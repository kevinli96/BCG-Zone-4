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48FE1" w14:textId="77777777" w:rsidR="00F07398" w:rsidRPr="00324B4E" w:rsidRDefault="00324B4E" w:rsidP="00324B4E">
      <w:pPr>
        <w:spacing w:before="120" w:line="140" w:lineRule="exact"/>
        <w:rPr>
          <w:sz w:val="14"/>
          <w:szCs w:val="14"/>
        </w:rPr>
      </w:pPr>
      <w:r>
        <w:rPr>
          <w:rFonts w:ascii="Arial" w:eastAsia="Arial" w:hAnsi="Arial" w:cs="Arial"/>
          <w:b/>
          <w:sz w:val="26"/>
          <w:szCs w:val="26"/>
        </w:rPr>
        <w:t xml:space="preserve">                 </w:t>
      </w:r>
      <w:r w:rsidR="00C76212">
        <w:rPr>
          <w:rFonts w:ascii="Arial" w:eastAsia="Arial" w:hAnsi="Arial" w:cs="Arial"/>
          <w:b/>
          <w:sz w:val="26"/>
          <w:szCs w:val="26"/>
        </w:rPr>
        <w:t>British</w:t>
      </w:r>
      <w:r w:rsidR="00C76212">
        <w:rPr>
          <w:rFonts w:ascii="Arial" w:eastAsia="Arial" w:hAnsi="Arial" w:cs="Arial"/>
          <w:b/>
          <w:spacing w:val="-16"/>
          <w:sz w:val="26"/>
          <w:szCs w:val="26"/>
        </w:rPr>
        <w:t xml:space="preserve"> 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C</w:t>
      </w:r>
      <w:r w:rsidR="00C76212">
        <w:rPr>
          <w:rFonts w:ascii="Arial" w:eastAsia="Arial" w:hAnsi="Arial" w:cs="Arial"/>
          <w:b/>
          <w:sz w:val="26"/>
          <w:szCs w:val="26"/>
        </w:rPr>
        <w:t>ol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u</w:t>
      </w:r>
      <w:r w:rsidR="00C76212">
        <w:rPr>
          <w:rFonts w:ascii="Arial" w:eastAsia="Arial" w:hAnsi="Arial" w:cs="Arial"/>
          <w:b/>
          <w:sz w:val="26"/>
          <w:szCs w:val="26"/>
        </w:rPr>
        <w:t>m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b</w:t>
      </w:r>
      <w:r w:rsidR="00C76212">
        <w:rPr>
          <w:rFonts w:ascii="Arial" w:eastAsia="Arial" w:hAnsi="Arial" w:cs="Arial"/>
          <w:b/>
          <w:sz w:val="26"/>
          <w:szCs w:val="26"/>
        </w:rPr>
        <w:t>ia</w:t>
      </w:r>
      <w:r w:rsidR="00C76212">
        <w:rPr>
          <w:rFonts w:ascii="Arial" w:eastAsia="Arial" w:hAnsi="Arial" w:cs="Arial"/>
          <w:b/>
          <w:spacing w:val="-24"/>
          <w:sz w:val="26"/>
          <w:szCs w:val="26"/>
        </w:rPr>
        <w:t xml:space="preserve"> </w:t>
      </w:r>
      <w:r w:rsidR="00C76212">
        <w:rPr>
          <w:rFonts w:ascii="Arial" w:eastAsia="Arial" w:hAnsi="Arial" w:cs="Arial"/>
          <w:b/>
          <w:spacing w:val="5"/>
          <w:sz w:val="26"/>
          <w:szCs w:val="26"/>
        </w:rPr>
        <w:t>G</w:t>
      </w:r>
      <w:r w:rsidR="00C76212">
        <w:rPr>
          <w:rFonts w:ascii="Arial" w:eastAsia="Arial" w:hAnsi="Arial" w:cs="Arial"/>
          <w:b/>
          <w:sz w:val="26"/>
          <w:szCs w:val="26"/>
        </w:rPr>
        <w:t>olf</w:t>
      </w:r>
    </w:p>
    <w:p w14:paraId="2C3069FB" w14:textId="77777777" w:rsidR="00F07398" w:rsidRDefault="00324B4E" w:rsidP="00324B4E">
      <w:pPr>
        <w:spacing w:before="120" w:line="280" w:lineRule="exact"/>
        <w:ind w:left="2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            </w:t>
      </w:r>
      <w:r w:rsidR="00C76212">
        <w:rPr>
          <w:rFonts w:ascii="Arial" w:eastAsia="Arial" w:hAnsi="Arial" w:cs="Arial"/>
          <w:b/>
          <w:sz w:val="26"/>
          <w:szCs w:val="26"/>
        </w:rPr>
        <w:t>Zone</w:t>
      </w:r>
      <w:r w:rsidR="00C76212">
        <w:rPr>
          <w:rFonts w:ascii="Arial" w:eastAsia="Arial" w:hAnsi="Arial" w:cs="Arial"/>
          <w:b/>
          <w:spacing w:val="-11"/>
          <w:sz w:val="26"/>
          <w:szCs w:val="26"/>
        </w:rPr>
        <w:t xml:space="preserve"> </w:t>
      </w:r>
      <w:r w:rsidR="00C76212">
        <w:rPr>
          <w:rFonts w:ascii="Arial" w:eastAsia="Arial" w:hAnsi="Arial" w:cs="Arial"/>
          <w:b/>
          <w:sz w:val="26"/>
          <w:szCs w:val="26"/>
        </w:rPr>
        <w:t>4</w:t>
      </w:r>
      <w:r w:rsidR="00C76212">
        <w:rPr>
          <w:rFonts w:ascii="Arial" w:eastAsia="Arial" w:hAnsi="Arial" w:cs="Arial"/>
          <w:b/>
          <w:spacing w:val="-1"/>
          <w:sz w:val="26"/>
          <w:szCs w:val="26"/>
        </w:rPr>
        <w:t xml:space="preserve"> 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W</w:t>
      </w:r>
      <w:r w:rsidR="00C76212">
        <w:rPr>
          <w:rFonts w:ascii="Arial" w:eastAsia="Arial" w:hAnsi="Arial" w:cs="Arial"/>
          <w:b/>
          <w:sz w:val="26"/>
          <w:szCs w:val="26"/>
        </w:rPr>
        <w:t>ome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n’</w:t>
      </w:r>
      <w:r w:rsidR="00C76212">
        <w:rPr>
          <w:rFonts w:ascii="Arial" w:eastAsia="Arial" w:hAnsi="Arial" w:cs="Arial"/>
          <w:b/>
          <w:sz w:val="26"/>
          <w:szCs w:val="26"/>
        </w:rPr>
        <w:t>s</w:t>
      </w:r>
      <w:r w:rsidR="00C76212">
        <w:rPr>
          <w:rFonts w:ascii="Arial" w:eastAsia="Arial" w:hAnsi="Arial" w:cs="Arial"/>
          <w:b/>
          <w:spacing w:val="-24"/>
          <w:sz w:val="26"/>
          <w:szCs w:val="26"/>
        </w:rPr>
        <w:t xml:space="preserve"> </w:t>
      </w:r>
      <w:r w:rsidR="00C76212">
        <w:rPr>
          <w:rFonts w:ascii="Arial" w:eastAsia="Arial" w:hAnsi="Arial" w:cs="Arial"/>
          <w:b/>
          <w:spacing w:val="5"/>
          <w:sz w:val="26"/>
          <w:szCs w:val="26"/>
        </w:rPr>
        <w:t>C</w:t>
      </w:r>
      <w:r w:rsidR="00C76212">
        <w:rPr>
          <w:rFonts w:ascii="Arial" w:eastAsia="Arial" w:hAnsi="Arial" w:cs="Arial"/>
          <w:b/>
          <w:sz w:val="26"/>
          <w:szCs w:val="26"/>
        </w:rPr>
        <w:t>ommitt</w:t>
      </w:r>
      <w:r w:rsidR="00C76212">
        <w:rPr>
          <w:rFonts w:ascii="Arial" w:eastAsia="Arial" w:hAnsi="Arial" w:cs="Arial"/>
          <w:b/>
          <w:spacing w:val="2"/>
          <w:sz w:val="26"/>
          <w:szCs w:val="26"/>
        </w:rPr>
        <w:t>e</w:t>
      </w:r>
      <w:r w:rsidR="00C76212">
        <w:rPr>
          <w:rFonts w:ascii="Arial" w:eastAsia="Arial" w:hAnsi="Arial" w:cs="Arial"/>
          <w:b/>
          <w:sz w:val="26"/>
          <w:szCs w:val="26"/>
        </w:rPr>
        <w:t>e</w:t>
      </w:r>
    </w:p>
    <w:p w14:paraId="585E8159" w14:textId="77777777" w:rsidR="00F07398" w:rsidRDefault="00F07398">
      <w:pPr>
        <w:spacing w:before="10" w:line="240" w:lineRule="exact"/>
        <w:rPr>
          <w:sz w:val="24"/>
          <w:szCs w:val="24"/>
        </w:rPr>
      </w:pPr>
    </w:p>
    <w:p w14:paraId="3C9511E4" w14:textId="7740A5FA" w:rsidR="00F07398" w:rsidRDefault="00324B4E">
      <w:pPr>
        <w:spacing w:line="260" w:lineRule="exact"/>
        <w:ind w:left="240"/>
        <w:rPr>
          <w:rFonts w:ascii="Arial" w:eastAsia="Arial" w:hAnsi="Arial" w:cs="Arial"/>
          <w:b/>
          <w:position w:val="-1"/>
          <w:sz w:val="24"/>
          <w:szCs w:val="24"/>
        </w:rPr>
      </w:pPr>
      <w:r w:rsidRPr="00324B4E">
        <w:rPr>
          <w:rFonts w:ascii="Arial" w:eastAsia="Arial" w:hAnsi="Arial" w:cs="Arial"/>
          <w:b/>
          <w:spacing w:val="1"/>
          <w:position w:val="-1"/>
          <w:sz w:val="24"/>
          <w:szCs w:val="24"/>
        </w:rPr>
        <w:t xml:space="preserve">                 </w:t>
      </w:r>
      <w:r w:rsidR="00C76212" w:rsidRPr="00324B4E">
        <w:rPr>
          <w:rFonts w:ascii="Arial" w:eastAsia="Arial" w:hAnsi="Arial" w:cs="Arial"/>
          <w:b/>
          <w:position w:val="-1"/>
          <w:sz w:val="24"/>
          <w:szCs w:val="24"/>
        </w:rPr>
        <w:t>Club</w:t>
      </w:r>
      <w:r w:rsidR="00C76212" w:rsidRPr="00324B4E">
        <w:rPr>
          <w:rFonts w:ascii="Arial" w:eastAsia="Arial" w:hAnsi="Arial" w:cs="Arial"/>
          <w:b/>
          <w:spacing w:val="-3"/>
          <w:position w:val="-1"/>
          <w:sz w:val="24"/>
          <w:szCs w:val="24"/>
        </w:rPr>
        <w:t xml:space="preserve"> </w:t>
      </w:r>
      <w:r w:rsidR="00C76212" w:rsidRPr="00324B4E">
        <w:rPr>
          <w:rFonts w:ascii="Arial" w:eastAsia="Arial" w:hAnsi="Arial" w:cs="Arial"/>
          <w:b/>
          <w:spacing w:val="1"/>
          <w:position w:val="-1"/>
          <w:sz w:val="24"/>
          <w:szCs w:val="24"/>
        </w:rPr>
        <w:t>P</w:t>
      </w:r>
      <w:r w:rsidR="00C76212" w:rsidRPr="00324B4E">
        <w:rPr>
          <w:rFonts w:ascii="Arial" w:eastAsia="Arial" w:hAnsi="Arial" w:cs="Arial"/>
          <w:b/>
          <w:position w:val="-1"/>
          <w:sz w:val="24"/>
          <w:szCs w:val="24"/>
        </w:rPr>
        <w:t>in</w:t>
      </w:r>
      <w:r w:rsidR="00C76212" w:rsidRPr="00324B4E">
        <w:rPr>
          <w:rFonts w:ascii="Arial" w:eastAsia="Arial" w:hAnsi="Arial" w:cs="Arial"/>
          <w:b/>
          <w:spacing w:val="-1"/>
          <w:position w:val="-1"/>
          <w:sz w:val="24"/>
          <w:szCs w:val="24"/>
        </w:rPr>
        <w:t xml:space="preserve"> </w:t>
      </w:r>
      <w:r w:rsidR="00C76212" w:rsidRPr="00324B4E">
        <w:rPr>
          <w:rFonts w:ascii="Arial" w:eastAsia="Arial" w:hAnsi="Arial" w:cs="Arial"/>
          <w:b/>
          <w:position w:val="-1"/>
          <w:sz w:val="24"/>
          <w:szCs w:val="24"/>
        </w:rPr>
        <w:t>Ord</w:t>
      </w:r>
      <w:r w:rsidR="00C76212" w:rsidRPr="00324B4E">
        <w:rPr>
          <w:rFonts w:ascii="Arial" w:eastAsia="Arial" w:hAnsi="Arial" w:cs="Arial"/>
          <w:b/>
          <w:spacing w:val="2"/>
          <w:position w:val="-1"/>
          <w:sz w:val="24"/>
          <w:szCs w:val="24"/>
        </w:rPr>
        <w:t>e</w:t>
      </w:r>
      <w:r w:rsidR="00C76212" w:rsidRPr="00324B4E">
        <w:rPr>
          <w:rFonts w:ascii="Arial" w:eastAsia="Arial" w:hAnsi="Arial" w:cs="Arial"/>
          <w:b/>
          <w:position w:val="-1"/>
          <w:sz w:val="24"/>
          <w:szCs w:val="24"/>
        </w:rPr>
        <w:t>r</w:t>
      </w:r>
      <w:r w:rsidR="00C76212" w:rsidRPr="00324B4E">
        <w:rPr>
          <w:rFonts w:ascii="Arial" w:eastAsia="Arial" w:hAnsi="Arial" w:cs="Arial"/>
          <w:b/>
          <w:spacing w:val="-4"/>
          <w:position w:val="-1"/>
          <w:sz w:val="24"/>
          <w:szCs w:val="24"/>
        </w:rPr>
        <w:t xml:space="preserve"> </w:t>
      </w:r>
      <w:r w:rsidR="00C76212" w:rsidRPr="00324B4E">
        <w:rPr>
          <w:rFonts w:ascii="Arial" w:eastAsia="Arial" w:hAnsi="Arial" w:cs="Arial"/>
          <w:b/>
          <w:position w:val="-1"/>
          <w:sz w:val="24"/>
          <w:szCs w:val="24"/>
        </w:rPr>
        <w:t>Form</w:t>
      </w:r>
    </w:p>
    <w:p w14:paraId="062C5632" w14:textId="52DE4E13" w:rsidR="002F09C4" w:rsidRPr="002F09C4" w:rsidRDefault="002F09C4">
      <w:pPr>
        <w:spacing w:line="260" w:lineRule="exact"/>
        <w:ind w:left="24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r w:rsidRPr="002F09C4">
        <w:rPr>
          <w:rFonts w:ascii="Arial" w:eastAsia="Arial" w:hAnsi="Arial" w:cs="Arial"/>
          <w:b/>
          <w:bCs/>
          <w:sz w:val="24"/>
          <w:szCs w:val="24"/>
        </w:rPr>
        <w:t>(Download to Fill-In)</w:t>
      </w:r>
    </w:p>
    <w:p w14:paraId="44BD6F88" w14:textId="77777777" w:rsidR="00F07398" w:rsidRDefault="00C76212">
      <w:pPr>
        <w:tabs>
          <w:tab w:val="left" w:pos="3320"/>
        </w:tabs>
        <w:spacing w:before="32" w:line="240" w:lineRule="exact"/>
        <w:ind w:left="240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ate: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326C9A3C" w14:textId="77777777" w:rsidR="00F07398" w:rsidRDefault="00F07398">
      <w:pPr>
        <w:spacing w:before="19" w:line="200" w:lineRule="exact"/>
      </w:pPr>
    </w:p>
    <w:p w14:paraId="0B65C3DF" w14:textId="77777777" w:rsidR="00F07398" w:rsidRDefault="00C76212">
      <w:pPr>
        <w:tabs>
          <w:tab w:val="left" w:pos="6620"/>
        </w:tabs>
        <w:spacing w:before="32"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Cl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ub: </w:t>
      </w:r>
      <w:r>
        <w:rPr>
          <w:rFonts w:ascii="Arial" w:eastAsia="Arial" w:hAnsi="Arial" w:cs="Arial"/>
          <w:spacing w:val="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u w:val="single" w:color="000000"/>
        </w:rPr>
        <w:tab/>
      </w:r>
    </w:p>
    <w:p w14:paraId="5A17EDD8" w14:textId="77777777" w:rsidR="00F07398" w:rsidRDefault="00F07398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1136"/>
        <w:gridCol w:w="1560"/>
        <w:gridCol w:w="1520"/>
      </w:tblGrid>
      <w:tr w:rsidR="00F07398" w14:paraId="1D0F1D04" w14:textId="77777777" w:rsidTr="005D6C69">
        <w:trPr>
          <w:trHeight w:hRule="exact" w:val="34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0C5B45" w14:textId="77777777" w:rsidR="00F07398" w:rsidRDefault="00C76212" w:rsidP="005D6C69">
            <w:pPr>
              <w:spacing w:line="220" w:lineRule="exact"/>
              <w:ind w:left="1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16642B" w14:textId="77777777" w:rsidR="00F07398" w:rsidRDefault="00C76212" w:rsidP="005D6C69">
            <w:pPr>
              <w:spacing w:line="220" w:lineRule="exact"/>
              <w:ind w:left="10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DBA5C" w14:textId="77777777" w:rsidR="00F07398" w:rsidRDefault="00C76212" w:rsidP="005D6C69">
            <w:pPr>
              <w:spacing w:line="220" w:lineRule="exact"/>
              <w:ind w:left="10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ce</w:t>
            </w:r>
            <w:r w:rsidR="00934049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934049" w:rsidRPr="00934049">
              <w:rPr>
                <w:rFonts w:ascii="Arial" w:eastAsia="Arial" w:hAnsi="Arial" w:cs="Arial"/>
                <w:b/>
                <w:sz w:val="18"/>
                <w:szCs w:val="18"/>
              </w:rPr>
              <w:t>(Inc Tax)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33543" w14:textId="77777777" w:rsidR="00F07398" w:rsidRDefault="00C76212" w:rsidP="005D6C69">
            <w:pPr>
              <w:spacing w:line="220" w:lineRule="exact"/>
              <w:ind w:left="10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otal</w:t>
            </w:r>
          </w:p>
        </w:tc>
      </w:tr>
      <w:tr w:rsidR="00F07398" w14:paraId="67FACB8F" w14:textId="77777777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8D57A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04829DEA" w14:textId="77777777"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hol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0BF66" w14:textId="77777777"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B7809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0368ABCB" w14:textId="77777777"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338E6" w14:textId="77777777" w:rsidR="00F07398" w:rsidRDefault="00F07398"/>
        </w:tc>
      </w:tr>
      <w:tr w:rsidR="00F07398" w14:paraId="3D78ACAB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01E65" w14:textId="77777777"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14:paraId="517ABC51" w14:textId="77777777"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hol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74F08" w14:textId="77777777"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FDD6C" w14:textId="77777777"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14:paraId="729E20EB" w14:textId="77777777"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1C96A" w14:textId="77777777" w:rsidR="00F07398" w:rsidRDefault="00F07398"/>
        </w:tc>
      </w:tr>
      <w:tr w:rsidR="00F07398" w14:paraId="2921D1AC" w14:textId="77777777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4E8B2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5ADFE6EE" w14:textId="77777777"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B1260" w14:textId="77777777"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CC583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69622E38" w14:textId="77777777"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40F74" w14:textId="77777777" w:rsidR="00F07398" w:rsidRDefault="00F07398"/>
        </w:tc>
      </w:tr>
      <w:tr w:rsidR="00F07398" w14:paraId="06B63CB5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58921" w14:textId="77777777"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14:paraId="651A8211" w14:textId="77777777"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CA02A" w14:textId="77777777"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94ADE" w14:textId="77777777"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14:paraId="55D9F7CB" w14:textId="77777777"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41C16" w14:textId="77777777" w:rsidR="00F07398" w:rsidRDefault="00F07398"/>
        </w:tc>
      </w:tr>
      <w:tr w:rsidR="00F07398" w14:paraId="08F9C30C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38E86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72BF68F1" w14:textId="77777777"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9E395" w14:textId="77777777"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C92AF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6B642F52" w14:textId="77777777"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83E44" w14:textId="77777777" w:rsidR="00F07398" w:rsidRDefault="00F07398"/>
        </w:tc>
      </w:tr>
      <w:tr w:rsidR="00F07398" w14:paraId="3CDDF423" w14:textId="77777777">
        <w:trPr>
          <w:trHeight w:hRule="exact" w:val="578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C5F13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05985331" w14:textId="77777777"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 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C38DF" w14:textId="77777777"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E9416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1FE3D800" w14:textId="77777777"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04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240D6" w14:textId="77777777" w:rsidR="00F07398" w:rsidRDefault="00F07398"/>
        </w:tc>
      </w:tr>
      <w:tr w:rsidR="00F07398" w14:paraId="44FED076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BA482" w14:textId="77777777"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14:paraId="5012C5C6" w14:textId="77777777"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C Lapel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A1FC2" w14:textId="77777777"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145B7" w14:textId="77777777" w:rsidR="00F07398" w:rsidRDefault="00F07398">
            <w:pPr>
              <w:spacing w:before="1" w:line="140" w:lineRule="exact"/>
              <w:rPr>
                <w:sz w:val="14"/>
                <w:szCs w:val="14"/>
              </w:rPr>
            </w:pPr>
          </w:p>
          <w:p w14:paraId="003C8195" w14:textId="77777777" w:rsidR="00F07398" w:rsidRDefault="00C76212" w:rsidP="0093404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5.60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3ED99" w14:textId="77777777" w:rsidR="00F07398" w:rsidRDefault="00F07398"/>
        </w:tc>
      </w:tr>
      <w:tr w:rsidR="00F07398" w14:paraId="0AEB7782" w14:textId="77777777">
        <w:trPr>
          <w:trHeight w:hRule="exact" w:val="581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02AD6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7BC84A20" w14:textId="77777777" w:rsidR="00F07398" w:rsidRDefault="00C76212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 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0AD87" w14:textId="77777777" w:rsidR="00F07398" w:rsidRDefault="00F0739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DF047" w14:textId="77777777" w:rsidR="00F07398" w:rsidRDefault="00F07398">
            <w:pPr>
              <w:spacing w:before="3" w:line="140" w:lineRule="exact"/>
              <w:rPr>
                <w:sz w:val="14"/>
                <w:szCs w:val="14"/>
              </w:rPr>
            </w:pPr>
          </w:p>
          <w:p w14:paraId="1B17C4A3" w14:textId="77777777" w:rsidR="00F07398" w:rsidRDefault="00C76212" w:rsidP="00405E93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  <w:r w:rsidR="00934049">
              <w:rPr>
                <w:rFonts w:ascii="Arial" w:eastAsia="Arial" w:hAnsi="Arial" w:cs="Arial"/>
                <w:sz w:val="22"/>
                <w:szCs w:val="22"/>
              </w:rPr>
              <w:t>5.</w:t>
            </w:r>
            <w:r w:rsidR="00405E93">
              <w:rPr>
                <w:rFonts w:ascii="Arial" w:eastAsia="Arial" w:hAnsi="Arial" w:cs="Arial"/>
                <w:sz w:val="22"/>
                <w:szCs w:val="22"/>
              </w:rPr>
              <w:t>32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F69D1" w14:textId="77777777" w:rsidR="00F07398" w:rsidRDefault="00F07398"/>
        </w:tc>
      </w:tr>
      <w:tr w:rsidR="00934049" w14:paraId="3D1ED2EF" w14:textId="77777777" w:rsidTr="00A74976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45E04" w14:textId="77777777" w:rsidR="00934049" w:rsidRDefault="00934049" w:rsidP="00A74976">
            <w:pPr>
              <w:spacing w:before="8" w:line="120" w:lineRule="exact"/>
              <w:rPr>
                <w:sz w:val="13"/>
                <w:szCs w:val="13"/>
              </w:rPr>
            </w:pPr>
          </w:p>
          <w:p w14:paraId="6DA7843C" w14:textId="77777777" w:rsidR="00934049" w:rsidRDefault="00934049" w:rsidP="00A74976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e in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O</w:t>
            </w:r>
            <w:r>
              <w:rPr>
                <w:rFonts w:ascii="Arial" w:eastAsia="Arial" w:hAnsi="Arial" w:cs="Arial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9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8E842" w14:textId="77777777" w:rsidR="00934049" w:rsidRDefault="00934049" w:rsidP="00A74976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30C8E" w14:textId="77777777" w:rsidR="00934049" w:rsidRDefault="00934049" w:rsidP="00A74976">
            <w:pPr>
              <w:spacing w:before="8" w:line="120" w:lineRule="exact"/>
              <w:rPr>
                <w:sz w:val="13"/>
                <w:szCs w:val="13"/>
              </w:rPr>
            </w:pPr>
          </w:p>
          <w:p w14:paraId="2845A8F6" w14:textId="77777777" w:rsidR="00934049" w:rsidRDefault="00934049" w:rsidP="00A74976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FA522" w14:textId="77777777" w:rsidR="00934049" w:rsidRDefault="00934049" w:rsidP="00A74976"/>
        </w:tc>
      </w:tr>
      <w:tr w:rsidR="00324B4E" w14:paraId="135B0EC4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EDC89" w14:textId="77777777"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14:paraId="1DAF5913" w14:textId="77777777" w:rsidR="00324B4E" w:rsidRDefault="007C5738" w:rsidP="00F72CF6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Beat the Champ Pin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8F78E" w14:textId="77777777" w:rsidR="00324B4E" w:rsidRDefault="00324B4E" w:rsidP="00F72CF6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DF1A1" w14:textId="77777777"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14:paraId="1F6B8ED3" w14:textId="77777777" w:rsidR="00324B4E" w:rsidRDefault="00324B4E" w:rsidP="00F72CF6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2E654" w14:textId="77777777" w:rsidR="00324B4E" w:rsidRDefault="00324B4E"/>
        </w:tc>
      </w:tr>
      <w:tr w:rsidR="00324B4E" w14:paraId="71F78E56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23E8F" w14:textId="77777777"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14:paraId="1936C71F" w14:textId="77777777" w:rsidR="00324B4E" w:rsidRDefault="007C5738" w:rsidP="00F72CF6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BC Pin Round Pin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1BB90" w14:textId="77777777" w:rsidR="00324B4E" w:rsidRDefault="00324B4E" w:rsidP="00F72CF6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57235" w14:textId="77777777"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14:paraId="14FB2E81" w14:textId="77777777" w:rsidR="00324B4E" w:rsidRDefault="00324B4E" w:rsidP="00F72CF6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3B6C6" w14:textId="77777777" w:rsidR="00324B4E" w:rsidRDefault="00324B4E"/>
        </w:tc>
      </w:tr>
      <w:tr w:rsidR="00324B4E" w14:paraId="54685726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C733A" w14:textId="77777777"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14:paraId="7B7D5DE5" w14:textId="77777777" w:rsidR="00324B4E" w:rsidRDefault="007C5738" w:rsidP="00F72CF6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Golf Canada Pin Round Pin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814A1" w14:textId="77777777" w:rsidR="00324B4E" w:rsidRDefault="00324B4E" w:rsidP="00F72CF6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C1078" w14:textId="77777777" w:rsidR="00324B4E" w:rsidRDefault="00324B4E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14:paraId="2660BD56" w14:textId="77777777" w:rsidR="00324B4E" w:rsidRDefault="00324B4E" w:rsidP="00F72CF6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C5BBD" w14:textId="77777777" w:rsidR="00324B4E" w:rsidRDefault="00324B4E"/>
        </w:tc>
      </w:tr>
      <w:tr w:rsidR="007C5738" w14:paraId="6271CF87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41F73" w14:textId="77777777" w:rsidR="007C5738" w:rsidRDefault="007C5738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14:paraId="67976607" w14:textId="77777777" w:rsidR="007C5738" w:rsidRDefault="007C5738" w:rsidP="00F72CF6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Golf Canada Club Championship Net Pin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1FFEC" w14:textId="77777777" w:rsidR="007C5738" w:rsidRDefault="007C5738" w:rsidP="00F72CF6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3D15C" w14:textId="77777777" w:rsidR="007C5738" w:rsidRDefault="007C5738" w:rsidP="00F72CF6">
            <w:pPr>
              <w:spacing w:before="8" w:line="120" w:lineRule="exact"/>
              <w:rPr>
                <w:sz w:val="13"/>
                <w:szCs w:val="13"/>
              </w:rPr>
            </w:pPr>
          </w:p>
          <w:p w14:paraId="59F37AFB" w14:textId="77777777" w:rsidR="007C5738" w:rsidRDefault="007C5738" w:rsidP="00F72CF6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 ch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ge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1D0BD" w14:textId="77777777" w:rsidR="007C5738" w:rsidRDefault="007C5738"/>
        </w:tc>
      </w:tr>
      <w:tr w:rsidR="007C5738" w14:paraId="3B127688" w14:textId="77777777">
        <w:trPr>
          <w:trHeight w:hRule="exact" w:val="576"/>
        </w:trPr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36B66" w14:textId="77777777" w:rsidR="007C5738" w:rsidRDefault="007C5738">
            <w:pPr>
              <w:spacing w:before="8" w:line="120" w:lineRule="exact"/>
              <w:rPr>
                <w:sz w:val="13"/>
                <w:szCs w:val="13"/>
              </w:rPr>
            </w:pPr>
          </w:p>
          <w:p w14:paraId="26ABFD7A" w14:textId="77777777" w:rsidR="007C5738" w:rsidRDefault="007C5738">
            <w:pPr>
              <w:ind w:left="1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Postage (if being mailed)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7E77F" w14:textId="77777777" w:rsidR="007C5738" w:rsidRDefault="007C5738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8B321" w14:textId="77777777" w:rsidR="007C5738" w:rsidRDefault="007C5738">
            <w:pPr>
              <w:spacing w:before="8" w:line="120" w:lineRule="exact"/>
              <w:rPr>
                <w:sz w:val="13"/>
                <w:szCs w:val="13"/>
              </w:rPr>
            </w:pPr>
          </w:p>
          <w:p w14:paraId="022CB11D" w14:textId="77777777" w:rsidR="007C5738" w:rsidRDefault="007C5738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$5.00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35AE3" w14:textId="77777777" w:rsidR="007C5738" w:rsidRDefault="007C5738"/>
        </w:tc>
      </w:tr>
      <w:tr w:rsidR="007C5738" w14:paraId="69F35A8E" w14:textId="77777777" w:rsidTr="00934049">
        <w:trPr>
          <w:trHeight w:hRule="exact" w:val="576"/>
        </w:trPr>
        <w:tc>
          <w:tcPr>
            <w:tcW w:w="7341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A157D" w14:textId="77777777" w:rsidR="007C5738" w:rsidRDefault="007C5738">
            <w:pPr>
              <w:spacing w:before="8" w:line="140" w:lineRule="exact"/>
              <w:rPr>
                <w:sz w:val="14"/>
                <w:szCs w:val="14"/>
              </w:rPr>
            </w:pPr>
          </w:p>
          <w:p w14:paraId="70F74203" w14:textId="77777777" w:rsidR="007C5738" w:rsidRDefault="007C5738">
            <w:pPr>
              <w:ind w:left="28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(12%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>es inc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d)                                                               </w:t>
            </w:r>
            <w:r>
              <w:rPr>
                <w:rFonts w:ascii="Arial" w:eastAsia="Arial" w:hAnsi="Arial" w:cs="Arial"/>
                <w:spacing w:val="2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otal</w:t>
            </w: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C529E" w14:textId="77777777" w:rsidR="007C5738" w:rsidRDefault="007C5738">
            <w:pPr>
              <w:spacing w:before="1" w:line="140" w:lineRule="exact"/>
              <w:rPr>
                <w:sz w:val="14"/>
                <w:szCs w:val="14"/>
              </w:rPr>
            </w:pPr>
          </w:p>
          <w:p w14:paraId="65EA5608" w14:textId="77777777" w:rsidR="007C5738" w:rsidRDefault="007C5738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</w:t>
            </w:r>
          </w:p>
        </w:tc>
      </w:tr>
    </w:tbl>
    <w:p w14:paraId="37E5D7C6" w14:textId="77777777" w:rsidR="00F07398" w:rsidRDefault="00F07398">
      <w:pPr>
        <w:spacing w:line="200" w:lineRule="exact"/>
      </w:pPr>
    </w:p>
    <w:p w14:paraId="079386C6" w14:textId="77777777" w:rsidR="00F07398" w:rsidRDefault="00F07398">
      <w:pPr>
        <w:spacing w:before="17" w:line="240" w:lineRule="exact"/>
        <w:rPr>
          <w:sz w:val="24"/>
          <w:szCs w:val="24"/>
        </w:rPr>
      </w:pPr>
    </w:p>
    <w:p w14:paraId="41A6041D" w14:textId="77777777" w:rsidR="00F07398" w:rsidRDefault="00C76212">
      <w:pPr>
        <w:spacing w:before="29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ak</w:t>
      </w:r>
      <w:r>
        <w:rPr>
          <w:rFonts w:ascii="Arial" w:eastAsia="Arial" w:hAnsi="Arial" w:cs="Arial"/>
          <w:b/>
          <w:color w:val="FF0000"/>
          <w:sz w:val="24"/>
          <w:szCs w:val="24"/>
        </w:rPr>
        <w:t>e</w:t>
      </w:r>
      <w:r>
        <w:rPr>
          <w:rFonts w:ascii="Arial" w:eastAsia="Arial" w:hAnsi="Arial" w:cs="Arial"/>
          <w:b/>
          <w:color w:val="FF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pacing w:val="-13"/>
          <w:sz w:val="24"/>
          <w:szCs w:val="24"/>
        </w:rPr>
        <w:t>y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our </w:t>
      </w:r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color w:val="FF0000"/>
          <w:sz w:val="24"/>
          <w:szCs w:val="24"/>
        </w:rPr>
        <w:t>heque</w:t>
      </w:r>
      <w:r>
        <w:rPr>
          <w:rFonts w:ascii="Arial" w:eastAsia="Arial" w:hAnsi="Arial" w:cs="Arial"/>
          <w:b/>
          <w:color w:val="FF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>p</w:t>
      </w:r>
      <w:r>
        <w:rPr>
          <w:rFonts w:ascii="Arial" w:eastAsia="Arial" w:hAnsi="Arial" w:cs="Arial"/>
          <w:b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color w:val="FF0000"/>
          <w:spacing w:val="-9"/>
          <w:sz w:val="24"/>
          <w:szCs w:val="24"/>
        </w:rPr>
        <w:t>y</w:t>
      </w:r>
      <w:r>
        <w:rPr>
          <w:rFonts w:ascii="Arial" w:eastAsia="Arial" w:hAnsi="Arial" w:cs="Arial"/>
          <w:b/>
          <w:color w:val="FF0000"/>
          <w:spacing w:val="3"/>
          <w:sz w:val="24"/>
          <w:szCs w:val="24"/>
        </w:rPr>
        <w:t>a</w:t>
      </w:r>
      <w:r>
        <w:rPr>
          <w:rFonts w:ascii="Arial" w:eastAsia="Arial" w:hAnsi="Arial" w:cs="Arial"/>
          <w:b/>
          <w:color w:val="FF0000"/>
          <w:sz w:val="24"/>
          <w:szCs w:val="24"/>
        </w:rPr>
        <w:t>ble</w:t>
      </w:r>
      <w:r>
        <w:rPr>
          <w:rFonts w:ascii="Arial" w:eastAsia="Arial" w:hAnsi="Arial" w:cs="Arial"/>
          <w:b/>
          <w:color w:val="FF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>t</w:t>
      </w:r>
      <w:r>
        <w:rPr>
          <w:rFonts w:ascii="Arial" w:eastAsia="Arial" w:hAnsi="Arial" w:cs="Arial"/>
          <w:b/>
          <w:color w:val="FF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color w:val="FF0000"/>
          <w:sz w:val="24"/>
          <w:szCs w:val="24"/>
        </w:rPr>
        <w:t>:</w:t>
      </w:r>
    </w:p>
    <w:p w14:paraId="18F8B07E" w14:textId="77777777" w:rsidR="00F07398" w:rsidRDefault="00C76212">
      <w:pPr>
        <w:spacing w:line="240" w:lineRule="exact"/>
        <w:ind w:left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.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Z</w:t>
      </w:r>
      <w:r>
        <w:rPr>
          <w:rFonts w:ascii="Arial" w:eastAsia="Arial" w:hAnsi="Arial" w:cs="Arial"/>
          <w:b/>
          <w:spacing w:val="-1"/>
          <w:sz w:val="22"/>
          <w:szCs w:val="22"/>
        </w:rPr>
        <w:t>on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n’s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Co</w:t>
      </w:r>
      <w:r>
        <w:rPr>
          <w:rFonts w:ascii="Arial" w:eastAsia="Arial" w:hAnsi="Arial" w:cs="Arial"/>
          <w:b/>
          <w:spacing w:val="-2"/>
          <w:sz w:val="22"/>
          <w:szCs w:val="22"/>
        </w:rPr>
        <w:t>mm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o:</w:t>
      </w:r>
    </w:p>
    <w:p w14:paraId="17979117" w14:textId="77777777" w:rsidR="00F07398" w:rsidRDefault="00C76212">
      <w:pPr>
        <w:spacing w:before="1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>he</w:t>
      </w:r>
      <w:r>
        <w:rPr>
          <w:rFonts w:ascii="Arial" w:eastAsia="Arial" w:hAnsi="Arial" w:cs="Arial"/>
          <w:sz w:val="23"/>
          <w:szCs w:val="23"/>
        </w:rPr>
        <w:t>rry</w:t>
      </w:r>
      <w:r>
        <w:rPr>
          <w:rFonts w:ascii="Arial" w:eastAsia="Arial" w:hAnsi="Arial" w:cs="Arial"/>
          <w:spacing w:val="-13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W</w:t>
      </w:r>
      <w:r>
        <w:rPr>
          <w:rFonts w:ascii="Arial" w:eastAsia="Arial" w:hAnsi="Arial" w:cs="Arial"/>
          <w:spacing w:val="-46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rk</w:t>
      </w:r>
    </w:p>
    <w:p w14:paraId="2CA5E57D" w14:textId="77777777" w:rsidR="00F07398" w:rsidRDefault="00C76212">
      <w:pPr>
        <w:spacing w:line="260" w:lineRule="exact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pacing w:val="-1"/>
          <w:sz w:val="23"/>
          <w:szCs w:val="23"/>
        </w:rPr>
        <w:t>#40</w:t>
      </w:r>
      <w:r>
        <w:rPr>
          <w:rFonts w:ascii="Arial" w:eastAsia="Arial" w:hAnsi="Arial" w:cs="Arial"/>
          <w:sz w:val="23"/>
          <w:szCs w:val="23"/>
        </w:rPr>
        <w:t xml:space="preserve">9 – </w:t>
      </w:r>
      <w:r>
        <w:rPr>
          <w:rFonts w:ascii="Arial" w:eastAsia="Arial" w:hAnsi="Arial" w:cs="Arial"/>
          <w:spacing w:val="-1"/>
          <w:sz w:val="23"/>
          <w:szCs w:val="23"/>
        </w:rPr>
        <w:t>221</w:t>
      </w:r>
      <w:r>
        <w:rPr>
          <w:rFonts w:ascii="Arial" w:eastAsia="Arial" w:hAnsi="Arial" w:cs="Arial"/>
          <w:sz w:val="23"/>
          <w:szCs w:val="23"/>
        </w:rPr>
        <w:t>1</w:t>
      </w:r>
      <w:r>
        <w:rPr>
          <w:rFonts w:ascii="Arial" w:eastAsia="Arial" w:hAnsi="Arial" w:cs="Arial"/>
          <w:spacing w:val="-9"/>
          <w:sz w:val="23"/>
          <w:szCs w:val="23"/>
        </w:rPr>
        <w:t xml:space="preserve"> </w:t>
      </w:r>
      <w:r>
        <w:rPr>
          <w:rFonts w:ascii="Arial" w:eastAsia="Arial" w:hAnsi="Arial" w:cs="Arial"/>
          <w:spacing w:val="15"/>
          <w:sz w:val="23"/>
          <w:szCs w:val="23"/>
        </w:rPr>
        <w:t>W</w:t>
      </w:r>
      <w:r>
        <w:rPr>
          <w:rFonts w:ascii="Arial" w:eastAsia="Arial" w:hAnsi="Arial" w:cs="Arial"/>
          <w:spacing w:val="-3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l St</w:t>
      </w:r>
      <w:r>
        <w:rPr>
          <w:rFonts w:ascii="Arial" w:eastAsia="Arial" w:hAnsi="Arial" w:cs="Arial"/>
          <w:spacing w:val="1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pacing w:val="-3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t</w:t>
      </w:r>
    </w:p>
    <w:p w14:paraId="7361C6D9" w14:textId="77777777" w:rsidR="00F07398" w:rsidRDefault="00C76212">
      <w:pPr>
        <w:spacing w:line="260" w:lineRule="exact"/>
        <w:ind w:lef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an</w:t>
      </w:r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ou</w:t>
      </w:r>
      <w:r>
        <w:rPr>
          <w:rFonts w:ascii="Arial" w:eastAsia="Arial" w:hAnsi="Arial" w:cs="Arial"/>
          <w:spacing w:val="-5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r,</w:t>
      </w:r>
      <w:r>
        <w:rPr>
          <w:rFonts w:ascii="Arial" w:eastAsia="Arial" w:hAnsi="Arial" w:cs="Arial"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B.C.  </w:t>
      </w:r>
      <w:r>
        <w:rPr>
          <w:rFonts w:ascii="Arial" w:eastAsia="Arial" w:hAnsi="Arial" w:cs="Arial"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5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-4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1</w:t>
      </w:r>
      <w:r>
        <w:rPr>
          <w:rFonts w:ascii="Arial" w:eastAsia="Arial" w:hAnsi="Arial" w:cs="Arial"/>
          <w:spacing w:val="1"/>
          <w:sz w:val="23"/>
          <w:szCs w:val="23"/>
        </w:rPr>
        <w:t>G4</w:t>
      </w:r>
    </w:p>
    <w:p w14:paraId="091655E4" w14:textId="77777777" w:rsidR="00F07398" w:rsidRDefault="00F07398">
      <w:pPr>
        <w:spacing w:before="15" w:line="280" w:lineRule="exact"/>
        <w:rPr>
          <w:sz w:val="28"/>
          <w:szCs w:val="28"/>
        </w:rPr>
      </w:pPr>
    </w:p>
    <w:p w14:paraId="38E9C466" w14:textId="77777777" w:rsidR="00F07398" w:rsidRDefault="00C76212">
      <w:pPr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OR</w:t>
      </w:r>
    </w:p>
    <w:p w14:paraId="7B205C36" w14:textId="77777777" w:rsidR="00F07398" w:rsidRDefault="00C76212">
      <w:pPr>
        <w:spacing w:before="29"/>
        <w:ind w:lef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-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hyperlink r:id="rId7">
        <w:r>
          <w:rPr>
            <w:rFonts w:ascii="Arial" w:eastAsia="Arial" w:hAnsi="Arial" w:cs="Arial"/>
            <w:spacing w:val="-2"/>
            <w:sz w:val="24"/>
            <w:szCs w:val="24"/>
          </w:rPr>
          <w:t>z</w:t>
        </w:r>
        <w:r>
          <w:rPr>
            <w:rFonts w:ascii="Arial" w:eastAsia="Arial" w:hAnsi="Arial" w:cs="Arial"/>
            <w:spacing w:val="-1"/>
            <w:sz w:val="24"/>
            <w:szCs w:val="24"/>
          </w:rPr>
          <w:t>on</w:t>
        </w:r>
        <w:r>
          <w:rPr>
            <w:rFonts w:ascii="Arial" w:eastAsia="Arial" w:hAnsi="Arial" w:cs="Arial"/>
            <w:spacing w:val="1"/>
            <w:sz w:val="24"/>
            <w:szCs w:val="24"/>
          </w:rPr>
          <w:t>e4</w:t>
        </w:r>
        <w:r>
          <w:rPr>
            <w:rFonts w:ascii="Arial" w:eastAsia="Arial" w:hAnsi="Arial" w:cs="Arial"/>
            <w:spacing w:val="-5"/>
            <w:sz w:val="24"/>
            <w:szCs w:val="24"/>
          </w:rPr>
          <w:t>w</w:t>
        </w:r>
        <w:r>
          <w:rPr>
            <w:rFonts w:ascii="Arial" w:eastAsia="Arial" w:hAnsi="Arial" w:cs="Arial"/>
            <w:spacing w:val="-1"/>
            <w:sz w:val="24"/>
            <w:szCs w:val="24"/>
          </w:rPr>
          <w:t>ome</w:t>
        </w:r>
        <w:r>
          <w:rPr>
            <w:rFonts w:ascii="Arial" w:eastAsia="Arial" w:hAnsi="Arial" w:cs="Arial"/>
            <w:spacing w:val="1"/>
            <w:sz w:val="24"/>
            <w:szCs w:val="24"/>
          </w:rPr>
          <w:t>n</w:t>
        </w:r>
        <w:r>
          <w:rPr>
            <w:rFonts w:ascii="Arial" w:eastAsia="Arial" w:hAnsi="Arial" w:cs="Arial"/>
            <w:sz w:val="24"/>
            <w:szCs w:val="24"/>
          </w:rPr>
          <w:t>s</w:t>
        </w:r>
        <w:r>
          <w:rPr>
            <w:rFonts w:ascii="Arial" w:eastAsia="Arial" w:hAnsi="Arial" w:cs="Arial"/>
            <w:spacing w:val="-2"/>
            <w:sz w:val="24"/>
            <w:szCs w:val="24"/>
          </w:rPr>
          <w:t>c</w:t>
        </w:r>
        <w:r>
          <w:rPr>
            <w:rFonts w:ascii="Arial" w:eastAsia="Arial" w:hAnsi="Arial" w:cs="Arial"/>
            <w:spacing w:val="-1"/>
            <w:sz w:val="24"/>
            <w:szCs w:val="24"/>
          </w:rPr>
          <w:t>omm</w:t>
        </w:r>
        <w:r>
          <w:rPr>
            <w:rFonts w:ascii="Arial" w:eastAsia="Arial" w:hAnsi="Arial" w:cs="Arial"/>
            <w:sz w:val="24"/>
            <w:szCs w:val="24"/>
          </w:rPr>
          <w:t>i</w:t>
        </w:r>
        <w:r>
          <w:rPr>
            <w:rFonts w:ascii="Arial" w:eastAsia="Arial" w:hAnsi="Arial" w:cs="Arial"/>
            <w:spacing w:val="-2"/>
            <w:sz w:val="24"/>
            <w:szCs w:val="24"/>
          </w:rPr>
          <w:t>tt</w:t>
        </w:r>
        <w:r>
          <w:rPr>
            <w:rFonts w:ascii="Arial" w:eastAsia="Arial" w:hAnsi="Arial" w:cs="Arial"/>
            <w:spacing w:val="1"/>
            <w:sz w:val="24"/>
            <w:szCs w:val="24"/>
          </w:rPr>
          <w:t>e</w:t>
        </w:r>
        <w:r>
          <w:rPr>
            <w:rFonts w:ascii="Arial" w:eastAsia="Arial" w:hAnsi="Arial" w:cs="Arial"/>
            <w:spacing w:val="-1"/>
            <w:sz w:val="24"/>
            <w:szCs w:val="24"/>
          </w:rPr>
          <w:t>e</w:t>
        </w:r>
        <w:r>
          <w:rPr>
            <w:rFonts w:ascii="Arial" w:eastAsia="Arial" w:hAnsi="Arial" w:cs="Arial"/>
            <w:spacing w:val="1"/>
            <w:sz w:val="24"/>
            <w:szCs w:val="24"/>
          </w:rPr>
          <w:t>@</w:t>
        </w:r>
        <w:r>
          <w:rPr>
            <w:rFonts w:ascii="Arial" w:eastAsia="Arial" w:hAnsi="Arial" w:cs="Arial"/>
            <w:spacing w:val="-4"/>
            <w:sz w:val="24"/>
            <w:szCs w:val="24"/>
          </w:rPr>
          <w:t>g</w:t>
        </w:r>
        <w:r>
          <w:rPr>
            <w:rFonts w:ascii="Arial" w:eastAsia="Arial" w:hAnsi="Arial" w:cs="Arial"/>
            <w:spacing w:val="-1"/>
            <w:sz w:val="24"/>
            <w:szCs w:val="24"/>
          </w:rPr>
          <w:t>m</w:t>
        </w:r>
        <w:r>
          <w:rPr>
            <w:rFonts w:ascii="Arial" w:eastAsia="Arial" w:hAnsi="Arial" w:cs="Arial"/>
            <w:spacing w:val="1"/>
            <w:sz w:val="24"/>
            <w:szCs w:val="24"/>
          </w:rPr>
          <w:t>a</w:t>
        </w:r>
        <w:r>
          <w:rPr>
            <w:rFonts w:ascii="Arial" w:eastAsia="Arial" w:hAnsi="Arial" w:cs="Arial"/>
            <w:sz w:val="24"/>
            <w:szCs w:val="24"/>
          </w:rPr>
          <w:t>i</w:t>
        </w:r>
        <w:r>
          <w:rPr>
            <w:rFonts w:ascii="Arial" w:eastAsia="Arial" w:hAnsi="Arial" w:cs="Arial"/>
            <w:spacing w:val="-3"/>
            <w:sz w:val="24"/>
            <w:szCs w:val="24"/>
          </w:rPr>
          <w:t>l</w:t>
        </w:r>
        <w:r>
          <w:rPr>
            <w:rFonts w:ascii="Arial" w:eastAsia="Arial" w:hAnsi="Arial" w:cs="Arial"/>
            <w:sz w:val="24"/>
            <w:szCs w:val="24"/>
          </w:rPr>
          <w:t>.</w:t>
        </w:r>
        <w:r>
          <w:rPr>
            <w:rFonts w:ascii="Arial" w:eastAsia="Arial" w:hAnsi="Arial" w:cs="Arial"/>
            <w:spacing w:val="-2"/>
            <w:sz w:val="24"/>
            <w:szCs w:val="24"/>
          </w:rPr>
          <w:t>c</w:t>
        </w:r>
        <w:r>
          <w:rPr>
            <w:rFonts w:ascii="Arial" w:eastAsia="Arial" w:hAnsi="Arial" w:cs="Arial"/>
            <w:spacing w:val="-1"/>
            <w:sz w:val="24"/>
            <w:szCs w:val="24"/>
          </w:rPr>
          <w:t>o</w:t>
        </w:r>
        <w:r>
          <w:rPr>
            <w:rFonts w:ascii="Arial" w:eastAsia="Arial" w:hAnsi="Arial" w:cs="Arial"/>
            <w:sz w:val="24"/>
            <w:szCs w:val="24"/>
          </w:rPr>
          <w:t>m</w:t>
        </w:r>
      </w:hyperlink>
    </w:p>
    <w:sectPr w:rsidR="00F07398" w:rsidSect="00324B4E">
      <w:headerReference w:type="default" r:id="rId8"/>
      <w:type w:val="continuous"/>
      <w:pgSz w:w="12240" w:h="15840"/>
      <w:pgMar w:top="720" w:right="720" w:bottom="72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1DA31" w14:textId="77777777" w:rsidR="0043171E" w:rsidRDefault="0043171E" w:rsidP="00324B4E">
      <w:r>
        <w:separator/>
      </w:r>
    </w:p>
  </w:endnote>
  <w:endnote w:type="continuationSeparator" w:id="0">
    <w:p w14:paraId="39F17100" w14:textId="77777777" w:rsidR="0043171E" w:rsidRDefault="0043171E" w:rsidP="00324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E5441" w14:textId="77777777" w:rsidR="0043171E" w:rsidRDefault="0043171E" w:rsidP="00324B4E">
      <w:r>
        <w:separator/>
      </w:r>
    </w:p>
  </w:footnote>
  <w:footnote w:type="continuationSeparator" w:id="0">
    <w:p w14:paraId="2BD5F10E" w14:textId="77777777" w:rsidR="0043171E" w:rsidRDefault="0043171E" w:rsidP="00324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D1D2C" w14:textId="77777777" w:rsidR="00324B4E" w:rsidRDefault="00324B4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350BA4F" wp14:editId="5B08593D">
          <wp:simplePos x="0" y="0"/>
          <wp:positionH relativeFrom="page">
            <wp:posOffset>5400675</wp:posOffset>
          </wp:positionH>
          <wp:positionV relativeFrom="page">
            <wp:posOffset>443865</wp:posOffset>
          </wp:positionV>
          <wp:extent cx="1390650" cy="8401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A54729E" wp14:editId="44BE0219">
          <wp:simplePos x="0" y="0"/>
          <wp:positionH relativeFrom="column">
            <wp:posOffset>47625</wp:posOffset>
          </wp:positionH>
          <wp:positionV relativeFrom="paragraph">
            <wp:posOffset>-152400</wp:posOffset>
          </wp:positionV>
          <wp:extent cx="1042035" cy="977900"/>
          <wp:effectExtent l="0" t="0" r="571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03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7714"/>
    <w:multiLevelType w:val="multilevel"/>
    <w:tmpl w:val="275C50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398"/>
    <w:rsid w:val="0004607A"/>
    <w:rsid w:val="001235AB"/>
    <w:rsid w:val="002F09C4"/>
    <w:rsid w:val="00324B4E"/>
    <w:rsid w:val="00405E93"/>
    <w:rsid w:val="0043171E"/>
    <w:rsid w:val="005000B9"/>
    <w:rsid w:val="005D6C69"/>
    <w:rsid w:val="007C5738"/>
    <w:rsid w:val="00934049"/>
    <w:rsid w:val="0097549E"/>
    <w:rsid w:val="00C76212"/>
    <w:rsid w:val="00F0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7102B"/>
  <w15:docId w15:val="{D6D39830-9245-4A94-B296-FC4A2CFD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24B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B4E"/>
  </w:style>
  <w:style w:type="paragraph" w:styleId="Footer">
    <w:name w:val="footer"/>
    <w:basedOn w:val="Normal"/>
    <w:link w:val="FooterChar"/>
    <w:uiPriority w:val="99"/>
    <w:unhideWhenUsed/>
    <w:rsid w:val="00324B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B4E"/>
  </w:style>
  <w:style w:type="paragraph" w:styleId="BalloonText">
    <w:name w:val="Balloon Text"/>
    <w:basedOn w:val="Normal"/>
    <w:link w:val="BalloonTextChar"/>
    <w:uiPriority w:val="99"/>
    <w:semiHidden/>
    <w:unhideWhenUsed/>
    <w:rsid w:val="00324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zone4womenscommitte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4</cp:revision>
  <cp:lastPrinted>2018-08-19T13:49:00Z</cp:lastPrinted>
  <dcterms:created xsi:type="dcterms:W3CDTF">2018-08-19T13:49:00Z</dcterms:created>
  <dcterms:modified xsi:type="dcterms:W3CDTF">2019-06-26T11:52:00Z</dcterms:modified>
</cp:coreProperties>
</file>