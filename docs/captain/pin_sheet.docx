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06" w:rsidRPr="000D2430" w:rsidRDefault="00264406">
      <w:pPr>
        <w:spacing w:before="6" w:line="80" w:lineRule="exact"/>
        <w:rPr>
          <w:rFonts w:ascii="Arial" w:hAnsi="Arial" w:cs="Arial"/>
          <w:sz w:val="8"/>
          <w:szCs w:val="8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5194"/>
        <w:gridCol w:w="3391"/>
      </w:tblGrid>
      <w:tr w:rsidR="00264406" w:rsidRPr="000D2430" w:rsidTr="00EF5DB8">
        <w:trPr>
          <w:trHeight w:hRule="exact" w:val="1089"/>
        </w:trPr>
        <w:tc>
          <w:tcPr>
            <w:tcW w:w="103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7FFD" w:rsidRDefault="00E31133">
            <w:pPr>
              <w:spacing w:line="320" w:lineRule="exact"/>
              <w:ind w:left="265" w:right="409"/>
              <w:jc w:val="center"/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3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FOL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3"/>
                <w:position w:val="1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3"/>
                <w:position w:val="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0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1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CAN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3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1"/>
                <w:position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1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RD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RE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0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TH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RO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3"/>
                <w:position w:val="1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>G</w:t>
            </w:r>
            <w:r w:rsidR="000D2430"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>H ZONE</w:t>
            </w:r>
            <w:r w:rsidR="005366B5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 xml:space="preserve"> 4</w:t>
            </w:r>
            <w:r w:rsidR="000D2430"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 xml:space="preserve"> TREASURER</w:t>
            </w:r>
            <w:r w:rsidR="0073430B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 xml:space="preserve"> </w:t>
            </w:r>
            <w:r w:rsidR="00AD7FFD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 xml:space="preserve"> USE PIN ORDER FORM </w:t>
            </w:r>
            <w:bookmarkStart w:id="0" w:name="_GoBack"/>
            <w:bookmarkEnd w:id="0"/>
            <w:r w:rsidR="00AD7FFD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fldChar w:fldCharType="begin"/>
            </w:r>
            <w:r w:rsidR="00AD7FFD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instrText xml:space="preserve"> HYPERLINK "</w:instrText>
            </w:r>
            <w:r w:rsidR="00AD7FFD" w:rsidRPr="00AD7FFD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instrText>http://bcgazone4.org/women/docs/captain/pin_order_1.pdf</w:instrText>
            </w:r>
            <w:r w:rsidR="00AD7FFD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instrText xml:space="preserve">" </w:instrText>
            </w:r>
            <w:r w:rsidR="00AD7FFD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fldChar w:fldCharType="separate"/>
            </w:r>
            <w:r w:rsidR="00AD7FFD" w:rsidRPr="00082A1B">
              <w:rPr>
                <w:rStyle w:val="Hyperlink"/>
                <w:rFonts w:ascii="Arial" w:eastAsia="Calibri" w:hAnsi="Arial" w:cs="Arial"/>
                <w:b/>
                <w:spacing w:val="-4"/>
                <w:position w:val="1"/>
                <w:sz w:val="28"/>
                <w:szCs w:val="28"/>
              </w:rPr>
              <w:t>http://bcgazone4.org/women/docs/captain/pin_order_1.pdf</w:t>
            </w:r>
            <w:r w:rsidR="00AD7FFD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fldChar w:fldCharType="end"/>
            </w:r>
          </w:p>
          <w:p w:rsidR="00AD7FFD" w:rsidRPr="000D2430" w:rsidRDefault="00AD7FFD">
            <w:pPr>
              <w:spacing w:line="320" w:lineRule="exact"/>
              <w:ind w:left="265" w:right="409"/>
              <w:jc w:val="center"/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</w:pPr>
          </w:p>
          <w:p w:rsidR="00264406" w:rsidRPr="000D2430" w:rsidRDefault="00264406" w:rsidP="00EF5DB8">
            <w:pPr>
              <w:spacing w:line="320" w:lineRule="exact"/>
              <w:ind w:left="265" w:right="409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264406" w:rsidRPr="000D2430" w:rsidTr="00EF5DB8">
        <w:trPr>
          <w:trHeight w:hRule="exact" w:val="353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EF5DB8" w:rsidP="00EF5DB8">
            <w:pPr>
              <w:spacing w:line="320" w:lineRule="exact"/>
              <w:ind w:right="748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 xml:space="preserve">       </w:t>
            </w:r>
            <w:r w:rsidR="00E31133"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PIN</w:t>
            </w: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EF5DB8" w:rsidP="00EF5DB8">
            <w:pPr>
              <w:spacing w:line="320" w:lineRule="exact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position w:val="1"/>
                <w:sz w:val="28"/>
                <w:szCs w:val="28"/>
              </w:rPr>
              <w:t xml:space="preserve">            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D</w:t>
            </w:r>
            <w:r w:rsidR="00E31133"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E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S</w:t>
            </w:r>
            <w:r w:rsidR="00E31133"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C</w:t>
            </w:r>
            <w:r w:rsidR="00E31133" w:rsidRPr="000D2430">
              <w:rPr>
                <w:rFonts w:ascii="Arial" w:eastAsia="Calibri" w:hAnsi="Arial" w:cs="Arial"/>
                <w:spacing w:val="1"/>
                <w:position w:val="1"/>
                <w:sz w:val="28"/>
                <w:szCs w:val="28"/>
              </w:rPr>
              <w:t>R</w:t>
            </w:r>
            <w:r w:rsidR="00E31133"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I</w:t>
            </w:r>
            <w:r w:rsidR="00E31133" w:rsidRPr="000D2430">
              <w:rPr>
                <w:rFonts w:ascii="Arial" w:eastAsia="Calibri" w:hAnsi="Arial" w:cs="Arial"/>
                <w:spacing w:val="-4"/>
                <w:position w:val="1"/>
                <w:sz w:val="28"/>
                <w:szCs w:val="28"/>
              </w:rPr>
              <w:t>P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T</w:t>
            </w:r>
            <w:r w:rsidR="00E31133"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I</w:t>
            </w:r>
            <w:r w:rsidR="00E31133"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O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N</w:t>
            </w:r>
            <w:r w:rsidR="00E31133" w:rsidRPr="000D2430">
              <w:rPr>
                <w:rFonts w:ascii="Arial" w:eastAsia="Calibri" w:hAnsi="Arial" w:cs="Arial"/>
                <w:spacing w:val="-14"/>
                <w:position w:val="1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A</w:t>
            </w:r>
            <w:r w:rsidR="00E31133" w:rsidRPr="000D2430">
              <w:rPr>
                <w:rFonts w:ascii="Arial" w:eastAsia="Calibri" w:hAnsi="Arial" w:cs="Arial"/>
                <w:spacing w:val="1"/>
                <w:position w:val="1"/>
                <w:sz w:val="28"/>
                <w:szCs w:val="28"/>
              </w:rPr>
              <w:t>N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D</w:t>
            </w:r>
            <w:r w:rsidR="00E31133" w:rsidRPr="000D2430">
              <w:rPr>
                <w:rFonts w:ascii="Arial" w:eastAsia="Calibri" w:hAnsi="Arial" w:cs="Arial"/>
                <w:spacing w:val="-15"/>
                <w:position w:val="1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U</w:t>
            </w:r>
            <w:r w:rsidR="00E31133"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S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E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EF5DB8" w:rsidP="00EF5DB8">
            <w:pPr>
              <w:spacing w:line="320" w:lineRule="exact"/>
              <w:ind w:right="485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 xml:space="preserve">   </w:t>
            </w:r>
            <w:r w:rsidR="000D2430"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COST</w:t>
            </w:r>
            <w:r w:rsidR="000D2430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 xml:space="preserve"> (Inc</w:t>
            </w:r>
            <w:r>
              <w:rPr>
                <w:rFonts w:ascii="Arial" w:eastAsia="Calibri" w:hAnsi="Arial" w:cs="Arial"/>
                <w:position w:val="1"/>
                <w:sz w:val="28"/>
                <w:szCs w:val="28"/>
              </w:rPr>
              <w:t>l</w:t>
            </w:r>
            <w:r w:rsidR="000D2430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. 12% tax)</w:t>
            </w:r>
          </w:p>
        </w:tc>
      </w:tr>
      <w:tr w:rsidR="00264406" w:rsidRPr="000D2430" w:rsidTr="00DB217E">
        <w:trPr>
          <w:trHeight w:hRule="exact" w:val="198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DB217E">
            <w:pPr>
              <w:spacing w:before="4" w:line="120" w:lineRule="exac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59264" behindDoc="0" locked="0" layoutInCell="1" allowOverlap="1" wp14:anchorId="27E7C21A" wp14:editId="010E1686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79375</wp:posOffset>
                  </wp:positionV>
                  <wp:extent cx="893445" cy="1076325"/>
                  <wp:effectExtent l="0" t="0" r="1905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5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4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ind w:left="355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4" w:line="120" w:lineRule="exac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“5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0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”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or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9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le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y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rs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21" w:right="1313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89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DB217E">
            <w:pPr>
              <w:spacing w:before="65"/>
              <w:ind w:left="34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06F9B00A" wp14:editId="33E32489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69850</wp:posOffset>
                  </wp:positionV>
                  <wp:extent cx="896112" cy="1078992"/>
                  <wp:effectExtent l="0" t="0" r="0" b="698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6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12" cy="107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2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“6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0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”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9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le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y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5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19" w:right="1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" w:line="16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drawing>
                <wp:anchor distT="0" distB="0" distL="114300" distR="114300" simplePos="0" relativeHeight="251661312" behindDoc="0" locked="0" layoutInCell="1" allowOverlap="1" wp14:anchorId="23944B07" wp14:editId="0B0F06E4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38735</wp:posOffset>
                  </wp:positionV>
                  <wp:extent cx="988060" cy="979805"/>
                  <wp:effectExtent l="0" t="0" r="254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7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060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ind w:left="288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" w:line="160" w:lineRule="exact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7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0”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er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32" w:right="1328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2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5"/>
              <w:ind w:left="26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10"/>
                <w:szCs w:val="10"/>
              </w:rPr>
              <w:drawing>
                <wp:anchor distT="0" distB="0" distL="114300" distR="114300" simplePos="0" relativeHeight="251662336" behindDoc="0" locked="0" layoutInCell="1" allowOverlap="1" wp14:anchorId="67084654" wp14:editId="437F0551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48895</wp:posOffset>
                  </wp:positionV>
                  <wp:extent cx="939165" cy="98044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8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spacing w:before="9" w:line="100" w:lineRule="exact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1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8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0”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er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19" w:right="1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19"/>
              <w:ind w:left="23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63500</wp:posOffset>
                  </wp:positionV>
                  <wp:extent cx="872490" cy="980440"/>
                  <wp:effectExtent l="0" t="0" r="381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9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1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9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0”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er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19" w:right="1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2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50"/>
              <w:ind w:left="277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79375</wp:posOffset>
                  </wp:positionV>
                  <wp:extent cx="1005840" cy="980440"/>
                  <wp:effectExtent l="0" t="0" r="381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10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1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“1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0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0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”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6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34" w:right="132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line="160" w:lineRule="exac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316A5AE8" wp14:editId="582E3465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82550</wp:posOffset>
                  </wp:positionV>
                  <wp:extent cx="905510" cy="947420"/>
                  <wp:effectExtent l="0" t="0" r="8890" b="508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C Lapel Pi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ind w:left="330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" w:line="1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E31133" w:rsidP="00DB217E">
            <w:pPr>
              <w:ind w:right="514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="0073430B">
              <w:rPr>
                <w:rFonts w:ascii="Arial" w:eastAsia="Calibri" w:hAnsi="Arial" w:cs="Arial"/>
                <w:spacing w:val="-8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</w:p>
          <w:p w:rsidR="00264406" w:rsidRPr="000D2430" w:rsidRDefault="00E31133" w:rsidP="00DB217E">
            <w:pPr>
              <w:spacing w:line="340" w:lineRule="exact"/>
              <w:ind w:left="282" w:right="284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Z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one</w:t>
            </w:r>
            <w:r w:rsidRPr="000D2430">
              <w:rPr>
                <w:rFonts w:ascii="Arial" w:eastAsia="Calibri" w:hAnsi="Arial" w:cs="Arial"/>
                <w:spacing w:val="-9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om</w:t>
            </w:r>
            <w:r w:rsidRPr="000D2430">
              <w:rPr>
                <w:rFonts w:ascii="Arial" w:eastAsia="Calibri" w:hAnsi="Arial" w:cs="Arial"/>
                <w:spacing w:val="-4"/>
                <w:position w:val="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8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9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lu</w:t>
            </w:r>
            <w:r w:rsidRPr="000D2430">
              <w:rPr>
                <w:rFonts w:ascii="Arial" w:eastAsia="Calibri" w:hAnsi="Arial" w:cs="Arial"/>
                <w:spacing w:val="-4"/>
                <w:position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8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ay</w:t>
            </w:r>
            <w:r w:rsidRPr="000D2430">
              <w:rPr>
                <w:rFonts w:ascii="Arial" w:eastAsia="Calibri" w:hAnsi="Arial" w:cs="Arial"/>
                <w:spacing w:val="-8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se</w:t>
            </w:r>
            <w:r w:rsidRPr="000D2430">
              <w:rPr>
                <w:rFonts w:ascii="Arial" w:eastAsia="Calibri" w:hAnsi="Arial" w:cs="Arial"/>
                <w:spacing w:val="-8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at</w:t>
            </w:r>
            <w:r w:rsidR="0073430B">
              <w:rPr>
                <w:rFonts w:ascii="Arial" w:eastAsia="Calibri" w:hAnsi="Arial" w:cs="Arial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0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re</w:t>
            </w:r>
            <w:r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on</w:t>
            </w:r>
          </w:p>
          <w:p w:rsidR="00264406" w:rsidRPr="000D2430" w:rsidRDefault="00DB217E" w:rsidP="00DB217E">
            <w:pPr>
              <w:spacing w:before="8"/>
              <w:ind w:right="777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pacing w:val="-1"/>
                <w:sz w:val="28"/>
                <w:szCs w:val="28"/>
              </w:rPr>
              <w:t xml:space="preserve">       </w:t>
            </w:r>
            <w:r w:rsidR="00E31133"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(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="00E31133"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="00E31133"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p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="00E31133"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o</w:t>
            </w:r>
            <w:r w:rsidR="00E31133"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x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i</w:t>
            </w:r>
            <w:r w:rsidR="00E31133"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m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at</w:t>
            </w:r>
            <w:r w:rsidR="00E31133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e</w:t>
            </w:r>
            <w:r w:rsidR="00E31133"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y</w:t>
            </w:r>
            <w:r w:rsidR="00E31133"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½</w:t>
            </w:r>
            <w:r w:rsidR="00E31133"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“</w:t>
            </w:r>
            <w:r w:rsidR="00E31133"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b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y</w:t>
            </w:r>
            <w:r w:rsidR="00E31133"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¾</w:t>
            </w:r>
            <w:r w:rsidR="00E31133"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="00E31133"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c</w:t>
            </w:r>
            <w:r w:rsidR="00E31133"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h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)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19" w:right="1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.</w:t>
            </w:r>
            <w:r w:rsidR="000D2430" w:rsidRPr="000D2430">
              <w:rPr>
                <w:rFonts w:ascii="Arial" w:eastAsia="Calibri" w:hAnsi="Arial" w:cs="Arial"/>
                <w:sz w:val="28"/>
                <w:szCs w:val="28"/>
              </w:rPr>
              <w:t>60</w:t>
            </w:r>
          </w:p>
        </w:tc>
      </w:tr>
    </w:tbl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E31133">
      <w:pPr>
        <w:spacing w:before="16"/>
        <w:ind w:left="106"/>
        <w:rPr>
          <w:rFonts w:ascii="Arial" w:eastAsia="Calibri" w:hAnsi="Arial" w:cs="Arial"/>
          <w:sz w:val="22"/>
          <w:szCs w:val="22"/>
        </w:rPr>
        <w:sectPr w:rsidR="00264406" w:rsidRPr="000D2430">
          <w:pgSz w:w="12240" w:h="15840"/>
          <w:pgMar w:top="480" w:right="820" w:bottom="280" w:left="460" w:header="720" w:footer="720" w:gutter="0"/>
          <w:cols w:space="720"/>
        </w:sectPr>
      </w:pPr>
      <w:r w:rsidRPr="000D2430">
        <w:rPr>
          <w:rFonts w:ascii="Arial" w:eastAsia="Calibri" w:hAnsi="Arial" w:cs="Arial"/>
          <w:sz w:val="22"/>
          <w:szCs w:val="22"/>
        </w:rPr>
        <w:t>R</w:t>
      </w:r>
      <w:r w:rsidRPr="000D2430">
        <w:rPr>
          <w:rFonts w:ascii="Arial" w:eastAsia="Calibri" w:hAnsi="Arial" w:cs="Arial"/>
          <w:spacing w:val="-2"/>
          <w:sz w:val="22"/>
          <w:szCs w:val="22"/>
        </w:rPr>
        <w:t>e</w:t>
      </w:r>
      <w:r w:rsidRPr="000D2430">
        <w:rPr>
          <w:rFonts w:ascii="Arial" w:eastAsia="Calibri" w:hAnsi="Arial" w:cs="Arial"/>
          <w:spacing w:val="-1"/>
          <w:sz w:val="22"/>
          <w:szCs w:val="22"/>
        </w:rPr>
        <w:t>v</w:t>
      </w:r>
      <w:r w:rsidRPr="000D2430">
        <w:rPr>
          <w:rFonts w:ascii="Arial" w:eastAsia="Calibri" w:hAnsi="Arial" w:cs="Arial"/>
          <w:sz w:val="22"/>
          <w:szCs w:val="22"/>
        </w:rPr>
        <w:t>i</w:t>
      </w:r>
      <w:r w:rsidRPr="000D2430">
        <w:rPr>
          <w:rFonts w:ascii="Arial" w:eastAsia="Calibri" w:hAnsi="Arial" w:cs="Arial"/>
          <w:spacing w:val="-3"/>
          <w:sz w:val="22"/>
          <w:szCs w:val="22"/>
        </w:rPr>
        <w:t>s</w:t>
      </w:r>
      <w:r w:rsidRPr="000D2430">
        <w:rPr>
          <w:rFonts w:ascii="Arial" w:eastAsia="Calibri" w:hAnsi="Arial" w:cs="Arial"/>
          <w:sz w:val="22"/>
          <w:szCs w:val="22"/>
        </w:rPr>
        <w:t>ed</w:t>
      </w:r>
      <w:r w:rsidRPr="000D2430">
        <w:rPr>
          <w:rFonts w:ascii="Arial" w:eastAsia="Calibri" w:hAnsi="Arial" w:cs="Arial"/>
          <w:spacing w:val="-12"/>
          <w:sz w:val="22"/>
          <w:szCs w:val="22"/>
        </w:rPr>
        <w:t xml:space="preserve"> </w:t>
      </w:r>
      <w:r w:rsidR="0073430B">
        <w:rPr>
          <w:rFonts w:ascii="Arial" w:eastAsia="Calibri" w:hAnsi="Arial" w:cs="Arial"/>
          <w:spacing w:val="-3"/>
          <w:sz w:val="22"/>
          <w:szCs w:val="22"/>
        </w:rPr>
        <w:t>March 2018</w:t>
      </w:r>
    </w:p>
    <w:p w:rsidR="00264406" w:rsidRPr="000D2430" w:rsidRDefault="00264406">
      <w:pPr>
        <w:spacing w:before="6" w:line="80" w:lineRule="exact"/>
        <w:rPr>
          <w:rFonts w:ascii="Arial" w:hAnsi="Arial" w:cs="Arial"/>
          <w:sz w:val="8"/>
          <w:szCs w:val="8"/>
        </w:rPr>
      </w:pPr>
    </w:p>
    <w:tbl>
      <w:tblPr>
        <w:tblW w:w="10397" w:type="dxa"/>
        <w:jc w:val="center"/>
        <w:tblInd w:w="81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5220"/>
        <w:gridCol w:w="3379"/>
      </w:tblGrid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EF5DB8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71D84F37" wp14:editId="1263EAE4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0</wp:posOffset>
                  </wp:positionV>
                  <wp:extent cx="996315" cy="1005840"/>
                  <wp:effectExtent l="0" t="0" r="0" b="381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Roun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31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9" w:line="280" w:lineRule="exac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10" w:line="140" w:lineRule="exact"/>
              <w:rPr>
                <w:rFonts w:ascii="Arial" w:hAnsi="Arial" w:cs="Arial"/>
                <w:sz w:val="15"/>
                <w:szCs w:val="15"/>
              </w:rPr>
            </w:pPr>
          </w:p>
          <w:p w:rsidR="00264406" w:rsidRPr="000D2430" w:rsidRDefault="00E31133">
            <w:pPr>
              <w:ind w:left="283" w:right="355" w:firstLine="45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ou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in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v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ly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so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tr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y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om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ti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on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–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each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ti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ing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lu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 Low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inn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2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86" w:right="1381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0"/>
              <w:ind w:left="2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1552" behindDoc="1" locked="0" layoutInCell="1" allowOverlap="1" wp14:anchorId="682EA244" wp14:editId="60140C7A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67310</wp:posOffset>
                  </wp:positionV>
                  <wp:extent cx="786130" cy="987425"/>
                  <wp:effectExtent l="0" t="0" r="0" b="3175"/>
                  <wp:wrapTight wrapText="bothSides">
                    <wp:wrapPolygon edited="0">
                      <wp:start x="0" y="0"/>
                      <wp:lineTo x="0" y="21253"/>
                      <wp:lineTo x="20937" y="21253"/>
                      <wp:lineTo x="20937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t the Cham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3" w:line="120" w:lineRule="exact"/>
              <w:rPr>
                <w:rFonts w:ascii="Arial" w:hAnsi="Arial" w:cs="Arial"/>
                <w:sz w:val="13"/>
                <w:szCs w:val="13"/>
              </w:rPr>
            </w:pPr>
          </w:p>
          <w:p w:rsidR="00264406" w:rsidRPr="000D2430" w:rsidRDefault="00E31133" w:rsidP="0097209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eat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="005366B5">
              <w:rPr>
                <w:rFonts w:ascii="Arial" w:eastAsia="Calibri" w:hAnsi="Arial" w:cs="Arial"/>
                <w:sz w:val="28"/>
                <w:szCs w:val="28"/>
              </w:rPr>
              <w:t xml:space="preserve"> Pr</w:t>
            </w:r>
            <w:r w:rsidR="0097209D">
              <w:rPr>
                <w:rFonts w:ascii="Arial" w:eastAsia="Calibri" w:hAnsi="Arial" w:cs="Arial"/>
                <w:sz w:val="28"/>
                <w:szCs w:val="28"/>
              </w:rPr>
              <w:t>oceeds to Zone Junior Development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99" w:right="1394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4"/>
              <w:ind w:left="23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 wp14:anchorId="19A1BF9B" wp14:editId="6D404C96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102235</wp:posOffset>
                  </wp:positionV>
                  <wp:extent cx="927100" cy="871220"/>
                  <wp:effectExtent l="0" t="0" r="6350" b="508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le in On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spacing w:before="8" w:line="100" w:lineRule="exact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1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97209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12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2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86" w:right="1381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845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0"/>
              <w:ind w:left="25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8480" behindDoc="0" locked="0" layoutInCell="1" allowOverlap="1" wp14:anchorId="40D2FD45" wp14:editId="794B1A5A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88900</wp:posOffset>
                  </wp:positionV>
                  <wp:extent cx="974090" cy="1004570"/>
                  <wp:effectExtent l="0" t="0" r="0" b="508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CPinRound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2" w:line="160" w:lineRule="exact"/>
              <w:rPr>
                <w:rFonts w:ascii="Arial" w:hAnsi="Arial" w:cs="Arial"/>
                <w:sz w:val="16"/>
                <w:szCs w:val="16"/>
              </w:rPr>
            </w:pPr>
          </w:p>
          <w:p w:rsidR="00264406" w:rsidRPr="000D2430" w:rsidRDefault="00E31133">
            <w:pPr>
              <w:ind w:left="122" w:right="191" w:firstLine="12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un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12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rd Wi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rs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12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ru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rs-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12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or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aggre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ate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 xml:space="preserve">of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et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om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ed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in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ou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.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Fo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oth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1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8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9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5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y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rs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86" w:right="1381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100" w:lineRule="exact"/>
              <w:rPr>
                <w:rFonts w:ascii="Arial" w:hAnsi="Arial" w:cs="Arial"/>
                <w:sz w:val="11"/>
                <w:szCs w:val="11"/>
              </w:rPr>
            </w:pPr>
          </w:p>
          <w:p w:rsidR="00264406" w:rsidRPr="000D2430" w:rsidRDefault="005366B5">
            <w:pPr>
              <w:ind w:left="25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9504" behindDoc="0" locked="0" layoutInCell="1" allowOverlap="1" wp14:anchorId="06A89583" wp14:editId="0C7C86EE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-1270</wp:posOffset>
                  </wp:positionV>
                  <wp:extent cx="951865" cy="936625"/>
                  <wp:effectExtent l="0" t="0" r="635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CLow Net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865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spacing w:before="6" w:line="100" w:lineRule="exact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line="120" w:lineRule="exact"/>
              <w:rPr>
                <w:rFonts w:ascii="Arial" w:hAnsi="Arial" w:cs="Arial"/>
                <w:sz w:val="13"/>
                <w:szCs w:val="13"/>
              </w:rPr>
            </w:pPr>
          </w:p>
          <w:p w:rsidR="00264406" w:rsidRPr="000D2430" w:rsidRDefault="00E31133" w:rsidP="0097209D">
            <w:pPr>
              <w:ind w:right="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et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rd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ed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for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“L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e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lub</w:t>
            </w:r>
            <w:r w:rsidRPr="000D2430">
              <w:rPr>
                <w:rFonts w:ascii="Arial" w:eastAsia="Calibri" w:hAnsi="Arial" w:cs="Arial"/>
                <w:spacing w:val="-2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ip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”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99" w:right="1394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5" w:line="140" w:lineRule="exac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0528" behindDoc="0" locked="0" layoutInCell="1" allowOverlap="1" wp14:anchorId="02DE2AEC" wp14:editId="202155E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76835</wp:posOffset>
                  </wp:positionV>
                  <wp:extent cx="1064895" cy="929005"/>
                  <wp:effectExtent l="0" t="0" r="1905" b="444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ag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895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ind w:left="183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4" w:line="1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E31133" w:rsidP="0097209D">
            <w:pPr>
              <w:tabs>
                <w:tab w:val="left" w:pos="5212"/>
              </w:tabs>
              <w:ind w:right="9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Ea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le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32" w:right="1328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5.32</w:t>
            </w:r>
          </w:p>
        </w:tc>
      </w:tr>
      <w:tr w:rsidR="0073430B" w:rsidRPr="000D2430" w:rsidTr="0097209D">
        <w:trPr>
          <w:trHeight w:hRule="exact" w:val="1602"/>
          <w:jc w:val="center"/>
        </w:trPr>
        <w:tc>
          <w:tcPr>
            <w:tcW w:w="71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430B" w:rsidRPr="000D2430" w:rsidRDefault="0073430B" w:rsidP="002A173F">
            <w:pPr>
              <w:spacing w:before="5" w:line="140" w:lineRule="exact"/>
              <w:rPr>
                <w:rFonts w:ascii="Arial" w:hAnsi="Arial" w:cs="Arial"/>
                <w:sz w:val="15"/>
                <w:szCs w:val="15"/>
              </w:rPr>
            </w:pPr>
          </w:p>
          <w:p w:rsidR="0073430B" w:rsidRPr="000D2430" w:rsidRDefault="0073430B" w:rsidP="002A173F">
            <w:pPr>
              <w:ind w:left="183"/>
              <w:rPr>
                <w:rFonts w:ascii="Arial" w:hAnsi="Arial" w:cs="Arial"/>
              </w:rPr>
            </w:pPr>
          </w:p>
          <w:p w:rsidR="0073430B" w:rsidRPr="000D2430" w:rsidRDefault="0073430B" w:rsidP="002A173F">
            <w:pPr>
              <w:spacing w:line="200" w:lineRule="exact"/>
              <w:rPr>
                <w:rFonts w:ascii="Arial" w:hAnsi="Arial" w:cs="Arial"/>
              </w:rPr>
            </w:pPr>
          </w:p>
          <w:p w:rsidR="0073430B" w:rsidRPr="000D2430" w:rsidRDefault="0073430B" w:rsidP="002A173F">
            <w:pPr>
              <w:spacing w:line="200" w:lineRule="exact"/>
              <w:rPr>
                <w:rFonts w:ascii="Arial" w:hAnsi="Arial" w:cs="Arial"/>
              </w:rPr>
            </w:pPr>
          </w:p>
          <w:p w:rsidR="0073430B" w:rsidRPr="0073430B" w:rsidRDefault="0073430B" w:rsidP="0073430B">
            <w:pPr>
              <w:spacing w:before="14" w:line="260" w:lineRule="exac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430B">
              <w:rPr>
                <w:rFonts w:ascii="Arial" w:hAnsi="Arial" w:cs="Arial"/>
                <w:sz w:val="28"/>
                <w:szCs w:val="28"/>
              </w:rPr>
              <w:t>Postage</w:t>
            </w:r>
          </w:p>
          <w:p w:rsidR="0073430B" w:rsidRPr="000D2430" w:rsidRDefault="0073430B" w:rsidP="002A173F">
            <w:pPr>
              <w:tabs>
                <w:tab w:val="left" w:pos="3291"/>
              </w:tabs>
              <w:ind w:left="1671" w:right="1932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430B" w:rsidRPr="000D2430" w:rsidRDefault="0073430B" w:rsidP="002A173F">
            <w:pPr>
              <w:spacing w:line="200" w:lineRule="exact"/>
              <w:rPr>
                <w:rFonts w:ascii="Arial" w:hAnsi="Arial" w:cs="Arial"/>
              </w:rPr>
            </w:pPr>
          </w:p>
          <w:p w:rsidR="0073430B" w:rsidRPr="000D2430" w:rsidRDefault="0073430B" w:rsidP="002A173F">
            <w:pPr>
              <w:spacing w:line="200" w:lineRule="exact"/>
              <w:rPr>
                <w:rFonts w:ascii="Arial" w:hAnsi="Arial" w:cs="Arial"/>
              </w:rPr>
            </w:pPr>
          </w:p>
          <w:p w:rsidR="0073430B" w:rsidRPr="000D2430" w:rsidRDefault="0073430B" w:rsidP="002A173F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73430B" w:rsidRPr="000D2430" w:rsidRDefault="0073430B" w:rsidP="0073430B">
            <w:pPr>
              <w:ind w:left="1332" w:right="1328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</w:t>
            </w:r>
            <w:r>
              <w:rPr>
                <w:rFonts w:ascii="Arial" w:eastAsia="Calibri" w:hAnsi="Arial" w:cs="Arial"/>
                <w:spacing w:val="-4"/>
                <w:sz w:val="28"/>
                <w:szCs w:val="28"/>
              </w:rPr>
              <w:t>00</w:t>
            </w:r>
          </w:p>
        </w:tc>
      </w:tr>
    </w:tbl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E31133">
      <w:pPr>
        <w:spacing w:before="16"/>
        <w:ind w:left="106"/>
        <w:rPr>
          <w:rFonts w:ascii="Arial" w:eastAsia="Calibri" w:hAnsi="Arial" w:cs="Arial"/>
          <w:sz w:val="22"/>
          <w:szCs w:val="22"/>
        </w:rPr>
      </w:pPr>
      <w:r w:rsidRPr="000D2430">
        <w:rPr>
          <w:rFonts w:ascii="Arial" w:eastAsia="Calibri" w:hAnsi="Arial" w:cs="Arial"/>
          <w:sz w:val="22"/>
          <w:szCs w:val="22"/>
        </w:rPr>
        <w:t>R</w:t>
      </w:r>
      <w:r w:rsidRPr="000D2430">
        <w:rPr>
          <w:rFonts w:ascii="Arial" w:eastAsia="Calibri" w:hAnsi="Arial" w:cs="Arial"/>
          <w:spacing w:val="-2"/>
          <w:sz w:val="22"/>
          <w:szCs w:val="22"/>
        </w:rPr>
        <w:t>e</w:t>
      </w:r>
      <w:r w:rsidRPr="000D2430">
        <w:rPr>
          <w:rFonts w:ascii="Arial" w:eastAsia="Calibri" w:hAnsi="Arial" w:cs="Arial"/>
          <w:spacing w:val="-1"/>
          <w:sz w:val="22"/>
          <w:szCs w:val="22"/>
        </w:rPr>
        <w:t>v</w:t>
      </w:r>
      <w:r w:rsidRPr="000D2430">
        <w:rPr>
          <w:rFonts w:ascii="Arial" w:eastAsia="Calibri" w:hAnsi="Arial" w:cs="Arial"/>
          <w:sz w:val="22"/>
          <w:szCs w:val="22"/>
        </w:rPr>
        <w:t>i</w:t>
      </w:r>
      <w:r w:rsidRPr="000D2430">
        <w:rPr>
          <w:rFonts w:ascii="Arial" w:eastAsia="Calibri" w:hAnsi="Arial" w:cs="Arial"/>
          <w:spacing w:val="-3"/>
          <w:sz w:val="22"/>
          <w:szCs w:val="22"/>
        </w:rPr>
        <w:t>s</w:t>
      </w:r>
      <w:r w:rsidRPr="000D2430">
        <w:rPr>
          <w:rFonts w:ascii="Arial" w:eastAsia="Calibri" w:hAnsi="Arial" w:cs="Arial"/>
          <w:sz w:val="22"/>
          <w:szCs w:val="22"/>
        </w:rPr>
        <w:t>ed</w:t>
      </w:r>
      <w:r w:rsidRPr="000D2430">
        <w:rPr>
          <w:rFonts w:ascii="Arial" w:eastAsia="Calibri" w:hAnsi="Arial" w:cs="Arial"/>
          <w:spacing w:val="-12"/>
          <w:sz w:val="22"/>
          <w:szCs w:val="22"/>
        </w:rPr>
        <w:t xml:space="preserve"> </w:t>
      </w:r>
      <w:r w:rsidR="0073430B">
        <w:rPr>
          <w:rFonts w:ascii="Arial" w:eastAsia="Calibri" w:hAnsi="Arial" w:cs="Arial"/>
          <w:spacing w:val="-3"/>
          <w:sz w:val="22"/>
          <w:szCs w:val="22"/>
        </w:rPr>
        <w:t>March 2018</w:t>
      </w:r>
    </w:p>
    <w:sectPr w:rsidR="00264406" w:rsidRPr="000D2430">
      <w:pgSz w:w="12240" w:h="15840"/>
      <w:pgMar w:top="480" w:right="8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86BA1"/>
    <w:multiLevelType w:val="multilevel"/>
    <w:tmpl w:val="B69648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4406"/>
    <w:rsid w:val="000D2430"/>
    <w:rsid w:val="00264406"/>
    <w:rsid w:val="005366B5"/>
    <w:rsid w:val="0073430B"/>
    <w:rsid w:val="0097209D"/>
    <w:rsid w:val="00A54F18"/>
    <w:rsid w:val="00AD7FFD"/>
    <w:rsid w:val="00DB217E"/>
    <w:rsid w:val="00E31133"/>
    <w:rsid w:val="00E56EA3"/>
    <w:rsid w:val="00E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D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5</cp:revision>
  <cp:lastPrinted>2018-03-24T15:00:00Z</cp:lastPrinted>
  <dcterms:created xsi:type="dcterms:W3CDTF">2018-03-24T14:58:00Z</dcterms:created>
  <dcterms:modified xsi:type="dcterms:W3CDTF">2018-09-23T16:32:00Z</dcterms:modified>
</cp:coreProperties>
</file>