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EC" w:rsidRDefault="00A208F0">
      <w:pPr>
        <w:spacing w:before="38"/>
        <w:ind w:left="3896" w:right="3705"/>
        <w:jc w:val="center"/>
        <w:rPr>
          <w:rFonts w:ascii="Calibri" w:eastAsia="Calibri" w:hAnsi="Calibri" w:cs="Calibri"/>
          <w:sz w:val="28"/>
          <w:szCs w:val="28"/>
        </w:rPr>
      </w:pPr>
      <w:r w:rsidRPr="00A208F0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6C6BEEC" wp14:editId="71975ED7">
                <wp:simplePos x="0" y="0"/>
                <wp:positionH relativeFrom="column">
                  <wp:posOffset>66675</wp:posOffset>
                </wp:positionH>
                <wp:positionV relativeFrom="paragraph">
                  <wp:posOffset>-260350</wp:posOffset>
                </wp:positionV>
                <wp:extent cx="4752975" cy="7905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8F0" w:rsidRPr="00A208F0" w:rsidRDefault="00A208F0" w:rsidP="00A208F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A208F0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ZONE 4 WOMEN’S DIVISION</w:t>
                            </w:r>
                          </w:p>
                          <w:p w:rsidR="00A208F0" w:rsidRPr="00A208F0" w:rsidRDefault="00A208F0" w:rsidP="00A208F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A208F0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BC GOLF PIN ROUND, DOROTHY OLIVE FRANKLIN &amp; BEAT THE CHAMP COMPETITIONS</w:t>
                            </w:r>
                          </w:p>
                          <w:p w:rsidR="00A208F0" w:rsidRPr="00A208F0" w:rsidRDefault="00A208F0" w:rsidP="00A208F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A208F0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COMBINED PAYMENT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25pt;margin-top:-20.5pt;width:374.25pt;height:6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" stroked="f">
                <v:textbox>
                  <w:txbxContent>
                    <w:p w:rsidR="00A208F0" w:rsidRPr="00A208F0" w:rsidRDefault="00A208F0" w:rsidP="00A208F0">
                      <w:pPr>
                        <w:jc w:val="center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A208F0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ZONE 4 WOMEN’S DIVISION</w:t>
                      </w:r>
                    </w:p>
                    <w:p w:rsidR="00A208F0" w:rsidRPr="00A208F0" w:rsidRDefault="00A208F0" w:rsidP="00A208F0">
                      <w:pPr>
                        <w:jc w:val="center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A208F0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BC GOLF PIN ROUND, DOROTHY OLIVE FRANKLIN &amp; BEAT THE CHAMP COMPETITIONS</w:t>
                      </w:r>
                    </w:p>
                    <w:p w:rsidR="00A208F0" w:rsidRPr="00A208F0" w:rsidRDefault="00A208F0" w:rsidP="00A208F0">
                      <w:pPr>
                        <w:jc w:val="center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A208F0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COMBINED PAYMENT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42C4B753" wp14:editId="0FB9D255">
            <wp:simplePos x="0" y="0"/>
            <wp:positionH relativeFrom="column">
              <wp:posOffset>288925</wp:posOffset>
            </wp:positionH>
            <wp:positionV relativeFrom="paragraph">
              <wp:posOffset>-31750</wp:posOffset>
            </wp:positionV>
            <wp:extent cx="1362075" cy="82296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2EC" w:rsidRDefault="009E02EC">
      <w:pPr>
        <w:spacing w:before="5" w:line="100" w:lineRule="exact"/>
        <w:rPr>
          <w:sz w:val="10"/>
          <w:szCs w:val="10"/>
        </w:rPr>
      </w:pPr>
    </w:p>
    <w:p w:rsidR="00A208F0" w:rsidRDefault="00A208F0">
      <w:pPr>
        <w:spacing w:before="5" w:line="100" w:lineRule="exact"/>
        <w:rPr>
          <w:sz w:val="10"/>
          <w:szCs w:val="10"/>
        </w:rPr>
      </w:pPr>
    </w:p>
    <w:p w:rsidR="00A208F0" w:rsidRDefault="00A208F0">
      <w:pPr>
        <w:spacing w:before="5" w:line="100" w:lineRule="exact"/>
        <w:rPr>
          <w:sz w:val="10"/>
          <w:szCs w:val="10"/>
        </w:rPr>
      </w:pPr>
    </w:p>
    <w:p w:rsidR="00A208F0" w:rsidRDefault="00A208F0">
      <w:pPr>
        <w:spacing w:before="5" w:line="100" w:lineRule="exact"/>
        <w:rPr>
          <w:sz w:val="10"/>
          <w:szCs w:val="10"/>
        </w:rPr>
      </w:pPr>
    </w:p>
    <w:p w:rsidR="00A208F0" w:rsidRDefault="00403102">
      <w:pPr>
        <w:spacing w:before="5" w:line="100" w:lineRule="exact"/>
        <w:rPr>
          <w:sz w:val="10"/>
          <w:szCs w:val="10"/>
        </w:rPr>
      </w:pPr>
      <w:r w:rsidRPr="00403102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editId="36B11C9B">
                <wp:simplePos x="0" y="0"/>
                <wp:positionH relativeFrom="column">
                  <wp:posOffset>593725</wp:posOffset>
                </wp:positionH>
                <wp:positionV relativeFrom="paragraph">
                  <wp:posOffset>0</wp:posOffset>
                </wp:positionV>
                <wp:extent cx="3735070" cy="466725"/>
                <wp:effectExtent l="0" t="0" r="1778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466725"/>
                        </a:xfrm>
                        <a:prstGeom prst="rect">
                          <a:avLst/>
                        </a:prstGeom>
                        <a:solidFill>
                          <a:srgbClr val="F9C67B"/>
                        </a:solidFill>
                        <a:ln w="25400">
                          <a:solidFill>
                            <a:srgbClr val="25A5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102" w:rsidRPr="00403102" w:rsidRDefault="00403102" w:rsidP="0040310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310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Send </w:t>
                            </w:r>
                            <w:proofErr w:type="spellStart"/>
                            <w:r w:rsidRPr="0040310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Cheque</w:t>
                            </w:r>
                            <w:proofErr w:type="spellEnd"/>
                            <w:r w:rsidRPr="0040310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&amp; Form to Zone 4 Treasurer</w:t>
                            </w:r>
                          </w:p>
                          <w:p w:rsidR="00403102" w:rsidRPr="00403102" w:rsidRDefault="00403102" w:rsidP="004031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0310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DUE DATE: JULY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6.75pt;margin-top:0;width:294.1pt;height:3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" fillcolor="#f9c67b" strokecolor="#25a5d9" strokeweight="2pt">
                <v:textbox>
                  <w:txbxContent>
                    <w:p w:rsidR="00403102" w:rsidRPr="00403102" w:rsidRDefault="00403102" w:rsidP="0040310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403102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Send </w:t>
                      </w:r>
                      <w:proofErr w:type="spellStart"/>
                      <w:r w:rsidRPr="00403102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Cheque</w:t>
                      </w:r>
                      <w:proofErr w:type="spellEnd"/>
                      <w:r w:rsidRPr="00403102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&amp; Form to Zone 4 Treasurer</w:t>
                      </w:r>
                    </w:p>
                    <w:p w:rsidR="00403102" w:rsidRPr="00403102" w:rsidRDefault="00403102" w:rsidP="00403102">
                      <w:pPr>
                        <w:jc w:val="center"/>
                        <w:rPr>
                          <w:b/>
                        </w:rPr>
                      </w:pPr>
                      <w:r w:rsidRPr="00403102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DUE DATE: JULY 31</w:t>
                      </w:r>
                    </w:p>
                  </w:txbxContent>
                </v:textbox>
              </v:shape>
            </w:pict>
          </mc:Fallback>
        </mc:AlternateContent>
      </w:r>
    </w:p>
    <w:p w:rsidR="009E02EC" w:rsidRDefault="009E02EC" w:rsidP="00403102">
      <w:pPr>
        <w:spacing w:before="9" w:line="140" w:lineRule="exact"/>
        <w:jc w:val="center"/>
        <w:rPr>
          <w:sz w:val="14"/>
          <w:szCs w:val="14"/>
        </w:rPr>
      </w:pPr>
    </w:p>
    <w:p w:rsidR="00403102" w:rsidRDefault="00403102" w:rsidP="00403102">
      <w:pPr>
        <w:spacing w:before="9" w:line="140" w:lineRule="exact"/>
        <w:jc w:val="center"/>
        <w:rPr>
          <w:sz w:val="14"/>
          <w:szCs w:val="14"/>
        </w:rPr>
        <w:sectPr w:rsidR="00403102">
          <w:type w:val="continuous"/>
          <w:pgSz w:w="12240" w:h="15840"/>
          <w:pgMar w:top="680" w:right="700" w:bottom="0" w:left="460" w:header="720" w:footer="720" w:gutter="0"/>
          <w:cols w:space="720"/>
        </w:sectPr>
      </w:pPr>
    </w:p>
    <w:p w:rsidR="00403102" w:rsidRDefault="00403102">
      <w:pPr>
        <w:spacing w:before="15"/>
        <w:ind w:left="468"/>
        <w:rPr>
          <w:rFonts w:ascii="Calibri" w:eastAsia="Calibri" w:hAnsi="Calibri" w:cs="Calibri"/>
          <w:spacing w:val="1"/>
          <w:sz w:val="22"/>
          <w:szCs w:val="22"/>
          <w:u w:val="single" w:color="000000"/>
        </w:rPr>
      </w:pPr>
    </w:p>
    <w:p w:rsidR="00403102" w:rsidRDefault="00403102">
      <w:pPr>
        <w:spacing w:before="15"/>
        <w:ind w:left="468"/>
        <w:rPr>
          <w:rFonts w:ascii="Calibri" w:eastAsia="Calibri" w:hAnsi="Calibri" w:cs="Calibri"/>
          <w:spacing w:val="1"/>
          <w:sz w:val="22"/>
          <w:szCs w:val="22"/>
          <w:u w:val="single" w:color="000000"/>
        </w:rPr>
      </w:pPr>
    </w:p>
    <w:p w:rsidR="009E02EC" w:rsidRDefault="005B5AA3">
      <w:pPr>
        <w:spacing w:before="15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lea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print</w:t>
      </w:r>
      <w:r>
        <w:rPr>
          <w:rFonts w:ascii="Calibri" w:eastAsia="Calibri" w:hAnsi="Calibri" w:cs="Calibri"/>
          <w:spacing w:val="-5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learly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E02EC" w:rsidRDefault="009E02EC">
      <w:pPr>
        <w:spacing w:line="120" w:lineRule="exact"/>
        <w:rPr>
          <w:sz w:val="12"/>
          <w:szCs w:val="12"/>
        </w:rPr>
      </w:pPr>
    </w:p>
    <w:p w:rsidR="009E02EC" w:rsidRDefault="005B5AA3">
      <w:pPr>
        <w:tabs>
          <w:tab w:val="left" w:pos="5300"/>
        </w:tabs>
        <w:spacing w:line="260" w:lineRule="exact"/>
        <w:ind w:left="468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w w:val="99"/>
          <w:sz w:val="22"/>
          <w:szCs w:val="22"/>
        </w:rPr>
        <w:t>M</w:t>
      </w:r>
      <w:r>
        <w:rPr>
          <w:rFonts w:ascii="Calibri" w:eastAsia="Calibri" w:hAnsi="Calibri" w:cs="Calibri"/>
          <w:w w:val="99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m</w:t>
      </w:r>
      <w:r>
        <w:rPr>
          <w:rFonts w:ascii="Calibri" w:eastAsia="Calibri" w:hAnsi="Calibri" w:cs="Calibri"/>
          <w:w w:val="99"/>
          <w:sz w:val="22"/>
          <w:szCs w:val="22"/>
        </w:rPr>
        <w:t>ber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9E02EC" w:rsidRDefault="005B5AA3">
      <w:pPr>
        <w:spacing w:line="200" w:lineRule="exact"/>
      </w:pPr>
      <w:r>
        <w:br w:type="column"/>
      </w:r>
    </w:p>
    <w:p w:rsidR="009E02EC" w:rsidRDefault="009E02EC">
      <w:pPr>
        <w:spacing w:before="4" w:line="200" w:lineRule="exact"/>
      </w:pPr>
    </w:p>
    <w:p w:rsidR="00403102" w:rsidRDefault="00403102">
      <w:pPr>
        <w:tabs>
          <w:tab w:val="left" w:pos="2540"/>
        </w:tabs>
        <w:spacing w:line="260" w:lineRule="exact"/>
        <w:rPr>
          <w:rFonts w:ascii="Calibri" w:eastAsia="Calibri" w:hAnsi="Calibri" w:cs="Calibri"/>
          <w:w w:val="99"/>
          <w:sz w:val="22"/>
          <w:szCs w:val="22"/>
        </w:rPr>
      </w:pPr>
    </w:p>
    <w:p w:rsidR="009E02EC" w:rsidRDefault="005B5AA3">
      <w:pPr>
        <w:tabs>
          <w:tab w:val="left" w:pos="2540"/>
        </w:tabs>
        <w:spacing w:line="260" w:lineRule="exact"/>
        <w:rPr>
          <w:rFonts w:ascii="Calibri" w:eastAsia="Calibri" w:hAnsi="Calibri" w:cs="Calibri"/>
          <w:sz w:val="22"/>
          <w:szCs w:val="22"/>
        </w:rPr>
        <w:sectPr w:rsidR="009E02EC">
          <w:type w:val="continuous"/>
          <w:pgSz w:w="12240" w:h="15840"/>
          <w:pgMar w:top="680" w:right="700" w:bottom="0" w:left="460" w:header="720" w:footer="720" w:gutter="0"/>
          <w:cols w:num="2" w:space="720" w:equalWidth="0">
            <w:col w:w="5304" w:space="498"/>
            <w:col w:w="5278"/>
          </w:cols>
        </w:sectPr>
      </w:pPr>
      <w:r>
        <w:rPr>
          <w:rFonts w:ascii="Calibri" w:eastAsia="Calibri" w:hAnsi="Calibri" w:cs="Calibri"/>
          <w:w w:val="99"/>
          <w:sz w:val="22"/>
          <w:szCs w:val="22"/>
        </w:rPr>
        <w:t>Da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w w:val="99"/>
          <w:sz w:val="22"/>
          <w:szCs w:val="22"/>
        </w:rPr>
        <w:t>e: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9E02EC" w:rsidRDefault="009E02EC">
      <w:pPr>
        <w:spacing w:before="3" w:line="120" w:lineRule="exact"/>
        <w:rPr>
          <w:sz w:val="12"/>
          <w:szCs w:val="12"/>
        </w:rPr>
      </w:pPr>
    </w:p>
    <w:p w:rsidR="009E02EC" w:rsidRDefault="005B5AA3">
      <w:pPr>
        <w:tabs>
          <w:tab w:val="left" w:pos="3420"/>
          <w:tab w:val="left" w:pos="8360"/>
        </w:tabs>
        <w:spacing w:line="347" w:lineRule="auto"/>
        <w:ind w:left="468" w:right="26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Captain: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                        </w:t>
      </w:r>
      <w:r>
        <w:rPr>
          <w:rFonts w:ascii="Calibri" w:eastAsia="Calibri" w:hAnsi="Calibri" w:cs="Calibri"/>
          <w:spacing w:val="4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mail: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P</w:t>
      </w:r>
      <w:r>
        <w:rPr>
          <w:rFonts w:ascii="Calibri" w:eastAsia="Calibri" w:hAnsi="Calibri" w:cs="Calibri"/>
          <w:w w:val="9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o</w:t>
      </w:r>
      <w:r>
        <w:rPr>
          <w:rFonts w:ascii="Calibri" w:eastAsia="Calibri" w:hAnsi="Calibri" w:cs="Calibri"/>
          <w:w w:val="99"/>
          <w:sz w:val="22"/>
          <w:szCs w:val="22"/>
        </w:rPr>
        <w:t>ne: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9E02EC" w:rsidRDefault="005B5AA3">
      <w:pPr>
        <w:tabs>
          <w:tab w:val="left" w:pos="3440"/>
          <w:tab w:val="left" w:pos="8420"/>
        </w:tabs>
        <w:spacing w:line="347" w:lineRule="auto"/>
        <w:ind w:left="468" w:right="26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Vice-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aptain: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             </w:t>
      </w:r>
      <w:r>
        <w:rPr>
          <w:rFonts w:ascii="Calibri" w:eastAsia="Calibri" w:hAnsi="Calibri" w:cs="Calibri"/>
          <w:spacing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_Email: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P</w:t>
      </w:r>
      <w:r>
        <w:rPr>
          <w:rFonts w:ascii="Calibri" w:eastAsia="Calibri" w:hAnsi="Calibri" w:cs="Calibri"/>
          <w:w w:val="9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o</w:t>
      </w:r>
      <w:r>
        <w:rPr>
          <w:rFonts w:ascii="Calibri" w:eastAsia="Calibri" w:hAnsi="Calibri" w:cs="Calibri"/>
          <w:w w:val="99"/>
          <w:sz w:val="22"/>
          <w:szCs w:val="22"/>
        </w:rPr>
        <w:t>ne: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9E02EC" w:rsidRDefault="005B5AA3">
      <w:pPr>
        <w:ind w:left="1912" w:right="172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ail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8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fo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rmat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pacing w:val="-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5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&amp;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orms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are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uded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’s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ol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w w:val="99"/>
          <w:sz w:val="22"/>
          <w:szCs w:val="22"/>
          <w:u w:val="single" w:color="000000"/>
        </w:rPr>
        <w:t>er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>.</w:t>
      </w:r>
    </w:p>
    <w:p w:rsidR="009E02EC" w:rsidRDefault="005B5AA3">
      <w:pPr>
        <w:spacing w:line="260" w:lineRule="exact"/>
        <w:ind w:left="3207" w:right="301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ALL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LTS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must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ub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by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pte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ber</w:t>
      </w:r>
      <w:r>
        <w:rPr>
          <w:rFonts w:ascii="Calibri" w:eastAsia="Calibri" w:hAnsi="Calibri" w:cs="Calibri"/>
          <w:b/>
          <w:spacing w:val="-1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  <w:u w:val="single" w:color="000000"/>
        </w:rPr>
        <w:t>15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w w:val="99"/>
          <w:sz w:val="22"/>
          <w:szCs w:val="22"/>
          <w:u w:val="single" w:color="000000"/>
        </w:rPr>
        <w:t>h.</w:t>
      </w:r>
    </w:p>
    <w:p w:rsidR="009E02EC" w:rsidRDefault="009E02EC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5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0"/>
        <w:gridCol w:w="1620"/>
      </w:tblGrid>
      <w:tr w:rsidR="009E02EC" w:rsidTr="00A03889">
        <w:trPr>
          <w:trHeight w:hRule="exact" w:val="478"/>
        </w:trPr>
        <w:tc>
          <w:tcPr>
            <w:tcW w:w="9990" w:type="dxa"/>
            <w:gridSpan w:val="2"/>
            <w:shd w:val="clear" w:color="auto" w:fill="9AD6EE"/>
            <w:vAlign w:val="center"/>
          </w:tcPr>
          <w:p w:rsidR="009E02EC" w:rsidRPr="00A208F0" w:rsidRDefault="005B5AA3" w:rsidP="00A208F0">
            <w:pPr>
              <w:spacing w:line="26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Bri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ish Col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bia</w:t>
            </w:r>
            <w:r w:rsidRPr="00A208F0">
              <w:rPr>
                <w:rFonts w:ascii="Calibri" w:eastAsia="Calibri" w:hAnsi="Calibri" w:cs="Calibri"/>
                <w:b/>
                <w:spacing w:val="-10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G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olf</w:t>
            </w:r>
            <w:r w:rsidRPr="00A208F0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Pin</w:t>
            </w:r>
            <w:r w:rsidRPr="00A208F0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ou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 w:rsidRPr="00A208F0">
              <w:rPr>
                <w:rFonts w:ascii="Calibri" w:eastAsia="Calibri" w:hAnsi="Calibri" w:cs="Calibri"/>
                <w:b/>
                <w:spacing w:val="-7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om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pe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on</w:t>
            </w:r>
          </w:p>
        </w:tc>
      </w:tr>
      <w:tr w:rsidR="009E02EC" w:rsidTr="00A208F0">
        <w:trPr>
          <w:trHeight w:hRule="exact" w:val="384"/>
        </w:trPr>
        <w:tc>
          <w:tcPr>
            <w:tcW w:w="8370" w:type="dxa"/>
            <w:shd w:val="clear" w:color="auto" w:fill="FFFFFF" w:themeFill="background1"/>
          </w:tcPr>
          <w:p w:rsidR="009E02EC" w:rsidRDefault="005B5AA3">
            <w:pPr>
              <w:spacing w:line="260" w:lineRule="exact"/>
              <w:ind w:right="103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tici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pan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415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5B5AA3">
            <w:pPr>
              <w:spacing w:line="260" w:lineRule="exact"/>
              <w:ind w:left="52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try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@$2.00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articipa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t: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371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9C67B"/>
          </w:tcPr>
          <w:p w:rsidR="009E02EC" w:rsidRDefault="005B5AA3">
            <w:pPr>
              <w:spacing w:line="260" w:lineRule="exact"/>
              <w:ind w:left="50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Amo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9C67B"/>
          </w:tcPr>
          <w:p w:rsidR="009E02EC" w:rsidRDefault="009E02EC"/>
        </w:tc>
      </w:tr>
      <w:tr w:rsidR="009E02EC" w:rsidTr="00A03889">
        <w:trPr>
          <w:trHeight w:hRule="exact" w:val="468"/>
        </w:trPr>
        <w:tc>
          <w:tcPr>
            <w:tcW w:w="9990" w:type="dxa"/>
            <w:gridSpan w:val="2"/>
            <w:shd w:val="clear" w:color="auto" w:fill="9AD6EE"/>
            <w:vAlign w:val="center"/>
          </w:tcPr>
          <w:p w:rsidR="009E02EC" w:rsidRPr="00A208F0" w:rsidRDefault="005B5AA3" w:rsidP="00A208F0">
            <w:pPr>
              <w:spacing w:line="26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Bri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ish Col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bia</w:t>
            </w:r>
            <w:r w:rsidRPr="00A208F0">
              <w:rPr>
                <w:rFonts w:ascii="Calibri" w:eastAsia="Calibri" w:hAnsi="Calibri" w:cs="Calibri"/>
                <w:b/>
                <w:spacing w:val="-10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G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olf</w:t>
            </w:r>
            <w:r w:rsidRPr="00A208F0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ro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hy</w:t>
            </w:r>
            <w:r w:rsidRPr="00A208F0">
              <w:rPr>
                <w:rFonts w:ascii="Calibri" w:eastAsia="Calibri" w:hAnsi="Calibri" w:cs="Calibri"/>
                <w:b/>
                <w:spacing w:val="-7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Oli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v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 w:rsidRPr="00A208F0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ra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nklin</w:t>
            </w:r>
            <w:r w:rsidRPr="00A208F0">
              <w:rPr>
                <w:rFonts w:ascii="Calibri" w:eastAsia="Calibri" w:hAnsi="Calibri" w:cs="Calibri"/>
                <w:b/>
                <w:spacing w:val="-7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em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or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ial</w:t>
            </w:r>
            <w:r w:rsidRPr="00A208F0">
              <w:rPr>
                <w:rFonts w:ascii="Calibri" w:eastAsia="Calibri" w:hAnsi="Calibri" w:cs="Calibri"/>
                <w:b/>
                <w:spacing w:val="-8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ur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am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nt</w:t>
            </w:r>
            <w:r w:rsidRPr="00A208F0">
              <w:rPr>
                <w:rFonts w:ascii="Calibri" w:eastAsia="Calibri" w:hAnsi="Calibri" w:cs="Calibri"/>
                <w:b/>
                <w:spacing w:val="-12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(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D.O.F.)</w:t>
            </w:r>
          </w:p>
        </w:tc>
      </w:tr>
      <w:tr w:rsidR="009E02EC" w:rsidTr="00A208F0">
        <w:trPr>
          <w:trHeight w:hRule="exact" w:val="370"/>
        </w:trPr>
        <w:tc>
          <w:tcPr>
            <w:tcW w:w="8370" w:type="dxa"/>
            <w:shd w:val="clear" w:color="auto" w:fill="FFFFFF" w:themeFill="background1"/>
          </w:tcPr>
          <w:p w:rsidR="009E02EC" w:rsidRDefault="005B5AA3">
            <w:pPr>
              <w:spacing w:line="260" w:lineRule="exact"/>
              <w:ind w:right="103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tici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pan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475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5B5AA3">
            <w:pPr>
              <w:spacing w:line="260" w:lineRule="exact"/>
              <w:ind w:left="52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try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@$2.00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articipa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t: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385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8B345"/>
          </w:tcPr>
          <w:p w:rsidR="009E02EC" w:rsidRDefault="005B5AA3">
            <w:pPr>
              <w:spacing w:line="260" w:lineRule="exact"/>
              <w:ind w:left="3697" w:right="288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2"/>
                <w:szCs w:val="22"/>
              </w:rPr>
              <w:t>mi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8B345"/>
          </w:tcPr>
          <w:p w:rsidR="009E02EC" w:rsidRDefault="009E02EC"/>
        </w:tc>
      </w:tr>
      <w:tr w:rsidR="009E02EC" w:rsidTr="00A03889">
        <w:trPr>
          <w:trHeight w:hRule="exact" w:val="468"/>
        </w:trPr>
        <w:tc>
          <w:tcPr>
            <w:tcW w:w="9990" w:type="dxa"/>
            <w:gridSpan w:val="2"/>
            <w:shd w:val="clear" w:color="auto" w:fill="9AD6EE"/>
            <w:vAlign w:val="center"/>
          </w:tcPr>
          <w:p w:rsidR="009E02EC" w:rsidRPr="00A208F0" w:rsidRDefault="005B5AA3" w:rsidP="00A208F0">
            <w:pPr>
              <w:spacing w:line="26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Bri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ish Col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bia</w:t>
            </w:r>
            <w:r w:rsidRPr="00A208F0">
              <w:rPr>
                <w:rFonts w:ascii="Calibri" w:eastAsia="Calibri" w:hAnsi="Calibri" w:cs="Calibri"/>
                <w:b/>
                <w:spacing w:val="-10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G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olf</w:t>
            </w:r>
            <w:r w:rsidRPr="00A208F0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“B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ea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he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h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amp”</w:t>
            </w:r>
            <w:r w:rsidRPr="00A208F0">
              <w:rPr>
                <w:rFonts w:ascii="Calibri" w:eastAsia="Calibri" w:hAnsi="Calibri" w:cs="Calibri"/>
                <w:b/>
                <w:spacing w:val="-6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Co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pe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on</w:t>
            </w:r>
          </w:p>
        </w:tc>
      </w:tr>
      <w:tr w:rsidR="009E02EC" w:rsidTr="00A208F0">
        <w:trPr>
          <w:trHeight w:hRule="exact" w:val="414"/>
        </w:trPr>
        <w:tc>
          <w:tcPr>
            <w:tcW w:w="8370" w:type="dxa"/>
            <w:shd w:val="clear" w:color="auto" w:fill="FFFFFF" w:themeFill="background1"/>
          </w:tcPr>
          <w:p w:rsidR="009E02EC" w:rsidRDefault="005B5AA3">
            <w:pPr>
              <w:spacing w:line="260" w:lineRule="exact"/>
              <w:ind w:right="103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tici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pan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385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5B5AA3">
            <w:pPr>
              <w:spacing w:line="260" w:lineRule="exact"/>
              <w:ind w:left="52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try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@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$1.00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particip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371"/>
        </w:trPr>
        <w:tc>
          <w:tcPr>
            <w:tcW w:w="8370" w:type="dxa"/>
            <w:shd w:val="clear" w:color="auto" w:fill="F9C67B"/>
          </w:tcPr>
          <w:p w:rsidR="009E02EC" w:rsidRDefault="005B5AA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100%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lub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gram)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40%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ub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gram)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shd w:val="clear" w:color="auto" w:fill="F9C67B"/>
          </w:tcPr>
          <w:p w:rsidR="009E02EC" w:rsidRDefault="009E02EC"/>
        </w:tc>
      </w:tr>
      <w:tr w:rsidR="009E02EC" w:rsidTr="00A208F0">
        <w:trPr>
          <w:trHeight w:hRule="exact" w:val="547"/>
        </w:trPr>
        <w:tc>
          <w:tcPr>
            <w:tcW w:w="8370" w:type="dxa"/>
            <w:shd w:val="clear" w:color="auto" w:fill="FFFFFF" w:themeFill="background1"/>
          </w:tcPr>
          <w:p w:rsidR="009E02EC" w:rsidRDefault="005B5AA3">
            <w:pPr>
              <w:spacing w:line="260" w:lineRule="exact"/>
              <w:ind w:left="12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TOTAL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ONS:</w:t>
            </w:r>
          </w:p>
          <w:p w:rsidR="009E02EC" w:rsidRDefault="005B5AA3">
            <w:pPr>
              <w:ind w:left="18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NLY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Y)</w:t>
            </w:r>
          </w:p>
        </w:tc>
        <w:tc>
          <w:tcPr>
            <w:tcW w:w="1620" w:type="dxa"/>
            <w:shd w:val="clear" w:color="auto" w:fill="FFFFFF" w:themeFill="background1"/>
          </w:tcPr>
          <w:p w:rsidR="009E02EC" w:rsidRDefault="009E02EC"/>
        </w:tc>
      </w:tr>
    </w:tbl>
    <w:p w:rsidR="009E02EC" w:rsidRDefault="009E02EC">
      <w:pPr>
        <w:spacing w:before="6" w:line="220" w:lineRule="exact"/>
        <w:rPr>
          <w:sz w:val="22"/>
          <w:szCs w:val="22"/>
        </w:rPr>
      </w:pPr>
    </w:p>
    <w:p w:rsidR="00A208F0" w:rsidRDefault="00A208F0" w:rsidP="00A208F0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Please mail this form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cheque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made payable to Zone 4 Women’s Committee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by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JULY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31st</w:t>
      </w:r>
    </w:p>
    <w:p w:rsidR="00A208F0" w:rsidRDefault="00A208F0" w:rsidP="00A208F0">
      <w:pPr>
        <w:autoSpaceDE w:val="0"/>
        <w:autoSpaceDN w:val="0"/>
        <w:adjustRightInd w:val="0"/>
        <w:jc w:val="center"/>
        <w:rPr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A208F0" w:rsidRPr="00A03889" w:rsidRDefault="00A208F0" w:rsidP="00A208F0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219CCD"/>
          <w:sz w:val="22"/>
          <w:szCs w:val="22"/>
        </w:rPr>
      </w:pPr>
      <w:r w:rsidRPr="00A03889">
        <w:rPr>
          <w:rFonts w:ascii="Calibri" w:hAnsi="Calibri" w:cs="Calibri"/>
          <w:b/>
          <w:bCs/>
          <w:color w:val="219CCD"/>
          <w:sz w:val="22"/>
          <w:szCs w:val="22"/>
        </w:rPr>
        <w:t xml:space="preserve">ZONE 4 TREASURER, SHERRY WORK @ 409 – 2211 WALL STREET.VANCOUVER, </w:t>
      </w:r>
      <w:proofErr w:type="gramStart"/>
      <w:r w:rsidRPr="00A03889">
        <w:rPr>
          <w:rFonts w:ascii="Calibri" w:hAnsi="Calibri" w:cs="Calibri"/>
          <w:b/>
          <w:bCs/>
          <w:color w:val="219CCD"/>
          <w:sz w:val="22"/>
          <w:szCs w:val="22"/>
        </w:rPr>
        <w:t>BC  V5L</w:t>
      </w:r>
      <w:proofErr w:type="gramEnd"/>
      <w:r w:rsidRPr="00A03889">
        <w:rPr>
          <w:rFonts w:ascii="Calibri" w:hAnsi="Calibri" w:cs="Calibri"/>
          <w:b/>
          <w:bCs/>
          <w:color w:val="219CCD"/>
          <w:sz w:val="22"/>
          <w:szCs w:val="22"/>
        </w:rPr>
        <w:t xml:space="preserve"> 1G4</w:t>
      </w:r>
    </w:p>
    <w:p w:rsidR="009E02EC" w:rsidRPr="00A03889" w:rsidRDefault="00A208F0" w:rsidP="00A208F0">
      <w:pPr>
        <w:spacing w:before="18" w:line="240" w:lineRule="exact"/>
        <w:jc w:val="center"/>
        <w:rPr>
          <w:color w:val="219CCD"/>
          <w:sz w:val="24"/>
          <w:szCs w:val="24"/>
        </w:rPr>
      </w:pPr>
      <w:r w:rsidRPr="00A03889">
        <w:rPr>
          <w:rFonts w:ascii="Calibri" w:hAnsi="Calibri" w:cs="Calibri"/>
          <w:b/>
          <w:bCs/>
          <w:color w:val="219CCD"/>
          <w:sz w:val="22"/>
          <w:szCs w:val="22"/>
        </w:rPr>
        <w:t>OR e-Transfer TO: zone4womenscommittee@gmail.com</w:t>
      </w:r>
    </w:p>
    <w:p w:rsidR="009E02EC" w:rsidRDefault="005B5AA3">
      <w:pPr>
        <w:spacing w:before="15"/>
        <w:ind w:left="1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lea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te:</w:t>
      </w:r>
    </w:p>
    <w:p w:rsidR="009E02EC" w:rsidRDefault="003462E1">
      <w:pPr>
        <w:tabs>
          <w:tab w:val="left" w:pos="820"/>
        </w:tabs>
        <w:spacing w:before="7" w:line="260" w:lineRule="exact"/>
        <w:ind w:left="828" w:right="62" w:hanging="360"/>
        <w:rPr>
          <w:rFonts w:ascii="Calibri" w:eastAsia="Calibri" w:hAnsi="Calibri" w:cs="Calibri"/>
          <w:sz w:val="22"/>
          <w:szCs w:val="22"/>
        </w:rPr>
      </w:pPr>
      <w:r>
        <w:pict>
          <v:group id="_x0000_s1032" style="position:absolute;left:0;text-align:left;margin-left:197pt;margin-top:26.05pt;width:2.95pt;height:0;z-index:-251660800;mso-position-horizontal-relative:page" coordorigin="3940,521" coordsize="59,0">
            <v:shape id="_x0000_s1033" style="position:absolute;left:3940;top:521;width:59;height:0" coordorigin="3940,521" coordsize="59,0" path="m3940,521r58,e" filled="f" strokeweight=".82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63.8pt;margin-top:74.8pt;width:197.4pt;height:0;z-index:-251658752;mso-position-horizontal-relative:page" coordorigin="7276,1496" coordsize="3948,0">
            <v:shape id="_x0000_s1031" style="position:absolute;left:7276;top:1496;width:3948;height:0" coordorigin="7276,1496" coordsize="3948,0" path="m7276,1496r3948,e" filled="f" strokeweight="1.02pt">
              <v:path arrowok="t"/>
            </v:shape>
            <w10:wrap anchorx="page"/>
          </v:group>
        </w:pict>
      </w:r>
      <w:r w:rsidR="005B5AA3">
        <w:rPr>
          <w:w w:val="131"/>
          <w:sz w:val="22"/>
          <w:szCs w:val="22"/>
        </w:rPr>
        <w:t>•</w:t>
      </w:r>
      <w:r w:rsidR="005B5AA3">
        <w:rPr>
          <w:sz w:val="22"/>
          <w:szCs w:val="22"/>
        </w:rPr>
        <w:tab/>
      </w:r>
      <w:r w:rsidR="005B5AA3">
        <w:rPr>
          <w:rFonts w:ascii="Calibri" w:eastAsia="Calibri" w:hAnsi="Calibri" w:cs="Calibri"/>
          <w:spacing w:val="1"/>
          <w:sz w:val="22"/>
          <w:szCs w:val="22"/>
        </w:rPr>
        <w:t>C</w:t>
      </w:r>
      <w:r w:rsidR="005B5AA3">
        <w:rPr>
          <w:rFonts w:ascii="Calibri" w:eastAsia="Calibri" w:hAnsi="Calibri" w:cs="Calibri"/>
          <w:sz w:val="22"/>
          <w:szCs w:val="22"/>
        </w:rPr>
        <w:t>lubs</w:t>
      </w:r>
      <w:r w:rsidR="005B5AA3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will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be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B5AA3">
        <w:rPr>
          <w:rFonts w:ascii="Calibri" w:eastAsia="Calibri" w:hAnsi="Calibri" w:cs="Calibri"/>
          <w:sz w:val="22"/>
          <w:szCs w:val="22"/>
        </w:rPr>
        <w:t>neligib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B5AA3">
        <w:rPr>
          <w:rFonts w:ascii="Calibri" w:eastAsia="Calibri" w:hAnsi="Calibri" w:cs="Calibri"/>
          <w:sz w:val="22"/>
          <w:szCs w:val="22"/>
        </w:rPr>
        <w:t>e</w:t>
      </w:r>
      <w:r w:rsidR="005B5AA3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 xml:space="preserve">to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co</w:t>
      </w:r>
      <w:r w:rsidR="005B5AA3">
        <w:rPr>
          <w:rFonts w:ascii="Calibri" w:eastAsia="Calibri" w:hAnsi="Calibri" w:cs="Calibri"/>
          <w:sz w:val="22"/>
          <w:szCs w:val="22"/>
        </w:rPr>
        <w:t>mpete</w:t>
      </w:r>
      <w:r w:rsidR="005B5AA3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f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r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B5AA3">
        <w:rPr>
          <w:rFonts w:ascii="Calibri" w:eastAsia="Calibri" w:hAnsi="Calibri" w:cs="Calibri"/>
          <w:sz w:val="22"/>
          <w:szCs w:val="22"/>
        </w:rPr>
        <w:t>wards</w:t>
      </w:r>
      <w:r w:rsidR="005B5AA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pre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s</w:t>
      </w:r>
      <w:r w:rsidR="005B5AA3">
        <w:rPr>
          <w:rFonts w:ascii="Calibri" w:eastAsia="Calibri" w:hAnsi="Calibri" w:cs="Calibri"/>
          <w:sz w:val="22"/>
          <w:szCs w:val="22"/>
        </w:rPr>
        <w:t>e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n</w:t>
      </w:r>
      <w:r w:rsidR="005B5AA3">
        <w:rPr>
          <w:rFonts w:ascii="Calibri" w:eastAsia="Calibri" w:hAnsi="Calibri" w:cs="Calibri"/>
          <w:sz w:val="22"/>
          <w:szCs w:val="22"/>
        </w:rPr>
        <w:t>ted</w:t>
      </w:r>
      <w:r w:rsidR="005B5AA3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B5AA3">
        <w:rPr>
          <w:rFonts w:ascii="Calibri" w:eastAsia="Calibri" w:hAnsi="Calibri" w:cs="Calibri"/>
          <w:sz w:val="22"/>
          <w:szCs w:val="22"/>
        </w:rPr>
        <w:t>t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B5AA3">
        <w:rPr>
          <w:rFonts w:ascii="Calibri" w:eastAsia="Calibri" w:hAnsi="Calibri" w:cs="Calibri"/>
          <w:sz w:val="22"/>
          <w:szCs w:val="22"/>
        </w:rPr>
        <w:t>he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Z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ne</w:t>
      </w:r>
      <w:r w:rsidR="005B5AA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bookmarkStart w:id="0" w:name="_GoBack"/>
      <w:bookmarkEnd w:id="0"/>
      <w:r w:rsidR="005B5AA3">
        <w:rPr>
          <w:rFonts w:ascii="Calibri" w:eastAsia="Calibri" w:hAnsi="Calibri" w:cs="Calibri"/>
          <w:spacing w:val="1"/>
          <w:sz w:val="22"/>
          <w:szCs w:val="22"/>
        </w:rPr>
        <w:t>A</w:t>
      </w:r>
      <w:r w:rsidR="005B5AA3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5B5AA3">
        <w:rPr>
          <w:rFonts w:ascii="Calibri" w:eastAsia="Calibri" w:hAnsi="Calibri" w:cs="Calibri"/>
          <w:sz w:val="22"/>
          <w:szCs w:val="22"/>
        </w:rPr>
        <w:t>M</w:t>
      </w:r>
      <w:r w:rsidR="005B5AA3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if their</w:t>
      </w:r>
      <w:r w:rsidR="005B5AA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c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om</w:t>
      </w:r>
      <w:r w:rsidR="005B5AA3">
        <w:rPr>
          <w:rFonts w:ascii="Calibri" w:eastAsia="Calibri" w:hAnsi="Calibri" w:cs="Calibri"/>
          <w:sz w:val="22"/>
          <w:szCs w:val="22"/>
        </w:rPr>
        <w:t>pl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e</w:t>
      </w:r>
      <w:r w:rsidR="005B5AA3">
        <w:rPr>
          <w:rFonts w:ascii="Calibri" w:eastAsia="Calibri" w:hAnsi="Calibri" w:cs="Calibri"/>
          <w:sz w:val="22"/>
          <w:szCs w:val="22"/>
        </w:rPr>
        <w:t>ted</w:t>
      </w:r>
      <w:r w:rsidR="005B5AA3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f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rm</w:t>
      </w:r>
      <w:r w:rsidR="005B5AA3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r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p</w:t>
      </w:r>
      <w:r w:rsidR="005B5AA3">
        <w:rPr>
          <w:rFonts w:ascii="Calibri" w:eastAsia="Calibri" w:hAnsi="Calibri" w:cs="Calibri"/>
          <w:sz w:val="22"/>
          <w:szCs w:val="22"/>
        </w:rPr>
        <w:t>ayment is</w:t>
      </w:r>
      <w:r w:rsidR="005B5AA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received</w:t>
      </w:r>
      <w:r w:rsidR="005B5AA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l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B5AA3">
        <w:rPr>
          <w:rFonts w:ascii="Calibri" w:eastAsia="Calibri" w:hAnsi="Calibri" w:cs="Calibri"/>
          <w:sz w:val="22"/>
          <w:szCs w:val="22"/>
        </w:rPr>
        <w:t>ter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B5AA3">
        <w:rPr>
          <w:rFonts w:ascii="Calibri" w:eastAsia="Calibri" w:hAnsi="Calibri" w:cs="Calibri"/>
          <w:sz w:val="22"/>
          <w:szCs w:val="22"/>
        </w:rPr>
        <w:t>han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b/>
          <w:sz w:val="22"/>
          <w:szCs w:val="22"/>
          <w:u w:val="single" w:color="000000"/>
        </w:rPr>
        <w:t>July</w:t>
      </w:r>
      <w:r w:rsidR="005B5AA3"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 w:rsidR="005B5AA3">
        <w:rPr>
          <w:rFonts w:ascii="Calibri" w:eastAsia="Calibri" w:hAnsi="Calibri" w:cs="Calibri"/>
          <w:b/>
          <w:sz w:val="22"/>
          <w:szCs w:val="22"/>
          <w:u w:val="single" w:color="000000"/>
        </w:rPr>
        <w:t>3</w:t>
      </w:r>
      <w:r w:rsidR="005B5AA3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1</w:t>
      </w:r>
      <w:proofErr w:type="spellStart"/>
      <w:r w:rsidR="005B5AA3">
        <w:rPr>
          <w:rFonts w:ascii="Calibri" w:eastAsia="Calibri" w:hAnsi="Calibri" w:cs="Calibri"/>
          <w:b/>
          <w:position w:val="8"/>
          <w:sz w:val="14"/>
          <w:szCs w:val="14"/>
          <w:u w:val="single" w:color="000000"/>
        </w:rPr>
        <w:t>s</w:t>
      </w:r>
      <w:r w:rsidR="005B5AA3">
        <w:rPr>
          <w:rFonts w:ascii="Calibri" w:eastAsia="Calibri" w:hAnsi="Calibri" w:cs="Calibri"/>
          <w:b/>
          <w:spacing w:val="-1"/>
          <w:position w:val="8"/>
          <w:sz w:val="14"/>
          <w:szCs w:val="14"/>
          <w:u w:val="single" w:color="000000"/>
        </w:rPr>
        <w:t>t</w:t>
      </w:r>
      <w:proofErr w:type="spellEnd"/>
      <w:r w:rsidR="005B5AA3">
        <w:rPr>
          <w:rFonts w:ascii="Calibri" w:eastAsia="Calibri" w:hAnsi="Calibri" w:cs="Calibri"/>
          <w:b/>
          <w:sz w:val="22"/>
          <w:szCs w:val="22"/>
        </w:rPr>
        <w:t>.</w:t>
      </w:r>
    </w:p>
    <w:p w:rsidR="009E02EC" w:rsidRDefault="009E02EC">
      <w:pPr>
        <w:spacing w:before="16" w:line="240" w:lineRule="exact"/>
        <w:rPr>
          <w:sz w:val="24"/>
          <w:szCs w:val="24"/>
        </w:rPr>
      </w:pPr>
    </w:p>
    <w:p w:rsidR="009E02EC" w:rsidRDefault="003462E1">
      <w:pPr>
        <w:spacing w:before="30"/>
        <w:ind w:left="468"/>
        <w:rPr>
          <w:rFonts w:ascii="Calibri" w:eastAsia="Calibri" w:hAnsi="Calibri" w:cs="Calibri"/>
          <w:sz w:val="22"/>
          <w:szCs w:val="22"/>
        </w:rPr>
      </w:pPr>
      <w:r>
        <w:pict>
          <v:group id="_x0000_s1028" style="position:absolute;left:0;text-align:left;margin-left:28.4pt;margin-top:34.85pt;width:197.4pt;height:0;z-index:-251659776;mso-position-horizontal-relative:page" coordorigin="568,697" coordsize="3948,0">
            <v:shape id="_x0000_s1029" style="position:absolute;left:568;top:697;width:3948;height:0" coordorigin="568,697" coordsize="3948,0" path="m568,697r3948,e" filled="f" strokeweight="1.02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237.8pt;margin-top:34.85pt;width:114.6pt;height:0;z-index:-251657728;mso-position-horizontal-relative:page" coordorigin="4756,697" coordsize="2292,0">
            <v:shape id="_x0000_s1027" style="position:absolute;left:4756;top:697;width:2292;height:0" coordorigin="4756,697" coordsize="2292,0" path="m4756,697r2292,e" filled="f" strokeweight="1.02pt">
              <v:path arrowok="t"/>
            </v:shape>
            <w10:wrap anchorx="page"/>
          </v:group>
        </w:pict>
      </w:r>
      <w:r w:rsidR="005B5AA3">
        <w:rPr>
          <w:w w:val="131"/>
          <w:sz w:val="22"/>
          <w:szCs w:val="22"/>
        </w:rPr>
        <w:t xml:space="preserve">•  </w:t>
      </w:r>
      <w:r w:rsidR="005B5AA3">
        <w:rPr>
          <w:spacing w:val="43"/>
          <w:w w:val="131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If y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ur</w:t>
      </w:r>
      <w:r w:rsidR="005B5AA3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C</w:t>
      </w:r>
      <w:r w:rsidR="005B5AA3">
        <w:rPr>
          <w:rFonts w:ascii="Calibri" w:eastAsia="Calibri" w:hAnsi="Calibri" w:cs="Calibri"/>
          <w:sz w:val="22"/>
          <w:szCs w:val="22"/>
        </w:rPr>
        <w:t>lub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h</w:t>
      </w:r>
      <w:r w:rsidR="005B5AA3">
        <w:rPr>
          <w:rFonts w:ascii="Calibri" w:eastAsia="Calibri" w:hAnsi="Calibri" w:cs="Calibri"/>
          <w:sz w:val="22"/>
          <w:szCs w:val="22"/>
        </w:rPr>
        <w:t>as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any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que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stio</w:t>
      </w:r>
      <w:r w:rsidR="005B5AA3">
        <w:rPr>
          <w:rFonts w:ascii="Calibri" w:eastAsia="Calibri" w:hAnsi="Calibri" w:cs="Calibri"/>
          <w:sz w:val="22"/>
          <w:szCs w:val="22"/>
        </w:rPr>
        <w:t>ns</w:t>
      </w:r>
      <w:r w:rsidR="005B5AA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r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requi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B5AA3">
        <w:rPr>
          <w:rFonts w:ascii="Calibri" w:eastAsia="Calibri" w:hAnsi="Calibri" w:cs="Calibri"/>
          <w:sz w:val="22"/>
          <w:szCs w:val="22"/>
        </w:rPr>
        <w:t>es</w:t>
      </w:r>
      <w:r w:rsidR="005B5AA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assi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s</w:t>
      </w:r>
      <w:r w:rsidR="005B5AA3">
        <w:rPr>
          <w:rFonts w:ascii="Calibri" w:eastAsia="Calibri" w:hAnsi="Calibri" w:cs="Calibri"/>
          <w:sz w:val="22"/>
          <w:szCs w:val="22"/>
        </w:rPr>
        <w:t>tance,</w:t>
      </w:r>
      <w:r w:rsidR="005B5AA3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plea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s</w:t>
      </w:r>
      <w:r w:rsidR="005B5AA3">
        <w:rPr>
          <w:rFonts w:ascii="Calibri" w:eastAsia="Calibri" w:hAnsi="Calibri" w:cs="Calibri"/>
          <w:sz w:val="22"/>
          <w:szCs w:val="22"/>
        </w:rPr>
        <w:t>e</w:t>
      </w:r>
      <w:r w:rsidR="005B5AA3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c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nt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B5AA3">
        <w:rPr>
          <w:rFonts w:ascii="Calibri" w:eastAsia="Calibri" w:hAnsi="Calibri" w:cs="Calibri"/>
          <w:sz w:val="22"/>
          <w:szCs w:val="22"/>
        </w:rPr>
        <w:t>ct</w:t>
      </w:r>
      <w:r w:rsidR="005B5AA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y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ur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Z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ne:</w:t>
      </w:r>
    </w:p>
    <w:p w:rsidR="009E02EC" w:rsidRDefault="009E02EC">
      <w:pPr>
        <w:spacing w:before="7" w:line="120" w:lineRule="exact"/>
        <w:rPr>
          <w:sz w:val="13"/>
          <w:szCs w:val="13"/>
        </w:rPr>
      </w:pPr>
    </w:p>
    <w:p w:rsidR="009E02EC" w:rsidRDefault="009E02EC">
      <w:pPr>
        <w:spacing w:line="200" w:lineRule="exact"/>
      </w:pPr>
    </w:p>
    <w:p w:rsidR="009E02EC" w:rsidRDefault="009E02EC">
      <w:pPr>
        <w:spacing w:line="200" w:lineRule="exact"/>
      </w:pPr>
    </w:p>
    <w:p w:rsidR="009E02EC" w:rsidRDefault="005B5AA3">
      <w:pPr>
        <w:ind w:left="1236" w:right="1803"/>
        <w:jc w:val="center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ne                                                         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ema</w:t>
      </w:r>
      <w:r>
        <w:rPr>
          <w:rFonts w:ascii="Calibri" w:eastAsia="Calibri" w:hAnsi="Calibri" w:cs="Calibri"/>
          <w:sz w:val="22"/>
          <w:szCs w:val="22"/>
        </w:rPr>
        <w:t>il</w:t>
      </w:r>
    </w:p>
    <w:p w:rsidR="009E02EC" w:rsidRDefault="009E02EC">
      <w:pPr>
        <w:spacing w:before="8" w:line="260" w:lineRule="exact"/>
        <w:rPr>
          <w:sz w:val="26"/>
          <w:szCs w:val="26"/>
        </w:rPr>
      </w:pPr>
    </w:p>
    <w:p w:rsidR="009E02EC" w:rsidRDefault="005B5AA3">
      <w:pPr>
        <w:spacing w:line="220" w:lineRule="exact"/>
        <w:ind w:left="793" w:right="1285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position w:val="-1"/>
        </w:rPr>
        <w:t>K Y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U</w:t>
      </w:r>
      <w:r>
        <w:rPr>
          <w:rFonts w:ascii="Verdana" w:eastAsia="Verdana" w:hAnsi="Verdana" w:cs="Verdana"/>
          <w:spacing w:val="-1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TO ALL Z</w:t>
      </w:r>
      <w:r>
        <w:rPr>
          <w:rFonts w:ascii="Verdana" w:eastAsia="Verdana" w:hAnsi="Verdana" w:cs="Verdana"/>
          <w:spacing w:val="-2"/>
          <w:position w:val="-1"/>
        </w:rPr>
        <w:t>O</w:t>
      </w:r>
      <w:r w:rsidR="00A208F0">
        <w:rPr>
          <w:rFonts w:ascii="Verdana" w:eastAsia="Verdana" w:hAnsi="Verdana" w:cs="Verdana"/>
          <w:position w:val="-1"/>
        </w:rPr>
        <w:t>NE 4</w:t>
      </w:r>
      <w:r>
        <w:rPr>
          <w:rFonts w:ascii="Verdana" w:eastAsia="Verdana" w:hAnsi="Verdana" w:cs="Verdana"/>
          <w:spacing w:val="-26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MEMB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 xml:space="preserve">R </w:t>
      </w:r>
      <w:r>
        <w:rPr>
          <w:rFonts w:ascii="Verdana" w:eastAsia="Verdana" w:hAnsi="Verdana" w:cs="Verdana"/>
          <w:spacing w:val="1"/>
          <w:position w:val="-1"/>
        </w:rPr>
        <w:t>C</w:t>
      </w:r>
      <w:r>
        <w:rPr>
          <w:rFonts w:ascii="Verdana" w:eastAsia="Verdana" w:hAnsi="Verdana" w:cs="Verdana"/>
          <w:position w:val="-1"/>
        </w:rPr>
        <w:t>LU</w:t>
      </w:r>
      <w:r>
        <w:rPr>
          <w:rFonts w:ascii="Verdana" w:eastAsia="Verdana" w:hAnsi="Verdana" w:cs="Verdana"/>
          <w:spacing w:val="-1"/>
          <w:position w:val="-1"/>
        </w:rPr>
        <w:t>B</w:t>
      </w:r>
      <w:r>
        <w:rPr>
          <w:rFonts w:ascii="Verdana" w:eastAsia="Verdana" w:hAnsi="Verdana" w:cs="Verdana"/>
          <w:position w:val="-1"/>
        </w:rPr>
        <w:t>S</w:t>
      </w:r>
      <w:r>
        <w:rPr>
          <w:rFonts w:ascii="Verdana" w:eastAsia="Verdana" w:hAnsi="Verdana" w:cs="Verdana"/>
          <w:spacing w:val="-1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F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R Y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UR SUPP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 xml:space="preserve">RT </w:t>
      </w:r>
      <w:r>
        <w:rPr>
          <w:rFonts w:ascii="Verdana" w:eastAsia="Verdana" w:hAnsi="Verdana" w:cs="Verdana"/>
          <w:spacing w:val="-1"/>
          <w:position w:val="-1"/>
        </w:rPr>
        <w:t>A</w:t>
      </w:r>
      <w:r>
        <w:rPr>
          <w:rFonts w:ascii="Verdana" w:eastAsia="Verdana" w:hAnsi="Verdana" w:cs="Verdana"/>
          <w:position w:val="-1"/>
        </w:rPr>
        <w:t>ND PART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C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position w:val="-1"/>
        </w:rPr>
        <w:t>PATI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N</w:t>
      </w:r>
    </w:p>
    <w:p w:rsidR="009E02EC" w:rsidRDefault="009E02EC">
      <w:pPr>
        <w:spacing w:before="5" w:line="160" w:lineRule="exact"/>
        <w:rPr>
          <w:sz w:val="16"/>
          <w:szCs w:val="16"/>
        </w:rPr>
      </w:pPr>
    </w:p>
    <w:p w:rsidR="009E02EC" w:rsidRDefault="005B5AA3">
      <w:pPr>
        <w:spacing w:before="31"/>
        <w:ind w:left="108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v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ed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J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nua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y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1,</w:t>
      </w:r>
      <w:r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201</w:t>
      </w:r>
      <w:r w:rsidR="00A208F0">
        <w:rPr>
          <w:rFonts w:ascii="Verdana" w:eastAsia="Verdana" w:hAnsi="Verdana" w:cs="Verdana"/>
          <w:sz w:val="16"/>
          <w:szCs w:val="16"/>
        </w:rPr>
        <w:t>8</w:t>
      </w:r>
    </w:p>
    <w:sectPr w:rsidR="009E02EC">
      <w:type w:val="continuous"/>
      <w:pgSz w:w="12240" w:h="15840"/>
      <w:pgMar w:top="680" w:right="7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089A"/>
    <w:multiLevelType w:val="multilevel"/>
    <w:tmpl w:val="3D323C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02EC"/>
    <w:rsid w:val="003462E1"/>
    <w:rsid w:val="00403102"/>
    <w:rsid w:val="005B5AA3"/>
    <w:rsid w:val="009B24A2"/>
    <w:rsid w:val="009E02EC"/>
    <w:rsid w:val="00A03889"/>
    <w:rsid w:val="00A208F0"/>
    <w:rsid w:val="00A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5</cp:revision>
  <cp:lastPrinted>2018-03-10T21:10:00Z</cp:lastPrinted>
  <dcterms:created xsi:type="dcterms:W3CDTF">2018-03-10T17:50:00Z</dcterms:created>
  <dcterms:modified xsi:type="dcterms:W3CDTF">2018-09-23T15:25:00Z</dcterms:modified>
</cp:coreProperties>
</file>