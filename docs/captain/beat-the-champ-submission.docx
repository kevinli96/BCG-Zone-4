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05B" w:rsidRDefault="00254250">
      <w:pPr>
        <w:spacing w:before="6" w:line="100" w:lineRule="exac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E2B43AA" wp14:editId="6CCFA3ED">
            <wp:simplePos x="0" y="0"/>
            <wp:positionH relativeFrom="page">
              <wp:posOffset>5390515</wp:posOffset>
            </wp:positionH>
            <wp:positionV relativeFrom="page">
              <wp:posOffset>250825</wp:posOffset>
            </wp:positionV>
            <wp:extent cx="1680210" cy="10147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014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05B" w:rsidRDefault="004B5B5C">
      <w:pPr>
        <w:ind w:left="17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77.25pt">
            <v:imagedata r:id="rId7" o:title=""/>
          </v:shape>
        </w:pict>
      </w:r>
    </w:p>
    <w:p w:rsidR="0057605B" w:rsidRDefault="0057605B">
      <w:pPr>
        <w:spacing w:before="3" w:line="240" w:lineRule="exact"/>
        <w:rPr>
          <w:sz w:val="24"/>
          <w:szCs w:val="24"/>
        </w:rPr>
      </w:pPr>
    </w:p>
    <w:p w:rsidR="0057605B" w:rsidRDefault="0071189F">
      <w:pPr>
        <w:spacing w:before="3"/>
        <w:ind w:left="1901" w:right="2188"/>
        <w:jc w:val="center"/>
        <w:rPr>
          <w:rFonts w:ascii="Calibri" w:eastAsia="Calibri" w:hAnsi="Calibri" w:cs="Calibri"/>
          <w:sz w:val="28"/>
          <w:szCs w:val="28"/>
        </w:rPr>
      </w:pPr>
      <w:r w:rsidRPr="0071189F">
        <w:rPr>
          <w:rFonts w:ascii="Calibri" w:eastAsia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1301750</wp:posOffset>
                </wp:positionH>
                <wp:positionV relativeFrom="paragraph">
                  <wp:posOffset>211455</wp:posOffset>
                </wp:positionV>
                <wp:extent cx="4276725" cy="4762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476250"/>
                        </a:xfrm>
                        <a:prstGeom prst="rect">
                          <a:avLst/>
                        </a:prstGeom>
                        <a:solidFill>
                          <a:srgbClr val="F9C67B"/>
                        </a:solidFill>
                        <a:ln w="25400">
                          <a:solidFill>
                            <a:srgbClr val="25A5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89F" w:rsidRPr="00254250" w:rsidRDefault="0071189F" w:rsidP="002542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54250">
                              <w:rPr>
                                <w:rFonts w:ascii="Arial" w:hAnsi="Arial" w:cs="Arial"/>
                                <w:b/>
                              </w:rPr>
                              <w:t xml:space="preserve">Return Form &amp; Monies Collected to </w:t>
                            </w:r>
                            <w:r w:rsidR="00254250" w:rsidRPr="00254250">
                              <w:rPr>
                                <w:rFonts w:ascii="Arial" w:hAnsi="Arial" w:cs="Arial"/>
                                <w:b/>
                              </w:rPr>
                              <w:t>Zone 4 address below</w:t>
                            </w:r>
                          </w:p>
                          <w:p w:rsidR="00254250" w:rsidRPr="00254250" w:rsidRDefault="00254250" w:rsidP="002542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54250">
                              <w:rPr>
                                <w:rFonts w:ascii="Arial" w:hAnsi="Arial" w:cs="Arial"/>
                                <w:b/>
                              </w:rPr>
                              <w:t>DUE DATE:  JULY 31st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2.5pt;margin-top:16.65pt;width:336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" fillcolor="#f9c67b" strokecolor="#25a5d9" strokeweight="2pt">
                <v:textbox>
                  <w:txbxContent>
                    <w:p w:rsidR="0071189F" w:rsidRPr="00254250" w:rsidRDefault="0071189F" w:rsidP="0025425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254250">
                        <w:rPr>
                          <w:rFonts w:ascii="Arial" w:hAnsi="Arial" w:cs="Arial"/>
                          <w:b/>
                        </w:rPr>
                        <w:t xml:space="preserve">Return Form &amp; Monies Collected to </w:t>
                      </w:r>
                      <w:r w:rsidR="00254250" w:rsidRPr="00254250">
                        <w:rPr>
                          <w:rFonts w:ascii="Arial" w:hAnsi="Arial" w:cs="Arial"/>
                          <w:b/>
                        </w:rPr>
                        <w:t>Zone 4 address below</w:t>
                      </w:r>
                    </w:p>
                    <w:p w:rsidR="00254250" w:rsidRPr="00254250" w:rsidRDefault="00254250" w:rsidP="0025425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254250">
                        <w:rPr>
                          <w:rFonts w:ascii="Arial" w:hAnsi="Arial" w:cs="Arial"/>
                          <w:b/>
                        </w:rPr>
                        <w:t>DUE DATE:  JULY 31st</w:t>
                      </w:r>
                    </w:p>
                  </w:txbxContent>
                </v:textbox>
              </v:shape>
            </w:pict>
          </mc:Fallback>
        </mc:AlternateContent>
      </w:r>
      <w:r w:rsidR="006C0205">
        <w:rPr>
          <w:rFonts w:ascii="Calibri" w:eastAsia="Calibri" w:hAnsi="Calibri" w:cs="Calibri"/>
          <w:b/>
          <w:sz w:val="28"/>
          <w:szCs w:val="28"/>
        </w:rPr>
        <w:t>2018 BE</w:t>
      </w:r>
      <w:r w:rsidR="006C0205">
        <w:rPr>
          <w:rFonts w:ascii="Calibri" w:eastAsia="Calibri" w:hAnsi="Calibri" w:cs="Calibri"/>
          <w:b/>
          <w:spacing w:val="2"/>
          <w:sz w:val="28"/>
          <w:szCs w:val="28"/>
        </w:rPr>
        <w:t>A</w:t>
      </w:r>
      <w:r w:rsidR="006C0205">
        <w:rPr>
          <w:rFonts w:ascii="Calibri" w:eastAsia="Calibri" w:hAnsi="Calibri" w:cs="Calibri"/>
          <w:b/>
          <w:sz w:val="28"/>
          <w:szCs w:val="28"/>
        </w:rPr>
        <w:t>T</w:t>
      </w:r>
      <w:r w:rsidR="006C0205">
        <w:rPr>
          <w:rFonts w:ascii="Calibri" w:eastAsia="Calibri" w:hAnsi="Calibri" w:cs="Calibri"/>
          <w:b/>
          <w:spacing w:val="-6"/>
          <w:sz w:val="28"/>
          <w:szCs w:val="28"/>
        </w:rPr>
        <w:t xml:space="preserve"> </w:t>
      </w:r>
      <w:r w:rsidR="006C0205">
        <w:rPr>
          <w:rFonts w:ascii="Calibri" w:eastAsia="Calibri" w:hAnsi="Calibri" w:cs="Calibri"/>
          <w:b/>
          <w:sz w:val="28"/>
          <w:szCs w:val="28"/>
        </w:rPr>
        <w:t>THE</w:t>
      </w:r>
      <w:r w:rsidR="006C0205">
        <w:rPr>
          <w:rFonts w:ascii="Calibri" w:eastAsia="Calibri" w:hAnsi="Calibri" w:cs="Calibri"/>
          <w:b/>
          <w:spacing w:val="-5"/>
          <w:sz w:val="28"/>
          <w:szCs w:val="28"/>
        </w:rPr>
        <w:t xml:space="preserve"> </w:t>
      </w:r>
      <w:r w:rsidR="006C0205">
        <w:rPr>
          <w:rFonts w:ascii="Calibri" w:eastAsia="Calibri" w:hAnsi="Calibri" w:cs="Calibri"/>
          <w:b/>
          <w:sz w:val="28"/>
          <w:szCs w:val="28"/>
        </w:rPr>
        <w:t>C</w:t>
      </w:r>
      <w:r w:rsidR="006C0205">
        <w:rPr>
          <w:rFonts w:ascii="Calibri" w:eastAsia="Calibri" w:hAnsi="Calibri" w:cs="Calibri"/>
          <w:b/>
          <w:spacing w:val="1"/>
          <w:sz w:val="28"/>
          <w:szCs w:val="28"/>
        </w:rPr>
        <w:t>HA</w:t>
      </w:r>
      <w:r w:rsidR="006C0205">
        <w:rPr>
          <w:rFonts w:ascii="Calibri" w:eastAsia="Calibri" w:hAnsi="Calibri" w:cs="Calibri"/>
          <w:b/>
          <w:sz w:val="28"/>
          <w:szCs w:val="28"/>
        </w:rPr>
        <w:t>MP</w:t>
      </w:r>
      <w:r w:rsidR="006C0205">
        <w:rPr>
          <w:rFonts w:ascii="Calibri" w:eastAsia="Calibri" w:hAnsi="Calibri" w:cs="Calibri"/>
          <w:b/>
          <w:spacing w:val="-5"/>
          <w:sz w:val="28"/>
          <w:szCs w:val="28"/>
        </w:rPr>
        <w:t xml:space="preserve"> </w:t>
      </w:r>
      <w:r w:rsidR="006C0205">
        <w:rPr>
          <w:rFonts w:ascii="Calibri" w:eastAsia="Calibri" w:hAnsi="Calibri" w:cs="Calibri"/>
          <w:b/>
          <w:sz w:val="28"/>
          <w:szCs w:val="28"/>
        </w:rPr>
        <w:t>–</w:t>
      </w:r>
      <w:r w:rsidR="006C0205"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 w:rsidR="006C0205">
        <w:rPr>
          <w:rFonts w:ascii="Calibri" w:eastAsia="Calibri" w:hAnsi="Calibri" w:cs="Calibri"/>
          <w:b/>
          <w:sz w:val="28"/>
          <w:szCs w:val="28"/>
        </w:rPr>
        <w:t>SUP</w:t>
      </w:r>
      <w:r w:rsidR="006C0205">
        <w:rPr>
          <w:rFonts w:ascii="Calibri" w:eastAsia="Calibri" w:hAnsi="Calibri" w:cs="Calibri"/>
          <w:b/>
          <w:spacing w:val="1"/>
          <w:sz w:val="28"/>
          <w:szCs w:val="28"/>
        </w:rPr>
        <w:t>P</w:t>
      </w:r>
      <w:r w:rsidR="006C0205">
        <w:rPr>
          <w:rFonts w:ascii="Calibri" w:eastAsia="Calibri" w:hAnsi="Calibri" w:cs="Calibri"/>
          <w:b/>
          <w:sz w:val="28"/>
          <w:szCs w:val="28"/>
        </w:rPr>
        <w:t>ORT</w:t>
      </w:r>
      <w:r w:rsidR="006C0205">
        <w:rPr>
          <w:rFonts w:ascii="Calibri" w:eastAsia="Calibri" w:hAnsi="Calibri" w:cs="Calibri"/>
          <w:b/>
          <w:spacing w:val="-11"/>
          <w:sz w:val="28"/>
          <w:szCs w:val="28"/>
        </w:rPr>
        <w:t xml:space="preserve"> </w:t>
      </w:r>
      <w:r w:rsidR="006C0205">
        <w:rPr>
          <w:rFonts w:ascii="Calibri" w:eastAsia="Calibri" w:hAnsi="Calibri" w:cs="Calibri"/>
          <w:b/>
          <w:sz w:val="28"/>
          <w:szCs w:val="28"/>
        </w:rPr>
        <w:t>GO</w:t>
      </w:r>
      <w:r w:rsidR="006C0205">
        <w:rPr>
          <w:rFonts w:ascii="Calibri" w:eastAsia="Calibri" w:hAnsi="Calibri" w:cs="Calibri"/>
          <w:b/>
          <w:spacing w:val="2"/>
          <w:sz w:val="28"/>
          <w:szCs w:val="28"/>
        </w:rPr>
        <w:t>L</w:t>
      </w:r>
      <w:r w:rsidR="006C0205">
        <w:rPr>
          <w:rFonts w:ascii="Calibri" w:eastAsia="Calibri" w:hAnsi="Calibri" w:cs="Calibri"/>
          <w:b/>
          <w:sz w:val="28"/>
          <w:szCs w:val="28"/>
        </w:rPr>
        <w:t>F</w:t>
      </w:r>
      <w:r w:rsidR="006C0205">
        <w:rPr>
          <w:rFonts w:ascii="Calibri" w:eastAsia="Calibri" w:hAnsi="Calibri" w:cs="Calibri"/>
          <w:b/>
          <w:spacing w:val="-5"/>
          <w:sz w:val="28"/>
          <w:szCs w:val="28"/>
        </w:rPr>
        <w:t xml:space="preserve"> </w:t>
      </w:r>
      <w:r w:rsidR="006C0205">
        <w:rPr>
          <w:rFonts w:ascii="Calibri" w:eastAsia="Calibri" w:hAnsi="Calibri" w:cs="Calibri"/>
          <w:b/>
          <w:sz w:val="28"/>
          <w:szCs w:val="28"/>
        </w:rPr>
        <w:t>F</w:t>
      </w:r>
      <w:r w:rsidR="006C0205">
        <w:rPr>
          <w:rFonts w:ascii="Calibri" w:eastAsia="Calibri" w:hAnsi="Calibri" w:cs="Calibri"/>
          <w:b/>
          <w:spacing w:val="1"/>
          <w:sz w:val="28"/>
          <w:szCs w:val="28"/>
        </w:rPr>
        <w:t>O</w:t>
      </w:r>
      <w:r w:rsidR="006C0205">
        <w:rPr>
          <w:rFonts w:ascii="Calibri" w:eastAsia="Calibri" w:hAnsi="Calibri" w:cs="Calibri"/>
          <w:b/>
          <w:sz w:val="28"/>
          <w:szCs w:val="28"/>
        </w:rPr>
        <w:t>R</w:t>
      </w:r>
      <w:r w:rsidR="006C0205">
        <w:rPr>
          <w:rFonts w:ascii="Calibri" w:eastAsia="Calibri" w:hAnsi="Calibri" w:cs="Calibri"/>
          <w:b/>
          <w:spacing w:val="-3"/>
          <w:sz w:val="28"/>
          <w:szCs w:val="28"/>
        </w:rPr>
        <w:t xml:space="preserve"> </w:t>
      </w:r>
      <w:r w:rsidR="006C0205">
        <w:rPr>
          <w:rFonts w:ascii="Calibri" w:eastAsia="Calibri" w:hAnsi="Calibri" w:cs="Calibri"/>
          <w:b/>
          <w:sz w:val="28"/>
          <w:szCs w:val="28"/>
        </w:rPr>
        <w:t>JUNIOR</w:t>
      </w:r>
      <w:r w:rsidR="006C0205">
        <w:rPr>
          <w:rFonts w:ascii="Calibri" w:eastAsia="Calibri" w:hAnsi="Calibri" w:cs="Calibri"/>
          <w:b/>
          <w:spacing w:val="-9"/>
          <w:sz w:val="28"/>
          <w:szCs w:val="28"/>
        </w:rPr>
        <w:t xml:space="preserve"> </w:t>
      </w:r>
      <w:r w:rsidR="006C0205">
        <w:rPr>
          <w:rFonts w:ascii="Calibri" w:eastAsia="Calibri" w:hAnsi="Calibri" w:cs="Calibri"/>
          <w:b/>
          <w:w w:val="99"/>
          <w:sz w:val="28"/>
          <w:szCs w:val="28"/>
        </w:rPr>
        <w:t>GI</w:t>
      </w:r>
      <w:r w:rsidR="006C0205">
        <w:rPr>
          <w:rFonts w:ascii="Calibri" w:eastAsia="Calibri" w:hAnsi="Calibri" w:cs="Calibri"/>
          <w:b/>
          <w:spacing w:val="-1"/>
          <w:w w:val="99"/>
          <w:sz w:val="28"/>
          <w:szCs w:val="28"/>
        </w:rPr>
        <w:t>R</w:t>
      </w:r>
      <w:r w:rsidR="006C0205">
        <w:rPr>
          <w:rFonts w:ascii="Calibri" w:eastAsia="Calibri" w:hAnsi="Calibri" w:cs="Calibri"/>
          <w:b/>
          <w:sz w:val="28"/>
          <w:szCs w:val="28"/>
        </w:rPr>
        <w:t>LS</w:t>
      </w:r>
    </w:p>
    <w:p w:rsidR="0057605B" w:rsidRDefault="0057605B">
      <w:pPr>
        <w:spacing w:before="6" w:line="120" w:lineRule="exact"/>
        <w:rPr>
          <w:sz w:val="13"/>
          <w:szCs w:val="13"/>
        </w:rPr>
      </w:pPr>
    </w:p>
    <w:p w:rsidR="0071189F" w:rsidRDefault="0071189F">
      <w:pPr>
        <w:spacing w:before="6" w:line="120" w:lineRule="exact"/>
        <w:rPr>
          <w:sz w:val="13"/>
          <w:szCs w:val="13"/>
        </w:rPr>
      </w:pPr>
    </w:p>
    <w:p w:rsidR="0071189F" w:rsidRDefault="0071189F">
      <w:pPr>
        <w:spacing w:before="6" w:line="120" w:lineRule="exact"/>
        <w:rPr>
          <w:sz w:val="13"/>
          <w:szCs w:val="13"/>
        </w:rPr>
      </w:pPr>
    </w:p>
    <w:p w:rsidR="0071189F" w:rsidRDefault="0071189F">
      <w:pPr>
        <w:spacing w:before="6" w:line="120" w:lineRule="exact"/>
        <w:rPr>
          <w:sz w:val="13"/>
          <w:szCs w:val="13"/>
        </w:rPr>
      </w:pPr>
    </w:p>
    <w:p w:rsidR="0071189F" w:rsidRDefault="0071189F">
      <w:pPr>
        <w:spacing w:before="6" w:line="120" w:lineRule="exact"/>
        <w:rPr>
          <w:sz w:val="13"/>
          <w:szCs w:val="13"/>
        </w:rPr>
      </w:pPr>
    </w:p>
    <w:p w:rsidR="0071189F" w:rsidRDefault="0071189F">
      <w:pPr>
        <w:spacing w:before="6" w:line="120" w:lineRule="exact"/>
        <w:rPr>
          <w:sz w:val="13"/>
          <w:szCs w:val="13"/>
        </w:rPr>
      </w:pPr>
    </w:p>
    <w:p w:rsidR="0071189F" w:rsidRDefault="0071189F">
      <w:pPr>
        <w:spacing w:before="6" w:line="120" w:lineRule="exact"/>
        <w:rPr>
          <w:sz w:val="13"/>
          <w:szCs w:val="13"/>
        </w:rPr>
      </w:pPr>
    </w:p>
    <w:p w:rsidR="0057605B" w:rsidRPr="00254250" w:rsidRDefault="006C0205">
      <w:pPr>
        <w:ind w:left="118" w:right="157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In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celebrati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golf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j</w:t>
      </w:r>
      <w:r w:rsidRPr="00254250">
        <w:rPr>
          <w:rFonts w:ascii="Calibri" w:eastAsia="Calibri" w:hAnsi="Calibri" w:cs="Calibri"/>
          <w:sz w:val="22"/>
          <w:szCs w:val="22"/>
        </w:rPr>
        <w:t>unior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girls,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courage</w:t>
      </w:r>
      <w:r w:rsidRPr="00254250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y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m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54250">
        <w:rPr>
          <w:rFonts w:ascii="Calibri" w:eastAsia="Calibri" w:hAnsi="Calibri" w:cs="Calibri"/>
          <w:sz w:val="22"/>
          <w:szCs w:val="22"/>
        </w:rPr>
        <w:t>be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part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ci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te</w:t>
      </w:r>
      <w:r w:rsidRPr="00254250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in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Be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b/>
          <w:sz w:val="22"/>
          <w:szCs w:val="22"/>
        </w:rPr>
        <w:t>t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the</w:t>
      </w:r>
      <w:r w:rsidRPr="00254250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Ch</w:t>
      </w:r>
      <w:r w:rsidRPr="00254250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 w:rsidRPr="00254250">
        <w:rPr>
          <w:rFonts w:ascii="Calibri" w:eastAsia="Calibri" w:hAnsi="Calibri" w:cs="Calibri"/>
          <w:b/>
          <w:sz w:val="22"/>
          <w:szCs w:val="22"/>
        </w:rPr>
        <w:t>p</w:t>
      </w:r>
      <w:r w:rsidRPr="00254250"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duri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g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m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nth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 June.</w:t>
      </w:r>
      <w:r w:rsidRPr="00254250"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J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u</w:t>
      </w:r>
      <w:r w:rsidRPr="00254250">
        <w:rPr>
          <w:rFonts w:ascii="Calibri" w:eastAsia="Calibri" w:hAnsi="Calibri" w:cs="Calibri"/>
          <w:sz w:val="22"/>
          <w:szCs w:val="22"/>
        </w:rPr>
        <w:t>nior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Golf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k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54250">
        <w:rPr>
          <w:rFonts w:ascii="Calibri" w:eastAsia="Calibri" w:hAnsi="Calibri" w:cs="Calibri"/>
          <w:sz w:val="22"/>
          <w:szCs w:val="22"/>
        </w:rPr>
        <w:t>as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originally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254250">
        <w:rPr>
          <w:rFonts w:ascii="Calibri" w:eastAsia="Calibri" w:hAnsi="Calibri" w:cs="Calibri"/>
          <w:sz w:val="22"/>
          <w:szCs w:val="22"/>
        </w:rPr>
        <w:t>esigned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by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BC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Ladie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’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Golf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ociati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and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is an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imp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rtant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urce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u</w:t>
      </w:r>
      <w:r w:rsidRPr="00254250">
        <w:rPr>
          <w:rFonts w:ascii="Calibri" w:eastAsia="Calibri" w:hAnsi="Calibri" w:cs="Calibri"/>
          <w:sz w:val="22"/>
          <w:szCs w:val="22"/>
        </w:rPr>
        <w:t>nds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254250">
        <w:rPr>
          <w:rFonts w:ascii="Calibri" w:eastAsia="Calibri" w:hAnsi="Calibri" w:cs="Calibri"/>
          <w:sz w:val="22"/>
          <w:szCs w:val="22"/>
        </w:rPr>
        <w:t>or junior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devel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pment.</w:t>
      </w:r>
      <w:r w:rsidRPr="00254250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Beat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Ch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mp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is normally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held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first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ek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June.</w:t>
      </w:r>
      <w:r w:rsidRPr="00254250"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ask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your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co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peration</w:t>
      </w:r>
      <w:r w:rsidRPr="00254250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 w:rsidRPr="00254250">
        <w:rPr>
          <w:rFonts w:ascii="Calibri" w:eastAsia="Calibri" w:hAnsi="Calibri" w:cs="Calibri"/>
          <w:sz w:val="22"/>
          <w:szCs w:val="22"/>
        </w:rPr>
        <w:t>ak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ng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6"/>
          <w:sz w:val="22"/>
          <w:szCs w:val="22"/>
        </w:rPr>
        <w:t>J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u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or Golf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k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ucces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.</w:t>
      </w:r>
      <w:r w:rsidRPr="00254250"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254250">
        <w:rPr>
          <w:rFonts w:ascii="Calibri" w:eastAsia="Calibri" w:hAnsi="Calibri" w:cs="Calibri"/>
          <w:sz w:val="22"/>
          <w:szCs w:val="22"/>
        </w:rPr>
        <w:t>he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ciation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encourages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all lady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golfers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invite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their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junior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girls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particip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te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gr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 xml:space="preserve">m. </w:t>
      </w:r>
      <w:r w:rsidRPr="00254250">
        <w:rPr>
          <w:rFonts w:ascii="Calibri" w:eastAsia="Calibri" w:hAnsi="Calibri" w:cs="Calibri"/>
          <w:b/>
          <w:sz w:val="22"/>
          <w:szCs w:val="22"/>
        </w:rPr>
        <w:t>ALL FU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b/>
          <w:sz w:val="22"/>
          <w:szCs w:val="22"/>
        </w:rPr>
        <w:t>DS</w:t>
      </w:r>
      <w:r w:rsidRPr="00254250"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254250">
        <w:rPr>
          <w:rFonts w:ascii="Calibri" w:eastAsia="Calibri" w:hAnsi="Calibri" w:cs="Calibri"/>
          <w:b/>
          <w:sz w:val="22"/>
          <w:szCs w:val="22"/>
        </w:rPr>
        <w:t>OLL</w:t>
      </w:r>
      <w:r w:rsidRPr="00254250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b/>
          <w:sz w:val="22"/>
          <w:szCs w:val="22"/>
        </w:rPr>
        <w:t>C</w:t>
      </w:r>
      <w:r w:rsidRPr="00254250">
        <w:rPr>
          <w:rFonts w:ascii="Calibri" w:eastAsia="Calibri" w:hAnsi="Calibri" w:cs="Calibri"/>
          <w:b/>
          <w:spacing w:val="2"/>
          <w:sz w:val="22"/>
          <w:szCs w:val="22"/>
        </w:rPr>
        <w:t>T</w:t>
      </w:r>
      <w:r w:rsidRPr="00254250">
        <w:rPr>
          <w:rFonts w:ascii="Calibri" w:eastAsia="Calibri" w:hAnsi="Calibri" w:cs="Calibri"/>
          <w:b/>
          <w:sz w:val="22"/>
          <w:szCs w:val="22"/>
        </w:rPr>
        <w:t>ED</w:t>
      </w:r>
      <w:r w:rsidRPr="00254250">
        <w:rPr>
          <w:rFonts w:ascii="Calibri" w:eastAsia="Calibri" w:hAnsi="Calibri" w:cs="Calibri"/>
          <w:b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GO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 w:rsidRPr="00254250">
        <w:rPr>
          <w:rFonts w:ascii="Calibri" w:eastAsia="Calibri" w:hAnsi="Calibri" w:cs="Calibri"/>
          <w:b/>
          <w:sz w:val="22"/>
          <w:szCs w:val="22"/>
        </w:rPr>
        <w:t>IR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b/>
          <w:sz w:val="22"/>
          <w:szCs w:val="22"/>
        </w:rPr>
        <w:t>CTLY</w:t>
      </w:r>
      <w:r w:rsidRPr="00254250">
        <w:rPr>
          <w:rFonts w:ascii="Calibri" w:eastAsia="Calibri" w:hAnsi="Calibri" w:cs="Calibri"/>
          <w:b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TO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YOUR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Club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and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Z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ne.</w:t>
      </w:r>
    </w:p>
    <w:p w:rsidR="0057605B" w:rsidRPr="00254250" w:rsidRDefault="0057605B">
      <w:pPr>
        <w:spacing w:before="5" w:line="100" w:lineRule="exact"/>
        <w:rPr>
          <w:rFonts w:ascii="Calibri" w:hAnsi="Calibri" w:cs="Calibri"/>
          <w:sz w:val="11"/>
          <w:szCs w:val="11"/>
        </w:rPr>
      </w:pPr>
    </w:p>
    <w:p w:rsidR="0057605B" w:rsidRPr="00254250" w:rsidRDefault="006C0205">
      <w:pPr>
        <w:spacing w:line="260" w:lineRule="exact"/>
        <w:ind w:left="118" w:right="427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Club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Juni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C</w:t>
      </w:r>
      <w:r w:rsidRPr="00254250">
        <w:rPr>
          <w:rFonts w:ascii="Calibri" w:eastAsia="Calibri" w:hAnsi="Calibri" w:cs="Calibri"/>
          <w:sz w:val="22"/>
          <w:szCs w:val="22"/>
        </w:rPr>
        <w:t>hairs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are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q</w:t>
      </w:r>
      <w:r w:rsidRPr="00254250">
        <w:rPr>
          <w:rFonts w:ascii="Calibri" w:eastAsia="Calibri" w:hAnsi="Calibri" w:cs="Calibri"/>
          <w:sz w:val="22"/>
          <w:szCs w:val="22"/>
        </w:rPr>
        <w:t>uested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254250">
        <w:rPr>
          <w:rFonts w:ascii="Calibri" w:eastAsia="Calibri" w:hAnsi="Calibri" w:cs="Calibri"/>
          <w:sz w:val="22"/>
          <w:szCs w:val="22"/>
        </w:rPr>
        <w:t>o complete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rm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low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d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ret</w:t>
      </w:r>
      <w:r w:rsidRPr="00254250">
        <w:rPr>
          <w:rFonts w:ascii="Calibri" w:eastAsia="Calibri" w:hAnsi="Calibri" w:cs="Calibri"/>
          <w:spacing w:val="4"/>
          <w:sz w:val="22"/>
          <w:szCs w:val="22"/>
        </w:rPr>
        <w:t>u</w:t>
      </w:r>
      <w:r w:rsidRPr="00254250">
        <w:rPr>
          <w:rFonts w:ascii="Calibri" w:eastAsia="Calibri" w:hAnsi="Calibri" w:cs="Calibri"/>
          <w:sz w:val="22"/>
          <w:szCs w:val="22"/>
        </w:rPr>
        <w:t>rn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t to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-4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ZONE</w:t>
      </w:r>
      <w:r w:rsidRPr="00254250"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WI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H</w:t>
      </w:r>
      <w:r w:rsidRPr="00254250">
        <w:rPr>
          <w:rFonts w:ascii="Calibri" w:eastAsia="Calibri" w:hAnsi="Calibri" w:cs="Calibri"/>
          <w:b/>
          <w:spacing w:val="-7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40%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O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F</w:t>
      </w:r>
      <w:r w:rsidRPr="00254250"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THE</w:t>
      </w:r>
      <w:r w:rsidRPr="00254250"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MO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I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E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 w:rsidRPr="00254250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COLLECTED</w:t>
      </w:r>
      <w:r w:rsidRPr="00254250">
        <w:rPr>
          <w:rFonts w:ascii="Calibri" w:eastAsia="Calibri" w:hAnsi="Calibri" w:cs="Calibri"/>
          <w:b/>
          <w:spacing w:val="-10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by</w:t>
      </w:r>
      <w:r w:rsidRPr="00254250">
        <w:rPr>
          <w:rFonts w:ascii="Calibri" w:eastAsia="Calibri" w:hAnsi="Calibri" w:cs="Calibri"/>
          <w:spacing w:val="-4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JULY</w:t>
      </w:r>
      <w:r w:rsidRPr="00254250">
        <w:rPr>
          <w:rFonts w:ascii="Calibri" w:eastAsia="Calibri" w:hAnsi="Calibri" w:cs="Calibri"/>
          <w:b/>
          <w:spacing w:val="-5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3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1</w:t>
      </w:r>
      <w:r w:rsidRPr="00254250">
        <w:rPr>
          <w:rFonts w:ascii="Calibri" w:eastAsia="Calibri" w:hAnsi="Calibri" w:cs="Calibri"/>
          <w:b/>
          <w:position w:val="8"/>
          <w:sz w:val="14"/>
          <w:szCs w:val="14"/>
          <w:u w:val="single" w:color="000000"/>
        </w:rPr>
        <w:t>ST</w:t>
      </w:r>
      <w:r w:rsidRPr="00254250">
        <w:rPr>
          <w:rFonts w:ascii="Calibri" w:eastAsia="Calibri" w:hAnsi="Calibri" w:cs="Calibri"/>
          <w:b/>
          <w:sz w:val="22"/>
          <w:szCs w:val="22"/>
          <w:u w:val="single" w:color="000000"/>
        </w:rPr>
        <w:t>.</w:t>
      </w:r>
      <w:r w:rsidRPr="00254250">
        <w:rPr>
          <w:rFonts w:ascii="Calibri" w:eastAsia="Calibri" w:hAnsi="Calibri" w:cs="Calibri"/>
          <w:b/>
          <w:spacing w:val="4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Prizes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winn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rs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will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be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rw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rded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after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all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c</w:t>
      </w:r>
      <w:r w:rsidRPr="00254250">
        <w:rPr>
          <w:rFonts w:ascii="Calibri" w:eastAsia="Calibri" w:hAnsi="Calibri" w:cs="Calibri"/>
          <w:sz w:val="22"/>
          <w:szCs w:val="22"/>
        </w:rPr>
        <w:t>o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54250">
        <w:rPr>
          <w:rFonts w:ascii="Calibri" w:eastAsia="Calibri" w:hAnsi="Calibri" w:cs="Calibri"/>
          <w:sz w:val="22"/>
          <w:szCs w:val="22"/>
        </w:rPr>
        <w:t>ple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d</w:t>
      </w:r>
      <w:r w:rsidRPr="00254250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forms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are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retur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ed</w:t>
      </w:r>
      <w:r w:rsidRPr="00254250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t</w:t>
      </w:r>
      <w:r w:rsidRPr="00254250">
        <w:rPr>
          <w:rFonts w:ascii="Calibri" w:eastAsia="Calibri" w:hAnsi="Calibri" w:cs="Calibri"/>
          <w:sz w:val="22"/>
          <w:szCs w:val="22"/>
        </w:rPr>
        <w:t>he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Zone.</w:t>
      </w:r>
    </w:p>
    <w:p w:rsidR="0057605B" w:rsidRPr="00254250" w:rsidRDefault="0057605B">
      <w:pPr>
        <w:spacing w:before="6" w:line="120" w:lineRule="exact"/>
        <w:rPr>
          <w:rFonts w:ascii="Calibri" w:hAnsi="Calibri" w:cs="Calibri"/>
          <w:sz w:val="12"/>
          <w:szCs w:val="12"/>
        </w:rPr>
      </w:pPr>
    </w:p>
    <w:p w:rsidR="0057605B" w:rsidRPr="00254250" w:rsidRDefault="006C0205">
      <w:pPr>
        <w:ind w:left="11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b/>
          <w:sz w:val="22"/>
          <w:szCs w:val="22"/>
        </w:rPr>
        <w:t>BEAT</w:t>
      </w:r>
      <w:r w:rsidRPr="00254250">
        <w:rPr>
          <w:rFonts w:ascii="Calibri" w:eastAsia="Calibri" w:hAnsi="Calibri" w:cs="Calibri"/>
          <w:b/>
          <w:spacing w:val="3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THE</w:t>
      </w:r>
      <w:r w:rsidRPr="00254250">
        <w:rPr>
          <w:rFonts w:ascii="Calibri" w:eastAsia="Calibri" w:hAnsi="Calibri" w:cs="Calibri"/>
          <w:b/>
          <w:spacing w:val="3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254250">
        <w:rPr>
          <w:rFonts w:ascii="Calibri" w:eastAsia="Calibri" w:hAnsi="Calibri" w:cs="Calibri"/>
          <w:b/>
          <w:sz w:val="22"/>
          <w:szCs w:val="22"/>
        </w:rPr>
        <w:t>HA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 w:rsidRPr="00254250">
        <w:rPr>
          <w:rFonts w:ascii="Calibri" w:eastAsia="Calibri" w:hAnsi="Calibri" w:cs="Calibri"/>
          <w:b/>
          <w:sz w:val="22"/>
          <w:szCs w:val="22"/>
        </w:rPr>
        <w:t>P:</w:t>
      </w:r>
      <w:r w:rsidRPr="00254250">
        <w:rPr>
          <w:rFonts w:ascii="Calibri" w:eastAsia="Calibri" w:hAnsi="Calibri" w:cs="Calibri"/>
          <w:b/>
          <w:spacing w:val="3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Pl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y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r’s</w:t>
      </w:r>
      <w:r w:rsidRPr="00254250"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net</w:t>
      </w:r>
      <w:r w:rsidRPr="00254250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dif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f</w:t>
      </w:r>
      <w:r w:rsidRPr="00254250">
        <w:rPr>
          <w:rFonts w:ascii="Calibri" w:eastAsia="Calibri" w:hAnsi="Calibri" w:cs="Calibri"/>
          <w:sz w:val="22"/>
          <w:szCs w:val="22"/>
        </w:rPr>
        <w:t>erent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al</w:t>
      </w:r>
      <w:r w:rsidRPr="00254250"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rel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tion</w:t>
      </w:r>
      <w:r w:rsidRPr="00254250"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2</w:t>
      </w:r>
      <w:r w:rsidRPr="00254250">
        <w:rPr>
          <w:rFonts w:ascii="Calibri" w:eastAsia="Calibri" w:hAnsi="Calibri" w:cs="Calibri"/>
          <w:sz w:val="22"/>
          <w:szCs w:val="22"/>
        </w:rPr>
        <w:t>017</w:t>
      </w:r>
      <w:r w:rsidRPr="00254250">
        <w:rPr>
          <w:rFonts w:ascii="Calibri" w:eastAsia="Calibri" w:hAnsi="Calibri" w:cs="Calibri"/>
          <w:spacing w:val="3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BC</w:t>
      </w:r>
      <w:r w:rsidRPr="00254250">
        <w:rPr>
          <w:rFonts w:ascii="Calibri" w:eastAsia="Calibri" w:hAnsi="Calibri" w:cs="Calibri"/>
          <w:spacing w:val="3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men’s</w:t>
      </w:r>
      <w:r w:rsidRPr="00254250"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Am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teur</w:t>
      </w:r>
      <w:r w:rsidRPr="00254250"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Ch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mpio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’s</w:t>
      </w:r>
      <w:r w:rsidRPr="00254250"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L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west</w:t>
      </w:r>
      <w:r w:rsidRPr="00254250"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254250">
        <w:rPr>
          <w:rFonts w:ascii="Calibri" w:eastAsia="Calibri" w:hAnsi="Calibri" w:cs="Calibri"/>
          <w:sz w:val="22"/>
          <w:szCs w:val="22"/>
        </w:rPr>
        <w:t>oss</w:t>
      </w:r>
    </w:p>
    <w:p w:rsidR="0057605B" w:rsidRPr="00254250" w:rsidRDefault="006C0205">
      <w:pPr>
        <w:spacing w:line="260" w:lineRule="exact"/>
        <w:ind w:left="118"/>
        <w:rPr>
          <w:rFonts w:ascii="Calibri" w:eastAsia="Calibri" w:hAnsi="Calibri" w:cs="Calibri"/>
          <w:sz w:val="22"/>
          <w:szCs w:val="22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space="720"/>
        </w:sectPr>
      </w:pPr>
      <w:proofErr w:type="gramStart"/>
      <w:r w:rsidRPr="00254250">
        <w:rPr>
          <w:rFonts w:ascii="Calibri" w:eastAsia="Calibri" w:hAnsi="Calibri" w:cs="Calibri"/>
          <w:sz w:val="22"/>
          <w:szCs w:val="22"/>
        </w:rPr>
        <w:t>Differential.</w:t>
      </w:r>
      <w:proofErr w:type="gramEnd"/>
    </w:p>
    <w:p w:rsidR="0057605B" w:rsidRPr="00254250" w:rsidRDefault="0057605B">
      <w:pPr>
        <w:spacing w:before="8" w:line="180" w:lineRule="exact"/>
        <w:rPr>
          <w:rFonts w:ascii="Calibri" w:hAnsi="Calibri" w:cs="Calibri"/>
          <w:sz w:val="19"/>
          <w:szCs w:val="19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6C0205">
      <w:pPr>
        <w:spacing w:line="260" w:lineRule="exact"/>
        <w:ind w:left="118" w:right="-53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b/>
          <w:sz w:val="22"/>
          <w:szCs w:val="22"/>
        </w:rPr>
        <w:t>Ex</w:t>
      </w:r>
      <w:r w:rsidRPr="00254250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 w:rsidRPr="00254250">
        <w:rPr>
          <w:rFonts w:ascii="Calibri" w:eastAsia="Calibri" w:hAnsi="Calibri" w:cs="Calibri"/>
          <w:b/>
          <w:sz w:val="22"/>
          <w:szCs w:val="22"/>
        </w:rPr>
        <w:t>ple</w:t>
      </w:r>
    </w:p>
    <w:p w:rsidR="0057605B" w:rsidRPr="00254250" w:rsidRDefault="006C0205">
      <w:pPr>
        <w:spacing w:before="4" w:line="120" w:lineRule="exact"/>
        <w:rPr>
          <w:rFonts w:ascii="Calibri" w:hAnsi="Calibri" w:cs="Calibri"/>
          <w:sz w:val="12"/>
          <w:szCs w:val="12"/>
        </w:rPr>
      </w:pPr>
      <w:r w:rsidRPr="00254250">
        <w:rPr>
          <w:rFonts w:ascii="Calibri" w:hAnsi="Calibri" w:cs="Calibri"/>
        </w:rPr>
        <w:br w:type="column"/>
      </w:r>
    </w:p>
    <w:p w:rsidR="0057605B" w:rsidRPr="00254250" w:rsidRDefault="006C0205">
      <w:pPr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Maddie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zer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254250">
        <w:rPr>
          <w:rFonts w:ascii="Calibri" w:eastAsia="Calibri" w:hAnsi="Calibri" w:cs="Calibri"/>
          <w:sz w:val="22"/>
          <w:szCs w:val="22"/>
        </w:rPr>
        <w:t>k</w:t>
      </w:r>
      <w:proofErr w:type="spellEnd"/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Lowest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ss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c</w:t>
      </w:r>
      <w:r w:rsidRPr="00254250">
        <w:rPr>
          <w:rFonts w:ascii="Calibri" w:eastAsia="Calibri" w:hAnsi="Calibri" w:cs="Calibri"/>
          <w:sz w:val="22"/>
          <w:szCs w:val="22"/>
        </w:rPr>
        <w:t xml:space="preserve">ore  </w:t>
      </w:r>
      <w:r w:rsidRPr="00254250"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69</w:t>
      </w:r>
    </w:p>
    <w:p w:rsidR="0057605B" w:rsidRPr="00254250" w:rsidRDefault="006C0205">
      <w:pPr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C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urse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Rating                                       </w:t>
      </w:r>
      <w:r w:rsidRPr="00254250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-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75.0</w:t>
      </w:r>
    </w:p>
    <w:p w:rsidR="0057605B" w:rsidRPr="00254250" w:rsidRDefault="006C0205">
      <w:pPr>
        <w:spacing w:line="260" w:lineRule="exact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position w:val="1"/>
          <w:sz w:val="22"/>
          <w:szCs w:val="22"/>
        </w:rPr>
        <w:t xml:space="preserve">Differential                                           </w:t>
      </w:r>
      <w:r w:rsidRPr="00254250">
        <w:rPr>
          <w:rFonts w:ascii="Calibri" w:eastAsia="Calibri" w:hAnsi="Calibri" w:cs="Calibri"/>
          <w:spacing w:val="33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-</w:t>
      </w:r>
      <w:r w:rsidRPr="00254250">
        <w:rPr>
          <w:rFonts w:ascii="Calibri" w:eastAsia="Calibri" w:hAnsi="Calibri" w:cs="Calibri"/>
          <w:spacing w:val="48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6.0</w:t>
      </w:r>
    </w:p>
    <w:p w:rsidR="0057605B" w:rsidRPr="00254250" w:rsidRDefault="006C0205">
      <w:pPr>
        <w:rPr>
          <w:rFonts w:ascii="Calibri" w:eastAsia="Calibri" w:hAnsi="Calibri" w:cs="Calibri"/>
          <w:sz w:val="22"/>
          <w:szCs w:val="22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num="2" w:space="720" w:equalWidth="0">
            <w:col w:w="896" w:space="1742"/>
            <w:col w:w="8482"/>
          </w:cols>
        </w:sectPr>
      </w:pPr>
      <w:r w:rsidRPr="00254250">
        <w:rPr>
          <w:rFonts w:ascii="Calibri" w:eastAsia="Calibri" w:hAnsi="Calibri" w:cs="Calibri"/>
          <w:sz w:val="22"/>
          <w:szCs w:val="22"/>
        </w:rPr>
        <w:t>Differential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x 113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÷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131                      </w:t>
      </w:r>
      <w:r w:rsidRPr="00254250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-</w:t>
      </w:r>
      <w:r w:rsidRPr="00254250"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5.18</w:t>
      </w:r>
    </w:p>
    <w:p w:rsidR="0057605B" w:rsidRPr="00254250" w:rsidRDefault="006C0205">
      <w:pPr>
        <w:spacing w:before="4"/>
        <w:ind w:left="20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hAnsi="Calibri" w:cs="Calibri"/>
          <w:sz w:val="24"/>
          <w:szCs w:val="24"/>
        </w:rPr>
        <w:lastRenderedPageBreak/>
        <w:t xml:space="preserve">a) </w:t>
      </w:r>
      <w:r w:rsidRPr="00254250">
        <w:rPr>
          <w:rFonts w:ascii="Calibri" w:hAnsi="Calibri" w:cs="Calibri"/>
          <w:spacing w:val="53"/>
          <w:sz w:val="24"/>
          <w:szCs w:val="24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Your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Score                                  </w:t>
      </w:r>
      <w:r w:rsidRPr="00254250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85                                      </w:t>
      </w:r>
      <w:r w:rsidRPr="00254250"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b</w:t>
      </w:r>
      <w:r w:rsidRPr="00254250">
        <w:rPr>
          <w:rFonts w:ascii="Calibri" w:eastAsia="Calibri" w:hAnsi="Calibri" w:cs="Calibri"/>
          <w:sz w:val="22"/>
          <w:szCs w:val="22"/>
        </w:rPr>
        <w:t>)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Your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 xml:space="preserve">core                                        </w:t>
      </w:r>
      <w:r w:rsidRPr="00254250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100</w:t>
      </w:r>
    </w:p>
    <w:p w:rsidR="0057605B" w:rsidRPr="00254250" w:rsidRDefault="006C0205">
      <w:pPr>
        <w:ind w:left="568"/>
        <w:rPr>
          <w:rFonts w:ascii="Calibri" w:eastAsia="Calibri" w:hAnsi="Calibri" w:cs="Calibri"/>
          <w:sz w:val="22"/>
          <w:szCs w:val="22"/>
        </w:rPr>
      </w:pPr>
      <w:proofErr w:type="gramStart"/>
      <w:r w:rsidRPr="00254250">
        <w:rPr>
          <w:rFonts w:ascii="Calibri" w:eastAsia="Calibri" w:hAnsi="Calibri" w:cs="Calibri"/>
          <w:b/>
          <w:sz w:val="22"/>
          <w:szCs w:val="22"/>
        </w:rPr>
        <w:t>Your</w:t>
      </w:r>
      <w:proofErr w:type="gramEnd"/>
      <w:r w:rsidRPr="00254250"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urse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Rating              </w:t>
      </w:r>
      <w:r w:rsidRPr="00254250"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-74.4</w:t>
      </w:r>
      <w:r w:rsidRPr="00254250">
        <w:rPr>
          <w:rFonts w:ascii="Calibri" w:eastAsia="Calibri" w:hAnsi="Calibri" w:cs="Calibri"/>
          <w:sz w:val="22"/>
          <w:szCs w:val="22"/>
        </w:rPr>
        <w:t xml:space="preserve">                                              </w:t>
      </w:r>
      <w:r w:rsidRPr="00254250"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Your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urse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Rating                      </w:t>
      </w:r>
      <w:r w:rsidRPr="00254250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-69.5</w:t>
      </w:r>
    </w:p>
    <w:p w:rsidR="0057605B" w:rsidRPr="00254250" w:rsidRDefault="006C0205">
      <w:pPr>
        <w:ind w:left="56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 xml:space="preserve">Differential                             </w:t>
      </w:r>
      <w:r w:rsidRPr="00254250"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10.6                                               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Differential                                      </w:t>
      </w:r>
      <w:r w:rsidRPr="00254250"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30.5</w:t>
      </w:r>
    </w:p>
    <w:p w:rsidR="0057605B" w:rsidRPr="00254250" w:rsidRDefault="006C0205">
      <w:pPr>
        <w:spacing w:line="260" w:lineRule="exact"/>
        <w:ind w:left="56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position w:val="1"/>
          <w:sz w:val="22"/>
          <w:szCs w:val="22"/>
        </w:rPr>
        <w:t>Differential</w:t>
      </w:r>
      <w:r w:rsidRPr="00254250">
        <w:rPr>
          <w:rFonts w:ascii="Calibri" w:eastAsia="Calibri" w:hAnsi="Calibri" w:cs="Calibri"/>
          <w:spacing w:val="-10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x 113</w:t>
      </w:r>
      <w:r w:rsidRPr="00254250"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÷</w:t>
      </w:r>
      <w:r w:rsidRPr="0025425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>Your</w:t>
      </w:r>
      <w:r w:rsidRPr="00254250">
        <w:rPr>
          <w:rFonts w:ascii="Calibri" w:eastAsia="Calibri" w:hAnsi="Calibri" w:cs="Calibri"/>
          <w:b/>
          <w:spacing w:val="-4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1"/>
          <w:position w:val="1"/>
          <w:sz w:val="22"/>
          <w:szCs w:val="22"/>
        </w:rPr>
        <w:t>l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ope</w:t>
      </w:r>
      <w:r w:rsidRPr="00254250">
        <w:rPr>
          <w:rFonts w:ascii="Calibri" w:eastAsia="Calibri" w:hAnsi="Calibri" w:cs="Calibri"/>
          <w:spacing w:val="-6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Rat</w:t>
      </w:r>
      <w:r w:rsidRPr="00254250">
        <w:rPr>
          <w:rFonts w:ascii="Calibri" w:eastAsia="Calibri" w:hAnsi="Calibri" w:cs="Calibri"/>
          <w:spacing w:val="1"/>
          <w:position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 xml:space="preserve">ng                                       </w:t>
      </w:r>
      <w:r w:rsidRPr="00254250">
        <w:rPr>
          <w:rFonts w:ascii="Calibri" w:eastAsia="Calibri" w:hAnsi="Calibri" w:cs="Calibri"/>
          <w:spacing w:val="28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Differential</w:t>
      </w:r>
      <w:r w:rsidRPr="00254250">
        <w:rPr>
          <w:rFonts w:ascii="Calibri" w:eastAsia="Calibri" w:hAnsi="Calibri" w:cs="Calibri"/>
          <w:spacing w:val="-10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x 113</w:t>
      </w:r>
      <w:r w:rsidRPr="00254250"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÷</w:t>
      </w:r>
      <w:r w:rsidRPr="00254250">
        <w:rPr>
          <w:rFonts w:ascii="Calibri" w:eastAsia="Calibri" w:hAnsi="Calibri" w:cs="Calibri"/>
          <w:b/>
          <w:position w:val="1"/>
          <w:sz w:val="22"/>
          <w:szCs w:val="22"/>
          <w:u w:val="single" w:color="000000"/>
        </w:rPr>
        <w:t>Your</w:t>
      </w:r>
      <w:r w:rsidRPr="00254250">
        <w:rPr>
          <w:rFonts w:ascii="Calibri" w:eastAsia="Calibri" w:hAnsi="Calibri" w:cs="Calibri"/>
          <w:b/>
          <w:spacing w:val="-4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1"/>
          <w:position w:val="1"/>
          <w:sz w:val="22"/>
          <w:szCs w:val="22"/>
        </w:rPr>
        <w:t>l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ope</w:t>
      </w:r>
      <w:r w:rsidRPr="00254250">
        <w:rPr>
          <w:rFonts w:ascii="Calibri" w:eastAsia="Calibri" w:hAnsi="Calibri" w:cs="Calibri"/>
          <w:spacing w:val="-6"/>
          <w:position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Rat</w:t>
      </w:r>
      <w:r w:rsidRPr="00254250">
        <w:rPr>
          <w:rFonts w:ascii="Calibri" w:eastAsia="Calibri" w:hAnsi="Calibri" w:cs="Calibri"/>
          <w:spacing w:val="1"/>
          <w:position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position w:val="1"/>
          <w:sz w:val="22"/>
          <w:szCs w:val="22"/>
        </w:rPr>
        <w:t>ng</w:t>
      </w:r>
    </w:p>
    <w:p w:rsidR="0057605B" w:rsidRPr="00254250" w:rsidRDefault="006C0205">
      <w:pPr>
        <w:ind w:left="568"/>
        <w:rPr>
          <w:rFonts w:ascii="Calibri" w:eastAsia="Calibri" w:hAnsi="Calibri" w:cs="Calibri"/>
          <w:sz w:val="22"/>
          <w:szCs w:val="22"/>
        </w:rPr>
      </w:pPr>
      <w:proofErr w:type="gramStart"/>
      <w:r w:rsidRPr="00254250">
        <w:rPr>
          <w:rFonts w:ascii="Calibri" w:eastAsia="Calibri" w:hAnsi="Calibri" w:cs="Calibri"/>
          <w:sz w:val="22"/>
          <w:szCs w:val="22"/>
        </w:rPr>
        <w:t>of</w:t>
      </w:r>
      <w:proofErr w:type="gramEnd"/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es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play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 xml:space="preserve">d                                                                                 </w:t>
      </w:r>
      <w:r w:rsidRPr="00254250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es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play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d</w:t>
      </w:r>
    </w:p>
    <w:p w:rsidR="0057605B" w:rsidRPr="00254250" w:rsidRDefault="006C0205">
      <w:pPr>
        <w:ind w:left="430" w:right="1843"/>
        <w:jc w:val="center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(</w:t>
      </w:r>
      <w:proofErr w:type="gramStart"/>
      <w:r w:rsidRPr="00254250">
        <w:rPr>
          <w:rFonts w:ascii="Calibri" w:eastAsia="Calibri" w:hAnsi="Calibri" w:cs="Calibri"/>
          <w:sz w:val="22"/>
          <w:szCs w:val="22"/>
        </w:rPr>
        <w:t>i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.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proofErr w:type="gramEnd"/>
      <w:r w:rsidRPr="00254250">
        <w:rPr>
          <w:rFonts w:ascii="Calibri" w:eastAsia="Calibri" w:hAnsi="Calibri" w:cs="Calibri"/>
          <w:sz w:val="22"/>
          <w:szCs w:val="22"/>
        </w:rPr>
        <w:t>.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10.6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x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113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÷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2</w:t>
      </w:r>
      <w:r w:rsidRPr="00254250">
        <w:rPr>
          <w:rFonts w:ascii="Calibri" w:eastAsia="Calibri" w:hAnsi="Calibri" w:cs="Calibri"/>
          <w:sz w:val="22"/>
          <w:szCs w:val="22"/>
        </w:rPr>
        <w:t xml:space="preserve">6)              </w:t>
      </w:r>
      <w:r w:rsidRPr="00254250"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9.5                                                </w:t>
      </w:r>
      <w:r w:rsidRPr="00254250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(i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.</w:t>
      </w:r>
      <w:r w:rsidRPr="00254250">
        <w:rPr>
          <w:rFonts w:ascii="Calibri" w:eastAsia="Calibri" w:hAnsi="Calibri" w:cs="Calibri"/>
          <w:sz w:val="22"/>
          <w:szCs w:val="22"/>
        </w:rPr>
        <w:t>e.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30.5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x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1</w:t>
      </w:r>
      <w:r w:rsidRPr="00254250">
        <w:rPr>
          <w:rFonts w:ascii="Calibri" w:eastAsia="Calibri" w:hAnsi="Calibri" w:cs="Calibri"/>
          <w:sz w:val="22"/>
          <w:szCs w:val="22"/>
        </w:rPr>
        <w:t>3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÷</w:t>
      </w:r>
      <w:r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11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6</w:t>
      </w:r>
      <w:r w:rsidRPr="00254250">
        <w:rPr>
          <w:rFonts w:ascii="Calibri" w:eastAsia="Calibri" w:hAnsi="Calibri" w:cs="Calibri"/>
          <w:sz w:val="22"/>
          <w:szCs w:val="22"/>
        </w:rPr>
        <w:t xml:space="preserve">)                 </w:t>
      </w:r>
      <w:r w:rsidRPr="00254250"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29.71</w:t>
      </w:r>
    </w:p>
    <w:p w:rsidR="0057605B" w:rsidRPr="00254250" w:rsidRDefault="006C0205">
      <w:pPr>
        <w:ind w:left="56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Subtr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ct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Ha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di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c</w:t>
      </w:r>
      <w:r w:rsidRPr="00254250">
        <w:rPr>
          <w:rFonts w:ascii="Calibri" w:eastAsia="Calibri" w:hAnsi="Calibri" w:cs="Calibri"/>
          <w:sz w:val="22"/>
          <w:szCs w:val="22"/>
        </w:rPr>
        <w:t>ap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Factor   </w:t>
      </w:r>
      <w:r w:rsidRPr="00254250"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-1</w:t>
      </w:r>
      <w:r w:rsidRPr="00254250">
        <w:rPr>
          <w:rFonts w:ascii="Calibri" w:eastAsia="Calibri" w:hAnsi="Calibri" w:cs="Calibri"/>
          <w:spacing w:val="2"/>
          <w:sz w:val="22"/>
          <w:szCs w:val="22"/>
          <w:u w:val="single" w:color="000000"/>
        </w:rPr>
        <w:t>9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.4</w:t>
      </w:r>
      <w:r w:rsidRPr="00254250">
        <w:rPr>
          <w:rFonts w:ascii="Calibri" w:eastAsia="Calibri" w:hAnsi="Calibri" w:cs="Calibri"/>
          <w:sz w:val="22"/>
          <w:szCs w:val="22"/>
        </w:rPr>
        <w:t xml:space="preserve">                                              </w:t>
      </w:r>
      <w:r w:rsidRPr="00254250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Subtr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ct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Ha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di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c</w:t>
      </w:r>
      <w:r w:rsidRPr="00254250">
        <w:rPr>
          <w:rFonts w:ascii="Calibri" w:eastAsia="Calibri" w:hAnsi="Calibri" w:cs="Calibri"/>
          <w:sz w:val="22"/>
          <w:szCs w:val="22"/>
        </w:rPr>
        <w:t>ap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Factor         </w:t>
      </w:r>
      <w:r w:rsidRPr="00254250"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>-30.1</w:t>
      </w:r>
    </w:p>
    <w:p w:rsidR="0057605B" w:rsidRPr="00254250" w:rsidRDefault="006C0205">
      <w:pPr>
        <w:ind w:left="568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sz w:val="22"/>
          <w:szCs w:val="22"/>
        </w:rPr>
        <w:t>NET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HCP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Dif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f</w:t>
      </w:r>
      <w:r w:rsidRPr="00254250">
        <w:rPr>
          <w:rFonts w:ascii="Calibri" w:eastAsia="Calibri" w:hAnsi="Calibri" w:cs="Calibri"/>
          <w:sz w:val="22"/>
          <w:szCs w:val="22"/>
        </w:rPr>
        <w:t xml:space="preserve">erential           </w:t>
      </w:r>
      <w:r w:rsidRPr="00254250"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-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9</w:t>
      </w:r>
      <w:r w:rsidRPr="00254250">
        <w:rPr>
          <w:rFonts w:ascii="Calibri" w:eastAsia="Calibri" w:hAnsi="Calibri" w:cs="Calibri"/>
          <w:sz w:val="22"/>
          <w:szCs w:val="22"/>
        </w:rPr>
        <w:t>.9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Y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b/>
          <w:sz w:val="22"/>
          <w:szCs w:val="22"/>
        </w:rPr>
        <w:t>U</w:t>
      </w:r>
      <w:r w:rsidRPr="00254250"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 w:rsidRPr="00254250">
        <w:rPr>
          <w:rFonts w:ascii="Calibri" w:eastAsia="Calibri" w:hAnsi="Calibri" w:cs="Calibri"/>
          <w:b/>
          <w:sz w:val="22"/>
          <w:szCs w:val="22"/>
        </w:rPr>
        <w:t xml:space="preserve">IN                              </w:t>
      </w:r>
      <w:r w:rsidRPr="00254250">
        <w:rPr>
          <w:rFonts w:ascii="Calibri" w:eastAsia="Calibri" w:hAnsi="Calibri" w:cs="Calibri"/>
          <w:b/>
          <w:spacing w:val="28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NET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HCP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Dif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f</w:t>
      </w:r>
      <w:r w:rsidRPr="00254250">
        <w:rPr>
          <w:rFonts w:ascii="Calibri" w:eastAsia="Calibri" w:hAnsi="Calibri" w:cs="Calibri"/>
          <w:sz w:val="22"/>
          <w:szCs w:val="22"/>
        </w:rPr>
        <w:t xml:space="preserve">erential                    </w:t>
      </w:r>
      <w:r w:rsidRPr="00254250"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-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0</w:t>
      </w:r>
      <w:r w:rsidRPr="00254250">
        <w:rPr>
          <w:rFonts w:ascii="Calibri" w:eastAsia="Calibri" w:hAnsi="Calibri" w:cs="Calibri"/>
          <w:sz w:val="22"/>
          <w:szCs w:val="22"/>
        </w:rPr>
        <w:t>.39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pacing w:val="2"/>
          <w:sz w:val="22"/>
          <w:szCs w:val="22"/>
        </w:rPr>
        <w:t>T</w:t>
      </w:r>
      <w:r w:rsidRPr="00254250">
        <w:rPr>
          <w:rFonts w:ascii="Calibri" w:eastAsia="Calibri" w:hAnsi="Calibri" w:cs="Calibri"/>
          <w:b/>
          <w:sz w:val="22"/>
          <w:szCs w:val="22"/>
        </w:rPr>
        <w:t>RY</w:t>
      </w:r>
      <w:r w:rsidRPr="00254250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AGAIN</w:t>
      </w:r>
    </w:p>
    <w:p w:rsidR="0057605B" w:rsidRPr="00254250" w:rsidRDefault="0057605B">
      <w:pPr>
        <w:spacing w:before="8" w:line="260" w:lineRule="exact"/>
        <w:rPr>
          <w:rFonts w:ascii="Calibri" w:hAnsi="Calibri" w:cs="Calibri"/>
          <w:sz w:val="26"/>
          <w:szCs w:val="26"/>
        </w:rPr>
      </w:pPr>
    </w:p>
    <w:p w:rsidR="0057605B" w:rsidRPr="00254250" w:rsidRDefault="006C0205">
      <w:pPr>
        <w:ind w:left="568" w:right="78" w:hanging="450"/>
        <w:jc w:val="both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b/>
          <w:sz w:val="22"/>
          <w:szCs w:val="22"/>
        </w:rPr>
        <w:t>E</w:t>
      </w:r>
      <w:r w:rsidRPr="00254250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Pr="00254250">
        <w:rPr>
          <w:rFonts w:ascii="Calibri" w:eastAsia="Calibri" w:hAnsi="Calibri" w:cs="Calibri"/>
          <w:b/>
          <w:sz w:val="22"/>
          <w:szCs w:val="22"/>
        </w:rPr>
        <w:t>try</w:t>
      </w:r>
      <w:r w:rsidRPr="00254250"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Fe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b/>
          <w:sz w:val="22"/>
          <w:szCs w:val="22"/>
        </w:rPr>
        <w:t>:</w:t>
      </w:r>
      <w:r w:rsidRPr="00254250">
        <w:rPr>
          <w:rFonts w:ascii="Calibri" w:eastAsia="Calibri" w:hAnsi="Calibri" w:cs="Calibri"/>
          <w:b/>
          <w:spacing w:val="4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$</w:t>
      </w:r>
      <w:r w:rsidRPr="00254250">
        <w:rPr>
          <w:rFonts w:ascii="Calibri" w:eastAsia="Calibri" w:hAnsi="Calibri" w:cs="Calibri"/>
          <w:sz w:val="22"/>
          <w:szCs w:val="22"/>
        </w:rPr>
        <w:t>1.00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per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d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per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pers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–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ter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as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m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ny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mes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as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254250">
        <w:rPr>
          <w:rFonts w:ascii="Calibri" w:eastAsia="Calibri" w:hAnsi="Calibri" w:cs="Calibri"/>
          <w:sz w:val="22"/>
          <w:szCs w:val="22"/>
        </w:rPr>
        <w:t>ou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wish.</w:t>
      </w:r>
      <w:r w:rsidRPr="00254250"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M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mber</w:t>
      </w:r>
      <w:r w:rsidRPr="00254250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Cl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u</w:t>
      </w:r>
      <w:r w:rsidRPr="00254250">
        <w:rPr>
          <w:rFonts w:ascii="Calibri" w:eastAsia="Calibri" w:hAnsi="Calibri" w:cs="Calibri"/>
          <w:sz w:val="22"/>
          <w:szCs w:val="22"/>
        </w:rPr>
        <w:t>b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tains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60%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of</w:t>
      </w:r>
      <w:r w:rsidRPr="00254250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254250">
        <w:rPr>
          <w:rFonts w:ascii="Calibri" w:eastAsia="Calibri" w:hAnsi="Calibri" w:cs="Calibri"/>
          <w:sz w:val="22"/>
          <w:szCs w:val="22"/>
        </w:rPr>
        <w:t>he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reve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n</w:t>
      </w:r>
      <w:r w:rsidRPr="00254250">
        <w:rPr>
          <w:rFonts w:ascii="Calibri" w:eastAsia="Calibri" w:hAnsi="Calibri" w:cs="Calibri"/>
          <w:sz w:val="22"/>
          <w:szCs w:val="22"/>
        </w:rPr>
        <w:t>ue</w:t>
      </w:r>
      <w:r w:rsidRPr="00254250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r</w:t>
      </w:r>
      <w:r w:rsidRPr="00254250">
        <w:rPr>
          <w:rFonts w:ascii="Calibri" w:eastAsia="Calibri" w:hAnsi="Calibri" w:cs="Calibri"/>
          <w:sz w:val="22"/>
          <w:szCs w:val="22"/>
        </w:rPr>
        <w:t>om Jun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or</w:t>
      </w:r>
      <w:r w:rsidRPr="00254250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Golf</w:t>
      </w:r>
      <w:r w:rsidRPr="00254250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54250">
        <w:rPr>
          <w:rFonts w:ascii="Calibri" w:eastAsia="Calibri" w:hAnsi="Calibri" w:cs="Calibri"/>
          <w:sz w:val="22"/>
          <w:szCs w:val="22"/>
        </w:rPr>
        <w:t>eek</w:t>
      </w:r>
      <w:r w:rsidRPr="00254250"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its</w:t>
      </w:r>
      <w:r w:rsidRPr="00254250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own</w:t>
      </w:r>
      <w:r w:rsidRPr="00254250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Juni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r</w:t>
      </w:r>
      <w:r w:rsidRPr="00254250">
        <w:rPr>
          <w:rFonts w:ascii="Calibri" w:eastAsia="Calibri" w:hAnsi="Calibri" w:cs="Calibri"/>
          <w:spacing w:val="-1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De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ve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lopment</w:t>
      </w:r>
      <w:r w:rsidRPr="00254250">
        <w:rPr>
          <w:rFonts w:ascii="Calibri" w:eastAsia="Calibri" w:hAnsi="Calibri" w:cs="Calibri"/>
          <w:spacing w:val="-10"/>
          <w:w w:val="9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Pr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gram</w:t>
      </w:r>
      <w:r w:rsidRPr="00254250"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and</w:t>
      </w:r>
      <w:r w:rsidRPr="00254250"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d</w:t>
      </w:r>
      <w:r w:rsidRPr="00254250">
        <w:rPr>
          <w:rFonts w:ascii="Calibri" w:eastAsia="Calibri" w:hAnsi="Calibri" w:cs="Calibri"/>
          <w:sz w:val="22"/>
          <w:szCs w:val="22"/>
        </w:rPr>
        <w:t>s</w:t>
      </w:r>
      <w:r w:rsidRPr="00254250">
        <w:rPr>
          <w:rFonts w:ascii="Calibri" w:eastAsia="Calibri" w:hAnsi="Calibri" w:cs="Calibri"/>
          <w:spacing w:val="-1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40%</w:t>
      </w:r>
      <w:r w:rsidRPr="00254250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to</w:t>
      </w:r>
      <w:r w:rsidRPr="00254250"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the</w:t>
      </w:r>
      <w:r w:rsidRPr="00254250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Z</w:t>
      </w:r>
      <w:r w:rsidRPr="00254250"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b/>
          <w:sz w:val="22"/>
          <w:szCs w:val="22"/>
        </w:rPr>
        <w:t>NE</w:t>
      </w:r>
      <w:r w:rsidRPr="00254250">
        <w:rPr>
          <w:rFonts w:ascii="Calibri" w:eastAsia="Calibri" w:hAnsi="Calibri" w:cs="Calibri"/>
          <w:b/>
          <w:spacing w:val="-1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b/>
          <w:sz w:val="22"/>
          <w:szCs w:val="22"/>
        </w:rPr>
        <w:t>CHAIR.</w:t>
      </w:r>
      <w:r w:rsidRPr="00254250">
        <w:rPr>
          <w:rFonts w:ascii="Calibri" w:eastAsia="Calibri" w:hAnsi="Calibri" w:cs="Calibri"/>
          <w:b/>
          <w:spacing w:val="-1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f</w:t>
      </w:r>
      <w:r w:rsidRPr="00254250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y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</w:t>
      </w:r>
      <w:r w:rsidRPr="00254250"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are</w:t>
      </w:r>
      <w:r w:rsidRPr="00254250"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l</w:t>
      </w:r>
      <w:r w:rsidRPr="00254250">
        <w:rPr>
          <w:rFonts w:ascii="Calibri" w:eastAsia="Calibri" w:hAnsi="Calibri" w:cs="Calibri"/>
          <w:sz w:val="22"/>
          <w:szCs w:val="22"/>
        </w:rPr>
        <w:t>ub</w:t>
      </w:r>
      <w:r w:rsidRPr="00254250">
        <w:rPr>
          <w:rFonts w:ascii="Calibri" w:eastAsia="Calibri" w:hAnsi="Calibri" w:cs="Calibri"/>
          <w:spacing w:val="-1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w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254250">
        <w:rPr>
          <w:rFonts w:ascii="Calibri" w:eastAsia="Calibri" w:hAnsi="Calibri" w:cs="Calibri"/>
          <w:sz w:val="22"/>
          <w:szCs w:val="22"/>
        </w:rPr>
        <w:t>thout juniors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pl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54250">
        <w:rPr>
          <w:rFonts w:ascii="Calibri" w:eastAsia="Calibri" w:hAnsi="Calibri" w:cs="Calibri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s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forw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rd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h</w:t>
      </w:r>
      <w:r w:rsidRPr="00254250">
        <w:rPr>
          <w:rFonts w:ascii="Calibri" w:eastAsia="Calibri" w:hAnsi="Calibri" w:cs="Calibri"/>
          <w:sz w:val="22"/>
          <w:szCs w:val="22"/>
        </w:rPr>
        <w:t>e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full</w:t>
      </w:r>
      <w:r w:rsidRPr="00254250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>m</w:t>
      </w:r>
      <w:r w:rsidRPr="00254250">
        <w:rPr>
          <w:rFonts w:ascii="Calibri" w:eastAsia="Calibri" w:hAnsi="Calibri" w:cs="Calibri"/>
          <w:sz w:val="22"/>
          <w:szCs w:val="22"/>
        </w:rPr>
        <w:t>ount</w:t>
      </w:r>
      <w:r w:rsidRPr="00254250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254250">
        <w:rPr>
          <w:rFonts w:ascii="Calibri" w:eastAsia="Calibri" w:hAnsi="Calibri" w:cs="Calibri"/>
          <w:sz w:val="22"/>
          <w:szCs w:val="22"/>
        </w:rPr>
        <w:t>o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Zone</w:t>
      </w:r>
      <w:r w:rsidRPr="00254250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Ch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a</w:t>
      </w:r>
      <w:r w:rsidRPr="00254250">
        <w:rPr>
          <w:rFonts w:ascii="Calibri" w:eastAsia="Calibri" w:hAnsi="Calibri" w:cs="Calibri"/>
          <w:sz w:val="22"/>
          <w:szCs w:val="22"/>
        </w:rPr>
        <w:t>ir.</w:t>
      </w:r>
    </w:p>
    <w:p w:rsidR="0057605B" w:rsidRDefault="004B5B5C">
      <w:pPr>
        <w:spacing w:before="14" w:line="280" w:lineRule="exact"/>
        <w:rPr>
          <w:sz w:val="28"/>
          <w:szCs w:val="28"/>
        </w:rPr>
      </w:pPr>
      <w:r w:rsidRPr="007118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942EC" wp14:editId="6F69170C">
                <wp:simplePos x="0" y="0"/>
                <wp:positionH relativeFrom="column">
                  <wp:posOffset>1063625</wp:posOffset>
                </wp:positionH>
                <wp:positionV relativeFrom="paragraph">
                  <wp:posOffset>153670</wp:posOffset>
                </wp:positionV>
                <wp:extent cx="5000625" cy="9429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942975"/>
                        </a:xfrm>
                        <a:prstGeom prst="rect">
                          <a:avLst/>
                        </a:prstGeom>
                        <a:solidFill>
                          <a:srgbClr val="F9C67B"/>
                        </a:solidFill>
                        <a:ln w="25400">
                          <a:solidFill>
                            <a:srgbClr val="25A5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89F" w:rsidRDefault="0071189F" w:rsidP="0071189F">
                            <w:pPr>
                              <w:spacing w:line="305" w:lineRule="auto"/>
                              <w:ind w:left="180" w:right="105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5"/>
                                <w:sz w:val="22"/>
                                <w:szCs w:val="22"/>
                              </w:rPr>
                              <w:t xml:space="preserve"> ZO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URE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J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1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position w:val="10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position w:val="10"/>
                                <w:sz w:val="14"/>
                                <w:szCs w:val="1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0"/>
                                <w:position w:val="1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O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HERR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WO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71189F" w:rsidRDefault="0071189F" w:rsidP="0071189F">
                            <w:pPr>
                              <w:spacing w:line="305" w:lineRule="auto"/>
                              <w:ind w:left="180" w:right="105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21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Wa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 xml:space="preserve"> 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 xml:space="preserve"> Van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ou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3"/>
                                <w:sz w:val="22"/>
                                <w:szCs w:val="22"/>
                              </w:rPr>
                              <w:t xml:space="preserve"> 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</w:rPr>
                              <w:t>1G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:rsidR="0071189F" w:rsidRDefault="004B5B5C" w:rsidP="0071189F">
                            <w:pPr>
                              <w:spacing w:line="305" w:lineRule="auto"/>
                              <w:ind w:left="180" w:right="105"/>
                              <w:jc w:val="center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Make cheques payable to Zone 4 Women’s Committee </w:t>
                            </w:r>
                            <w:proofErr w:type="gramStart"/>
                            <w:r w:rsidR="0071189F"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>OR  e</w:t>
                            </w:r>
                            <w:proofErr w:type="gramEnd"/>
                            <w:r w:rsidR="0071189F"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-Transfer to: </w:t>
                            </w:r>
                            <w:hyperlink r:id="rId8"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z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3"/>
                                  <w:sz w:val="22"/>
                                  <w:szCs w:val="22"/>
                                </w:rPr>
                                <w:t>one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wo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m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3"/>
                                  <w:sz w:val="22"/>
                                  <w:szCs w:val="22"/>
                                </w:rPr>
                                <w:t>en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c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mm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i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tt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3"/>
                                  <w:sz w:val="22"/>
                                  <w:szCs w:val="22"/>
                                </w:rPr>
                                <w:t>ee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2"/>
                                  <w:sz w:val="22"/>
                                  <w:szCs w:val="22"/>
                                </w:rPr>
                                <w:t>@gm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3"/>
                                  <w:sz w:val="22"/>
                                  <w:szCs w:val="22"/>
                                </w:rPr>
                                <w:t>a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i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4"/>
                                  <w:sz w:val="22"/>
                                  <w:szCs w:val="22"/>
                                </w:rPr>
                                <w:t>l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1"/>
                                  <w:sz w:val="22"/>
                                  <w:szCs w:val="22"/>
                                </w:rPr>
                                <w:t>.c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pacing w:val="-6"/>
                                  <w:sz w:val="22"/>
                                  <w:szCs w:val="22"/>
                                </w:rPr>
                                <w:t>o</w:t>
                              </w:r>
                              <w:r w:rsidR="0071189F"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  <w:szCs w:val="22"/>
                                </w:rPr>
                                <w:t>m</w:t>
                              </w:r>
                            </w:hyperlink>
                          </w:p>
                          <w:bookmarkEnd w:id="0"/>
                          <w:p w:rsidR="0071189F" w:rsidRDefault="007118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3.75pt;margin-top:12.1pt;width:393.7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" fillcolor="#f9c67b" strokecolor="#25a5d9" strokeweight="2pt">
                <v:textbox>
                  <w:txbxContent>
                    <w:p w:rsidR="0071189F" w:rsidRDefault="0071189F" w:rsidP="0071189F">
                      <w:pPr>
                        <w:spacing w:line="305" w:lineRule="auto"/>
                        <w:ind w:left="180" w:right="105"/>
                        <w:jc w:val="center"/>
                        <w:rPr>
                          <w:rFonts w:ascii="Calibri" w:eastAsia="Calibri" w:hAnsi="Calibri" w:cs="Calibri"/>
                          <w:b/>
                          <w:spacing w:val="-6"/>
                          <w:sz w:val="22"/>
                          <w:szCs w:val="22"/>
                        </w:rPr>
                      </w:pPr>
                      <w:bookmarkStart w:id="1" w:name="_GoBack"/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6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5"/>
                          <w:sz w:val="22"/>
                          <w:szCs w:val="22"/>
                        </w:rPr>
                        <w:t xml:space="preserve"> ZO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URE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R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 xml:space="preserve"> J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1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position w:val="10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position w:val="10"/>
                          <w:sz w:val="14"/>
                          <w:szCs w:val="14"/>
                        </w:rPr>
                        <w:t>t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spacing w:val="-10"/>
                          <w:position w:val="10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 xml:space="preserve">O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HERR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WO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K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6"/>
                          <w:sz w:val="22"/>
                          <w:szCs w:val="22"/>
                        </w:rPr>
                        <w:t xml:space="preserve"> </w:t>
                      </w:r>
                    </w:p>
                    <w:p w:rsidR="0071189F" w:rsidRDefault="0071189F" w:rsidP="0071189F">
                      <w:pPr>
                        <w:spacing w:line="305" w:lineRule="auto"/>
                        <w:ind w:left="180" w:right="105"/>
                        <w:jc w:val="center"/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21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Wa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 xml:space="preserve"> S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 xml:space="preserve"> Van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ou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1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3"/>
                          <w:sz w:val="22"/>
                          <w:szCs w:val="22"/>
                        </w:rPr>
                        <w:t xml:space="preserve"> V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</w:rPr>
                        <w:t>1G</w:t>
                      </w: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4</w:t>
                      </w:r>
                    </w:p>
                    <w:p w:rsidR="0071189F" w:rsidRDefault="004B5B5C" w:rsidP="0071189F">
                      <w:pPr>
                        <w:spacing w:line="305" w:lineRule="auto"/>
                        <w:ind w:left="180" w:right="105"/>
                        <w:jc w:val="center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 xml:space="preserve">Make cheques payable to Zone 4 Women’s Committee </w:t>
                      </w:r>
                      <w:proofErr w:type="gramStart"/>
                      <w:r w:rsidR="0071189F"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>OR  e</w:t>
                      </w:r>
                      <w:proofErr w:type="gramEnd"/>
                      <w:r w:rsidR="0071189F"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</w:rPr>
                        <w:t xml:space="preserve">-Transfer to: </w:t>
                      </w:r>
                      <w:hyperlink r:id="rId9">
                        <w:r w:rsidR="0071189F"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z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>one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4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wo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m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>en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mm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tt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>ee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2"/>
                            <w:sz w:val="22"/>
                            <w:szCs w:val="22"/>
                          </w:rPr>
                          <w:t>@gm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3"/>
                            <w:sz w:val="22"/>
                            <w:szCs w:val="22"/>
                          </w:rPr>
                          <w:t>a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4"/>
                            <w:sz w:val="22"/>
                            <w:szCs w:val="22"/>
                          </w:rPr>
                          <w:t>l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1"/>
                            <w:sz w:val="22"/>
                            <w:szCs w:val="22"/>
                          </w:rPr>
                          <w:t>.c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pacing w:val="-6"/>
                            <w:sz w:val="22"/>
                            <w:szCs w:val="22"/>
                          </w:rPr>
                          <w:t>o</w:t>
                        </w:r>
                        <w:r w:rsidR="0071189F"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m</w:t>
                        </w:r>
                      </w:hyperlink>
                    </w:p>
                    <w:bookmarkEnd w:id="1"/>
                    <w:p w:rsidR="0071189F" w:rsidRDefault="0071189F"/>
                  </w:txbxContent>
                </v:textbox>
              </v:shape>
            </w:pict>
          </mc:Fallback>
        </mc:AlternateContent>
      </w:r>
      <w:r>
        <w:pict>
          <v:group id="_x0000_s1037" style="position:absolute;margin-left:32.4pt;margin-top:8.35pt;width:547.25pt;height:0;z-index:-251661312;mso-position-horizontal-relative:page;mso-position-vertical-relative:text" coordorigin="648,9" coordsize="10945,0">
            <v:shape id="_x0000_s1038" style="position:absolute;left:648;top:9;width:10945;height:0" coordorigin="648,9" coordsize="10945,0" path="m648,9r10945,e" filled="f" strokeweight="1.6pt">
              <v:path arrowok="t"/>
            </v:shape>
            <w10:wrap anchorx="page"/>
          </v:group>
        </w:pict>
      </w:r>
    </w:p>
    <w:p w:rsidR="0057605B" w:rsidRDefault="006C0205">
      <w:pPr>
        <w:spacing w:before="20" w:line="240" w:lineRule="exact"/>
        <w:ind w:left="4508" w:right="4510"/>
        <w:jc w:val="center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b/>
          <w:w w:val="99"/>
          <w:sz w:val="22"/>
          <w:szCs w:val="22"/>
        </w:rPr>
        <w:t xml:space="preserve"> </w:t>
      </w:r>
    </w:p>
    <w:p w:rsidR="0057605B" w:rsidRDefault="0057605B">
      <w:pPr>
        <w:spacing w:before="15" w:line="260" w:lineRule="exact"/>
        <w:rPr>
          <w:sz w:val="26"/>
          <w:szCs w:val="26"/>
        </w:rPr>
      </w:pPr>
    </w:p>
    <w:p w:rsidR="0071189F" w:rsidRDefault="0071189F">
      <w:pPr>
        <w:spacing w:before="15" w:line="260" w:lineRule="exact"/>
        <w:rPr>
          <w:sz w:val="26"/>
          <w:szCs w:val="26"/>
        </w:rPr>
      </w:pPr>
    </w:p>
    <w:p w:rsidR="0071189F" w:rsidRDefault="0071189F">
      <w:pPr>
        <w:spacing w:before="15" w:line="260" w:lineRule="exact"/>
        <w:rPr>
          <w:sz w:val="26"/>
          <w:szCs w:val="26"/>
        </w:rPr>
      </w:pPr>
    </w:p>
    <w:p w:rsidR="0071189F" w:rsidRDefault="0071189F">
      <w:pPr>
        <w:spacing w:before="15" w:line="260" w:lineRule="exact"/>
        <w:rPr>
          <w:sz w:val="26"/>
          <w:szCs w:val="26"/>
        </w:rPr>
      </w:pPr>
    </w:p>
    <w:p w:rsidR="0057605B" w:rsidRDefault="0057605B">
      <w:pPr>
        <w:spacing w:before="17" w:line="240" w:lineRule="exact"/>
        <w:rPr>
          <w:sz w:val="24"/>
          <w:szCs w:val="24"/>
        </w:rPr>
      </w:pPr>
    </w:p>
    <w:p w:rsidR="0071189F" w:rsidRDefault="0071189F">
      <w:pPr>
        <w:spacing w:before="17" w:line="240" w:lineRule="exact"/>
        <w:rPr>
          <w:sz w:val="24"/>
          <w:szCs w:val="24"/>
        </w:rPr>
        <w:sectPr w:rsidR="0071189F">
          <w:type w:val="continuous"/>
          <w:pgSz w:w="12240" w:h="15840"/>
          <w:pgMar w:top="320" w:right="560" w:bottom="0" w:left="560" w:header="720" w:footer="720" w:gutter="0"/>
          <w:cols w:space="720"/>
        </w:sectPr>
      </w:pPr>
    </w:p>
    <w:p w:rsidR="0057605B" w:rsidRPr="00254250" w:rsidRDefault="004B5B5C">
      <w:pPr>
        <w:spacing w:before="15" w:line="260" w:lineRule="exact"/>
        <w:ind w:left="118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 w:cs="Calibri"/>
        </w:rPr>
        <w:lastRenderedPageBreak/>
        <w:pict>
          <v:group id="_x0000_s1033" style="position:absolute;left:0;text-align:left;margin-left:459.45pt;margin-top:12.45pt;width:59.85pt;height:.8pt;z-index:-251660288;mso-position-horizontal-relative:page" coordorigin="9189,249" coordsize="1197,16">
            <v:shape id="_x0000_s1036" style="position:absolute;left:9198;top:257;width:1181;height:0" coordorigin="9198,257" coordsize="1181,0" path="m9198,257r1180,e" filled="f" strokeweight=".82pt">
              <v:path arrowok="t"/>
            </v:shape>
            <v:shape id="_x0000_s1035" style="position:absolute;left:9198;top:256;width:547;height:0" coordorigin="9198,256" coordsize="547,0" path="m9198,256r546,e" filled="f" strokeweight=".25153mm">
              <v:path arrowok="t"/>
            </v:shape>
            <v:shape id="_x0000_s1034" style="position:absolute;left:9830;top:256;width:547;height:0" coordorigin="9830,256" coordsize="547,0" path="m9830,256r547,e" filled="f" strokeweight=".25153mm">
              <v:path arrowok="t"/>
            </v:shape>
            <w10:wrap anchorx="page"/>
          </v:group>
        </w:pict>
      </w:r>
      <w:r>
        <w:rPr>
          <w:rFonts w:ascii="Calibri" w:hAnsi="Calibri" w:cs="Calibri"/>
        </w:rPr>
        <w:pict>
          <v:group id="_x0000_s1030" style="position:absolute;left:0;text-align:left;margin-left:294.85pt;margin-top:12.45pt;width:66.6pt;height:.7pt;z-index:-251658240;mso-position-horizontal-relative:page" coordorigin="5897,249" coordsize="1332,14">
            <v:shape id="_x0000_s1032" style="position:absolute;left:5904;top:256;width:768;height:0" coordorigin="5904,256" coordsize="768,0" path="m5904,256r768,e" filled="f" strokeweight=".25153mm">
              <v:path arrowok="t"/>
            </v:shape>
            <v:shape id="_x0000_s1031" style="position:absolute;left:6675;top:256;width:547;height:0" coordorigin="6675,256" coordsize="547,0" path="m6675,256r547,e" filled="f" strokeweight=".25153mm">
              <v:path arrowok="t"/>
            </v:shape>
            <w10:wrap anchorx="page"/>
          </v:group>
        </w:pict>
      </w:r>
      <w:r w:rsidR="006C0205" w:rsidRPr="00254250">
        <w:rPr>
          <w:rFonts w:ascii="Calibri" w:eastAsia="Calibri" w:hAnsi="Calibri" w:cs="Calibri"/>
          <w:sz w:val="22"/>
          <w:szCs w:val="22"/>
        </w:rPr>
        <w:t>Name</w:t>
      </w:r>
      <w:r w:rsidR="006C0205" w:rsidRPr="00254250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sz w:val="22"/>
          <w:szCs w:val="22"/>
        </w:rPr>
        <w:t>of</w:t>
      </w:r>
      <w:r w:rsidR="006C0205" w:rsidRPr="00254250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sz w:val="22"/>
          <w:szCs w:val="22"/>
        </w:rPr>
        <w:t>Cl</w:t>
      </w:r>
      <w:r w:rsidR="006C0205" w:rsidRPr="00254250">
        <w:rPr>
          <w:rFonts w:ascii="Calibri" w:eastAsia="Calibri" w:hAnsi="Calibri" w:cs="Calibri"/>
          <w:spacing w:val="1"/>
          <w:sz w:val="22"/>
          <w:szCs w:val="22"/>
        </w:rPr>
        <w:t>ub</w:t>
      </w:r>
      <w:r w:rsidR="006C0205" w:rsidRPr="00254250">
        <w:rPr>
          <w:rFonts w:ascii="Calibri" w:eastAsia="Calibri" w:hAnsi="Calibri" w:cs="Calibri"/>
          <w:sz w:val="22"/>
          <w:szCs w:val="22"/>
        </w:rPr>
        <w:t>:</w:t>
      </w:r>
      <w:r w:rsidR="006C0205" w:rsidRPr="00254250"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                                                     </w:t>
      </w:r>
      <w:r w:rsidR="006C0205" w:rsidRPr="00254250">
        <w:rPr>
          <w:rFonts w:ascii="Calibri" w:eastAsia="Calibri" w:hAnsi="Calibri" w:cs="Calibri"/>
          <w:spacing w:val="45"/>
          <w:sz w:val="22"/>
          <w:szCs w:val="22"/>
          <w:u w:val="single" w:color="000000"/>
        </w:rPr>
        <w:t xml:space="preserve"> </w:t>
      </w:r>
      <w:r w:rsidR="006C0205" w:rsidRPr="00254250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sz w:val="22"/>
          <w:szCs w:val="22"/>
        </w:rPr>
        <w:t>Tees:</w:t>
      </w:r>
    </w:p>
    <w:p w:rsidR="0057605B" w:rsidRPr="00254250" w:rsidRDefault="006C0205">
      <w:pPr>
        <w:spacing w:before="15" w:line="260" w:lineRule="exact"/>
        <w:rPr>
          <w:rFonts w:ascii="Calibri" w:eastAsia="Calibri" w:hAnsi="Calibri" w:cs="Calibri"/>
          <w:sz w:val="22"/>
          <w:szCs w:val="22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num="2" w:space="720" w:equalWidth="0">
            <w:col w:w="5295" w:space="1367"/>
            <w:col w:w="4458"/>
          </w:cols>
        </w:sectPr>
      </w:pPr>
      <w:r w:rsidRPr="00254250">
        <w:rPr>
          <w:rFonts w:ascii="Calibri" w:hAnsi="Calibri" w:cs="Calibri"/>
        </w:rPr>
        <w:br w:type="column"/>
      </w:r>
      <w:r w:rsidRPr="00254250">
        <w:rPr>
          <w:rFonts w:ascii="Calibri" w:eastAsia="Calibri" w:hAnsi="Calibri" w:cs="Calibri"/>
          <w:sz w:val="22"/>
          <w:szCs w:val="22"/>
        </w:rPr>
        <w:lastRenderedPageBreak/>
        <w:t>C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>urse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/</w:t>
      </w:r>
      <w:r w:rsidRPr="00254250">
        <w:rPr>
          <w:rFonts w:ascii="Calibri" w:eastAsia="Calibri" w:hAnsi="Calibri" w:cs="Calibri"/>
          <w:sz w:val="22"/>
          <w:szCs w:val="22"/>
        </w:rPr>
        <w:t>Slope</w:t>
      </w:r>
      <w:r w:rsidRPr="00254250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 xml:space="preserve">Rating:           </w:t>
      </w:r>
      <w:r w:rsidRPr="00254250"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</w:rPr>
        <w:t>/</w:t>
      </w:r>
    </w:p>
    <w:p w:rsidR="0057605B" w:rsidRPr="00254250" w:rsidRDefault="0057605B">
      <w:pPr>
        <w:spacing w:before="18" w:line="240" w:lineRule="exact"/>
        <w:rPr>
          <w:rFonts w:ascii="Calibri" w:hAnsi="Calibri" w:cs="Calibri"/>
          <w:sz w:val="24"/>
          <w:szCs w:val="24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space="720"/>
        </w:sectPr>
      </w:pPr>
    </w:p>
    <w:p w:rsidR="0057605B" w:rsidRPr="00254250" w:rsidRDefault="006C0205">
      <w:pPr>
        <w:tabs>
          <w:tab w:val="left" w:pos="4660"/>
        </w:tabs>
        <w:spacing w:before="15" w:line="260" w:lineRule="exact"/>
        <w:ind w:left="118" w:right="-53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w w:val="99"/>
          <w:sz w:val="22"/>
          <w:szCs w:val="22"/>
        </w:rPr>
        <w:lastRenderedPageBreak/>
        <w:t>Total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N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u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mber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of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P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articip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a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nts: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57605B" w:rsidRPr="00254250" w:rsidRDefault="006C0205">
      <w:pPr>
        <w:tabs>
          <w:tab w:val="left" w:pos="4660"/>
        </w:tabs>
        <w:spacing w:before="15" w:line="260" w:lineRule="exact"/>
        <w:rPr>
          <w:rFonts w:ascii="Calibri" w:eastAsia="Calibri" w:hAnsi="Calibri" w:cs="Calibri"/>
          <w:sz w:val="22"/>
          <w:szCs w:val="22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num="2" w:space="720" w:equalWidth="0">
            <w:col w:w="4666" w:space="149"/>
            <w:col w:w="6305"/>
          </w:cols>
        </w:sectPr>
      </w:pPr>
      <w:r w:rsidRPr="00254250">
        <w:rPr>
          <w:rFonts w:ascii="Calibri" w:hAnsi="Calibri" w:cs="Calibri"/>
        </w:rPr>
        <w:br w:type="column"/>
      </w:r>
      <w:r w:rsidRPr="00254250">
        <w:rPr>
          <w:rFonts w:ascii="Calibri" w:eastAsia="Calibri" w:hAnsi="Calibri" w:cs="Calibri"/>
          <w:w w:val="99"/>
          <w:sz w:val="22"/>
          <w:szCs w:val="22"/>
        </w:rPr>
        <w:lastRenderedPageBreak/>
        <w:t>Total</w:t>
      </w:r>
      <w:r w:rsidRPr="00254250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Numb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e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r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of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Winners:</w:t>
      </w:r>
      <w:r w:rsidRPr="00254250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57605B" w:rsidRPr="00254250" w:rsidRDefault="0057605B">
      <w:pPr>
        <w:spacing w:before="17" w:line="240" w:lineRule="exact"/>
        <w:rPr>
          <w:rFonts w:ascii="Calibri" w:hAnsi="Calibri" w:cs="Calibri"/>
          <w:sz w:val="24"/>
          <w:szCs w:val="24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space="720"/>
        </w:sectPr>
      </w:pPr>
    </w:p>
    <w:p w:rsidR="0057605B" w:rsidRPr="00254250" w:rsidRDefault="004B5B5C">
      <w:pPr>
        <w:tabs>
          <w:tab w:val="left" w:pos="6900"/>
        </w:tabs>
        <w:spacing w:before="15" w:line="260" w:lineRule="exact"/>
        <w:ind w:left="118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 w:cs="Calibri"/>
        </w:rPr>
        <w:lastRenderedPageBreak/>
        <w:pict>
          <v:group id="_x0000_s1028" style="position:absolute;left:0;text-align:left;margin-left:120.7pt;margin-top:27.35pt;width:245.1pt;height:0;z-index:-251657216;mso-position-horizontal-relative:page" coordorigin="2414,547" coordsize="4902,0">
            <v:shape id="_x0000_s1029" style="position:absolute;left:2414;top:547;width:4902;height:0" coordorigin="2414,547" coordsize="4902,0" path="m2414,547r4902,e" filled="f" strokeweight=".27489mm">
              <v:path arrowok="t"/>
            </v:shape>
            <w10:wrap anchorx="page"/>
          </v:group>
        </w:pict>
      </w:r>
      <w:r>
        <w:rPr>
          <w:rFonts w:ascii="Calibri" w:hAnsi="Calibri" w:cs="Calibri"/>
        </w:rPr>
        <w:pict>
          <v:group id="_x0000_s1026" style="position:absolute;left:0;text-align:left;margin-left:429.95pt;margin-top:27.35pt;width:83.7pt;height:0;z-index:-251656192;mso-position-horizontal-relative:page" coordorigin="8599,547" coordsize="1674,0">
            <v:shape id="_x0000_s1027" style="position:absolute;left:8599;top:547;width:1674;height:0" coordorigin="8599,547" coordsize="1674,0" path="m8599,547r1674,e" filled="f" strokeweight=".27489mm">
              <v:path arrowok="t"/>
            </v:shape>
            <w10:wrap anchorx="page"/>
          </v:group>
        </w:pict>
      </w:r>
      <w:r w:rsidR="006C0205" w:rsidRPr="00254250">
        <w:rPr>
          <w:rFonts w:ascii="Calibri" w:eastAsia="Calibri" w:hAnsi="Calibri" w:cs="Calibri"/>
          <w:w w:val="99"/>
          <w:sz w:val="22"/>
          <w:szCs w:val="22"/>
        </w:rPr>
        <w:t>Names</w:t>
      </w:r>
      <w:r w:rsidR="006C0205"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w w:val="99"/>
          <w:sz w:val="22"/>
          <w:szCs w:val="22"/>
        </w:rPr>
        <w:t>of</w:t>
      </w:r>
      <w:r w:rsidR="006C0205"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w w:val="99"/>
          <w:sz w:val="22"/>
          <w:szCs w:val="22"/>
        </w:rPr>
        <w:t>W</w:t>
      </w:r>
      <w:r w:rsidR="006C0205"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i</w:t>
      </w:r>
      <w:r w:rsidR="006C0205" w:rsidRPr="00254250">
        <w:rPr>
          <w:rFonts w:ascii="Calibri" w:eastAsia="Calibri" w:hAnsi="Calibri" w:cs="Calibri"/>
          <w:w w:val="99"/>
          <w:sz w:val="22"/>
          <w:szCs w:val="22"/>
        </w:rPr>
        <w:t>nners:</w:t>
      </w:r>
      <w:r w:rsidR="006C0205"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="006C0205"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="006C0205"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57605B" w:rsidRPr="00254250" w:rsidRDefault="006C0205">
      <w:pPr>
        <w:tabs>
          <w:tab w:val="left" w:pos="2380"/>
        </w:tabs>
        <w:spacing w:before="15" w:line="260" w:lineRule="exact"/>
        <w:rPr>
          <w:rFonts w:ascii="Calibri" w:eastAsia="Calibri" w:hAnsi="Calibri" w:cs="Calibri"/>
          <w:sz w:val="22"/>
          <w:szCs w:val="22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num="2" w:space="720" w:equalWidth="0">
            <w:col w:w="6914" w:space="405"/>
            <w:col w:w="3801"/>
          </w:cols>
        </w:sectPr>
      </w:pPr>
      <w:r w:rsidRPr="00254250">
        <w:rPr>
          <w:rFonts w:ascii="Calibri" w:hAnsi="Calibri" w:cs="Calibri"/>
        </w:rPr>
        <w:br w:type="column"/>
      </w:r>
      <w:r w:rsidRPr="00254250">
        <w:rPr>
          <w:rFonts w:ascii="Calibri" w:eastAsia="Calibri" w:hAnsi="Calibri" w:cs="Calibri"/>
          <w:w w:val="99"/>
          <w:sz w:val="22"/>
          <w:szCs w:val="22"/>
        </w:rPr>
        <w:lastRenderedPageBreak/>
        <w:t>Scores</w:t>
      </w:r>
      <w:r w:rsidRPr="00254250">
        <w:rPr>
          <w:rFonts w:ascii="Calibri" w:eastAsia="Calibri" w:hAnsi="Calibri" w:cs="Calibri"/>
          <w:sz w:val="22"/>
          <w:szCs w:val="22"/>
        </w:rPr>
        <w:t xml:space="preserve">:  </w:t>
      </w:r>
      <w:r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57605B" w:rsidRPr="00254250" w:rsidRDefault="00254250" w:rsidP="00254250">
      <w:pPr>
        <w:tabs>
          <w:tab w:val="left" w:pos="8775"/>
        </w:tabs>
        <w:spacing w:before="6" w:line="160" w:lineRule="exact"/>
        <w:rPr>
          <w:rFonts w:ascii="Calibri" w:hAnsi="Calibri" w:cs="Calibri"/>
          <w:sz w:val="17"/>
          <w:szCs w:val="17"/>
        </w:rPr>
      </w:pPr>
      <w:r w:rsidRPr="00254250">
        <w:rPr>
          <w:rFonts w:ascii="Calibri" w:hAnsi="Calibri" w:cs="Calibri"/>
          <w:sz w:val="17"/>
          <w:szCs w:val="17"/>
        </w:rPr>
        <w:lastRenderedPageBreak/>
        <w:tab/>
      </w:r>
    </w:p>
    <w:p w:rsidR="0057605B" w:rsidRPr="00254250" w:rsidRDefault="0057605B">
      <w:pPr>
        <w:spacing w:line="200" w:lineRule="exact"/>
        <w:rPr>
          <w:rFonts w:ascii="Calibri" w:hAnsi="Calibri" w:cs="Calibri"/>
        </w:rPr>
      </w:pPr>
    </w:p>
    <w:p w:rsidR="0057605B" w:rsidRPr="00254250" w:rsidRDefault="0057605B">
      <w:pPr>
        <w:spacing w:line="200" w:lineRule="exact"/>
        <w:rPr>
          <w:rFonts w:ascii="Calibri" w:hAnsi="Calibri" w:cs="Calibri"/>
        </w:rPr>
        <w:sectPr w:rsidR="0057605B" w:rsidRPr="00254250">
          <w:type w:val="continuous"/>
          <w:pgSz w:w="12240" w:h="15840"/>
          <w:pgMar w:top="320" w:right="560" w:bottom="0" w:left="560" w:header="720" w:footer="720" w:gutter="0"/>
          <w:cols w:space="720"/>
        </w:sectPr>
      </w:pPr>
    </w:p>
    <w:p w:rsidR="00254250" w:rsidRDefault="00254250">
      <w:pPr>
        <w:tabs>
          <w:tab w:val="left" w:pos="3400"/>
        </w:tabs>
        <w:spacing w:before="15" w:line="260" w:lineRule="exact"/>
        <w:ind w:left="118" w:right="-53"/>
        <w:rPr>
          <w:rFonts w:ascii="Calibri" w:eastAsia="Calibri" w:hAnsi="Calibri" w:cs="Calibri"/>
          <w:w w:val="99"/>
          <w:sz w:val="22"/>
          <w:szCs w:val="22"/>
        </w:rPr>
      </w:pPr>
    </w:p>
    <w:p w:rsidR="0057605B" w:rsidRPr="00254250" w:rsidRDefault="006C0205">
      <w:pPr>
        <w:tabs>
          <w:tab w:val="left" w:pos="3400"/>
        </w:tabs>
        <w:spacing w:before="15" w:line="260" w:lineRule="exact"/>
        <w:ind w:left="118" w:right="-53"/>
        <w:rPr>
          <w:rFonts w:ascii="Calibri" w:eastAsia="Calibri" w:hAnsi="Calibri" w:cs="Calibri"/>
          <w:sz w:val="22"/>
          <w:szCs w:val="22"/>
        </w:rPr>
      </w:pPr>
      <w:r w:rsidRPr="00254250">
        <w:rPr>
          <w:rFonts w:ascii="Calibri" w:eastAsia="Calibri" w:hAnsi="Calibri" w:cs="Calibri"/>
          <w:w w:val="99"/>
          <w:sz w:val="22"/>
          <w:szCs w:val="22"/>
        </w:rPr>
        <w:t>Total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Amo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u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nt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C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o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lle</w:t>
      </w:r>
      <w:r w:rsidRPr="00254250">
        <w:rPr>
          <w:rFonts w:ascii="Calibri" w:eastAsia="Calibri" w:hAnsi="Calibri" w:cs="Calibri"/>
          <w:spacing w:val="-1"/>
          <w:w w:val="99"/>
          <w:sz w:val="22"/>
          <w:szCs w:val="22"/>
        </w:rPr>
        <w:t>c</w:t>
      </w:r>
      <w:r w:rsidRPr="00254250">
        <w:rPr>
          <w:rFonts w:ascii="Calibri" w:eastAsia="Calibri" w:hAnsi="Calibri" w:cs="Calibri"/>
          <w:sz w:val="22"/>
          <w:szCs w:val="22"/>
        </w:rPr>
        <w:t>t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d</w:t>
      </w:r>
      <w:r w:rsidRPr="00254250">
        <w:rPr>
          <w:rFonts w:ascii="Calibri" w:eastAsia="Calibri" w:hAnsi="Calibri" w:cs="Calibri"/>
          <w:sz w:val="22"/>
          <w:szCs w:val="22"/>
        </w:rPr>
        <w:t xml:space="preserve"> 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$</w:t>
      </w:r>
      <w:r w:rsidRPr="00254250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254250" w:rsidRDefault="006C0205">
      <w:pPr>
        <w:tabs>
          <w:tab w:val="left" w:pos="4020"/>
        </w:tabs>
        <w:spacing w:before="15" w:line="260" w:lineRule="exact"/>
        <w:rPr>
          <w:rFonts w:ascii="Calibri" w:hAnsi="Calibri" w:cs="Calibri"/>
        </w:rPr>
      </w:pPr>
      <w:r w:rsidRPr="00254250">
        <w:rPr>
          <w:rFonts w:ascii="Calibri" w:hAnsi="Calibri" w:cs="Calibri"/>
        </w:rPr>
        <w:br w:type="column"/>
      </w:r>
    </w:p>
    <w:p w:rsidR="0057605B" w:rsidRDefault="006C0205">
      <w:pPr>
        <w:tabs>
          <w:tab w:val="left" w:pos="4020"/>
        </w:tabs>
        <w:spacing w:before="15" w:line="260" w:lineRule="exact"/>
        <w:rPr>
          <w:rFonts w:ascii="Calibri" w:eastAsia="Calibri" w:hAnsi="Calibri" w:cs="Calibri"/>
          <w:sz w:val="22"/>
          <w:szCs w:val="22"/>
        </w:rPr>
        <w:sectPr w:rsidR="0057605B">
          <w:type w:val="continuous"/>
          <w:pgSz w:w="12240" w:h="15840"/>
          <w:pgMar w:top="320" w:right="560" w:bottom="0" w:left="560" w:header="720" w:footer="720" w:gutter="0"/>
          <w:cols w:num="2" w:space="720" w:equalWidth="0">
            <w:col w:w="3414" w:space="647"/>
            <w:col w:w="7059"/>
          </w:cols>
        </w:sectPr>
      </w:pPr>
      <w:r w:rsidRPr="00254250">
        <w:rPr>
          <w:rFonts w:ascii="Calibri" w:eastAsia="Calibri" w:hAnsi="Calibri" w:cs="Calibri"/>
          <w:w w:val="99"/>
          <w:sz w:val="22"/>
          <w:szCs w:val="22"/>
        </w:rPr>
        <w:t>Amo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u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nt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S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ubmitt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e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d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o</w:t>
      </w:r>
      <w:r w:rsidRPr="00254250">
        <w:rPr>
          <w:rFonts w:ascii="Calibri" w:eastAsia="Calibri" w:hAnsi="Calibri" w:cs="Calibri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Z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one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(40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%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)</w:t>
      </w:r>
      <w:r w:rsidRPr="002542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54250">
        <w:rPr>
          <w:rFonts w:ascii="Calibri" w:eastAsia="Calibri" w:hAnsi="Calibri" w:cs="Calibri"/>
          <w:w w:val="99"/>
          <w:sz w:val="22"/>
          <w:szCs w:val="22"/>
        </w:rPr>
        <w:t>$</w:t>
      </w:r>
      <w:r w:rsidRPr="00254250">
        <w:rPr>
          <w:rFonts w:ascii="Calibri" w:eastAsia="Calibri" w:hAnsi="Calibri" w:cs="Calibri"/>
          <w:spacing w:val="1"/>
          <w:w w:val="99"/>
          <w:sz w:val="22"/>
          <w:szCs w:val="22"/>
        </w:rPr>
        <w:t>_</w:t>
      </w:r>
      <w:r w:rsidRPr="00254250"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 w:rsidRPr="00254250"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57605B" w:rsidRDefault="0057605B">
      <w:pPr>
        <w:spacing w:before="10" w:line="100" w:lineRule="exact"/>
        <w:rPr>
          <w:sz w:val="11"/>
          <w:szCs w:val="11"/>
        </w:rPr>
      </w:pPr>
    </w:p>
    <w:p w:rsidR="0057605B" w:rsidRDefault="0057605B">
      <w:pPr>
        <w:spacing w:line="200" w:lineRule="exact"/>
      </w:pPr>
    </w:p>
    <w:p w:rsidR="0057605B" w:rsidRDefault="0057605B">
      <w:pPr>
        <w:spacing w:line="200" w:lineRule="exact"/>
      </w:pPr>
    </w:p>
    <w:sectPr w:rsidR="0057605B">
      <w:type w:val="continuous"/>
      <w:pgSz w:w="12240" w:h="15840"/>
      <w:pgMar w:top="320" w:right="560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7791"/>
    <w:multiLevelType w:val="multilevel"/>
    <w:tmpl w:val="AE741D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605B"/>
    <w:rsid w:val="00254250"/>
    <w:rsid w:val="0049080A"/>
    <w:rsid w:val="004B5B5C"/>
    <w:rsid w:val="0057605B"/>
    <w:rsid w:val="006C0205"/>
    <w:rsid w:val="0071189F"/>
    <w:rsid w:val="008667A2"/>
    <w:rsid w:val="0092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ne4womenscommittee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one4womenscommitte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5</cp:revision>
  <cp:lastPrinted>2018-03-10T21:04:00Z</cp:lastPrinted>
  <dcterms:created xsi:type="dcterms:W3CDTF">2018-03-10T21:04:00Z</dcterms:created>
  <dcterms:modified xsi:type="dcterms:W3CDTF">2018-09-23T15:23:00Z</dcterms:modified>
</cp:coreProperties>
</file>