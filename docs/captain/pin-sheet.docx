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406" w:rsidRPr="000D2430" w:rsidRDefault="00264406">
      <w:pPr>
        <w:spacing w:before="6" w:line="80" w:lineRule="exact"/>
        <w:rPr>
          <w:rFonts w:ascii="Arial" w:hAnsi="Arial" w:cs="Arial"/>
          <w:sz w:val="8"/>
          <w:szCs w:val="8"/>
        </w:rPr>
      </w:pPr>
    </w:p>
    <w:tbl>
      <w:tblPr>
        <w:tblW w:w="0" w:type="auto"/>
        <w:tblInd w:w="4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5194"/>
        <w:gridCol w:w="3391"/>
      </w:tblGrid>
      <w:tr w:rsidR="00264406" w:rsidRPr="000D2430" w:rsidTr="00EF5DB8">
        <w:trPr>
          <w:trHeight w:hRule="exact" w:val="1089"/>
        </w:trPr>
        <w:tc>
          <w:tcPr>
            <w:tcW w:w="1034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7FFD" w:rsidRDefault="00E31133">
            <w:pPr>
              <w:spacing w:line="320" w:lineRule="exact"/>
              <w:ind w:left="265" w:right="409"/>
              <w:jc w:val="center"/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2"/>
                <w:position w:val="1"/>
                <w:sz w:val="28"/>
                <w:szCs w:val="28"/>
              </w:rPr>
              <w:t>H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13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FOL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3"/>
                <w:position w:val="1"/>
                <w:sz w:val="28"/>
                <w:szCs w:val="28"/>
              </w:rPr>
              <w:t>W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I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3"/>
                <w:position w:val="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G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10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1"/>
                <w:position w:val="1"/>
                <w:sz w:val="28"/>
                <w:szCs w:val="28"/>
              </w:rPr>
              <w:t>I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2"/>
                <w:position w:val="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S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11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CAN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13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1"/>
                <w:position w:val="1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11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2"/>
                <w:position w:val="1"/>
                <w:sz w:val="28"/>
                <w:szCs w:val="28"/>
              </w:rPr>
              <w:t>RD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2"/>
                <w:position w:val="1"/>
                <w:sz w:val="28"/>
                <w:szCs w:val="28"/>
              </w:rPr>
              <w:t>RE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10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2"/>
                <w:position w:val="1"/>
                <w:sz w:val="28"/>
                <w:szCs w:val="28"/>
              </w:rPr>
              <w:t>TH</w:t>
            </w:r>
            <w:r w:rsidRPr="000D2430">
              <w:rPr>
                <w:rFonts w:ascii="Arial" w:eastAsia="Calibri" w:hAnsi="Arial" w:cs="Arial"/>
                <w:b/>
                <w:color w:val="FF0000"/>
                <w:position w:val="1"/>
                <w:sz w:val="28"/>
                <w:szCs w:val="28"/>
              </w:rPr>
              <w:t>RO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3"/>
                <w:position w:val="1"/>
                <w:sz w:val="28"/>
                <w:szCs w:val="28"/>
              </w:rPr>
              <w:t>U</w:t>
            </w:r>
            <w:r w:rsidRPr="000D2430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t>G</w:t>
            </w:r>
            <w:r w:rsidR="000D2430" w:rsidRPr="000D2430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t>H ZONE</w:t>
            </w:r>
            <w:r w:rsidR="005366B5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t xml:space="preserve"> 4</w:t>
            </w:r>
            <w:r w:rsidR="000D2430" w:rsidRPr="000D2430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t xml:space="preserve"> TREASURER</w:t>
            </w:r>
            <w:r w:rsidR="0073430B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t xml:space="preserve"> </w:t>
            </w:r>
            <w:r w:rsidR="00AD7FFD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t xml:space="preserve"> USE PIN ORDER FORM </w:t>
            </w:r>
            <w:bookmarkStart w:id="0" w:name="_GoBack"/>
            <w:bookmarkEnd w:id="0"/>
            <w:r w:rsidR="00952EB5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fldChar w:fldCharType="begin"/>
            </w:r>
            <w:r w:rsidR="00952EB5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instrText xml:space="preserve"> HYPERLINK "</w:instrText>
            </w:r>
            <w:r w:rsidR="00952EB5" w:rsidRPr="00952EB5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instrText>http://bcgazone4.org/women/docs/captain/pin-order1.pdf</w:instrText>
            </w:r>
            <w:r w:rsidR="00952EB5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instrText xml:space="preserve">" </w:instrText>
            </w:r>
            <w:r w:rsidR="00952EB5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fldChar w:fldCharType="separate"/>
            </w:r>
            <w:r w:rsidR="00952EB5" w:rsidRPr="008B314D">
              <w:rPr>
                <w:rStyle w:val="Hyperlink"/>
                <w:rFonts w:ascii="Arial" w:eastAsia="Calibri" w:hAnsi="Arial" w:cs="Arial"/>
                <w:b/>
                <w:spacing w:val="-4"/>
                <w:position w:val="1"/>
                <w:sz w:val="28"/>
                <w:szCs w:val="28"/>
              </w:rPr>
              <w:t>http://bcgazone4.org/women/docs/captain/pin-order1.pdf</w:t>
            </w:r>
            <w:r w:rsidR="00952EB5"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  <w:fldChar w:fldCharType="end"/>
            </w:r>
          </w:p>
          <w:p w:rsidR="00AD7FFD" w:rsidRPr="000D2430" w:rsidRDefault="00AD7FFD">
            <w:pPr>
              <w:spacing w:line="320" w:lineRule="exact"/>
              <w:ind w:left="265" w:right="409"/>
              <w:jc w:val="center"/>
              <w:rPr>
                <w:rFonts w:ascii="Arial" w:eastAsia="Calibri" w:hAnsi="Arial" w:cs="Arial"/>
                <w:b/>
                <w:color w:val="FF0000"/>
                <w:spacing w:val="-4"/>
                <w:position w:val="1"/>
                <w:sz w:val="28"/>
                <w:szCs w:val="28"/>
              </w:rPr>
            </w:pPr>
          </w:p>
          <w:p w:rsidR="00264406" w:rsidRPr="000D2430" w:rsidRDefault="00264406" w:rsidP="00EF5DB8">
            <w:pPr>
              <w:spacing w:line="320" w:lineRule="exact"/>
              <w:ind w:left="265" w:right="409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264406" w:rsidRPr="000D2430" w:rsidTr="00EF5DB8">
        <w:trPr>
          <w:trHeight w:hRule="exact" w:val="353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EF5DB8" w:rsidP="00EF5DB8">
            <w:pPr>
              <w:spacing w:line="320" w:lineRule="exact"/>
              <w:ind w:right="748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 xml:space="preserve">       </w:t>
            </w:r>
            <w:r w:rsidR="00E31133" w:rsidRPr="000D2430"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>PIN</w:t>
            </w:r>
          </w:p>
        </w:tc>
        <w:tc>
          <w:tcPr>
            <w:tcW w:w="5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EF5DB8" w:rsidP="00EF5DB8">
            <w:pPr>
              <w:spacing w:line="320" w:lineRule="exact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position w:val="1"/>
                <w:sz w:val="28"/>
                <w:szCs w:val="28"/>
              </w:rPr>
              <w:t xml:space="preserve">            </w:t>
            </w:r>
            <w:r w:rsidR="00E31133"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D</w:t>
            </w:r>
            <w:r w:rsidR="00E31133" w:rsidRPr="000D2430">
              <w:rPr>
                <w:rFonts w:ascii="Arial" w:eastAsia="Calibri" w:hAnsi="Arial" w:cs="Arial"/>
                <w:spacing w:val="-3"/>
                <w:position w:val="1"/>
                <w:sz w:val="28"/>
                <w:szCs w:val="28"/>
              </w:rPr>
              <w:t>E</w:t>
            </w:r>
            <w:r w:rsidR="00E31133"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S</w:t>
            </w:r>
            <w:r w:rsidR="00E31133" w:rsidRPr="000D2430">
              <w:rPr>
                <w:rFonts w:ascii="Arial" w:eastAsia="Calibri" w:hAnsi="Arial" w:cs="Arial"/>
                <w:spacing w:val="-3"/>
                <w:position w:val="1"/>
                <w:sz w:val="28"/>
                <w:szCs w:val="28"/>
              </w:rPr>
              <w:t>C</w:t>
            </w:r>
            <w:r w:rsidR="00E31133" w:rsidRPr="000D2430">
              <w:rPr>
                <w:rFonts w:ascii="Arial" w:eastAsia="Calibri" w:hAnsi="Arial" w:cs="Arial"/>
                <w:spacing w:val="1"/>
                <w:position w:val="1"/>
                <w:sz w:val="28"/>
                <w:szCs w:val="28"/>
              </w:rPr>
              <w:t>R</w:t>
            </w:r>
            <w:r w:rsidR="00E31133" w:rsidRPr="000D2430"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>I</w:t>
            </w:r>
            <w:r w:rsidR="00E31133" w:rsidRPr="000D2430">
              <w:rPr>
                <w:rFonts w:ascii="Arial" w:eastAsia="Calibri" w:hAnsi="Arial" w:cs="Arial"/>
                <w:spacing w:val="-4"/>
                <w:position w:val="1"/>
                <w:sz w:val="28"/>
                <w:szCs w:val="28"/>
              </w:rPr>
              <w:t>P</w:t>
            </w:r>
            <w:r w:rsidR="00E31133"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T</w:t>
            </w:r>
            <w:r w:rsidR="00E31133" w:rsidRPr="000D2430"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>I</w:t>
            </w:r>
            <w:r w:rsidR="00E31133" w:rsidRPr="000D2430">
              <w:rPr>
                <w:rFonts w:ascii="Arial" w:eastAsia="Calibri" w:hAnsi="Arial" w:cs="Arial"/>
                <w:spacing w:val="-3"/>
                <w:position w:val="1"/>
                <w:sz w:val="28"/>
                <w:szCs w:val="28"/>
              </w:rPr>
              <w:t>O</w:t>
            </w:r>
            <w:r w:rsidR="00E31133"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N</w:t>
            </w:r>
            <w:r w:rsidR="00E31133" w:rsidRPr="000D2430">
              <w:rPr>
                <w:rFonts w:ascii="Arial" w:eastAsia="Calibri" w:hAnsi="Arial" w:cs="Arial"/>
                <w:spacing w:val="-14"/>
                <w:position w:val="1"/>
                <w:sz w:val="28"/>
                <w:szCs w:val="28"/>
              </w:rPr>
              <w:t xml:space="preserve"> </w:t>
            </w:r>
            <w:r w:rsidR="00E31133" w:rsidRPr="000D2430">
              <w:rPr>
                <w:rFonts w:ascii="Arial" w:eastAsia="Calibri" w:hAnsi="Arial" w:cs="Arial"/>
                <w:spacing w:val="-2"/>
                <w:position w:val="1"/>
                <w:sz w:val="28"/>
                <w:szCs w:val="28"/>
              </w:rPr>
              <w:t>A</w:t>
            </w:r>
            <w:r w:rsidR="00E31133" w:rsidRPr="000D2430">
              <w:rPr>
                <w:rFonts w:ascii="Arial" w:eastAsia="Calibri" w:hAnsi="Arial" w:cs="Arial"/>
                <w:spacing w:val="1"/>
                <w:position w:val="1"/>
                <w:sz w:val="28"/>
                <w:szCs w:val="28"/>
              </w:rPr>
              <w:t>N</w:t>
            </w:r>
            <w:r w:rsidR="00E31133"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D</w:t>
            </w:r>
            <w:r w:rsidR="00E31133" w:rsidRPr="000D2430">
              <w:rPr>
                <w:rFonts w:ascii="Arial" w:eastAsia="Calibri" w:hAnsi="Arial" w:cs="Arial"/>
                <w:spacing w:val="-15"/>
                <w:position w:val="1"/>
                <w:sz w:val="28"/>
                <w:szCs w:val="28"/>
              </w:rPr>
              <w:t xml:space="preserve"> </w:t>
            </w:r>
            <w:r w:rsidR="00E31133"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U</w:t>
            </w:r>
            <w:r w:rsidR="00E31133" w:rsidRPr="000D2430">
              <w:rPr>
                <w:rFonts w:ascii="Arial" w:eastAsia="Calibri" w:hAnsi="Arial" w:cs="Arial"/>
                <w:spacing w:val="-2"/>
                <w:position w:val="1"/>
                <w:sz w:val="28"/>
                <w:szCs w:val="28"/>
              </w:rPr>
              <w:t>S</w:t>
            </w:r>
            <w:r w:rsidR="00E31133"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E</w:t>
            </w:r>
          </w:p>
        </w:tc>
        <w:tc>
          <w:tcPr>
            <w:tcW w:w="3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EF5DB8" w:rsidP="00EF5DB8">
            <w:pPr>
              <w:spacing w:line="320" w:lineRule="exact"/>
              <w:ind w:right="485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 xml:space="preserve">   </w:t>
            </w:r>
            <w:r w:rsidR="000D2430" w:rsidRPr="000D2430"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>COST</w:t>
            </w:r>
            <w:r w:rsidR="000D2430"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 xml:space="preserve"> (Inc</w:t>
            </w:r>
            <w:r>
              <w:rPr>
                <w:rFonts w:ascii="Arial" w:eastAsia="Calibri" w:hAnsi="Arial" w:cs="Arial"/>
                <w:position w:val="1"/>
                <w:sz w:val="28"/>
                <w:szCs w:val="28"/>
              </w:rPr>
              <w:t>l</w:t>
            </w:r>
            <w:r w:rsidR="000D2430"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. 12% tax)</w:t>
            </w:r>
          </w:p>
        </w:tc>
      </w:tr>
      <w:tr w:rsidR="00264406" w:rsidRPr="000D2430" w:rsidTr="00DB217E">
        <w:trPr>
          <w:trHeight w:hRule="exact" w:val="1980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DB217E">
            <w:pPr>
              <w:spacing w:before="4" w:line="120" w:lineRule="exac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659264" behindDoc="0" locked="0" layoutInCell="1" allowOverlap="1" wp14:anchorId="27E7C21A" wp14:editId="010E1686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79375</wp:posOffset>
                  </wp:positionV>
                  <wp:extent cx="893445" cy="1076325"/>
                  <wp:effectExtent l="0" t="0" r="1905" b="952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eak 50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44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64406" w:rsidRPr="000D2430" w:rsidRDefault="00264406">
            <w:pPr>
              <w:ind w:left="355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4" w:line="120" w:lineRule="exac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264406">
            <w:pPr>
              <w:spacing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264406" w:rsidRPr="000D2430" w:rsidRDefault="00E31133" w:rsidP="00DB217E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ak</w:t>
            </w:r>
            <w:r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“5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0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”</w:t>
            </w:r>
            <w:r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in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f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or</w:t>
            </w:r>
            <w:r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9</w:t>
            </w:r>
            <w:r w:rsidRPr="000D2430">
              <w:rPr>
                <w:rFonts w:ascii="Arial" w:eastAsia="Calibri" w:hAnsi="Arial" w:cs="Arial"/>
                <w:spacing w:val="-6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h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le</w:t>
            </w:r>
            <w:r w:rsidRPr="000D2430">
              <w:rPr>
                <w:rFonts w:ascii="Arial" w:eastAsia="Calibri" w:hAnsi="Arial" w:cs="Arial"/>
                <w:spacing w:val="-6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y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rs</w:t>
            </w:r>
          </w:p>
        </w:tc>
        <w:tc>
          <w:tcPr>
            <w:tcW w:w="3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3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 w:rsidP="000D2430">
            <w:pPr>
              <w:ind w:left="1321" w:right="1313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z w:val="28"/>
                <w:szCs w:val="28"/>
              </w:rPr>
              <w:t>$</w:t>
            </w:r>
            <w:r w:rsidR="000D2430"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5.04</w:t>
            </w:r>
          </w:p>
        </w:tc>
      </w:tr>
      <w:tr w:rsidR="00264406" w:rsidRPr="000D2430" w:rsidTr="00DB217E">
        <w:trPr>
          <w:trHeight w:hRule="exact" w:val="1890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DB217E">
            <w:pPr>
              <w:spacing w:before="65"/>
              <w:ind w:left="34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0288" behindDoc="0" locked="0" layoutInCell="1" allowOverlap="1" wp14:anchorId="06F9B00A" wp14:editId="33E32489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69850</wp:posOffset>
                  </wp:positionV>
                  <wp:extent cx="896112" cy="1078992"/>
                  <wp:effectExtent l="0" t="0" r="0" b="698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eak 60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112" cy="107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264406">
            <w:pPr>
              <w:spacing w:before="2"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264406" w:rsidRPr="000D2430" w:rsidRDefault="00E31133" w:rsidP="00DB217E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ak</w:t>
            </w:r>
            <w:r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“6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0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”</w:t>
            </w:r>
            <w:r w:rsidRPr="000D2430">
              <w:rPr>
                <w:rFonts w:ascii="Arial" w:eastAsia="Calibri" w:hAnsi="Arial" w:cs="Arial"/>
                <w:spacing w:val="-6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in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fo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9</w:t>
            </w:r>
            <w:r w:rsidRPr="000D2430">
              <w:rPr>
                <w:rFonts w:ascii="Arial" w:eastAsia="Calibri" w:hAnsi="Arial" w:cs="Arial"/>
                <w:spacing w:val="-6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h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le</w:t>
            </w:r>
            <w:r w:rsidRPr="000D2430">
              <w:rPr>
                <w:rFonts w:ascii="Arial" w:eastAsia="Calibri" w:hAnsi="Arial" w:cs="Arial"/>
                <w:spacing w:val="-6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y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s</w:t>
            </w:r>
          </w:p>
        </w:tc>
        <w:tc>
          <w:tcPr>
            <w:tcW w:w="3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5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 w:rsidP="000D2430">
            <w:pPr>
              <w:ind w:left="1319" w:right="1316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z w:val="28"/>
                <w:szCs w:val="28"/>
              </w:rPr>
              <w:t>$</w:t>
            </w:r>
            <w:r w:rsidR="000D2430"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5.04</w:t>
            </w:r>
          </w:p>
        </w:tc>
      </w:tr>
      <w:tr w:rsidR="00264406" w:rsidRPr="000D2430" w:rsidTr="00DB217E">
        <w:trPr>
          <w:trHeight w:hRule="exact" w:val="1700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5366B5">
            <w:pPr>
              <w:spacing w:before="9" w:line="16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7"/>
                <w:szCs w:val="17"/>
              </w:rPr>
              <w:drawing>
                <wp:anchor distT="0" distB="0" distL="114300" distR="114300" simplePos="0" relativeHeight="251661312" behindDoc="0" locked="0" layoutInCell="1" allowOverlap="1" wp14:anchorId="23944B07" wp14:editId="0B0F06E4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38735</wp:posOffset>
                  </wp:positionV>
                  <wp:extent cx="988060" cy="979805"/>
                  <wp:effectExtent l="0" t="0" r="254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eak 70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060" cy="97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64406" w:rsidRPr="000D2430" w:rsidRDefault="00264406">
            <w:pPr>
              <w:ind w:left="288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" w:line="160" w:lineRule="exact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E31133" w:rsidP="00DB217E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ak</w:t>
            </w:r>
            <w:r w:rsidRPr="000D2430">
              <w:rPr>
                <w:rFonts w:ascii="Arial" w:eastAsia="Calibri" w:hAnsi="Arial" w:cs="Arial"/>
                <w:spacing w:val="-13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“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7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0”</w:t>
            </w:r>
            <w:r w:rsidRPr="000D2430">
              <w:rPr>
                <w:rFonts w:ascii="Arial" w:eastAsia="Calibri" w:hAnsi="Arial" w:cs="Arial"/>
                <w:spacing w:val="-14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ll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-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m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k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er</w:t>
            </w:r>
          </w:p>
        </w:tc>
        <w:tc>
          <w:tcPr>
            <w:tcW w:w="3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3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 w:rsidP="000D2430">
            <w:pPr>
              <w:ind w:left="1332" w:right="1328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z w:val="28"/>
                <w:szCs w:val="28"/>
              </w:rPr>
              <w:t>$</w:t>
            </w:r>
            <w:r w:rsidR="000D2430"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5.04</w:t>
            </w:r>
          </w:p>
        </w:tc>
      </w:tr>
      <w:tr w:rsidR="00264406" w:rsidRPr="000D2430" w:rsidTr="00DB217E">
        <w:trPr>
          <w:trHeight w:hRule="exact" w:val="1702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5366B5">
            <w:pPr>
              <w:spacing w:before="95"/>
              <w:ind w:left="26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10"/>
                <w:szCs w:val="10"/>
              </w:rPr>
              <w:drawing>
                <wp:anchor distT="0" distB="0" distL="114300" distR="114300" simplePos="0" relativeHeight="251662336" behindDoc="0" locked="0" layoutInCell="1" allowOverlap="1" wp14:anchorId="67084654" wp14:editId="437F0551">
                  <wp:simplePos x="0" y="0"/>
                  <wp:positionH relativeFrom="column">
                    <wp:posOffset>81915</wp:posOffset>
                  </wp:positionH>
                  <wp:positionV relativeFrom="paragraph">
                    <wp:posOffset>48895</wp:posOffset>
                  </wp:positionV>
                  <wp:extent cx="939165" cy="98044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eak 80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165" cy="9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64406" w:rsidRPr="000D2430" w:rsidRDefault="00264406">
            <w:pPr>
              <w:spacing w:before="9" w:line="100" w:lineRule="exact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264406">
            <w:pPr>
              <w:spacing w:before="1"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264406" w:rsidRPr="000D2430" w:rsidRDefault="00E31133" w:rsidP="00DB217E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ak</w:t>
            </w:r>
            <w:r w:rsidRPr="000D2430">
              <w:rPr>
                <w:rFonts w:ascii="Arial" w:eastAsia="Calibri" w:hAnsi="Arial" w:cs="Arial"/>
                <w:spacing w:val="-13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“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8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0”</w:t>
            </w:r>
            <w:r w:rsidRPr="000D2430">
              <w:rPr>
                <w:rFonts w:ascii="Arial" w:eastAsia="Calibri" w:hAnsi="Arial" w:cs="Arial"/>
                <w:spacing w:val="-14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ll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-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m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k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er</w:t>
            </w:r>
          </w:p>
        </w:tc>
        <w:tc>
          <w:tcPr>
            <w:tcW w:w="3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4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 w:rsidP="000D2430">
            <w:pPr>
              <w:ind w:left="1319" w:right="1316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z w:val="28"/>
                <w:szCs w:val="28"/>
              </w:rPr>
              <w:t>$</w:t>
            </w:r>
            <w:r w:rsidR="000D2430"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5.04</w:t>
            </w:r>
          </w:p>
        </w:tc>
      </w:tr>
      <w:tr w:rsidR="00264406" w:rsidRPr="000D2430" w:rsidTr="00DB217E">
        <w:trPr>
          <w:trHeight w:hRule="exact" w:val="1700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5366B5">
            <w:pPr>
              <w:spacing w:before="19"/>
              <w:ind w:left="23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123190</wp:posOffset>
                  </wp:positionH>
                  <wp:positionV relativeFrom="paragraph">
                    <wp:posOffset>63500</wp:posOffset>
                  </wp:positionV>
                  <wp:extent cx="872490" cy="980440"/>
                  <wp:effectExtent l="0" t="0" r="381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eak 90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90" cy="9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264406">
            <w:pPr>
              <w:spacing w:before="1"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264406" w:rsidRPr="000D2430" w:rsidRDefault="00E31133" w:rsidP="00DB217E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ak</w:t>
            </w:r>
            <w:r w:rsidRPr="000D2430">
              <w:rPr>
                <w:rFonts w:ascii="Arial" w:eastAsia="Calibri" w:hAnsi="Arial" w:cs="Arial"/>
                <w:spacing w:val="-13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“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9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0”</w:t>
            </w:r>
            <w:r w:rsidRPr="000D2430">
              <w:rPr>
                <w:rFonts w:ascii="Arial" w:eastAsia="Calibri" w:hAnsi="Arial" w:cs="Arial"/>
                <w:spacing w:val="-14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ll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-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m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k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er</w:t>
            </w:r>
          </w:p>
        </w:tc>
        <w:tc>
          <w:tcPr>
            <w:tcW w:w="3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4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 w:rsidP="000D2430">
            <w:pPr>
              <w:ind w:left="1319" w:right="1316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z w:val="28"/>
                <w:szCs w:val="28"/>
              </w:rPr>
              <w:t>$</w:t>
            </w:r>
            <w:r w:rsidR="000D2430"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5.04</w:t>
            </w:r>
          </w:p>
        </w:tc>
      </w:tr>
      <w:tr w:rsidR="00264406" w:rsidRPr="000D2430" w:rsidTr="00DB217E">
        <w:trPr>
          <w:trHeight w:hRule="exact" w:val="1702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5366B5">
            <w:pPr>
              <w:spacing w:before="50"/>
              <w:ind w:left="277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79375</wp:posOffset>
                  </wp:positionV>
                  <wp:extent cx="1005840" cy="980440"/>
                  <wp:effectExtent l="0" t="0" r="381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eak 100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9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E31133" w:rsidP="00DB217E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ak</w:t>
            </w:r>
            <w:r w:rsidRPr="000D2430">
              <w:rPr>
                <w:rFonts w:ascii="Arial" w:eastAsia="Calibri" w:hAnsi="Arial" w:cs="Arial"/>
                <w:spacing w:val="-16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“1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0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0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”</w:t>
            </w:r>
            <w:r w:rsidRPr="000D2430">
              <w:rPr>
                <w:rFonts w:ascii="Arial" w:eastAsia="Calibri" w:hAnsi="Arial" w:cs="Arial"/>
                <w:spacing w:val="-13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pacing w:val="1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-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m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k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</w:p>
        </w:tc>
        <w:tc>
          <w:tcPr>
            <w:tcW w:w="3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6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 w:rsidP="000D2430">
            <w:pPr>
              <w:ind w:left="1334" w:right="1326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z w:val="28"/>
                <w:szCs w:val="28"/>
              </w:rPr>
              <w:t>$</w:t>
            </w:r>
            <w:r w:rsidR="000D2430"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5.04</w:t>
            </w:r>
          </w:p>
        </w:tc>
      </w:tr>
      <w:tr w:rsidR="00264406" w:rsidRPr="000D2430" w:rsidTr="00DB217E">
        <w:trPr>
          <w:trHeight w:hRule="exact" w:val="1700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5366B5">
            <w:pPr>
              <w:spacing w:line="160" w:lineRule="exac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5408" behindDoc="0" locked="0" layoutInCell="1" allowOverlap="1" wp14:anchorId="316A5AE8" wp14:editId="582E3465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82550</wp:posOffset>
                  </wp:positionV>
                  <wp:extent cx="905510" cy="947420"/>
                  <wp:effectExtent l="0" t="0" r="8890" b="508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C Lapel Pin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510" cy="94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64406" w:rsidRPr="000D2430" w:rsidRDefault="00264406">
            <w:pPr>
              <w:ind w:left="330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" w:line="16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E31133" w:rsidP="00DB217E">
            <w:pPr>
              <w:ind w:right="514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1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La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="0073430B">
              <w:rPr>
                <w:rFonts w:ascii="Arial" w:eastAsia="Calibri" w:hAnsi="Arial" w:cs="Arial"/>
                <w:spacing w:val="-8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in</w:t>
            </w:r>
          </w:p>
          <w:p w:rsidR="00264406" w:rsidRPr="000D2430" w:rsidRDefault="00E31133" w:rsidP="00DB217E">
            <w:pPr>
              <w:spacing w:line="340" w:lineRule="exact"/>
              <w:ind w:left="282" w:right="284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position w:val="1"/>
                <w:sz w:val="28"/>
                <w:szCs w:val="28"/>
              </w:rPr>
              <w:t>Z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one</w:t>
            </w:r>
            <w:r w:rsidRPr="000D2430">
              <w:rPr>
                <w:rFonts w:ascii="Arial" w:eastAsia="Calibri" w:hAnsi="Arial" w:cs="Arial"/>
                <w:spacing w:val="-9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3"/>
                <w:position w:val="1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om</w:t>
            </w:r>
            <w:r w:rsidRPr="000D2430">
              <w:rPr>
                <w:rFonts w:ascii="Arial" w:eastAsia="Calibri" w:hAnsi="Arial" w:cs="Arial"/>
                <w:spacing w:val="-4"/>
                <w:position w:val="1"/>
                <w:sz w:val="28"/>
                <w:szCs w:val="28"/>
              </w:rPr>
              <w:t>m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i</w:t>
            </w:r>
            <w:r w:rsidRPr="000D2430">
              <w:rPr>
                <w:rFonts w:ascii="Arial" w:eastAsia="Calibri" w:hAnsi="Arial" w:cs="Arial"/>
                <w:spacing w:val="-2"/>
                <w:position w:val="1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pacing w:val="-8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pacing w:val="-9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lu</w:t>
            </w:r>
            <w:r w:rsidRPr="000D2430">
              <w:rPr>
                <w:rFonts w:ascii="Arial" w:eastAsia="Calibri" w:hAnsi="Arial" w:cs="Arial"/>
                <w:spacing w:val="-4"/>
                <w:position w:val="1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s</w:t>
            </w:r>
            <w:r w:rsidRPr="000D2430">
              <w:rPr>
                <w:rFonts w:ascii="Arial" w:eastAsia="Calibri" w:hAnsi="Arial" w:cs="Arial"/>
                <w:spacing w:val="-8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>m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ay</w:t>
            </w:r>
            <w:r w:rsidRPr="000D2430">
              <w:rPr>
                <w:rFonts w:ascii="Arial" w:eastAsia="Calibri" w:hAnsi="Arial" w:cs="Arial"/>
                <w:spacing w:val="-8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>u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se</w:t>
            </w:r>
            <w:r w:rsidRPr="000D2430">
              <w:rPr>
                <w:rFonts w:ascii="Arial" w:eastAsia="Calibri" w:hAnsi="Arial" w:cs="Arial"/>
                <w:spacing w:val="-8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at</w:t>
            </w:r>
            <w:r w:rsidR="0073430B">
              <w:rPr>
                <w:rFonts w:ascii="Arial" w:eastAsia="Calibri" w:hAnsi="Arial" w:cs="Arial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spacing w:val="-2"/>
                <w:position w:val="1"/>
                <w:sz w:val="28"/>
                <w:szCs w:val="28"/>
              </w:rPr>
              <w:t>h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pacing w:val="-3"/>
                <w:position w:val="1"/>
                <w:sz w:val="28"/>
                <w:szCs w:val="28"/>
              </w:rPr>
              <w:t>i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0"/>
                <w:position w:val="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position w:val="1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pacing w:val="-2"/>
                <w:position w:val="1"/>
                <w:sz w:val="28"/>
                <w:szCs w:val="28"/>
              </w:rPr>
              <w:t>i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s</w:t>
            </w:r>
            <w:r w:rsidRPr="000D2430">
              <w:rPr>
                <w:rFonts w:ascii="Arial" w:eastAsia="Calibri" w:hAnsi="Arial" w:cs="Arial"/>
                <w:spacing w:val="-3"/>
                <w:position w:val="1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re</w:t>
            </w:r>
            <w:r w:rsidRPr="000D2430">
              <w:rPr>
                <w:rFonts w:ascii="Arial" w:eastAsia="Calibri" w:hAnsi="Arial" w:cs="Arial"/>
                <w:spacing w:val="-3"/>
                <w:position w:val="1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spacing w:val="-2"/>
                <w:position w:val="1"/>
                <w:sz w:val="28"/>
                <w:szCs w:val="28"/>
              </w:rPr>
              <w:t>i</w:t>
            </w:r>
            <w:r w:rsidRPr="000D2430">
              <w:rPr>
                <w:rFonts w:ascii="Arial" w:eastAsia="Calibri" w:hAnsi="Arial" w:cs="Arial"/>
                <w:position w:val="1"/>
                <w:sz w:val="28"/>
                <w:szCs w:val="28"/>
              </w:rPr>
              <w:t>on</w:t>
            </w:r>
          </w:p>
          <w:p w:rsidR="00264406" w:rsidRPr="000D2430" w:rsidRDefault="00DB217E" w:rsidP="00DB217E">
            <w:pPr>
              <w:spacing w:before="8"/>
              <w:ind w:right="777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pacing w:val="-1"/>
                <w:sz w:val="28"/>
                <w:szCs w:val="28"/>
              </w:rPr>
              <w:t xml:space="preserve">       </w:t>
            </w:r>
            <w:r w:rsidR="00E31133"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(</w:t>
            </w:r>
            <w:r w:rsidR="00E31133"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="00E31133"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="00E31133"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p</w:t>
            </w:r>
            <w:r w:rsidR="00E31133"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="00E31133"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o</w:t>
            </w:r>
            <w:r w:rsidR="00E31133"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x</w:t>
            </w:r>
            <w:r w:rsidR="00E31133" w:rsidRPr="000D2430">
              <w:rPr>
                <w:rFonts w:ascii="Arial" w:eastAsia="Calibri" w:hAnsi="Arial" w:cs="Arial"/>
                <w:sz w:val="28"/>
                <w:szCs w:val="28"/>
              </w:rPr>
              <w:t>i</w:t>
            </w:r>
            <w:r w:rsidR="00E31133"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m</w:t>
            </w:r>
            <w:r w:rsidR="00E31133" w:rsidRPr="000D2430">
              <w:rPr>
                <w:rFonts w:ascii="Arial" w:eastAsia="Calibri" w:hAnsi="Arial" w:cs="Arial"/>
                <w:sz w:val="28"/>
                <w:szCs w:val="28"/>
              </w:rPr>
              <w:t>at</w:t>
            </w:r>
            <w:r w:rsidR="00E31133"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e</w:t>
            </w:r>
            <w:r w:rsidR="00E31133"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l</w:t>
            </w:r>
            <w:r w:rsidR="00E31133" w:rsidRPr="000D2430">
              <w:rPr>
                <w:rFonts w:ascii="Arial" w:eastAsia="Calibri" w:hAnsi="Arial" w:cs="Arial"/>
                <w:sz w:val="28"/>
                <w:szCs w:val="28"/>
              </w:rPr>
              <w:t>y</w:t>
            </w:r>
            <w:r w:rsidR="00E31133"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="00E31133" w:rsidRPr="000D2430">
              <w:rPr>
                <w:rFonts w:ascii="Arial" w:eastAsia="Calibri" w:hAnsi="Arial" w:cs="Arial"/>
                <w:sz w:val="28"/>
                <w:szCs w:val="28"/>
              </w:rPr>
              <w:t>½</w:t>
            </w:r>
            <w:r w:rsidR="00E31133"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="00E31133" w:rsidRPr="000D2430">
              <w:rPr>
                <w:rFonts w:ascii="Arial" w:eastAsia="Calibri" w:hAnsi="Arial" w:cs="Arial"/>
                <w:sz w:val="28"/>
                <w:szCs w:val="28"/>
              </w:rPr>
              <w:t>“</w:t>
            </w:r>
            <w:r w:rsidR="00E31133"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="00E31133" w:rsidRPr="000D2430">
              <w:rPr>
                <w:rFonts w:ascii="Arial" w:eastAsia="Calibri" w:hAnsi="Arial" w:cs="Arial"/>
                <w:spacing w:val="1"/>
                <w:sz w:val="28"/>
                <w:szCs w:val="28"/>
              </w:rPr>
              <w:t>b</w:t>
            </w:r>
            <w:r w:rsidR="00E31133" w:rsidRPr="000D2430">
              <w:rPr>
                <w:rFonts w:ascii="Arial" w:eastAsia="Calibri" w:hAnsi="Arial" w:cs="Arial"/>
                <w:sz w:val="28"/>
                <w:szCs w:val="28"/>
              </w:rPr>
              <w:t>y</w:t>
            </w:r>
            <w:r w:rsidR="00E31133"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="00E31133" w:rsidRPr="000D2430">
              <w:rPr>
                <w:rFonts w:ascii="Arial" w:eastAsia="Calibri" w:hAnsi="Arial" w:cs="Arial"/>
                <w:sz w:val="28"/>
                <w:szCs w:val="28"/>
              </w:rPr>
              <w:t>¾</w:t>
            </w:r>
            <w:r w:rsidR="00E31133"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="00E31133" w:rsidRPr="000D2430">
              <w:rPr>
                <w:rFonts w:ascii="Arial" w:eastAsia="Calibri" w:hAnsi="Arial" w:cs="Arial"/>
                <w:sz w:val="28"/>
                <w:szCs w:val="28"/>
              </w:rPr>
              <w:t>in</w:t>
            </w:r>
            <w:r w:rsidR="00E31133"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c</w:t>
            </w:r>
            <w:r w:rsidR="00E31133"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h</w:t>
            </w:r>
            <w:r w:rsidR="00E31133" w:rsidRPr="000D2430">
              <w:rPr>
                <w:rFonts w:ascii="Arial" w:eastAsia="Calibri" w:hAnsi="Arial" w:cs="Arial"/>
                <w:sz w:val="28"/>
                <w:szCs w:val="28"/>
              </w:rPr>
              <w:t>)</w:t>
            </w:r>
          </w:p>
        </w:tc>
        <w:tc>
          <w:tcPr>
            <w:tcW w:w="3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4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 w:rsidP="000D2430">
            <w:pPr>
              <w:ind w:left="1319" w:right="1316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z w:val="28"/>
                <w:szCs w:val="28"/>
              </w:rPr>
              <w:t>$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5</w:t>
            </w:r>
            <w:r w:rsidRPr="000D2430">
              <w:rPr>
                <w:rFonts w:ascii="Arial" w:eastAsia="Calibri" w:hAnsi="Arial" w:cs="Arial"/>
                <w:spacing w:val="1"/>
                <w:sz w:val="28"/>
                <w:szCs w:val="28"/>
              </w:rPr>
              <w:t>.</w:t>
            </w:r>
            <w:r w:rsidR="000D2430" w:rsidRPr="000D2430">
              <w:rPr>
                <w:rFonts w:ascii="Arial" w:eastAsia="Calibri" w:hAnsi="Arial" w:cs="Arial"/>
                <w:sz w:val="28"/>
                <w:szCs w:val="28"/>
              </w:rPr>
              <w:t>60</w:t>
            </w:r>
          </w:p>
        </w:tc>
      </w:tr>
    </w:tbl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E31133">
      <w:pPr>
        <w:spacing w:before="16"/>
        <w:ind w:left="106"/>
        <w:rPr>
          <w:rFonts w:ascii="Arial" w:eastAsia="Calibri" w:hAnsi="Arial" w:cs="Arial"/>
          <w:sz w:val="22"/>
          <w:szCs w:val="22"/>
        </w:rPr>
        <w:sectPr w:rsidR="00264406" w:rsidRPr="000D2430">
          <w:pgSz w:w="12240" w:h="15840"/>
          <w:pgMar w:top="480" w:right="820" w:bottom="280" w:left="460" w:header="720" w:footer="720" w:gutter="0"/>
          <w:cols w:space="720"/>
        </w:sectPr>
      </w:pPr>
      <w:r w:rsidRPr="000D2430">
        <w:rPr>
          <w:rFonts w:ascii="Arial" w:eastAsia="Calibri" w:hAnsi="Arial" w:cs="Arial"/>
          <w:sz w:val="22"/>
          <w:szCs w:val="22"/>
        </w:rPr>
        <w:t>R</w:t>
      </w:r>
      <w:r w:rsidRPr="000D2430">
        <w:rPr>
          <w:rFonts w:ascii="Arial" w:eastAsia="Calibri" w:hAnsi="Arial" w:cs="Arial"/>
          <w:spacing w:val="-2"/>
          <w:sz w:val="22"/>
          <w:szCs w:val="22"/>
        </w:rPr>
        <w:t>e</w:t>
      </w:r>
      <w:r w:rsidRPr="000D2430">
        <w:rPr>
          <w:rFonts w:ascii="Arial" w:eastAsia="Calibri" w:hAnsi="Arial" w:cs="Arial"/>
          <w:spacing w:val="-1"/>
          <w:sz w:val="22"/>
          <w:szCs w:val="22"/>
        </w:rPr>
        <w:t>v</w:t>
      </w:r>
      <w:r w:rsidRPr="000D2430">
        <w:rPr>
          <w:rFonts w:ascii="Arial" w:eastAsia="Calibri" w:hAnsi="Arial" w:cs="Arial"/>
          <w:sz w:val="22"/>
          <w:szCs w:val="22"/>
        </w:rPr>
        <w:t>i</w:t>
      </w:r>
      <w:r w:rsidRPr="000D2430">
        <w:rPr>
          <w:rFonts w:ascii="Arial" w:eastAsia="Calibri" w:hAnsi="Arial" w:cs="Arial"/>
          <w:spacing w:val="-3"/>
          <w:sz w:val="22"/>
          <w:szCs w:val="22"/>
        </w:rPr>
        <w:t>s</w:t>
      </w:r>
      <w:r w:rsidRPr="000D2430">
        <w:rPr>
          <w:rFonts w:ascii="Arial" w:eastAsia="Calibri" w:hAnsi="Arial" w:cs="Arial"/>
          <w:sz w:val="22"/>
          <w:szCs w:val="22"/>
        </w:rPr>
        <w:t>ed</w:t>
      </w:r>
      <w:r w:rsidRPr="000D2430">
        <w:rPr>
          <w:rFonts w:ascii="Arial" w:eastAsia="Calibri" w:hAnsi="Arial" w:cs="Arial"/>
          <w:spacing w:val="-12"/>
          <w:sz w:val="22"/>
          <w:szCs w:val="22"/>
        </w:rPr>
        <w:t xml:space="preserve"> </w:t>
      </w:r>
      <w:r w:rsidR="0073430B">
        <w:rPr>
          <w:rFonts w:ascii="Arial" w:eastAsia="Calibri" w:hAnsi="Arial" w:cs="Arial"/>
          <w:spacing w:val="-3"/>
          <w:sz w:val="22"/>
          <w:szCs w:val="22"/>
        </w:rPr>
        <w:t>March 2018</w:t>
      </w:r>
    </w:p>
    <w:p w:rsidR="00264406" w:rsidRPr="000D2430" w:rsidRDefault="00264406">
      <w:pPr>
        <w:spacing w:before="6" w:line="80" w:lineRule="exact"/>
        <w:rPr>
          <w:rFonts w:ascii="Arial" w:hAnsi="Arial" w:cs="Arial"/>
          <w:sz w:val="8"/>
          <w:szCs w:val="8"/>
        </w:rPr>
      </w:pPr>
    </w:p>
    <w:tbl>
      <w:tblPr>
        <w:tblW w:w="10397" w:type="dxa"/>
        <w:jc w:val="center"/>
        <w:tblInd w:w="819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5220"/>
        <w:gridCol w:w="3379"/>
      </w:tblGrid>
      <w:tr w:rsidR="0097209D" w:rsidRPr="000D2430" w:rsidTr="0097209D">
        <w:trPr>
          <w:trHeight w:hRule="exact" w:val="1701"/>
          <w:jc w:val="center"/>
        </w:trPr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EF5DB8">
            <w:pPr>
              <w:spacing w:line="2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71D84F37" wp14:editId="1263EAE4">
                  <wp:simplePos x="0" y="0"/>
                  <wp:positionH relativeFrom="column">
                    <wp:posOffset>79375</wp:posOffset>
                  </wp:positionH>
                  <wp:positionV relativeFrom="paragraph">
                    <wp:posOffset>0</wp:posOffset>
                  </wp:positionV>
                  <wp:extent cx="996315" cy="1005840"/>
                  <wp:effectExtent l="0" t="0" r="0" b="381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Roun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315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9" w:line="280" w:lineRule="exac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264406">
            <w:pPr>
              <w:spacing w:before="10" w:line="140" w:lineRule="exact"/>
              <w:rPr>
                <w:rFonts w:ascii="Arial" w:hAnsi="Arial" w:cs="Arial"/>
                <w:sz w:val="15"/>
                <w:szCs w:val="15"/>
              </w:rPr>
            </w:pPr>
          </w:p>
          <w:p w:rsidR="00264406" w:rsidRPr="000D2430" w:rsidRDefault="00E31133">
            <w:pPr>
              <w:ind w:left="283" w:right="355" w:firstLine="45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1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in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ou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 xml:space="preserve">in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v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in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al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ly</w:t>
            </w:r>
            <w:r w:rsidRPr="000D2430">
              <w:rPr>
                <w:rFonts w:ascii="Arial" w:eastAsia="Calibri" w:hAnsi="Arial" w:cs="Arial"/>
                <w:spacing w:val="-14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s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so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pacing w:val="-14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s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tr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k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pacing w:val="-13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 xml:space="preserve">y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om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ti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on</w:t>
            </w:r>
            <w:r w:rsidRPr="000D2430">
              <w:rPr>
                <w:rFonts w:ascii="Arial" w:eastAsia="Calibri" w:hAnsi="Arial" w:cs="Arial"/>
                <w:spacing w:val="-13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–</w:t>
            </w:r>
            <w:r w:rsidRPr="000D2430">
              <w:rPr>
                <w:rFonts w:ascii="Arial" w:eastAsia="Calibri" w:hAnsi="Arial" w:cs="Arial"/>
                <w:spacing w:val="-14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each</w:t>
            </w:r>
            <w:r w:rsidRPr="000D2430">
              <w:rPr>
                <w:rFonts w:ascii="Arial" w:eastAsia="Calibri" w:hAnsi="Arial" w:cs="Arial"/>
                <w:spacing w:val="-13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ti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ing</w:t>
            </w:r>
            <w:r w:rsidRPr="000D2430">
              <w:rPr>
                <w:rFonts w:ascii="Arial" w:eastAsia="Calibri" w:hAnsi="Arial" w:cs="Arial"/>
                <w:spacing w:val="-1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lu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s Low</w:t>
            </w:r>
            <w:r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spacing w:val="-1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w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inn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</w:p>
        </w:tc>
        <w:tc>
          <w:tcPr>
            <w:tcW w:w="3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2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>
            <w:pPr>
              <w:ind w:left="1386" w:right="1381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F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ree</w:t>
            </w:r>
          </w:p>
        </w:tc>
      </w:tr>
      <w:tr w:rsidR="0097209D" w:rsidRPr="000D2430" w:rsidTr="0097209D">
        <w:trPr>
          <w:trHeight w:hRule="exact" w:val="1701"/>
          <w:jc w:val="center"/>
        </w:trPr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5366B5">
            <w:pPr>
              <w:spacing w:before="90"/>
              <w:ind w:left="29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1552" behindDoc="1" locked="0" layoutInCell="1" allowOverlap="1" wp14:anchorId="682EA244" wp14:editId="60140C7A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67310</wp:posOffset>
                  </wp:positionV>
                  <wp:extent cx="786130" cy="987425"/>
                  <wp:effectExtent l="0" t="0" r="0" b="3175"/>
                  <wp:wrapTight wrapText="bothSides">
                    <wp:wrapPolygon edited="0">
                      <wp:start x="0" y="0"/>
                      <wp:lineTo x="0" y="21253"/>
                      <wp:lineTo x="20937" y="21253"/>
                      <wp:lineTo x="20937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t the Champ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98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264406">
            <w:pPr>
              <w:spacing w:before="3" w:line="120" w:lineRule="exact"/>
              <w:rPr>
                <w:rFonts w:ascii="Arial" w:hAnsi="Arial" w:cs="Arial"/>
                <w:sz w:val="13"/>
                <w:szCs w:val="13"/>
              </w:rPr>
            </w:pPr>
          </w:p>
          <w:p w:rsidR="00264406" w:rsidRPr="000D2430" w:rsidRDefault="00E31133" w:rsidP="0097209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1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eat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h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Ch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m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in</w:t>
            </w:r>
            <w:r w:rsidR="005366B5">
              <w:rPr>
                <w:rFonts w:ascii="Arial" w:eastAsia="Calibri" w:hAnsi="Arial" w:cs="Arial"/>
                <w:sz w:val="28"/>
                <w:szCs w:val="28"/>
              </w:rPr>
              <w:t xml:space="preserve"> Pr</w:t>
            </w:r>
            <w:r w:rsidR="0097209D">
              <w:rPr>
                <w:rFonts w:ascii="Arial" w:eastAsia="Calibri" w:hAnsi="Arial" w:cs="Arial"/>
                <w:sz w:val="28"/>
                <w:szCs w:val="28"/>
              </w:rPr>
              <w:t>oceeds to Zone Junior Development</w:t>
            </w:r>
          </w:p>
        </w:tc>
        <w:tc>
          <w:tcPr>
            <w:tcW w:w="3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3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>
            <w:pPr>
              <w:ind w:left="1399" w:right="1394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F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ree</w:t>
            </w:r>
          </w:p>
        </w:tc>
      </w:tr>
      <w:tr w:rsidR="0097209D" w:rsidRPr="000D2430" w:rsidTr="0097209D">
        <w:trPr>
          <w:trHeight w:hRule="exact" w:val="1701"/>
          <w:jc w:val="center"/>
        </w:trPr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5366B5">
            <w:pPr>
              <w:spacing w:before="94"/>
              <w:ind w:left="23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7456" behindDoc="0" locked="0" layoutInCell="1" allowOverlap="1" wp14:anchorId="19A1BF9B" wp14:editId="6D404C96">
                  <wp:simplePos x="0" y="0"/>
                  <wp:positionH relativeFrom="column">
                    <wp:posOffset>107950</wp:posOffset>
                  </wp:positionH>
                  <wp:positionV relativeFrom="paragraph">
                    <wp:posOffset>102235</wp:posOffset>
                  </wp:positionV>
                  <wp:extent cx="927100" cy="871220"/>
                  <wp:effectExtent l="0" t="0" r="6350" b="508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le in One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00" cy="87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64406" w:rsidRPr="000D2430" w:rsidRDefault="00264406">
            <w:pPr>
              <w:spacing w:before="8" w:line="100" w:lineRule="exact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264406">
            <w:pPr>
              <w:spacing w:before="1"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264406" w:rsidRPr="000D2430" w:rsidRDefault="00E31133" w:rsidP="0097209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H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e-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I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-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pacing w:val="-13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pacing w:val="-12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m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k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</w:p>
        </w:tc>
        <w:tc>
          <w:tcPr>
            <w:tcW w:w="3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2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>
            <w:pPr>
              <w:ind w:left="1386" w:right="1381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F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ree</w:t>
            </w:r>
          </w:p>
        </w:tc>
      </w:tr>
      <w:tr w:rsidR="0097209D" w:rsidRPr="000D2430" w:rsidTr="0097209D">
        <w:trPr>
          <w:trHeight w:hRule="exact" w:val="1845"/>
          <w:jc w:val="center"/>
        </w:trPr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5366B5">
            <w:pPr>
              <w:spacing w:before="90"/>
              <w:ind w:left="25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8480" behindDoc="0" locked="0" layoutInCell="1" allowOverlap="1" wp14:anchorId="40D2FD45" wp14:editId="794B1A5A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88900</wp:posOffset>
                  </wp:positionV>
                  <wp:extent cx="974090" cy="1004570"/>
                  <wp:effectExtent l="0" t="0" r="0" b="508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CPinRound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09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264406">
            <w:pPr>
              <w:spacing w:before="2" w:line="160" w:lineRule="exact"/>
              <w:rPr>
                <w:rFonts w:ascii="Arial" w:hAnsi="Arial" w:cs="Arial"/>
                <w:sz w:val="16"/>
                <w:szCs w:val="16"/>
              </w:rPr>
            </w:pPr>
          </w:p>
          <w:p w:rsidR="00264406" w:rsidRPr="000D2430" w:rsidRDefault="00E31133">
            <w:pPr>
              <w:ind w:left="122" w:right="191" w:firstLine="12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G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f</w:t>
            </w:r>
            <w:r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in</w:t>
            </w:r>
            <w:r w:rsidRPr="000D2430">
              <w:rPr>
                <w:rFonts w:ascii="Arial" w:eastAsia="Calibri" w:hAnsi="Arial" w:cs="Arial"/>
                <w:spacing w:val="-1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un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pacing w:val="-12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w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rd Wi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ne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rs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pacing w:val="-12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ru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rs-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u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pacing w:val="-12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f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or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aggre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g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ate</w:t>
            </w:r>
            <w:r w:rsidRPr="000D2430">
              <w:rPr>
                <w:rFonts w:ascii="Arial" w:eastAsia="Calibri" w:hAnsi="Arial" w:cs="Arial"/>
                <w:spacing w:val="-1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1"/>
                <w:sz w:val="28"/>
                <w:szCs w:val="28"/>
              </w:rPr>
              <w:t xml:space="preserve">of 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f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u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et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s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s</w:t>
            </w:r>
            <w:r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fr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om</w:t>
            </w:r>
            <w:r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s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ch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u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ed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 xml:space="preserve">in 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ou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s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.</w:t>
            </w:r>
            <w:r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1"/>
                <w:sz w:val="28"/>
                <w:szCs w:val="28"/>
              </w:rPr>
              <w:t>Fo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b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oth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1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8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9</w:t>
            </w:r>
            <w:r w:rsidRPr="000D2430">
              <w:rPr>
                <w:rFonts w:ascii="Arial" w:eastAsia="Calibri" w:hAnsi="Arial" w:cs="Arial"/>
                <w:spacing w:val="-6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h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pacing w:val="1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pacing w:val="-5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y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rs</w:t>
            </w:r>
          </w:p>
        </w:tc>
        <w:tc>
          <w:tcPr>
            <w:tcW w:w="3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3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>
            <w:pPr>
              <w:ind w:left="1386" w:right="1381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F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ree</w:t>
            </w:r>
          </w:p>
        </w:tc>
      </w:tr>
      <w:tr w:rsidR="0097209D" w:rsidRPr="000D2430" w:rsidTr="0097209D">
        <w:trPr>
          <w:trHeight w:hRule="exact" w:val="1701"/>
          <w:jc w:val="center"/>
        </w:trPr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100" w:lineRule="exact"/>
              <w:rPr>
                <w:rFonts w:ascii="Arial" w:hAnsi="Arial" w:cs="Arial"/>
                <w:sz w:val="11"/>
                <w:szCs w:val="11"/>
              </w:rPr>
            </w:pPr>
          </w:p>
          <w:p w:rsidR="00264406" w:rsidRPr="000D2430" w:rsidRDefault="005366B5">
            <w:pPr>
              <w:ind w:left="25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9504" behindDoc="0" locked="0" layoutInCell="1" allowOverlap="1" wp14:anchorId="06A89583" wp14:editId="0C7C86EE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-1270</wp:posOffset>
                  </wp:positionV>
                  <wp:extent cx="951865" cy="936625"/>
                  <wp:effectExtent l="0" t="0" r="635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CLow Net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865" cy="93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64406" w:rsidRPr="000D2430" w:rsidRDefault="00264406">
            <w:pPr>
              <w:spacing w:before="6" w:line="100" w:lineRule="exact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264406">
            <w:pPr>
              <w:spacing w:line="120" w:lineRule="exact"/>
              <w:rPr>
                <w:rFonts w:ascii="Arial" w:hAnsi="Arial" w:cs="Arial"/>
                <w:sz w:val="13"/>
                <w:szCs w:val="13"/>
              </w:rPr>
            </w:pPr>
          </w:p>
          <w:p w:rsidR="00264406" w:rsidRPr="000D2430" w:rsidRDefault="00E31133" w:rsidP="0097209D">
            <w:pPr>
              <w:ind w:right="316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G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f</w:t>
            </w:r>
            <w:r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w</w:t>
            </w:r>
            <w:r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et</w:t>
            </w:r>
            <w:r w:rsidRPr="000D2430">
              <w:rPr>
                <w:rFonts w:ascii="Arial" w:eastAsia="Calibri" w:hAnsi="Arial" w:cs="Arial"/>
                <w:spacing w:val="-11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w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 xml:space="preserve">rd 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w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d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ed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for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h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pacing w:val="-6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“L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w</w:t>
            </w:r>
            <w:r w:rsidRPr="000D2430">
              <w:rPr>
                <w:rFonts w:ascii="Arial" w:eastAsia="Calibri" w:hAnsi="Arial" w:cs="Arial"/>
                <w:spacing w:val="-7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1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e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spacing w:val="-6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S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re</w:t>
            </w:r>
            <w:r w:rsidRPr="000D2430">
              <w:rPr>
                <w:rFonts w:ascii="Arial" w:eastAsia="Calibri" w:hAnsi="Arial" w:cs="Arial"/>
                <w:spacing w:val="-8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in</w:t>
            </w:r>
            <w:r w:rsidRPr="000D2430">
              <w:rPr>
                <w:rFonts w:ascii="Arial" w:eastAsia="Calibri" w:hAnsi="Arial" w:cs="Arial"/>
                <w:spacing w:val="-9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t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h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 xml:space="preserve">e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C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lub</w:t>
            </w:r>
            <w:r w:rsidRPr="000D2430">
              <w:rPr>
                <w:rFonts w:ascii="Arial" w:eastAsia="Calibri" w:hAnsi="Arial" w:cs="Arial"/>
                <w:spacing w:val="-27"/>
                <w:sz w:val="28"/>
                <w:szCs w:val="28"/>
              </w:rPr>
              <w:t xml:space="preserve"> 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Ch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a</w:t>
            </w:r>
            <w:r w:rsidRPr="000D2430">
              <w:rPr>
                <w:rFonts w:ascii="Arial" w:eastAsia="Calibri" w:hAnsi="Arial" w:cs="Arial"/>
                <w:spacing w:val="-1"/>
                <w:sz w:val="28"/>
                <w:szCs w:val="28"/>
              </w:rPr>
              <w:t>m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i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o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n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s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h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ip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”</w:t>
            </w:r>
          </w:p>
        </w:tc>
        <w:tc>
          <w:tcPr>
            <w:tcW w:w="3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3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>
            <w:pPr>
              <w:ind w:left="1399" w:right="1394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pacing w:val="-2"/>
                <w:sz w:val="28"/>
                <w:szCs w:val="28"/>
              </w:rPr>
              <w:t>F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ree</w:t>
            </w:r>
          </w:p>
        </w:tc>
      </w:tr>
      <w:tr w:rsidR="0097209D" w:rsidRPr="000D2430" w:rsidTr="0097209D">
        <w:trPr>
          <w:trHeight w:hRule="exact" w:val="1701"/>
          <w:jc w:val="center"/>
        </w:trPr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5366B5">
            <w:pPr>
              <w:spacing w:before="5" w:line="140" w:lineRule="exac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0528" behindDoc="0" locked="0" layoutInCell="1" allowOverlap="1" wp14:anchorId="02DE2AEC" wp14:editId="202155E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76835</wp:posOffset>
                  </wp:positionV>
                  <wp:extent cx="1064895" cy="929005"/>
                  <wp:effectExtent l="0" t="0" r="1905" b="4445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agle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895" cy="92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64406" w:rsidRPr="000D2430" w:rsidRDefault="00264406">
            <w:pPr>
              <w:ind w:left="183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4" w:line="16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64406" w:rsidRPr="000D2430" w:rsidRDefault="00E31133" w:rsidP="0097209D">
            <w:pPr>
              <w:tabs>
                <w:tab w:val="left" w:pos="5212"/>
              </w:tabs>
              <w:ind w:right="9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z w:val="28"/>
                <w:szCs w:val="28"/>
              </w:rPr>
              <w:t>Ea</w:t>
            </w:r>
            <w:r w:rsidRPr="000D2430">
              <w:rPr>
                <w:rFonts w:ascii="Arial" w:eastAsia="Calibri" w:hAnsi="Arial" w:cs="Arial"/>
                <w:spacing w:val="-3"/>
                <w:sz w:val="28"/>
                <w:szCs w:val="28"/>
              </w:rPr>
              <w:t>g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le</w:t>
            </w:r>
            <w:r w:rsidRPr="000D2430">
              <w:rPr>
                <w:rFonts w:ascii="Arial" w:eastAsia="Calibri" w:hAnsi="Arial" w:cs="Arial"/>
                <w:spacing w:val="-11"/>
                <w:sz w:val="28"/>
                <w:szCs w:val="28"/>
              </w:rPr>
              <w:t xml:space="preserve"> </w:t>
            </w:r>
            <w:r w:rsidR="000D2430">
              <w:rPr>
                <w:rFonts w:ascii="Arial" w:eastAsia="Calibri" w:hAnsi="Arial" w:cs="Arial"/>
                <w:spacing w:val="-11"/>
                <w:sz w:val="28"/>
                <w:szCs w:val="28"/>
              </w:rPr>
              <w:t>P</w:t>
            </w:r>
            <w:r w:rsidRPr="000D2430">
              <w:rPr>
                <w:rFonts w:ascii="Arial" w:eastAsia="Calibri" w:hAnsi="Arial" w:cs="Arial"/>
                <w:sz w:val="28"/>
                <w:szCs w:val="28"/>
              </w:rPr>
              <w:t>in</w:t>
            </w:r>
          </w:p>
        </w:tc>
        <w:tc>
          <w:tcPr>
            <w:tcW w:w="3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line="200" w:lineRule="exact"/>
              <w:rPr>
                <w:rFonts w:ascii="Arial" w:hAnsi="Arial" w:cs="Arial"/>
              </w:rPr>
            </w:pPr>
          </w:p>
          <w:p w:rsidR="00264406" w:rsidRPr="000D2430" w:rsidRDefault="00264406">
            <w:pPr>
              <w:spacing w:before="14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64406" w:rsidRPr="000D2430" w:rsidRDefault="00E31133" w:rsidP="000D2430">
            <w:pPr>
              <w:ind w:left="1332" w:right="1328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z w:val="28"/>
                <w:szCs w:val="28"/>
              </w:rPr>
              <w:t>$</w:t>
            </w:r>
            <w:r w:rsidR="000D2430"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5.32</w:t>
            </w:r>
          </w:p>
        </w:tc>
      </w:tr>
      <w:tr w:rsidR="0073430B" w:rsidRPr="000D2430" w:rsidTr="0097209D">
        <w:trPr>
          <w:trHeight w:hRule="exact" w:val="1602"/>
          <w:jc w:val="center"/>
        </w:trPr>
        <w:tc>
          <w:tcPr>
            <w:tcW w:w="71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430B" w:rsidRPr="000D2430" w:rsidRDefault="0073430B" w:rsidP="002A173F">
            <w:pPr>
              <w:spacing w:before="5" w:line="140" w:lineRule="exact"/>
              <w:rPr>
                <w:rFonts w:ascii="Arial" w:hAnsi="Arial" w:cs="Arial"/>
                <w:sz w:val="15"/>
                <w:szCs w:val="15"/>
              </w:rPr>
            </w:pPr>
          </w:p>
          <w:p w:rsidR="0073430B" w:rsidRPr="000D2430" w:rsidRDefault="0073430B" w:rsidP="002A173F">
            <w:pPr>
              <w:ind w:left="183"/>
              <w:rPr>
                <w:rFonts w:ascii="Arial" w:hAnsi="Arial" w:cs="Arial"/>
              </w:rPr>
            </w:pPr>
          </w:p>
          <w:p w:rsidR="0073430B" w:rsidRPr="000D2430" w:rsidRDefault="0073430B" w:rsidP="002A173F">
            <w:pPr>
              <w:spacing w:line="200" w:lineRule="exact"/>
              <w:rPr>
                <w:rFonts w:ascii="Arial" w:hAnsi="Arial" w:cs="Arial"/>
              </w:rPr>
            </w:pPr>
          </w:p>
          <w:p w:rsidR="0073430B" w:rsidRPr="000D2430" w:rsidRDefault="0073430B" w:rsidP="002A173F">
            <w:pPr>
              <w:spacing w:line="200" w:lineRule="exact"/>
              <w:rPr>
                <w:rFonts w:ascii="Arial" w:hAnsi="Arial" w:cs="Arial"/>
              </w:rPr>
            </w:pPr>
          </w:p>
          <w:p w:rsidR="0073430B" w:rsidRPr="0073430B" w:rsidRDefault="0073430B" w:rsidP="0073430B">
            <w:pPr>
              <w:spacing w:before="14" w:line="260" w:lineRule="exac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430B">
              <w:rPr>
                <w:rFonts w:ascii="Arial" w:hAnsi="Arial" w:cs="Arial"/>
                <w:sz w:val="28"/>
                <w:szCs w:val="28"/>
              </w:rPr>
              <w:t>Postage</w:t>
            </w:r>
          </w:p>
          <w:p w:rsidR="0073430B" w:rsidRPr="000D2430" w:rsidRDefault="0073430B" w:rsidP="002A173F">
            <w:pPr>
              <w:tabs>
                <w:tab w:val="left" w:pos="3291"/>
              </w:tabs>
              <w:ind w:left="1671" w:right="1932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3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430B" w:rsidRPr="000D2430" w:rsidRDefault="0073430B" w:rsidP="002A173F">
            <w:pPr>
              <w:spacing w:line="200" w:lineRule="exact"/>
              <w:rPr>
                <w:rFonts w:ascii="Arial" w:hAnsi="Arial" w:cs="Arial"/>
              </w:rPr>
            </w:pPr>
          </w:p>
          <w:p w:rsidR="0073430B" w:rsidRPr="000D2430" w:rsidRDefault="0073430B" w:rsidP="002A173F">
            <w:pPr>
              <w:spacing w:line="200" w:lineRule="exact"/>
              <w:rPr>
                <w:rFonts w:ascii="Arial" w:hAnsi="Arial" w:cs="Arial"/>
              </w:rPr>
            </w:pPr>
          </w:p>
          <w:p w:rsidR="0073430B" w:rsidRPr="000D2430" w:rsidRDefault="0073430B" w:rsidP="002A173F">
            <w:pPr>
              <w:spacing w:before="14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73430B" w:rsidRPr="000D2430" w:rsidRDefault="0073430B" w:rsidP="0073430B">
            <w:pPr>
              <w:ind w:left="1332" w:right="1328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0D2430">
              <w:rPr>
                <w:rFonts w:ascii="Arial" w:eastAsia="Calibri" w:hAnsi="Arial" w:cs="Arial"/>
                <w:sz w:val="28"/>
                <w:szCs w:val="28"/>
              </w:rPr>
              <w:t>$</w:t>
            </w:r>
            <w:r w:rsidRPr="000D2430">
              <w:rPr>
                <w:rFonts w:ascii="Arial" w:eastAsia="Calibri" w:hAnsi="Arial" w:cs="Arial"/>
                <w:spacing w:val="-4"/>
                <w:sz w:val="28"/>
                <w:szCs w:val="28"/>
              </w:rPr>
              <w:t>5.</w:t>
            </w:r>
            <w:r>
              <w:rPr>
                <w:rFonts w:ascii="Arial" w:eastAsia="Calibri" w:hAnsi="Arial" w:cs="Arial"/>
                <w:spacing w:val="-4"/>
                <w:sz w:val="28"/>
                <w:szCs w:val="28"/>
              </w:rPr>
              <w:t>00</w:t>
            </w:r>
          </w:p>
        </w:tc>
      </w:tr>
    </w:tbl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264406">
      <w:pPr>
        <w:spacing w:line="200" w:lineRule="exact"/>
        <w:rPr>
          <w:rFonts w:ascii="Arial" w:hAnsi="Arial" w:cs="Arial"/>
        </w:rPr>
      </w:pPr>
    </w:p>
    <w:p w:rsidR="00264406" w:rsidRPr="000D2430" w:rsidRDefault="00E31133">
      <w:pPr>
        <w:spacing w:before="16"/>
        <w:ind w:left="106"/>
        <w:rPr>
          <w:rFonts w:ascii="Arial" w:eastAsia="Calibri" w:hAnsi="Arial" w:cs="Arial"/>
          <w:sz w:val="22"/>
          <w:szCs w:val="22"/>
        </w:rPr>
      </w:pPr>
      <w:r w:rsidRPr="000D2430">
        <w:rPr>
          <w:rFonts w:ascii="Arial" w:eastAsia="Calibri" w:hAnsi="Arial" w:cs="Arial"/>
          <w:sz w:val="22"/>
          <w:szCs w:val="22"/>
        </w:rPr>
        <w:t>R</w:t>
      </w:r>
      <w:r w:rsidRPr="000D2430">
        <w:rPr>
          <w:rFonts w:ascii="Arial" w:eastAsia="Calibri" w:hAnsi="Arial" w:cs="Arial"/>
          <w:spacing w:val="-2"/>
          <w:sz w:val="22"/>
          <w:szCs w:val="22"/>
        </w:rPr>
        <w:t>e</w:t>
      </w:r>
      <w:r w:rsidRPr="000D2430">
        <w:rPr>
          <w:rFonts w:ascii="Arial" w:eastAsia="Calibri" w:hAnsi="Arial" w:cs="Arial"/>
          <w:spacing w:val="-1"/>
          <w:sz w:val="22"/>
          <w:szCs w:val="22"/>
        </w:rPr>
        <w:t>v</w:t>
      </w:r>
      <w:r w:rsidRPr="000D2430">
        <w:rPr>
          <w:rFonts w:ascii="Arial" w:eastAsia="Calibri" w:hAnsi="Arial" w:cs="Arial"/>
          <w:sz w:val="22"/>
          <w:szCs w:val="22"/>
        </w:rPr>
        <w:t>i</w:t>
      </w:r>
      <w:r w:rsidRPr="000D2430">
        <w:rPr>
          <w:rFonts w:ascii="Arial" w:eastAsia="Calibri" w:hAnsi="Arial" w:cs="Arial"/>
          <w:spacing w:val="-3"/>
          <w:sz w:val="22"/>
          <w:szCs w:val="22"/>
        </w:rPr>
        <w:t>s</w:t>
      </w:r>
      <w:r w:rsidRPr="000D2430">
        <w:rPr>
          <w:rFonts w:ascii="Arial" w:eastAsia="Calibri" w:hAnsi="Arial" w:cs="Arial"/>
          <w:sz w:val="22"/>
          <w:szCs w:val="22"/>
        </w:rPr>
        <w:t>ed</w:t>
      </w:r>
      <w:r w:rsidRPr="000D2430">
        <w:rPr>
          <w:rFonts w:ascii="Arial" w:eastAsia="Calibri" w:hAnsi="Arial" w:cs="Arial"/>
          <w:spacing w:val="-12"/>
          <w:sz w:val="22"/>
          <w:szCs w:val="22"/>
        </w:rPr>
        <w:t xml:space="preserve"> </w:t>
      </w:r>
      <w:r w:rsidR="0073430B">
        <w:rPr>
          <w:rFonts w:ascii="Arial" w:eastAsia="Calibri" w:hAnsi="Arial" w:cs="Arial"/>
          <w:spacing w:val="-3"/>
          <w:sz w:val="22"/>
          <w:szCs w:val="22"/>
        </w:rPr>
        <w:t>March 2018</w:t>
      </w:r>
    </w:p>
    <w:sectPr w:rsidR="00264406" w:rsidRPr="000D2430">
      <w:pgSz w:w="12240" w:h="15840"/>
      <w:pgMar w:top="480" w:right="8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86BA1"/>
    <w:multiLevelType w:val="multilevel"/>
    <w:tmpl w:val="B69648C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264406"/>
    <w:rsid w:val="000D2430"/>
    <w:rsid w:val="00264406"/>
    <w:rsid w:val="005366B5"/>
    <w:rsid w:val="0073430B"/>
    <w:rsid w:val="00952EB5"/>
    <w:rsid w:val="0097209D"/>
    <w:rsid w:val="00A54F18"/>
    <w:rsid w:val="00AD7FFD"/>
    <w:rsid w:val="00DB217E"/>
    <w:rsid w:val="00E31133"/>
    <w:rsid w:val="00E56EA3"/>
    <w:rsid w:val="00E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3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3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5D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3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3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5D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6</cp:revision>
  <cp:lastPrinted>2018-03-24T15:00:00Z</cp:lastPrinted>
  <dcterms:created xsi:type="dcterms:W3CDTF">2018-03-24T14:58:00Z</dcterms:created>
  <dcterms:modified xsi:type="dcterms:W3CDTF">2018-10-11T22:36:00Z</dcterms:modified>
</cp:coreProperties>
</file>