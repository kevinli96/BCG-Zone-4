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949" w:rsidRPr="005A4949" w:rsidRDefault="00270328" w:rsidP="005A4949">
      <w:pPr>
        <w:jc w:val="center"/>
        <w:rPr>
          <w:rFonts w:ascii="Verdana" w:eastAsia="Cooper Black" w:hAnsi="Verdana" w:cs="Cooper Black"/>
          <w:b/>
          <w:sz w:val="48"/>
          <w:szCs w:val="48"/>
        </w:rPr>
      </w:pPr>
      <w:r w:rsidRPr="005A4949">
        <w:rPr>
          <w:noProof/>
          <w:sz w:val="48"/>
          <w:szCs w:val="48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35173F1" wp14:editId="46D9DA30">
                <wp:simplePos x="0" y="0"/>
                <wp:positionH relativeFrom="margin">
                  <wp:posOffset>215265</wp:posOffset>
                </wp:positionH>
                <wp:positionV relativeFrom="page">
                  <wp:posOffset>378460</wp:posOffset>
                </wp:positionV>
                <wp:extent cx="6440170" cy="909320"/>
                <wp:effectExtent l="0" t="0" r="0" b="50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170" cy="909320"/>
                        </a:xfrm>
                        <a:prstGeom prst="rect">
                          <a:avLst/>
                        </a:prstGeom>
                        <a:solidFill>
                          <a:srgbClr val="9AD6EE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270328" w:rsidRDefault="00270328" w:rsidP="008F25C7">
                            <w:pPr>
                              <w:spacing w:before="6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.95pt;margin-top:29.8pt;width:507.1pt;height:71.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" fillcolor="#9ad6ee" stroked="f">
                <v:textbox inset="0,0,0,0">
                  <w:txbxContent>
                    <w:p w:rsidR="00270328" w:rsidRDefault="00270328" w:rsidP="008F25C7">
                      <w:pPr>
                        <w:spacing w:before="6" w:line="100" w:lineRule="exac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A4949" w:rsidRPr="005A4949">
        <w:rPr>
          <w:rFonts w:ascii="Verdana" w:eastAsia="Cooper Black" w:hAnsi="Verdana" w:cs="Cooper Black"/>
          <w:b/>
          <w:w w:val="124"/>
          <w:sz w:val="48"/>
          <w:szCs w:val="48"/>
        </w:rPr>
        <w:t>POSTING SCORES</w:t>
      </w:r>
    </w:p>
    <w:p w:rsidR="00270328" w:rsidRPr="00593AC4" w:rsidRDefault="00270328" w:rsidP="00270328">
      <w:pPr>
        <w:jc w:val="center"/>
        <w:rPr>
          <w:rFonts w:ascii="Verdana" w:hAnsi="Verdana"/>
          <w:b/>
          <w:sz w:val="48"/>
          <w:szCs w:val="48"/>
        </w:rPr>
      </w:pPr>
    </w:p>
    <w:p w:rsidR="00A22790" w:rsidRDefault="00A22790">
      <w:pPr>
        <w:spacing w:before="15" w:line="200" w:lineRule="exact"/>
      </w:pPr>
    </w:p>
    <w:p w:rsidR="00270328" w:rsidRDefault="00B004D1">
      <w:pPr>
        <w:spacing w:before="15" w:line="20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margin-left:334.55pt;margin-top:121.7pt;width:230.9pt;height:120.9pt;z-index:-251657216;mso-position-horizontal-relative:page;mso-position-vertical-relative:page">
            <v:imagedata r:id="rId6" o:title=""/>
            <w10:wrap type="square" anchorx="page" anchory="page"/>
          </v:shape>
        </w:pict>
      </w:r>
    </w:p>
    <w:p w:rsidR="00A22790" w:rsidRDefault="00270328" w:rsidP="00270328">
      <w:pPr>
        <w:ind w:left="180"/>
        <w:rPr>
          <w:sz w:val="24"/>
          <w:szCs w:val="24"/>
        </w:rPr>
      </w:pPr>
      <w:r>
        <w:rPr>
          <w:spacing w:val="9"/>
          <w:sz w:val="24"/>
          <w:szCs w:val="24"/>
        </w:rPr>
        <w:t>T</w:t>
      </w:r>
      <w:r>
        <w:rPr>
          <w:spacing w:val="10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9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b</w:t>
      </w:r>
      <w:r>
        <w:rPr>
          <w:spacing w:val="9"/>
          <w:sz w:val="24"/>
          <w:szCs w:val="24"/>
        </w:rPr>
        <w:t>a</w:t>
      </w:r>
      <w:r>
        <w:rPr>
          <w:spacing w:val="10"/>
          <w:sz w:val="24"/>
          <w:szCs w:val="24"/>
        </w:rPr>
        <w:t>s</w:t>
      </w:r>
      <w:r>
        <w:rPr>
          <w:spacing w:val="9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21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pr</w:t>
      </w:r>
      <w:r>
        <w:rPr>
          <w:spacing w:val="9"/>
          <w:sz w:val="24"/>
          <w:szCs w:val="24"/>
        </w:rPr>
        <w:t>emi</w:t>
      </w:r>
      <w:r>
        <w:rPr>
          <w:spacing w:val="10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1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t</w:t>
      </w:r>
      <w:r>
        <w:rPr>
          <w:spacing w:val="10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9"/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>G</w:t>
      </w:r>
      <w:r>
        <w:rPr>
          <w:spacing w:val="10"/>
          <w:sz w:val="24"/>
          <w:szCs w:val="24"/>
        </w:rPr>
        <w:t>o</w:t>
      </w:r>
      <w:r>
        <w:rPr>
          <w:spacing w:val="9"/>
          <w:sz w:val="24"/>
          <w:szCs w:val="24"/>
        </w:rPr>
        <w:t>l</w:t>
      </w:r>
      <w:r>
        <w:rPr>
          <w:sz w:val="24"/>
          <w:szCs w:val="24"/>
        </w:rPr>
        <w:t>f</w:t>
      </w:r>
      <w:r>
        <w:rPr>
          <w:spacing w:val="20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C</w:t>
      </w:r>
      <w:r>
        <w:rPr>
          <w:spacing w:val="9"/>
          <w:sz w:val="24"/>
          <w:szCs w:val="24"/>
        </w:rPr>
        <w:t>a</w:t>
      </w:r>
      <w:r>
        <w:rPr>
          <w:spacing w:val="10"/>
          <w:sz w:val="24"/>
          <w:szCs w:val="24"/>
        </w:rPr>
        <w:t>n</w:t>
      </w:r>
      <w:r>
        <w:rPr>
          <w:spacing w:val="9"/>
          <w:sz w:val="24"/>
          <w:szCs w:val="24"/>
        </w:rPr>
        <w:t>a</w:t>
      </w:r>
      <w:r>
        <w:rPr>
          <w:spacing w:val="1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>H</w:t>
      </w:r>
      <w:r>
        <w:rPr>
          <w:spacing w:val="9"/>
          <w:sz w:val="24"/>
          <w:szCs w:val="24"/>
        </w:rPr>
        <w:t>a</w:t>
      </w:r>
      <w:r>
        <w:rPr>
          <w:spacing w:val="10"/>
          <w:sz w:val="24"/>
          <w:szCs w:val="24"/>
        </w:rPr>
        <w:t>nd</w:t>
      </w:r>
      <w:r>
        <w:rPr>
          <w:spacing w:val="9"/>
          <w:sz w:val="24"/>
          <w:szCs w:val="24"/>
        </w:rPr>
        <w:t>ica</w:t>
      </w:r>
      <w:r>
        <w:rPr>
          <w:sz w:val="24"/>
          <w:szCs w:val="24"/>
        </w:rPr>
        <w:t xml:space="preserve">p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eve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w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t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 w:rsidR="00CF0C2F">
        <w:rPr>
          <w:sz w:val="24"/>
          <w:szCs w:val="24"/>
        </w:rPr>
        <w:t xml:space="preserve">he </w:t>
      </w:r>
      <w:r>
        <w:rPr>
          <w:sz w:val="24"/>
          <w:szCs w:val="24"/>
        </w:rPr>
        <w:t>best score on eve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e,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eve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round regard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ess of where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round was p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ed,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1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w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post eve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cep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 round.</w:t>
      </w:r>
    </w:p>
    <w:p w:rsidR="00A22790" w:rsidRDefault="00270328" w:rsidP="00270328">
      <w:pPr>
        <w:tabs>
          <w:tab w:val="left" w:pos="1620"/>
        </w:tabs>
        <w:spacing w:before="8" w:line="120" w:lineRule="exact"/>
        <w:ind w:left="180"/>
        <w:rPr>
          <w:sz w:val="13"/>
          <w:szCs w:val="13"/>
        </w:rPr>
      </w:pPr>
      <w:r>
        <w:rPr>
          <w:sz w:val="13"/>
          <w:szCs w:val="13"/>
        </w:rPr>
        <w:tab/>
      </w:r>
    </w:p>
    <w:p w:rsidR="00A22790" w:rsidRDefault="00270328" w:rsidP="00270328">
      <w:pPr>
        <w:ind w:left="180" w:right="5972"/>
        <w:rPr>
          <w:sz w:val="24"/>
          <w:szCs w:val="24"/>
        </w:rPr>
      </w:pPr>
      <w:r>
        <w:rPr>
          <w:spacing w:val="-25"/>
          <w:sz w:val="24"/>
          <w:szCs w:val="24"/>
        </w:rPr>
        <w:t>Y</w:t>
      </w:r>
      <w:r>
        <w:rPr>
          <w:sz w:val="24"/>
          <w:szCs w:val="24"/>
        </w:rPr>
        <w:t>ou shou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d post</w:t>
      </w:r>
      <w:r>
        <w:rPr>
          <w:spacing w:val="-1"/>
          <w:sz w:val="24"/>
          <w:szCs w:val="24"/>
        </w:rPr>
        <w:t xml:space="preserve">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 fo</w:t>
      </w:r>
      <w:r>
        <w:rPr>
          <w:spacing w:val="-1"/>
          <w:sz w:val="24"/>
          <w:szCs w:val="24"/>
        </w:rPr>
        <w:t>ll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scores for hand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cap purp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ses:</w:t>
      </w:r>
    </w:p>
    <w:p w:rsidR="00A22790" w:rsidRPr="00CF0C2F" w:rsidRDefault="00270328" w:rsidP="00D46FC3">
      <w:pPr>
        <w:ind w:left="835" w:hanging="360"/>
        <w:rPr>
          <w:sz w:val="24"/>
          <w:szCs w:val="24"/>
        </w:rPr>
        <w:sectPr w:rsidR="00A22790" w:rsidRPr="00CF0C2F">
          <w:type w:val="continuous"/>
          <w:pgSz w:w="12240" w:h="15840"/>
          <w:pgMar w:top="1000" w:right="580" w:bottom="280" w:left="720" w:header="720" w:footer="720" w:gutter="0"/>
          <w:cols w:space="720"/>
        </w:sectPr>
      </w:pPr>
      <w:r w:rsidRPr="00CF0C2F">
        <w:rPr>
          <w:sz w:val="24"/>
          <w:szCs w:val="24"/>
        </w:rPr>
        <w:t xml:space="preserve">•   </w:t>
      </w:r>
      <w:r w:rsidRPr="00BC6C1B">
        <w:rPr>
          <w:sz w:val="24"/>
          <w:szCs w:val="24"/>
        </w:rPr>
        <w:t xml:space="preserve"> </w:t>
      </w:r>
      <w:r w:rsidRPr="00CF0C2F">
        <w:rPr>
          <w:sz w:val="24"/>
          <w:szCs w:val="24"/>
        </w:rPr>
        <w:t>P</w:t>
      </w:r>
      <w:r w:rsidRPr="00BC6C1B">
        <w:rPr>
          <w:sz w:val="24"/>
          <w:szCs w:val="24"/>
        </w:rPr>
        <w:t>o</w:t>
      </w:r>
      <w:r w:rsidRPr="00CF0C2F">
        <w:rPr>
          <w:sz w:val="24"/>
          <w:szCs w:val="24"/>
        </w:rPr>
        <w:t>st</w:t>
      </w:r>
      <w:r w:rsidRPr="00BC6C1B">
        <w:rPr>
          <w:sz w:val="24"/>
          <w:szCs w:val="24"/>
        </w:rPr>
        <w:t xml:space="preserve"> </w:t>
      </w:r>
      <w:r w:rsidRPr="00CF0C2F">
        <w:rPr>
          <w:sz w:val="24"/>
          <w:szCs w:val="24"/>
        </w:rPr>
        <w:t>a</w:t>
      </w:r>
      <w:r w:rsidRPr="00BC6C1B">
        <w:rPr>
          <w:sz w:val="24"/>
          <w:szCs w:val="24"/>
        </w:rPr>
        <w:t>l</w:t>
      </w:r>
      <w:r w:rsidRPr="00CF0C2F">
        <w:rPr>
          <w:sz w:val="24"/>
          <w:szCs w:val="24"/>
        </w:rPr>
        <w:t>l</w:t>
      </w:r>
      <w:r w:rsidRPr="00BC6C1B">
        <w:rPr>
          <w:sz w:val="24"/>
          <w:szCs w:val="24"/>
        </w:rPr>
        <w:t xml:space="preserve"> </w:t>
      </w:r>
      <w:r w:rsidRPr="00CF0C2F">
        <w:rPr>
          <w:sz w:val="24"/>
          <w:szCs w:val="24"/>
        </w:rPr>
        <w:t>9 and</w:t>
      </w:r>
      <w:r w:rsidRPr="00BC6C1B">
        <w:rPr>
          <w:sz w:val="24"/>
          <w:szCs w:val="24"/>
        </w:rPr>
        <w:t xml:space="preserve"> </w:t>
      </w:r>
      <w:r w:rsidRPr="00CF0C2F">
        <w:rPr>
          <w:sz w:val="24"/>
          <w:szCs w:val="24"/>
        </w:rPr>
        <w:t xml:space="preserve">18 </w:t>
      </w:r>
      <w:proofErr w:type="gramStart"/>
      <w:r w:rsidRPr="00CF0C2F">
        <w:rPr>
          <w:sz w:val="24"/>
          <w:szCs w:val="24"/>
        </w:rPr>
        <w:t>ho</w:t>
      </w:r>
      <w:r w:rsidRPr="00BC6C1B">
        <w:rPr>
          <w:sz w:val="24"/>
          <w:szCs w:val="24"/>
        </w:rPr>
        <w:t>l</w:t>
      </w:r>
      <w:r w:rsidRPr="00CF0C2F">
        <w:rPr>
          <w:sz w:val="24"/>
          <w:szCs w:val="24"/>
        </w:rPr>
        <w:t>e</w:t>
      </w:r>
      <w:proofErr w:type="gramEnd"/>
      <w:r w:rsidRPr="00CF0C2F">
        <w:rPr>
          <w:sz w:val="24"/>
          <w:szCs w:val="24"/>
        </w:rPr>
        <w:t xml:space="preserve"> scores p</w:t>
      </w:r>
      <w:r w:rsidRPr="00BC6C1B">
        <w:rPr>
          <w:sz w:val="24"/>
          <w:szCs w:val="24"/>
        </w:rPr>
        <w:t>lay</w:t>
      </w:r>
      <w:r w:rsidRPr="00CF0C2F">
        <w:rPr>
          <w:sz w:val="24"/>
          <w:szCs w:val="24"/>
        </w:rPr>
        <w:t>ed</w:t>
      </w:r>
      <w:r w:rsidRPr="00BC6C1B">
        <w:rPr>
          <w:sz w:val="24"/>
          <w:szCs w:val="24"/>
        </w:rPr>
        <w:t xml:space="preserve"> i</w:t>
      </w:r>
      <w:r w:rsidRPr="00CF0C2F">
        <w:rPr>
          <w:sz w:val="24"/>
          <w:szCs w:val="24"/>
        </w:rPr>
        <w:t>n</w:t>
      </w:r>
    </w:p>
    <w:p w:rsidR="00A22790" w:rsidRPr="00CF0C2F" w:rsidRDefault="00D46FC3" w:rsidP="00D46FC3">
      <w:pPr>
        <w:ind w:left="835" w:hanging="11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gramStart"/>
      <w:r w:rsidR="00270328" w:rsidRPr="00CF0C2F">
        <w:rPr>
          <w:sz w:val="24"/>
          <w:szCs w:val="24"/>
        </w:rPr>
        <w:t>accorda</w:t>
      </w:r>
      <w:r w:rsidR="00270328" w:rsidRPr="00BC6C1B">
        <w:rPr>
          <w:sz w:val="24"/>
          <w:szCs w:val="24"/>
        </w:rPr>
        <w:t>n</w:t>
      </w:r>
      <w:r w:rsidR="00270328" w:rsidRPr="00CF0C2F">
        <w:rPr>
          <w:sz w:val="24"/>
          <w:szCs w:val="24"/>
        </w:rPr>
        <w:t>ce</w:t>
      </w:r>
      <w:proofErr w:type="gramEnd"/>
      <w:r w:rsidR="00270328" w:rsidRPr="00CF0C2F">
        <w:rPr>
          <w:sz w:val="24"/>
          <w:szCs w:val="24"/>
        </w:rPr>
        <w:t xml:space="preserve"> w</w:t>
      </w:r>
      <w:r w:rsidR="00270328" w:rsidRPr="00BC6C1B">
        <w:rPr>
          <w:sz w:val="24"/>
          <w:szCs w:val="24"/>
        </w:rPr>
        <w:t>it</w:t>
      </w:r>
      <w:r w:rsidR="00270328" w:rsidRPr="00CF0C2F">
        <w:rPr>
          <w:sz w:val="24"/>
          <w:szCs w:val="24"/>
        </w:rPr>
        <w:t>h</w:t>
      </w:r>
      <w:r w:rsidR="00270328" w:rsidRPr="00BC6C1B">
        <w:rPr>
          <w:sz w:val="24"/>
          <w:szCs w:val="24"/>
        </w:rPr>
        <w:t xml:space="preserve"> t</w:t>
      </w:r>
      <w:r w:rsidR="00270328" w:rsidRPr="00CF0C2F">
        <w:rPr>
          <w:sz w:val="24"/>
          <w:szCs w:val="24"/>
        </w:rPr>
        <w:t>he pr</w:t>
      </w:r>
      <w:r w:rsidR="00270328" w:rsidRPr="00BC6C1B">
        <w:rPr>
          <w:sz w:val="24"/>
          <w:szCs w:val="24"/>
        </w:rPr>
        <w:t>i</w:t>
      </w:r>
      <w:r w:rsidR="00270328" w:rsidRPr="00CF0C2F">
        <w:rPr>
          <w:sz w:val="24"/>
          <w:szCs w:val="24"/>
        </w:rPr>
        <w:t>n</w:t>
      </w:r>
      <w:r w:rsidR="00270328" w:rsidRPr="00BC6C1B">
        <w:rPr>
          <w:sz w:val="24"/>
          <w:szCs w:val="24"/>
        </w:rPr>
        <w:t>ci</w:t>
      </w:r>
      <w:r w:rsidR="00270328" w:rsidRPr="00CF0C2F">
        <w:rPr>
          <w:sz w:val="24"/>
          <w:szCs w:val="24"/>
        </w:rPr>
        <w:t>p</w:t>
      </w:r>
      <w:r w:rsidR="00270328" w:rsidRPr="00BC6C1B">
        <w:rPr>
          <w:sz w:val="24"/>
          <w:szCs w:val="24"/>
        </w:rPr>
        <w:t>l</w:t>
      </w:r>
      <w:r w:rsidR="00270328" w:rsidRPr="00CF0C2F">
        <w:rPr>
          <w:sz w:val="24"/>
          <w:szCs w:val="24"/>
        </w:rPr>
        <w:t>es of</w:t>
      </w:r>
      <w:r w:rsidR="00270328" w:rsidRPr="00BC6C1B">
        <w:rPr>
          <w:sz w:val="24"/>
          <w:szCs w:val="24"/>
        </w:rPr>
        <w:t xml:space="preserve"> T</w:t>
      </w:r>
      <w:r w:rsidR="00270328" w:rsidRPr="00CF0C2F">
        <w:rPr>
          <w:sz w:val="24"/>
          <w:szCs w:val="24"/>
        </w:rPr>
        <w:t>he</w:t>
      </w:r>
      <w:r w:rsidR="00270328" w:rsidRPr="00BC6C1B">
        <w:rPr>
          <w:sz w:val="24"/>
          <w:szCs w:val="24"/>
        </w:rPr>
        <w:t xml:space="preserve"> </w:t>
      </w:r>
      <w:r w:rsidR="00270328" w:rsidRPr="00CF0C2F">
        <w:rPr>
          <w:sz w:val="24"/>
          <w:szCs w:val="24"/>
        </w:rPr>
        <w:t>Ru</w:t>
      </w:r>
      <w:r w:rsidR="00270328" w:rsidRPr="00BC6C1B">
        <w:rPr>
          <w:sz w:val="24"/>
          <w:szCs w:val="24"/>
        </w:rPr>
        <w:t>l</w:t>
      </w:r>
      <w:r w:rsidR="00270328" w:rsidRPr="00CF0C2F">
        <w:rPr>
          <w:sz w:val="24"/>
          <w:szCs w:val="24"/>
        </w:rPr>
        <w:t>es of</w:t>
      </w:r>
    </w:p>
    <w:p w:rsidR="00A22790" w:rsidRPr="00CF0C2F" w:rsidRDefault="00D46FC3" w:rsidP="00D46FC3">
      <w:pPr>
        <w:ind w:left="835" w:hanging="115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70328" w:rsidRPr="00BC6C1B">
        <w:rPr>
          <w:sz w:val="24"/>
          <w:szCs w:val="24"/>
        </w:rPr>
        <w:t>G</w:t>
      </w:r>
      <w:r w:rsidR="00270328" w:rsidRPr="00CF0C2F">
        <w:rPr>
          <w:sz w:val="24"/>
          <w:szCs w:val="24"/>
        </w:rPr>
        <w:t>o</w:t>
      </w:r>
      <w:r w:rsidR="00270328" w:rsidRPr="00BC6C1B">
        <w:rPr>
          <w:sz w:val="24"/>
          <w:szCs w:val="24"/>
        </w:rPr>
        <w:t>l</w:t>
      </w:r>
      <w:r w:rsidR="00270328" w:rsidRPr="00CF0C2F">
        <w:rPr>
          <w:sz w:val="24"/>
          <w:szCs w:val="24"/>
        </w:rPr>
        <w:t>f</w:t>
      </w:r>
    </w:p>
    <w:p w:rsidR="00A22790" w:rsidRDefault="00A22790" w:rsidP="00270328">
      <w:pPr>
        <w:spacing w:before="2" w:line="160" w:lineRule="exact"/>
        <w:ind w:left="180"/>
        <w:rPr>
          <w:sz w:val="16"/>
          <w:szCs w:val="16"/>
        </w:rPr>
      </w:pPr>
    </w:p>
    <w:p w:rsidR="00A22790" w:rsidRPr="00BC6C1B" w:rsidRDefault="00BC6C1B" w:rsidP="00BC6C1B">
      <w:pPr>
        <w:ind w:left="835" w:hanging="360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 w:rsidR="00270328" w:rsidRPr="00BC6C1B">
        <w:rPr>
          <w:sz w:val="24"/>
          <w:szCs w:val="24"/>
        </w:rPr>
        <w:t xml:space="preserve">13 or more holes played you must post an 18- </w:t>
      </w:r>
      <w:proofErr w:type="gramStart"/>
      <w:r w:rsidR="00270328" w:rsidRPr="00BC6C1B">
        <w:rPr>
          <w:sz w:val="24"/>
          <w:szCs w:val="24"/>
        </w:rPr>
        <w:t>hole</w:t>
      </w:r>
      <w:proofErr w:type="gramEnd"/>
      <w:r w:rsidR="00270328" w:rsidRPr="00BC6C1B">
        <w:rPr>
          <w:sz w:val="24"/>
          <w:szCs w:val="24"/>
        </w:rPr>
        <w:t xml:space="preserve"> score</w:t>
      </w:r>
    </w:p>
    <w:p w:rsidR="00A22790" w:rsidRPr="00CF0C2F" w:rsidRDefault="00270328" w:rsidP="00CF0C2F">
      <w:pPr>
        <w:spacing w:before="97"/>
        <w:jc w:val="center"/>
        <w:rPr>
          <w:rFonts w:ascii="Verdana" w:hAnsi="Verdana"/>
          <w:sz w:val="30"/>
          <w:szCs w:val="30"/>
        </w:rPr>
      </w:pPr>
      <w:r>
        <w:br w:type="column"/>
      </w:r>
      <w:r w:rsidRPr="00CF0C2F">
        <w:rPr>
          <w:rFonts w:ascii="Verdana" w:hAnsi="Verdana"/>
          <w:b/>
          <w:sz w:val="30"/>
          <w:szCs w:val="30"/>
        </w:rPr>
        <w:lastRenderedPageBreak/>
        <w:t>GOLF</w:t>
      </w:r>
      <w:r w:rsidRPr="00CF0C2F">
        <w:rPr>
          <w:rFonts w:ascii="Verdana" w:hAnsi="Verdana"/>
          <w:b/>
          <w:spacing w:val="-10"/>
          <w:sz w:val="30"/>
          <w:szCs w:val="30"/>
        </w:rPr>
        <w:t xml:space="preserve"> </w:t>
      </w:r>
      <w:r w:rsidRPr="00CF0C2F">
        <w:rPr>
          <w:rFonts w:ascii="Verdana" w:hAnsi="Verdana"/>
          <w:b/>
          <w:sz w:val="30"/>
          <w:szCs w:val="30"/>
        </w:rPr>
        <w:t>CA</w:t>
      </w:r>
      <w:r w:rsidRPr="00CF0C2F">
        <w:rPr>
          <w:rFonts w:ascii="Verdana" w:hAnsi="Verdana"/>
          <w:b/>
          <w:spacing w:val="-2"/>
          <w:sz w:val="30"/>
          <w:szCs w:val="30"/>
        </w:rPr>
        <w:t>N</w:t>
      </w:r>
      <w:r w:rsidRPr="00CF0C2F">
        <w:rPr>
          <w:rFonts w:ascii="Verdana" w:hAnsi="Verdana"/>
          <w:b/>
          <w:sz w:val="30"/>
          <w:szCs w:val="30"/>
        </w:rPr>
        <w:t>ADA</w:t>
      </w:r>
      <w:r w:rsidRPr="00CF0C2F">
        <w:rPr>
          <w:rFonts w:ascii="Verdana" w:hAnsi="Verdana"/>
          <w:b/>
          <w:spacing w:val="-13"/>
          <w:sz w:val="30"/>
          <w:szCs w:val="30"/>
        </w:rPr>
        <w:t xml:space="preserve"> </w:t>
      </w:r>
      <w:r w:rsidRPr="00CF0C2F">
        <w:rPr>
          <w:rFonts w:ascii="Verdana" w:hAnsi="Verdana"/>
          <w:b/>
          <w:sz w:val="30"/>
          <w:szCs w:val="30"/>
        </w:rPr>
        <w:t>HA</w:t>
      </w:r>
      <w:r w:rsidRPr="00CF0C2F">
        <w:rPr>
          <w:rFonts w:ascii="Verdana" w:hAnsi="Verdana"/>
          <w:b/>
          <w:spacing w:val="-2"/>
          <w:sz w:val="30"/>
          <w:szCs w:val="30"/>
        </w:rPr>
        <w:t>N</w:t>
      </w:r>
      <w:r w:rsidRPr="00CF0C2F">
        <w:rPr>
          <w:rFonts w:ascii="Verdana" w:hAnsi="Verdana"/>
          <w:b/>
          <w:sz w:val="30"/>
          <w:szCs w:val="30"/>
        </w:rPr>
        <w:t>DICAP</w:t>
      </w:r>
    </w:p>
    <w:p w:rsidR="00A22790" w:rsidRPr="00CF0C2F" w:rsidRDefault="00270328">
      <w:pPr>
        <w:spacing w:before="37" w:line="243" w:lineRule="auto"/>
        <w:ind w:right="306"/>
        <w:rPr>
          <w:sz w:val="24"/>
          <w:szCs w:val="24"/>
        </w:rPr>
        <w:sectPr w:rsidR="00A22790" w:rsidRPr="00CF0C2F">
          <w:type w:val="continuous"/>
          <w:pgSz w:w="12240" w:h="15840"/>
          <w:pgMar w:top="1000" w:right="580" w:bottom="280" w:left="720" w:header="720" w:footer="720" w:gutter="0"/>
          <w:cols w:num="2" w:space="720" w:equalWidth="0">
            <w:col w:w="5307" w:space="347"/>
            <w:col w:w="5286"/>
          </w:cols>
        </w:sectPr>
      </w:pPr>
      <w:r w:rsidRPr="00CF0C2F">
        <w:rPr>
          <w:spacing w:val="-1"/>
          <w:sz w:val="24"/>
          <w:szCs w:val="24"/>
        </w:rPr>
        <w:t>T</w:t>
      </w:r>
      <w:r w:rsidRPr="00CF0C2F">
        <w:rPr>
          <w:sz w:val="24"/>
          <w:szCs w:val="24"/>
        </w:rPr>
        <w:t>he</w:t>
      </w:r>
      <w:r w:rsidRPr="00CF0C2F">
        <w:rPr>
          <w:spacing w:val="1"/>
          <w:sz w:val="24"/>
          <w:szCs w:val="24"/>
        </w:rPr>
        <w:t xml:space="preserve"> </w:t>
      </w:r>
      <w:r w:rsidRPr="00CF0C2F">
        <w:rPr>
          <w:spacing w:val="-2"/>
          <w:sz w:val="24"/>
          <w:szCs w:val="24"/>
        </w:rPr>
        <w:t>H</w:t>
      </w:r>
      <w:r w:rsidRPr="00CF0C2F">
        <w:rPr>
          <w:sz w:val="24"/>
          <w:szCs w:val="24"/>
        </w:rPr>
        <w:t>andicap</w:t>
      </w:r>
      <w:r w:rsidRPr="00CF0C2F">
        <w:rPr>
          <w:spacing w:val="-1"/>
          <w:sz w:val="24"/>
          <w:szCs w:val="24"/>
        </w:rPr>
        <w:t xml:space="preserve"> S</w:t>
      </w:r>
      <w:r w:rsidRPr="00CF0C2F">
        <w:rPr>
          <w:sz w:val="24"/>
          <w:szCs w:val="24"/>
        </w:rPr>
        <w:t xml:space="preserve">ystem </w:t>
      </w:r>
      <w:r w:rsidRPr="00CF0C2F">
        <w:rPr>
          <w:spacing w:val="-2"/>
          <w:sz w:val="24"/>
          <w:szCs w:val="24"/>
        </w:rPr>
        <w:t>e</w:t>
      </w:r>
      <w:r w:rsidRPr="00CF0C2F">
        <w:rPr>
          <w:sz w:val="24"/>
          <w:szCs w:val="24"/>
        </w:rPr>
        <w:t>nabl</w:t>
      </w:r>
      <w:r w:rsidRPr="00CF0C2F">
        <w:rPr>
          <w:spacing w:val="-2"/>
          <w:sz w:val="24"/>
          <w:szCs w:val="24"/>
        </w:rPr>
        <w:t>e</w:t>
      </w:r>
      <w:r w:rsidRPr="00CF0C2F">
        <w:rPr>
          <w:sz w:val="24"/>
          <w:szCs w:val="24"/>
        </w:rPr>
        <w:t>s</w:t>
      </w:r>
      <w:r w:rsidRPr="00CF0C2F">
        <w:rPr>
          <w:spacing w:val="1"/>
          <w:sz w:val="24"/>
          <w:szCs w:val="24"/>
        </w:rPr>
        <w:t xml:space="preserve"> </w:t>
      </w:r>
      <w:r w:rsidRPr="00CF0C2F">
        <w:rPr>
          <w:sz w:val="24"/>
          <w:szCs w:val="24"/>
        </w:rPr>
        <w:t>all</w:t>
      </w:r>
      <w:r w:rsidRPr="00CF0C2F">
        <w:rPr>
          <w:spacing w:val="-1"/>
          <w:sz w:val="24"/>
          <w:szCs w:val="24"/>
        </w:rPr>
        <w:t xml:space="preserve"> </w:t>
      </w:r>
      <w:r w:rsidRPr="00CF0C2F">
        <w:rPr>
          <w:sz w:val="24"/>
          <w:szCs w:val="24"/>
        </w:rPr>
        <w:t>gol</w:t>
      </w:r>
      <w:r w:rsidRPr="00CF0C2F">
        <w:rPr>
          <w:spacing w:val="-1"/>
          <w:sz w:val="24"/>
          <w:szCs w:val="24"/>
        </w:rPr>
        <w:t>f</w:t>
      </w:r>
      <w:r w:rsidRPr="00CF0C2F">
        <w:rPr>
          <w:sz w:val="24"/>
          <w:szCs w:val="24"/>
        </w:rPr>
        <w:t>e</w:t>
      </w:r>
      <w:r w:rsidRPr="00CF0C2F">
        <w:rPr>
          <w:spacing w:val="-1"/>
          <w:sz w:val="24"/>
          <w:szCs w:val="24"/>
        </w:rPr>
        <w:t>r</w:t>
      </w:r>
      <w:r w:rsidRPr="00CF0C2F">
        <w:rPr>
          <w:sz w:val="24"/>
          <w:szCs w:val="24"/>
        </w:rPr>
        <w:t>s of di</w:t>
      </w:r>
      <w:r w:rsidRPr="00CF0C2F">
        <w:rPr>
          <w:spacing w:val="-5"/>
          <w:sz w:val="24"/>
          <w:szCs w:val="24"/>
        </w:rPr>
        <w:t>f</w:t>
      </w:r>
      <w:r w:rsidRPr="00CF0C2F">
        <w:rPr>
          <w:spacing w:val="-1"/>
          <w:sz w:val="24"/>
          <w:szCs w:val="24"/>
        </w:rPr>
        <w:t>f</w:t>
      </w:r>
      <w:r w:rsidRPr="00CF0C2F">
        <w:rPr>
          <w:sz w:val="24"/>
          <w:szCs w:val="24"/>
        </w:rPr>
        <w:t>e</w:t>
      </w:r>
      <w:r w:rsidRPr="00CF0C2F">
        <w:rPr>
          <w:spacing w:val="-1"/>
          <w:sz w:val="24"/>
          <w:szCs w:val="24"/>
        </w:rPr>
        <w:t>r</w:t>
      </w:r>
      <w:r w:rsidRPr="00CF0C2F">
        <w:rPr>
          <w:sz w:val="24"/>
          <w:szCs w:val="24"/>
        </w:rPr>
        <w:t xml:space="preserve">ent </w:t>
      </w:r>
      <w:r w:rsidRPr="00CF0C2F">
        <w:rPr>
          <w:spacing w:val="-1"/>
          <w:sz w:val="24"/>
          <w:szCs w:val="24"/>
        </w:rPr>
        <w:t>s</w:t>
      </w:r>
      <w:r w:rsidRPr="00CF0C2F">
        <w:rPr>
          <w:sz w:val="24"/>
          <w:szCs w:val="24"/>
        </w:rPr>
        <w:t>kill le</w:t>
      </w:r>
      <w:r w:rsidRPr="00CF0C2F">
        <w:rPr>
          <w:spacing w:val="-2"/>
          <w:sz w:val="24"/>
          <w:szCs w:val="24"/>
        </w:rPr>
        <w:t>v</w:t>
      </w:r>
      <w:r w:rsidRPr="00CF0C2F">
        <w:rPr>
          <w:sz w:val="24"/>
          <w:szCs w:val="24"/>
        </w:rPr>
        <w:t>els</w:t>
      </w:r>
      <w:r w:rsidRPr="00CF0C2F">
        <w:rPr>
          <w:spacing w:val="1"/>
          <w:sz w:val="24"/>
          <w:szCs w:val="24"/>
        </w:rPr>
        <w:t xml:space="preserve"> </w:t>
      </w:r>
      <w:r w:rsidRPr="00CF0C2F">
        <w:rPr>
          <w:sz w:val="24"/>
          <w:szCs w:val="24"/>
        </w:rPr>
        <w:t>to</w:t>
      </w:r>
      <w:r w:rsidRPr="00CF0C2F">
        <w:rPr>
          <w:spacing w:val="-1"/>
          <w:sz w:val="24"/>
          <w:szCs w:val="24"/>
        </w:rPr>
        <w:t xml:space="preserve"> </w:t>
      </w:r>
      <w:r w:rsidRPr="00CF0C2F">
        <w:rPr>
          <w:sz w:val="24"/>
          <w:szCs w:val="24"/>
        </w:rPr>
        <w:t>compe</w:t>
      </w:r>
      <w:r w:rsidRPr="00CF0C2F">
        <w:rPr>
          <w:spacing w:val="-2"/>
          <w:sz w:val="24"/>
          <w:szCs w:val="24"/>
        </w:rPr>
        <w:t>t</w:t>
      </w:r>
      <w:r w:rsidRPr="00CF0C2F">
        <w:rPr>
          <w:sz w:val="24"/>
          <w:szCs w:val="24"/>
        </w:rPr>
        <w:t>e</w:t>
      </w:r>
      <w:r w:rsidRPr="00CF0C2F">
        <w:rPr>
          <w:spacing w:val="1"/>
          <w:sz w:val="24"/>
          <w:szCs w:val="24"/>
        </w:rPr>
        <w:t xml:space="preserve"> </w:t>
      </w:r>
      <w:r w:rsidRPr="00CF0C2F">
        <w:rPr>
          <w:sz w:val="24"/>
          <w:szCs w:val="24"/>
        </w:rPr>
        <w:t>on</w:t>
      </w:r>
      <w:r w:rsidRPr="00CF0C2F">
        <w:rPr>
          <w:spacing w:val="-1"/>
          <w:sz w:val="24"/>
          <w:szCs w:val="24"/>
        </w:rPr>
        <w:t xml:space="preserve"> </w:t>
      </w:r>
      <w:r w:rsidRPr="00CF0C2F">
        <w:rPr>
          <w:sz w:val="24"/>
          <w:szCs w:val="24"/>
        </w:rPr>
        <w:t>an</w:t>
      </w:r>
      <w:r w:rsidRPr="00CF0C2F">
        <w:rPr>
          <w:spacing w:val="1"/>
          <w:sz w:val="24"/>
          <w:szCs w:val="24"/>
        </w:rPr>
        <w:t xml:space="preserve"> </w:t>
      </w:r>
      <w:r w:rsidRPr="00CF0C2F">
        <w:rPr>
          <w:spacing w:val="-2"/>
          <w:sz w:val="24"/>
          <w:szCs w:val="24"/>
        </w:rPr>
        <w:t>e</w:t>
      </w:r>
      <w:r w:rsidRPr="00CF0C2F">
        <w:rPr>
          <w:sz w:val="24"/>
          <w:szCs w:val="24"/>
        </w:rPr>
        <w:t>quitable bas</w:t>
      </w:r>
      <w:r w:rsidRPr="00CF0C2F">
        <w:rPr>
          <w:spacing w:val="-2"/>
          <w:sz w:val="24"/>
          <w:szCs w:val="24"/>
        </w:rPr>
        <w:t>i</w:t>
      </w:r>
      <w:r w:rsidRPr="00CF0C2F">
        <w:rPr>
          <w:sz w:val="24"/>
          <w:szCs w:val="24"/>
        </w:rPr>
        <w:t>s.</w:t>
      </w:r>
    </w:p>
    <w:p w:rsidR="00A22790" w:rsidRDefault="00270328">
      <w:pPr>
        <w:tabs>
          <w:tab w:val="left" w:pos="10840"/>
        </w:tabs>
        <w:spacing w:before="96"/>
        <w:ind w:left="468"/>
        <w:rPr>
          <w:sz w:val="24"/>
          <w:szCs w:val="24"/>
        </w:rPr>
      </w:pPr>
      <w:r>
        <w:rPr>
          <w:w w:val="101"/>
          <w:sz w:val="24"/>
          <w:szCs w:val="24"/>
        </w:rPr>
        <w:lastRenderedPageBreak/>
        <w:t>•</w:t>
      </w:r>
      <w:r>
        <w:rPr>
          <w:sz w:val="24"/>
          <w:szCs w:val="24"/>
        </w:rPr>
        <w:t xml:space="preserve">    </w:t>
      </w:r>
      <w:r>
        <w:rPr>
          <w:spacing w:val="-25"/>
          <w:sz w:val="24"/>
          <w:szCs w:val="24"/>
        </w:rPr>
        <w:t xml:space="preserve"> </w:t>
      </w:r>
      <w:r>
        <w:rPr>
          <w:sz w:val="24"/>
          <w:szCs w:val="24"/>
        </w:rPr>
        <w:t>7 – 12 ho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 p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 9-ho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e        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</w:p>
    <w:p w:rsidR="00A22790" w:rsidRDefault="00270328">
      <w:pPr>
        <w:spacing w:line="260" w:lineRule="exact"/>
        <w:ind w:left="828"/>
        <w:rPr>
          <w:sz w:val="24"/>
          <w:szCs w:val="24"/>
        </w:rPr>
        <w:sectPr w:rsidR="00A22790">
          <w:type w:val="continuous"/>
          <w:pgSz w:w="12240" w:h="15840"/>
          <w:pgMar w:top="1000" w:right="580" w:bottom="280" w:left="720" w:header="720" w:footer="720" w:gutter="0"/>
          <w:cols w:space="720"/>
        </w:sectPr>
      </w:pPr>
      <w:proofErr w:type="gramStart"/>
      <w:r>
        <w:rPr>
          <w:position w:val="-1"/>
          <w:sz w:val="24"/>
          <w:szCs w:val="24"/>
        </w:rPr>
        <w:t>score</w:t>
      </w:r>
      <w:proofErr w:type="gramEnd"/>
    </w:p>
    <w:p w:rsidR="00A22790" w:rsidRDefault="00A22790">
      <w:pPr>
        <w:spacing w:before="9" w:line="160" w:lineRule="exact"/>
        <w:rPr>
          <w:sz w:val="17"/>
          <w:szCs w:val="17"/>
        </w:rPr>
      </w:pPr>
    </w:p>
    <w:p w:rsidR="00A22790" w:rsidRDefault="00270328">
      <w:pPr>
        <w:ind w:left="468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scores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area observ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</w:t>
      </w:r>
    </w:p>
    <w:p w:rsidR="00A22790" w:rsidRDefault="00270328">
      <w:pPr>
        <w:ind w:left="828"/>
        <w:rPr>
          <w:sz w:val="24"/>
          <w:szCs w:val="24"/>
        </w:rPr>
      </w:pPr>
      <w:r>
        <w:rPr>
          <w:sz w:val="24"/>
          <w:szCs w:val="24"/>
        </w:rPr>
        <w:t>Ac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Season</w:t>
      </w:r>
    </w:p>
    <w:p w:rsidR="00A22790" w:rsidRDefault="00A22790">
      <w:pPr>
        <w:spacing w:line="160" w:lineRule="exact"/>
        <w:rPr>
          <w:sz w:val="16"/>
          <w:szCs w:val="16"/>
        </w:rPr>
      </w:pPr>
    </w:p>
    <w:p w:rsidR="00A22790" w:rsidRDefault="00270328">
      <w:pPr>
        <w:ind w:left="468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cores p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under </w:t>
      </w:r>
      <w:r>
        <w:rPr>
          <w:spacing w:val="-1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</w:p>
    <w:p w:rsidR="00A22790" w:rsidRDefault="00270328">
      <w:pPr>
        <w:ind w:left="828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preferred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li</w:t>
      </w:r>
      <w:r>
        <w:rPr>
          <w:sz w:val="24"/>
          <w:szCs w:val="24"/>
        </w:rPr>
        <w:t>es”</w:t>
      </w:r>
    </w:p>
    <w:p w:rsidR="00A22790" w:rsidRDefault="00A22790">
      <w:pPr>
        <w:spacing w:before="2" w:line="160" w:lineRule="exact"/>
        <w:rPr>
          <w:sz w:val="16"/>
          <w:szCs w:val="16"/>
        </w:rPr>
      </w:pPr>
    </w:p>
    <w:p w:rsidR="00A22790" w:rsidRDefault="00270328" w:rsidP="00D46FC3">
      <w:pPr>
        <w:tabs>
          <w:tab w:val="left" w:pos="820"/>
        </w:tabs>
        <w:ind w:left="835" w:right="130" w:hanging="36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-59"/>
          <w:sz w:val="24"/>
          <w:szCs w:val="24"/>
        </w:rPr>
        <w:t xml:space="preserve"> </w:t>
      </w:r>
      <w:r>
        <w:rPr>
          <w:sz w:val="24"/>
          <w:szCs w:val="24"/>
        </w:rPr>
        <w:tab/>
        <w:t>Scores 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c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ti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on such as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a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roke p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a</w:t>
      </w:r>
      <w:r>
        <w:rPr>
          <w:spacing w:val="-2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ti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A22790" w:rsidRDefault="00A22790">
      <w:pPr>
        <w:spacing w:before="8" w:line="120" w:lineRule="exact"/>
        <w:rPr>
          <w:sz w:val="13"/>
          <w:szCs w:val="13"/>
        </w:rPr>
      </w:pPr>
    </w:p>
    <w:p w:rsidR="00A22790" w:rsidRDefault="00270328">
      <w:pPr>
        <w:ind w:left="108"/>
        <w:rPr>
          <w:sz w:val="24"/>
          <w:szCs w:val="24"/>
        </w:rPr>
      </w:pP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fo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 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unaccep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scores for p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:</w:t>
      </w:r>
    </w:p>
    <w:p w:rsidR="00A22790" w:rsidRDefault="00270328" w:rsidP="00BC6C1B">
      <w:pPr>
        <w:spacing w:before="22"/>
        <w:ind w:left="475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Scores of fewer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han 7 ho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es</w:t>
      </w:r>
    </w:p>
    <w:p w:rsidR="00A22790" w:rsidRDefault="00A22790">
      <w:pPr>
        <w:spacing w:before="2" w:line="160" w:lineRule="exact"/>
        <w:rPr>
          <w:sz w:val="16"/>
          <w:szCs w:val="16"/>
        </w:rPr>
      </w:pPr>
    </w:p>
    <w:p w:rsidR="00A22790" w:rsidRDefault="00270328" w:rsidP="00BC6C1B">
      <w:pPr>
        <w:tabs>
          <w:tab w:val="left" w:pos="820"/>
        </w:tabs>
        <w:ind w:left="835" w:right="29" w:hanging="36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-59"/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Scores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 a go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f course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 area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dur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s Inac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son</w:t>
      </w:r>
    </w:p>
    <w:p w:rsidR="00A22790" w:rsidRDefault="00A22790">
      <w:pPr>
        <w:spacing w:line="160" w:lineRule="exact"/>
        <w:rPr>
          <w:sz w:val="16"/>
          <w:szCs w:val="16"/>
        </w:rPr>
      </w:pPr>
    </w:p>
    <w:p w:rsidR="00A22790" w:rsidRDefault="00270328">
      <w:pPr>
        <w:ind w:left="468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Scores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under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es 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bookmarkStart w:id="0" w:name="_GoBack"/>
      <w:bookmarkEnd w:id="0"/>
    </w:p>
    <w:p w:rsidR="00A22790" w:rsidRDefault="00270328">
      <w:pPr>
        <w:ind w:left="828"/>
        <w:rPr>
          <w:sz w:val="24"/>
          <w:szCs w:val="24"/>
        </w:rPr>
      </w:pPr>
      <w:r>
        <w:rPr>
          <w:sz w:val="24"/>
          <w:szCs w:val="24"/>
        </w:rPr>
        <w:t>Ru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es of Go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f</w:t>
      </w:r>
    </w:p>
    <w:p w:rsidR="00A22790" w:rsidRDefault="00A22790">
      <w:pPr>
        <w:spacing w:before="2" w:line="160" w:lineRule="exact"/>
        <w:rPr>
          <w:sz w:val="16"/>
          <w:szCs w:val="16"/>
        </w:rPr>
      </w:pPr>
    </w:p>
    <w:p w:rsidR="00A22790" w:rsidRDefault="00270328">
      <w:pPr>
        <w:tabs>
          <w:tab w:val="left" w:pos="820"/>
        </w:tabs>
        <w:ind w:left="828" w:right="158" w:hanging="36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-59"/>
          <w:sz w:val="24"/>
          <w:szCs w:val="24"/>
        </w:rPr>
        <w:t xml:space="preserve"> </w:t>
      </w:r>
      <w:r>
        <w:rPr>
          <w:sz w:val="24"/>
          <w:szCs w:val="24"/>
        </w:rPr>
        <w:tab/>
        <w:t>Scores 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courses under 3,000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ds for 18 ho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es or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ess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1,500 </w:t>
      </w:r>
      <w:r>
        <w:rPr>
          <w:spacing w:val="-4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rds for 9 ho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es</w:t>
      </w:r>
    </w:p>
    <w:p w:rsidR="00A22790" w:rsidRDefault="00A22790">
      <w:pPr>
        <w:spacing w:line="160" w:lineRule="exact"/>
        <w:rPr>
          <w:sz w:val="16"/>
          <w:szCs w:val="16"/>
        </w:rPr>
      </w:pPr>
    </w:p>
    <w:p w:rsidR="00A22790" w:rsidRDefault="00270328">
      <w:pPr>
        <w:tabs>
          <w:tab w:val="left" w:pos="820"/>
        </w:tabs>
        <w:ind w:left="828" w:right="-41" w:hanging="36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-59"/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Scores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co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ti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ons s</w:t>
      </w:r>
      <w:r>
        <w:rPr>
          <w:spacing w:val="-1"/>
          <w:sz w:val="24"/>
          <w:szCs w:val="24"/>
        </w:rPr>
        <w:t>ti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use of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ess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han 14 c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ubs</w:t>
      </w:r>
    </w:p>
    <w:p w:rsidR="00A22790" w:rsidRDefault="00A22790">
      <w:pPr>
        <w:spacing w:before="2" w:line="160" w:lineRule="exact"/>
        <w:rPr>
          <w:sz w:val="16"/>
          <w:szCs w:val="16"/>
        </w:rPr>
      </w:pPr>
    </w:p>
    <w:p w:rsidR="00A22790" w:rsidRDefault="00270328">
      <w:pPr>
        <w:ind w:left="468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Scores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 go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f courses w</w:t>
      </w:r>
      <w:r>
        <w:rPr>
          <w:spacing w:val="-1"/>
          <w:sz w:val="24"/>
          <w:szCs w:val="24"/>
        </w:rPr>
        <w:t>it</w:t>
      </w:r>
      <w:r>
        <w:rPr>
          <w:sz w:val="24"/>
          <w:szCs w:val="24"/>
        </w:rPr>
        <w:t>hout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d</w:t>
      </w:r>
    </w:p>
    <w:p w:rsidR="00A22790" w:rsidRDefault="00270328">
      <w:pPr>
        <w:ind w:left="828"/>
        <w:rPr>
          <w:sz w:val="24"/>
          <w:szCs w:val="24"/>
        </w:rPr>
      </w:pPr>
      <w:r>
        <w:rPr>
          <w:sz w:val="24"/>
          <w:szCs w:val="24"/>
        </w:rPr>
        <w:t>Cou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S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ope 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ngs</w:t>
      </w:r>
    </w:p>
    <w:p w:rsidR="00A22790" w:rsidRDefault="00A22790">
      <w:pPr>
        <w:spacing w:line="160" w:lineRule="exact"/>
        <w:rPr>
          <w:sz w:val="16"/>
          <w:szCs w:val="16"/>
        </w:rPr>
      </w:pPr>
    </w:p>
    <w:p w:rsidR="00A22790" w:rsidRDefault="00270328">
      <w:pPr>
        <w:tabs>
          <w:tab w:val="left" w:pos="820"/>
        </w:tabs>
        <w:ind w:left="828" w:right="81" w:hanging="36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-59"/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Scores </w:t>
      </w:r>
      <w:r>
        <w:rPr>
          <w:spacing w:val="-3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 cou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 xml:space="preserve">ses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 xml:space="preserve">er of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nada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Prov</w:t>
      </w:r>
      <w:r>
        <w:rPr>
          <w:spacing w:val="-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f</w:t>
      </w:r>
      <w:r>
        <w:rPr>
          <w:spacing w:val="-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ssoc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A22790" w:rsidRPr="00CF0C2F" w:rsidRDefault="00270328" w:rsidP="00CF0C2F">
      <w:pPr>
        <w:spacing w:line="300" w:lineRule="exact"/>
        <w:jc w:val="center"/>
        <w:rPr>
          <w:rFonts w:ascii="Verdana" w:hAnsi="Verdana"/>
          <w:sz w:val="30"/>
          <w:szCs w:val="30"/>
        </w:rPr>
      </w:pPr>
      <w:r>
        <w:br w:type="column"/>
      </w:r>
      <w:r w:rsidRPr="00CF0C2F">
        <w:rPr>
          <w:rFonts w:ascii="Verdana" w:hAnsi="Verdana"/>
          <w:b/>
          <w:sz w:val="30"/>
          <w:szCs w:val="30"/>
        </w:rPr>
        <w:lastRenderedPageBreak/>
        <w:t>H</w:t>
      </w:r>
      <w:r w:rsidRPr="00CF0C2F">
        <w:rPr>
          <w:rFonts w:ascii="Verdana" w:hAnsi="Verdana"/>
          <w:b/>
          <w:spacing w:val="-1"/>
          <w:sz w:val="30"/>
          <w:szCs w:val="30"/>
        </w:rPr>
        <w:t>AND</w:t>
      </w:r>
      <w:r w:rsidRPr="00CF0C2F">
        <w:rPr>
          <w:rFonts w:ascii="Verdana" w:hAnsi="Verdana"/>
          <w:b/>
          <w:spacing w:val="1"/>
          <w:sz w:val="30"/>
          <w:szCs w:val="30"/>
        </w:rPr>
        <w:t>I</w:t>
      </w:r>
      <w:r w:rsidRPr="00CF0C2F">
        <w:rPr>
          <w:rFonts w:ascii="Verdana" w:hAnsi="Verdana"/>
          <w:b/>
          <w:spacing w:val="-1"/>
          <w:sz w:val="30"/>
          <w:szCs w:val="30"/>
        </w:rPr>
        <w:t>CA</w:t>
      </w:r>
      <w:r w:rsidRPr="00CF0C2F">
        <w:rPr>
          <w:rFonts w:ascii="Verdana" w:hAnsi="Verdana"/>
          <w:b/>
          <w:sz w:val="30"/>
          <w:szCs w:val="30"/>
        </w:rPr>
        <w:t>P</w:t>
      </w:r>
      <w:r w:rsidRPr="00CF0C2F">
        <w:rPr>
          <w:rFonts w:ascii="Verdana" w:hAnsi="Verdana"/>
          <w:b/>
          <w:spacing w:val="-16"/>
          <w:sz w:val="30"/>
          <w:szCs w:val="30"/>
        </w:rPr>
        <w:t xml:space="preserve"> </w:t>
      </w:r>
      <w:r w:rsidRPr="00CF0C2F">
        <w:rPr>
          <w:rFonts w:ascii="Verdana" w:hAnsi="Verdana"/>
          <w:b/>
          <w:spacing w:val="-21"/>
          <w:sz w:val="30"/>
          <w:szCs w:val="30"/>
        </w:rPr>
        <w:t>F</w:t>
      </w:r>
      <w:r w:rsidRPr="00CF0C2F">
        <w:rPr>
          <w:rFonts w:ascii="Verdana" w:hAnsi="Verdana"/>
          <w:b/>
          <w:spacing w:val="-1"/>
          <w:sz w:val="30"/>
          <w:szCs w:val="30"/>
        </w:rPr>
        <w:t>AC</w:t>
      </w:r>
      <w:r w:rsidRPr="00CF0C2F">
        <w:rPr>
          <w:rFonts w:ascii="Verdana" w:hAnsi="Verdana"/>
          <w:b/>
          <w:spacing w:val="-6"/>
          <w:sz w:val="30"/>
          <w:szCs w:val="30"/>
        </w:rPr>
        <w:t>T</w:t>
      </w:r>
      <w:r w:rsidRPr="00CF0C2F">
        <w:rPr>
          <w:rFonts w:ascii="Verdana" w:hAnsi="Verdana"/>
          <w:b/>
          <w:sz w:val="30"/>
          <w:szCs w:val="30"/>
        </w:rPr>
        <w:t>OR</w:t>
      </w:r>
    </w:p>
    <w:p w:rsidR="00A22790" w:rsidRDefault="00A22790">
      <w:pPr>
        <w:spacing w:before="9" w:line="120" w:lineRule="exact"/>
        <w:rPr>
          <w:sz w:val="13"/>
          <w:szCs w:val="13"/>
        </w:rPr>
      </w:pPr>
    </w:p>
    <w:p w:rsidR="00A22790" w:rsidRDefault="00270328">
      <w:pPr>
        <w:ind w:right="114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Hand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ap 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a nu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easur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ent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a p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er's po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ti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li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 a course of ave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age d</w:t>
      </w:r>
      <w:r>
        <w:rPr>
          <w:spacing w:val="-1"/>
          <w:sz w:val="24"/>
          <w:szCs w:val="24"/>
        </w:rPr>
        <w:t>i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cu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 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nada.</w:t>
      </w:r>
    </w:p>
    <w:p w:rsidR="00A22790" w:rsidRDefault="00A22790">
      <w:pPr>
        <w:spacing w:before="8" w:line="120" w:lineRule="exact"/>
        <w:rPr>
          <w:sz w:val="13"/>
          <w:szCs w:val="13"/>
        </w:rPr>
      </w:pPr>
    </w:p>
    <w:p w:rsidR="00A22790" w:rsidRDefault="00270328">
      <w:pPr>
        <w:ind w:right="9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Hand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ap 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ca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best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10 scores of 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 roun</w:t>
      </w:r>
      <w:r>
        <w:rPr>
          <w:spacing w:val="-2"/>
          <w:sz w:val="24"/>
          <w:szCs w:val="24"/>
        </w:rPr>
        <w:t>d</w:t>
      </w:r>
      <w:r>
        <w:rPr>
          <w:sz w:val="24"/>
          <w:szCs w:val="24"/>
        </w:rPr>
        <w:t>s.  It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expressed as a n</w:t>
      </w:r>
      <w:r>
        <w:rPr>
          <w:spacing w:val="2"/>
          <w:sz w:val="24"/>
          <w:szCs w:val="24"/>
        </w:rPr>
        <w:t>u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ber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aken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one de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im</w:t>
      </w:r>
      <w:r>
        <w:rPr>
          <w:sz w:val="24"/>
          <w:szCs w:val="24"/>
        </w:rPr>
        <w:t>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e, for ex</w:t>
      </w:r>
      <w:r>
        <w:rPr>
          <w:spacing w:val="1"/>
          <w:sz w:val="24"/>
          <w:szCs w:val="24"/>
        </w:rPr>
        <w:t>a</w:t>
      </w:r>
      <w:r>
        <w:rPr>
          <w:spacing w:val="-3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1</w:t>
      </w:r>
      <w:r>
        <w:rPr>
          <w:sz w:val="24"/>
          <w:szCs w:val="24"/>
        </w:rPr>
        <w:t>1.4.</w:t>
      </w:r>
    </w:p>
    <w:p w:rsidR="00A22790" w:rsidRDefault="00A22790">
      <w:pPr>
        <w:spacing w:before="8" w:line="120" w:lineRule="exact"/>
        <w:rPr>
          <w:sz w:val="13"/>
          <w:szCs w:val="13"/>
        </w:rPr>
      </w:pPr>
    </w:p>
    <w:p w:rsidR="00A22790" w:rsidRDefault="00270328">
      <w:pPr>
        <w:ind w:right="125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Hand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ap 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 curre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upda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ed af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er 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ch round.</w:t>
      </w:r>
      <w:r>
        <w:rPr>
          <w:spacing w:val="-4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our Hand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cap Fa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conve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i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 Course Hand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cap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 set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ees p</w:t>
      </w:r>
      <w:r>
        <w:rPr>
          <w:spacing w:val="-1"/>
          <w:sz w:val="24"/>
          <w:szCs w:val="24"/>
        </w:rPr>
        <w:t>l</w:t>
      </w:r>
      <w:r>
        <w:rPr>
          <w:spacing w:val="3"/>
          <w:sz w:val="24"/>
          <w:szCs w:val="24"/>
        </w:rPr>
        <w:t>a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.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 Hand</w:t>
      </w:r>
      <w:r>
        <w:rPr>
          <w:spacing w:val="-1"/>
          <w:sz w:val="24"/>
          <w:szCs w:val="24"/>
        </w:rPr>
        <w:t>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ap Fac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s po</w:t>
      </w:r>
      <w:r w:rsidR="00CF0C2F"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course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course as we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as from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one set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ees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o an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her on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 go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course.</w:t>
      </w:r>
    </w:p>
    <w:p w:rsidR="00A22790" w:rsidRDefault="00A22790">
      <w:pPr>
        <w:spacing w:before="16" w:line="260" w:lineRule="exact"/>
        <w:rPr>
          <w:sz w:val="26"/>
          <w:szCs w:val="26"/>
        </w:rPr>
      </w:pPr>
    </w:p>
    <w:p w:rsidR="00A22790" w:rsidRPr="00CF0C2F" w:rsidRDefault="00B004D1" w:rsidP="00CF0C2F">
      <w:pPr>
        <w:jc w:val="center"/>
        <w:rPr>
          <w:rFonts w:ascii="Verdana" w:hAnsi="Verdana"/>
          <w:sz w:val="30"/>
          <w:szCs w:val="30"/>
        </w:rPr>
      </w:pPr>
      <w:r>
        <w:rPr>
          <w:rFonts w:ascii="Verdana" w:hAnsi="Verdana"/>
        </w:rPr>
        <w:pict>
          <v:group id="_x0000_s1026" style="position:absolute;left:0;text-align:left;margin-left:309.1pt;margin-top:560.15pt;width:269.4pt;height:151.5pt;z-index:-251660288;mso-position-horizontal-relative:page;mso-position-vertical-relative:page" coordorigin="6182,11203" coordsize="5388,3030">
            <v:shape id="_x0000_s1037" style="position:absolute;left:6192;top:11204;width:5368;height:344" coordorigin="6192,11204" coordsize="5368,344" path="m6192,11548r5368,l11560,11204r-5368,l6192,11548xe" fillcolor="#9ad6ee" stroked="f">
              <v:path arrowok="t"/>
            </v:shape>
            <v:shape id="_x0000_s1036" style="position:absolute;left:6192;top:11548;width:5368;height:138" coordorigin="6192,11548" coordsize="5368,138" path="m6192,11686r5368,l11560,11548r-5368,l6192,11686xe" fillcolor="#9ad6ee" stroked="f">
              <v:path arrowok="t"/>
            </v:shape>
            <v:shape id="_x0000_s1035" style="position:absolute;left:6192;top:11686;width:5368;height:276" coordorigin="6192,11686" coordsize="5368,276" path="m6192,11962r5368,l11560,11686r-5368,l6192,11962xe" fillcolor="#9ad6ee" stroked="f">
              <v:path arrowok="t"/>
            </v:shape>
            <v:shape id="_x0000_s1034" style="position:absolute;left:6192;top:11962;width:5368;height:276" coordorigin="6192,11962" coordsize="5368,276" path="m6192,12238r5368,l11560,11962r-5368,l6192,12238xe" fillcolor="#9ad6ee" stroked="f">
              <v:path arrowok="t"/>
            </v:shape>
            <v:shape id="_x0000_s1033" style="position:absolute;left:6192;top:12238;width:5368;height:138" coordorigin="6192,12238" coordsize="5368,138" path="m6192,12376r5368,l11560,12238r-5368,l6192,12376xe" fillcolor="#9ad6ee" stroked="f">
              <v:path arrowok="t"/>
            </v:shape>
            <v:shape id="_x0000_s1032" style="position:absolute;left:6192;top:12376;width:5368;height:276" coordorigin="6192,12376" coordsize="5368,276" path="m6192,12652r5368,l11560,12376r-5368,l6192,12652xe" fillcolor="#9ad6ee" stroked="f">
              <v:path arrowok="t"/>
            </v:shape>
            <v:shape id="_x0000_s1031" style="position:absolute;left:6192;top:12652;width:5368;height:138" coordorigin="6192,12652" coordsize="5368,138" path="m6192,12790r5368,l11560,12652r-5368,l6192,12790xe" fillcolor="#9ad6ee" stroked="f">
              <v:path arrowok="t"/>
            </v:shape>
            <v:shape id="_x0000_s1030" style="position:absolute;left:6192;top:12790;width:5368;height:552" coordorigin="6192,12790" coordsize="5368,552" path="m6192,13342r5368,l11560,12790r-5368,l6192,13342xe" fillcolor="#9ad6ee" stroked="f">
              <v:path arrowok="t"/>
            </v:shape>
            <v:shape id="_x0000_s1029" style="position:absolute;left:6192;top:13342;width:5368;height:276" coordorigin="6192,13342" coordsize="5368,276" path="m6192,13618r5368,l11560,13342r-5368,l6192,13618xe" fillcolor="#9ad6ee" stroked="f">
              <v:path arrowok="t"/>
            </v:shape>
            <v:shape id="_x0000_s1028" style="position:absolute;left:6192;top:13618;width:5368;height:614" coordorigin="6192,13618" coordsize="5368,614" path="m6192,14232r5368,l11560,13618r-5368,l6192,14232xe" fillcolor="#9ad6ee" stroked="f">
              <v:path arrowok="t"/>
            </v:shape>
            <v:shape id="_x0000_s1027" style="position:absolute;left:6192;top:14223;width:5368;height:0" coordorigin="6192,14223" coordsize="5368,0" path="m6192,14223r5368,e" fillcolor="#9ad6ee" stroked="f" strokeweight="1pt">
              <v:path arrowok="t"/>
            </v:shape>
            <w10:wrap anchorx="page" anchory="page"/>
          </v:group>
        </w:pict>
      </w:r>
      <w:r w:rsidR="00270328" w:rsidRPr="00CF0C2F">
        <w:rPr>
          <w:rFonts w:ascii="Verdana" w:hAnsi="Verdana"/>
          <w:b/>
          <w:spacing w:val="-1"/>
          <w:sz w:val="30"/>
          <w:szCs w:val="30"/>
        </w:rPr>
        <w:t>A</w:t>
      </w:r>
      <w:r w:rsidR="00270328" w:rsidRPr="00CF0C2F">
        <w:rPr>
          <w:rFonts w:ascii="Verdana" w:hAnsi="Verdana"/>
          <w:b/>
          <w:spacing w:val="1"/>
          <w:sz w:val="30"/>
          <w:szCs w:val="30"/>
        </w:rPr>
        <w:t>C</w:t>
      </w:r>
      <w:r w:rsidR="00270328" w:rsidRPr="00CF0C2F">
        <w:rPr>
          <w:rFonts w:ascii="Verdana" w:hAnsi="Verdana"/>
          <w:b/>
          <w:sz w:val="30"/>
          <w:szCs w:val="30"/>
        </w:rPr>
        <w:t>T</w:t>
      </w:r>
      <w:r w:rsidR="00270328" w:rsidRPr="00CF0C2F">
        <w:rPr>
          <w:rFonts w:ascii="Verdana" w:hAnsi="Verdana"/>
          <w:b/>
          <w:spacing w:val="-1"/>
          <w:sz w:val="30"/>
          <w:szCs w:val="30"/>
        </w:rPr>
        <w:t>IV</w:t>
      </w:r>
      <w:r w:rsidR="00270328" w:rsidRPr="00CF0C2F">
        <w:rPr>
          <w:rFonts w:ascii="Verdana" w:hAnsi="Verdana"/>
          <w:b/>
          <w:sz w:val="30"/>
          <w:szCs w:val="30"/>
        </w:rPr>
        <w:t xml:space="preserve">E </w:t>
      </w:r>
      <w:r w:rsidR="00270328" w:rsidRPr="00CF0C2F">
        <w:rPr>
          <w:rFonts w:ascii="Verdana" w:hAnsi="Verdana"/>
          <w:b/>
          <w:spacing w:val="-1"/>
          <w:sz w:val="30"/>
          <w:szCs w:val="30"/>
        </w:rPr>
        <w:t>S</w:t>
      </w:r>
      <w:r w:rsidR="00270328" w:rsidRPr="00CF0C2F">
        <w:rPr>
          <w:rFonts w:ascii="Verdana" w:hAnsi="Verdana"/>
          <w:b/>
          <w:spacing w:val="2"/>
          <w:sz w:val="30"/>
          <w:szCs w:val="30"/>
        </w:rPr>
        <w:t>E</w:t>
      </w:r>
      <w:r w:rsidR="00270328" w:rsidRPr="00CF0C2F">
        <w:rPr>
          <w:rFonts w:ascii="Verdana" w:hAnsi="Verdana"/>
          <w:b/>
          <w:spacing w:val="-1"/>
          <w:sz w:val="30"/>
          <w:szCs w:val="30"/>
        </w:rPr>
        <w:t>AS</w:t>
      </w:r>
      <w:r w:rsidR="00270328" w:rsidRPr="00CF0C2F">
        <w:rPr>
          <w:rFonts w:ascii="Verdana" w:hAnsi="Verdana"/>
          <w:b/>
          <w:sz w:val="30"/>
          <w:szCs w:val="30"/>
        </w:rPr>
        <w:t>ON</w:t>
      </w:r>
    </w:p>
    <w:p w:rsidR="00A22790" w:rsidRPr="00270328" w:rsidRDefault="00A22790">
      <w:pPr>
        <w:spacing w:before="7" w:line="120" w:lineRule="exact"/>
        <w:rPr>
          <w:sz w:val="13"/>
          <w:szCs w:val="13"/>
        </w:rPr>
      </w:pPr>
    </w:p>
    <w:p w:rsidR="00A22790" w:rsidRPr="00270328" w:rsidRDefault="00270328">
      <w:pPr>
        <w:ind w:right="154"/>
        <w:rPr>
          <w:sz w:val="24"/>
          <w:szCs w:val="24"/>
        </w:rPr>
      </w:pPr>
      <w:r w:rsidRPr="00270328">
        <w:rPr>
          <w:sz w:val="24"/>
          <w:szCs w:val="24"/>
        </w:rPr>
        <w:t>An “</w:t>
      </w:r>
      <w:r w:rsidRPr="00270328">
        <w:rPr>
          <w:i/>
          <w:sz w:val="24"/>
          <w:szCs w:val="24"/>
        </w:rPr>
        <w:t>ac</w:t>
      </w:r>
      <w:r w:rsidRPr="00270328">
        <w:rPr>
          <w:i/>
          <w:spacing w:val="1"/>
          <w:sz w:val="24"/>
          <w:szCs w:val="24"/>
        </w:rPr>
        <w:t>t</w:t>
      </w:r>
      <w:r w:rsidRPr="00270328">
        <w:rPr>
          <w:i/>
          <w:spacing w:val="-1"/>
          <w:sz w:val="24"/>
          <w:szCs w:val="24"/>
        </w:rPr>
        <w:t>i</w:t>
      </w:r>
      <w:r w:rsidRPr="00270328">
        <w:rPr>
          <w:i/>
          <w:sz w:val="24"/>
          <w:szCs w:val="24"/>
        </w:rPr>
        <w:t>ve</w:t>
      </w:r>
      <w:r w:rsidRPr="00270328">
        <w:rPr>
          <w:i/>
          <w:spacing w:val="1"/>
          <w:sz w:val="24"/>
          <w:szCs w:val="24"/>
        </w:rPr>
        <w:t xml:space="preserve"> </w:t>
      </w:r>
      <w:r w:rsidRPr="00270328">
        <w:rPr>
          <w:i/>
          <w:sz w:val="24"/>
          <w:szCs w:val="24"/>
        </w:rPr>
        <w:t>se</w:t>
      </w:r>
      <w:r w:rsidRPr="00270328">
        <w:rPr>
          <w:i/>
          <w:spacing w:val="-2"/>
          <w:sz w:val="24"/>
          <w:szCs w:val="24"/>
        </w:rPr>
        <w:t>a</w:t>
      </w:r>
      <w:r w:rsidRPr="00270328">
        <w:rPr>
          <w:i/>
          <w:sz w:val="24"/>
          <w:szCs w:val="24"/>
        </w:rPr>
        <w:t>so</w:t>
      </w:r>
      <w:r w:rsidRPr="00270328">
        <w:rPr>
          <w:i/>
          <w:spacing w:val="1"/>
          <w:sz w:val="24"/>
          <w:szCs w:val="24"/>
        </w:rPr>
        <w:t>n</w:t>
      </w:r>
      <w:r w:rsidRPr="00270328">
        <w:rPr>
          <w:sz w:val="24"/>
          <w:szCs w:val="24"/>
        </w:rPr>
        <w:t>”</w:t>
      </w:r>
      <w:r w:rsidRPr="00270328">
        <w:rPr>
          <w:spacing w:val="1"/>
          <w:sz w:val="24"/>
          <w:szCs w:val="24"/>
        </w:rPr>
        <w:t xml:space="preserve"> </w:t>
      </w:r>
      <w:r w:rsidRPr="00270328">
        <w:rPr>
          <w:spacing w:val="-1"/>
          <w:sz w:val="24"/>
          <w:szCs w:val="24"/>
        </w:rPr>
        <w:t>i</w:t>
      </w:r>
      <w:r w:rsidRPr="00270328">
        <w:rPr>
          <w:sz w:val="24"/>
          <w:szCs w:val="24"/>
        </w:rPr>
        <w:t xml:space="preserve">s </w:t>
      </w:r>
      <w:r w:rsidRPr="00270328">
        <w:rPr>
          <w:spacing w:val="-1"/>
          <w:sz w:val="24"/>
          <w:szCs w:val="24"/>
        </w:rPr>
        <w:t>t</w:t>
      </w:r>
      <w:r w:rsidRPr="00270328">
        <w:rPr>
          <w:sz w:val="24"/>
          <w:szCs w:val="24"/>
        </w:rPr>
        <w:t>he per</w:t>
      </w:r>
      <w:r w:rsidRPr="00270328">
        <w:rPr>
          <w:spacing w:val="-1"/>
          <w:sz w:val="24"/>
          <w:szCs w:val="24"/>
        </w:rPr>
        <w:t>i</w:t>
      </w:r>
      <w:r w:rsidRPr="00270328">
        <w:rPr>
          <w:sz w:val="24"/>
          <w:szCs w:val="24"/>
        </w:rPr>
        <w:t>od</w:t>
      </w:r>
      <w:r w:rsidRPr="00270328">
        <w:rPr>
          <w:spacing w:val="2"/>
          <w:sz w:val="24"/>
          <w:szCs w:val="24"/>
        </w:rPr>
        <w:t xml:space="preserve"> </w:t>
      </w:r>
      <w:r w:rsidRPr="00270328">
        <w:rPr>
          <w:sz w:val="24"/>
          <w:szCs w:val="24"/>
        </w:rPr>
        <w:t>dur</w:t>
      </w:r>
      <w:r w:rsidRPr="00270328">
        <w:rPr>
          <w:spacing w:val="-1"/>
          <w:sz w:val="24"/>
          <w:szCs w:val="24"/>
        </w:rPr>
        <w:t>i</w:t>
      </w:r>
      <w:r w:rsidRPr="00270328">
        <w:rPr>
          <w:sz w:val="24"/>
          <w:szCs w:val="24"/>
        </w:rPr>
        <w:t>ng wh</w:t>
      </w:r>
      <w:r w:rsidRPr="00270328">
        <w:rPr>
          <w:spacing w:val="-1"/>
          <w:sz w:val="24"/>
          <w:szCs w:val="24"/>
        </w:rPr>
        <w:t>i</w:t>
      </w:r>
      <w:r w:rsidRPr="00270328">
        <w:rPr>
          <w:sz w:val="24"/>
          <w:szCs w:val="24"/>
        </w:rPr>
        <w:t>ch scores are</w:t>
      </w:r>
      <w:r w:rsidRPr="00270328">
        <w:rPr>
          <w:spacing w:val="1"/>
          <w:sz w:val="24"/>
          <w:szCs w:val="24"/>
        </w:rPr>
        <w:t xml:space="preserve"> </w:t>
      </w:r>
      <w:r w:rsidRPr="00270328">
        <w:rPr>
          <w:sz w:val="24"/>
          <w:szCs w:val="24"/>
        </w:rPr>
        <w:t>acce</w:t>
      </w:r>
      <w:r w:rsidRPr="00270328">
        <w:rPr>
          <w:spacing w:val="2"/>
          <w:sz w:val="24"/>
          <w:szCs w:val="24"/>
        </w:rPr>
        <w:t>p</w:t>
      </w:r>
      <w:r w:rsidRPr="00270328">
        <w:rPr>
          <w:spacing w:val="-1"/>
          <w:sz w:val="24"/>
          <w:szCs w:val="24"/>
        </w:rPr>
        <w:t>t</w:t>
      </w:r>
      <w:r w:rsidRPr="00270328">
        <w:rPr>
          <w:sz w:val="24"/>
          <w:szCs w:val="24"/>
        </w:rPr>
        <w:t>ab</w:t>
      </w:r>
      <w:r w:rsidRPr="00270328">
        <w:rPr>
          <w:spacing w:val="-1"/>
          <w:sz w:val="24"/>
          <w:szCs w:val="24"/>
        </w:rPr>
        <w:t>l</w:t>
      </w:r>
      <w:r w:rsidRPr="00270328">
        <w:rPr>
          <w:sz w:val="24"/>
          <w:szCs w:val="24"/>
        </w:rPr>
        <w:t>e</w:t>
      </w:r>
      <w:r w:rsidRPr="00270328">
        <w:rPr>
          <w:spacing w:val="1"/>
          <w:sz w:val="24"/>
          <w:szCs w:val="24"/>
        </w:rPr>
        <w:t xml:space="preserve"> </w:t>
      </w:r>
      <w:r w:rsidRPr="00270328">
        <w:rPr>
          <w:sz w:val="24"/>
          <w:szCs w:val="24"/>
        </w:rPr>
        <w:t>for hand</w:t>
      </w:r>
      <w:r w:rsidRPr="00270328">
        <w:rPr>
          <w:spacing w:val="-1"/>
          <w:sz w:val="24"/>
          <w:szCs w:val="24"/>
        </w:rPr>
        <w:t>i</w:t>
      </w:r>
      <w:r w:rsidRPr="00270328">
        <w:rPr>
          <w:spacing w:val="1"/>
          <w:sz w:val="24"/>
          <w:szCs w:val="24"/>
        </w:rPr>
        <w:t>c</w:t>
      </w:r>
      <w:r w:rsidRPr="00270328">
        <w:rPr>
          <w:sz w:val="24"/>
          <w:szCs w:val="24"/>
        </w:rPr>
        <w:t>ap purposes.</w:t>
      </w:r>
    </w:p>
    <w:p w:rsidR="00A22790" w:rsidRPr="00270328" w:rsidRDefault="00A22790">
      <w:pPr>
        <w:spacing w:before="8" w:line="120" w:lineRule="exact"/>
        <w:rPr>
          <w:sz w:val="13"/>
          <w:szCs w:val="13"/>
        </w:rPr>
      </w:pPr>
    </w:p>
    <w:p w:rsidR="00A22790" w:rsidRPr="00270328" w:rsidRDefault="00270328">
      <w:pPr>
        <w:ind w:left="394" w:right="491"/>
        <w:jc w:val="center"/>
        <w:rPr>
          <w:sz w:val="24"/>
          <w:szCs w:val="24"/>
        </w:rPr>
      </w:pPr>
      <w:r w:rsidRPr="00270328">
        <w:rPr>
          <w:sz w:val="24"/>
          <w:szCs w:val="24"/>
        </w:rPr>
        <w:t>Br</w:t>
      </w:r>
      <w:r w:rsidRPr="00270328">
        <w:rPr>
          <w:spacing w:val="-1"/>
          <w:sz w:val="24"/>
          <w:szCs w:val="24"/>
        </w:rPr>
        <w:t>iti</w:t>
      </w:r>
      <w:r w:rsidRPr="00270328">
        <w:rPr>
          <w:sz w:val="24"/>
          <w:szCs w:val="24"/>
        </w:rPr>
        <w:t>sh Co</w:t>
      </w:r>
      <w:r w:rsidRPr="00270328">
        <w:rPr>
          <w:spacing w:val="-1"/>
          <w:sz w:val="24"/>
          <w:szCs w:val="24"/>
        </w:rPr>
        <w:t>l</w:t>
      </w:r>
      <w:r w:rsidRPr="00270328">
        <w:rPr>
          <w:spacing w:val="2"/>
          <w:sz w:val="24"/>
          <w:szCs w:val="24"/>
        </w:rPr>
        <w:t>u</w:t>
      </w:r>
      <w:r w:rsidRPr="00270328">
        <w:rPr>
          <w:spacing w:val="-1"/>
          <w:sz w:val="24"/>
          <w:szCs w:val="24"/>
        </w:rPr>
        <w:t>m</w:t>
      </w:r>
      <w:r w:rsidRPr="00270328">
        <w:rPr>
          <w:sz w:val="24"/>
          <w:szCs w:val="24"/>
        </w:rPr>
        <w:t>b</w:t>
      </w:r>
      <w:r w:rsidRPr="00270328">
        <w:rPr>
          <w:spacing w:val="-1"/>
          <w:sz w:val="24"/>
          <w:szCs w:val="24"/>
        </w:rPr>
        <w:t>i</w:t>
      </w:r>
      <w:r w:rsidRPr="00270328">
        <w:rPr>
          <w:sz w:val="24"/>
          <w:szCs w:val="24"/>
        </w:rPr>
        <w:t>a</w:t>
      </w:r>
      <w:r w:rsidRPr="00270328">
        <w:rPr>
          <w:spacing w:val="1"/>
          <w:sz w:val="24"/>
          <w:szCs w:val="24"/>
        </w:rPr>
        <w:t xml:space="preserve"> </w:t>
      </w:r>
      <w:r w:rsidRPr="00270328">
        <w:rPr>
          <w:sz w:val="24"/>
          <w:szCs w:val="24"/>
        </w:rPr>
        <w:t xml:space="preserve">– March 1 </w:t>
      </w:r>
      <w:r w:rsidRPr="00270328">
        <w:rPr>
          <w:spacing w:val="-1"/>
          <w:sz w:val="24"/>
          <w:szCs w:val="24"/>
        </w:rPr>
        <w:t>t</w:t>
      </w:r>
      <w:r w:rsidRPr="00270328">
        <w:rPr>
          <w:sz w:val="24"/>
          <w:szCs w:val="24"/>
        </w:rPr>
        <w:t>o Nove</w:t>
      </w:r>
      <w:r w:rsidRPr="00270328">
        <w:rPr>
          <w:spacing w:val="-1"/>
          <w:sz w:val="24"/>
          <w:szCs w:val="24"/>
        </w:rPr>
        <w:t>m</w:t>
      </w:r>
      <w:r w:rsidRPr="00270328">
        <w:rPr>
          <w:sz w:val="24"/>
          <w:szCs w:val="24"/>
        </w:rPr>
        <w:t>ber</w:t>
      </w:r>
      <w:r w:rsidRPr="00270328">
        <w:rPr>
          <w:spacing w:val="2"/>
          <w:sz w:val="24"/>
          <w:szCs w:val="24"/>
        </w:rPr>
        <w:t xml:space="preserve"> </w:t>
      </w:r>
      <w:r w:rsidRPr="00270328">
        <w:rPr>
          <w:sz w:val="24"/>
          <w:szCs w:val="24"/>
        </w:rPr>
        <w:t>15</w:t>
      </w:r>
    </w:p>
    <w:p w:rsidR="00A22790" w:rsidRPr="00270328" w:rsidRDefault="00A22790">
      <w:pPr>
        <w:spacing w:before="8" w:line="120" w:lineRule="exact"/>
        <w:rPr>
          <w:sz w:val="13"/>
          <w:szCs w:val="13"/>
        </w:rPr>
      </w:pPr>
    </w:p>
    <w:p w:rsidR="00A22790" w:rsidRPr="00270328" w:rsidRDefault="00270328">
      <w:pPr>
        <w:ind w:right="121"/>
        <w:rPr>
          <w:sz w:val="24"/>
          <w:szCs w:val="24"/>
        </w:rPr>
      </w:pPr>
      <w:r w:rsidRPr="00270328">
        <w:rPr>
          <w:sz w:val="24"/>
          <w:szCs w:val="24"/>
        </w:rPr>
        <w:t>A</w:t>
      </w:r>
      <w:r w:rsidRPr="00270328">
        <w:rPr>
          <w:spacing w:val="-1"/>
          <w:sz w:val="24"/>
          <w:szCs w:val="24"/>
        </w:rPr>
        <w:t>l</w:t>
      </w:r>
      <w:r w:rsidRPr="00270328">
        <w:rPr>
          <w:sz w:val="24"/>
          <w:szCs w:val="24"/>
        </w:rPr>
        <w:t>l</w:t>
      </w:r>
      <w:r w:rsidRPr="00270328">
        <w:rPr>
          <w:spacing w:val="1"/>
          <w:sz w:val="24"/>
          <w:szCs w:val="24"/>
        </w:rPr>
        <w:t xml:space="preserve"> </w:t>
      </w:r>
      <w:r w:rsidRPr="00270328">
        <w:rPr>
          <w:sz w:val="24"/>
          <w:szCs w:val="24"/>
        </w:rPr>
        <w:t>scor</w:t>
      </w:r>
      <w:r w:rsidRPr="00270328">
        <w:rPr>
          <w:spacing w:val="-3"/>
          <w:sz w:val="24"/>
          <w:szCs w:val="24"/>
        </w:rPr>
        <w:t>e</w:t>
      </w:r>
      <w:r w:rsidRPr="00270328">
        <w:rPr>
          <w:sz w:val="24"/>
          <w:szCs w:val="24"/>
        </w:rPr>
        <w:t xml:space="preserve">s </w:t>
      </w:r>
      <w:r w:rsidRPr="00270328">
        <w:rPr>
          <w:spacing w:val="-1"/>
          <w:sz w:val="24"/>
          <w:szCs w:val="24"/>
        </w:rPr>
        <w:t>m</w:t>
      </w:r>
      <w:r w:rsidRPr="00270328">
        <w:rPr>
          <w:spacing w:val="1"/>
          <w:sz w:val="24"/>
          <w:szCs w:val="24"/>
        </w:rPr>
        <w:t>a</w:t>
      </w:r>
      <w:r w:rsidRPr="00270328">
        <w:rPr>
          <w:sz w:val="24"/>
          <w:szCs w:val="24"/>
        </w:rPr>
        <w:t xml:space="preserve">de </w:t>
      </w:r>
      <w:r w:rsidRPr="00270328">
        <w:rPr>
          <w:spacing w:val="-1"/>
          <w:sz w:val="24"/>
          <w:szCs w:val="24"/>
        </w:rPr>
        <w:t>i</w:t>
      </w:r>
      <w:r w:rsidRPr="00270328">
        <w:rPr>
          <w:sz w:val="24"/>
          <w:szCs w:val="24"/>
        </w:rPr>
        <w:t>n</w:t>
      </w:r>
      <w:r w:rsidRPr="00270328">
        <w:rPr>
          <w:spacing w:val="2"/>
          <w:sz w:val="24"/>
          <w:szCs w:val="24"/>
        </w:rPr>
        <w:t xml:space="preserve"> </w:t>
      </w:r>
      <w:r w:rsidRPr="00270328">
        <w:rPr>
          <w:sz w:val="24"/>
          <w:szCs w:val="24"/>
        </w:rPr>
        <w:t>an area</w:t>
      </w:r>
      <w:r w:rsidRPr="00270328">
        <w:rPr>
          <w:spacing w:val="1"/>
          <w:sz w:val="24"/>
          <w:szCs w:val="24"/>
        </w:rPr>
        <w:t xml:space="preserve"> </w:t>
      </w:r>
      <w:r w:rsidRPr="00270328">
        <w:rPr>
          <w:sz w:val="24"/>
          <w:szCs w:val="24"/>
        </w:rPr>
        <w:t>o</w:t>
      </w:r>
      <w:r w:rsidRPr="00270328">
        <w:rPr>
          <w:spacing w:val="-2"/>
          <w:sz w:val="24"/>
          <w:szCs w:val="24"/>
        </w:rPr>
        <w:t>b</w:t>
      </w:r>
      <w:r w:rsidRPr="00270328">
        <w:rPr>
          <w:sz w:val="24"/>
          <w:szCs w:val="24"/>
        </w:rPr>
        <w:t>serv</w:t>
      </w:r>
      <w:r w:rsidRPr="00270328">
        <w:rPr>
          <w:spacing w:val="-1"/>
          <w:sz w:val="24"/>
          <w:szCs w:val="24"/>
        </w:rPr>
        <w:t>i</w:t>
      </w:r>
      <w:r w:rsidRPr="00270328">
        <w:rPr>
          <w:sz w:val="24"/>
          <w:szCs w:val="24"/>
        </w:rPr>
        <w:t>ng</w:t>
      </w:r>
      <w:r w:rsidRPr="00270328">
        <w:rPr>
          <w:spacing w:val="2"/>
          <w:sz w:val="24"/>
          <w:szCs w:val="24"/>
        </w:rPr>
        <w:t xml:space="preserve"> </w:t>
      </w:r>
      <w:r w:rsidRPr="00270328">
        <w:rPr>
          <w:sz w:val="24"/>
          <w:szCs w:val="24"/>
        </w:rPr>
        <w:t>an</w:t>
      </w:r>
      <w:r w:rsidRPr="00270328">
        <w:rPr>
          <w:spacing w:val="-12"/>
          <w:sz w:val="24"/>
          <w:szCs w:val="24"/>
        </w:rPr>
        <w:t xml:space="preserve"> </w:t>
      </w:r>
      <w:r w:rsidRPr="00270328">
        <w:rPr>
          <w:spacing w:val="-1"/>
          <w:sz w:val="24"/>
          <w:szCs w:val="24"/>
        </w:rPr>
        <w:t>A</w:t>
      </w:r>
      <w:r w:rsidRPr="00270328">
        <w:rPr>
          <w:sz w:val="24"/>
          <w:szCs w:val="24"/>
        </w:rPr>
        <w:t>c</w:t>
      </w:r>
      <w:r w:rsidRPr="00270328">
        <w:rPr>
          <w:spacing w:val="1"/>
          <w:sz w:val="24"/>
          <w:szCs w:val="24"/>
        </w:rPr>
        <w:t>t</w:t>
      </w:r>
      <w:r w:rsidRPr="00270328">
        <w:rPr>
          <w:spacing w:val="-1"/>
          <w:sz w:val="24"/>
          <w:szCs w:val="24"/>
        </w:rPr>
        <w:t>i</w:t>
      </w:r>
      <w:r w:rsidRPr="00270328">
        <w:rPr>
          <w:sz w:val="24"/>
          <w:szCs w:val="24"/>
        </w:rPr>
        <w:t xml:space="preserve">ve Season </w:t>
      </w:r>
      <w:r w:rsidRPr="00270328">
        <w:rPr>
          <w:spacing w:val="-1"/>
          <w:sz w:val="24"/>
          <w:szCs w:val="24"/>
        </w:rPr>
        <w:t>m</w:t>
      </w:r>
      <w:r w:rsidRPr="00270328">
        <w:rPr>
          <w:sz w:val="24"/>
          <w:szCs w:val="24"/>
        </w:rPr>
        <w:t>ust</w:t>
      </w:r>
      <w:r w:rsidRPr="00270328">
        <w:rPr>
          <w:spacing w:val="1"/>
          <w:sz w:val="24"/>
          <w:szCs w:val="24"/>
        </w:rPr>
        <w:t xml:space="preserve"> </w:t>
      </w:r>
      <w:r w:rsidRPr="00270328">
        <w:rPr>
          <w:sz w:val="24"/>
          <w:szCs w:val="24"/>
        </w:rPr>
        <w:t>be p</w:t>
      </w:r>
      <w:r w:rsidRPr="00270328">
        <w:rPr>
          <w:spacing w:val="-2"/>
          <w:sz w:val="24"/>
          <w:szCs w:val="24"/>
        </w:rPr>
        <w:t>o</w:t>
      </w:r>
      <w:r w:rsidRPr="00270328">
        <w:rPr>
          <w:sz w:val="24"/>
          <w:szCs w:val="24"/>
        </w:rPr>
        <w:t>s</w:t>
      </w:r>
      <w:r w:rsidRPr="00270328">
        <w:rPr>
          <w:spacing w:val="1"/>
          <w:sz w:val="24"/>
          <w:szCs w:val="24"/>
        </w:rPr>
        <w:t>t</w:t>
      </w:r>
      <w:r w:rsidRPr="00270328">
        <w:rPr>
          <w:sz w:val="24"/>
          <w:szCs w:val="24"/>
        </w:rPr>
        <w:t xml:space="preserve">ed such as when </w:t>
      </w:r>
      <w:r w:rsidRPr="00270328">
        <w:rPr>
          <w:spacing w:val="-4"/>
          <w:sz w:val="24"/>
          <w:szCs w:val="24"/>
        </w:rPr>
        <w:t>y</w:t>
      </w:r>
      <w:r w:rsidRPr="00270328">
        <w:rPr>
          <w:spacing w:val="2"/>
          <w:sz w:val="24"/>
          <w:szCs w:val="24"/>
        </w:rPr>
        <w:t>o</w:t>
      </w:r>
      <w:r w:rsidRPr="00270328">
        <w:rPr>
          <w:sz w:val="24"/>
          <w:szCs w:val="24"/>
        </w:rPr>
        <w:t>u</w:t>
      </w:r>
      <w:r w:rsidRPr="00270328">
        <w:rPr>
          <w:spacing w:val="2"/>
          <w:sz w:val="24"/>
          <w:szCs w:val="24"/>
        </w:rPr>
        <w:t xml:space="preserve"> </w:t>
      </w:r>
      <w:r w:rsidRPr="00270328">
        <w:rPr>
          <w:spacing w:val="-1"/>
          <w:sz w:val="24"/>
          <w:szCs w:val="24"/>
        </w:rPr>
        <w:t>t</w:t>
      </w:r>
      <w:r w:rsidRPr="00270328">
        <w:rPr>
          <w:sz w:val="24"/>
          <w:szCs w:val="24"/>
        </w:rPr>
        <w:t>ravel</w:t>
      </w:r>
      <w:r w:rsidRPr="00270328">
        <w:rPr>
          <w:spacing w:val="1"/>
          <w:sz w:val="24"/>
          <w:szCs w:val="24"/>
        </w:rPr>
        <w:t xml:space="preserve"> </w:t>
      </w:r>
      <w:r w:rsidRPr="00270328">
        <w:rPr>
          <w:sz w:val="24"/>
          <w:szCs w:val="24"/>
        </w:rPr>
        <w:t>sou</w:t>
      </w:r>
      <w:r w:rsidRPr="00270328">
        <w:rPr>
          <w:spacing w:val="-1"/>
          <w:sz w:val="24"/>
          <w:szCs w:val="24"/>
        </w:rPr>
        <w:t>t</w:t>
      </w:r>
      <w:r w:rsidRPr="00270328">
        <w:rPr>
          <w:sz w:val="24"/>
          <w:szCs w:val="24"/>
        </w:rPr>
        <w:t xml:space="preserve">h for </w:t>
      </w:r>
      <w:r w:rsidRPr="00270328">
        <w:rPr>
          <w:spacing w:val="-1"/>
          <w:sz w:val="24"/>
          <w:szCs w:val="24"/>
        </w:rPr>
        <w:t>t</w:t>
      </w:r>
      <w:r w:rsidRPr="00270328">
        <w:rPr>
          <w:sz w:val="24"/>
          <w:szCs w:val="24"/>
        </w:rPr>
        <w:t>he</w:t>
      </w:r>
      <w:r w:rsidRPr="00270328">
        <w:rPr>
          <w:spacing w:val="-3"/>
          <w:sz w:val="24"/>
          <w:szCs w:val="24"/>
        </w:rPr>
        <w:t xml:space="preserve"> </w:t>
      </w:r>
      <w:proofErr w:type="gramStart"/>
      <w:r w:rsidRPr="00270328">
        <w:rPr>
          <w:spacing w:val="-11"/>
          <w:sz w:val="24"/>
          <w:szCs w:val="24"/>
        </w:rPr>
        <w:t>W</w:t>
      </w:r>
      <w:r w:rsidRPr="00270328">
        <w:rPr>
          <w:spacing w:val="-1"/>
          <w:sz w:val="24"/>
          <w:szCs w:val="24"/>
        </w:rPr>
        <w:t>i</w:t>
      </w:r>
      <w:r w:rsidRPr="00270328">
        <w:rPr>
          <w:sz w:val="24"/>
          <w:szCs w:val="24"/>
        </w:rPr>
        <w:t>n</w:t>
      </w:r>
      <w:r w:rsidRPr="00270328">
        <w:rPr>
          <w:spacing w:val="1"/>
          <w:sz w:val="24"/>
          <w:szCs w:val="24"/>
        </w:rPr>
        <w:t>t</w:t>
      </w:r>
      <w:r w:rsidRPr="00270328">
        <w:rPr>
          <w:sz w:val="24"/>
          <w:szCs w:val="24"/>
        </w:rPr>
        <w:t>e</w:t>
      </w:r>
      <w:r w:rsidRPr="00270328">
        <w:rPr>
          <w:spacing w:val="-14"/>
          <w:sz w:val="24"/>
          <w:szCs w:val="24"/>
        </w:rPr>
        <w:t>r</w:t>
      </w:r>
      <w:proofErr w:type="gramEnd"/>
      <w:r w:rsidRPr="00270328">
        <w:rPr>
          <w:sz w:val="24"/>
          <w:szCs w:val="24"/>
        </w:rPr>
        <w:t>.  Post</w:t>
      </w:r>
      <w:r w:rsidRPr="00270328">
        <w:rPr>
          <w:spacing w:val="-1"/>
          <w:sz w:val="24"/>
          <w:szCs w:val="24"/>
        </w:rPr>
        <w:t xml:space="preserve"> </w:t>
      </w:r>
      <w:r w:rsidRPr="00270328">
        <w:rPr>
          <w:sz w:val="24"/>
          <w:szCs w:val="24"/>
        </w:rPr>
        <w:t>scores fr</w:t>
      </w:r>
      <w:r w:rsidRPr="00270328">
        <w:rPr>
          <w:spacing w:val="2"/>
          <w:sz w:val="24"/>
          <w:szCs w:val="24"/>
        </w:rPr>
        <w:t>o</w:t>
      </w:r>
      <w:r w:rsidRPr="00270328">
        <w:rPr>
          <w:sz w:val="24"/>
          <w:szCs w:val="24"/>
        </w:rPr>
        <w:t>m</w:t>
      </w:r>
      <w:r w:rsidRPr="00270328">
        <w:rPr>
          <w:spacing w:val="-3"/>
          <w:sz w:val="24"/>
          <w:szCs w:val="24"/>
        </w:rPr>
        <w:t xml:space="preserve"> </w:t>
      </w:r>
      <w:r w:rsidRPr="00270328">
        <w:rPr>
          <w:sz w:val="24"/>
          <w:szCs w:val="24"/>
        </w:rPr>
        <w:t>C</w:t>
      </w:r>
      <w:r w:rsidRPr="00270328">
        <w:rPr>
          <w:spacing w:val="-1"/>
          <w:sz w:val="24"/>
          <w:szCs w:val="24"/>
        </w:rPr>
        <w:t>a</w:t>
      </w:r>
      <w:r w:rsidRPr="00270328">
        <w:rPr>
          <w:spacing w:val="1"/>
          <w:sz w:val="24"/>
          <w:szCs w:val="24"/>
        </w:rPr>
        <w:t>l</w:t>
      </w:r>
      <w:r w:rsidRPr="00270328">
        <w:rPr>
          <w:spacing w:val="-1"/>
          <w:sz w:val="24"/>
          <w:szCs w:val="24"/>
        </w:rPr>
        <w:t>i</w:t>
      </w:r>
      <w:r w:rsidRPr="00270328">
        <w:rPr>
          <w:sz w:val="24"/>
          <w:szCs w:val="24"/>
        </w:rPr>
        <w:t>forn</w:t>
      </w:r>
      <w:r w:rsidRPr="00270328">
        <w:rPr>
          <w:spacing w:val="-1"/>
          <w:sz w:val="24"/>
          <w:szCs w:val="24"/>
        </w:rPr>
        <w:t>i</w:t>
      </w:r>
      <w:r w:rsidRPr="00270328">
        <w:rPr>
          <w:sz w:val="24"/>
          <w:szCs w:val="24"/>
        </w:rPr>
        <w:t>a,</w:t>
      </w:r>
      <w:r w:rsidRPr="00270328">
        <w:rPr>
          <w:spacing w:val="-12"/>
          <w:sz w:val="24"/>
          <w:szCs w:val="24"/>
        </w:rPr>
        <w:t xml:space="preserve"> </w:t>
      </w:r>
      <w:r w:rsidRPr="00270328">
        <w:rPr>
          <w:sz w:val="24"/>
          <w:szCs w:val="24"/>
        </w:rPr>
        <w:t>Ar</w:t>
      </w:r>
      <w:r w:rsidRPr="00270328">
        <w:rPr>
          <w:spacing w:val="-1"/>
          <w:sz w:val="24"/>
          <w:szCs w:val="24"/>
        </w:rPr>
        <w:t>i</w:t>
      </w:r>
      <w:r w:rsidRPr="00270328">
        <w:rPr>
          <w:sz w:val="24"/>
          <w:szCs w:val="24"/>
        </w:rPr>
        <w:t>zona, F</w:t>
      </w:r>
      <w:r w:rsidRPr="00270328">
        <w:rPr>
          <w:spacing w:val="-1"/>
          <w:sz w:val="24"/>
          <w:szCs w:val="24"/>
        </w:rPr>
        <w:t>l</w:t>
      </w:r>
      <w:r w:rsidRPr="00270328">
        <w:rPr>
          <w:sz w:val="24"/>
          <w:szCs w:val="24"/>
        </w:rPr>
        <w:t>or</w:t>
      </w:r>
      <w:r w:rsidRPr="00270328">
        <w:rPr>
          <w:spacing w:val="-1"/>
          <w:sz w:val="24"/>
          <w:szCs w:val="24"/>
        </w:rPr>
        <w:t>i</w:t>
      </w:r>
      <w:r w:rsidRPr="00270328">
        <w:rPr>
          <w:sz w:val="24"/>
          <w:szCs w:val="24"/>
        </w:rPr>
        <w:t>da,</w:t>
      </w:r>
      <w:r w:rsidRPr="00270328">
        <w:rPr>
          <w:spacing w:val="2"/>
          <w:sz w:val="24"/>
          <w:szCs w:val="24"/>
        </w:rPr>
        <w:t xml:space="preserve"> </w:t>
      </w:r>
      <w:r w:rsidRPr="00270328">
        <w:rPr>
          <w:sz w:val="24"/>
          <w:szCs w:val="24"/>
        </w:rPr>
        <w:t>Hawa</w:t>
      </w:r>
      <w:r w:rsidRPr="00270328">
        <w:rPr>
          <w:spacing w:val="-1"/>
          <w:sz w:val="24"/>
          <w:szCs w:val="24"/>
        </w:rPr>
        <w:t>ii</w:t>
      </w:r>
      <w:r w:rsidRPr="00270328">
        <w:rPr>
          <w:sz w:val="24"/>
          <w:szCs w:val="24"/>
        </w:rPr>
        <w:t>, and</w:t>
      </w:r>
      <w:r w:rsidRPr="00270328">
        <w:rPr>
          <w:spacing w:val="2"/>
          <w:sz w:val="24"/>
          <w:szCs w:val="24"/>
        </w:rPr>
        <w:t xml:space="preserve"> </w:t>
      </w:r>
      <w:r w:rsidRPr="00270328">
        <w:rPr>
          <w:sz w:val="24"/>
          <w:szCs w:val="24"/>
        </w:rPr>
        <w:t>even Mex</w:t>
      </w:r>
      <w:r w:rsidRPr="00270328">
        <w:rPr>
          <w:spacing w:val="-1"/>
          <w:sz w:val="24"/>
          <w:szCs w:val="24"/>
        </w:rPr>
        <w:t>i</w:t>
      </w:r>
      <w:r w:rsidRPr="00270328">
        <w:rPr>
          <w:sz w:val="24"/>
          <w:szCs w:val="24"/>
        </w:rPr>
        <w:t>co</w:t>
      </w:r>
      <w:r w:rsidRPr="00270328">
        <w:rPr>
          <w:spacing w:val="2"/>
          <w:sz w:val="24"/>
          <w:szCs w:val="24"/>
        </w:rPr>
        <w:t xml:space="preserve"> </w:t>
      </w:r>
      <w:r w:rsidRPr="00270328">
        <w:rPr>
          <w:spacing w:val="-1"/>
          <w:sz w:val="24"/>
          <w:szCs w:val="24"/>
        </w:rPr>
        <w:t>i</w:t>
      </w:r>
      <w:r w:rsidRPr="00270328">
        <w:rPr>
          <w:sz w:val="24"/>
          <w:szCs w:val="24"/>
        </w:rPr>
        <w:t xml:space="preserve">f </w:t>
      </w:r>
      <w:r w:rsidRPr="00270328">
        <w:rPr>
          <w:spacing w:val="-1"/>
          <w:sz w:val="24"/>
          <w:szCs w:val="24"/>
        </w:rPr>
        <w:t>i</w:t>
      </w:r>
      <w:r w:rsidRPr="00270328">
        <w:rPr>
          <w:sz w:val="24"/>
          <w:szCs w:val="24"/>
        </w:rPr>
        <w:t>t</w:t>
      </w:r>
      <w:r w:rsidRPr="00270328">
        <w:rPr>
          <w:spacing w:val="1"/>
          <w:sz w:val="24"/>
          <w:szCs w:val="24"/>
        </w:rPr>
        <w:t xml:space="preserve"> </w:t>
      </w:r>
      <w:r w:rsidRPr="00270328">
        <w:rPr>
          <w:sz w:val="24"/>
          <w:szCs w:val="24"/>
        </w:rPr>
        <w:t>has a va</w:t>
      </w:r>
      <w:r w:rsidRPr="00270328">
        <w:rPr>
          <w:spacing w:val="-1"/>
          <w:sz w:val="24"/>
          <w:szCs w:val="24"/>
        </w:rPr>
        <w:t>li</w:t>
      </w:r>
      <w:r w:rsidRPr="00270328">
        <w:rPr>
          <w:sz w:val="24"/>
          <w:szCs w:val="24"/>
        </w:rPr>
        <w:t>d Course and S</w:t>
      </w:r>
      <w:r w:rsidRPr="00270328">
        <w:rPr>
          <w:spacing w:val="-1"/>
          <w:sz w:val="24"/>
          <w:szCs w:val="24"/>
        </w:rPr>
        <w:t>l</w:t>
      </w:r>
      <w:r w:rsidRPr="00270328">
        <w:rPr>
          <w:sz w:val="24"/>
          <w:szCs w:val="24"/>
        </w:rPr>
        <w:t>ope</w:t>
      </w:r>
      <w:r w:rsidRPr="00270328">
        <w:rPr>
          <w:spacing w:val="1"/>
          <w:sz w:val="24"/>
          <w:szCs w:val="24"/>
        </w:rPr>
        <w:t xml:space="preserve"> </w:t>
      </w:r>
      <w:r w:rsidRPr="00270328">
        <w:rPr>
          <w:sz w:val="24"/>
          <w:szCs w:val="24"/>
        </w:rPr>
        <w:t>R</w:t>
      </w:r>
      <w:r w:rsidRPr="00270328">
        <w:rPr>
          <w:spacing w:val="-1"/>
          <w:sz w:val="24"/>
          <w:szCs w:val="24"/>
        </w:rPr>
        <w:t>ati</w:t>
      </w:r>
      <w:r w:rsidRPr="00270328">
        <w:rPr>
          <w:spacing w:val="3"/>
          <w:sz w:val="24"/>
          <w:szCs w:val="24"/>
        </w:rPr>
        <w:t>n</w:t>
      </w:r>
      <w:r w:rsidRPr="00270328">
        <w:rPr>
          <w:sz w:val="24"/>
          <w:szCs w:val="24"/>
        </w:rPr>
        <w:t>g.</w:t>
      </w:r>
    </w:p>
    <w:sectPr w:rsidR="00A22790" w:rsidRPr="00270328">
      <w:type w:val="continuous"/>
      <w:pgSz w:w="12240" w:h="15840"/>
      <w:pgMar w:top="1000" w:right="580" w:bottom="280" w:left="720" w:header="720" w:footer="720" w:gutter="0"/>
      <w:cols w:num="2" w:space="720" w:equalWidth="0">
        <w:col w:w="5399" w:space="255"/>
        <w:col w:w="52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930F0"/>
    <w:multiLevelType w:val="hybridMultilevel"/>
    <w:tmpl w:val="50900046"/>
    <w:lvl w:ilvl="0" w:tplc="259E737A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5B66AD"/>
    <w:multiLevelType w:val="hybridMultilevel"/>
    <w:tmpl w:val="91EC8BA8"/>
    <w:lvl w:ilvl="0" w:tplc="259E737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A7C30"/>
    <w:multiLevelType w:val="hybridMultilevel"/>
    <w:tmpl w:val="37004DE6"/>
    <w:lvl w:ilvl="0" w:tplc="1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>
    <w:nsid w:val="49A63001"/>
    <w:multiLevelType w:val="multilevel"/>
    <w:tmpl w:val="B44401A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6E6A3824"/>
    <w:multiLevelType w:val="hybridMultilevel"/>
    <w:tmpl w:val="DAF8F9F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AD7243"/>
    <w:multiLevelType w:val="hybridMultilevel"/>
    <w:tmpl w:val="8952AD70"/>
    <w:lvl w:ilvl="0" w:tplc="259E737A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EF3F4F"/>
    <w:multiLevelType w:val="hybridMultilevel"/>
    <w:tmpl w:val="79AE7724"/>
    <w:lvl w:ilvl="0" w:tplc="259E737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2790"/>
    <w:rsid w:val="001B26A5"/>
    <w:rsid w:val="00270328"/>
    <w:rsid w:val="003A6046"/>
    <w:rsid w:val="005A4949"/>
    <w:rsid w:val="008F25C7"/>
    <w:rsid w:val="00A22790"/>
    <w:rsid w:val="00AD4112"/>
    <w:rsid w:val="00B004D1"/>
    <w:rsid w:val="00BC6C1B"/>
    <w:rsid w:val="00CF0C2F"/>
    <w:rsid w:val="00D4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F0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F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Audrey Lindsay</cp:lastModifiedBy>
  <cp:revision>10</cp:revision>
  <cp:lastPrinted>2018-03-10T18:56:00Z</cp:lastPrinted>
  <dcterms:created xsi:type="dcterms:W3CDTF">2018-03-10T00:15:00Z</dcterms:created>
  <dcterms:modified xsi:type="dcterms:W3CDTF">2018-03-10T18:56:00Z</dcterms:modified>
</cp:coreProperties>
</file>