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46A" w:rsidRPr="00593AC4" w:rsidRDefault="008C646A" w:rsidP="008C646A">
      <w:pPr>
        <w:jc w:val="center"/>
        <w:rPr>
          <w:rFonts w:ascii="Verdana" w:hAnsi="Verdana"/>
          <w:b/>
          <w:sz w:val="48"/>
          <w:szCs w:val="48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308DD6" wp14:editId="3ABE191E">
                <wp:simplePos x="0" y="0"/>
                <wp:positionH relativeFrom="margin">
                  <wp:posOffset>215900</wp:posOffset>
                </wp:positionH>
                <wp:positionV relativeFrom="page">
                  <wp:posOffset>495300</wp:posOffset>
                </wp:positionV>
                <wp:extent cx="6534150" cy="909320"/>
                <wp:effectExtent l="0" t="0" r="0" b="508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909320"/>
                        </a:xfrm>
                        <a:prstGeom prst="rect">
                          <a:avLst/>
                        </a:prstGeom>
                        <a:solidFill>
                          <a:srgbClr val="9AD6EE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C646A" w:rsidRDefault="008C646A" w:rsidP="00C02500">
                            <w:pPr>
                              <w:spacing w:before="6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pt;margin-top:39pt;width:514.5pt;height:71.6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" fillcolor="#9ad6ee" stroked="f">
                <v:textbox inset="0,0,0,0">
                  <w:txbxContent>
                    <w:p w:rsidR="008C646A" w:rsidRDefault="008C646A" w:rsidP="00C02500">
                      <w:pPr>
                        <w:spacing w:before="6" w:line="100" w:lineRule="exac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Verdana" w:hAnsi="Verdana"/>
          <w:b/>
          <w:sz w:val="48"/>
          <w:szCs w:val="48"/>
        </w:rPr>
        <w:t>COMPETING FROM DIFFERENT TEES</w:t>
      </w:r>
    </w:p>
    <w:p w:rsidR="0007627E" w:rsidRDefault="0007627E">
      <w:pPr>
        <w:spacing w:before="3" w:line="240" w:lineRule="exact"/>
        <w:rPr>
          <w:sz w:val="24"/>
          <w:szCs w:val="24"/>
        </w:rPr>
      </w:pPr>
    </w:p>
    <w:p w:rsidR="008C646A" w:rsidRDefault="008C646A">
      <w:pPr>
        <w:spacing w:before="3" w:line="240" w:lineRule="exact"/>
        <w:rPr>
          <w:sz w:val="24"/>
          <w:szCs w:val="24"/>
        </w:rPr>
      </w:pPr>
    </w:p>
    <w:p w:rsidR="008C646A" w:rsidRDefault="008C646A">
      <w:pPr>
        <w:spacing w:before="3" w:line="240" w:lineRule="exact"/>
        <w:rPr>
          <w:sz w:val="24"/>
          <w:szCs w:val="24"/>
        </w:rPr>
      </w:pPr>
    </w:p>
    <w:p w:rsidR="008C646A" w:rsidRDefault="008C646A">
      <w:pPr>
        <w:spacing w:before="3" w:line="240" w:lineRule="exact"/>
        <w:rPr>
          <w:sz w:val="24"/>
          <w:szCs w:val="24"/>
        </w:rPr>
      </w:pPr>
    </w:p>
    <w:p w:rsidR="008C646A" w:rsidRDefault="008C646A">
      <w:pPr>
        <w:spacing w:before="3" w:line="240" w:lineRule="exact"/>
        <w:rPr>
          <w:sz w:val="24"/>
          <w:szCs w:val="24"/>
        </w:rPr>
        <w:sectPr w:rsidR="008C646A">
          <w:type w:val="continuous"/>
          <w:pgSz w:w="12240" w:h="15840"/>
          <w:pgMar w:top="1180" w:right="500" w:bottom="280" w:left="680" w:header="720" w:footer="720" w:gutter="0"/>
          <w:cols w:space="720"/>
        </w:sectPr>
      </w:pPr>
    </w:p>
    <w:p w:rsidR="0007627E" w:rsidRDefault="008C646A">
      <w:pPr>
        <w:ind w:left="252" w:right="-41"/>
        <w:rPr>
          <w:sz w:val="24"/>
          <w:szCs w:val="24"/>
        </w:rPr>
      </w:pPr>
      <w:r>
        <w:rPr>
          <w:sz w:val="24"/>
          <w:szCs w:val="24"/>
        </w:rPr>
        <w:lastRenderedPageBreak/>
        <w:t>When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are p</w:t>
      </w:r>
      <w:r>
        <w:rPr>
          <w:spacing w:val="-1"/>
          <w:sz w:val="24"/>
          <w:szCs w:val="24"/>
        </w:rPr>
        <w:t>l</w:t>
      </w:r>
      <w:r>
        <w:rPr>
          <w:spacing w:val="3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a </w:t>
      </w: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 a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roke p</w:t>
      </w:r>
      <w:r>
        <w:rPr>
          <w:spacing w:val="-1"/>
          <w:sz w:val="24"/>
          <w:szCs w:val="24"/>
        </w:rPr>
        <w:t>l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event fr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ferent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s 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ees,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fer p</w:t>
      </w:r>
      <w:r>
        <w:rPr>
          <w:spacing w:val="-1"/>
          <w:sz w:val="24"/>
          <w:szCs w:val="24"/>
        </w:rPr>
        <w:t>l</w:t>
      </w:r>
      <w:r>
        <w:rPr>
          <w:spacing w:val="3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fr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es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gher Course 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rec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ves ex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rokes wh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 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added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go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fer's Course Hand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ap.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rokes 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mi</w:t>
      </w:r>
      <w:r>
        <w:rPr>
          <w:sz w:val="24"/>
          <w:szCs w:val="24"/>
        </w:rPr>
        <w:t>ned</w:t>
      </w:r>
      <w:r>
        <w:rPr>
          <w:spacing w:val="2"/>
          <w:sz w:val="24"/>
          <w:szCs w:val="24"/>
        </w:rPr>
        <w:t xml:space="preserve"> b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d</w:t>
      </w:r>
      <w:r>
        <w:rPr>
          <w:spacing w:val="-1"/>
          <w:sz w:val="24"/>
          <w:szCs w:val="24"/>
        </w:rPr>
        <w:t>i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fere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ce 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ween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wo Cou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ati</w:t>
      </w:r>
      <w:r>
        <w:rPr>
          <w:sz w:val="24"/>
          <w:szCs w:val="24"/>
        </w:rPr>
        <w:t>ngs</w:t>
      </w:r>
      <w:r>
        <w:rPr>
          <w:spacing w:val="2"/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round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ust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 c</w:t>
      </w:r>
      <w:r>
        <w:rPr>
          <w:spacing w:val="2"/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ference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.5 or gre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 rounded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p</w:t>
      </w:r>
      <w:r>
        <w:rPr>
          <w:sz w:val="24"/>
          <w:szCs w:val="24"/>
        </w:rPr>
        <w:t>ward.</w:t>
      </w:r>
    </w:p>
    <w:p w:rsidR="0007627E" w:rsidRDefault="0007627E">
      <w:pPr>
        <w:spacing w:before="8" w:line="120" w:lineRule="exact"/>
        <w:rPr>
          <w:sz w:val="13"/>
          <w:szCs w:val="13"/>
        </w:rPr>
      </w:pPr>
    </w:p>
    <w:p w:rsidR="0007627E" w:rsidRDefault="008C646A">
      <w:pPr>
        <w:ind w:left="268" w:right="184"/>
        <w:rPr>
          <w:sz w:val="24"/>
          <w:szCs w:val="24"/>
        </w:rPr>
      </w:pP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's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 ex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e, Ma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 xml:space="preserve"> </w:t>
      </w:r>
      <w:r w:rsidR="00F01116">
        <w:rPr>
          <w:sz w:val="24"/>
          <w:szCs w:val="24"/>
        </w:rPr>
        <w:t xml:space="preserve">and Sue </w:t>
      </w:r>
      <w:proofErr w:type="gramStart"/>
      <w:r w:rsidR="00F01116">
        <w:rPr>
          <w:sz w:val="24"/>
          <w:szCs w:val="24"/>
        </w:rPr>
        <w:t>whose</w:t>
      </w:r>
      <w:proofErr w:type="gramEnd"/>
      <w:r w:rsidR="00F01116">
        <w:rPr>
          <w:sz w:val="24"/>
          <w:szCs w:val="24"/>
        </w:rPr>
        <w:t xml:space="preserve"> </w:t>
      </w:r>
      <w:r>
        <w:rPr>
          <w:sz w:val="24"/>
          <w:szCs w:val="24"/>
        </w:rPr>
        <w:t>Hand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ors are 10.4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15.3 r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spe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el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. Ma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 Sue dec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have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Ma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ch.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 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ees wh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 have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Course R</w:t>
      </w:r>
      <w:r>
        <w:rPr>
          <w:spacing w:val="-1"/>
          <w:sz w:val="24"/>
          <w:szCs w:val="24"/>
        </w:rPr>
        <w:t>ati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</w:p>
    <w:p w:rsidR="0007627E" w:rsidRDefault="008C646A">
      <w:pPr>
        <w:ind w:left="268" w:right="2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72.7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ope 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of 128 wh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Sue prefers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 xml:space="preserve">ees where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Course R</w:t>
      </w:r>
      <w:r>
        <w:rPr>
          <w:spacing w:val="-1"/>
          <w:sz w:val="24"/>
          <w:szCs w:val="24"/>
        </w:rPr>
        <w:t>ati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70.6 and S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ope 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of 124.</w:t>
      </w:r>
    </w:p>
    <w:p w:rsidR="0007627E" w:rsidRDefault="0007627E">
      <w:pPr>
        <w:spacing w:before="8" w:line="120" w:lineRule="exact"/>
        <w:rPr>
          <w:sz w:val="13"/>
          <w:szCs w:val="13"/>
        </w:rPr>
      </w:pPr>
    </w:p>
    <w:p w:rsidR="0007627E" w:rsidRDefault="008C646A">
      <w:pPr>
        <w:ind w:left="298" w:right="68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er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ook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up her Hand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or on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Course Hand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cap</w:t>
      </w:r>
      <w:r>
        <w:rPr>
          <w:spacing w:val="-4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ab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e for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ees, Ma</w:t>
      </w:r>
      <w:r>
        <w:rPr>
          <w:spacing w:val="2"/>
          <w:sz w:val="24"/>
          <w:szCs w:val="24"/>
        </w:rPr>
        <w:t>r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's Cou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se Hand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cap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12 and Su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's Course Hand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cap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17 o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 xml:space="preserve">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ees.</w:t>
      </w:r>
    </w:p>
    <w:p w:rsidR="0007627E" w:rsidRDefault="0007627E">
      <w:pPr>
        <w:spacing w:before="8" w:line="120" w:lineRule="exact"/>
        <w:rPr>
          <w:sz w:val="13"/>
          <w:szCs w:val="13"/>
        </w:rPr>
      </w:pPr>
    </w:p>
    <w:p w:rsidR="0007627E" w:rsidRDefault="008C646A">
      <w:pPr>
        <w:ind w:left="312" w:right="194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nce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ees have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gher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ati</w:t>
      </w:r>
      <w:r>
        <w:rPr>
          <w:sz w:val="24"/>
          <w:szCs w:val="24"/>
        </w:rPr>
        <w:t>ng, Ma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get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wo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rokes added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her Course Hand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ap. 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's do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h:</w:t>
      </w:r>
    </w:p>
    <w:p w:rsidR="0007627E" w:rsidRDefault="0007627E">
      <w:pPr>
        <w:spacing w:before="8" w:line="120" w:lineRule="exact"/>
        <w:rPr>
          <w:sz w:val="13"/>
          <w:szCs w:val="13"/>
        </w:rPr>
      </w:pPr>
    </w:p>
    <w:p w:rsidR="0007627E" w:rsidRDefault="008C646A">
      <w:pPr>
        <w:ind w:left="1358" w:right="1134"/>
        <w:jc w:val="center"/>
        <w:rPr>
          <w:sz w:val="24"/>
          <w:szCs w:val="24"/>
        </w:rPr>
      </w:pPr>
      <w:r>
        <w:rPr>
          <w:sz w:val="24"/>
          <w:szCs w:val="24"/>
        </w:rPr>
        <w:t>72.7 – 70.6</w:t>
      </w:r>
      <w:r w:rsidR="006019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= 2.1 rounded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:rsidR="0007627E" w:rsidRDefault="0007627E">
      <w:pPr>
        <w:spacing w:before="8" w:line="120" w:lineRule="exact"/>
        <w:rPr>
          <w:sz w:val="13"/>
          <w:szCs w:val="13"/>
        </w:rPr>
      </w:pPr>
    </w:p>
    <w:p w:rsidR="0007627E" w:rsidRDefault="008C646A">
      <w:pPr>
        <w:ind w:left="312" w:right="-26"/>
        <w:rPr>
          <w:sz w:val="24"/>
          <w:szCs w:val="24"/>
        </w:rPr>
      </w:pPr>
      <w:r>
        <w:rPr>
          <w:sz w:val="24"/>
          <w:szCs w:val="24"/>
        </w:rPr>
        <w:t>Ma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14 hand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ap and Sue w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rec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</w:t>
      </w:r>
    </w:p>
    <w:p w:rsidR="0007627E" w:rsidRDefault="000A63CF">
      <w:pPr>
        <w:ind w:left="312" w:right="274"/>
        <w:rPr>
          <w:sz w:val="24"/>
          <w:szCs w:val="24"/>
        </w:rPr>
      </w:pPr>
      <w:r>
        <w:pict>
          <v:shape id="_x0000_s1028" type="#_x0000_t202" style="position:absolute;left:0;text-align:left;margin-left:38.95pt;margin-top:48.25pt;width:272.05pt;height:182.5pt;z-index:-251657216;mso-position-horizontal-relative:page" fillcolor="#9ad6ee" stroked="f">
            <v:textbox inset="0,0,0,0">
              <w:txbxContent>
                <w:tbl>
                  <w:tblPr>
                    <w:tblW w:w="0" w:type="auto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shd w:val="clear" w:color="auto" w:fill="9AD6EE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12"/>
                    <w:gridCol w:w="1812"/>
                    <w:gridCol w:w="1814"/>
                  </w:tblGrid>
                  <w:tr w:rsidR="0007627E" w:rsidTr="00C02500">
                    <w:trPr>
                      <w:trHeight w:hRule="exact" w:val="388"/>
                    </w:trPr>
                    <w:tc>
                      <w:tcPr>
                        <w:tcW w:w="1812" w:type="dxa"/>
                        <w:shd w:val="clear" w:color="auto" w:fill="9AD6EE"/>
                      </w:tcPr>
                      <w:p w:rsidR="0007627E" w:rsidRDefault="0007627E"/>
                    </w:tc>
                    <w:tc>
                      <w:tcPr>
                        <w:tcW w:w="1812" w:type="dxa"/>
                        <w:shd w:val="clear" w:color="auto" w:fill="9AD6EE"/>
                      </w:tcPr>
                      <w:p w:rsidR="0007627E" w:rsidRPr="00E947CC" w:rsidRDefault="008C646A">
                        <w:pPr>
                          <w:spacing w:before="55"/>
                          <w:ind w:left="689" w:right="685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E947CC">
                          <w:rPr>
                            <w:b/>
                            <w:sz w:val="24"/>
                            <w:szCs w:val="24"/>
                          </w:rPr>
                          <w:t>Sue</w:t>
                        </w:r>
                      </w:p>
                    </w:tc>
                    <w:tc>
                      <w:tcPr>
                        <w:tcW w:w="1814" w:type="dxa"/>
                        <w:shd w:val="clear" w:color="auto" w:fill="9AD6EE"/>
                      </w:tcPr>
                      <w:p w:rsidR="0007627E" w:rsidRPr="00E947CC" w:rsidRDefault="008C646A">
                        <w:pPr>
                          <w:spacing w:before="55"/>
                          <w:ind w:left="609" w:right="603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E947CC">
                          <w:rPr>
                            <w:b/>
                            <w:sz w:val="24"/>
                            <w:szCs w:val="24"/>
                          </w:rPr>
                          <w:t>Ma</w:t>
                        </w:r>
                        <w:r w:rsidRPr="00E947CC">
                          <w:rPr>
                            <w:b/>
                            <w:spacing w:val="4"/>
                            <w:sz w:val="24"/>
                            <w:szCs w:val="24"/>
                          </w:rPr>
                          <w:t>r</w:t>
                        </w:r>
                        <w:r w:rsidRPr="00E947CC">
                          <w:rPr>
                            <w:b/>
                            <w:sz w:val="24"/>
                            <w:szCs w:val="24"/>
                          </w:rPr>
                          <w:t>y</w:t>
                        </w:r>
                      </w:p>
                    </w:tc>
                  </w:tr>
                  <w:tr w:rsidR="0007627E" w:rsidTr="00C02500">
                    <w:trPr>
                      <w:trHeight w:hRule="exact" w:val="386"/>
                    </w:trPr>
                    <w:tc>
                      <w:tcPr>
                        <w:tcW w:w="1812" w:type="dxa"/>
                        <w:shd w:val="clear" w:color="auto" w:fill="9AD6EE"/>
                      </w:tcPr>
                      <w:p w:rsidR="0007627E" w:rsidRDefault="008C646A">
                        <w:pPr>
                          <w:spacing w:before="55"/>
                          <w:ind w:left="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17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z w:val="24"/>
                            <w:szCs w:val="24"/>
                          </w:rPr>
                          <w:t>ees</w:t>
                        </w:r>
                      </w:p>
                    </w:tc>
                    <w:tc>
                      <w:tcPr>
                        <w:tcW w:w="1812" w:type="dxa"/>
                        <w:shd w:val="clear" w:color="auto" w:fill="9AD6EE"/>
                      </w:tcPr>
                      <w:p w:rsidR="0007627E" w:rsidRDefault="008C646A">
                        <w:pPr>
                          <w:spacing w:before="55"/>
                          <w:ind w:left="675" w:right="67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1814" w:type="dxa"/>
                        <w:shd w:val="clear" w:color="auto" w:fill="9AD6EE"/>
                      </w:tcPr>
                      <w:p w:rsidR="0007627E" w:rsidRDefault="008C646A">
                        <w:pPr>
                          <w:spacing w:before="55"/>
                          <w:ind w:left="577" w:right="574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Wh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it</w:t>
                        </w: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</w:p>
                    </w:tc>
                  </w:tr>
                  <w:tr w:rsidR="0007627E" w:rsidTr="00C02500">
                    <w:trPr>
                      <w:trHeight w:hRule="exact" w:val="388"/>
                    </w:trPr>
                    <w:tc>
                      <w:tcPr>
                        <w:tcW w:w="1812" w:type="dxa"/>
                        <w:shd w:val="clear" w:color="auto" w:fill="9AD6EE"/>
                      </w:tcPr>
                      <w:p w:rsidR="0007627E" w:rsidRDefault="008C646A">
                        <w:pPr>
                          <w:spacing w:before="55"/>
                          <w:ind w:left="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z w:val="24"/>
                            <w:szCs w:val="24"/>
                          </w:rPr>
                          <w:t>ope R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>ng</w:t>
                        </w:r>
                      </w:p>
                    </w:tc>
                    <w:tc>
                      <w:tcPr>
                        <w:tcW w:w="1812" w:type="dxa"/>
                        <w:shd w:val="clear" w:color="auto" w:fill="9AD6EE"/>
                      </w:tcPr>
                      <w:p w:rsidR="0007627E" w:rsidRDefault="008C646A">
                        <w:pPr>
                          <w:spacing w:before="55"/>
                          <w:ind w:left="689" w:right="685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124</w:t>
                        </w:r>
                      </w:p>
                    </w:tc>
                    <w:tc>
                      <w:tcPr>
                        <w:tcW w:w="1814" w:type="dxa"/>
                        <w:shd w:val="clear" w:color="auto" w:fill="9AD6EE"/>
                      </w:tcPr>
                      <w:p w:rsidR="0007627E" w:rsidRDefault="008C646A">
                        <w:pPr>
                          <w:spacing w:before="55"/>
                          <w:ind w:left="689" w:right="687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128</w:t>
                        </w:r>
                      </w:p>
                    </w:tc>
                  </w:tr>
                  <w:tr w:rsidR="0007627E" w:rsidTr="00C02500">
                    <w:trPr>
                      <w:trHeight w:hRule="exact" w:val="386"/>
                    </w:trPr>
                    <w:tc>
                      <w:tcPr>
                        <w:tcW w:w="1812" w:type="dxa"/>
                        <w:shd w:val="clear" w:color="auto" w:fill="9AD6EE"/>
                      </w:tcPr>
                      <w:p w:rsidR="0007627E" w:rsidRDefault="008C646A">
                        <w:pPr>
                          <w:spacing w:before="55"/>
                          <w:ind w:left="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Cou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se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ati</w:t>
                        </w:r>
                        <w:r>
                          <w:rPr>
                            <w:sz w:val="24"/>
                            <w:szCs w:val="24"/>
                          </w:rPr>
                          <w:t>ng</w:t>
                        </w:r>
                      </w:p>
                    </w:tc>
                    <w:tc>
                      <w:tcPr>
                        <w:tcW w:w="1812" w:type="dxa"/>
                        <w:shd w:val="clear" w:color="auto" w:fill="9AD6EE"/>
                      </w:tcPr>
                      <w:p w:rsidR="0007627E" w:rsidRDefault="008C646A">
                        <w:pPr>
                          <w:spacing w:before="55"/>
                          <w:ind w:left="659" w:right="655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70.6</w:t>
                        </w:r>
                      </w:p>
                    </w:tc>
                    <w:tc>
                      <w:tcPr>
                        <w:tcW w:w="1814" w:type="dxa"/>
                        <w:shd w:val="clear" w:color="auto" w:fill="9AD6EE"/>
                      </w:tcPr>
                      <w:p w:rsidR="0007627E" w:rsidRDefault="008C646A">
                        <w:pPr>
                          <w:spacing w:before="55"/>
                          <w:ind w:left="659" w:right="657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72.7</w:t>
                        </w:r>
                      </w:p>
                    </w:tc>
                  </w:tr>
                  <w:tr w:rsidR="0007627E" w:rsidTr="00C02500">
                    <w:trPr>
                      <w:trHeight w:hRule="exact" w:val="388"/>
                    </w:trPr>
                    <w:tc>
                      <w:tcPr>
                        <w:tcW w:w="1812" w:type="dxa"/>
                        <w:shd w:val="clear" w:color="auto" w:fill="9AD6EE"/>
                      </w:tcPr>
                      <w:p w:rsidR="0007627E" w:rsidRDefault="008C646A">
                        <w:pPr>
                          <w:spacing w:before="55"/>
                          <w:ind w:left="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Cou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se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Hand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>cap</w:t>
                        </w:r>
                      </w:p>
                    </w:tc>
                    <w:tc>
                      <w:tcPr>
                        <w:tcW w:w="1812" w:type="dxa"/>
                        <w:shd w:val="clear" w:color="auto" w:fill="9AD6EE"/>
                      </w:tcPr>
                      <w:p w:rsidR="0007627E" w:rsidRDefault="008C646A">
                        <w:pPr>
                          <w:spacing w:before="55"/>
                          <w:ind w:left="749" w:right="745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17</w:t>
                        </w:r>
                      </w:p>
                    </w:tc>
                    <w:tc>
                      <w:tcPr>
                        <w:tcW w:w="1814" w:type="dxa"/>
                        <w:shd w:val="clear" w:color="auto" w:fill="9AD6EE"/>
                      </w:tcPr>
                      <w:p w:rsidR="0007627E" w:rsidRDefault="008C646A">
                        <w:pPr>
                          <w:spacing w:before="55"/>
                          <w:ind w:left="779" w:right="717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12</w:t>
                        </w:r>
                      </w:p>
                    </w:tc>
                  </w:tr>
                  <w:tr w:rsidR="0007627E" w:rsidTr="00C02500">
                    <w:trPr>
                      <w:trHeight w:hRule="exact" w:val="386"/>
                    </w:trPr>
                    <w:tc>
                      <w:tcPr>
                        <w:tcW w:w="1812" w:type="dxa"/>
                        <w:shd w:val="clear" w:color="auto" w:fill="9AD6EE"/>
                      </w:tcPr>
                      <w:p w:rsidR="0007627E" w:rsidRDefault="008C646A">
                        <w:pPr>
                          <w:spacing w:before="55"/>
                          <w:ind w:left="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17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get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Score</w:t>
                        </w:r>
                      </w:p>
                    </w:tc>
                    <w:tc>
                      <w:tcPr>
                        <w:tcW w:w="1812" w:type="dxa"/>
                        <w:shd w:val="clear" w:color="auto" w:fill="9AD6EE"/>
                      </w:tcPr>
                      <w:p w:rsidR="0007627E" w:rsidRDefault="008C646A">
                        <w:pPr>
                          <w:spacing w:before="55"/>
                          <w:ind w:left="749" w:right="745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88</w:t>
                        </w:r>
                      </w:p>
                    </w:tc>
                    <w:tc>
                      <w:tcPr>
                        <w:tcW w:w="1814" w:type="dxa"/>
                        <w:shd w:val="clear" w:color="auto" w:fill="9AD6EE"/>
                      </w:tcPr>
                      <w:p w:rsidR="0007627E" w:rsidRDefault="008C646A">
                        <w:pPr>
                          <w:spacing w:before="55"/>
                          <w:ind w:left="749" w:right="747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85</w:t>
                        </w:r>
                      </w:p>
                    </w:tc>
                  </w:tr>
                  <w:tr w:rsidR="0007627E" w:rsidTr="00C02500">
                    <w:trPr>
                      <w:trHeight w:hRule="exact" w:val="940"/>
                    </w:trPr>
                    <w:tc>
                      <w:tcPr>
                        <w:tcW w:w="1812" w:type="dxa"/>
                        <w:shd w:val="clear" w:color="auto" w:fill="9AD6EE"/>
                      </w:tcPr>
                      <w:p w:rsidR="0007627E" w:rsidRDefault="008C646A">
                        <w:pPr>
                          <w:spacing w:before="55"/>
                          <w:ind w:left="57" w:right="17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sz w:val="24"/>
                            <w:szCs w:val="24"/>
                          </w:rPr>
                          <w:t>ent be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z w:val="24"/>
                            <w:szCs w:val="24"/>
                          </w:rPr>
                          <w:t>ween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Cou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se R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ati</w:t>
                        </w:r>
                        <w:r>
                          <w:rPr>
                            <w:sz w:val="24"/>
                            <w:szCs w:val="24"/>
                          </w:rPr>
                          <w:t>ngs</w:t>
                        </w:r>
                      </w:p>
                    </w:tc>
                    <w:tc>
                      <w:tcPr>
                        <w:tcW w:w="1812" w:type="dxa"/>
                        <w:shd w:val="clear" w:color="auto" w:fill="9AD6EE"/>
                      </w:tcPr>
                      <w:p w:rsidR="0007627E" w:rsidRDefault="0007627E"/>
                    </w:tc>
                    <w:tc>
                      <w:tcPr>
                        <w:tcW w:w="1814" w:type="dxa"/>
                        <w:shd w:val="clear" w:color="auto" w:fill="9AD6EE"/>
                      </w:tcPr>
                      <w:p w:rsidR="0007627E" w:rsidRDefault="008C646A">
                        <w:pPr>
                          <w:spacing w:before="55"/>
                          <w:ind w:left="809" w:right="807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07627E" w:rsidTr="00C02500">
                    <w:trPr>
                      <w:trHeight w:hRule="exact" w:val="386"/>
                    </w:trPr>
                    <w:tc>
                      <w:tcPr>
                        <w:tcW w:w="1812" w:type="dxa"/>
                        <w:shd w:val="clear" w:color="auto" w:fill="9AD6EE"/>
                      </w:tcPr>
                      <w:p w:rsidR="0007627E" w:rsidRDefault="008C646A">
                        <w:pPr>
                          <w:spacing w:before="55"/>
                          <w:ind w:left="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Net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Score</w:t>
                        </w:r>
                      </w:p>
                    </w:tc>
                    <w:tc>
                      <w:tcPr>
                        <w:tcW w:w="1812" w:type="dxa"/>
                        <w:shd w:val="clear" w:color="auto" w:fill="9AD6EE"/>
                      </w:tcPr>
                      <w:p w:rsidR="0007627E" w:rsidRDefault="008C646A">
                        <w:pPr>
                          <w:spacing w:before="55"/>
                          <w:ind w:left="749" w:right="745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71</w:t>
                        </w:r>
                      </w:p>
                    </w:tc>
                    <w:tc>
                      <w:tcPr>
                        <w:tcW w:w="1814" w:type="dxa"/>
                        <w:shd w:val="clear" w:color="auto" w:fill="9AD6EE"/>
                      </w:tcPr>
                      <w:p w:rsidR="0007627E" w:rsidRDefault="008C646A">
                        <w:pPr>
                          <w:spacing w:before="55"/>
                          <w:ind w:left="749" w:right="747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71</w:t>
                        </w:r>
                      </w:p>
                    </w:tc>
                  </w:tr>
                </w:tbl>
                <w:p w:rsidR="0007627E" w:rsidRDefault="0007627E"/>
              </w:txbxContent>
            </v:textbox>
            <w10:wrap anchorx="page"/>
          </v:shape>
        </w:pict>
      </w:r>
      <w:proofErr w:type="gramStart"/>
      <w:r w:rsidR="008C646A">
        <w:rPr>
          <w:sz w:val="24"/>
          <w:szCs w:val="24"/>
        </w:rPr>
        <w:t>3 s</w:t>
      </w:r>
      <w:r w:rsidR="008C646A">
        <w:rPr>
          <w:spacing w:val="-1"/>
          <w:sz w:val="24"/>
          <w:szCs w:val="24"/>
        </w:rPr>
        <w:t>t</w:t>
      </w:r>
      <w:r w:rsidR="008C646A">
        <w:rPr>
          <w:sz w:val="24"/>
          <w:szCs w:val="24"/>
        </w:rPr>
        <w:t xml:space="preserve">rokes </w:t>
      </w:r>
      <w:r w:rsidR="008C646A">
        <w:rPr>
          <w:spacing w:val="-1"/>
          <w:sz w:val="24"/>
          <w:szCs w:val="24"/>
        </w:rPr>
        <w:t>i</w:t>
      </w:r>
      <w:r w:rsidR="008C646A">
        <w:rPr>
          <w:sz w:val="24"/>
          <w:szCs w:val="24"/>
        </w:rPr>
        <w:t>n</w:t>
      </w:r>
      <w:r w:rsidR="008C646A">
        <w:rPr>
          <w:spacing w:val="2"/>
          <w:sz w:val="24"/>
          <w:szCs w:val="24"/>
        </w:rPr>
        <w:t xml:space="preserve"> </w:t>
      </w:r>
      <w:r w:rsidR="008C646A">
        <w:rPr>
          <w:spacing w:val="-1"/>
          <w:sz w:val="24"/>
          <w:szCs w:val="24"/>
        </w:rPr>
        <w:t>t</w:t>
      </w:r>
      <w:r w:rsidR="008C646A">
        <w:rPr>
          <w:sz w:val="24"/>
          <w:szCs w:val="24"/>
        </w:rPr>
        <w:t>he</w:t>
      </w:r>
      <w:r w:rsidR="008C646A">
        <w:rPr>
          <w:spacing w:val="-1"/>
          <w:sz w:val="24"/>
          <w:szCs w:val="24"/>
        </w:rPr>
        <w:t>i</w:t>
      </w:r>
      <w:r w:rsidR="008C646A">
        <w:rPr>
          <w:sz w:val="24"/>
          <w:szCs w:val="24"/>
        </w:rPr>
        <w:t xml:space="preserve">r </w:t>
      </w:r>
      <w:r w:rsidR="008C646A">
        <w:rPr>
          <w:spacing w:val="-1"/>
          <w:sz w:val="24"/>
          <w:szCs w:val="24"/>
        </w:rPr>
        <w:t>m</w:t>
      </w:r>
      <w:r w:rsidR="008C646A">
        <w:rPr>
          <w:spacing w:val="1"/>
          <w:sz w:val="24"/>
          <w:szCs w:val="24"/>
        </w:rPr>
        <w:t>a</w:t>
      </w:r>
      <w:r w:rsidR="008C646A">
        <w:rPr>
          <w:spacing w:val="-1"/>
          <w:sz w:val="24"/>
          <w:szCs w:val="24"/>
        </w:rPr>
        <w:t>t</w:t>
      </w:r>
      <w:r w:rsidR="008C646A">
        <w:rPr>
          <w:sz w:val="24"/>
          <w:szCs w:val="24"/>
        </w:rPr>
        <w:t>ch.</w:t>
      </w:r>
      <w:proofErr w:type="gramEnd"/>
      <w:r w:rsidR="008C646A">
        <w:rPr>
          <w:spacing w:val="-4"/>
          <w:sz w:val="24"/>
          <w:szCs w:val="24"/>
        </w:rPr>
        <w:t xml:space="preserve">  </w:t>
      </w:r>
      <w:proofErr w:type="gramStart"/>
      <w:r w:rsidR="008C646A">
        <w:rPr>
          <w:spacing w:val="-1"/>
          <w:sz w:val="24"/>
          <w:szCs w:val="24"/>
        </w:rPr>
        <w:t>T</w:t>
      </w:r>
      <w:r w:rsidR="008C646A">
        <w:rPr>
          <w:spacing w:val="2"/>
          <w:sz w:val="24"/>
          <w:szCs w:val="24"/>
        </w:rPr>
        <w:t>h</w:t>
      </w:r>
      <w:r w:rsidR="008C646A">
        <w:rPr>
          <w:sz w:val="24"/>
          <w:szCs w:val="24"/>
        </w:rPr>
        <w:t>e ad</w:t>
      </w:r>
      <w:r w:rsidR="008C646A">
        <w:rPr>
          <w:spacing w:val="1"/>
          <w:sz w:val="24"/>
          <w:szCs w:val="24"/>
        </w:rPr>
        <w:t>j</w:t>
      </w:r>
      <w:r w:rsidR="008C646A">
        <w:rPr>
          <w:spacing w:val="-2"/>
          <w:sz w:val="24"/>
          <w:szCs w:val="24"/>
        </w:rPr>
        <w:t>u</w:t>
      </w:r>
      <w:r w:rsidR="008C646A">
        <w:rPr>
          <w:sz w:val="24"/>
          <w:szCs w:val="24"/>
        </w:rPr>
        <w:t>s</w:t>
      </w:r>
      <w:r w:rsidR="008C646A">
        <w:rPr>
          <w:spacing w:val="1"/>
          <w:sz w:val="24"/>
          <w:szCs w:val="24"/>
        </w:rPr>
        <w:t>t</w:t>
      </w:r>
      <w:r w:rsidR="008C646A">
        <w:rPr>
          <w:spacing w:val="-3"/>
          <w:sz w:val="24"/>
          <w:szCs w:val="24"/>
        </w:rPr>
        <w:t>m</w:t>
      </w:r>
      <w:r w:rsidR="008C646A">
        <w:rPr>
          <w:spacing w:val="1"/>
          <w:sz w:val="24"/>
          <w:szCs w:val="24"/>
        </w:rPr>
        <w:t>e</w:t>
      </w:r>
      <w:r w:rsidR="008C646A">
        <w:rPr>
          <w:sz w:val="24"/>
          <w:szCs w:val="24"/>
        </w:rPr>
        <w:t>n</w:t>
      </w:r>
      <w:r w:rsidR="008C646A">
        <w:rPr>
          <w:spacing w:val="-1"/>
          <w:sz w:val="24"/>
          <w:szCs w:val="24"/>
        </w:rPr>
        <w:t>t</w:t>
      </w:r>
      <w:r w:rsidR="008C646A">
        <w:rPr>
          <w:sz w:val="24"/>
          <w:szCs w:val="24"/>
        </w:rPr>
        <w:t xml:space="preserve">s </w:t>
      </w:r>
      <w:r w:rsidR="008C646A">
        <w:rPr>
          <w:spacing w:val="-1"/>
          <w:sz w:val="24"/>
          <w:szCs w:val="24"/>
        </w:rPr>
        <w:t>i</w:t>
      </w:r>
      <w:r w:rsidR="008C646A">
        <w:rPr>
          <w:sz w:val="24"/>
          <w:szCs w:val="24"/>
        </w:rPr>
        <w:t>n</w:t>
      </w:r>
      <w:r w:rsidR="008C646A">
        <w:rPr>
          <w:spacing w:val="2"/>
          <w:sz w:val="24"/>
          <w:szCs w:val="24"/>
        </w:rPr>
        <w:t xml:space="preserve"> </w:t>
      </w:r>
      <w:r w:rsidR="008C646A">
        <w:rPr>
          <w:spacing w:val="-1"/>
          <w:sz w:val="24"/>
          <w:szCs w:val="24"/>
        </w:rPr>
        <w:t>t</w:t>
      </w:r>
      <w:r w:rsidR="008C646A">
        <w:rPr>
          <w:sz w:val="24"/>
          <w:szCs w:val="24"/>
        </w:rPr>
        <w:t xml:space="preserve">he </w:t>
      </w:r>
      <w:bookmarkStart w:id="0" w:name="_GoBack"/>
      <w:bookmarkEnd w:id="0"/>
      <w:r w:rsidR="008C646A">
        <w:rPr>
          <w:sz w:val="24"/>
          <w:szCs w:val="24"/>
        </w:rPr>
        <w:t>Course R</w:t>
      </w:r>
      <w:r w:rsidR="008C646A">
        <w:rPr>
          <w:spacing w:val="-1"/>
          <w:sz w:val="24"/>
          <w:szCs w:val="24"/>
        </w:rPr>
        <w:t>a</w:t>
      </w:r>
      <w:r w:rsidR="008C646A">
        <w:rPr>
          <w:spacing w:val="1"/>
          <w:sz w:val="24"/>
          <w:szCs w:val="24"/>
        </w:rPr>
        <w:t>t</w:t>
      </w:r>
      <w:r w:rsidR="008C646A">
        <w:rPr>
          <w:spacing w:val="-1"/>
          <w:sz w:val="24"/>
          <w:szCs w:val="24"/>
        </w:rPr>
        <w:t>i</w:t>
      </w:r>
      <w:r w:rsidR="008C646A">
        <w:rPr>
          <w:sz w:val="24"/>
          <w:szCs w:val="24"/>
        </w:rPr>
        <w:t>ng and Course Hand</w:t>
      </w:r>
      <w:r w:rsidR="008C646A">
        <w:rPr>
          <w:spacing w:val="-1"/>
          <w:sz w:val="24"/>
          <w:szCs w:val="24"/>
        </w:rPr>
        <w:t>i</w:t>
      </w:r>
      <w:r w:rsidR="008C646A">
        <w:rPr>
          <w:spacing w:val="1"/>
          <w:sz w:val="24"/>
          <w:szCs w:val="24"/>
        </w:rPr>
        <w:t>c</w:t>
      </w:r>
      <w:r w:rsidR="008C646A">
        <w:rPr>
          <w:sz w:val="24"/>
          <w:szCs w:val="24"/>
        </w:rPr>
        <w:t>ap resu</w:t>
      </w:r>
      <w:r w:rsidR="008C646A">
        <w:rPr>
          <w:spacing w:val="-1"/>
          <w:sz w:val="24"/>
          <w:szCs w:val="24"/>
        </w:rPr>
        <w:t>lt</w:t>
      </w:r>
      <w:r w:rsidR="008C646A">
        <w:rPr>
          <w:sz w:val="24"/>
          <w:szCs w:val="24"/>
        </w:rPr>
        <w:t xml:space="preserve">s </w:t>
      </w:r>
      <w:r w:rsidR="008C646A">
        <w:rPr>
          <w:spacing w:val="-1"/>
          <w:sz w:val="24"/>
          <w:szCs w:val="24"/>
        </w:rPr>
        <w:t>i</w:t>
      </w:r>
      <w:r w:rsidR="008C646A">
        <w:rPr>
          <w:sz w:val="24"/>
          <w:szCs w:val="24"/>
        </w:rPr>
        <w:t>n</w:t>
      </w:r>
      <w:r w:rsidR="008C646A">
        <w:rPr>
          <w:spacing w:val="2"/>
          <w:sz w:val="24"/>
          <w:szCs w:val="24"/>
        </w:rPr>
        <w:t xml:space="preserve"> </w:t>
      </w:r>
      <w:r w:rsidR="008C646A">
        <w:rPr>
          <w:spacing w:val="-1"/>
          <w:sz w:val="24"/>
          <w:szCs w:val="24"/>
        </w:rPr>
        <w:t>t</w:t>
      </w:r>
      <w:r w:rsidR="008C646A">
        <w:rPr>
          <w:sz w:val="24"/>
          <w:szCs w:val="24"/>
        </w:rPr>
        <w:t>he s</w:t>
      </w:r>
      <w:r w:rsidR="008C646A">
        <w:rPr>
          <w:spacing w:val="1"/>
          <w:sz w:val="24"/>
          <w:szCs w:val="24"/>
        </w:rPr>
        <w:t>a</w:t>
      </w:r>
      <w:r w:rsidR="008C646A">
        <w:rPr>
          <w:spacing w:val="-3"/>
          <w:sz w:val="24"/>
          <w:szCs w:val="24"/>
        </w:rPr>
        <w:t>m</w:t>
      </w:r>
      <w:r w:rsidR="008C646A">
        <w:rPr>
          <w:sz w:val="24"/>
          <w:szCs w:val="24"/>
        </w:rPr>
        <w:t>e</w:t>
      </w:r>
      <w:r w:rsidR="008C646A">
        <w:rPr>
          <w:spacing w:val="1"/>
          <w:sz w:val="24"/>
          <w:szCs w:val="24"/>
        </w:rPr>
        <w:t xml:space="preserve"> </w:t>
      </w:r>
      <w:r w:rsidR="008C646A">
        <w:rPr>
          <w:sz w:val="24"/>
          <w:szCs w:val="24"/>
        </w:rPr>
        <w:t>Net</w:t>
      </w:r>
      <w:r w:rsidR="008C646A">
        <w:rPr>
          <w:spacing w:val="-1"/>
          <w:sz w:val="24"/>
          <w:szCs w:val="24"/>
        </w:rPr>
        <w:t xml:space="preserve"> </w:t>
      </w:r>
      <w:r w:rsidR="008C646A">
        <w:rPr>
          <w:sz w:val="24"/>
          <w:szCs w:val="24"/>
        </w:rPr>
        <w:t>Score for bo</w:t>
      </w:r>
      <w:r w:rsidR="008C646A">
        <w:rPr>
          <w:spacing w:val="-1"/>
          <w:sz w:val="24"/>
          <w:szCs w:val="24"/>
        </w:rPr>
        <w:t>t</w:t>
      </w:r>
      <w:r w:rsidR="008C646A">
        <w:rPr>
          <w:sz w:val="24"/>
          <w:szCs w:val="24"/>
        </w:rPr>
        <w:t>h</w:t>
      </w:r>
      <w:r w:rsidR="008C646A">
        <w:rPr>
          <w:spacing w:val="2"/>
          <w:sz w:val="24"/>
          <w:szCs w:val="24"/>
        </w:rPr>
        <w:t xml:space="preserve"> </w:t>
      </w:r>
      <w:r w:rsidR="008C646A">
        <w:rPr>
          <w:sz w:val="24"/>
          <w:szCs w:val="24"/>
        </w:rPr>
        <w:t>p</w:t>
      </w:r>
      <w:r w:rsidR="008C646A">
        <w:rPr>
          <w:spacing w:val="-1"/>
          <w:sz w:val="24"/>
          <w:szCs w:val="24"/>
        </w:rPr>
        <w:t>l</w:t>
      </w:r>
      <w:r w:rsidR="008C646A">
        <w:rPr>
          <w:spacing w:val="1"/>
          <w:sz w:val="24"/>
          <w:szCs w:val="24"/>
        </w:rPr>
        <w:t>a</w:t>
      </w:r>
      <w:r w:rsidR="008C646A">
        <w:rPr>
          <w:spacing w:val="-4"/>
          <w:sz w:val="24"/>
          <w:szCs w:val="24"/>
        </w:rPr>
        <w:t>y</w:t>
      </w:r>
      <w:r w:rsidR="008C646A">
        <w:rPr>
          <w:spacing w:val="1"/>
          <w:sz w:val="24"/>
          <w:szCs w:val="24"/>
        </w:rPr>
        <w:t>e</w:t>
      </w:r>
      <w:r w:rsidR="008C646A">
        <w:rPr>
          <w:sz w:val="24"/>
          <w:szCs w:val="24"/>
        </w:rPr>
        <w:t>rs.</w:t>
      </w:r>
      <w:proofErr w:type="gramEnd"/>
    </w:p>
    <w:p w:rsidR="0007627E" w:rsidRDefault="008C646A" w:rsidP="008C646A">
      <w:pPr>
        <w:spacing w:line="200" w:lineRule="exact"/>
        <w:rPr>
          <w:sz w:val="24"/>
          <w:szCs w:val="24"/>
        </w:rPr>
      </w:pPr>
      <w:r>
        <w:br w:type="column"/>
      </w:r>
      <w:r>
        <w:rPr>
          <w:spacing w:val="-18"/>
          <w:sz w:val="24"/>
          <w:szCs w:val="24"/>
        </w:rPr>
        <w:lastRenderedPageBreak/>
        <w:t>W</w:t>
      </w:r>
      <w:r>
        <w:rPr>
          <w:sz w:val="24"/>
          <w:szCs w:val="24"/>
        </w:rPr>
        <w:t>e have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equa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Course 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order for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wo 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rs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 equ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ab</w:t>
      </w:r>
      <w:r>
        <w:rPr>
          <w:spacing w:val="3"/>
          <w:sz w:val="24"/>
          <w:szCs w:val="24"/>
        </w:rPr>
        <w:t>l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07627E" w:rsidRDefault="0007627E">
      <w:pPr>
        <w:spacing w:before="8" w:line="120" w:lineRule="exact"/>
        <w:rPr>
          <w:sz w:val="13"/>
          <w:szCs w:val="13"/>
        </w:rPr>
      </w:pPr>
    </w:p>
    <w:p w:rsidR="0007627E" w:rsidRDefault="008C646A">
      <w:pPr>
        <w:ind w:right="370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s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andards app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hen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 and w</w:t>
      </w:r>
      <w:r>
        <w:rPr>
          <w:spacing w:val="2"/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en 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 fr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ferent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ees or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 set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es.</w:t>
      </w:r>
    </w:p>
    <w:p w:rsidR="0007627E" w:rsidRDefault="0007627E">
      <w:pPr>
        <w:spacing w:before="8" w:line="120" w:lineRule="exact"/>
        <w:rPr>
          <w:sz w:val="13"/>
          <w:szCs w:val="13"/>
        </w:rPr>
      </w:pPr>
    </w:p>
    <w:p w:rsidR="0007627E" w:rsidRDefault="008C646A">
      <w:pPr>
        <w:ind w:left="44" w:right="165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ck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en's Course 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for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use. C</w:t>
      </w:r>
      <w:r>
        <w:rPr>
          <w:spacing w:val="1"/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pare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4"/>
          <w:sz w:val="24"/>
          <w:szCs w:val="24"/>
        </w:rPr>
        <w:t>’</w:t>
      </w:r>
      <w:r>
        <w:rPr>
          <w:sz w:val="24"/>
          <w:szCs w:val="24"/>
        </w:rPr>
        <w:t>s Course R</w:t>
      </w:r>
      <w:r>
        <w:rPr>
          <w:spacing w:val="-1"/>
          <w:sz w:val="24"/>
          <w:szCs w:val="24"/>
        </w:rPr>
        <w:t>ati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set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ees he w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use.</w:t>
      </w:r>
    </w:p>
    <w:p w:rsidR="0007627E" w:rsidRDefault="0007627E">
      <w:pPr>
        <w:spacing w:before="8" w:line="120" w:lineRule="exact"/>
        <w:rPr>
          <w:sz w:val="13"/>
          <w:szCs w:val="13"/>
        </w:rPr>
      </w:pPr>
    </w:p>
    <w:p w:rsidR="0007627E" w:rsidRDefault="008C646A">
      <w:pPr>
        <w:ind w:left="44" w:right="438"/>
        <w:rPr>
          <w:sz w:val="24"/>
          <w:szCs w:val="24"/>
        </w:rPr>
      </w:pPr>
      <w:r>
        <w:rPr>
          <w:sz w:val="24"/>
          <w:szCs w:val="24"/>
        </w:rPr>
        <w:t>For ex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e, 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 wo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4"/>
          <w:sz w:val="24"/>
          <w:szCs w:val="24"/>
        </w:rPr>
        <w:t>’</w:t>
      </w:r>
      <w:r>
        <w:rPr>
          <w:sz w:val="24"/>
          <w:szCs w:val="24"/>
        </w:rPr>
        <w:t>s Course 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71.6 fr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 xml:space="preserve">he forward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ees,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4"/>
          <w:sz w:val="24"/>
          <w:szCs w:val="24"/>
        </w:rPr>
        <w:t>’</w:t>
      </w:r>
      <w:r>
        <w:rPr>
          <w:sz w:val="24"/>
          <w:szCs w:val="24"/>
        </w:rPr>
        <w:t>s Course 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70.0 fr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he 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ees, she’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 ex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wo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rokes (71.6 - 70.0 = 1.6 rounded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2).</w:t>
      </w:r>
    </w:p>
    <w:p w:rsidR="0007627E" w:rsidRDefault="0007627E">
      <w:pPr>
        <w:spacing w:before="8" w:line="120" w:lineRule="exact"/>
        <w:rPr>
          <w:sz w:val="13"/>
          <w:szCs w:val="13"/>
        </w:rPr>
      </w:pPr>
    </w:p>
    <w:p w:rsidR="0007627E" w:rsidRDefault="008C646A" w:rsidP="00F01116">
      <w:pPr>
        <w:ind w:left="14" w:right="71"/>
        <w:rPr>
          <w:sz w:val="24"/>
          <w:szCs w:val="24"/>
        </w:rPr>
      </w:pPr>
      <w:r>
        <w:rPr>
          <w:sz w:val="24"/>
          <w:szCs w:val="24"/>
        </w:rPr>
        <w:t xml:space="preserve">For a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exp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an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 xml:space="preserve">on on how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ad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ust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he hand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caps for p</w:t>
      </w:r>
      <w:r>
        <w:rPr>
          <w:spacing w:val="-1"/>
          <w:sz w:val="24"/>
          <w:szCs w:val="24"/>
        </w:rPr>
        <w:t>l</w:t>
      </w:r>
      <w:r>
        <w:rPr>
          <w:spacing w:val="3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ers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fr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ent</w:t>
      </w:r>
      <w:r>
        <w:rPr>
          <w:spacing w:val="-1"/>
          <w:sz w:val="24"/>
          <w:szCs w:val="24"/>
        </w:rPr>
        <w:t xml:space="preserve"> 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es, or for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wo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 c</w:t>
      </w:r>
      <w:r>
        <w:rPr>
          <w:spacing w:val="2"/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es, 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read Sec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on 3-5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Go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f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nada</w:t>
      </w:r>
      <w:r w:rsidR="00F01116">
        <w:rPr>
          <w:sz w:val="24"/>
          <w:szCs w:val="24"/>
        </w:rPr>
        <w:t xml:space="preserve"> </w:t>
      </w:r>
      <w:r>
        <w:rPr>
          <w:sz w:val="24"/>
          <w:szCs w:val="24"/>
        </w:rPr>
        <w:t>Hand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ap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em</w:t>
      </w:r>
      <w:r>
        <w:rPr>
          <w:spacing w:val="-1"/>
          <w:sz w:val="24"/>
          <w:szCs w:val="24"/>
        </w:rPr>
        <w:t xml:space="preserve"> m</w:t>
      </w:r>
      <w:r>
        <w:rPr>
          <w:sz w:val="24"/>
          <w:szCs w:val="24"/>
        </w:rPr>
        <w:t>an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. </w:t>
      </w:r>
      <w:r>
        <w:rPr>
          <w:spacing w:val="3"/>
          <w:sz w:val="24"/>
          <w:szCs w:val="24"/>
        </w:rPr>
        <w:t xml:space="preserve"> </w:t>
      </w:r>
      <w:r w:rsidR="0060193C">
        <w:rPr>
          <w:sz w:val="24"/>
          <w:szCs w:val="24"/>
        </w:rPr>
        <w:t xml:space="preserve">It is </w:t>
      </w:r>
      <w:r>
        <w:rPr>
          <w:sz w:val="24"/>
          <w:szCs w:val="24"/>
        </w:rPr>
        <w:t>rec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nd</w:t>
      </w:r>
      <w:r w:rsidR="0078758B">
        <w:rPr>
          <w:sz w:val="24"/>
          <w:szCs w:val="24"/>
        </w:rPr>
        <w:t>ed</w:t>
      </w:r>
      <w:r>
        <w:rPr>
          <w:sz w:val="24"/>
          <w:szCs w:val="24"/>
        </w:rPr>
        <w:t xml:space="preserve"> </w:t>
      </w:r>
      <w:r w:rsidR="00F01116">
        <w:rPr>
          <w:sz w:val="24"/>
          <w:szCs w:val="24"/>
        </w:rPr>
        <w:t xml:space="preserve">that </w:t>
      </w:r>
      <w:r>
        <w:rPr>
          <w:sz w:val="24"/>
          <w:szCs w:val="24"/>
        </w:rPr>
        <w:t>eve</w:t>
      </w:r>
      <w:r>
        <w:rPr>
          <w:spacing w:val="4"/>
          <w:sz w:val="24"/>
          <w:szCs w:val="24"/>
        </w:rPr>
        <w:t>r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one</w:t>
      </w:r>
      <w:r>
        <w:rPr>
          <w:spacing w:val="1"/>
          <w:sz w:val="24"/>
          <w:szCs w:val="24"/>
        </w:rPr>
        <w:t xml:space="preserve"> </w:t>
      </w:r>
      <w:r w:rsidR="00F01116">
        <w:rPr>
          <w:spacing w:val="-1"/>
          <w:sz w:val="24"/>
          <w:szCs w:val="24"/>
        </w:rPr>
        <w:t>should</w:t>
      </w:r>
      <w:r>
        <w:rPr>
          <w:sz w:val="24"/>
          <w:szCs w:val="24"/>
        </w:rPr>
        <w:t xml:space="preserve"> have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co</w:t>
      </w:r>
      <w:r>
        <w:rPr>
          <w:spacing w:val="4"/>
          <w:sz w:val="24"/>
          <w:szCs w:val="24"/>
        </w:rPr>
        <w:t>p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f 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ub.</w:t>
      </w:r>
    </w:p>
    <w:p w:rsidR="0007627E" w:rsidRDefault="0007627E">
      <w:pPr>
        <w:spacing w:line="200" w:lineRule="exact"/>
      </w:pPr>
    </w:p>
    <w:p w:rsidR="0007627E" w:rsidRDefault="0007627E">
      <w:pPr>
        <w:spacing w:line="200" w:lineRule="exact"/>
      </w:pPr>
    </w:p>
    <w:p w:rsidR="0007627E" w:rsidRDefault="0007627E">
      <w:pPr>
        <w:spacing w:line="200" w:lineRule="exact"/>
      </w:pPr>
    </w:p>
    <w:p w:rsidR="0007627E" w:rsidRDefault="0007627E">
      <w:pPr>
        <w:spacing w:before="8" w:line="220" w:lineRule="exact"/>
        <w:rPr>
          <w:sz w:val="22"/>
          <w:szCs w:val="22"/>
        </w:rPr>
      </w:pPr>
    </w:p>
    <w:p w:rsidR="0007627E" w:rsidRDefault="000A63CF">
      <w:pPr>
        <w:ind w:left="104" w:right="506"/>
        <w:rPr>
          <w:sz w:val="24"/>
          <w:szCs w:val="24"/>
        </w:rPr>
      </w:pPr>
      <w:r>
        <w:rPr>
          <w:b/>
        </w:rPr>
        <w:pict>
          <v:group id="_x0000_s1026" style="position:absolute;left:0;text-align:left;margin-left:311pt;margin-top:-14.05pt;width:270pt;height:0;z-index:-251658240;mso-position-horizontal-relative:page" coordorigin="6220,-281" coordsize="5400,0">
            <v:shape id="_x0000_s1027" style="position:absolute;left:6220;top:-281;width:5400;height:0" coordorigin="6220,-281" coordsize="5400,0" path="m6220,-281r5400,e" filled="f" strokeweight=".48pt">
              <v:path arrowok="t"/>
            </v:shape>
            <w10:wrap anchorx="page"/>
          </v:group>
        </w:pict>
      </w:r>
      <w:r w:rsidR="008C646A" w:rsidRPr="00F01116">
        <w:rPr>
          <w:b/>
          <w:sz w:val="24"/>
          <w:szCs w:val="24"/>
        </w:rPr>
        <w:t xml:space="preserve">Course </w:t>
      </w:r>
      <w:r w:rsidR="00F01116" w:rsidRPr="00F01116">
        <w:rPr>
          <w:b/>
          <w:sz w:val="24"/>
          <w:szCs w:val="24"/>
        </w:rPr>
        <w:t xml:space="preserve">Par </w:t>
      </w:r>
      <w:r w:rsidR="008C646A" w:rsidRPr="00F01116">
        <w:rPr>
          <w:b/>
          <w:sz w:val="24"/>
          <w:szCs w:val="24"/>
        </w:rPr>
        <w:t>R</w:t>
      </w:r>
      <w:r w:rsidR="008C646A" w:rsidRPr="00F01116">
        <w:rPr>
          <w:b/>
          <w:spacing w:val="-1"/>
          <w:sz w:val="24"/>
          <w:szCs w:val="24"/>
        </w:rPr>
        <w:t>a</w:t>
      </w:r>
      <w:r w:rsidR="008C646A" w:rsidRPr="00F01116">
        <w:rPr>
          <w:b/>
          <w:spacing w:val="1"/>
          <w:sz w:val="24"/>
          <w:szCs w:val="24"/>
        </w:rPr>
        <w:t>t</w:t>
      </w:r>
      <w:r w:rsidR="008C646A" w:rsidRPr="00F01116">
        <w:rPr>
          <w:b/>
          <w:spacing w:val="-1"/>
          <w:sz w:val="24"/>
          <w:szCs w:val="24"/>
        </w:rPr>
        <w:t>i</w:t>
      </w:r>
      <w:r w:rsidR="008C646A" w:rsidRPr="00F01116">
        <w:rPr>
          <w:b/>
          <w:sz w:val="24"/>
          <w:szCs w:val="24"/>
        </w:rPr>
        <w:t>ng</w:t>
      </w:r>
      <w:r w:rsidR="008C646A">
        <w:rPr>
          <w:spacing w:val="1"/>
          <w:sz w:val="24"/>
          <w:szCs w:val="24"/>
        </w:rPr>
        <w:t xml:space="preserve"> </w:t>
      </w:r>
      <w:r w:rsidR="008C646A">
        <w:rPr>
          <w:sz w:val="24"/>
          <w:szCs w:val="24"/>
        </w:rPr>
        <w:t xml:space="preserve">- </w:t>
      </w:r>
      <w:r w:rsidR="008C646A">
        <w:rPr>
          <w:spacing w:val="-1"/>
          <w:sz w:val="24"/>
          <w:szCs w:val="24"/>
        </w:rPr>
        <w:t>i</w:t>
      </w:r>
      <w:r w:rsidR="008C646A">
        <w:rPr>
          <w:sz w:val="24"/>
          <w:szCs w:val="24"/>
        </w:rPr>
        <w:t>nd</w:t>
      </w:r>
      <w:r w:rsidR="008C646A">
        <w:rPr>
          <w:spacing w:val="1"/>
          <w:sz w:val="24"/>
          <w:szCs w:val="24"/>
        </w:rPr>
        <w:t>i</w:t>
      </w:r>
      <w:r w:rsidR="008C646A">
        <w:rPr>
          <w:sz w:val="24"/>
          <w:szCs w:val="24"/>
        </w:rPr>
        <w:t>ca</w:t>
      </w:r>
      <w:r w:rsidR="008C646A">
        <w:rPr>
          <w:spacing w:val="1"/>
          <w:sz w:val="24"/>
          <w:szCs w:val="24"/>
        </w:rPr>
        <w:t>t</w:t>
      </w:r>
      <w:r w:rsidR="008C646A">
        <w:rPr>
          <w:sz w:val="24"/>
          <w:szCs w:val="24"/>
        </w:rPr>
        <w:t xml:space="preserve">es </w:t>
      </w:r>
      <w:r w:rsidR="008C646A">
        <w:rPr>
          <w:spacing w:val="-1"/>
          <w:sz w:val="24"/>
          <w:szCs w:val="24"/>
        </w:rPr>
        <w:t>t</w:t>
      </w:r>
      <w:r w:rsidR="008C646A">
        <w:rPr>
          <w:sz w:val="24"/>
          <w:szCs w:val="24"/>
        </w:rPr>
        <w:t>he ev</w:t>
      </w:r>
      <w:r w:rsidR="008C646A">
        <w:rPr>
          <w:spacing w:val="1"/>
          <w:sz w:val="24"/>
          <w:szCs w:val="24"/>
        </w:rPr>
        <w:t>a</w:t>
      </w:r>
      <w:r w:rsidR="008C646A">
        <w:rPr>
          <w:spacing w:val="-1"/>
          <w:sz w:val="24"/>
          <w:szCs w:val="24"/>
        </w:rPr>
        <w:t>l</w:t>
      </w:r>
      <w:r w:rsidR="008C646A">
        <w:rPr>
          <w:sz w:val="24"/>
          <w:szCs w:val="24"/>
        </w:rPr>
        <w:t>ua</w:t>
      </w:r>
      <w:r w:rsidR="008C646A">
        <w:rPr>
          <w:spacing w:val="1"/>
          <w:sz w:val="24"/>
          <w:szCs w:val="24"/>
        </w:rPr>
        <w:t>t</w:t>
      </w:r>
      <w:r w:rsidR="008C646A">
        <w:rPr>
          <w:spacing w:val="-1"/>
          <w:sz w:val="24"/>
          <w:szCs w:val="24"/>
        </w:rPr>
        <w:t>i</w:t>
      </w:r>
      <w:r w:rsidR="008C646A">
        <w:rPr>
          <w:sz w:val="24"/>
          <w:szCs w:val="24"/>
        </w:rPr>
        <w:t xml:space="preserve">on of </w:t>
      </w:r>
      <w:r w:rsidR="008C646A">
        <w:rPr>
          <w:spacing w:val="-1"/>
          <w:sz w:val="24"/>
          <w:szCs w:val="24"/>
        </w:rPr>
        <w:t>t</w:t>
      </w:r>
      <w:r w:rsidR="008C646A">
        <w:rPr>
          <w:sz w:val="24"/>
          <w:szCs w:val="24"/>
        </w:rPr>
        <w:t>he p</w:t>
      </w:r>
      <w:r w:rsidR="008C646A">
        <w:rPr>
          <w:spacing w:val="-1"/>
          <w:sz w:val="24"/>
          <w:szCs w:val="24"/>
        </w:rPr>
        <w:t>l</w:t>
      </w:r>
      <w:r w:rsidR="008C646A">
        <w:rPr>
          <w:spacing w:val="3"/>
          <w:sz w:val="24"/>
          <w:szCs w:val="24"/>
        </w:rPr>
        <w:t>a</w:t>
      </w:r>
      <w:r w:rsidR="008C646A">
        <w:rPr>
          <w:spacing w:val="-4"/>
          <w:sz w:val="24"/>
          <w:szCs w:val="24"/>
        </w:rPr>
        <w:t>y</w:t>
      </w:r>
      <w:r w:rsidR="008C646A">
        <w:rPr>
          <w:spacing w:val="-1"/>
          <w:sz w:val="24"/>
          <w:szCs w:val="24"/>
        </w:rPr>
        <w:t>i</w:t>
      </w:r>
      <w:r w:rsidR="008C646A">
        <w:rPr>
          <w:spacing w:val="2"/>
          <w:sz w:val="24"/>
          <w:szCs w:val="24"/>
        </w:rPr>
        <w:t>n</w:t>
      </w:r>
      <w:r w:rsidR="008C646A">
        <w:rPr>
          <w:sz w:val="24"/>
          <w:szCs w:val="24"/>
        </w:rPr>
        <w:t>g d</w:t>
      </w:r>
      <w:r w:rsidR="008C646A">
        <w:rPr>
          <w:spacing w:val="-1"/>
          <w:sz w:val="24"/>
          <w:szCs w:val="24"/>
        </w:rPr>
        <w:t>i</w:t>
      </w:r>
      <w:r w:rsidR="008C646A">
        <w:rPr>
          <w:spacing w:val="-4"/>
          <w:sz w:val="24"/>
          <w:szCs w:val="24"/>
        </w:rPr>
        <w:t>f</w:t>
      </w:r>
      <w:r w:rsidR="008C646A">
        <w:rPr>
          <w:sz w:val="24"/>
          <w:szCs w:val="24"/>
        </w:rPr>
        <w:t>f</w:t>
      </w:r>
      <w:r w:rsidR="008C646A">
        <w:rPr>
          <w:spacing w:val="-1"/>
          <w:sz w:val="24"/>
          <w:szCs w:val="24"/>
        </w:rPr>
        <w:t>i</w:t>
      </w:r>
      <w:r w:rsidR="008C646A">
        <w:rPr>
          <w:sz w:val="24"/>
          <w:szCs w:val="24"/>
        </w:rPr>
        <w:t>c</w:t>
      </w:r>
      <w:r w:rsidR="008C646A">
        <w:rPr>
          <w:spacing w:val="2"/>
          <w:sz w:val="24"/>
          <w:szCs w:val="24"/>
        </w:rPr>
        <w:t>u</w:t>
      </w:r>
      <w:r w:rsidR="008C646A">
        <w:rPr>
          <w:spacing w:val="-1"/>
          <w:sz w:val="24"/>
          <w:szCs w:val="24"/>
        </w:rPr>
        <w:t>l</w:t>
      </w:r>
      <w:r w:rsidR="008C646A">
        <w:rPr>
          <w:spacing w:val="3"/>
          <w:sz w:val="24"/>
          <w:szCs w:val="24"/>
        </w:rPr>
        <w:t>t</w:t>
      </w:r>
      <w:r w:rsidR="008C646A">
        <w:rPr>
          <w:sz w:val="24"/>
          <w:szCs w:val="24"/>
        </w:rPr>
        <w:t>y</w:t>
      </w:r>
      <w:r w:rsidR="008C646A">
        <w:rPr>
          <w:spacing w:val="-2"/>
          <w:sz w:val="24"/>
          <w:szCs w:val="24"/>
        </w:rPr>
        <w:t xml:space="preserve"> </w:t>
      </w:r>
      <w:r w:rsidR="008C646A">
        <w:rPr>
          <w:sz w:val="24"/>
          <w:szCs w:val="24"/>
        </w:rPr>
        <w:t>of a course for a scra</w:t>
      </w:r>
      <w:r w:rsidR="008C646A">
        <w:rPr>
          <w:spacing w:val="1"/>
          <w:sz w:val="24"/>
          <w:szCs w:val="24"/>
        </w:rPr>
        <w:t>t</w:t>
      </w:r>
      <w:r w:rsidR="008C646A">
        <w:rPr>
          <w:sz w:val="24"/>
          <w:szCs w:val="24"/>
        </w:rPr>
        <w:t>ch go</w:t>
      </w:r>
      <w:r w:rsidR="008C646A">
        <w:rPr>
          <w:spacing w:val="-1"/>
          <w:sz w:val="24"/>
          <w:szCs w:val="24"/>
        </w:rPr>
        <w:t>l</w:t>
      </w:r>
      <w:r w:rsidR="008C646A">
        <w:rPr>
          <w:sz w:val="24"/>
          <w:szCs w:val="24"/>
        </w:rPr>
        <w:t>fer under</w:t>
      </w:r>
      <w:r w:rsidR="008C646A">
        <w:rPr>
          <w:spacing w:val="2"/>
          <w:sz w:val="24"/>
          <w:szCs w:val="24"/>
        </w:rPr>
        <w:t xml:space="preserve"> </w:t>
      </w:r>
      <w:r w:rsidR="008C646A">
        <w:rPr>
          <w:sz w:val="24"/>
          <w:szCs w:val="24"/>
        </w:rPr>
        <w:t>nor</w:t>
      </w:r>
      <w:r w:rsidR="008C646A">
        <w:rPr>
          <w:spacing w:val="-1"/>
          <w:sz w:val="24"/>
          <w:szCs w:val="24"/>
        </w:rPr>
        <w:t>m</w:t>
      </w:r>
      <w:r w:rsidR="008C646A">
        <w:rPr>
          <w:sz w:val="24"/>
          <w:szCs w:val="24"/>
        </w:rPr>
        <w:t>al</w:t>
      </w:r>
      <w:r w:rsidR="008C646A">
        <w:rPr>
          <w:spacing w:val="-1"/>
          <w:sz w:val="24"/>
          <w:szCs w:val="24"/>
        </w:rPr>
        <w:t xml:space="preserve"> </w:t>
      </w:r>
      <w:r w:rsidR="008C646A">
        <w:rPr>
          <w:sz w:val="24"/>
          <w:szCs w:val="24"/>
        </w:rPr>
        <w:t>course</w:t>
      </w:r>
      <w:r w:rsidR="008C646A">
        <w:rPr>
          <w:spacing w:val="1"/>
          <w:sz w:val="24"/>
          <w:szCs w:val="24"/>
        </w:rPr>
        <w:t xml:space="preserve"> </w:t>
      </w:r>
      <w:r w:rsidR="008C646A">
        <w:rPr>
          <w:sz w:val="24"/>
          <w:szCs w:val="24"/>
        </w:rPr>
        <w:t>cond</w:t>
      </w:r>
      <w:r w:rsidR="008C646A">
        <w:rPr>
          <w:spacing w:val="-1"/>
          <w:sz w:val="24"/>
          <w:szCs w:val="24"/>
        </w:rPr>
        <w:t>iti</w:t>
      </w:r>
      <w:r w:rsidR="008C646A">
        <w:rPr>
          <w:sz w:val="24"/>
          <w:szCs w:val="24"/>
        </w:rPr>
        <w:t>ons.</w:t>
      </w:r>
    </w:p>
    <w:p w:rsidR="0007627E" w:rsidRDefault="0007627E">
      <w:pPr>
        <w:spacing w:before="8" w:line="120" w:lineRule="exact"/>
        <w:rPr>
          <w:sz w:val="13"/>
          <w:szCs w:val="13"/>
        </w:rPr>
      </w:pPr>
    </w:p>
    <w:p w:rsidR="0007627E" w:rsidRDefault="008C646A">
      <w:pPr>
        <w:ind w:left="104" w:right="99"/>
        <w:rPr>
          <w:sz w:val="24"/>
          <w:szCs w:val="24"/>
        </w:rPr>
      </w:pPr>
      <w:r w:rsidRPr="00F01116">
        <w:rPr>
          <w:b/>
          <w:sz w:val="24"/>
          <w:szCs w:val="24"/>
        </w:rPr>
        <w:t>S</w:t>
      </w:r>
      <w:r w:rsidRPr="00F01116">
        <w:rPr>
          <w:b/>
          <w:spacing w:val="-1"/>
          <w:sz w:val="24"/>
          <w:szCs w:val="24"/>
        </w:rPr>
        <w:t>l</w:t>
      </w:r>
      <w:r w:rsidRPr="00F01116">
        <w:rPr>
          <w:b/>
          <w:sz w:val="24"/>
          <w:szCs w:val="24"/>
        </w:rPr>
        <w:t>ope</w:t>
      </w:r>
      <w:r w:rsidRPr="00F01116">
        <w:rPr>
          <w:b/>
          <w:spacing w:val="1"/>
          <w:sz w:val="24"/>
          <w:szCs w:val="24"/>
        </w:rPr>
        <w:t xml:space="preserve"> </w:t>
      </w:r>
      <w:r w:rsidRPr="00F01116">
        <w:rPr>
          <w:b/>
          <w:sz w:val="24"/>
          <w:szCs w:val="24"/>
        </w:rPr>
        <w:t>R</w:t>
      </w:r>
      <w:r w:rsidRPr="00F01116">
        <w:rPr>
          <w:b/>
          <w:spacing w:val="-1"/>
          <w:sz w:val="24"/>
          <w:szCs w:val="24"/>
        </w:rPr>
        <w:t>ati</w:t>
      </w:r>
      <w:r w:rsidRPr="00F01116">
        <w:rPr>
          <w:b/>
          <w:sz w:val="24"/>
          <w:szCs w:val="24"/>
        </w:rPr>
        <w:t>ng</w:t>
      </w:r>
      <w:r w:rsidR="0060193C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easur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re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 d</w:t>
      </w:r>
      <w:r>
        <w:rPr>
          <w:spacing w:val="-1"/>
          <w:sz w:val="24"/>
          <w:szCs w:val="24"/>
        </w:rPr>
        <w:t>i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course for 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 who 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 scra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ch go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fers c</w:t>
      </w:r>
      <w:r>
        <w:rPr>
          <w:spacing w:val="2"/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 xml:space="preserve">ared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Course 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ng.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owest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ope 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55 and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ghest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>s 155.</w:t>
      </w:r>
      <w:r>
        <w:rPr>
          <w:spacing w:val="-4"/>
          <w:sz w:val="24"/>
          <w:szCs w:val="24"/>
        </w:rPr>
        <w:t xml:space="preserve">  </w:t>
      </w:r>
      <w:proofErr w:type="gramStart"/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gher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s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ope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ng</w:t>
      </w:r>
      <w:r w:rsidR="00F01116"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gre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er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gap 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ween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scores of a scra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="00F01116">
        <w:rPr>
          <w:sz w:val="24"/>
          <w:szCs w:val="24"/>
        </w:rPr>
        <w:t xml:space="preserve">a </w:t>
      </w:r>
      <w:r>
        <w:rPr>
          <w:sz w:val="24"/>
          <w:szCs w:val="24"/>
        </w:rPr>
        <w:t>bog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.</w:t>
      </w:r>
      <w:proofErr w:type="gramEnd"/>
    </w:p>
    <w:p w:rsidR="0007627E" w:rsidRDefault="0007627E">
      <w:pPr>
        <w:spacing w:before="8" w:line="120" w:lineRule="exact"/>
        <w:rPr>
          <w:sz w:val="13"/>
          <w:szCs w:val="13"/>
        </w:rPr>
      </w:pPr>
    </w:p>
    <w:p w:rsidR="0007627E" w:rsidRDefault="008C646A">
      <w:pPr>
        <w:ind w:left="104" w:right="62"/>
        <w:jc w:val="both"/>
        <w:rPr>
          <w:sz w:val="24"/>
          <w:szCs w:val="24"/>
        </w:rPr>
      </w:pPr>
      <w:r w:rsidRPr="00F01116">
        <w:rPr>
          <w:b/>
          <w:sz w:val="24"/>
          <w:szCs w:val="24"/>
        </w:rPr>
        <w:t>Course Hand</w:t>
      </w:r>
      <w:r w:rsidRPr="00F01116">
        <w:rPr>
          <w:b/>
          <w:spacing w:val="-1"/>
          <w:sz w:val="24"/>
          <w:szCs w:val="24"/>
        </w:rPr>
        <w:t>i</w:t>
      </w:r>
      <w:r w:rsidRPr="00F01116">
        <w:rPr>
          <w:b/>
          <w:sz w:val="24"/>
          <w:szCs w:val="24"/>
        </w:rPr>
        <w:t>cap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es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hand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cap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rokes a p</w:t>
      </w:r>
      <w:r>
        <w:rPr>
          <w:spacing w:val="1"/>
          <w:sz w:val="24"/>
          <w:szCs w:val="24"/>
        </w:rPr>
        <w:t>la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re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ves fr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 spec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es at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course be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d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ust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3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e</w:t>
      </w:r>
      <w:r>
        <w:rPr>
          <w:spacing w:val="10"/>
          <w:sz w:val="24"/>
          <w:szCs w:val="24"/>
        </w:rPr>
        <w:t>r</w:t>
      </w:r>
      <w:r>
        <w:rPr>
          <w:spacing w:val="-14"/>
          <w:sz w:val="24"/>
          <w:szCs w:val="24"/>
        </w:rPr>
        <w:t>’</w:t>
      </w:r>
      <w:r>
        <w:rPr>
          <w:sz w:val="24"/>
          <w:szCs w:val="24"/>
        </w:rPr>
        <w:t>s scor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ab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li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evel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a scra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3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e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07627E" w:rsidRDefault="0007627E">
      <w:pPr>
        <w:spacing w:before="8" w:line="120" w:lineRule="exact"/>
        <w:rPr>
          <w:sz w:val="13"/>
          <w:szCs w:val="13"/>
        </w:rPr>
      </w:pPr>
    </w:p>
    <w:p w:rsidR="0007627E" w:rsidRDefault="008C646A">
      <w:pPr>
        <w:ind w:left="104" w:right="299"/>
        <w:rPr>
          <w:sz w:val="24"/>
          <w:szCs w:val="24"/>
        </w:rPr>
      </w:pPr>
      <w:r w:rsidRPr="00F01116">
        <w:rPr>
          <w:b/>
          <w:spacing w:val="-17"/>
          <w:sz w:val="24"/>
          <w:szCs w:val="24"/>
        </w:rPr>
        <w:t>T</w:t>
      </w:r>
      <w:r w:rsidRPr="00F01116">
        <w:rPr>
          <w:b/>
          <w:sz w:val="24"/>
          <w:szCs w:val="24"/>
        </w:rPr>
        <w:t>a</w:t>
      </w:r>
      <w:r w:rsidRPr="00F01116">
        <w:rPr>
          <w:b/>
          <w:spacing w:val="-4"/>
          <w:sz w:val="24"/>
          <w:szCs w:val="24"/>
        </w:rPr>
        <w:t>r</w:t>
      </w:r>
      <w:r w:rsidRPr="00F01116">
        <w:rPr>
          <w:b/>
          <w:sz w:val="24"/>
          <w:szCs w:val="24"/>
        </w:rPr>
        <w:t>get</w:t>
      </w:r>
      <w:r w:rsidRPr="00F01116">
        <w:rPr>
          <w:b/>
          <w:spacing w:val="1"/>
          <w:sz w:val="24"/>
          <w:szCs w:val="24"/>
        </w:rPr>
        <w:t xml:space="preserve"> </w:t>
      </w:r>
      <w:r w:rsidRPr="00F01116">
        <w:rPr>
          <w:b/>
          <w:sz w:val="24"/>
          <w:szCs w:val="24"/>
        </w:rPr>
        <w:t>Sco</w:t>
      </w:r>
      <w:r>
        <w:rPr>
          <w:sz w:val="24"/>
          <w:szCs w:val="24"/>
        </w:rPr>
        <w:t>re</w:t>
      </w:r>
      <w:r w:rsidR="006019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proofErr w:type="gramStart"/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proofErr w:type="gramEnd"/>
      <w:r>
        <w:rPr>
          <w:sz w:val="24"/>
          <w:szCs w:val="24"/>
        </w:rPr>
        <w:t xml:space="preserve"> Course Hand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us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Course 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ees p</w:t>
      </w:r>
      <w:r>
        <w:rPr>
          <w:spacing w:val="-1"/>
          <w:sz w:val="24"/>
          <w:szCs w:val="24"/>
        </w:rPr>
        <w:t>l</w:t>
      </w:r>
      <w:r>
        <w:rPr>
          <w:spacing w:val="3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.</w:t>
      </w:r>
      <w:r>
        <w:rPr>
          <w:spacing w:val="5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score 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wou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 shoot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cap.</w:t>
      </w:r>
    </w:p>
    <w:p w:rsidR="0007627E" w:rsidRDefault="0007627E">
      <w:pPr>
        <w:spacing w:before="8" w:line="120" w:lineRule="exact"/>
        <w:rPr>
          <w:sz w:val="13"/>
          <w:szCs w:val="13"/>
        </w:rPr>
      </w:pPr>
    </w:p>
    <w:p w:rsidR="0007627E" w:rsidRDefault="008C646A">
      <w:pPr>
        <w:ind w:left="44" w:right="187"/>
        <w:rPr>
          <w:sz w:val="24"/>
          <w:szCs w:val="24"/>
        </w:rPr>
      </w:pPr>
      <w:r w:rsidRPr="00F01116">
        <w:rPr>
          <w:b/>
          <w:sz w:val="24"/>
          <w:szCs w:val="24"/>
        </w:rPr>
        <w:t>Net</w:t>
      </w:r>
      <w:r w:rsidRPr="00F01116">
        <w:rPr>
          <w:b/>
          <w:spacing w:val="1"/>
          <w:sz w:val="24"/>
          <w:szCs w:val="24"/>
        </w:rPr>
        <w:t xml:space="preserve"> </w:t>
      </w:r>
      <w:r w:rsidRPr="00F01116">
        <w:rPr>
          <w:b/>
          <w:sz w:val="24"/>
          <w:szCs w:val="24"/>
        </w:rPr>
        <w:t>Score</w:t>
      </w:r>
      <w:r w:rsidR="0060193C">
        <w:rPr>
          <w:b/>
          <w:sz w:val="24"/>
          <w:szCs w:val="24"/>
        </w:rPr>
        <w:t xml:space="preserve"> </w:t>
      </w:r>
      <w:r w:rsidR="00F01116">
        <w:rPr>
          <w:sz w:val="24"/>
          <w:szCs w:val="24"/>
        </w:rPr>
        <w:t>- is</w:t>
      </w:r>
      <w:r>
        <w:rPr>
          <w:sz w:val="24"/>
          <w:szCs w:val="24"/>
        </w:rPr>
        <w:t xml:space="preserve"> a p</w:t>
      </w:r>
      <w:r>
        <w:rPr>
          <w:spacing w:val="-1"/>
          <w:sz w:val="24"/>
          <w:szCs w:val="24"/>
        </w:rPr>
        <w:t>l</w:t>
      </w:r>
      <w:r>
        <w:rPr>
          <w:spacing w:val="3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e</w:t>
      </w:r>
      <w:r>
        <w:rPr>
          <w:spacing w:val="10"/>
          <w:sz w:val="24"/>
          <w:szCs w:val="24"/>
        </w:rPr>
        <w:t>r</w:t>
      </w:r>
      <w:r>
        <w:rPr>
          <w:spacing w:val="-14"/>
          <w:sz w:val="24"/>
          <w:szCs w:val="24"/>
        </w:rPr>
        <w:t>’</w:t>
      </w:r>
      <w:r>
        <w:rPr>
          <w:sz w:val="24"/>
          <w:szCs w:val="24"/>
        </w:rPr>
        <w:t>s score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af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 hand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cap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rokes have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been sub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 fr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he p</w:t>
      </w:r>
      <w:r>
        <w:rPr>
          <w:spacing w:val="-1"/>
          <w:sz w:val="24"/>
          <w:szCs w:val="24"/>
        </w:rPr>
        <w:t>l</w:t>
      </w:r>
      <w:r>
        <w:rPr>
          <w:spacing w:val="3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pacing w:val="8"/>
          <w:sz w:val="24"/>
          <w:szCs w:val="24"/>
        </w:rPr>
        <w:t>r</w:t>
      </w:r>
      <w:r>
        <w:rPr>
          <w:spacing w:val="-14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gr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ss score.</w:t>
      </w:r>
    </w:p>
    <w:sectPr w:rsidR="0007627E">
      <w:type w:val="continuous"/>
      <w:pgSz w:w="12240" w:h="15840"/>
      <w:pgMar w:top="1180" w:right="500" w:bottom="280" w:left="680" w:header="720" w:footer="720" w:gutter="0"/>
      <w:cols w:num="2" w:space="720" w:equalWidth="0">
        <w:col w:w="5418" w:space="332"/>
        <w:col w:w="531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F522B"/>
    <w:multiLevelType w:val="multilevel"/>
    <w:tmpl w:val="1FAA1D7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627E"/>
    <w:rsid w:val="0007627E"/>
    <w:rsid w:val="000A63CF"/>
    <w:rsid w:val="002D2DD4"/>
    <w:rsid w:val="0060193C"/>
    <w:rsid w:val="00630A2E"/>
    <w:rsid w:val="00760265"/>
    <w:rsid w:val="0078758B"/>
    <w:rsid w:val="008C646A"/>
    <w:rsid w:val="00C02500"/>
    <w:rsid w:val="00E947CC"/>
    <w:rsid w:val="00F0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Audrey Lindsay</cp:lastModifiedBy>
  <cp:revision>11</cp:revision>
  <cp:lastPrinted>2018-03-10T18:51:00Z</cp:lastPrinted>
  <dcterms:created xsi:type="dcterms:W3CDTF">2018-03-09T23:59:00Z</dcterms:created>
  <dcterms:modified xsi:type="dcterms:W3CDTF">2018-03-10T18:51:00Z</dcterms:modified>
</cp:coreProperties>
</file>