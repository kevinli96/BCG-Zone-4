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4C" w:rsidRPr="00593AC4" w:rsidRDefault="00245D4C" w:rsidP="00245D4C">
      <w:pPr>
        <w:jc w:val="center"/>
        <w:rPr>
          <w:rFonts w:ascii="Verdana" w:hAnsi="Verdana"/>
          <w:b/>
          <w:sz w:val="48"/>
          <w:szCs w:val="48"/>
        </w:rPr>
      </w:pPr>
      <w:r w:rsidRPr="00593AC4">
        <w:rPr>
          <w:rFonts w:ascii="Verdana" w:hAnsi="Verdana"/>
          <w:b/>
          <w:sz w:val="48"/>
          <w:szCs w:val="48"/>
        </w:rPr>
        <w:t>EQUITABLE STROKE CONTROL</w:t>
      </w:r>
    </w:p>
    <w:p w:rsidR="00E65EE9" w:rsidRDefault="00245D4C">
      <w:pPr>
        <w:spacing w:before="1" w:line="200" w:lineRule="exact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483235</wp:posOffset>
                </wp:positionV>
                <wp:extent cx="6440170" cy="909320"/>
                <wp:effectExtent l="0" t="0" r="0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170" cy="909320"/>
                        </a:xfrm>
                        <a:prstGeom prst="rect">
                          <a:avLst/>
                        </a:prstGeom>
                        <a:solidFill>
                          <a:srgbClr val="9AD6EE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45D4C" w:rsidRDefault="00245D4C">
                            <w:pPr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8.05pt;width:507.1pt;height:71.6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" fillcolor="#9ad6ee" stroked="f">
                <v:textbox inset="0,0,0,0">
                  <w:txbxContent>
                    <w:p w:rsidR="00245D4C" w:rsidRDefault="00245D4C">
                      <w:pPr>
                        <w:spacing w:before="6" w:line="100" w:lineRule="exac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45D4C" w:rsidRDefault="00245D4C">
      <w:pPr>
        <w:spacing w:before="1" w:line="200" w:lineRule="exact"/>
      </w:pPr>
    </w:p>
    <w:p w:rsidR="00245D4C" w:rsidRDefault="00245D4C">
      <w:pPr>
        <w:spacing w:before="1" w:line="200" w:lineRule="exact"/>
      </w:pPr>
    </w:p>
    <w:p w:rsidR="00245D4C" w:rsidRDefault="00245D4C">
      <w:pPr>
        <w:spacing w:before="1" w:line="200" w:lineRule="exact"/>
        <w:sectPr w:rsidR="00245D4C">
          <w:type w:val="continuous"/>
          <w:pgSz w:w="12240" w:h="15840"/>
          <w:pgMar w:top="1260" w:right="480" w:bottom="280" w:left="740" w:header="720" w:footer="720" w:gutter="0"/>
          <w:cols w:space="720"/>
        </w:sectPr>
      </w:pPr>
    </w:p>
    <w:p w:rsidR="00E65EE9" w:rsidRDefault="00E65EE9">
      <w:pPr>
        <w:spacing w:before="9" w:line="200" w:lineRule="exact"/>
      </w:pPr>
    </w:p>
    <w:p w:rsidR="00E65EE9" w:rsidRDefault="00245D4C" w:rsidP="00245D4C">
      <w:pPr>
        <w:ind w:left="102" w:right="240"/>
        <w:rPr>
          <w:sz w:val="24"/>
          <w:szCs w:val="24"/>
        </w:rPr>
      </w:pPr>
      <w:r w:rsidRPr="00BA6102">
        <w:rPr>
          <w:b/>
          <w:spacing w:val="-1"/>
          <w:sz w:val="24"/>
          <w:szCs w:val="24"/>
        </w:rPr>
        <w:t>E</w:t>
      </w:r>
      <w:r w:rsidRPr="00BA6102">
        <w:rPr>
          <w:b/>
          <w:sz w:val="24"/>
          <w:szCs w:val="24"/>
        </w:rPr>
        <w:t>qu</w:t>
      </w:r>
      <w:r w:rsidRPr="00BA6102">
        <w:rPr>
          <w:b/>
          <w:spacing w:val="1"/>
          <w:sz w:val="24"/>
          <w:szCs w:val="24"/>
        </w:rPr>
        <w:t>i</w:t>
      </w:r>
      <w:r w:rsidRPr="00BA6102">
        <w:rPr>
          <w:b/>
          <w:spacing w:val="-1"/>
          <w:sz w:val="24"/>
          <w:szCs w:val="24"/>
        </w:rPr>
        <w:t>t</w:t>
      </w:r>
      <w:r w:rsidRPr="00BA6102">
        <w:rPr>
          <w:b/>
          <w:sz w:val="24"/>
          <w:szCs w:val="24"/>
        </w:rPr>
        <w:t>ab</w:t>
      </w:r>
      <w:r w:rsidRPr="00BA6102">
        <w:rPr>
          <w:b/>
          <w:spacing w:val="1"/>
          <w:sz w:val="24"/>
          <w:szCs w:val="24"/>
        </w:rPr>
        <w:t>l</w:t>
      </w:r>
      <w:r w:rsidRPr="00BA6102">
        <w:rPr>
          <w:b/>
          <w:sz w:val="24"/>
          <w:szCs w:val="24"/>
        </w:rPr>
        <w:t>e S</w:t>
      </w:r>
      <w:r w:rsidRPr="00BA6102">
        <w:rPr>
          <w:b/>
          <w:spacing w:val="-1"/>
          <w:sz w:val="24"/>
          <w:szCs w:val="24"/>
        </w:rPr>
        <w:t>t</w:t>
      </w:r>
      <w:r w:rsidRPr="00BA6102">
        <w:rPr>
          <w:b/>
          <w:sz w:val="24"/>
          <w:szCs w:val="24"/>
        </w:rPr>
        <w:t>roke Con</w:t>
      </w:r>
      <w:r w:rsidRPr="00BA6102">
        <w:rPr>
          <w:b/>
          <w:spacing w:val="-1"/>
          <w:sz w:val="24"/>
          <w:szCs w:val="24"/>
        </w:rPr>
        <w:t>t</w:t>
      </w:r>
      <w:r w:rsidRPr="00BA6102">
        <w:rPr>
          <w:b/>
          <w:sz w:val="24"/>
          <w:szCs w:val="24"/>
        </w:rPr>
        <w:t>r</w:t>
      </w:r>
      <w:r w:rsidRPr="00BA6102">
        <w:rPr>
          <w:b/>
          <w:spacing w:val="2"/>
          <w:sz w:val="24"/>
          <w:szCs w:val="24"/>
        </w:rPr>
        <w:t>o</w:t>
      </w:r>
      <w:r w:rsidRPr="00BA6102">
        <w:rPr>
          <w:b/>
          <w:sz w:val="24"/>
          <w:szCs w:val="24"/>
        </w:rPr>
        <w:t>l</w:t>
      </w:r>
      <w:r w:rsidRPr="00BA6102">
        <w:rPr>
          <w:b/>
          <w:spacing w:val="-1"/>
          <w:sz w:val="24"/>
          <w:szCs w:val="24"/>
        </w:rPr>
        <w:t xml:space="preserve"> </w:t>
      </w:r>
      <w:r w:rsidRPr="00BA6102">
        <w:rPr>
          <w:b/>
          <w:sz w:val="24"/>
          <w:szCs w:val="24"/>
        </w:rPr>
        <w:t>(</w:t>
      </w:r>
      <w:r w:rsidRPr="00BA6102">
        <w:rPr>
          <w:b/>
          <w:spacing w:val="-1"/>
          <w:sz w:val="24"/>
          <w:szCs w:val="24"/>
        </w:rPr>
        <w:t>E</w:t>
      </w:r>
      <w:r w:rsidRPr="00BA6102">
        <w:rPr>
          <w:b/>
          <w:sz w:val="24"/>
          <w:szCs w:val="24"/>
        </w:rPr>
        <w:t>SC)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a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procedu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reduces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scores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order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 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aps 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re represe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 of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r's po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li</w:t>
      </w:r>
      <w:r>
        <w:rPr>
          <w:spacing w:val="3"/>
          <w:sz w:val="24"/>
          <w:szCs w:val="24"/>
        </w:rPr>
        <w:t>t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SC app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scores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ourna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scores.</w:t>
      </w:r>
    </w:p>
    <w:p w:rsidR="00E65EE9" w:rsidRDefault="00E65EE9">
      <w:pPr>
        <w:spacing w:before="2" w:line="180" w:lineRule="exact"/>
        <w:rPr>
          <w:sz w:val="18"/>
          <w:szCs w:val="18"/>
        </w:rPr>
      </w:pPr>
    </w:p>
    <w:p w:rsidR="00E65EE9" w:rsidRDefault="00E65EE9">
      <w:pPr>
        <w:spacing w:line="200" w:lineRule="exact"/>
      </w:pPr>
    </w:p>
    <w:p w:rsidR="00E65EE9" w:rsidRDefault="00245D4C">
      <w:pPr>
        <w:ind w:left="102" w:right="-4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SC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used when a p</w:t>
      </w:r>
      <w:r>
        <w:rPr>
          <w:spacing w:val="1"/>
          <w:sz w:val="24"/>
          <w:szCs w:val="24"/>
        </w:rPr>
        <w:t>la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r's 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li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core ex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eeds a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im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w</w:t>
      </w:r>
      <w:r>
        <w:rPr>
          <w:sz w:val="24"/>
          <w:szCs w:val="24"/>
        </w:rPr>
        <w:t>, depen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r's Cou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cap.</w:t>
      </w:r>
    </w:p>
    <w:p w:rsidR="00E65EE9" w:rsidRDefault="00E65EE9">
      <w:pPr>
        <w:spacing w:before="9" w:line="160" w:lineRule="exact"/>
        <w:rPr>
          <w:sz w:val="17"/>
          <w:szCs w:val="17"/>
        </w:rPr>
      </w:pPr>
    </w:p>
    <w:p w:rsidR="00E65EE9" w:rsidRDefault="00E65EE9">
      <w:pPr>
        <w:spacing w:line="200" w:lineRule="exact"/>
      </w:pPr>
    </w:p>
    <w:tbl>
      <w:tblPr>
        <w:tblW w:w="0" w:type="auto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9AD6EE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2932"/>
      </w:tblGrid>
      <w:tr w:rsidR="00E65EE9" w:rsidTr="00356E29">
        <w:trPr>
          <w:trHeight w:hRule="exact" w:val="596"/>
        </w:trPr>
        <w:tc>
          <w:tcPr>
            <w:tcW w:w="2408" w:type="dxa"/>
            <w:shd w:val="clear" w:color="auto" w:fill="9AD6EE"/>
          </w:tcPr>
          <w:p w:rsidR="00E65EE9" w:rsidRDefault="00245D4C">
            <w:pPr>
              <w:spacing w:before="55"/>
              <w:ind w:left="421"/>
              <w:rPr>
                <w:sz w:val="21"/>
                <w:szCs w:val="21"/>
              </w:rPr>
            </w:pPr>
            <w:r>
              <w:rPr>
                <w:b/>
                <w:spacing w:val="-2"/>
                <w:sz w:val="21"/>
                <w:szCs w:val="21"/>
              </w:rPr>
              <w:t>C</w:t>
            </w:r>
            <w:r>
              <w:rPr>
                <w:b/>
                <w:spacing w:val="1"/>
                <w:sz w:val="21"/>
                <w:szCs w:val="21"/>
              </w:rPr>
              <w:t>o</w:t>
            </w:r>
            <w:r>
              <w:rPr>
                <w:b/>
                <w:spacing w:val="-1"/>
                <w:sz w:val="21"/>
                <w:szCs w:val="21"/>
              </w:rPr>
              <w:t>u</w:t>
            </w:r>
            <w:r>
              <w:rPr>
                <w:b/>
                <w:spacing w:val="1"/>
                <w:sz w:val="21"/>
                <w:szCs w:val="21"/>
              </w:rPr>
              <w:t>r</w:t>
            </w:r>
            <w:r>
              <w:rPr>
                <w:b/>
                <w:sz w:val="21"/>
                <w:szCs w:val="21"/>
              </w:rPr>
              <w:t xml:space="preserve">se </w:t>
            </w:r>
            <w:r>
              <w:rPr>
                <w:b/>
                <w:spacing w:val="-1"/>
                <w:sz w:val="21"/>
                <w:szCs w:val="21"/>
              </w:rPr>
              <w:t>H</w:t>
            </w:r>
            <w:r>
              <w:rPr>
                <w:b/>
                <w:spacing w:val="1"/>
                <w:sz w:val="21"/>
                <w:szCs w:val="21"/>
              </w:rPr>
              <w:t>a</w:t>
            </w:r>
            <w:r>
              <w:rPr>
                <w:b/>
                <w:spacing w:val="-1"/>
                <w:sz w:val="21"/>
                <w:szCs w:val="21"/>
              </w:rPr>
              <w:t>nd</w:t>
            </w:r>
            <w:r>
              <w:rPr>
                <w:b/>
                <w:sz w:val="21"/>
                <w:szCs w:val="21"/>
              </w:rPr>
              <w:t>i</w:t>
            </w:r>
            <w:r>
              <w:rPr>
                <w:b/>
                <w:spacing w:val="1"/>
                <w:sz w:val="21"/>
                <w:szCs w:val="21"/>
              </w:rPr>
              <w:t>ca</w:t>
            </w:r>
            <w:r>
              <w:rPr>
                <w:b/>
                <w:sz w:val="21"/>
                <w:szCs w:val="21"/>
              </w:rPr>
              <w:t>p</w:t>
            </w:r>
          </w:p>
        </w:tc>
        <w:tc>
          <w:tcPr>
            <w:tcW w:w="2932" w:type="dxa"/>
            <w:shd w:val="clear" w:color="auto" w:fill="9AD6EE"/>
          </w:tcPr>
          <w:p w:rsidR="00E65EE9" w:rsidRDefault="00245D4C">
            <w:pPr>
              <w:spacing w:before="55"/>
              <w:ind w:left="239" w:right="238"/>
              <w:jc w:val="center"/>
              <w:rPr>
                <w:sz w:val="21"/>
                <w:szCs w:val="21"/>
              </w:rPr>
            </w:pPr>
            <w:r>
              <w:rPr>
                <w:b/>
                <w:spacing w:val="-2"/>
                <w:sz w:val="21"/>
                <w:szCs w:val="21"/>
              </w:rPr>
              <w:t>M</w:t>
            </w:r>
            <w:r>
              <w:rPr>
                <w:b/>
                <w:spacing w:val="1"/>
                <w:sz w:val="21"/>
                <w:szCs w:val="21"/>
              </w:rPr>
              <w:t>ax</w:t>
            </w:r>
            <w:r>
              <w:rPr>
                <w:b/>
                <w:sz w:val="21"/>
                <w:szCs w:val="21"/>
              </w:rPr>
              <w:t>i</w:t>
            </w:r>
            <w:r>
              <w:rPr>
                <w:b/>
                <w:spacing w:val="1"/>
                <w:sz w:val="21"/>
                <w:szCs w:val="21"/>
              </w:rPr>
              <w:t>m</w:t>
            </w:r>
            <w:r>
              <w:rPr>
                <w:b/>
                <w:spacing w:val="-3"/>
                <w:sz w:val="21"/>
                <w:szCs w:val="21"/>
              </w:rPr>
              <w:t>u</w:t>
            </w:r>
            <w:r>
              <w:rPr>
                <w:b/>
                <w:sz w:val="21"/>
                <w:szCs w:val="21"/>
              </w:rPr>
              <w:t>m</w:t>
            </w:r>
            <w:r>
              <w:rPr>
                <w:b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N</w:t>
            </w:r>
            <w:r>
              <w:rPr>
                <w:b/>
                <w:spacing w:val="-3"/>
                <w:sz w:val="21"/>
                <w:szCs w:val="21"/>
              </w:rPr>
              <w:t>u</w:t>
            </w:r>
            <w:r>
              <w:rPr>
                <w:b/>
                <w:spacing w:val="1"/>
                <w:sz w:val="21"/>
                <w:szCs w:val="21"/>
              </w:rPr>
              <w:t>m</w:t>
            </w:r>
            <w:r>
              <w:rPr>
                <w:b/>
                <w:spacing w:val="-1"/>
                <w:sz w:val="21"/>
                <w:szCs w:val="21"/>
              </w:rPr>
              <w:t>b</w:t>
            </w:r>
            <w:r>
              <w:rPr>
                <w:b/>
                <w:spacing w:val="1"/>
                <w:sz w:val="21"/>
                <w:szCs w:val="21"/>
              </w:rPr>
              <w:t>e</w:t>
            </w:r>
            <w:r>
              <w:rPr>
                <w:b/>
                <w:sz w:val="21"/>
                <w:szCs w:val="21"/>
              </w:rPr>
              <w:t>r</w:t>
            </w:r>
            <w:r>
              <w:rPr>
                <w:b/>
                <w:spacing w:val="-4"/>
                <w:sz w:val="21"/>
                <w:szCs w:val="21"/>
              </w:rPr>
              <w:t xml:space="preserve"> </w:t>
            </w:r>
            <w:r>
              <w:rPr>
                <w:b/>
                <w:spacing w:val="1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 xml:space="preserve">n </w:t>
            </w:r>
            <w:r>
              <w:rPr>
                <w:b/>
                <w:spacing w:val="-1"/>
                <w:sz w:val="21"/>
                <w:szCs w:val="21"/>
              </w:rPr>
              <w:t>a</w:t>
            </w:r>
            <w:r>
              <w:rPr>
                <w:b/>
                <w:spacing w:val="-3"/>
                <w:sz w:val="21"/>
                <w:szCs w:val="21"/>
              </w:rPr>
              <w:t>n</w:t>
            </w:r>
            <w:r>
              <w:rPr>
                <w:b/>
                <w:sz w:val="21"/>
                <w:szCs w:val="21"/>
              </w:rPr>
              <w:t>y</w:t>
            </w:r>
          </w:p>
          <w:p w:rsidR="00E65EE9" w:rsidRDefault="00245D4C">
            <w:pPr>
              <w:ind w:left="1221" w:right="1218"/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  <w:r>
              <w:rPr>
                <w:b/>
                <w:spacing w:val="1"/>
                <w:sz w:val="21"/>
                <w:szCs w:val="21"/>
              </w:rPr>
              <w:t>o</w:t>
            </w:r>
            <w:r>
              <w:rPr>
                <w:b/>
                <w:spacing w:val="-2"/>
                <w:sz w:val="21"/>
                <w:szCs w:val="21"/>
              </w:rPr>
              <w:t>l</w:t>
            </w:r>
            <w:r>
              <w:rPr>
                <w:b/>
                <w:sz w:val="21"/>
                <w:szCs w:val="21"/>
              </w:rPr>
              <w:t>e</w:t>
            </w:r>
          </w:p>
        </w:tc>
      </w:tr>
      <w:tr w:rsidR="00E65EE9" w:rsidTr="00356E29">
        <w:trPr>
          <w:trHeight w:hRule="exact" w:val="386"/>
        </w:trPr>
        <w:tc>
          <w:tcPr>
            <w:tcW w:w="2408" w:type="dxa"/>
            <w:shd w:val="clear" w:color="auto" w:fill="9AD6EE"/>
          </w:tcPr>
          <w:p w:rsidR="00E65EE9" w:rsidRDefault="00245D4C">
            <w:pPr>
              <w:spacing w:before="55"/>
              <w:ind w:left="8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or 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ess</w:t>
            </w:r>
          </w:p>
        </w:tc>
        <w:tc>
          <w:tcPr>
            <w:tcW w:w="2932" w:type="dxa"/>
            <w:shd w:val="clear" w:color="auto" w:fill="9AD6EE"/>
          </w:tcPr>
          <w:p w:rsidR="00E65EE9" w:rsidRDefault="00245D4C">
            <w:pPr>
              <w:spacing w:before="55"/>
              <w:ind w:left="77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oub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 Bog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y</w:t>
            </w:r>
          </w:p>
        </w:tc>
      </w:tr>
      <w:tr w:rsidR="00E65EE9" w:rsidTr="00356E29">
        <w:trPr>
          <w:trHeight w:hRule="exact" w:val="388"/>
        </w:trPr>
        <w:tc>
          <w:tcPr>
            <w:tcW w:w="2408" w:type="dxa"/>
            <w:shd w:val="clear" w:color="auto" w:fill="9AD6EE"/>
          </w:tcPr>
          <w:p w:rsidR="00E65EE9" w:rsidRDefault="00245D4C">
            <w:pPr>
              <w:spacing w:before="55"/>
              <w:ind w:left="5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hrough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19</w:t>
            </w:r>
          </w:p>
        </w:tc>
        <w:tc>
          <w:tcPr>
            <w:tcW w:w="2932" w:type="dxa"/>
            <w:shd w:val="clear" w:color="auto" w:fill="9AD6EE"/>
          </w:tcPr>
          <w:p w:rsidR="00E65EE9" w:rsidRDefault="00245D4C">
            <w:pPr>
              <w:spacing w:before="55"/>
              <w:ind w:left="1369" w:right="13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65EE9" w:rsidTr="00356E29">
        <w:trPr>
          <w:trHeight w:hRule="exact" w:val="386"/>
        </w:trPr>
        <w:tc>
          <w:tcPr>
            <w:tcW w:w="2408" w:type="dxa"/>
            <w:shd w:val="clear" w:color="auto" w:fill="9AD6EE"/>
          </w:tcPr>
          <w:p w:rsidR="00E65EE9" w:rsidRDefault="00245D4C">
            <w:pPr>
              <w:spacing w:before="55"/>
              <w:ind w:left="5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hrough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2932" w:type="dxa"/>
            <w:shd w:val="clear" w:color="auto" w:fill="9AD6EE"/>
          </w:tcPr>
          <w:p w:rsidR="00E65EE9" w:rsidRDefault="00245D4C">
            <w:pPr>
              <w:spacing w:before="55"/>
              <w:ind w:left="1369" w:right="13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65EE9" w:rsidTr="00356E29">
        <w:trPr>
          <w:trHeight w:hRule="exact" w:val="388"/>
        </w:trPr>
        <w:tc>
          <w:tcPr>
            <w:tcW w:w="2408" w:type="dxa"/>
            <w:shd w:val="clear" w:color="auto" w:fill="9AD6EE"/>
          </w:tcPr>
          <w:p w:rsidR="00E65EE9" w:rsidRDefault="00245D4C">
            <w:pPr>
              <w:spacing w:before="55"/>
              <w:ind w:left="5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hrough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39</w:t>
            </w:r>
          </w:p>
        </w:tc>
        <w:tc>
          <w:tcPr>
            <w:tcW w:w="2932" w:type="dxa"/>
            <w:shd w:val="clear" w:color="auto" w:fill="9AD6EE"/>
          </w:tcPr>
          <w:p w:rsidR="00E65EE9" w:rsidRDefault="00245D4C">
            <w:pPr>
              <w:spacing w:before="55"/>
              <w:ind w:left="1369" w:right="13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E65EE9" w:rsidTr="00356E29">
        <w:trPr>
          <w:trHeight w:hRule="exact" w:val="386"/>
        </w:trPr>
        <w:tc>
          <w:tcPr>
            <w:tcW w:w="2408" w:type="dxa"/>
            <w:shd w:val="clear" w:color="auto" w:fill="9AD6EE"/>
          </w:tcPr>
          <w:p w:rsidR="00E65EE9" w:rsidRDefault="00245D4C">
            <w:pPr>
              <w:spacing w:before="55"/>
              <w:ind w:left="6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or 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re</w:t>
            </w:r>
          </w:p>
        </w:tc>
        <w:tc>
          <w:tcPr>
            <w:tcW w:w="2932" w:type="dxa"/>
            <w:shd w:val="clear" w:color="auto" w:fill="9AD6EE"/>
          </w:tcPr>
          <w:p w:rsidR="00E65EE9" w:rsidRDefault="00245D4C">
            <w:pPr>
              <w:spacing w:before="55"/>
              <w:ind w:left="1309" w:right="13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E65EE9" w:rsidRDefault="00E65EE9">
      <w:pPr>
        <w:spacing w:before="17" w:line="260" w:lineRule="exact"/>
        <w:rPr>
          <w:sz w:val="26"/>
          <w:szCs w:val="26"/>
        </w:rPr>
      </w:pPr>
    </w:p>
    <w:p w:rsidR="00E65EE9" w:rsidRDefault="006B194E">
      <w:pPr>
        <w:ind w:left="102" w:right="325"/>
        <w:rPr>
          <w:sz w:val="24"/>
          <w:szCs w:val="24"/>
        </w:rPr>
      </w:pPr>
      <w:r>
        <w:pict>
          <v:group id="_x0000_s1035" style="position:absolute;left:0;text-align:left;margin-left:42pt;margin-top:30.25pt;width:270.4pt;height:0;z-index:-251660288;mso-position-horizontal-relative:page" coordorigin="840,605" coordsize="5408,0">
            <v:shape id="_x0000_s1036" style="position:absolute;left:840;top:605;width:5408;height:0" coordorigin="840,605" coordsize="5408,0" path="m840,605r5408,e" filled="f" strokeweight="1pt">
              <v:path arrowok="t"/>
            </v:shape>
            <w10:wrap anchorx="page"/>
          </v:group>
        </w:pict>
      </w:r>
      <w:r w:rsidR="00245D4C">
        <w:rPr>
          <w:spacing w:val="-1"/>
          <w:sz w:val="24"/>
          <w:szCs w:val="24"/>
        </w:rPr>
        <w:t>T</w:t>
      </w:r>
      <w:r w:rsidR="00245D4C">
        <w:rPr>
          <w:sz w:val="24"/>
          <w:szCs w:val="24"/>
        </w:rPr>
        <w:t>he</w:t>
      </w:r>
      <w:r w:rsidR="00245D4C">
        <w:rPr>
          <w:spacing w:val="2"/>
          <w:sz w:val="24"/>
          <w:szCs w:val="24"/>
        </w:rPr>
        <w:t>r</w:t>
      </w:r>
      <w:r w:rsidR="00245D4C">
        <w:rPr>
          <w:sz w:val="24"/>
          <w:szCs w:val="24"/>
        </w:rPr>
        <w:t xml:space="preserve">e </w:t>
      </w:r>
      <w:r w:rsidR="00245D4C">
        <w:rPr>
          <w:spacing w:val="-1"/>
          <w:sz w:val="24"/>
          <w:szCs w:val="24"/>
        </w:rPr>
        <w:t>i</w:t>
      </w:r>
      <w:r w:rsidR="00245D4C">
        <w:rPr>
          <w:sz w:val="24"/>
          <w:szCs w:val="24"/>
        </w:rPr>
        <w:t xml:space="preserve">s no </w:t>
      </w:r>
      <w:r w:rsidR="00245D4C">
        <w:rPr>
          <w:spacing w:val="-1"/>
          <w:sz w:val="24"/>
          <w:szCs w:val="24"/>
        </w:rPr>
        <w:t>l</w:t>
      </w:r>
      <w:r w:rsidR="00245D4C">
        <w:rPr>
          <w:spacing w:val="1"/>
          <w:sz w:val="24"/>
          <w:szCs w:val="24"/>
        </w:rPr>
        <w:t>i</w:t>
      </w:r>
      <w:r w:rsidR="00245D4C">
        <w:rPr>
          <w:spacing w:val="-1"/>
          <w:sz w:val="24"/>
          <w:szCs w:val="24"/>
        </w:rPr>
        <w:t>mi</w:t>
      </w:r>
      <w:r w:rsidR="00245D4C">
        <w:rPr>
          <w:sz w:val="24"/>
          <w:szCs w:val="24"/>
        </w:rPr>
        <w:t>t</w:t>
      </w:r>
      <w:r w:rsidR="00245D4C">
        <w:rPr>
          <w:spacing w:val="1"/>
          <w:sz w:val="24"/>
          <w:szCs w:val="24"/>
        </w:rPr>
        <w:t xml:space="preserve"> </w:t>
      </w:r>
      <w:r w:rsidR="00245D4C">
        <w:rPr>
          <w:spacing w:val="-1"/>
          <w:sz w:val="24"/>
          <w:szCs w:val="24"/>
        </w:rPr>
        <w:t>t</w:t>
      </w:r>
      <w:r w:rsidR="00245D4C">
        <w:rPr>
          <w:sz w:val="24"/>
          <w:szCs w:val="24"/>
        </w:rPr>
        <w:t xml:space="preserve">o </w:t>
      </w:r>
      <w:r w:rsidR="00245D4C">
        <w:rPr>
          <w:spacing w:val="-1"/>
          <w:sz w:val="24"/>
          <w:szCs w:val="24"/>
        </w:rPr>
        <w:t>t</w:t>
      </w:r>
      <w:r w:rsidR="00245D4C">
        <w:rPr>
          <w:sz w:val="24"/>
          <w:szCs w:val="24"/>
        </w:rPr>
        <w:t>he</w:t>
      </w:r>
      <w:r w:rsidR="00245D4C">
        <w:rPr>
          <w:spacing w:val="1"/>
          <w:sz w:val="24"/>
          <w:szCs w:val="24"/>
        </w:rPr>
        <w:t xml:space="preserve"> </w:t>
      </w:r>
      <w:r w:rsidR="00245D4C">
        <w:rPr>
          <w:sz w:val="24"/>
          <w:szCs w:val="24"/>
        </w:rPr>
        <w:t>nu</w:t>
      </w:r>
      <w:r w:rsidR="00245D4C">
        <w:rPr>
          <w:spacing w:val="-1"/>
          <w:sz w:val="24"/>
          <w:szCs w:val="24"/>
        </w:rPr>
        <w:t>m</w:t>
      </w:r>
      <w:r w:rsidR="00245D4C">
        <w:rPr>
          <w:sz w:val="24"/>
          <w:szCs w:val="24"/>
        </w:rPr>
        <w:t>ber of ho</w:t>
      </w:r>
      <w:r w:rsidR="00245D4C">
        <w:rPr>
          <w:spacing w:val="-1"/>
          <w:sz w:val="24"/>
          <w:szCs w:val="24"/>
        </w:rPr>
        <w:t>l</w:t>
      </w:r>
      <w:r w:rsidR="00245D4C">
        <w:rPr>
          <w:sz w:val="24"/>
          <w:szCs w:val="24"/>
        </w:rPr>
        <w:t>es</w:t>
      </w:r>
      <w:r w:rsidR="00245D4C">
        <w:rPr>
          <w:spacing w:val="2"/>
          <w:sz w:val="24"/>
          <w:szCs w:val="24"/>
        </w:rPr>
        <w:t xml:space="preserve"> </w:t>
      </w:r>
      <w:r w:rsidR="00245D4C">
        <w:rPr>
          <w:sz w:val="24"/>
          <w:szCs w:val="24"/>
        </w:rPr>
        <w:t xml:space="preserve">on </w:t>
      </w:r>
      <w:r w:rsidR="00245D4C">
        <w:rPr>
          <w:spacing w:val="-1"/>
          <w:sz w:val="24"/>
          <w:szCs w:val="24"/>
        </w:rPr>
        <w:t>w</w:t>
      </w:r>
      <w:r w:rsidR="00245D4C">
        <w:rPr>
          <w:sz w:val="24"/>
          <w:szCs w:val="24"/>
        </w:rPr>
        <w:t>h</w:t>
      </w:r>
      <w:r w:rsidR="00245D4C">
        <w:rPr>
          <w:spacing w:val="-1"/>
          <w:sz w:val="24"/>
          <w:szCs w:val="24"/>
        </w:rPr>
        <w:t>i</w:t>
      </w:r>
      <w:r w:rsidR="00245D4C">
        <w:rPr>
          <w:sz w:val="24"/>
          <w:szCs w:val="24"/>
        </w:rPr>
        <w:t>ch</w:t>
      </w:r>
      <w:r w:rsidR="00245D4C">
        <w:rPr>
          <w:spacing w:val="2"/>
          <w:sz w:val="24"/>
          <w:szCs w:val="24"/>
        </w:rPr>
        <w:t xml:space="preserve"> </w:t>
      </w:r>
      <w:r w:rsidR="00245D4C">
        <w:rPr>
          <w:sz w:val="24"/>
          <w:szCs w:val="24"/>
        </w:rPr>
        <w:t>a p</w:t>
      </w:r>
      <w:r w:rsidR="00245D4C">
        <w:rPr>
          <w:spacing w:val="-1"/>
          <w:sz w:val="24"/>
          <w:szCs w:val="24"/>
        </w:rPr>
        <w:t>l</w:t>
      </w:r>
      <w:r w:rsidR="00245D4C">
        <w:rPr>
          <w:spacing w:val="3"/>
          <w:sz w:val="24"/>
          <w:szCs w:val="24"/>
        </w:rPr>
        <w:t>a</w:t>
      </w:r>
      <w:r w:rsidR="00245D4C">
        <w:rPr>
          <w:spacing w:val="-4"/>
          <w:sz w:val="24"/>
          <w:szCs w:val="24"/>
        </w:rPr>
        <w:t>y</w:t>
      </w:r>
      <w:r w:rsidR="00245D4C">
        <w:rPr>
          <w:sz w:val="24"/>
          <w:szCs w:val="24"/>
        </w:rPr>
        <w:t>er</w:t>
      </w:r>
      <w:r w:rsidR="00245D4C">
        <w:rPr>
          <w:spacing w:val="2"/>
          <w:sz w:val="24"/>
          <w:szCs w:val="24"/>
        </w:rPr>
        <w:t xml:space="preserve"> </w:t>
      </w:r>
      <w:r w:rsidR="00245D4C">
        <w:rPr>
          <w:spacing w:val="-1"/>
          <w:sz w:val="24"/>
          <w:szCs w:val="24"/>
        </w:rPr>
        <w:t>m</w:t>
      </w:r>
      <w:r w:rsidR="00245D4C">
        <w:rPr>
          <w:spacing w:val="3"/>
          <w:sz w:val="24"/>
          <w:szCs w:val="24"/>
        </w:rPr>
        <w:t>a</w:t>
      </w:r>
      <w:r w:rsidR="00245D4C">
        <w:rPr>
          <w:sz w:val="24"/>
          <w:szCs w:val="24"/>
        </w:rPr>
        <w:t>y</w:t>
      </w:r>
      <w:r w:rsidR="00245D4C">
        <w:rPr>
          <w:spacing w:val="-2"/>
          <w:sz w:val="24"/>
          <w:szCs w:val="24"/>
        </w:rPr>
        <w:t xml:space="preserve"> </w:t>
      </w:r>
      <w:r w:rsidR="00245D4C">
        <w:rPr>
          <w:sz w:val="24"/>
          <w:szCs w:val="24"/>
        </w:rPr>
        <w:t>a</w:t>
      </w:r>
      <w:r w:rsidR="00245D4C">
        <w:rPr>
          <w:spacing w:val="-2"/>
          <w:sz w:val="24"/>
          <w:szCs w:val="24"/>
        </w:rPr>
        <w:t>d</w:t>
      </w:r>
      <w:r w:rsidR="00245D4C">
        <w:rPr>
          <w:spacing w:val="1"/>
          <w:sz w:val="24"/>
          <w:szCs w:val="24"/>
        </w:rPr>
        <w:t>j</w:t>
      </w:r>
      <w:r w:rsidR="00245D4C">
        <w:rPr>
          <w:sz w:val="24"/>
          <w:szCs w:val="24"/>
        </w:rPr>
        <w:t>ust</w:t>
      </w:r>
      <w:r w:rsidR="00245D4C">
        <w:rPr>
          <w:spacing w:val="-1"/>
          <w:sz w:val="24"/>
          <w:szCs w:val="24"/>
        </w:rPr>
        <w:t xml:space="preserve"> t</w:t>
      </w:r>
      <w:r w:rsidR="00245D4C">
        <w:rPr>
          <w:sz w:val="24"/>
          <w:szCs w:val="24"/>
        </w:rPr>
        <w:t>h</w:t>
      </w:r>
      <w:r w:rsidR="00245D4C">
        <w:rPr>
          <w:spacing w:val="1"/>
          <w:sz w:val="24"/>
          <w:szCs w:val="24"/>
        </w:rPr>
        <w:t>e</w:t>
      </w:r>
      <w:r w:rsidR="00245D4C">
        <w:rPr>
          <w:spacing w:val="-1"/>
          <w:sz w:val="24"/>
          <w:szCs w:val="24"/>
        </w:rPr>
        <w:t>i</w:t>
      </w:r>
      <w:r w:rsidR="00245D4C">
        <w:rPr>
          <w:sz w:val="24"/>
          <w:szCs w:val="24"/>
        </w:rPr>
        <w:t>r score.</w:t>
      </w:r>
    </w:p>
    <w:p w:rsidR="00E65EE9" w:rsidRDefault="00E65EE9">
      <w:pPr>
        <w:spacing w:before="2" w:line="180" w:lineRule="exact"/>
        <w:rPr>
          <w:sz w:val="18"/>
          <w:szCs w:val="18"/>
        </w:rPr>
      </w:pPr>
    </w:p>
    <w:p w:rsidR="00E65EE9" w:rsidRDefault="00245D4C">
      <w:pPr>
        <w:ind w:left="458"/>
        <w:rPr>
          <w:sz w:val="30"/>
          <w:szCs w:val="30"/>
        </w:rPr>
      </w:pPr>
      <w:r>
        <w:rPr>
          <w:b/>
          <w:spacing w:val="-2"/>
          <w:sz w:val="30"/>
          <w:szCs w:val="30"/>
        </w:rPr>
        <w:t>W</w:t>
      </w:r>
      <w:r>
        <w:rPr>
          <w:b/>
          <w:sz w:val="30"/>
          <w:szCs w:val="30"/>
        </w:rPr>
        <w:t>H</w:t>
      </w:r>
      <w:r>
        <w:rPr>
          <w:b/>
          <w:spacing w:val="-23"/>
          <w:sz w:val="30"/>
          <w:szCs w:val="30"/>
        </w:rPr>
        <w:t>A</w:t>
      </w:r>
      <w:r>
        <w:rPr>
          <w:b/>
          <w:sz w:val="30"/>
          <w:szCs w:val="30"/>
        </w:rPr>
        <w:t>T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pacing w:val="1"/>
          <w:sz w:val="30"/>
          <w:szCs w:val="30"/>
        </w:rPr>
        <w:t>S</w:t>
      </w:r>
      <w:r>
        <w:rPr>
          <w:b/>
          <w:spacing w:val="-1"/>
          <w:sz w:val="30"/>
          <w:szCs w:val="30"/>
        </w:rPr>
        <w:t>C</w:t>
      </w:r>
      <w:r>
        <w:rPr>
          <w:b/>
          <w:sz w:val="30"/>
          <w:szCs w:val="30"/>
        </w:rPr>
        <w:t>O</w:t>
      </w:r>
      <w:r>
        <w:rPr>
          <w:b/>
          <w:spacing w:val="-1"/>
          <w:sz w:val="30"/>
          <w:szCs w:val="30"/>
        </w:rPr>
        <w:t>R</w:t>
      </w:r>
      <w:r>
        <w:rPr>
          <w:b/>
          <w:sz w:val="30"/>
          <w:szCs w:val="30"/>
        </w:rPr>
        <w:t xml:space="preserve">E </w:t>
      </w:r>
      <w:r>
        <w:rPr>
          <w:b/>
          <w:spacing w:val="-1"/>
          <w:sz w:val="30"/>
          <w:szCs w:val="30"/>
        </w:rPr>
        <w:t>D</w:t>
      </w:r>
      <w:r>
        <w:rPr>
          <w:b/>
          <w:sz w:val="30"/>
          <w:szCs w:val="30"/>
        </w:rPr>
        <w:t xml:space="preserve">O </w:t>
      </w:r>
      <w:proofErr w:type="gramStart"/>
      <w:r>
        <w:rPr>
          <w:b/>
          <w:sz w:val="30"/>
          <w:szCs w:val="30"/>
        </w:rPr>
        <w:t>I</w:t>
      </w:r>
      <w:proofErr w:type="gramEnd"/>
      <w:r>
        <w:rPr>
          <w:b/>
          <w:sz w:val="30"/>
          <w:szCs w:val="30"/>
        </w:rPr>
        <w:t xml:space="preserve"> PO</w:t>
      </w:r>
      <w:r>
        <w:rPr>
          <w:b/>
          <w:spacing w:val="-1"/>
          <w:sz w:val="30"/>
          <w:szCs w:val="30"/>
        </w:rPr>
        <w:t>S</w:t>
      </w:r>
      <w:r>
        <w:rPr>
          <w:b/>
          <w:sz w:val="30"/>
          <w:szCs w:val="30"/>
        </w:rPr>
        <w:t>T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pacing w:val="-1"/>
          <w:sz w:val="30"/>
          <w:szCs w:val="30"/>
        </w:rPr>
        <w:t>I</w:t>
      </w:r>
      <w:r>
        <w:rPr>
          <w:b/>
          <w:spacing w:val="-29"/>
          <w:sz w:val="30"/>
          <w:szCs w:val="30"/>
        </w:rPr>
        <w:t>F</w:t>
      </w:r>
      <w:r>
        <w:rPr>
          <w:b/>
          <w:spacing w:val="1"/>
          <w:sz w:val="30"/>
          <w:szCs w:val="30"/>
        </w:rPr>
        <w:t>.</w:t>
      </w:r>
      <w:r>
        <w:rPr>
          <w:b/>
          <w:spacing w:val="-1"/>
          <w:sz w:val="30"/>
          <w:szCs w:val="30"/>
        </w:rPr>
        <w:t>.</w:t>
      </w:r>
      <w:r>
        <w:rPr>
          <w:b/>
          <w:spacing w:val="1"/>
          <w:sz w:val="30"/>
          <w:szCs w:val="30"/>
        </w:rPr>
        <w:t>.</w:t>
      </w:r>
      <w:r>
        <w:rPr>
          <w:b/>
          <w:spacing w:val="-1"/>
          <w:sz w:val="30"/>
          <w:szCs w:val="30"/>
        </w:rPr>
        <w:t>.</w:t>
      </w:r>
      <w:r>
        <w:rPr>
          <w:b/>
          <w:spacing w:val="1"/>
          <w:sz w:val="30"/>
          <w:szCs w:val="30"/>
        </w:rPr>
        <w:t>.</w:t>
      </w:r>
      <w:r>
        <w:rPr>
          <w:b/>
          <w:spacing w:val="-1"/>
          <w:sz w:val="30"/>
          <w:szCs w:val="30"/>
        </w:rPr>
        <w:t>.</w:t>
      </w:r>
      <w:r>
        <w:rPr>
          <w:b/>
          <w:spacing w:val="1"/>
          <w:sz w:val="30"/>
          <w:szCs w:val="30"/>
        </w:rPr>
        <w:t>.</w:t>
      </w:r>
      <w:r>
        <w:rPr>
          <w:b/>
          <w:spacing w:val="-1"/>
          <w:sz w:val="30"/>
          <w:szCs w:val="30"/>
        </w:rPr>
        <w:t>.</w:t>
      </w:r>
      <w:r>
        <w:rPr>
          <w:b/>
          <w:spacing w:val="1"/>
          <w:sz w:val="30"/>
          <w:szCs w:val="30"/>
        </w:rPr>
        <w:t>.</w:t>
      </w:r>
      <w:r>
        <w:rPr>
          <w:b/>
          <w:sz w:val="30"/>
          <w:szCs w:val="30"/>
        </w:rPr>
        <w:t>.</w:t>
      </w:r>
    </w:p>
    <w:p w:rsidR="00E65EE9" w:rsidRDefault="00E65EE9">
      <w:pPr>
        <w:spacing w:before="9" w:line="100" w:lineRule="exact"/>
        <w:rPr>
          <w:sz w:val="11"/>
          <w:szCs w:val="11"/>
        </w:rPr>
      </w:pPr>
    </w:p>
    <w:p w:rsidR="00E65EE9" w:rsidRDefault="00245D4C" w:rsidP="007A4E67">
      <w:pPr>
        <w:spacing w:line="260" w:lineRule="exact"/>
        <w:ind w:left="102" w:right="174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</w:rPr>
        <w:t>Q</w:t>
      </w:r>
      <w:r w:rsidR="007A4E67">
        <w:rPr>
          <w:b/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-</w:t>
      </w:r>
      <w:r w:rsidR="007A4E67">
        <w:rPr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What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score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do I p</w:t>
      </w:r>
      <w:r>
        <w:rPr>
          <w:spacing w:val="-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st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f I 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conceded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 s</w:t>
      </w:r>
      <w:r>
        <w:rPr>
          <w:spacing w:val="-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rok</w:t>
      </w:r>
      <w:r>
        <w:rPr>
          <w:spacing w:val="-3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?</w:t>
      </w:r>
    </w:p>
    <w:p w:rsidR="00E65EE9" w:rsidRDefault="00245D4C">
      <w:pPr>
        <w:spacing w:before="29"/>
        <w:ind w:left="300" w:right="275" w:hanging="300"/>
        <w:rPr>
          <w:sz w:val="24"/>
          <w:szCs w:val="24"/>
        </w:rPr>
      </w:pPr>
      <w:r>
        <w:rPr>
          <w:b/>
          <w:color w:val="242828"/>
          <w:spacing w:val="-1"/>
          <w:sz w:val="24"/>
          <w:szCs w:val="24"/>
        </w:rPr>
        <w:lastRenderedPageBreak/>
        <w:t>F</w:t>
      </w:r>
      <w:r>
        <w:rPr>
          <w:b/>
          <w:color w:val="242828"/>
          <w:sz w:val="24"/>
          <w:szCs w:val="24"/>
        </w:rPr>
        <w:t>or</w:t>
      </w:r>
      <w:r>
        <w:rPr>
          <w:b/>
          <w:color w:val="242828"/>
          <w:spacing w:val="-5"/>
          <w:sz w:val="24"/>
          <w:szCs w:val="24"/>
        </w:rPr>
        <w:t xml:space="preserve"> </w:t>
      </w:r>
      <w:r>
        <w:rPr>
          <w:b/>
          <w:color w:val="242828"/>
          <w:spacing w:val="1"/>
          <w:sz w:val="24"/>
          <w:szCs w:val="24"/>
        </w:rPr>
        <w:t>e</w:t>
      </w:r>
      <w:r>
        <w:rPr>
          <w:b/>
          <w:color w:val="242828"/>
          <w:spacing w:val="-2"/>
          <w:sz w:val="24"/>
          <w:szCs w:val="24"/>
        </w:rPr>
        <w:t>xa</w:t>
      </w:r>
      <w:r>
        <w:rPr>
          <w:b/>
          <w:color w:val="242828"/>
          <w:spacing w:val="2"/>
          <w:sz w:val="24"/>
          <w:szCs w:val="24"/>
        </w:rPr>
        <w:t>m</w:t>
      </w:r>
      <w:r>
        <w:rPr>
          <w:b/>
          <w:color w:val="242828"/>
          <w:sz w:val="24"/>
          <w:szCs w:val="24"/>
        </w:rPr>
        <w:t>p</w:t>
      </w:r>
      <w:r>
        <w:rPr>
          <w:b/>
          <w:color w:val="242828"/>
          <w:spacing w:val="-1"/>
          <w:sz w:val="24"/>
          <w:szCs w:val="24"/>
        </w:rPr>
        <w:t>l</w:t>
      </w:r>
      <w:r>
        <w:rPr>
          <w:b/>
          <w:color w:val="242828"/>
          <w:spacing w:val="2"/>
          <w:sz w:val="24"/>
          <w:szCs w:val="24"/>
        </w:rPr>
        <w:t>e</w:t>
      </w:r>
      <w:r>
        <w:rPr>
          <w:color w:val="242828"/>
          <w:sz w:val="24"/>
          <w:szCs w:val="24"/>
        </w:rPr>
        <w:t>:</w:t>
      </w:r>
      <w:r>
        <w:rPr>
          <w:color w:val="242828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</w:t>
      </w:r>
      <w:r>
        <w:rPr>
          <w:color w:val="000000"/>
          <w:spacing w:val="4"/>
          <w:sz w:val="24"/>
          <w:szCs w:val="24"/>
        </w:rPr>
        <w:t>r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has a Course Hand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z w:val="24"/>
          <w:szCs w:val="24"/>
        </w:rPr>
        <w:t>ap of 12, she rece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v</w:t>
      </w:r>
      <w:r>
        <w:rPr>
          <w:color w:val="000000"/>
          <w:sz w:val="24"/>
          <w:szCs w:val="24"/>
        </w:rPr>
        <w:t>es a hand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z w:val="24"/>
          <w:szCs w:val="24"/>
        </w:rPr>
        <w:t>ap 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roke on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rst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12 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oc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ed hand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cap</w:t>
      </w:r>
      <w:r>
        <w:rPr>
          <w:color w:val="000000"/>
          <w:spacing w:val="2"/>
          <w:sz w:val="24"/>
          <w:szCs w:val="24"/>
        </w:rPr>
        <w:t>-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roke ho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es. She de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des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 qu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af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er p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pacing w:val="-4"/>
          <w:sz w:val="24"/>
          <w:szCs w:val="24"/>
        </w:rPr>
        <w:t>y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14 ho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es due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ra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n. Ho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es 15, 16, 17 and</w:t>
      </w:r>
    </w:p>
    <w:p w:rsidR="00E65EE9" w:rsidRDefault="00245D4C">
      <w:pPr>
        <w:ind w:left="300" w:right="369"/>
        <w:rPr>
          <w:sz w:val="24"/>
          <w:szCs w:val="24"/>
        </w:rPr>
      </w:pPr>
      <w:r>
        <w:rPr>
          <w:sz w:val="24"/>
          <w:szCs w:val="24"/>
        </w:rPr>
        <w:t>18 are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 5, 3, 4 and 5 and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 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 2, 18, 10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12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es, respec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d record an X6, X3, 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 xml:space="preserve">5 and X6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hose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respec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>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She 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 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 18</w:t>
      </w:r>
      <w:r w:rsidR="007A4E67">
        <w:rPr>
          <w:sz w:val="24"/>
          <w:szCs w:val="24"/>
        </w:rPr>
        <w:t>-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score.</w:t>
      </w:r>
    </w:p>
    <w:p w:rsidR="00E65EE9" w:rsidRDefault="00E65EE9">
      <w:pPr>
        <w:spacing w:before="8" w:line="120" w:lineRule="exact"/>
        <w:rPr>
          <w:sz w:val="13"/>
          <w:szCs w:val="13"/>
        </w:rPr>
      </w:pPr>
    </w:p>
    <w:p w:rsidR="00E65EE9" w:rsidRDefault="00245D4C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Q</w:t>
      </w:r>
      <w:r w:rsidR="007A4E67"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score do I 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 I do 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sh a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e?</w:t>
      </w:r>
    </w:p>
    <w:p w:rsidR="00E65EE9" w:rsidRDefault="00E65EE9">
      <w:pPr>
        <w:spacing w:before="8" w:line="120" w:lineRule="exact"/>
        <w:rPr>
          <w:sz w:val="13"/>
          <w:szCs w:val="13"/>
        </w:rPr>
      </w:pPr>
    </w:p>
    <w:p w:rsidR="00E65EE9" w:rsidRDefault="00245D4C">
      <w:pPr>
        <w:spacing w:line="243" w:lineRule="auto"/>
        <w:ind w:left="300" w:right="120" w:hanging="30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A</w:t>
      </w:r>
      <w:r w:rsidR="007A4E67"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 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sh a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 record for hand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cap purposes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li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core.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score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 of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rokes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rea</w:t>
      </w:r>
      <w:r>
        <w:rPr>
          <w:spacing w:val="4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aken,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n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rokes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d need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E65EE9" w:rsidRDefault="00E65EE9">
      <w:pPr>
        <w:spacing w:before="3" w:line="120" w:lineRule="exact"/>
        <w:rPr>
          <w:sz w:val="13"/>
          <w:szCs w:val="13"/>
        </w:rPr>
      </w:pPr>
    </w:p>
    <w:p w:rsidR="00E65EE9" w:rsidRPr="00F112E2" w:rsidRDefault="00245D4C">
      <w:pPr>
        <w:ind w:left="300" w:right="377"/>
        <w:rPr>
          <w:sz w:val="24"/>
          <w:szCs w:val="24"/>
        </w:rPr>
      </w:pPr>
      <w:r w:rsidRPr="00F112E2">
        <w:rPr>
          <w:sz w:val="24"/>
          <w:szCs w:val="24"/>
        </w:rPr>
        <w:t>The</w:t>
      </w:r>
      <w:r w:rsidRPr="00F112E2">
        <w:rPr>
          <w:spacing w:val="-1"/>
          <w:sz w:val="24"/>
          <w:szCs w:val="24"/>
        </w:rPr>
        <w:t xml:space="preserve"> </w:t>
      </w:r>
      <w:r w:rsidRPr="00F112E2">
        <w:rPr>
          <w:sz w:val="24"/>
          <w:szCs w:val="24"/>
        </w:rPr>
        <w:t>p</w:t>
      </w:r>
      <w:r w:rsidRPr="00F112E2">
        <w:rPr>
          <w:spacing w:val="1"/>
          <w:sz w:val="24"/>
          <w:szCs w:val="24"/>
        </w:rPr>
        <w:t>l</w:t>
      </w:r>
      <w:r w:rsidRPr="00F112E2">
        <w:rPr>
          <w:spacing w:val="4"/>
          <w:sz w:val="24"/>
          <w:szCs w:val="24"/>
        </w:rPr>
        <w:t>a</w:t>
      </w:r>
      <w:r w:rsidRPr="00F112E2">
        <w:rPr>
          <w:spacing w:val="-6"/>
          <w:sz w:val="24"/>
          <w:szCs w:val="24"/>
        </w:rPr>
        <w:t>y</w:t>
      </w:r>
      <w:r w:rsidRPr="00F112E2">
        <w:rPr>
          <w:sz w:val="24"/>
          <w:szCs w:val="24"/>
        </w:rPr>
        <w:t>er</w:t>
      </w:r>
      <w:r w:rsidRPr="00F112E2">
        <w:rPr>
          <w:spacing w:val="1"/>
          <w:sz w:val="24"/>
          <w:szCs w:val="24"/>
        </w:rPr>
        <w:t xml:space="preserve"> </w:t>
      </w:r>
      <w:r w:rsidRPr="00F112E2">
        <w:rPr>
          <w:spacing w:val="-3"/>
          <w:sz w:val="24"/>
          <w:szCs w:val="24"/>
        </w:rPr>
        <w:t>m</w:t>
      </w:r>
      <w:r w:rsidRPr="00F112E2">
        <w:rPr>
          <w:sz w:val="24"/>
          <w:szCs w:val="24"/>
        </w:rPr>
        <w:t>ust</w:t>
      </w:r>
      <w:r w:rsidRPr="00F112E2">
        <w:rPr>
          <w:spacing w:val="2"/>
          <w:sz w:val="24"/>
          <w:szCs w:val="24"/>
        </w:rPr>
        <w:t xml:space="preserve"> </w:t>
      </w:r>
      <w:r w:rsidRPr="00F112E2">
        <w:rPr>
          <w:sz w:val="24"/>
          <w:szCs w:val="24"/>
        </w:rPr>
        <w:t>ev</w:t>
      </w:r>
      <w:r w:rsidRPr="00F112E2">
        <w:rPr>
          <w:spacing w:val="-2"/>
          <w:sz w:val="24"/>
          <w:szCs w:val="24"/>
        </w:rPr>
        <w:t>a</w:t>
      </w:r>
      <w:r w:rsidRPr="00F112E2">
        <w:rPr>
          <w:spacing w:val="1"/>
          <w:sz w:val="24"/>
          <w:szCs w:val="24"/>
        </w:rPr>
        <w:t>l</w:t>
      </w:r>
      <w:r w:rsidRPr="00F112E2">
        <w:rPr>
          <w:sz w:val="24"/>
          <w:szCs w:val="24"/>
        </w:rPr>
        <w:t>ua</w:t>
      </w:r>
      <w:r w:rsidRPr="00F112E2">
        <w:rPr>
          <w:spacing w:val="1"/>
          <w:sz w:val="24"/>
          <w:szCs w:val="24"/>
        </w:rPr>
        <w:t>t</w:t>
      </w:r>
      <w:r w:rsidRPr="00F112E2">
        <w:rPr>
          <w:sz w:val="24"/>
          <w:szCs w:val="24"/>
        </w:rPr>
        <w:t>e</w:t>
      </w:r>
      <w:r w:rsidRPr="00F112E2">
        <w:rPr>
          <w:spacing w:val="-1"/>
          <w:sz w:val="24"/>
          <w:szCs w:val="24"/>
        </w:rPr>
        <w:t xml:space="preserve"> </w:t>
      </w:r>
      <w:r w:rsidRPr="00F112E2">
        <w:rPr>
          <w:sz w:val="24"/>
          <w:szCs w:val="24"/>
        </w:rPr>
        <w:t>each</w:t>
      </w:r>
      <w:r w:rsidRPr="00F112E2">
        <w:rPr>
          <w:spacing w:val="-1"/>
          <w:sz w:val="24"/>
          <w:szCs w:val="24"/>
        </w:rPr>
        <w:t xml:space="preserve"> </w:t>
      </w:r>
      <w:r w:rsidRPr="00F112E2">
        <w:rPr>
          <w:sz w:val="24"/>
          <w:szCs w:val="24"/>
        </w:rPr>
        <w:t>s</w:t>
      </w:r>
      <w:r w:rsidRPr="00F112E2">
        <w:rPr>
          <w:spacing w:val="-1"/>
          <w:sz w:val="24"/>
          <w:szCs w:val="24"/>
        </w:rPr>
        <w:t>i</w:t>
      </w:r>
      <w:r w:rsidRPr="00F112E2">
        <w:rPr>
          <w:spacing w:val="1"/>
          <w:sz w:val="24"/>
          <w:szCs w:val="24"/>
        </w:rPr>
        <w:t>t</w:t>
      </w:r>
      <w:r w:rsidRPr="00F112E2">
        <w:rPr>
          <w:sz w:val="24"/>
          <w:szCs w:val="24"/>
        </w:rPr>
        <w:t>ua</w:t>
      </w:r>
      <w:r w:rsidRPr="00F112E2">
        <w:rPr>
          <w:spacing w:val="-1"/>
          <w:sz w:val="24"/>
          <w:szCs w:val="24"/>
        </w:rPr>
        <w:t>t</w:t>
      </w:r>
      <w:r w:rsidRPr="00F112E2">
        <w:rPr>
          <w:spacing w:val="1"/>
          <w:sz w:val="24"/>
          <w:szCs w:val="24"/>
        </w:rPr>
        <w:t>i</w:t>
      </w:r>
      <w:r w:rsidRPr="00F112E2">
        <w:rPr>
          <w:sz w:val="24"/>
          <w:szCs w:val="24"/>
        </w:rPr>
        <w:t>on</w:t>
      </w:r>
      <w:r w:rsidRPr="00F112E2">
        <w:rPr>
          <w:spacing w:val="1"/>
          <w:sz w:val="24"/>
          <w:szCs w:val="24"/>
        </w:rPr>
        <w:t xml:space="preserve"> </w:t>
      </w:r>
      <w:r w:rsidRPr="00F112E2">
        <w:rPr>
          <w:sz w:val="24"/>
          <w:szCs w:val="24"/>
        </w:rPr>
        <w:t>b</w:t>
      </w:r>
      <w:r w:rsidRPr="00F112E2">
        <w:rPr>
          <w:spacing w:val="-2"/>
          <w:sz w:val="24"/>
          <w:szCs w:val="24"/>
        </w:rPr>
        <w:t>a</w:t>
      </w:r>
      <w:r w:rsidRPr="00F112E2">
        <w:rPr>
          <w:sz w:val="24"/>
          <w:szCs w:val="24"/>
        </w:rPr>
        <w:t>sed</w:t>
      </w:r>
      <w:r w:rsidRPr="00F112E2">
        <w:rPr>
          <w:spacing w:val="1"/>
          <w:sz w:val="24"/>
          <w:szCs w:val="24"/>
        </w:rPr>
        <w:t xml:space="preserve"> </w:t>
      </w:r>
      <w:r w:rsidRPr="00F112E2">
        <w:rPr>
          <w:sz w:val="24"/>
          <w:szCs w:val="24"/>
        </w:rPr>
        <w:t>on</w:t>
      </w:r>
      <w:r w:rsidRPr="00F112E2">
        <w:rPr>
          <w:spacing w:val="-1"/>
          <w:sz w:val="24"/>
          <w:szCs w:val="24"/>
        </w:rPr>
        <w:t xml:space="preserve"> w</w:t>
      </w:r>
      <w:r w:rsidRPr="00F112E2">
        <w:rPr>
          <w:sz w:val="24"/>
          <w:szCs w:val="24"/>
        </w:rPr>
        <w:t xml:space="preserve">hat </w:t>
      </w:r>
      <w:r w:rsidRPr="00F112E2">
        <w:rPr>
          <w:spacing w:val="-1"/>
          <w:sz w:val="24"/>
          <w:szCs w:val="24"/>
        </w:rPr>
        <w:t>t</w:t>
      </w:r>
      <w:r w:rsidRPr="00F112E2">
        <w:rPr>
          <w:sz w:val="24"/>
          <w:szCs w:val="24"/>
        </w:rPr>
        <w:t>he</w:t>
      </w:r>
      <w:r w:rsidRPr="00F112E2">
        <w:rPr>
          <w:spacing w:val="1"/>
          <w:sz w:val="24"/>
          <w:szCs w:val="24"/>
        </w:rPr>
        <w:t xml:space="preserve"> </w:t>
      </w:r>
      <w:r w:rsidRPr="00F112E2">
        <w:rPr>
          <w:spacing w:val="-2"/>
          <w:sz w:val="24"/>
          <w:szCs w:val="24"/>
        </w:rPr>
        <w:t>p</w:t>
      </w:r>
      <w:r w:rsidRPr="00F112E2">
        <w:rPr>
          <w:spacing w:val="1"/>
          <w:sz w:val="24"/>
          <w:szCs w:val="24"/>
        </w:rPr>
        <w:t>l</w:t>
      </w:r>
      <w:r w:rsidRPr="00F112E2">
        <w:rPr>
          <w:spacing w:val="4"/>
          <w:sz w:val="24"/>
          <w:szCs w:val="24"/>
        </w:rPr>
        <w:t>a</w:t>
      </w:r>
      <w:r w:rsidRPr="00F112E2">
        <w:rPr>
          <w:spacing w:val="-6"/>
          <w:sz w:val="24"/>
          <w:szCs w:val="24"/>
        </w:rPr>
        <w:t>y</w:t>
      </w:r>
      <w:r w:rsidRPr="00F112E2">
        <w:rPr>
          <w:sz w:val="24"/>
          <w:szCs w:val="24"/>
        </w:rPr>
        <w:t>er</w:t>
      </w:r>
      <w:r w:rsidRPr="00F112E2">
        <w:rPr>
          <w:spacing w:val="1"/>
          <w:sz w:val="24"/>
          <w:szCs w:val="24"/>
        </w:rPr>
        <w:t xml:space="preserve"> </w:t>
      </w:r>
      <w:r w:rsidRPr="00F112E2">
        <w:rPr>
          <w:sz w:val="24"/>
          <w:szCs w:val="24"/>
        </w:rPr>
        <w:t>can</w:t>
      </w:r>
      <w:r w:rsidRPr="00F112E2">
        <w:rPr>
          <w:spacing w:val="-1"/>
          <w:sz w:val="24"/>
          <w:szCs w:val="24"/>
        </w:rPr>
        <w:t xml:space="preserve"> </w:t>
      </w:r>
      <w:r w:rsidRPr="00F112E2">
        <w:rPr>
          <w:sz w:val="24"/>
          <w:szCs w:val="24"/>
        </w:rPr>
        <w:t>re</w:t>
      </w:r>
      <w:r w:rsidRPr="00F112E2">
        <w:rPr>
          <w:spacing w:val="-2"/>
          <w:sz w:val="24"/>
          <w:szCs w:val="24"/>
        </w:rPr>
        <w:t>a</w:t>
      </w:r>
      <w:r w:rsidRPr="00F112E2">
        <w:rPr>
          <w:sz w:val="24"/>
          <w:szCs w:val="24"/>
        </w:rPr>
        <w:t>sonab</w:t>
      </w:r>
      <w:r w:rsidRPr="00F112E2">
        <w:rPr>
          <w:spacing w:val="5"/>
          <w:sz w:val="24"/>
          <w:szCs w:val="24"/>
        </w:rPr>
        <w:t>l</w:t>
      </w:r>
      <w:r w:rsidRPr="00F112E2">
        <w:rPr>
          <w:sz w:val="24"/>
          <w:szCs w:val="24"/>
        </w:rPr>
        <w:t>y</w:t>
      </w:r>
      <w:r w:rsidRPr="00F112E2">
        <w:rPr>
          <w:spacing w:val="-5"/>
          <w:sz w:val="24"/>
          <w:szCs w:val="24"/>
        </w:rPr>
        <w:t xml:space="preserve"> </w:t>
      </w:r>
      <w:r w:rsidRPr="00F112E2">
        <w:rPr>
          <w:sz w:val="24"/>
          <w:szCs w:val="24"/>
        </w:rPr>
        <w:t>expe</w:t>
      </w:r>
      <w:r w:rsidRPr="00F112E2">
        <w:rPr>
          <w:spacing w:val="-2"/>
          <w:sz w:val="24"/>
          <w:szCs w:val="24"/>
        </w:rPr>
        <w:t>c</w:t>
      </w:r>
      <w:r w:rsidRPr="00F112E2">
        <w:rPr>
          <w:sz w:val="24"/>
          <w:szCs w:val="24"/>
        </w:rPr>
        <w:t>t</w:t>
      </w:r>
      <w:r w:rsidRPr="00F112E2">
        <w:rPr>
          <w:spacing w:val="2"/>
          <w:sz w:val="24"/>
          <w:szCs w:val="24"/>
        </w:rPr>
        <w:t xml:space="preserve"> </w:t>
      </w:r>
      <w:r w:rsidRPr="00F112E2">
        <w:rPr>
          <w:spacing w:val="1"/>
          <w:sz w:val="24"/>
          <w:szCs w:val="24"/>
        </w:rPr>
        <w:t>t</w:t>
      </w:r>
      <w:r w:rsidRPr="00F112E2">
        <w:rPr>
          <w:sz w:val="24"/>
          <w:szCs w:val="24"/>
        </w:rPr>
        <w:t>o</w:t>
      </w:r>
      <w:r w:rsidRPr="00F112E2">
        <w:rPr>
          <w:spacing w:val="-1"/>
          <w:sz w:val="24"/>
          <w:szCs w:val="24"/>
        </w:rPr>
        <w:t xml:space="preserve"> </w:t>
      </w:r>
      <w:r w:rsidRPr="00F112E2">
        <w:rPr>
          <w:sz w:val="24"/>
          <w:szCs w:val="24"/>
        </w:rPr>
        <w:t>sc</w:t>
      </w:r>
      <w:r w:rsidRPr="00F112E2">
        <w:rPr>
          <w:spacing w:val="-2"/>
          <w:sz w:val="24"/>
          <w:szCs w:val="24"/>
        </w:rPr>
        <w:t>o</w:t>
      </w:r>
      <w:r w:rsidRPr="00F112E2">
        <w:rPr>
          <w:sz w:val="24"/>
          <w:szCs w:val="24"/>
        </w:rPr>
        <w:t>re.</w:t>
      </w:r>
    </w:p>
    <w:p w:rsidR="00E65EE9" w:rsidRDefault="00E65EE9">
      <w:pPr>
        <w:spacing w:before="9" w:line="100" w:lineRule="exact"/>
        <w:rPr>
          <w:sz w:val="11"/>
          <w:szCs w:val="11"/>
        </w:rPr>
      </w:pPr>
    </w:p>
    <w:p w:rsidR="00E65EE9" w:rsidRDefault="00245D4C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Q</w:t>
      </w:r>
      <w:r w:rsidR="007A4E67"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score do I post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f I p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pora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green?</w:t>
      </w:r>
    </w:p>
    <w:p w:rsidR="00E65EE9" w:rsidRDefault="00E65EE9">
      <w:pPr>
        <w:spacing w:before="8" w:line="120" w:lineRule="exact"/>
        <w:rPr>
          <w:sz w:val="13"/>
          <w:szCs w:val="13"/>
        </w:rPr>
      </w:pPr>
    </w:p>
    <w:p w:rsidR="00E65EE9" w:rsidRDefault="00245D4C">
      <w:pPr>
        <w:ind w:left="284" w:right="261" w:hanging="238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7A4E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If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ho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4"/>
          <w:sz w:val="24"/>
          <w:szCs w:val="24"/>
        </w:rPr>
        <w:t>’</w:t>
      </w:r>
      <w:r>
        <w:rPr>
          <w:sz w:val="24"/>
          <w:szCs w:val="24"/>
        </w:rPr>
        <w:t>s char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eng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have not been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ed and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hen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score 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se,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 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 hand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cap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rokes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E65EE9" w:rsidRDefault="00E65EE9">
      <w:pPr>
        <w:spacing w:before="8" w:line="120" w:lineRule="exact"/>
        <w:rPr>
          <w:sz w:val="13"/>
          <w:szCs w:val="13"/>
        </w:rPr>
      </w:pPr>
    </w:p>
    <w:p w:rsidR="00E65EE9" w:rsidRDefault="00245D4C">
      <w:pPr>
        <w:rPr>
          <w:sz w:val="24"/>
          <w:szCs w:val="24"/>
        </w:rPr>
        <w:sectPr w:rsidR="00E65EE9">
          <w:type w:val="continuous"/>
          <w:pgSz w:w="12240" w:h="15840"/>
          <w:pgMar w:top="1260" w:right="480" w:bottom="280" w:left="740" w:header="720" w:footer="720" w:gutter="0"/>
          <w:cols w:num="2" w:space="720" w:equalWidth="0">
            <w:col w:w="5394" w:space="116"/>
            <w:col w:w="5510"/>
          </w:cols>
        </w:sectPr>
      </w:pPr>
      <w:r>
        <w:rPr>
          <w:b/>
          <w:spacing w:val="-1"/>
          <w:sz w:val="24"/>
          <w:szCs w:val="24"/>
        </w:rPr>
        <w:t>Q</w:t>
      </w:r>
      <w:r w:rsidR="007A4E67"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score do I 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 I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gan?</w:t>
      </w:r>
    </w:p>
    <w:p w:rsidR="00E65EE9" w:rsidRDefault="00245D4C" w:rsidP="007A4E67">
      <w:pPr>
        <w:tabs>
          <w:tab w:val="left" w:pos="5490"/>
        </w:tabs>
        <w:spacing w:before="45" w:line="300" w:lineRule="exact"/>
        <w:ind w:left="101"/>
        <w:rPr>
          <w:sz w:val="24"/>
          <w:szCs w:val="24"/>
        </w:rPr>
        <w:sectPr w:rsidR="00E65EE9">
          <w:type w:val="continuous"/>
          <w:pgSz w:w="12240" w:h="15840"/>
          <w:pgMar w:top="1260" w:right="480" w:bottom="280" w:left="740" w:header="720" w:footer="720" w:gutter="0"/>
          <w:cols w:space="720"/>
        </w:sectPr>
      </w:pPr>
      <w:r w:rsidRPr="00BA6102">
        <w:rPr>
          <w:b/>
          <w:sz w:val="24"/>
          <w:szCs w:val="24"/>
        </w:rPr>
        <w:lastRenderedPageBreak/>
        <w:t>A</w:t>
      </w:r>
      <w:r w:rsidR="007A4E67">
        <w:rPr>
          <w:b/>
          <w:sz w:val="24"/>
          <w:szCs w:val="24"/>
        </w:rPr>
        <w:t xml:space="preserve"> </w:t>
      </w:r>
      <w:r w:rsidRPr="00BA6102">
        <w:rPr>
          <w:sz w:val="24"/>
          <w:szCs w:val="24"/>
        </w:rPr>
        <w:t xml:space="preserve">- If you are conceded a stroke, you would record </w:t>
      </w:r>
      <w:r w:rsidR="007A4E67">
        <w:rPr>
          <w:sz w:val="24"/>
          <w:szCs w:val="24"/>
        </w:rPr>
        <w:t xml:space="preserve">        </w:t>
      </w:r>
      <w:r>
        <w:rPr>
          <w:b/>
          <w:spacing w:val="-1"/>
          <w:position w:val="2"/>
          <w:sz w:val="24"/>
          <w:szCs w:val="24"/>
        </w:rPr>
        <w:t>A</w:t>
      </w:r>
      <w:r w:rsidR="007A4E67">
        <w:rPr>
          <w:b/>
          <w:spacing w:val="-1"/>
          <w:position w:val="2"/>
          <w:sz w:val="24"/>
          <w:szCs w:val="24"/>
        </w:rPr>
        <w:t xml:space="preserve"> </w:t>
      </w:r>
      <w:r>
        <w:rPr>
          <w:b/>
          <w:position w:val="2"/>
          <w:sz w:val="24"/>
          <w:szCs w:val="24"/>
        </w:rPr>
        <w:t>-</w:t>
      </w:r>
      <w:r>
        <w:rPr>
          <w:b/>
          <w:spacing w:val="3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 xml:space="preserve">If </w:t>
      </w:r>
      <w:r>
        <w:rPr>
          <w:spacing w:val="-2"/>
          <w:position w:val="2"/>
          <w:sz w:val="24"/>
          <w:szCs w:val="24"/>
        </w:rPr>
        <w:t>y</w:t>
      </w:r>
      <w:r>
        <w:rPr>
          <w:position w:val="2"/>
          <w:sz w:val="24"/>
          <w:szCs w:val="24"/>
        </w:rPr>
        <w:t>ou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p</w:t>
      </w:r>
      <w:r>
        <w:rPr>
          <w:spacing w:val="-1"/>
          <w:position w:val="2"/>
          <w:sz w:val="24"/>
          <w:szCs w:val="24"/>
        </w:rPr>
        <w:t>l</w:t>
      </w:r>
      <w:r>
        <w:rPr>
          <w:spacing w:val="3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y</w:t>
      </w:r>
      <w:r>
        <w:rPr>
          <w:spacing w:val="-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 xml:space="preserve">a </w:t>
      </w:r>
      <w:r>
        <w:rPr>
          <w:spacing w:val="-1"/>
          <w:position w:val="2"/>
          <w:sz w:val="24"/>
          <w:szCs w:val="24"/>
        </w:rPr>
        <w:t>m</w:t>
      </w:r>
      <w:r>
        <w:rPr>
          <w:position w:val="2"/>
          <w:sz w:val="24"/>
          <w:szCs w:val="24"/>
        </w:rPr>
        <w:t>u</w:t>
      </w:r>
      <w:r>
        <w:rPr>
          <w:spacing w:val="1"/>
          <w:position w:val="2"/>
          <w:sz w:val="24"/>
          <w:szCs w:val="24"/>
        </w:rPr>
        <w:t>l</w:t>
      </w:r>
      <w:r>
        <w:rPr>
          <w:spacing w:val="-1"/>
          <w:position w:val="2"/>
          <w:sz w:val="24"/>
          <w:szCs w:val="24"/>
        </w:rPr>
        <w:t>li</w:t>
      </w:r>
      <w:r>
        <w:rPr>
          <w:position w:val="2"/>
          <w:sz w:val="24"/>
          <w:szCs w:val="24"/>
        </w:rPr>
        <w:t>gan,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spacing w:val="-4"/>
          <w:position w:val="2"/>
          <w:sz w:val="24"/>
          <w:szCs w:val="24"/>
        </w:rPr>
        <w:t>y</w:t>
      </w:r>
      <w:r>
        <w:rPr>
          <w:spacing w:val="2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>u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aren't</w:t>
      </w:r>
      <w:r>
        <w:rPr>
          <w:spacing w:val="-1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p</w:t>
      </w:r>
      <w:r>
        <w:rPr>
          <w:spacing w:val="-1"/>
          <w:position w:val="2"/>
          <w:sz w:val="24"/>
          <w:szCs w:val="24"/>
        </w:rPr>
        <w:t>l</w:t>
      </w:r>
      <w:r>
        <w:rPr>
          <w:spacing w:val="3"/>
          <w:position w:val="2"/>
          <w:sz w:val="24"/>
          <w:szCs w:val="24"/>
        </w:rPr>
        <w:t>a</w:t>
      </w:r>
      <w:r>
        <w:rPr>
          <w:spacing w:val="-4"/>
          <w:position w:val="2"/>
          <w:sz w:val="24"/>
          <w:szCs w:val="24"/>
        </w:rPr>
        <w:t>y</w:t>
      </w:r>
      <w:r>
        <w:rPr>
          <w:spacing w:val="-1"/>
          <w:position w:val="2"/>
          <w:sz w:val="24"/>
          <w:szCs w:val="24"/>
        </w:rPr>
        <w:t>i</w:t>
      </w:r>
      <w:r>
        <w:rPr>
          <w:spacing w:val="2"/>
          <w:position w:val="2"/>
          <w:sz w:val="24"/>
          <w:szCs w:val="24"/>
        </w:rPr>
        <w:t>n</w:t>
      </w:r>
      <w:r>
        <w:rPr>
          <w:position w:val="2"/>
          <w:sz w:val="24"/>
          <w:szCs w:val="24"/>
        </w:rPr>
        <w:t>g under</w:t>
      </w:r>
    </w:p>
    <w:p w:rsidR="00E65EE9" w:rsidRDefault="007A4E67" w:rsidP="00BA6102">
      <w:pPr>
        <w:ind w:left="446" w:right="-29"/>
        <w:rPr>
          <w:sz w:val="24"/>
          <w:szCs w:val="24"/>
        </w:rPr>
      </w:pPr>
      <w:proofErr w:type="gramStart"/>
      <w:r>
        <w:rPr>
          <w:spacing w:val="-3"/>
          <w:sz w:val="24"/>
          <w:szCs w:val="24"/>
        </w:rPr>
        <w:lastRenderedPageBreak/>
        <w:t>your</w:t>
      </w:r>
      <w:proofErr w:type="gramEnd"/>
      <w:r>
        <w:rPr>
          <w:spacing w:val="-3"/>
          <w:sz w:val="24"/>
          <w:szCs w:val="24"/>
        </w:rPr>
        <w:t xml:space="preserve"> </w:t>
      </w:r>
      <w:r w:rsidR="00245D4C">
        <w:rPr>
          <w:spacing w:val="-3"/>
          <w:sz w:val="24"/>
          <w:szCs w:val="24"/>
        </w:rPr>
        <w:t>m</w:t>
      </w:r>
      <w:r w:rsidR="00245D4C">
        <w:rPr>
          <w:sz w:val="24"/>
          <w:szCs w:val="24"/>
        </w:rPr>
        <w:t>o</w:t>
      </w:r>
      <w:r w:rsidR="00245D4C">
        <w:rPr>
          <w:spacing w:val="2"/>
          <w:sz w:val="24"/>
          <w:szCs w:val="24"/>
        </w:rPr>
        <w:t>s</w:t>
      </w:r>
      <w:r w:rsidR="00245D4C">
        <w:rPr>
          <w:sz w:val="24"/>
          <w:szCs w:val="24"/>
        </w:rPr>
        <w:t>t</w:t>
      </w:r>
      <w:r w:rsidR="00245D4C">
        <w:rPr>
          <w:spacing w:val="-1"/>
          <w:sz w:val="24"/>
          <w:szCs w:val="24"/>
        </w:rPr>
        <w:t xml:space="preserve"> li</w:t>
      </w:r>
      <w:r w:rsidR="00245D4C">
        <w:rPr>
          <w:spacing w:val="2"/>
          <w:sz w:val="24"/>
          <w:szCs w:val="24"/>
        </w:rPr>
        <w:t>k</w:t>
      </w:r>
      <w:r w:rsidR="00245D4C">
        <w:rPr>
          <w:sz w:val="24"/>
          <w:szCs w:val="24"/>
        </w:rPr>
        <w:t>e</w:t>
      </w:r>
      <w:r w:rsidR="00245D4C">
        <w:rPr>
          <w:spacing w:val="1"/>
          <w:sz w:val="24"/>
          <w:szCs w:val="24"/>
        </w:rPr>
        <w:t>l</w:t>
      </w:r>
      <w:r w:rsidR="00245D4C">
        <w:rPr>
          <w:sz w:val="24"/>
          <w:szCs w:val="24"/>
        </w:rPr>
        <w:t>y</w:t>
      </w:r>
      <w:r w:rsidR="00245D4C">
        <w:rPr>
          <w:spacing w:val="-2"/>
          <w:sz w:val="24"/>
          <w:szCs w:val="24"/>
        </w:rPr>
        <w:t xml:space="preserve"> </w:t>
      </w:r>
      <w:r w:rsidR="00245D4C">
        <w:rPr>
          <w:sz w:val="24"/>
          <w:szCs w:val="24"/>
        </w:rPr>
        <w:t>score.</w:t>
      </w:r>
      <w:r w:rsidR="00245D4C">
        <w:rPr>
          <w:spacing w:val="56"/>
          <w:sz w:val="24"/>
          <w:szCs w:val="24"/>
        </w:rPr>
        <w:t xml:space="preserve"> </w:t>
      </w:r>
      <w:r w:rsidR="00245D4C">
        <w:rPr>
          <w:spacing w:val="-1"/>
          <w:sz w:val="24"/>
          <w:szCs w:val="24"/>
        </w:rPr>
        <w:t>T</w:t>
      </w:r>
      <w:r w:rsidR="00245D4C">
        <w:rPr>
          <w:sz w:val="24"/>
          <w:szCs w:val="24"/>
        </w:rPr>
        <w:t>he</w:t>
      </w:r>
      <w:r w:rsidR="00245D4C">
        <w:rPr>
          <w:spacing w:val="3"/>
          <w:sz w:val="24"/>
          <w:szCs w:val="24"/>
        </w:rPr>
        <w:t xml:space="preserve"> </w:t>
      </w:r>
      <w:r w:rsidR="00245D4C">
        <w:rPr>
          <w:i/>
          <w:spacing w:val="-1"/>
          <w:sz w:val="24"/>
          <w:szCs w:val="24"/>
        </w:rPr>
        <w:t>m</w:t>
      </w:r>
      <w:r w:rsidR="00245D4C">
        <w:rPr>
          <w:i/>
          <w:sz w:val="24"/>
          <w:szCs w:val="24"/>
        </w:rPr>
        <w:t>ost</w:t>
      </w:r>
      <w:r w:rsidR="00245D4C">
        <w:rPr>
          <w:i/>
          <w:spacing w:val="-1"/>
          <w:sz w:val="24"/>
          <w:szCs w:val="24"/>
        </w:rPr>
        <w:t xml:space="preserve"> </w:t>
      </w:r>
      <w:r w:rsidR="00245D4C">
        <w:rPr>
          <w:i/>
          <w:spacing w:val="1"/>
          <w:sz w:val="24"/>
          <w:szCs w:val="24"/>
        </w:rPr>
        <w:t>l</w:t>
      </w:r>
      <w:r w:rsidR="00245D4C">
        <w:rPr>
          <w:i/>
          <w:spacing w:val="-1"/>
          <w:sz w:val="24"/>
          <w:szCs w:val="24"/>
        </w:rPr>
        <w:t>i</w:t>
      </w:r>
      <w:r w:rsidR="00245D4C">
        <w:rPr>
          <w:i/>
          <w:sz w:val="24"/>
          <w:szCs w:val="24"/>
        </w:rPr>
        <w:t>ke</w:t>
      </w:r>
      <w:r w:rsidR="00245D4C">
        <w:rPr>
          <w:i/>
          <w:spacing w:val="1"/>
          <w:sz w:val="24"/>
          <w:szCs w:val="24"/>
        </w:rPr>
        <w:t>l</w:t>
      </w:r>
      <w:r w:rsidR="00245D4C">
        <w:rPr>
          <w:i/>
          <w:sz w:val="24"/>
          <w:szCs w:val="24"/>
        </w:rPr>
        <w:t>y sco</w:t>
      </w:r>
      <w:r w:rsidR="00245D4C">
        <w:rPr>
          <w:i/>
          <w:spacing w:val="-7"/>
          <w:sz w:val="24"/>
          <w:szCs w:val="24"/>
        </w:rPr>
        <w:t>r</w:t>
      </w:r>
      <w:r w:rsidR="00245D4C">
        <w:rPr>
          <w:i/>
          <w:sz w:val="24"/>
          <w:szCs w:val="24"/>
        </w:rPr>
        <w:t xml:space="preserve">e </w:t>
      </w:r>
      <w:r w:rsidR="00245D4C">
        <w:rPr>
          <w:sz w:val="24"/>
          <w:szCs w:val="24"/>
        </w:rPr>
        <w:t>cons</w:t>
      </w:r>
      <w:r w:rsidR="00245D4C">
        <w:rPr>
          <w:spacing w:val="-1"/>
          <w:sz w:val="24"/>
          <w:szCs w:val="24"/>
        </w:rPr>
        <w:t>i</w:t>
      </w:r>
      <w:r w:rsidR="00245D4C">
        <w:rPr>
          <w:sz w:val="24"/>
          <w:szCs w:val="24"/>
        </w:rPr>
        <w:t>s</w:t>
      </w:r>
      <w:r w:rsidR="00245D4C">
        <w:rPr>
          <w:spacing w:val="-1"/>
          <w:sz w:val="24"/>
          <w:szCs w:val="24"/>
        </w:rPr>
        <w:t>t</w:t>
      </w:r>
      <w:r w:rsidR="00245D4C">
        <w:rPr>
          <w:sz w:val="24"/>
          <w:szCs w:val="24"/>
        </w:rPr>
        <w:t xml:space="preserve">s of </w:t>
      </w:r>
      <w:r w:rsidR="00245D4C">
        <w:rPr>
          <w:spacing w:val="-1"/>
          <w:sz w:val="24"/>
          <w:szCs w:val="24"/>
        </w:rPr>
        <w:t>t</w:t>
      </w:r>
      <w:r w:rsidR="00245D4C">
        <w:rPr>
          <w:sz w:val="24"/>
          <w:szCs w:val="24"/>
        </w:rPr>
        <w:t xml:space="preserve">he </w:t>
      </w:r>
      <w:r w:rsidR="00245D4C">
        <w:rPr>
          <w:color w:val="101010"/>
          <w:sz w:val="24"/>
          <w:szCs w:val="24"/>
        </w:rPr>
        <w:t>n</w:t>
      </w:r>
      <w:r w:rsidR="00245D4C">
        <w:rPr>
          <w:color w:val="101010"/>
          <w:spacing w:val="2"/>
          <w:sz w:val="24"/>
          <w:szCs w:val="24"/>
        </w:rPr>
        <w:t>u</w:t>
      </w:r>
      <w:r w:rsidR="00245D4C">
        <w:rPr>
          <w:color w:val="101010"/>
          <w:spacing w:val="-3"/>
          <w:sz w:val="24"/>
          <w:szCs w:val="24"/>
        </w:rPr>
        <w:t>m</w:t>
      </w:r>
      <w:r w:rsidR="00245D4C">
        <w:rPr>
          <w:color w:val="101010"/>
          <w:sz w:val="24"/>
          <w:szCs w:val="24"/>
        </w:rPr>
        <w:t>ber</w:t>
      </w:r>
      <w:r w:rsidR="00245D4C">
        <w:rPr>
          <w:color w:val="101010"/>
          <w:spacing w:val="2"/>
          <w:sz w:val="24"/>
          <w:szCs w:val="24"/>
        </w:rPr>
        <w:t xml:space="preserve"> </w:t>
      </w:r>
      <w:r w:rsidR="00245D4C">
        <w:rPr>
          <w:color w:val="101010"/>
          <w:sz w:val="24"/>
          <w:szCs w:val="24"/>
        </w:rPr>
        <w:t>of s</w:t>
      </w:r>
      <w:r w:rsidR="00245D4C">
        <w:rPr>
          <w:color w:val="101010"/>
          <w:spacing w:val="-1"/>
          <w:sz w:val="24"/>
          <w:szCs w:val="24"/>
        </w:rPr>
        <w:t>t</w:t>
      </w:r>
      <w:r w:rsidR="00245D4C">
        <w:rPr>
          <w:color w:val="101010"/>
          <w:sz w:val="24"/>
          <w:szCs w:val="24"/>
        </w:rPr>
        <w:t>rokes a</w:t>
      </w:r>
      <w:r w:rsidR="00245D4C">
        <w:rPr>
          <w:color w:val="101010"/>
          <w:spacing w:val="-1"/>
          <w:sz w:val="24"/>
          <w:szCs w:val="24"/>
        </w:rPr>
        <w:t>l</w:t>
      </w:r>
      <w:r w:rsidR="00245D4C">
        <w:rPr>
          <w:color w:val="101010"/>
          <w:sz w:val="24"/>
          <w:szCs w:val="24"/>
        </w:rPr>
        <w:t>rea</w:t>
      </w:r>
      <w:r w:rsidR="00245D4C">
        <w:rPr>
          <w:color w:val="101010"/>
          <w:spacing w:val="4"/>
          <w:sz w:val="24"/>
          <w:szCs w:val="24"/>
        </w:rPr>
        <w:t>d</w:t>
      </w:r>
      <w:r w:rsidR="00245D4C">
        <w:rPr>
          <w:color w:val="101010"/>
          <w:sz w:val="24"/>
          <w:szCs w:val="24"/>
        </w:rPr>
        <w:t>y</w:t>
      </w:r>
      <w:r w:rsidR="00245D4C">
        <w:rPr>
          <w:color w:val="101010"/>
          <w:spacing w:val="-2"/>
          <w:sz w:val="24"/>
          <w:szCs w:val="24"/>
        </w:rPr>
        <w:t xml:space="preserve"> </w:t>
      </w:r>
      <w:r w:rsidR="00245D4C">
        <w:rPr>
          <w:color w:val="101010"/>
          <w:spacing w:val="-1"/>
          <w:sz w:val="24"/>
          <w:szCs w:val="24"/>
        </w:rPr>
        <w:t>t</w:t>
      </w:r>
      <w:r w:rsidR="00245D4C">
        <w:rPr>
          <w:color w:val="101010"/>
          <w:sz w:val="24"/>
          <w:szCs w:val="24"/>
        </w:rPr>
        <w:t>aken,</w:t>
      </w:r>
      <w:r w:rsidR="00245D4C">
        <w:rPr>
          <w:color w:val="101010"/>
          <w:spacing w:val="2"/>
          <w:sz w:val="24"/>
          <w:szCs w:val="24"/>
        </w:rPr>
        <w:t xml:space="preserve"> </w:t>
      </w:r>
      <w:r w:rsidR="00245D4C">
        <w:rPr>
          <w:color w:val="101010"/>
          <w:sz w:val="24"/>
          <w:szCs w:val="24"/>
        </w:rPr>
        <w:t>p</w:t>
      </w:r>
      <w:r w:rsidR="00245D4C">
        <w:rPr>
          <w:color w:val="101010"/>
          <w:spacing w:val="-1"/>
          <w:sz w:val="24"/>
          <w:szCs w:val="24"/>
        </w:rPr>
        <w:t>l</w:t>
      </w:r>
      <w:r w:rsidR="00245D4C">
        <w:rPr>
          <w:color w:val="101010"/>
          <w:sz w:val="24"/>
          <w:szCs w:val="24"/>
        </w:rPr>
        <w:t xml:space="preserve">us </w:t>
      </w:r>
      <w:r w:rsidR="00245D4C">
        <w:rPr>
          <w:color w:val="101010"/>
          <w:spacing w:val="-1"/>
          <w:sz w:val="24"/>
          <w:szCs w:val="24"/>
        </w:rPr>
        <w:t>i</w:t>
      </w:r>
      <w:r w:rsidR="00245D4C">
        <w:rPr>
          <w:color w:val="101010"/>
          <w:sz w:val="24"/>
          <w:szCs w:val="24"/>
        </w:rPr>
        <w:t xml:space="preserve">n </w:t>
      </w:r>
      <w:r w:rsidR="00245D4C">
        <w:rPr>
          <w:color w:val="101010"/>
          <w:spacing w:val="-2"/>
          <w:sz w:val="24"/>
          <w:szCs w:val="24"/>
        </w:rPr>
        <w:t>y</w:t>
      </w:r>
      <w:r w:rsidR="00245D4C">
        <w:rPr>
          <w:color w:val="101010"/>
          <w:sz w:val="24"/>
          <w:szCs w:val="24"/>
        </w:rPr>
        <w:t>o</w:t>
      </w:r>
      <w:r w:rsidR="00245D4C">
        <w:rPr>
          <w:color w:val="101010"/>
          <w:spacing w:val="2"/>
          <w:sz w:val="24"/>
          <w:szCs w:val="24"/>
        </w:rPr>
        <w:t>u</w:t>
      </w:r>
      <w:r w:rsidR="00245D4C">
        <w:rPr>
          <w:color w:val="101010"/>
          <w:sz w:val="24"/>
          <w:szCs w:val="24"/>
        </w:rPr>
        <w:t>r best</w:t>
      </w:r>
      <w:r w:rsidR="00245D4C">
        <w:rPr>
          <w:color w:val="101010"/>
          <w:spacing w:val="-1"/>
          <w:sz w:val="24"/>
          <w:szCs w:val="24"/>
        </w:rPr>
        <w:t xml:space="preserve"> </w:t>
      </w:r>
      <w:r w:rsidR="00245D4C">
        <w:rPr>
          <w:color w:val="101010"/>
          <w:spacing w:val="1"/>
          <w:sz w:val="24"/>
          <w:szCs w:val="24"/>
        </w:rPr>
        <w:t>j</w:t>
      </w:r>
      <w:r w:rsidR="00245D4C">
        <w:rPr>
          <w:color w:val="101010"/>
          <w:spacing w:val="-2"/>
          <w:sz w:val="24"/>
          <w:szCs w:val="24"/>
        </w:rPr>
        <w:t>u</w:t>
      </w:r>
      <w:r w:rsidR="00245D4C">
        <w:rPr>
          <w:color w:val="101010"/>
          <w:sz w:val="24"/>
          <w:szCs w:val="24"/>
        </w:rPr>
        <w:t>d</w:t>
      </w:r>
      <w:r w:rsidR="00245D4C">
        <w:rPr>
          <w:color w:val="101010"/>
          <w:spacing w:val="2"/>
          <w:sz w:val="24"/>
          <w:szCs w:val="24"/>
        </w:rPr>
        <w:t>g</w:t>
      </w:r>
      <w:r w:rsidR="00245D4C">
        <w:rPr>
          <w:color w:val="101010"/>
          <w:spacing w:val="-3"/>
          <w:sz w:val="24"/>
          <w:szCs w:val="24"/>
        </w:rPr>
        <w:t>m</w:t>
      </w:r>
      <w:r w:rsidR="00245D4C">
        <w:rPr>
          <w:color w:val="101010"/>
          <w:sz w:val="24"/>
          <w:szCs w:val="24"/>
        </w:rPr>
        <w:t>e</w:t>
      </w:r>
      <w:r w:rsidR="00245D4C">
        <w:rPr>
          <w:color w:val="101010"/>
          <w:spacing w:val="2"/>
          <w:sz w:val="24"/>
          <w:szCs w:val="24"/>
        </w:rPr>
        <w:t>n</w:t>
      </w:r>
      <w:r w:rsidR="00245D4C">
        <w:rPr>
          <w:color w:val="101010"/>
          <w:spacing w:val="-1"/>
          <w:sz w:val="24"/>
          <w:szCs w:val="24"/>
        </w:rPr>
        <w:t>t</w:t>
      </w:r>
      <w:r w:rsidR="00245D4C">
        <w:rPr>
          <w:color w:val="101010"/>
          <w:sz w:val="24"/>
          <w:szCs w:val="24"/>
        </w:rPr>
        <w:t xml:space="preserve">, </w:t>
      </w:r>
      <w:r w:rsidR="00245D4C">
        <w:rPr>
          <w:color w:val="101010"/>
          <w:spacing w:val="-1"/>
          <w:sz w:val="24"/>
          <w:szCs w:val="24"/>
        </w:rPr>
        <w:t>t</w:t>
      </w:r>
      <w:r w:rsidR="00245D4C">
        <w:rPr>
          <w:color w:val="101010"/>
          <w:sz w:val="24"/>
          <w:szCs w:val="24"/>
        </w:rPr>
        <w:t>he</w:t>
      </w:r>
      <w:r w:rsidR="00245D4C">
        <w:rPr>
          <w:color w:val="101010"/>
          <w:spacing w:val="1"/>
          <w:sz w:val="24"/>
          <w:szCs w:val="24"/>
        </w:rPr>
        <w:t xml:space="preserve"> </w:t>
      </w:r>
      <w:r w:rsidR="00245D4C">
        <w:rPr>
          <w:color w:val="101010"/>
          <w:sz w:val="24"/>
          <w:szCs w:val="24"/>
        </w:rPr>
        <w:t>nu</w:t>
      </w:r>
      <w:r w:rsidR="00245D4C">
        <w:rPr>
          <w:color w:val="101010"/>
          <w:spacing w:val="-1"/>
          <w:sz w:val="24"/>
          <w:szCs w:val="24"/>
        </w:rPr>
        <w:t>m</w:t>
      </w:r>
      <w:r w:rsidR="00245D4C">
        <w:rPr>
          <w:color w:val="101010"/>
          <w:sz w:val="24"/>
          <w:szCs w:val="24"/>
        </w:rPr>
        <w:t>ber of s</w:t>
      </w:r>
      <w:r w:rsidR="00245D4C">
        <w:rPr>
          <w:color w:val="101010"/>
          <w:spacing w:val="-1"/>
          <w:sz w:val="24"/>
          <w:szCs w:val="24"/>
        </w:rPr>
        <w:t>t</w:t>
      </w:r>
      <w:r w:rsidR="00245D4C">
        <w:rPr>
          <w:color w:val="101010"/>
          <w:sz w:val="24"/>
          <w:szCs w:val="24"/>
        </w:rPr>
        <w:t xml:space="preserve">rokes </w:t>
      </w:r>
      <w:r w:rsidR="00245D4C">
        <w:rPr>
          <w:color w:val="101010"/>
          <w:spacing w:val="-2"/>
          <w:sz w:val="24"/>
          <w:szCs w:val="24"/>
        </w:rPr>
        <w:t>y</w:t>
      </w:r>
      <w:r w:rsidR="00245D4C">
        <w:rPr>
          <w:color w:val="101010"/>
          <w:sz w:val="24"/>
          <w:szCs w:val="24"/>
        </w:rPr>
        <w:t>ou</w:t>
      </w:r>
      <w:r w:rsidR="00245D4C">
        <w:rPr>
          <w:color w:val="101010"/>
          <w:spacing w:val="2"/>
          <w:sz w:val="24"/>
          <w:szCs w:val="24"/>
        </w:rPr>
        <w:t xml:space="preserve"> </w:t>
      </w:r>
      <w:r w:rsidR="00245D4C">
        <w:rPr>
          <w:color w:val="101010"/>
          <w:sz w:val="24"/>
          <w:szCs w:val="24"/>
        </w:rPr>
        <w:t>wou</w:t>
      </w:r>
      <w:r w:rsidR="00245D4C">
        <w:rPr>
          <w:color w:val="101010"/>
          <w:spacing w:val="-1"/>
          <w:sz w:val="24"/>
          <w:szCs w:val="24"/>
        </w:rPr>
        <w:t>l</w:t>
      </w:r>
      <w:r w:rsidR="00245D4C">
        <w:rPr>
          <w:color w:val="101010"/>
          <w:sz w:val="24"/>
          <w:szCs w:val="24"/>
        </w:rPr>
        <w:t xml:space="preserve">d need </w:t>
      </w:r>
      <w:r w:rsidR="00245D4C">
        <w:rPr>
          <w:color w:val="101010"/>
          <w:spacing w:val="-1"/>
          <w:sz w:val="24"/>
          <w:szCs w:val="24"/>
        </w:rPr>
        <w:t>t</w:t>
      </w:r>
      <w:r w:rsidR="00245D4C">
        <w:rPr>
          <w:color w:val="101010"/>
          <w:sz w:val="24"/>
          <w:szCs w:val="24"/>
        </w:rPr>
        <w:t>o</w:t>
      </w:r>
      <w:r w:rsidR="00245D4C">
        <w:rPr>
          <w:color w:val="101010"/>
          <w:spacing w:val="2"/>
          <w:sz w:val="24"/>
          <w:szCs w:val="24"/>
        </w:rPr>
        <w:t xml:space="preserve"> </w:t>
      </w:r>
      <w:r w:rsidR="00245D4C">
        <w:rPr>
          <w:color w:val="101010"/>
          <w:sz w:val="24"/>
          <w:szCs w:val="24"/>
        </w:rPr>
        <w:t>co</w:t>
      </w:r>
      <w:r w:rsidR="00245D4C">
        <w:rPr>
          <w:color w:val="101010"/>
          <w:spacing w:val="-1"/>
          <w:sz w:val="24"/>
          <w:szCs w:val="24"/>
        </w:rPr>
        <w:t>m</w:t>
      </w:r>
      <w:r w:rsidR="00245D4C">
        <w:rPr>
          <w:color w:val="101010"/>
          <w:sz w:val="24"/>
          <w:szCs w:val="24"/>
        </w:rPr>
        <w:t>p</w:t>
      </w:r>
      <w:r w:rsidR="00245D4C">
        <w:rPr>
          <w:color w:val="101010"/>
          <w:spacing w:val="-1"/>
          <w:sz w:val="24"/>
          <w:szCs w:val="24"/>
        </w:rPr>
        <w:t>l</w:t>
      </w:r>
      <w:r w:rsidR="00245D4C">
        <w:rPr>
          <w:color w:val="101010"/>
          <w:spacing w:val="1"/>
          <w:sz w:val="24"/>
          <w:szCs w:val="24"/>
        </w:rPr>
        <w:t>e</w:t>
      </w:r>
      <w:r w:rsidR="00245D4C">
        <w:rPr>
          <w:color w:val="101010"/>
          <w:spacing w:val="-1"/>
          <w:sz w:val="24"/>
          <w:szCs w:val="24"/>
        </w:rPr>
        <w:t>t</w:t>
      </w:r>
      <w:r w:rsidR="00245D4C">
        <w:rPr>
          <w:color w:val="101010"/>
          <w:sz w:val="24"/>
          <w:szCs w:val="24"/>
        </w:rPr>
        <w:t xml:space="preserve">e </w:t>
      </w:r>
      <w:r w:rsidR="00245D4C">
        <w:rPr>
          <w:color w:val="101010"/>
          <w:spacing w:val="-1"/>
          <w:sz w:val="24"/>
          <w:szCs w:val="24"/>
        </w:rPr>
        <w:t>t</w:t>
      </w:r>
      <w:r w:rsidR="00245D4C">
        <w:rPr>
          <w:color w:val="101010"/>
          <w:sz w:val="24"/>
          <w:szCs w:val="24"/>
        </w:rPr>
        <w:t>he</w:t>
      </w:r>
      <w:r w:rsidR="00245D4C">
        <w:rPr>
          <w:color w:val="101010"/>
          <w:spacing w:val="1"/>
          <w:sz w:val="24"/>
          <w:szCs w:val="24"/>
        </w:rPr>
        <w:t xml:space="preserve"> </w:t>
      </w:r>
      <w:r w:rsidR="00245D4C">
        <w:rPr>
          <w:color w:val="101010"/>
          <w:sz w:val="24"/>
          <w:szCs w:val="24"/>
        </w:rPr>
        <w:t>ho</w:t>
      </w:r>
      <w:r w:rsidR="00245D4C">
        <w:rPr>
          <w:color w:val="101010"/>
          <w:spacing w:val="-1"/>
          <w:sz w:val="24"/>
          <w:szCs w:val="24"/>
        </w:rPr>
        <w:t>l</w:t>
      </w:r>
      <w:r w:rsidR="00245D4C">
        <w:rPr>
          <w:color w:val="101010"/>
          <w:sz w:val="24"/>
          <w:szCs w:val="24"/>
        </w:rPr>
        <w:t>e</w:t>
      </w:r>
      <w:r w:rsidR="00245D4C">
        <w:rPr>
          <w:color w:val="101010"/>
          <w:spacing w:val="1"/>
          <w:sz w:val="24"/>
          <w:szCs w:val="24"/>
        </w:rPr>
        <w:t xml:space="preserve"> </w:t>
      </w:r>
      <w:r w:rsidR="00245D4C">
        <w:rPr>
          <w:color w:val="101010"/>
          <w:sz w:val="24"/>
          <w:szCs w:val="24"/>
        </w:rPr>
        <w:t>from</w:t>
      </w:r>
      <w:r w:rsidR="00245D4C">
        <w:rPr>
          <w:color w:val="101010"/>
          <w:spacing w:val="-1"/>
          <w:sz w:val="24"/>
          <w:szCs w:val="24"/>
        </w:rPr>
        <w:t xml:space="preserve"> t</w:t>
      </w:r>
      <w:r w:rsidR="00245D4C">
        <w:rPr>
          <w:color w:val="101010"/>
          <w:sz w:val="24"/>
          <w:szCs w:val="24"/>
        </w:rPr>
        <w:t>hat</w:t>
      </w:r>
      <w:r w:rsidR="00245D4C">
        <w:rPr>
          <w:color w:val="101010"/>
          <w:spacing w:val="1"/>
          <w:sz w:val="24"/>
          <w:szCs w:val="24"/>
        </w:rPr>
        <w:t xml:space="preserve"> </w:t>
      </w:r>
      <w:r w:rsidR="00245D4C">
        <w:rPr>
          <w:color w:val="101010"/>
          <w:sz w:val="24"/>
          <w:szCs w:val="24"/>
        </w:rPr>
        <w:t>p</w:t>
      </w:r>
      <w:r w:rsidR="00245D4C">
        <w:rPr>
          <w:color w:val="101010"/>
          <w:spacing w:val="-2"/>
          <w:sz w:val="24"/>
          <w:szCs w:val="24"/>
        </w:rPr>
        <w:t>o</w:t>
      </w:r>
      <w:r w:rsidR="00245D4C">
        <w:rPr>
          <w:color w:val="101010"/>
          <w:sz w:val="24"/>
          <w:szCs w:val="24"/>
        </w:rPr>
        <w:t>s</w:t>
      </w:r>
      <w:r w:rsidR="00245D4C">
        <w:rPr>
          <w:color w:val="101010"/>
          <w:spacing w:val="1"/>
          <w:sz w:val="24"/>
          <w:szCs w:val="24"/>
        </w:rPr>
        <w:t>i</w:t>
      </w:r>
      <w:r w:rsidR="00245D4C">
        <w:rPr>
          <w:color w:val="101010"/>
          <w:spacing w:val="-1"/>
          <w:sz w:val="24"/>
          <w:szCs w:val="24"/>
        </w:rPr>
        <w:t>ti</w:t>
      </w:r>
      <w:r w:rsidR="00245D4C">
        <w:rPr>
          <w:color w:val="101010"/>
          <w:sz w:val="24"/>
          <w:szCs w:val="24"/>
        </w:rPr>
        <w:t>on</w:t>
      </w:r>
      <w:bookmarkStart w:id="0" w:name="_GoBack"/>
      <w:bookmarkEnd w:id="0"/>
      <w:r w:rsidR="00245D4C">
        <w:rPr>
          <w:color w:val="101010"/>
          <w:sz w:val="24"/>
          <w:szCs w:val="24"/>
        </w:rPr>
        <w:t xml:space="preserve"> </w:t>
      </w:r>
      <w:r w:rsidR="00245D4C">
        <w:rPr>
          <w:color w:val="101010"/>
          <w:spacing w:val="-1"/>
          <w:sz w:val="24"/>
          <w:szCs w:val="24"/>
        </w:rPr>
        <w:t>m</w:t>
      </w:r>
      <w:r w:rsidR="00245D4C">
        <w:rPr>
          <w:color w:val="101010"/>
          <w:sz w:val="24"/>
          <w:szCs w:val="24"/>
        </w:rPr>
        <w:t>o</w:t>
      </w:r>
      <w:r w:rsidR="00245D4C">
        <w:rPr>
          <w:color w:val="101010"/>
          <w:spacing w:val="2"/>
          <w:sz w:val="24"/>
          <w:szCs w:val="24"/>
        </w:rPr>
        <w:t>r</w:t>
      </w:r>
      <w:r w:rsidR="00245D4C">
        <w:rPr>
          <w:color w:val="101010"/>
          <w:sz w:val="24"/>
          <w:szCs w:val="24"/>
        </w:rPr>
        <w:t xml:space="preserve">e </w:t>
      </w:r>
      <w:r w:rsidR="00245D4C">
        <w:rPr>
          <w:color w:val="000000"/>
          <w:spacing w:val="-1"/>
          <w:sz w:val="24"/>
          <w:szCs w:val="24"/>
        </w:rPr>
        <w:t>t</w:t>
      </w:r>
      <w:r w:rsidR="00245D4C">
        <w:rPr>
          <w:color w:val="000000"/>
          <w:sz w:val="24"/>
          <w:szCs w:val="24"/>
        </w:rPr>
        <w:t>han ha</w:t>
      </w:r>
      <w:r w:rsidR="00245D4C">
        <w:rPr>
          <w:color w:val="000000"/>
          <w:spacing w:val="-1"/>
          <w:sz w:val="24"/>
          <w:szCs w:val="24"/>
        </w:rPr>
        <w:t>l</w:t>
      </w:r>
      <w:r w:rsidR="00245D4C">
        <w:rPr>
          <w:color w:val="000000"/>
          <w:sz w:val="24"/>
          <w:szCs w:val="24"/>
        </w:rPr>
        <w:t>f</w:t>
      </w:r>
      <w:r w:rsidR="00245D4C">
        <w:rPr>
          <w:color w:val="000000"/>
          <w:spacing w:val="2"/>
          <w:sz w:val="24"/>
          <w:szCs w:val="24"/>
        </w:rPr>
        <w:t xml:space="preserve"> </w:t>
      </w:r>
      <w:r w:rsidR="00245D4C">
        <w:rPr>
          <w:color w:val="000000"/>
          <w:spacing w:val="-1"/>
          <w:sz w:val="24"/>
          <w:szCs w:val="24"/>
        </w:rPr>
        <w:t>t</w:t>
      </w:r>
      <w:r w:rsidR="00245D4C">
        <w:rPr>
          <w:color w:val="000000"/>
          <w:sz w:val="24"/>
          <w:szCs w:val="24"/>
        </w:rPr>
        <w:t>he</w:t>
      </w:r>
      <w:r w:rsidR="00245D4C">
        <w:rPr>
          <w:color w:val="000000"/>
          <w:spacing w:val="1"/>
          <w:sz w:val="24"/>
          <w:szCs w:val="24"/>
        </w:rPr>
        <w:t xml:space="preserve"> </w:t>
      </w:r>
      <w:r w:rsidR="00245D4C">
        <w:rPr>
          <w:color w:val="000000"/>
          <w:spacing w:val="-1"/>
          <w:sz w:val="24"/>
          <w:szCs w:val="24"/>
        </w:rPr>
        <w:t>t</w:t>
      </w:r>
      <w:r w:rsidR="00245D4C">
        <w:rPr>
          <w:color w:val="000000"/>
          <w:spacing w:val="1"/>
          <w:sz w:val="24"/>
          <w:szCs w:val="24"/>
        </w:rPr>
        <w:t>i</w:t>
      </w:r>
      <w:r w:rsidR="00245D4C">
        <w:rPr>
          <w:color w:val="000000"/>
          <w:spacing w:val="-3"/>
          <w:sz w:val="24"/>
          <w:szCs w:val="24"/>
        </w:rPr>
        <w:t>m</w:t>
      </w:r>
      <w:r w:rsidR="00245D4C">
        <w:rPr>
          <w:color w:val="000000"/>
          <w:sz w:val="24"/>
          <w:szCs w:val="24"/>
        </w:rPr>
        <w:t>e.</w:t>
      </w:r>
      <w:r w:rsidR="00245D4C">
        <w:rPr>
          <w:color w:val="000000"/>
          <w:spacing w:val="-2"/>
          <w:sz w:val="24"/>
          <w:szCs w:val="24"/>
        </w:rPr>
        <w:t xml:space="preserve"> </w:t>
      </w:r>
      <w:r w:rsidR="00245D4C">
        <w:rPr>
          <w:color w:val="000000"/>
          <w:spacing w:val="-1"/>
          <w:sz w:val="24"/>
          <w:szCs w:val="24"/>
        </w:rPr>
        <w:t>T</w:t>
      </w:r>
      <w:r w:rsidR="00245D4C">
        <w:rPr>
          <w:color w:val="000000"/>
          <w:sz w:val="24"/>
          <w:szCs w:val="24"/>
        </w:rPr>
        <w:t>h</w:t>
      </w:r>
      <w:r w:rsidR="00245D4C">
        <w:rPr>
          <w:color w:val="000000"/>
          <w:spacing w:val="-1"/>
          <w:sz w:val="24"/>
          <w:szCs w:val="24"/>
        </w:rPr>
        <w:t>i</w:t>
      </w:r>
      <w:r w:rsidR="00245D4C">
        <w:rPr>
          <w:color w:val="000000"/>
          <w:sz w:val="24"/>
          <w:szCs w:val="24"/>
        </w:rPr>
        <w:t xml:space="preserve">s </w:t>
      </w:r>
      <w:r w:rsidR="00245D4C">
        <w:rPr>
          <w:color w:val="000000"/>
          <w:spacing w:val="-3"/>
          <w:sz w:val="24"/>
          <w:szCs w:val="24"/>
        </w:rPr>
        <w:t>m</w:t>
      </w:r>
      <w:r w:rsidR="00245D4C">
        <w:rPr>
          <w:color w:val="000000"/>
          <w:sz w:val="24"/>
          <w:szCs w:val="24"/>
        </w:rPr>
        <w:t>o</w:t>
      </w:r>
      <w:r w:rsidR="00245D4C">
        <w:rPr>
          <w:color w:val="000000"/>
          <w:spacing w:val="2"/>
          <w:sz w:val="24"/>
          <w:szCs w:val="24"/>
        </w:rPr>
        <w:t>s</w:t>
      </w:r>
      <w:r w:rsidR="00245D4C">
        <w:rPr>
          <w:color w:val="000000"/>
          <w:sz w:val="24"/>
          <w:szCs w:val="24"/>
        </w:rPr>
        <w:t>t</w:t>
      </w:r>
      <w:r w:rsidR="00245D4C">
        <w:rPr>
          <w:color w:val="000000"/>
          <w:spacing w:val="-1"/>
          <w:sz w:val="24"/>
          <w:szCs w:val="24"/>
        </w:rPr>
        <w:t xml:space="preserve"> li</w:t>
      </w:r>
      <w:r w:rsidR="00245D4C">
        <w:rPr>
          <w:color w:val="000000"/>
          <w:spacing w:val="2"/>
          <w:sz w:val="24"/>
          <w:szCs w:val="24"/>
        </w:rPr>
        <w:t>k</w:t>
      </w:r>
      <w:r w:rsidR="00245D4C">
        <w:rPr>
          <w:color w:val="000000"/>
          <w:sz w:val="24"/>
          <w:szCs w:val="24"/>
        </w:rPr>
        <w:t>e</w:t>
      </w:r>
      <w:r w:rsidR="00245D4C">
        <w:rPr>
          <w:color w:val="000000"/>
          <w:spacing w:val="3"/>
          <w:sz w:val="24"/>
          <w:szCs w:val="24"/>
        </w:rPr>
        <w:t>l</w:t>
      </w:r>
      <w:r w:rsidR="00245D4C">
        <w:rPr>
          <w:color w:val="000000"/>
          <w:sz w:val="24"/>
          <w:szCs w:val="24"/>
        </w:rPr>
        <w:t>y</w:t>
      </w:r>
      <w:r w:rsidR="00245D4C">
        <w:rPr>
          <w:color w:val="000000"/>
          <w:spacing w:val="-2"/>
          <w:sz w:val="24"/>
          <w:szCs w:val="24"/>
        </w:rPr>
        <w:t xml:space="preserve"> </w:t>
      </w:r>
      <w:r w:rsidR="00245D4C">
        <w:rPr>
          <w:color w:val="000000"/>
          <w:spacing w:val="-1"/>
          <w:sz w:val="24"/>
          <w:szCs w:val="24"/>
        </w:rPr>
        <w:t>s</w:t>
      </w:r>
      <w:r w:rsidR="00245D4C">
        <w:rPr>
          <w:color w:val="000000"/>
          <w:sz w:val="24"/>
          <w:szCs w:val="24"/>
        </w:rPr>
        <w:t>core</w:t>
      </w:r>
      <w:r w:rsidR="00245D4C">
        <w:rPr>
          <w:color w:val="000000"/>
          <w:spacing w:val="1"/>
          <w:sz w:val="24"/>
          <w:szCs w:val="24"/>
        </w:rPr>
        <w:t xml:space="preserve"> </w:t>
      </w:r>
      <w:r w:rsidR="00245D4C">
        <w:rPr>
          <w:color w:val="000000"/>
          <w:spacing w:val="-1"/>
          <w:sz w:val="24"/>
          <w:szCs w:val="24"/>
        </w:rPr>
        <w:t>s</w:t>
      </w:r>
      <w:r w:rsidR="00245D4C">
        <w:rPr>
          <w:color w:val="000000"/>
          <w:sz w:val="24"/>
          <w:szCs w:val="24"/>
        </w:rPr>
        <w:t>hou</w:t>
      </w:r>
      <w:r w:rsidR="00245D4C">
        <w:rPr>
          <w:color w:val="000000"/>
          <w:spacing w:val="-1"/>
          <w:sz w:val="24"/>
          <w:szCs w:val="24"/>
        </w:rPr>
        <w:t>l</w:t>
      </w:r>
      <w:r w:rsidR="00245D4C">
        <w:rPr>
          <w:color w:val="000000"/>
          <w:sz w:val="24"/>
          <w:szCs w:val="24"/>
        </w:rPr>
        <w:t>d</w:t>
      </w:r>
      <w:r w:rsidR="00245D4C">
        <w:rPr>
          <w:color w:val="000000"/>
          <w:spacing w:val="2"/>
          <w:sz w:val="24"/>
          <w:szCs w:val="24"/>
        </w:rPr>
        <w:t xml:space="preserve"> </w:t>
      </w:r>
      <w:r w:rsidR="00245D4C">
        <w:rPr>
          <w:color w:val="000000"/>
          <w:sz w:val="24"/>
          <w:szCs w:val="24"/>
        </w:rPr>
        <w:t>be preceded</w:t>
      </w:r>
      <w:r w:rsidR="00245D4C">
        <w:rPr>
          <w:color w:val="000000"/>
          <w:spacing w:val="2"/>
          <w:sz w:val="24"/>
          <w:szCs w:val="24"/>
        </w:rPr>
        <w:t xml:space="preserve"> b</w:t>
      </w:r>
      <w:r w:rsidR="00245D4C">
        <w:rPr>
          <w:color w:val="000000"/>
          <w:sz w:val="24"/>
          <w:szCs w:val="24"/>
        </w:rPr>
        <w:t>y</w:t>
      </w:r>
      <w:r w:rsidR="00245D4C">
        <w:rPr>
          <w:color w:val="000000"/>
          <w:spacing w:val="-2"/>
          <w:sz w:val="24"/>
          <w:szCs w:val="24"/>
        </w:rPr>
        <w:t xml:space="preserve"> </w:t>
      </w:r>
      <w:r w:rsidR="00245D4C">
        <w:rPr>
          <w:color w:val="000000"/>
          <w:sz w:val="24"/>
          <w:szCs w:val="24"/>
        </w:rPr>
        <w:t>an “X”, such as X6.</w:t>
      </w:r>
    </w:p>
    <w:p w:rsidR="00E65EE9" w:rsidRDefault="00E65EE9">
      <w:pPr>
        <w:spacing w:before="8" w:line="120" w:lineRule="exact"/>
        <w:rPr>
          <w:sz w:val="13"/>
          <w:szCs w:val="13"/>
        </w:rPr>
      </w:pPr>
    </w:p>
    <w:p w:rsidR="00E65EE9" w:rsidRDefault="00245D4C" w:rsidP="00F112E2">
      <w:pPr>
        <w:ind w:left="450"/>
        <w:rPr>
          <w:sz w:val="24"/>
          <w:szCs w:val="24"/>
        </w:rPr>
      </w:pPr>
      <w:r>
        <w:rPr>
          <w:color w:val="101010"/>
          <w:spacing w:val="-1"/>
          <w:sz w:val="24"/>
          <w:szCs w:val="24"/>
        </w:rPr>
        <w:t>T</w:t>
      </w:r>
      <w:r>
        <w:rPr>
          <w:color w:val="101010"/>
          <w:sz w:val="24"/>
          <w:szCs w:val="24"/>
        </w:rPr>
        <w:t>he n</w:t>
      </w:r>
      <w:r>
        <w:rPr>
          <w:color w:val="101010"/>
          <w:spacing w:val="2"/>
          <w:sz w:val="24"/>
          <w:szCs w:val="24"/>
        </w:rPr>
        <w:t>u</w:t>
      </w:r>
      <w:r>
        <w:rPr>
          <w:color w:val="101010"/>
          <w:spacing w:val="-3"/>
          <w:sz w:val="24"/>
          <w:szCs w:val="24"/>
        </w:rPr>
        <w:t>m</w:t>
      </w:r>
      <w:r>
        <w:rPr>
          <w:color w:val="101010"/>
          <w:sz w:val="24"/>
          <w:szCs w:val="24"/>
        </w:rPr>
        <w:t>ber</w:t>
      </w:r>
      <w:r>
        <w:rPr>
          <w:color w:val="101010"/>
          <w:spacing w:val="2"/>
          <w:sz w:val="24"/>
          <w:szCs w:val="24"/>
        </w:rPr>
        <w:t xml:space="preserve"> </w:t>
      </w:r>
      <w:r>
        <w:rPr>
          <w:color w:val="101010"/>
          <w:spacing w:val="-1"/>
          <w:sz w:val="24"/>
          <w:szCs w:val="24"/>
        </w:rPr>
        <w:t>m</w:t>
      </w:r>
      <w:r>
        <w:rPr>
          <w:color w:val="101010"/>
          <w:spacing w:val="3"/>
          <w:sz w:val="24"/>
          <w:szCs w:val="24"/>
        </w:rPr>
        <w:t>a</w:t>
      </w:r>
      <w:r>
        <w:rPr>
          <w:color w:val="101010"/>
          <w:sz w:val="24"/>
          <w:szCs w:val="24"/>
        </w:rPr>
        <w:t>y</w:t>
      </w:r>
      <w:r>
        <w:rPr>
          <w:color w:val="101010"/>
          <w:spacing w:val="-2"/>
          <w:sz w:val="24"/>
          <w:szCs w:val="24"/>
        </w:rPr>
        <w:t xml:space="preserve"> </w:t>
      </w:r>
      <w:r>
        <w:rPr>
          <w:color w:val="101010"/>
          <w:sz w:val="24"/>
          <w:szCs w:val="24"/>
        </w:rPr>
        <w:t>not</w:t>
      </w:r>
      <w:r>
        <w:rPr>
          <w:color w:val="101010"/>
          <w:spacing w:val="-1"/>
          <w:sz w:val="24"/>
          <w:szCs w:val="24"/>
        </w:rPr>
        <w:t xml:space="preserve"> </w:t>
      </w:r>
      <w:r>
        <w:rPr>
          <w:color w:val="101010"/>
          <w:sz w:val="24"/>
          <w:szCs w:val="24"/>
        </w:rPr>
        <w:t>exceed</w:t>
      </w:r>
      <w:r>
        <w:rPr>
          <w:color w:val="101010"/>
          <w:spacing w:val="2"/>
          <w:sz w:val="24"/>
          <w:szCs w:val="24"/>
        </w:rPr>
        <w:t xml:space="preserve"> </w:t>
      </w:r>
      <w:r>
        <w:rPr>
          <w:color w:val="101010"/>
          <w:spacing w:val="-4"/>
          <w:sz w:val="24"/>
          <w:szCs w:val="24"/>
        </w:rPr>
        <w:t>y</w:t>
      </w:r>
      <w:r>
        <w:rPr>
          <w:color w:val="101010"/>
          <w:spacing w:val="2"/>
          <w:sz w:val="24"/>
          <w:szCs w:val="24"/>
        </w:rPr>
        <w:t>o</w:t>
      </w:r>
      <w:r>
        <w:rPr>
          <w:color w:val="101010"/>
          <w:sz w:val="24"/>
          <w:szCs w:val="24"/>
        </w:rPr>
        <w:t>ur</w:t>
      </w:r>
      <w:r>
        <w:rPr>
          <w:color w:val="101010"/>
          <w:spacing w:val="2"/>
          <w:sz w:val="24"/>
          <w:szCs w:val="24"/>
        </w:rPr>
        <w:t xml:space="preserve"> </w:t>
      </w:r>
      <w:r>
        <w:rPr>
          <w:color w:val="101010"/>
          <w:spacing w:val="-1"/>
          <w:sz w:val="24"/>
          <w:szCs w:val="24"/>
        </w:rPr>
        <w:t>E</w:t>
      </w:r>
      <w:r>
        <w:rPr>
          <w:color w:val="101010"/>
          <w:sz w:val="24"/>
          <w:szCs w:val="24"/>
        </w:rPr>
        <w:t xml:space="preserve">SC </w:t>
      </w:r>
      <w:r>
        <w:rPr>
          <w:color w:val="101010"/>
          <w:spacing w:val="-1"/>
          <w:sz w:val="24"/>
          <w:szCs w:val="24"/>
        </w:rPr>
        <w:t>l</w:t>
      </w:r>
      <w:r>
        <w:rPr>
          <w:color w:val="101010"/>
          <w:spacing w:val="1"/>
          <w:sz w:val="24"/>
          <w:szCs w:val="24"/>
        </w:rPr>
        <w:t>i</w:t>
      </w:r>
      <w:r>
        <w:rPr>
          <w:color w:val="101010"/>
          <w:spacing w:val="-3"/>
          <w:sz w:val="24"/>
          <w:szCs w:val="24"/>
        </w:rPr>
        <w:t>m</w:t>
      </w:r>
      <w:r>
        <w:rPr>
          <w:color w:val="101010"/>
          <w:spacing w:val="1"/>
          <w:sz w:val="24"/>
          <w:szCs w:val="24"/>
        </w:rPr>
        <w:t>i</w:t>
      </w:r>
      <w:r>
        <w:rPr>
          <w:color w:val="101010"/>
          <w:spacing w:val="-1"/>
          <w:sz w:val="24"/>
          <w:szCs w:val="24"/>
        </w:rPr>
        <w:t>t</w:t>
      </w:r>
      <w:r>
        <w:rPr>
          <w:color w:val="101010"/>
          <w:sz w:val="24"/>
          <w:szCs w:val="24"/>
        </w:rPr>
        <w:t>.</w:t>
      </w:r>
    </w:p>
    <w:p w:rsidR="00E65EE9" w:rsidRDefault="00E65EE9">
      <w:pPr>
        <w:spacing w:before="8" w:line="120" w:lineRule="exact"/>
        <w:rPr>
          <w:sz w:val="13"/>
          <w:szCs w:val="13"/>
        </w:rPr>
      </w:pPr>
    </w:p>
    <w:p w:rsidR="00E65EE9" w:rsidRDefault="00245D4C">
      <w:pPr>
        <w:ind w:left="10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Q</w:t>
      </w:r>
      <w:r w:rsidR="007A4E67"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 I 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a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d?</w:t>
      </w:r>
    </w:p>
    <w:p w:rsidR="00E65EE9" w:rsidRDefault="00E65EE9">
      <w:pPr>
        <w:spacing w:before="8" w:line="120" w:lineRule="exact"/>
        <w:rPr>
          <w:sz w:val="13"/>
          <w:szCs w:val="13"/>
        </w:rPr>
      </w:pPr>
    </w:p>
    <w:p w:rsidR="00E65EE9" w:rsidRDefault="00245D4C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7A4E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If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 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</w:t>
      </w:r>
    </w:p>
    <w:p w:rsidR="00E65EE9" w:rsidRDefault="00245D4C" w:rsidP="00F112E2">
      <w:pPr>
        <w:ind w:left="450" w:right="29"/>
        <w:rPr>
          <w:sz w:val="24"/>
          <w:szCs w:val="24"/>
        </w:rPr>
      </w:pPr>
      <w:proofErr w:type="gramStart"/>
      <w:r>
        <w:rPr>
          <w:sz w:val="24"/>
          <w:szCs w:val="24"/>
        </w:rPr>
        <w:t>under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of 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 (ex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ept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 prefer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es),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score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ses sha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ap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rokes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</w:p>
    <w:p w:rsidR="00E65EE9" w:rsidRDefault="00245D4C">
      <w:pPr>
        <w:ind w:left="462" w:right="-41"/>
        <w:rPr>
          <w:sz w:val="24"/>
          <w:szCs w:val="24"/>
        </w:rPr>
      </w:pPr>
      <w:proofErr w:type="gramStart"/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When record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proofErr w:type="gramStart"/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score, pre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ede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score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“X”.</w:t>
      </w:r>
    </w:p>
    <w:p w:rsidR="00E65EE9" w:rsidRDefault="00245D4C">
      <w:pPr>
        <w:spacing w:line="240" w:lineRule="exact"/>
        <w:rPr>
          <w:sz w:val="24"/>
          <w:szCs w:val="24"/>
        </w:rPr>
      </w:pPr>
      <w:r>
        <w:br w:type="column"/>
      </w:r>
      <w:proofErr w:type="gramStart"/>
      <w:r>
        <w:rPr>
          <w:spacing w:val="-1"/>
          <w:sz w:val="24"/>
          <w:szCs w:val="24"/>
        </w:rPr>
        <w:lastRenderedPageBreak/>
        <w:t>t</w:t>
      </w:r>
      <w:r>
        <w:rPr>
          <w:sz w:val="24"/>
          <w:szCs w:val="24"/>
        </w:rPr>
        <w:t>he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of 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Howeve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</w:p>
    <w:p w:rsidR="00E65EE9" w:rsidRDefault="00245D4C">
      <w:pPr>
        <w:ind w:right="268"/>
        <w:rPr>
          <w:sz w:val="24"/>
          <w:szCs w:val="24"/>
        </w:rPr>
      </w:pP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>. For hand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cap purposes,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 a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record a par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us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ap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rokes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rece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ed.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When recor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E65EE9" w:rsidRDefault="006B194E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1.9pt;margin-top:29.8pt;width:231pt;height:120.9pt;z-index:-251657216;mso-position-horizontal-relative:page">
            <v:imagedata r:id="rId6" o:title=""/>
            <w10:wrap anchorx="page"/>
          </v:shape>
        </w:pict>
      </w:r>
      <w:proofErr w:type="gramStart"/>
      <w:r w:rsidR="00245D4C">
        <w:rPr>
          <w:spacing w:val="-1"/>
          <w:sz w:val="24"/>
          <w:szCs w:val="24"/>
        </w:rPr>
        <w:t>t</w:t>
      </w:r>
      <w:r w:rsidR="00245D4C">
        <w:rPr>
          <w:sz w:val="24"/>
          <w:szCs w:val="24"/>
        </w:rPr>
        <w:t>h</w:t>
      </w:r>
      <w:r w:rsidR="00245D4C">
        <w:rPr>
          <w:spacing w:val="-1"/>
          <w:sz w:val="24"/>
          <w:szCs w:val="24"/>
        </w:rPr>
        <w:t>i</w:t>
      </w:r>
      <w:r w:rsidR="00245D4C">
        <w:rPr>
          <w:sz w:val="24"/>
          <w:szCs w:val="24"/>
        </w:rPr>
        <w:t>s</w:t>
      </w:r>
      <w:proofErr w:type="gramEnd"/>
      <w:r w:rsidR="00245D4C">
        <w:rPr>
          <w:spacing w:val="2"/>
          <w:sz w:val="24"/>
          <w:szCs w:val="24"/>
        </w:rPr>
        <w:t xml:space="preserve"> </w:t>
      </w:r>
      <w:r w:rsidR="00245D4C">
        <w:rPr>
          <w:sz w:val="24"/>
          <w:szCs w:val="24"/>
        </w:rPr>
        <w:t>ho</w:t>
      </w:r>
      <w:r w:rsidR="00245D4C">
        <w:rPr>
          <w:spacing w:val="-1"/>
          <w:sz w:val="24"/>
          <w:szCs w:val="24"/>
        </w:rPr>
        <w:t>l</w:t>
      </w:r>
      <w:r w:rsidR="00245D4C">
        <w:rPr>
          <w:sz w:val="24"/>
          <w:szCs w:val="24"/>
        </w:rPr>
        <w:t>e, prece</w:t>
      </w:r>
      <w:r w:rsidR="00245D4C">
        <w:rPr>
          <w:spacing w:val="2"/>
          <w:sz w:val="24"/>
          <w:szCs w:val="24"/>
        </w:rPr>
        <w:t>d</w:t>
      </w:r>
      <w:r w:rsidR="00245D4C">
        <w:rPr>
          <w:sz w:val="24"/>
          <w:szCs w:val="24"/>
        </w:rPr>
        <w:t xml:space="preserve">e </w:t>
      </w:r>
      <w:r w:rsidR="00245D4C">
        <w:rPr>
          <w:spacing w:val="-1"/>
          <w:sz w:val="24"/>
          <w:szCs w:val="24"/>
        </w:rPr>
        <w:t>t</w:t>
      </w:r>
      <w:r w:rsidR="00245D4C">
        <w:rPr>
          <w:sz w:val="24"/>
          <w:szCs w:val="24"/>
        </w:rPr>
        <w:t>he</w:t>
      </w:r>
      <w:r w:rsidR="00245D4C">
        <w:rPr>
          <w:spacing w:val="1"/>
          <w:sz w:val="24"/>
          <w:szCs w:val="24"/>
        </w:rPr>
        <w:t xml:space="preserve"> </w:t>
      </w:r>
      <w:r w:rsidR="00245D4C">
        <w:rPr>
          <w:sz w:val="24"/>
          <w:szCs w:val="24"/>
        </w:rPr>
        <w:t>score w</w:t>
      </w:r>
      <w:r w:rsidR="00245D4C">
        <w:rPr>
          <w:spacing w:val="-1"/>
          <w:sz w:val="24"/>
          <w:szCs w:val="24"/>
        </w:rPr>
        <w:t>it</w:t>
      </w:r>
      <w:r w:rsidR="00245D4C">
        <w:rPr>
          <w:sz w:val="24"/>
          <w:szCs w:val="24"/>
        </w:rPr>
        <w:t>h an</w:t>
      </w:r>
      <w:r w:rsidR="00245D4C">
        <w:rPr>
          <w:spacing w:val="2"/>
          <w:sz w:val="24"/>
          <w:szCs w:val="24"/>
        </w:rPr>
        <w:t xml:space="preserve"> </w:t>
      </w:r>
      <w:r w:rsidR="00245D4C">
        <w:rPr>
          <w:sz w:val="24"/>
          <w:szCs w:val="24"/>
        </w:rPr>
        <w:t xml:space="preserve">“X”, </w:t>
      </w:r>
      <w:r w:rsidR="00245D4C">
        <w:rPr>
          <w:spacing w:val="-1"/>
          <w:sz w:val="24"/>
          <w:szCs w:val="24"/>
        </w:rPr>
        <w:t>s</w:t>
      </w:r>
      <w:r w:rsidR="00245D4C">
        <w:rPr>
          <w:sz w:val="24"/>
          <w:szCs w:val="24"/>
        </w:rPr>
        <w:t>uch</w:t>
      </w:r>
      <w:r w:rsidR="00245D4C">
        <w:rPr>
          <w:spacing w:val="2"/>
          <w:sz w:val="24"/>
          <w:szCs w:val="24"/>
        </w:rPr>
        <w:t xml:space="preserve"> </w:t>
      </w:r>
      <w:r w:rsidR="00245D4C">
        <w:rPr>
          <w:sz w:val="24"/>
          <w:szCs w:val="24"/>
        </w:rPr>
        <w:t xml:space="preserve">as </w:t>
      </w:r>
      <w:r w:rsidR="00245D4C">
        <w:rPr>
          <w:spacing w:val="-1"/>
          <w:sz w:val="24"/>
          <w:szCs w:val="24"/>
        </w:rPr>
        <w:t>X</w:t>
      </w:r>
      <w:r w:rsidR="00245D4C">
        <w:rPr>
          <w:sz w:val="24"/>
          <w:szCs w:val="24"/>
        </w:rPr>
        <w:t>5.</w:t>
      </w:r>
    </w:p>
    <w:sectPr w:rsidR="00E65EE9">
      <w:type w:val="continuous"/>
      <w:pgSz w:w="12240" w:h="15840"/>
      <w:pgMar w:top="1260" w:right="480" w:bottom="280" w:left="740" w:header="720" w:footer="720" w:gutter="0"/>
      <w:cols w:num="2" w:space="720" w:equalWidth="0">
        <w:col w:w="5455" w:space="399"/>
        <w:col w:w="5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64B8F"/>
    <w:multiLevelType w:val="multilevel"/>
    <w:tmpl w:val="F1B2D8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5EE9"/>
    <w:rsid w:val="00245D4C"/>
    <w:rsid w:val="00356E29"/>
    <w:rsid w:val="006B194E"/>
    <w:rsid w:val="007A4E67"/>
    <w:rsid w:val="008D68F0"/>
    <w:rsid w:val="00A607B5"/>
    <w:rsid w:val="00BA6102"/>
    <w:rsid w:val="00CF61DD"/>
    <w:rsid w:val="00DB3157"/>
    <w:rsid w:val="00E65EE9"/>
    <w:rsid w:val="00F1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Audrey Lindsay</cp:lastModifiedBy>
  <cp:revision>9</cp:revision>
  <cp:lastPrinted>2018-03-10T18:53:00Z</cp:lastPrinted>
  <dcterms:created xsi:type="dcterms:W3CDTF">2018-03-10T00:58:00Z</dcterms:created>
  <dcterms:modified xsi:type="dcterms:W3CDTF">2018-03-10T18:53:00Z</dcterms:modified>
</cp:coreProperties>
</file>