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70BC" w14:textId="77777777" w:rsidR="00A70796" w:rsidRDefault="00A70796">
      <w:pPr>
        <w:spacing w:before="1" w:line="100" w:lineRule="exact"/>
        <w:rPr>
          <w:sz w:val="10"/>
          <w:szCs w:val="10"/>
        </w:rPr>
      </w:pPr>
    </w:p>
    <w:p w14:paraId="36E8A414" w14:textId="77777777" w:rsidR="00A70796" w:rsidRDefault="0009330C">
      <w:pPr>
        <w:ind w:left="148"/>
      </w:pPr>
      <w:r>
        <w:rPr>
          <w:noProof/>
        </w:rPr>
        <w:pict w14:anchorId="52483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3.25pt;height:93.75pt;mso-width-percent:0;mso-height-percent:0;mso-width-percent:0;mso-height-percent:0">
            <v:imagedata r:id="rId7" o:title=""/>
          </v:shape>
        </w:pict>
      </w:r>
    </w:p>
    <w:p w14:paraId="15EB6D8F" w14:textId="77777777" w:rsidR="00A70796" w:rsidRDefault="00A70796">
      <w:pPr>
        <w:spacing w:before="5" w:line="140" w:lineRule="exact"/>
        <w:rPr>
          <w:sz w:val="15"/>
          <w:szCs w:val="15"/>
        </w:rPr>
      </w:pPr>
    </w:p>
    <w:p w14:paraId="03D6B5B5" w14:textId="77777777" w:rsidR="00A70796" w:rsidRDefault="00A70796">
      <w:pPr>
        <w:spacing w:line="200" w:lineRule="exact"/>
      </w:pPr>
    </w:p>
    <w:p w14:paraId="5F05A16A" w14:textId="77777777" w:rsidR="00A70796" w:rsidRDefault="00A70796">
      <w:pPr>
        <w:spacing w:line="200" w:lineRule="exact"/>
      </w:pPr>
    </w:p>
    <w:p w14:paraId="760E5657" w14:textId="77777777" w:rsidR="00A70796" w:rsidRDefault="00A70796">
      <w:pPr>
        <w:spacing w:line="200" w:lineRule="exact"/>
      </w:pPr>
    </w:p>
    <w:p w14:paraId="1F134AF5" w14:textId="77777777" w:rsidR="00A70796" w:rsidRDefault="00A70796">
      <w:pPr>
        <w:spacing w:line="200" w:lineRule="exact"/>
      </w:pPr>
    </w:p>
    <w:p w14:paraId="422F5C84" w14:textId="77777777" w:rsidR="00A70796" w:rsidRDefault="001D604D">
      <w:pPr>
        <w:spacing w:line="420" w:lineRule="exact"/>
        <w:ind w:left="3589" w:right="3996"/>
        <w:jc w:val="center"/>
        <w:rPr>
          <w:rFonts w:ascii="Calibri" w:eastAsia="Calibri" w:hAnsi="Calibri" w:cs="Calibri"/>
          <w:sz w:val="36"/>
          <w:szCs w:val="36"/>
        </w:rPr>
      </w:pPr>
      <w:r>
        <w:pict w14:anchorId="3749D38A">
          <v:shape id="_x0000_s1035" type="#_x0000_t75" alt="" style="position:absolute;left:0;text-align:left;margin-left:417.95pt;margin-top:87pt;width:126pt;height:75.95pt;z-index:-251660288;mso-wrap-edited:f;mso-width-percent:0;mso-height-percent:0;mso-position-horizontal-relative:page;mso-position-vertical-relative:page;mso-width-percent:0;mso-height-percent:0">
            <v:imagedata r:id="rId8" o:title=""/>
            <w10:wrap anchorx="page" anchory="page"/>
          </v:shape>
        </w:pict>
      </w:r>
      <w:r w:rsidR="00D030BA">
        <w:rPr>
          <w:rFonts w:ascii="Calibri" w:eastAsia="Calibri" w:hAnsi="Calibri" w:cs="Calibri"/>
          <w:b/>
          <w:position w:val="1"/>
          <w:sz w:val="36"/>
          <w:szCs w:val="36"/>
        </w:rPr>
        <w:t>ZONE 3 AND</w:t>
      </w:r>
      <w:r w:rsidR="00D030BA">
        <w:rPr>
          <w:rFonts w:ascii="Calibri" w:eastAsia="Calibri" w:hAnsi="Calibri" w:cs="Calibri"/>
          <w:b/>
          <w:spacing w:val="1"/>
          <w:position w:val="1"/>
          <w:sz w:val="36"/>
          <w:szCs w:val="36"/>
        </w:rPr>
        <w:t xml:space="preserve"> </w:t>
      </w:r>
      <w:r w:rsidR="00D030BA">
        <w:rPr>
          <w:rFonts w:ascii="Calibri" w:eastAsia="Calibri" w:hAnsi="Calibri" w:cs="Calibri"/>
          <w:b/>
          <w:position w:val="1"/>
          <w:sz w:val="36"/>
          <w:szCs w:val="36"/>
        </w:rPr>
        <w:t>4</w:t>
      </w:r>
    </w:p>
    <w:p w14:paraId="2DFD00AE" w14:textId="77777777" w:rsidR="00A70796" w:rsidRDefault="00A70796">
      <w:pPr>
        <w:spacing w:before="19" w:line="260" w:lineRule="exact"/>
        <w:rPr>
          <w:sz w:val="26"/>
          <w:szCs w:val="26"/>
        </w:rPr>
      </w:pPr>
    </w:p>
    <w:p w14:paraId="5E0FED0C" w14:textId="77777777" w:rsidR="00A70796" w:rsidRDefault="00D030BA">
      <w:pPr>
        <w:spacing w:line="391" w:lineRule="auto"/>
        <w:ind w:left="1210" w:right="1627"/>
        <w:jc w:val="center"/>
        <w:rPr>
          <w:rFonts w:ascii="Calibri" w:eastAsia="Calibri" w:hAnsi="Calibri" w:cs="Calibri"/>
          <w:sz w:val="36"/>
          <w:szCs w:val="36"/>
        </w:rPr>
      </w:pPr>
      <w:r>
        <w:rPr>
          <w:rFonts w:ascii="Calibri" w:eastAsia="Calibri" w:hAnsi="Calibri" w:cs="Calibri"/>
          <w:b/>
          <w:sz w:val="36"/>
          <w:szCs w:val="36"/>
        </w:rPr>
        <w:t>T</w:t>
      </w:r>
      <w:r>
        <w:rPr>
          <w:rFonts w:ascii="Calibri" w:eastAsia="Calibri" w:hAnsi="Calibri" w:cs="Calibri"/>
          <w:b/>
          <w:spacing w:val="-1"/>
          <w:sz w:val="36"/>
          <w:szCs w:val="36"/>
        </w:rPr>
        <w:t>E</w:t>
      </w:r>
      <w:r>
        <w:rPr>
          <w:rFonts w:ascii="Calibri" w:eastAsia="Calibri" w:hAnsi="Calibri" w:cs="Calibri"/>
          <w:b/>
          <w:sz w:val="36"/>
          <w:szCs w:val="36"/>
        </w:rPr>
        <w:t>AM AND</w:t>
      </w:r>
      <w:r>
        <w:rPr>
          <w:rFonts w:ascii="Calibri" w:eastAsia="Calibri" w:hAnsi="Calibri" w:cs="Calibri"/>
          <w:b/>
          <w:spacing w:val="2"/>
          <w:sz w:val="36"/>
          <w:szCs w:val="36"/>
        </w:rPr>
        <w:t xml:space="preserve"> </w:t>
      </w:r>
      <w:r>
        <w:rPr>
          <w:rFonts w:ascii="Calibri" w:eastAsia="Calibri" w:hAnsi="Calibri" w:cs="Calibri"/>
          <w:b/>
          <w:sz w:val="36"/>
          <w:szCs w:val="36"/>
        </w:rPr>
        <w:t>INTE</w:t>
      </w:r>
      <w:r>
        <w:rPr>
          <w:rFonts w:ascii="Calibri" w:eastAsia="Calibri" w:hAnsi="Calibri" w:cs="Calibri"/>
          <w:b/>
          <w:spacing w:val="-2"/>
          <w:sz w:val="36"/>
          <w:szCs w:val="36"/>
        </w:rPr>
        <w:t>R</w:t>
      </w:r>
      <w:r>
        <w:rPr>
          <w:rFonts w:ascii="Calibri" w:eastAsia="Calibri" w:hAnsi="Calibri" w:cs="Calibri"/>
          <w:b/>
          <w:sz w:val="36"/>
          <w:szCs w:val="36"/>
        </w:rPr>
        <w:t>C</w:t>
      </w:r>
      <w:r>
        <w:rPr>
          <w:rFonts w:ascii="Calibri" w:eastAsia="Calibri" w:hAnsi="Calibri" w:cs="Calibri"/>
          <w:b/>
          <w:spacing w:val="-2"/>
          <w:sz w:val="36"/>
          <w:szCs w:val="36"/>
        </w:rPr>
        <w:t>L</w:t>
      </w:r>
      <w:r>
        <w:rPr>
          <w:rFonts w:ascii="Calibri" w:eastAsia="Calibri" w:hAnsi="Calibri" w:cs="Calibri"/>
          <w:b/>
          <w:sz w:val="36"/>
          <w:szCs w:val="36"/>
        </w:rPr>
        <w:t>UB M</w:t>
      </w:r>
      <w:r>
        <w:rPr>
          <w:rFonts w:ascii="Calibri" w:eastAsia="Calibri" w:hAnsi="Calibri" w:cs="Calibri"/>
          <w:b/>
          <w:spacing w:val="2"/>
          <w:sz w:val="36"/>
          <w:szCs w:val="36"/>
        </w:rPr>
        <w:t>A</w:t>
      </w:r>
      <w:r>
        <w:rPr>
          <w:rFonts w:ascii="Calibri" w:eastAsia="Calibri" w:hAnsi="Calibri" w:cs="Calibri"/>
          <w:b/>
          <w:sz w:val="36"/>
          <w:szCs w:val="36"/>
        </w:rPr>
        <w:t>T</w:t>
      </w:r>
      <w:r>
        <w:rPr>
          <w:rFonts w:ascii="Calibri" w:eastAsia="Calibri" w:hAnsi="Calibri" w:cs="Calibri"/>
          <w:b/>
          <w:spacing w:val="-2"/>
          <w:sz w:val="36"/>
          <w:szCs w:val="36"/>
        </w:rPr>
        <w:t>C</w:t>
      </w:r>
      <w:r>
        <w:rPr>
          <w:rFonts w:ascii="Calibri" w:eastAsia="Calibri" w:hAnsi="Calibri" w:cs="Calibri"/>
          <w:b/>
          <w:sz w:val="36"/>
          <w:szCs w:val="36"/>
        </w:rPr>
        <w:t>H PLAY MANUAL WEEKDAY A</w:t>
      </w:r>
      <w:r>
        <w:rPr>
          <w:rFonts w:ascii="Calibri" w:eastAsia="Calibri" w:hAnsi="Calibri" w:cs="Calibri"/>
          <w:b/>
          <w:spacing w:val="1"/>
          <w:sz w:val="36"/>
          <w:szCs w:val="36"/>
        </w:rPr>
        <w:t>N</w:t>
      </w:r>
      <w:r>
        <w:rPr>
          <w:rFonts w:ascii="Calibri" w:eastAsia="Calibri" w:hAnsi="Calibri" w:cs="Calibri"/>
          <w:b/>
          <w:sz w:val="36"/>
          <w:szCs w:val="36"/>
        </w:rPr>
        <w:t>D</w:t>
      </w:r>
      <w:r>
        <w:rPr>
          <w:rFonts w:ascii="Calibri" w:eastAsia="Calibri" w:hAnsi="Calibri" w:cs="Calibri"/>
          <w:b/>
          <w:spacing w:val="-2"/>
          <w:sz w:val="36"/>
          <w:szCs w:val="36"/>
        </w:rPr>
        <w:t xml:space="preserve"> </w:t>
      </w:r>
      <w:r>
        <w:rPr>
          <w:rFonts w:ascii="Calibri" w:eastAsia="Calibri" w:hAnsi="Calibri" w:cs="Calibri"/>
          <w:b/>
          <w:sz w:val="36"/>
          <w:szCs w:val="36"/>
        </w:rPr>
        <w:t>BUSINESS</w:t>
      </w:r>
      <w:r>
        <w:rPr>
          <w:rFonts w:ascii="Calibri" w:eastAsia="Calibri" w:hAnsi="Calibri" w:cs="Calibri"/>
          <w:b/>
          <w:spacing w:val="1"/>
          <w:sz w:val="36"/>
          <w:szCs w:val="36"/>
        </w:rPr>
        <w:t xml:space="preserve"> </w:t>
      </w:r>
      <w:r>
        <w:rPr>
          <w:rFonts w:ascii="Calibri" w:eastAsia="Calibri" w:hAnsi="Calibri" w:cs="Calibri"/>
          <w:b/>
          <w:sz w:val="36"/>
          <w:szCs w:val="36"/>
        </w:rPr>
        <w:t>WOM</w:t>
      </w:r>
      <w:r>
        <w:rPr>
          <w:rFonts w:ascii="Calibri" w:eastAsia="Calibri" w:hAnsi="Calibri" w:cs="Calibri"/>
          <w:b/>
          <w:spacing w:val="-2"/>
          <w:sz w:val="36"/>
          <w:szCs w:val="36"/>
        </w:rPr>
        <w:t>E</w:t>
      </w:r>
      <w:r>
        <w:rPr>
          <w:rFonts w:ascii="Calibri" w:eastAsia="Calibri" w:hAnsi="Calibri" w:cs="Calibri"/>
          <w:b/>
          <w:sz w:val="36"/>
          <w:szCs w:val="36"/>
        </w:rPr>
        <w:t>N</w:t>
      </w:r>
    </w:p>
    <w:p w14:paraId="2405DD66" w14:textId="77777777" w:rsidR="00A70796" w:rsidRDefault="00A70796">
      <w:pPr>
        <w:spacing w:before="2" w:line="120" w:lineRule="exact"/>
        <w:rPr>
          <w:sz w:val="12"/>
          <w:szCs w:val="12"/>
        </w:rPr>
      </w:pPr>
    </w:p>
    <w:p w14:paraId="100B4516" w14:textId="77777777" w:rsidR="00A70796" w:rsidRDefault="00A70796">
      <w:pPr>
        <w:spacing w:line="200" w:lineRule="exact"/>
      </w:pPr>
    </w:p>
    <w:p w14:paraId="1B6604DB" w14:textId="77777777" w:rsidR="00A70796" w:rsidRDefault="00A70796">
      <w:pPr>
        <w:spacing w:line="200" w:lineRule="exact"/>
      </w:pPr>
    </w:p>
    <w:p w14:paraId="33D51150" w14:textId="77777777" w:rsidR="00A70796" w:rsidRDefault="00A70796">
      <w:pPr>
        <w:spacing w:line="200" w:lineRule="exact"/>
      </w:pPr>
    </w:p>
    <w:p w14:paraId="1005F60B" w14:textId="77777777" w:rsidR="00A70796" w:rsidRDefault="00D030BA">
      <w:pPr>
        <w:ind w:left="1136" w:right="1544"/>
        <w:jc w:val="center"/>
        <w:rPr>
          <w:rFonts w:ascii="Calibri" w:eastAsia="Calibri" w:hAnsi="Calibri" w:cs="Calibri"/>
          <w:sz w:val="36"/>
          <w:szCs w:val="36"/>
        </w:rPr>
      </w:pPr>
      <w:r>
        <w:rPr>
          <w:rFonts w:ascii="Calibri" w:eastAsia="Calibri" w:hAnsi="Calibri" w:cs="Calibri"/>
          <w:b/>
          <w:spacing w:val="1"/>
          <w:sz w:val="36"/>
          <w:szCs w:val="36"/>
        </w:rPr>
        <w:t>G</w:t>
      </w:r>
      <w:r>
        <w:rPr>
          <w:rFonts w:ascii="Calibri" w:eastAsia="Calibri" w:hAnsi="Calibri" w:cs="Calibri"/>
          <w:b/>
          <w:sz w:val="36"/>
          <w:szCs w:val="36"/>
        </w:rPr>
        <w:t>OA</w:t>
      </w:r>
      <w:r>
        <w:rPr>
          <w:rFonts w:ascii="Calibri" w:eastAsia="Calibri" w:hAnsi="Calibri" w:cs="Calibri"/>
          <w:b/>
          <w:spacing w:val="-2"/>
          <w:sz w:val="36"/>
          <w:szCs w:val="36"/>
        </w:rPr>
        <w:t>L</w:t>
      </w:r>
      <w:r>
        <w:rPr>
          <w:rFonts w:ascii="Calibri" w:eastAsia="Calibri" w:hAnsi="Calibri" w:cs="Calibri"/>
          <w:b/>
          <w:sz w:val="36"/>
          <w:szCs w:val="36"/>
        </w:rPr>
        <w:t>S OF TE</w:t>
      </w:r>
      <w:r>
        <w:rPr>
          <w:rFonts w:ascii="Calibri" w:eastAsia="Calibri" w:hAnsi="Calibri" w:cs="Calibri"/>
          <w:b/>
          <w:spacing w:val="1"/>
          <w:sz w:val="36"/>
          <w:szCs w:val="36"/>
        </w:rPr>
        <w:t>A</w:t>
      </w:r>
      <w:r>
        <w:rPr>
          <w:rFonts w:ascii="Calibri" w:eastAsia="Calibri" w:hAnsi="Calibri" w:cs="Calibri"/>
          <w:b/>
          <w:sz w:val="36"/>
          <w:szCs w:val="36"/>
        </w:rPr>
        <w:t>M AND</w:t>
      </w:r>
      <w:r>
        <w:rPr>
          <w:rFonts w:ascii="Calibri" w:eastAsia="Calibri" w:hAnsi="Calibri" w:cs="Calibri"/>
          <w:b/>
          <w:spacing w:val="1"/>
          <w:sz w:val="36"/>
          <w:szCs w:val="36"/>
        </w:rPr>
        <w:t xml:space="preserve"> </w:t>
      </w:r>
      <w:r>
        <w:rPr>
          <w:rFonts w:ascii="Calibri" w:eastAsia="Calibri" w:hAnsi="Calibri" w:cs="Calibri"/>
          <w:b/>
          <w:sz w:val="36"/>
          <w:szCs w:val="36"/>
        </w:rPr>
        <w:t>INTE</w:t>
      </w:r>
      <w:r>
        <w:rPr>
          <w:rFonts w:ascii="Calibri" w:eastAsia="Calibri" w:hAnsi="Calibri" w:cs="Calibri"/>
          <w:b/>
          <w:spacing w:val="-2"/>
          <w:sz w:val="36"/>
          <w:szCs w:val="36"/>
        </w:rPr>
        <w:t>R</w:t>
      </w:r>
      <w:r>
        <w:rPr>
          <w:rFonts w:ascii="Calibri" w:eastAsia="Calibri" w:hAnsi="Calibri" w:cs="Calibri"/>
          <w:b/>
          <w:sz w:val="36"/>
          <w:szCs w:val="36"/>
        </w:rPr>
        <w:t>CLUB MATCH PLAY</w:t>
      </w:r>
    </w:p>
    <w:p w14:paraId="4FBCBE84" w14:textId="77777777" w:rsidR="00A70796" w:rsidRDefault="00A70796">
      <w:pPr>
        <w:spacing w:line="200" w:lineRule="exact"/>
      </w:pPr>
    </w:p>
    <w:p w14:paraId="16E5A27A" w14:textId="77777777" w:rsidR="00A70796" w:rsidRDefault="00A70796">
      <w:pPr>
        <w:spacing w:line="200" w:lineRule="exact"/>
      </w:pPr>
    </w:p>
    <w:p w14:paraId="0296D19B" w14:textId="77777777" w:rsidR="00A70796" w:rsidRDefault="00A70796">
      <w:pPr>
        <w:spacing w:line="200" w:lineRule="exact"/>
      </w:pPr>
    </w:p>
    <w:p w14:paraId="6EF3CC05" w14:textId="77777777" w:rsidR="00A70796" w:rsidRDefault="00A70796">
      <w:pPr>
        <w:spacing w:before="20" w:line="280" w:lineRule="exact"/>
        <w:rPr>
          <w:sz w:val="28"/>
          <w:szCs w:val="28"/>
        </w:rPr>
      </w:pPr>
    </w:p>
    <w:p w14:paraId="19E6DC2C" w14:textId="77777777" w:rsidR="00A70796" w:rsidRDefault="00D030BA">
      <w:pPr>
        <w:tabs>
          <w:tab w:val="left" w:pos="1000"/>
        </w:tabs>
        <w:ind w:left="1010" w:right="84" w:hanging="773"/>
        <w:rPr>
          <w:rFonts w:ascii="Calibri" w:eastAsia="Calibri" w:hAnsi="Calibri" w:cs="Calibri"/>
          <w:sz w:val="28"/>
          <w:szCs w:val="28"/>
        </w:rPr>
      </w:pPr>
      <w:r>
        <w:rPr>
          <w:rFonts w:ascii="Calibri" w:eastAsia="Calibri" w:hAnsi="Calibri" w:cs="Calibri"/>
          <w:spacing w:val="-3"/>
          <w:sz w:val="28"/>
          <w:szCs w:val="28"/>
        </w:rPr>
        <w:t>1</w:t>
      </w:r>
      <w:r>
        <w:rPr>
          <w:rFonts w:ascii="Calibri" w:eastAsia="Calibri" w:hAnsi="Calibri" w:cs="Calibri"/>
          <w:sz w:val="28"/>
          <w:szCs w:val="28"/>
        </w:rPr>
        <w:t>)</w:t>
      </w:r>
      <w:r>
        <w:rPr>
          <w:rFonts w:ascii="Calibri" w:eastAsia="Calibri" w:hAnsi="Calibri" w:cs="Calibri"/>
          <w:sz w:val="28"/>
          <w:szCs w:val="28"/>
        </w:rPr>
        <w:tab/>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vide</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layers </w:t>
      </w:r>
      <w:r>
        <w:rPr>
          <w:rFonts w:ascii="Calibri" w:eastAsia="Calibri" w:hAnsi="Calibri" w:cs="Calibri"/>
          <w:spacing w:val="-2"/>
          <w:sz w:val="28"/>
          <w:szCs w:val="28"/>
        </w:rPr>
        <w:t>f</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m</w:t>
      </w:r>
      <w:r>
        <w:rPr>
          <w:rFonts w:ascii="Calibri" w:eastAsia="Calibri" w:hAnsi="Calibri" w:cs="Calibri"/>
          <w:spacing w:val="-2"/>
          <w:sz w:val="28"/>
          <w:szCs w:val="28"/>
        </w:rPr>
        <w:t xml:space="preserve"> </w:t>
      </w:r>
      <w:r>
        <w:rPr>
          <w:rFonts w:ascii="Calibri" w:eastAsia="Calibri" w:hAnsi="Calibri" w:cs="Calibri"/>
          <w:sz w:val="28"/>
          <w:szCs w:val="28"/>
        </w:rPr>
        <w:t>Me</w:t>
      </w:r>
      <w:r>
        <w:rPr>
          <w:rFonts w:ascii="Calibri" w:eastAsia="Calibri" w:hAnsi="Calibri" w:cs="Calibri"/>
          <w:spacing w:val="-2"/>
          <w:sz w:val="28"/>
          <w:szCs w:val="28"/>
        </w:rPr>
        <w:t>m</w:t>
      </w:r>
      <w:r>
        <w:rPr>
          <w:rFonts w:ascii="Calibri" w:eastAsia="Calibri" w:hAnsi="Calibri" w:cs="Calibri"/>
          <w:spacing w:val="-1"/>
          <w:sz w:val="28"/>
          <w:szCs w:val="28"/>
        </w:rPr>
        <w:t>b</w:t>
      </w:r>
      <w:r>
        <w:rPr>
          <w:rFonts w:ascii="Calibri" w:eastAsia="Calibri" w:hAnsi="Calibri" w:cs="Calibri"/>
          <w:sz w:val="28"/>
          <w:szCs w:val="28"/>
        </w:rPr>
        <w:t>er</w:t>
      </w:r>
      <w:r>
        <w:rPr>
          <w:rFonts w:ascii="Calibri" w:eastAsia="Calibri" w:hAnsi="Calibri" w:cs="Calibri"/>
          <w:spacing w:val="-1"/>
          <w:sz w:val="28"/>
          <w:szCs w:val="28"/>
        </w:rPr>
        <w:t xml:space="preserve"> 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 /</w:t>
      </w:r>
      <w:r>
        <w:rPr>
          <w:rFonts w:ascii="Calibri" w:eastAsia="Calibri" w:hAnsi="Calibri" w:cs="Calibri"/>
          <w:spacing w:val="-2"/>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 in</w:t>
      </w:r>
      <w:r>
        <w:rPr>
          <w:rFonts w:ascii="Calibri" w:eastAsia="Calibri" w:hAnsi="Calibri" w:cs="Calibri"/>
          <w:spacing w:val="-2"/>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w:t>
      </w:r>
      <w:r>
        <w:rPr>
          <w:rFonts w:ascii="Calibri" w:eastAsia="Calibri" w:hAnsi="Calibri" w:cs="Calibri"/>
          <w:spacing w:val="-1"/>
          <w:sz w:val="28"/>
          <w:szCs w:val="28"/>
        </w:rPr>
        <w:t>n</w:t>
      </w:r>
      <w:r>
        <w:rPr>
          <w:rFonts w:ascii="Calibri" w:eastAsia="Calibri" w:hAnsi="Calibri" w:cs="Calibri"/>
          <w:sz w:val="28"/>
          <w:szCs w:val="28"/>
        </w:rPr>
        <w:t>es</w:t>
      </w:r>
      <w:r>
        <w:rPr>
          <w:rFonts w:ascii="Calibri" w:eastAsia="Calibri" w:hAnsi="Calibri" w:cs="Calibri"/>
          <w:spacing w:val="-1"/>
          <w:sz w:val="28"/>
          <w:szCs w:val="28"/>
        </w:rPr>
        <w:t xml:space="preserve"> </w:t>
      </w:r>
      <w:r>
        <w:rPr>
          <w:rFonts w:ascii="Calibri" w:eastAsia="Calibri" w:hAnsi="Calibri" w:cs="Calibri"/>
          <w:sz w:val="28"/>
          <w:szCs w:val="28"/>
        </w:rPr>
        <w:t>3</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 xml:space="preserve">4 </w:t>
      </w:r>
      <w:r>
        <w:rPr>
          <w:rFonts w:ascii="Calibri" w:eastAsia="Calibri" w:hAnsi="Calibri" w:cs="Calibri"/>
          <w:spacing w:val="1"/>
          <w:sz w:val="28"/>
          <w:szCs w:val="28"/>
        </w:rPr>
        <w:t>w</w:t>
      </w:r>
      <w:r>
        <w:rPr>
          <w:rFonts w:ascii="Calibri" w:eastAsia="Calibri" w:hAnsi="Calibri" w:cs="Calibri"/>
          <w:sz w:val="28"/>
          <w:szCs w:val="28"/>
        </w:rPr>
        <w:t>ith</w:t>
      </w:r>
      <w:r>
        <w:rPr>
          <w:rFonts w:ascii="Calibri" w:eastAsia="Calibri" w:hAnsi="Calibri" w:cs="Calibri"/>
          <w:spacing w:val="-2"/>
          <w:sz w:val="28"/>
          <w:szCs w:val="28"/>
        </w:rPr>
        <w:t xml:space="preserve"> </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 op</w:t>
      </w:r>
      <w:r>
        <w:rPr>
          <w:rFonts w:ascii="Calibri" w:eastAsia="Calibri" w:hAnsi="Calibri" w:cs="Calibri"/>
          <w:spacing w:val="-1"/>
          <w:sz w:val="28"/>
          <w:szCs w:val="28"/>
        </w:rPr>
        <w:t>p</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u</w:t>
      </w:r>
      <w:r>
        <w:rPr>
          <w:rFonts w:ascii="Calibri" w:eastAsia="Calibri" w:hAnsi="Calibri" w:cs="Calibri"/>
          <w:spacing w:val="-1"/>
          <w:sz w:val="28"/>
          <w:szCs w:val="28"/>
        </w:rPr>
        <w:t>n</w:t>
      </w:r>
      <w:r>
        <w:rPr>
          <w:rFonts w:ascii="Calibri" w:eastAsia="Calibri" w:hAnsi="Calibri" w:cs="Calibri"/>
          <w:sz w:val="28"/>
          <w:szCs w:val="28"/>
        </w:rPr>
        <w:t>ity</w:t>
      </w:r>
      <w:r>
        <w:rPr>
          <w:rFonts w:ascii="Calibri" w:eastAsia="Calibri" w:hAnsi="Calibri" w:cs="Calibri"/>
          <w:spacing w:val="-1"/>
          <w:sz w:val="28"/>
          <w:szCs w:val="28"/>
        </w:rPr>
        <w:t xml:space="preserve"> </w:t>
      </w:r>
      <w:r>
        <w:rPr>
          <w:rFonts w:ascii="Calibri" w:eastAsia="Calibri" w:hAnsi="Calibri" w:cs="Calibri"/>
          <w:sz w:val="28"/>
          <w:szCs w:val="28"/>
        </w:rPr>
        <w:t>to l</w:t>
      </w:r>
      <w:r>
        <w:rPr>
          <w:rFonts w:ascii="Calibri" w:eastAsia="Calibri" w:hAnsi="Calibri" w:cs="Calibri"/>
          <w:spacing w:val="-1"/>
          <w:sz w:val="28"/>
          <w:szCs w:val="28"/>
        </w:rPr>
        <w:t>e</w:t>
      </w:r>
      <w:r>
        <w:rPr>
          <w:rFonts w:ascii="Calibri" w:eastAsia="Calibri" w:hAnsi="Calibri" w:cs="Calibri"/>
          <w:sz w:val="28"/>
          <w:szCs w:val="28"/>
        </w:rPr>
        <w:t>arn</w:t>
      </w:r>
      <w:r>
        <w:rPr>
          <w:rFonts w:ascii="Calibri" w:eastAsia="Calibri" w:hAnsi="Calibri" w:cs="Calibri"/>
          <w:spacing w:val="-2"/>
          <w:sz w:val="28"/>
          <w:szCs w:val="28"/>
        </w:rPr>
        <w:t xml:space="preserve"> </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pacing w:val="1"/>
          <w:sz w:val="28"/>
          <w:szCs w:val="28"/>
        </w:rPr>
        <w:t>R</w:t>
      </w:r>
      <w:r>
        <w:rPr>
          <w:rFonts w:ascii="Calibri" w:eastAsia="Calibri" w:hAnsi="Calibri" w:cs="Calibri"/>
          <w:spacing w:val="-1"/>
          <w:sz w:val="28"/>
          <w:szCs w:val="28"/>
        </w:rPr>
        <w:t>u</w:t>
      </w:r>
      <w:r>
        <w:rPr>
          <w:rFonts w:ascii="Calibri" w:eastAsia="Calibri" w:hAnsi="Calibri" w:cs="Calibri"/>
          <w:sz w:val="28"/>
          <w:szCs w:val="28"/>
        </w:rPr>
        <w:t>les of G</w:t>
      </w:r>
      <w:r>
        <w:rPr>
          <w:rFonts w:ascii="Calibri" w:eastAsia="Calibri" w:hAnsi="Calibri" w:cs="Calibri"/>
          <w:spacing w:val="1"/>
          <w:sz w:val="28"/>
          <w:szCs w:val="28"/>
        </w:rPr>
        <w:t>o</w:t>
      </w:r>
      <w:r>
        <w:rPr>
          <w:rFonts w:ascii="Calibri" w:eastAsia="Calibri" w:hAnsi="Calibri" w:cs="Calibri"/>
          <w:spacing w:val="-2"/>
          <w:sz w:val="28"/>
          <w:szCs w:val="28"/>
        </w:rPr>
        <w:t>l</w:t>
      </w:r>
      <w:r>
        <w:rPr>
          <w:rFonts w:ascii="Calibri" w:eastAsia="Calibri" w:hAnsi="Calibri" w:cs="Calibri"/>
          <w:sz w:val="28"/>
          <w:szCs w:val="28"/>
        </w:rPr>
        <w:t>f a</w:t>
      </w:r>
      <w:r>
        <w:rPr>
          <w:rFonts w:ascii="Calibri" w:eastAsia="Calibri" w:hAnsi="Calibri" w:cs="Calibri"/>
          <w:spacing w:val="-2"/>
          <w:sz w:val="28"/>
          <w:szCs w:val="28"/>
        </w:rPr>
        <w:t>n</w:t>
      </w:r>
      <w:r>
        <w:rPr>
          <w:rFonts w:ascii="Calibri" w:eastAsia="Calibri" w:hAnsi="Calibri" w:cs="Calibri"/>
          <w:sz w:val="28"/>
          <w:szCs w:val="28"/>
        </w:rPr>
        <w:t>d G</w:t>
      </w:r>
      <w:r>
        <w:rPr>
          <w:rFonts w:ascii="Calibri" w:eastAsia="Calibri" w:hAnsi="Calibri" w:cs="Calibri"/>
          <w:spacing w:val="1"/>
          <w:sz w:val="28"/>
          <w:szCs w:val="28"/>
        </w:rPr>
        <w:t>o</w:t>
      </w:r>
      <w:r>
        <w:rPr>
          <w:rFonts w:ascii="Calibri" w:eastAsia="Calibri" w:hAnsi="Calibri" w:cs="Calibri"/>
          <w:sz w:val="28"/>
          <w:szCs w:val="28"/>
        </w:rPr>
        <w:t>lf Eti</w:t>
      </w:r>
      <w:r>
        <w:rPr>
          <w:rFonts w:ascii="Calibri" w:eastAsia="Calibri" w:hAnsi="Calibri" w:cs="Calibri"/>
          <w:spacing w:val="-1"/>
          <w:sz w:val="28"/>
          <w:szCs w:val="28"/>
        </w:rPr>
        <w:t>qu</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te</w:t>
      </w:r>
      <w:r>
        <w:rPr>
          <w:rFonts w:ascii="Calibri" w:eastAsia="Calibri" w:hAnsi="Calibri" w:cs="Calibri"/>
          <w:spacing w:val="-2"/>
          <w:sz w:val="28"/>
          <w:szCs w:val="28"/>
        </w:rPr>
        <w:t xml:space="preserve"> </w:t>
      </w:r>
      <w:r>
        <w:rPr>
          <w:rFonts w:ascii="Calibri" w:eastAsia="Calibri" w:hAnsi="Calibri" w:cs="Calibri"/>
          <w:sz w:val="28"/>
          <w:szCs w:val="28"/>
        </w:rPr>
        <w:t>when</w:t>
      </w:r>
      <w:r>
        <w:rPr>
          <w:rFonts w:ascii="Calibri" w:eastAsia="Calibri" w:hAnsi="Calibri" w:cs="Calibri"/>
          <w:spacing w:val="-3"/>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ing</w:t>
      </w:r>
      <w:r>
        <w:rPr>
          <w:rFonts w:ascii="Calibri" w:eastAsia="Calibri" w:hAnsi="Calibri" w:cs="Calibri"/>
          <w:spacing w:val="-2"/>
          <w:sz w:val="28"/>
          <w:szCs w:val="28"/>
        </w:rPr>
        <w:t xml:space="preserve"> </w:t>
      </w:r>
      <w:r>
        <w:rPr>
          <w:rFonts w:ascii="Calibri" w:eastAsia="Calibri" w:hAnsi="Calibri" w:cs="Calibri"/>
          <w:sz w:val="28"/>
          <w:szCs w:val="28"/>
        </w:rPr>
        <w:t>in a</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r</w:t>
      </w:r>
      <w:r>
        <w:rPr>
          <w:rFonts w:ascii="Calibri" w:eastAsia="Calibri" w:hAnsi="Calibri" w:cs="Calibri"/>
          <w:sz w:val="28"/>
          <w:szCs w:val="28"/>
        </w:rPr>
        <w:t>ie</w:t>
      </w:r>
      <w:r>
        <w:rPr>
          <w:rFonts w:ascii="Calibri" w:eastAsia="Calibri" w:hAnsi="Calibri" w:cs="Calibri"/>
          <w:spacing w:val="-1"/>
          <w:sz w:val="28"/>
          <w:szCs w:val="28"/>
        </w:rPr>
        <w:t>nd</w:t>
      </w:r>
      <w:r>
        <w:rPr>
          <w:rFonts w:ascii="Calibri" w:eastAsia="Calibri" w:hAnsi="Calibri" w:cs="Calibri"/>
          <w:sz w:val="28"/>
          <w:szCs w:val="28"/>
        </w:rPr>
        <w:t>ly 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16"/>
          <w:sz w:val="28"/>
          <w:szCs w:val="28"/>
        </w:rPr>
        <w:t xml:space="preserve"> </w:t>
      </w:r>
      <w:r>
        <w:rPr>
          <w:rFonts w:ascii="Calibri" w:eastAsia="Calibri" w:hAnsi="Calibri" w:cs="Calibri"/>
          <w:sz w:val="28"/>
          <w:szCs w:val="28"/>
        </w:rPr>
        <w:t>ev</w:t>
      </w:r>
      <w:r>
        <w:rPr>
          <w:rFonts w:ascii="Calibri" w:eastAsia="Calibri" w:hAnsi="Calibri" w:cs="Calibri"/>
          <w:spacing w:val="-1"/>
          <w:sz w:val="28"/>
          <w:szCs w:val="28"/>
        </w:rPr>
        <w:t>en</w:t>
      </w:r>
      <w:r>
        <w:rPr>
          <w:rFonts w:ascii="Calibri" w:eastAsia="Calibri" w:hAnsi="Calibri" w:cs="Calibri"/>
          <w:sz w:val="28"/>
          <w:szCs w:val="28"/>
        </w:rPr>
        <w:t>t.</w:t>
      </w:r>
    </w:p>
    <w:p w14:paraId="4899543B" w14:textId="77777777" w:rsidR="00A70796" w:rsidRDefault="00A70796">
      <w:pPr>
        <w:spacing w:before="16" w:line="260" w:lineRule="exact"/>
        <w:rPr>
          <w:sz w:val="26"/>
          <w:szCs w:val="26"/>
        </w:rPr>
      </w:pPr>
    </w:p>
    <w:p w14:paraId="3D4149E1" w14:textId="77777777" w:rsidR="00A70796" w:rsidRDefault="00D030BA">
      <w:pPr>
        <w:ind w:left="192" w:right="222"/>
        <w:jc w:val="center"/>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 xml:space="preserve">)       </w:t>
      </w:r>
      <w:r>
        <w:rPr>
          <w:rFonts w:ascii="Calibri" w:eastAsia="Calibri" w:hAnsi="Calibri" w:cs="Calibri"/>
          <w:spacing w:val="4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vide</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layers </w:t>
      </w:r>
      <w:r>
        <w:rPr>
          <w:rFonts w:ascii="Calibri" w:eastAsia="Calibri" w:hAnsi="Calibri" w:cs="Calibri"/>
          <w:spacing w:val="-1"/>
          <w:sz w:val="28"/>
          <w:szCs w:val="28"/>
        </w:rPr>
        <w:t>th</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op</w:t>
      </w:r>
      <w:r>
        <w:rPr>
          <w:rFonts w:ascii="Calibri" w:eastAsia="Calibri" w:hAnsi="Calibri" w:cs="Calibri"/>
          <w:spacing w:val="-1"/>
          <w:sz w:val="28"/>
          <w:szCs w:val="28"/>
        </w:rPr>
        <w:t>p</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u</w:t>
      </w:r>
      <w:r>
        <w:rPr>
          <w:rFonts w:ascii="Calibri" w:eastAsia="Calibri" w:hAnsi="Calibri" w:cs="Calibri"/>
          <w:spacing w:val="-1"/>
          <w:sz w:val="28"/>
          <w:szCs w:val="28"/>
        </w:rPr>
        <w:t>n</w:t>
      </w:r>
      <w:r>
        <w:rPr>
          <w:rFonts w:ascii="Calibri" w:eastAsia="Calibri" w:hAnsi="Calibri" w:cs="Calibri"/>
          <w:sz w:val="28"/>
          <w:szCs w:val="28"/>
        </w:rPr>
        <w:t>ity</w:t>
      </w:r>
      <w:r>
        <w:rPr>
          <w:rFonts w:ascii="Calibri" w:eastAsia="Calibri" w:hAnsi="Calibri" w:cs="Calibri"/>
          <w:spacing w:val="-1"/>
          <w:sz w:val="28"/>
          <w:szCs w:val="28"/>
        </w:rPr>
        <w:t xml:space="preserve"> </w:t>
      </w:r>
      <w:r>
        <w:rPr>
          <w:rFonts w:ascii="Calibri" w:eastAsia="Calibri" w:hAnsi="Calibri" w:cs="Calibri"/>
          <w:sz w:val="28"/>
          <w:szCs w:val="28"/>
        </w:rPr>
        <w:t xml:space="preserve">to </w:t>
      </w:r>
      <w:r>
        <w:rPr>
          <w:rFonts w:ascii="Calibri" w:eastAsia="Calibri" w:hAnsi="Calibri" w:cs="Calibri"/>
          <w:spacing w:val="-2"/>
          <w:sz w:val="28"/>
          <w:szCs w:val="28"/>
        </w:rPr>
        <w:t>p</w:t>
      </w:r>
      <w:r>
        <w:rPr>
          <w:rFonts w:ascii="Calibri" w:eastAsia="Calibri" w:hAnsi="Calibri" w:cs="Calibri"/>
          <w:sz w:val="28"/>
          <w:szCs w:val="28"/>
        </w:rPr>
        <w:t xml:space="preserve">lay </w:t>
      </w:r>
      <w:r>
        <w:rPr>
          <w:rFonts w:ascii="Calibri" w:eastAsia="Calibri" w:hAnsi="Calibri" w:cs="Calibri"/>
          <w:spacing w:val="-1"/>
          <w:sz w:val="28"/>
          <w:szCs w:val="28"/>
        </w:rPr>
        <w:t>d</w:t>
      </w:r>
      <w:r>
        <w:rPr>
          <w:rFonts w:ascii="Calibri" w:eastAsia="Calibri" w:hAnsi="Calibri" w:cs="Calibri"/>
          <w:sz w:val="28"/>
          <w:szCs w:val="28"/>
        </w:rPr>
        <w:t>i</w:t>
      </w:r>
      <w:r>
        <w:rPr>
          <w:rFonts w:ascii="Calibri" w:eastAsia="Calibri" w:hAnsi="Calibri" w:cs="Calibri"/>
          <w:spacing w:val="1"/>
          <w:sz w:val="28"/>
          <w:szCs w:val="28"/>
        </w:rPr>
        <w:t>f</w:t>
      </w:r>
      <w:r>
        <w:rPr>
          <w:rFonts w:ascii="Calibri" w:eastAsia="Calibri" w:hAnsi="Calibri" w:cs="Calibri"/>
          <w:sz w:val="28"/>
          <w:szCs w:val="28"/>
        </w:rPr>
        <w:t>fere</w:t>
      </w:r>
      <w:r>
        <w:rPr>
          <w:rFonts w:ascii="Calibri" w:eastAsia="Calibri" w:hAnsi="Calibri" w:cs="Calibri"/>
          <w:spacing w:val="-1"/>
          <w:sz w:val="28"/>
          <w:szCs w:val="28"/>
        </w:rPr>
        <w:t>n</w:t>
      </w:r>
      <w:r>
        <w:rPr>
          <w:rFonts w:ascii="Calibri" w:eastAsia="Calibri" w:hAnsi="Calibri" w:cs="Calibri"/>
          <w:sz w:val="28"/>
          <w:szCs w:val="28"/>
        </w:rPr>
        <w:t>t</w:t>
      </w:r>
      <w:r>
        <w:rPr>
          <w:rFonts w:ascii="Calibri" w:eastAsia="Calibri" w:hAnsi="Calibri" w:cs="Calibri"/>
          <w:spacing w:val="-1"/>
          <w:sz w:val="28"/>
          <w:szCs w:val="28"/>
        </w:rPr>
        <w:t xml:space="preserve"> c</w:t>
      </w:r>
      <w:r>
        <w:rPr>
          <w:rFonts w:ascii="Calibri" w:eastAsia="Calibri" w:hAnsi="Calibri" w:cs="Calibri"/>
          <w:sz w:val="28"/>
          <w:szCs w:val="28"/>
        </w:rPr>
        <w:t>ourses within</w:t>
      </w:r>
      <w:r>
        <w:rPr>
          <w:rFonts w:ascii="Calibri" w:eastAsia="Calibri" w:hAnsi="Calibri" w:cs="Calibri"/>
          <w:spacing w:val="-5"/>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3</w:t>
      </w:r>
      <w:r>
        <w:rPr>
          <w:rFonts w:ascii="Calibri" w:eastAsia="Calibri" w:hAnsi="Calibri" w:cs="Calibri"/>
          <w:spacing w:val="-3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p>
    <w:p w14:paraId="0CBC0C8A" w14:textId="77777777" w:rsidR="00A70796" w:rsidRDefault="00D030BA">
      <w:pPr>
        <w:spacing w:before="1"/>
        <w:ind w:left="969" w:right="1251"/>
        <w:jc w:val="center"/>
        <w:rPr>
          <w:rFonts w:ascii="Calibri" w:eastAsia="Calibri" w:hAnsi="Calibri" w:cs="Calibri"/>
          <w:sz w:val="28"/>
          <w:szCs w:val="28"/>
        </w:rPr>
      </w:pPr>
      <w:r>
        <w:rPr>
          <w:rFonts w:ascii="Calibri" w:eastAsia="Calibri" w:hAnsi="Calibri" w:cs="Calibri"/>
          <w:spacing w:val="1"/>
          <w:sz w:val="28"/>
          <w:szCs w:val="28"/>
        </w:rPr>
        <w:t>Zo</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2"/>
          <w:sz w:val="28"/>
          <w:szCs w:val="28"/>
        </w:rPr>
        <w:t xml:space="preserve"> </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ta</w:t>
      </w:r>
      <w:r>
        <w:rPr>
          <w:rFonts w:ascii="Calibri" w:eastAsia="Calibri" w:hAnsi="Calibri" w:cs="Calibri"/>
          <w:spacing w:val="-1"/>
          <w:sz w:val="28"/>
          <w:szCs w:val="28"/>
        </w:rPr>
        <w:t>k</w:t>
      </w:r>
      <w:r>
        <w:rPr>
          <w:rFonts w:ascii="Calibri" w:eastAsia="Calibri" w:hAnsi="Calibri" w:cs="Calibri"/>
          <w:sz w:val="28"/>
          <w:szCs w:val="28"/>
        </w:rPr>
        <w:t xml:space="preserve">e </w:t>
      </w:r>
      <w:r>
        <w:rPr>
          <w:rFonts w:ascii="Calibri" w:eastAsia="Calibri" w:hAnsi="Calibri" w:cs="Calibri"/>
          <w:spacing w:val="-1"/>
          <w:sz w:val="28"/>
          <w:szCs w:val="28"/>
        </w:rPr>
        <w:t>p</w:t>
      </w:r>
      <w:r>
        <w:rPr>
          <w:rFonts w:ascii="Calibri" w:eastAsia="Calibri" w:hAnsi="Calibri" w:cs="Calibri"/>
          <w:sz w:val="28"/>
          <w:szCs w:val="28"/>
        </w:rPr>
        <w:t>ri</w:t>
      </w:r>
      <w:r>
        <w:rPr>
          <w:rFonts w:ascii="Calibri" w:eastAsia="Calibri" w:hAnsi="Calibri" w:cs="Calibri"/>
          <w:spacing w:val="2"/>
          <w:sz w:val="28"/>
          <w:szCs w:val="28"/>
        </w:rPr>
        <w:t>d</w:t>
      </w:r>
      <w:r>
        <w:rPr>
          <w:rFonts w:ascii="Calibri" w:eastAsia="Calibri" w:hAnsi="Calibri" w:cs="Calibri"/>
          <w:sz w:val="28"/>
          <w:szCs w:val="28"/>
        </w:rPr>
        <w:t>e</w:t>
      </w:r>
      <w:r>
        <w:rPr>
          <w:rFonts w:ascii="Calibri" w:eastAsia="Calibri" w:hAnsi="Calibri" w:cs="Calibri"/>
          <w:spacing w:val="-2"/>
          <w:sz w:val="28"/>
          <w:szCs w:val="28"/>
        </w:rPr>
        <w:t xml:space="preserve"> </w:t>
      </w:r>
      <w:r>
        <w:rPr>
          <w:rFonts w:ascii="Calibri" w:eastAsia="Calibri" w:hAnsi="Calibri" w:cs="Calibri"/>
          <w:sz w:val="28"/>
          <w:szCs w:val="28"/>
        </w:rPr>
        <w:t>in</w:t>
      </w:r>
      <w:r>
        <w:rPr>
          <w:rFonts w:ascii="Calibri" w:eastAsia="Calibri" w:hAnsi="Calibri" w:cs="Calibri"/>
          <w:spacing w:val="-2"/>
          <w:sz w:val="28"/>
          <w:szCs w:val="28"/>
        </w:rPr>
        <w:t xml:space="preserve"> </w:t>
      </w:r>
      <w:r>
        <w:rPr>
          <w:rFonts w:ascii="Calibri" w:eastAsia="Calibri" w:hAnsi="Calibri" w:cs="Calibri"/>
          <w:sz w:val="28"/>
          <w:szCs w:val="28"/>
        </w:rPr>
        <w:t>re</w:t>
      </w:r>
      <w:r>
        <w:rPr>
          <w:rFonts w:ascii="Calibri" w:eastAsia="Calibri" w:hAnsi="Calibri" w:cs="Calibri"/>
          <w:spacing w:val="-1"/>
          <w:sz w:val="28"/>
          <w:szCs w:val="28"/>
        </w:rPr>
        <w:t>p</w:t>
      </w:r>
      <w:r>
        <w:rPr>
          <w:rFonts w:ascii="Calibri" w:eastAsia="Calibri" w:hAnsi="Calibri" w:cs="Calibri"/>
          <w:sz w:val="28"/>
          <w:szCs w:val="28"/>
        </w:rPr>
        <w:t>rese</w:t>
      </w:r>
      <w:r>
        <w:rPr>
          <w:rFonts w:ascii="Calibri" w:eastAsia="Calibri" w:hAnsi="Calibri" w:cs="Calibri"/>
          <w:spacing w:val="-1"/>
          <w:sz w:val="28"/>
          <w:szCs w:val="28"/>
        </w:rPr>
        <w:t>n</w:t>
      </w:r>
      <w:r>
        <w:rPr>
          <w:rFonts w:ascii="Calibri" w:eastAsia="Calibri" w:hAnsi="Calibri" w:cs="Calibri"/>
          <w:sz w:val="28"/>
          <w:szCs w:val="28"/>
        </w:rPr>
        <w:t>ti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1"/>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eir</w:t>
      </w:r>
      <w:r>
        <w:rPr>
          <w:rFonts w:ascii="Calibri" w:eastAsia="Calibri" w:hAnsi="Calibri" w:cs="Calibri"/>
          <w:spacing w:val="-1"/>
          <w:sz w:val="28"/>
          <w:szCs w:val="28"/>
        </w:rPr>
        <w:t xml:space="preserve"> 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w:t>
      </w:r>
      <w:r>
        <w:rPr>
          <w:rFonts w:ascii="Calibri" w:eastAsia="Calibri" w:hAnsi="Calibri" w:cs="Calibri"/>
          <w:spacing w:val="-1"/>
          <w:sz w:val="28"/>
          <w:szCs w:val="28"/>
        </w:rPr>
        <w:t xml:space="preserve"> </w:t>
      </w:r>
      <w:r>
        <w:rPr>
          <w:rFonts w:ascii="Calibri" w:eastAsia="Calibri" w:hAnsi="Calibri" w:cs="Calibri"/>
          <w:sz w:val="28"/>
          <w:szCs w:val="28"/>
        </w:rPr>
        <w:t>/</w:t>
      </w:r>
      <w:r>
        <w:rPr>
          <w:rFonts w:ascii="Calibri" w:eastAsia="Calibri" w:hAnsi="Calibri" w:cs="Calibri"/>
          <w:spacing w:val="-1"/>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w:t>
      </w:r>
      <w:r>
        <w:rPr>
          <w:rFonts w:ascii="Calibri" w:eastAsia="Calibri" w:hAnsi="Calibri" w:cs="Calibri"/>
          <w:spacing w:val="-26"/>
          <w:sz w:val="28"/>
          <w:szCs w:val="28"/>
        </w:rPr>
        <w:t xml:space="preserve"> </w:t>
      </w:r>
      <w:r>
        <w:rPr>
          <w:rFonts w:ascii="Calibri" w:eastAsia="Calibri" w:hAnsi="Calibri" w:cs="Calibri"/>
          <w:sz w:val="28"/>
          <w:szCs w:val="28"/>
        </w:rPr>
        <w:t>Te</w:t>
      </w:r>
      <w:r>
        <w:rPr>
          <w:rFonts w:ascii="Calibri" w:eastAsia="Calibri" w:hAnsi="Calibri" w:cs="Calibri"/>
          <w:spacing w:val="1"/>
          <w:sz w:val="28"/>
          <w:szCs w:val="28"/>
        </w:rPr>
        <w:t>a</w:t>
      </w:r>
      <w:r>
        <w:rPr>
          <w:rFonts w:ascii="Calibri" w:eastAsia="Calibri" w:hAnsi="Calibri" w:cs="Calibri"/>
          <w:spacing w:val="-1"/>
          <w:sz w:val="28"/>
          <w:szCs w:val="28"/>
        </w:rPr>
        <w:t>m</w:t>
      </w:r>
      <w:r>
        <w:rPr>
          <w:rFonts w:ascii="Calibri" w:eastAsia="Calibri" w:hAnsi="Calibri" w:cs="Calibri"/>
          <w:sz w:val="28"/>
          <w:szCs w:val="28"/>
        </w:rPr>
        <w:t>.</w:t>
      </w:r>
    </w:p>
    <w:p w14:paraId="2539CEC5" w14:textId="77777777" w:rsidR="00A70796" w:rsidRDefault="00A70796">
      <w:pPr>
        <w:spacing w:before="4" w:line="120" w:lineRule="exact"/>
        <w:rPr>
          <w:sz w:val="13"/>
          <w:szCs w:val="13"/>
        </w:rPr>
      </w:pPr>
    </w:p>
    <w:p w14:paraId="35BE1DBB" w14:textId="77777777" w:rsidR="00A70796" w:rsidRDefault="00A70796">
      <w:pPr>
        <w:spacing w:line="200" w:lineRule="exact"/>
      </w:pPr>
    </w:p>
    <w:p w14:paraId="59875152" w14:textId="77777777" w:rsidR="00A70796" w:rsidRDefault="00D030BA">
      <w:pPr>
        <w:tabs>
          <w:tab w:val="left" w:pos="1000"/>
        </w:tabs>
        <w:spacing w:line="340" w:lineRule="exact"/>
        <w:ind w:left="1010" w:right="65" w:hanging="773"/>
        <w:rPr>
          <w:rFonts w:ascii="Calibri" w:eastAsia="Calibri" w:hAnsi="Calibri" w:cs="Calibri"/>
          <w:sz w:val="28"/>
          <w:szCs w:val="28"/>
        </w:rPr>
      </w:pPr>
      <w:r>
        <w:rPr>
          <w:rFonts w:ascii="Calibri" w:eastAsia="Calibri" w:hAnsi="Calibri" w:cs="Calibri"/>
          <w:spacing w:val="-3"/>
          <w:sz w:val="28"/>
          <w:szCs w:val="28"/>
        </w:rPr>
        <w:t>3</w:t>
      </w:r>
      <w:r>
        <w:rPr>
          <w:rFonts w:ascii="Calibri" w:eastAsia="Calibri" w:hAnsi="Calibri" w:cs="Calibri"/>
          <w:sz w:val="28"/>
          <w:szCs w:val="28"/>
        </w:rPr>
        <w:t>)</w:t>
      </w:r>
      <w:r>
        <w:rPr>
          <w:rFonts w:ascii="Calibri" w:eastAsia="Calibri" w:hAnsi="Calibri" w:cs="Calibri"/>
          <w:sz w:val="28"/>
          <w:szCs w:val="28"/>
        </w:rPr>
        <w:tab/>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pacing w:val="-1"/>
          <w:sz w:val="28"/>
          <w:szCs w:val="28"/>
        </w:rPr>
        <w:t>m</w:t>
      </w:r>
      <w:r>
        <w:rPr>
          <w:rFonts w:ascii="Calibri" w:eastAsia="Calibri" w:hAnsi="Calibri" w:cs="Calibri"/>
          <w:sz w:val="28"/>
          <w:szCs w:val="28"/>
        </w:rPr>
        <w:t>ote</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r</w:t>
      </w:r>
      <w:r>
        <w:rPr>
          <w:rFonts w:ascii="Calibri" w:eastAsia="Calibri" w:hAnsi="Calibri" w:cs="Calibri"/>
          <w:sz w:val="28"/>
          <w:szCs w:val="28"/>
        </w:rPr>
        <w:t>ie</w:t>
      </w:r>
      <w:r>
        <w:rPr>
          <w:rFonts w:ascii="Calibri" w:eastAsia="Calibri" w:hAnsi="Calibri" w:cs="Calibri"/>
          <w:spacing w:val="-1"/>
          <w:sz w:val="28"/>
          <w:szCs w:val="28"/>
        </w:rPr>
        <w:t>nd</w:t>
      </w:r>
      <w:r>
        <w:rPr>
          <w:rFonts w:ascii="Calibri" w:eastAsia="Calibri" w:hAnsi="Calibri" w:cs="Calibri"/>
          <w:sz w:val="28"/>
          <w:szCs w:val="28"/>
        </w:rPr>
        <w:t>shi</w:t>
      </w:r>
      <w:r>
        <w:rPr>
          <w:rFonts w:ascii="Calibri" w:eastAsia="Calibri" w:hAnsi="Calibri" w:cs="Calibri"/>
          <w:spacing w:val="-1"/>
          <w:sz w:val="28"/>
          <w:szCs w:val="28"/>
        </w:rPr>
        <w:t>p</w:t>
      </w:r>
      <w:r>
        <w:rPr>
          <w:rFonts w:ascii="Calibri" w:eastAsia="Calibri" w:hAnsi="Calibri" w:cs="Calibri"/>
          <w:sz w:val="28"/>
          <w:szCs w:val="28"/>
        </w:rPr>
        <w:t>,</w:t>
      </w:r>
      <w:r>
        <w:rPr>
          <w:rFonts w:ascii="Calibri" w:eastAsia="Calibri" w:hAnsi="Calibri" w:cs="Calibri"/>
          <w:spacing w:val="-1"/>
          <w:sz w:val="28"/>
          <w:szCs w:val="28"/>
        </w:rPr>
        <w:t xml:space="preserve"> c</w:t>
      </w:r>
      <w:r>
        <w:rPr>
          <w:rFonts w:ascii="Calibri" w:eastAsia="Calibri" w:hAnsi="Calibri" w:cs="Calibri"/>
          <w:sz w:val="28"/>
          <w:szCs w:val="28"/>
        </w:rPr>
        <w:t>a</w:t>
      </w:r>
      <w:r>
        <w:rPr>
          <w:rFonts w:ascii="Calibri" w:eastAsia="Calibri" w:hAnsi="Calibri" w:cs="Calibri"/>
          <w:spacing w:val="-1"/>
          <w:sz w:val="28"/>
          <w:szCs w:val="28"/>
        </w:rPr>
        <w:t>m</w:t>
      </w:r>
      <w:r>
        <w:rPr>
          <w:rFonts w:ascii="Calibri" w:eastAsia="Calibri" w:hAnsi="Calibri" w:cs="Calibri"/>
          <w:sz w:val="28"/>
          <w:szCs w:val="28"/>
        </w:rPr>
        <w:t>arad</w:t>
      </w:r>
      <w:r>
        <w:rPr>
          <w:rFonts w:ascii="Calibri" w:eastAsia="Calibri" w:hAnsi="Calibri" w:cs="Calibri"/>
          <w:spacing w:val="-1"/>
          <w:sz w:val="28"/>
          <w:szCs w:val="28"/>
        </w:rPr>
        <w:t>e</w:t>
      </w:r>
      <w:r>
        <w:rPr>
          <w:rFonts w:ascii="Calibri" w:eastAsia="Calibri" w:hAnsi="Calibri" w:cs="Calibri"/>
          <w:sz w:val="28"/>
          <w:szCs w:val="28"/>
        </w:rPr>
        <w:t>rie 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fa</w:t>
      </w:r>
      <w:r>
        <w:rPr>
          <w:rFonts w:ascii="Calibri" w:eastAsia="Calibri" w:hAnsi="Calibri" w:cs="Calibri"/>
          <w:spacing w:val="1"/>
          <w:sz w:val="28"/>
          <w:szCs w:val="28"/>
        </w:rPr>
        <w:t>i</w:t>
      </w:r>
      <w:r>
        <w:rPr>
          <w:rFonts w:ascii="Calibri" w:eastAsia="Calibri" w:hAnsi="Calibri" w:cs="Calibri"/>
          <w:sz w:val="28"/>
          <w:szCs w:val="28"/>
        </w:rPr>
        <w:t xml:space="preserve">r </w:t>
      </w:r>
      <w:r>
        <w:rPr>
          <w:rFonts w:ascii="Calibri" w:eastAsia="Calibri" w:hAnsi="Calibri" w:cs="Calibri"/>
          <w:spacing w:val="-2"/>
          <w:sz w:val="28"/>
          <w:szCs w:val="28"/>
        </w:rPr>
        <w:t>p</w:t>
      </w:r>
      <w:r>
        <w:rPr>
          <w:rFonts w:ascii="Calibri" w:eastAsia="Calibri" w:hAnsi="Calibri" w:cs="Calibri"/>
          <w:sz w:val="28"/>
          <w:szCs w:val="28"/>
        </w:rPr>
        <w:t>lay when</w:t>
      </w:r>
      <w:r>
        <w:rPr>
          <w:rFonts w:ascii="Calibri" w:eastAsia="Calibri" w:hAnsi="Calibri" w:cs="Calibri"/>
          <w:spacing w:val="-3"/>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e</w:t>
      </w:r>
      <w:r>
        <w:rPr>
          <w:rFonts w:ascii="Calibri" w:eastAsia="Calibri" w:hAnsi="Calibri" w:cs="Calibri"/>
          <w:sz w:val="28"/>
          <w:szCs w:val="28"/>
        </w:rPr>
        <w:t>ti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1"/>
          <w:sz w:val="28"/>
          <w:szCs w:val="28"/>
        </w:rPr>
        <w:t xml:space="preserve"> </w:t>
      </w:r>
      <w:r>
        <w:rPr>
          <w:rFonts w:ascii="Calibri" w:eastAsia="Calibri" w:hAnsi="Calibri" w:cs="Calibri"/>
          <w:spacing w:val="2"/>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32"/>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ing agai</w:t>
      </w:r>
      <w:r>
        <w:rPr>
          <w:rFonts w:ascii="Calibri" w:eastAsia="Calibri" w:hAnsi="Calibri" w:cs="Calibri"/>
          <w:spacing w:val="-1"/>
          <w:sz w:val="28"/>
          <w:szCs w:val="28"/>
        </w:rPr>
        <w:t>n</w:t>
      </w:r>
      <w:r>
        <w:rPr>
          <w:rFonts w:ascii="Calibri" w:eastAsia="Calibri" w:hAnsi="Calibri" w:cs="Calibri"/>
          <w:sz w:val="28"/>
          <w:szCs w:val="28"/>
        </w:rPr>
        <w:t>st</w:t>
      </w:r>
      <w:r>
        <w:rPr>
          <w:rFonts w:ascii="Calibri" w:eastAsia="Calibri" w:hAnsi="Calibri" w:cs="Calibri"/>
          <w:spacing w:val="-1"/>
          <w:sz w:val="28"/>
          <w:szCs w:val="28"/>
        </w:rPr>
        <w:t xml:space="preserve"> </w:t>
      </w:r>
      <w:r>
        <w:rPr>
          <w:rFonts w:ascii="Calibri" w:eastAsia="Calibri" w:hAnsi="Calibri" w:cs="Calibri"/>
          <w:sz w:val="28"/>
          <w:szCs w:val="28"/>
        </w:rPr>
        <w:t>gol</w:t>
      </w:r>
      <w:r>
        <w:rPr>
          <w:rFonts w:ascii="Calibri" w:eastAsia="Calibri" w:hAnsi="Calibri" w:cs="Calibri"/>
          <w:spacing w:val="1"/>
          <w:sz w:val="28"/>
          <w:szCs w:val="28"/>
        </w:rPr>
        <w:t>f</w:t>
      </w:r>
      <w:r>
        <w:rPr>
          <w:rFonts w:ascii="Calibri" w:eastAsia="Calibri" w:hAnsi="Calibri" w:cs="Calibri"/>
          <w:spacing w:val="-3"/>
          <w:sz w:val="28"/>
          <w:szCs w:val="28"/>
        </w:rPr>
        <w:t>e</w:t>
      </w:r>
      <w:r>
        <w:rPr>
          <w:rFonts w:ascii="Calibri" w:eastAsia="Calibri" w:hAnsi="Calibri" w:cs="Calibri"/>
          <w:sz w:val="28"/>
          <w:szCs w:val="28"/>
        </w:rPr>
        <w:t>rs f</w:t>
      </w:r>
      <w:r>
        <w:rPr>
          <w:rFonts w:ascii="Calibri" w:eastAsia="Calibri" w:hAnsi="Calibri" w:cs="Calibri"/>
          <w:spacing w:val="-1"/>
          <w:sz w:val="28"/>
          <w:szCs w:val="28"/>
        </w:rPr>
        <w:t>r</w:t>
      </w:r>
      <w:r>
        <w:rPr>
          <w:rFonts w:ascii="Calibri" w:eastAsia="Calibri" w:hAnsi="Calibri" w:cs="Calibri"/>
          <w:sz w:val="28"/>
          <w:szCs w:val="28"/>
        </w:rPr>
        <w:t>om</w:t>
      </w:r>
      <w:r>
        <w:rPr>
          <w:rFonts w:ascii="Calibri" w:eastAsia="Calibri" w:hAnsi="Calibri" w:cs="Calibri"/>
          <w:spacing w:val="-1"/>
          <w:sz w:val="28"/>
          <w:szCs w:val="28"/>
        </w:rPr>
        <w:t xml:space="preserve"> </w:t>
      </w:r>
      <w:r>
        <w:rPr>
          <w:rFonts w:ascii="Calibri" w:eastAsia="Calibri" w:hAnsi="Calibri" w:cs="Calibri"/>
          <w:sz w:val="28"/>
          <w:szCs w:val="28"/>
        </w:rPr>
        <w:t>oth</w:t>
      </w:r>
      <w:r>
        <w:rPr>
          <w:rFonts w:ascii="Calibri" w:eastAsia="Calibri" w:hAnsi="Calibri" w:cs="Calibri"/>
          <w:spacing w:val="-1"/>
          <w:sz w:val="28"/>
          <w:szCs w:val="28"/>
        </w:rPr>
        <w:t>e</w:t>
      </w:r>
      <w:r>
        <w:rPr>
          <w:rFonts w:ascii="Calibri" w:eastAsia="Calibri" w:hAnsi="Calibri" w:cs="Calibri"/>
          <w:sz w:val="28"/>
          <w:szCs w:val="28"/>
        </w:rPr>
        <w:t>r Zone</w:t>
      </w:r>
      <w:r>
        <w:rPr>
          <w:rFonts w:ascii="Calibri" w:eastAsia="Calibri" w:hAnsi="Calibri" w:cs="Calibri"/>
          <w:spacing w:val="-2"/>
          <w:sz w:val="28"/>
          <w:szCs w:val="28"/>
        </w:rPr>
        <w:t xml:space="preserve"> </w:t>
      </w:r>
      <w:r>
        <w:rPr>
          <w:rFonts w:ascii="Calibri" w:eastAsia="Calibri" w:hAnsi="Calibri" w:cs="Calibri"/>
          <w:sz w:val="28"/>
          <w:szCs w:val="28"/>
        </w:rPr>
        <w:t>3</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on</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z w:val="28"/>
          <w:szCs w:val="28"/>
        </w:rPr>
        <w:t>Me</w:t>
      </w:r>
      <w:r>
        <w:rPr>
          <w:rFonts w:ascii="Calibri" w:eastAsia="Calibri" w:hAnsi="Calibri" w:cs="Calibri"/>
          <w:spacing w:val="-2"/>
          <w:sz w:val="28"/>
          <w:szCs w:val="28"/>
        </w:rPr>
        <w:t>m</w:t>
      </w:r>
      <w:r>
        <w:rPr>
          <w:rFonts w:ascii="Calibri" w:eastAsia="Calibri" w:hAnsi="Calibri" w:cs="Calibri"/>
          <w:spacing w:val="-1"/>
          <w:sz w:val="28"/>
          <w:szCs w:val="28"/>
        </w:rPr>
        <w:t>b</w:t>
      </w:r>
      <w:r>
        <w:rPr>
          <w:rFonts w:ascii="Calibri" w:eastAsia="Calibri" w:hAnsi="Calibri" w:cs="Calibri"/>
          <w:sz w:val="28"/>
          <w:szCs w:val="28"/>
        </w:rPr>
        <w:t>er</w:t>
      </w:r>
      <w:r>
        <w:rPr>
          <w:rFonts w:ascii="Calibri" w:eastAsia="Calibri" w:hAnsi="Calibri" w:cs="Calibri"/>
          <w:spacing w:val="1"/>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w:t>
      </w:r>
      <w:r>
        <w:rPr>
          <w:rFonts w:ascii="Calibri" w:eastAsia="Calibri" w:hAnsi="Calibri" w:cs="Calibri"/>
          <w:spacing w:val="-28"/>
          <w:sz w:val="28"/>
          <w:szCs w:val="28"/>
        </w:rPr>
        <w:t xml:space="preserve"> </w:t>
      </w:r>
      <w:r>
        <w:rPr>
          <w:rFonts w:ascii="Calibri" w:eastAsia="Calibri" w:hAnsi="Calibri" w:cs="Calibri"/>
          <w:sz w:val="28"/>
          <w:szCs w:val="28"/>
        </w:rPr>
        <w:t>/</w:t>
      </w:r>
      <w:r>
        <w:rPr>
          <w:rFonts w:ascii="Calibri" w:eastAsia="Calibri" w:hAnsi="Calibri" w:cs="Calibri"/>
          <w:spacing w:val="2"/>
          <w:sz w:val="28"/>
          <w:szCs w:val="28"/>
        </w:rPr>
        <w:t>G</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w:t>
      </w:r>
    </w:p>
    <w:p w14:paraId="37478E15" w14:textId="77777777" w:rsidR="00A70796" w:rsidRDefault="00A70796">
      <w:pPr>
        <w:spacing w:line="200" w:lineRule="exact"/>
      </w:pPr>
    </w:p>
    <w:p w14:paraId="4F22868E" w14:textId="77777777" w:rsidR="00A70796" w:rsidRDefault="00A70796">
      <w:pPr>
        <w:spacing w:line="200" w:lineRule="exact"/>
      </w:pPr>
    </w:p>
    <w:p w14:paraId="7A90E800" w14:textId="77777777" w:rsidR="00A70796" w:rsidRDefault="00A70796">
      <w:pPr>
        <w:spacing w:line="200" w:lineRule="exact"/>
      </w:pPr>
    </w:p>
    <w:p w14:paraId="24212FDA" w14:textId="77777777" w:rsidR="00A70796" w:rsidRDefault="00A70796">
      <w:pPr>
        <w:spacing w:line="200" w:lineRule="exact"/>
      </w:pPr>
    </w:p>
    <w:p w14:paraId="28358EBF" w14:textId="77777777" w:rsidR="00A70796" w:rsidRDefault="00A70796">
      <w:pPr>
        <w:spacing w:before="16" w:line="220" w:lineRule="exact"/>
        <w:rPr>
          <w:sz w:val="22"/>
          <w:szCs w:val="22"/>
        </w:rPr>
      </w:pPr>
    </w:p>
    <w:p w14:paraId="29B1F2FB" w14:textId="77777777" w:rsidR="00A70796" w:rsidRDefault="00D030BA">
      <w:pPr>
        <w:spacing w:line="320" w:lineRule="exact"/>
        <w:ind w:left="3396" w:right="3168"/>
        <w:jc w:val="center"/>
        <w:rPr>
          <w:rFonts w:ascii="Calibri" w:eastAsia="Calibri" w:hAnsi="Calibri" w:cs="Calibri"/>
          <w:sz w:val="28"/>
          <w:szCs w:val="28"/>
        </w:rPr>
      </w:pPr>
      <w:r>
        <w:rPr>
          <w:rFonts w:ascii="Calibri" w:eastAsia="Calibri" w:hAnsi="Calibri" w:cs="Calibri"/>
          <w:spacing w:val="1"/>
          <w:sz w:val="28"/>
          <w:szCs w:val="28"/>
          <w:u w:val="thick" w:color="000000"/>
        </w:rPr>
        <w:t>R</w:t>
      </w:r>
      <w:r>
        <w:rPr>
          <w:rFonts w:ascii="Calibri" w:eastAsia="Calibri" w:hAnsi="Calibri" w:cs="Calibri"/>
          <w:sz w:val="28"/>
          <w:szCs w:val="28"/>
          <w:u w:val="thick" w:color="000000"/>
        </w:rPr>
        <w:t>evise</w:t>
      </w:r>
      <w:r>
        <w:rPr>
          <w:rFonts w:ascii="Calibri" w:eastAsia="Calibri" w:hAnsi="Calibri" w:cs="Calibri"/>
          <w:spacing w:val="-1"/>
          <w:sz w:val="28"/>
          <w:szCs w:val="28"/>
          <w:u w:val="thick" w:color="000000"/>
        </w:rPr>
        <w:t>d</w:t>
      </w:r>
      <w:r>
        <w:rPr>
          <w:rFonts w:ascii="Calibri" w:eastAsia="Calibri" w:hAnsi="Calibri" w:cs="Calibri"/>
          <w:sz w:val="28"/>
          <w:szCs w:val="28"/>
          <w:u w:val="thick" w:color="000000"/>
        </w:rPr>
        <w:t>:</w:t>
      </w:r>
      <w:r>
        <w:rPr>
          <w:rFonts w:ascii="Calibri" w:eastAsia="Calibri" w:hAnsi="Calibri" w:cs="Calibri"/>
          <w:sz w:val="28"/>
          <w:szCs w:val="28"/>
        </w:rPr>
        <w:t xml:space="preserve">  </w:t>
      </w:r>
      <w:r>
        <w:rPr>
          <w:rFonts w:ascii="Calibri" w:eastAsia="Calibri" w:hAnsi="Calibri" w:cs="Calibri"/>
          <w:spacing w:val="57"/>
          <w:sz w:val="28"/>
          <w:szCs w:val="28"/>
        </w:rPr>
        <w:t xml:space="preserve"> </w:t>
      </w:r>
      <w:r>
        <w:rPr>
          <w:rFonts w:ascii="Calibri" w:eastAsia="Calibri" w:hAnsi="Calibri" w:cs="Calibri"/>
          <w:sz w:val="28"/>
          <w:szCs w:val="28"/>
          <w:u w:val="thick" w:color="000000"/>
        </w:rPr>
        <w:t>Se</w:t>
      </w:r>
      <w:r>
        <w:rPr>
          <w:rFonts w:ascii="Calibri" w:eastAsia="Calibri" w:hAnsi="Calibri" w:cs="Calibri"/>
          <w:spacing w:val="-1"/>
          <w:sz w:val="28"/>
          <w:szCs w:val="28"/>
          <w:u w:val="thick" w:color="000000"/>
        </w:rPr>
        <w:t>p</w:t>
      </w:r>
      <w:r>
        <w:rPr>
          <w:rFonts w:ascii="Calibri" w:eastAsia="Calibri" w:hAnsi="Calibri" w:cs="Calibri"/>
          <w:sz w:val="28"/>
          <w:szCs w:val="28"/>
          <w:u w:val="thick" w:color="000000"/>
        </w:rPr>
        <w:t>t</w:t>
      </w:r>
      <w:r>
        <w:rPr>
          <w:rFonts w:ascii="Calibri" w:eastAsia="Calibri" w:hAnsi="Calibri" w:cs="Calibri"/>
          <w:spacing w:val="-1"/>
          <w:sz w:val="28"/>
          <w:szCs w:val="28"/>
          <w:u w:val="thick" w:color="000000"/>
        </w:rPr>
        <w:t>emb</w:t>
      </w:r>
      <w:r>
        <w:rPr>
          <w:rFonts w:ascii="Calibri" w:eastAsia="Calibri" w:hAnsi="Calibri" w:cs="Calibri"/>
          <w:sz w:val="28"/>
          <w:szCs w:val="28"/>
          <w:u w:val="thick" w:color="000000"/>
        </w:rPr>
        <w:t>er,</w:t>
      </w:r>
      <w:r>
        <w:rPr>
          <w:rFonts w:ascii="Calibri" w:eastAsia="Calibri" w:hAnsi="Calibri" w:cs="Calibri"/>
          <w:spacing w:val="-4"/>
          <w:sz w:val="28"/>
          <w:szCs w:val="28"/>
          <w:u w:val="thick" w:color="000000"/>
        </w:rPr>
        <w:t xml:space="preserve"> </w:t>
      </w:r>
      <w:r>
        <w:rPr>
          <w:rFonts w:ascii="Calibri" w:eastAsia="Calibri" w:hAnsi="Calibri" w:cs="Calibri"/>
          <w:spacing w:val="-1"/>
          <w:sz w:val="28"/>
          <w:szCs w:val="28"/>
          <w:u w:val="thick" w:color="000000"/>
        </w:rPr>
        <w:t>2017</w:t>
      </w:r>
    </w:p>
    <w:p w14:paraId="2AC34680" w14:textId="77777777" w:rsidR="00A70796" w:rsidRDefault="00A70796">
      <w:pPr>
        <w:spacing w:before="1" w:line="180" w:lineRule="exact"/>
        <w:rPr>
          <w:sz w:val="18"/>
          <w:szCs w:val="18"/>
        </w:rPr>
      </w:pPr>
    </w:p>
    <w:p w14:paraId="207462A3" w14:textId="77777777" w:rsidR="00A70796" w:rsidRDefault="00A70796">
      <w:pPr>
        <w:spacing w:line="200" w:lineRule="exact"/>
      </w:pPr>
    </w:p>
    <w:p w14:paraId="2BF8BB4B" w14:textId="77777777" w:rsidR="00A70796" w:rsidRDefault="00A70796">
      <w:pPr>
        <w:spacing w:line="200" w:lineRule="exact"/>
      </w:pPr>
    </w:p>
    <w:p w14:paraId="0035E8F1" w14:textId="77777777" w:rsidR="00A70796" w:rsidRDefault="00A70796">
      <w:pPr>
        <w:spacing w:line="200" w:lineRule="exact"/>
      </w:pPr>
    </w:p>
    <w:p w14:paraId="2F361DF9" w14:textId="77777777" w:rsidR="00A70796" w:rsidRDefault="00A70796">
      <w:pPr>
        <w:spacing w:line="200" w:lineRule="exact"/>
      </w:pPr>
    </w:p>
    <w:p w14:paraId="4A28AAAE" w14:textId="77777777" w:rsidR="00A70796" w:rsidRDefault="00A70796">
      <w:pPr>
        <w:spacing w:line="200" w:lineRule="exact"/>
      </w:pPr>
    </w:p>
    <w:p w14:paraId="1528B98B" w14:textId="77777777" w:rsidR="00A70796" w:rsidRDefault="00A70796">
      <w:pPr>
        <w:spacing w:line="200" w:lineRule="exact"/>
      </w:pPr>
    </w:p>
    <w:p w14:paraId="5662C54A" w14:textId="77777777" w:rsidR="00A70796" w:rsidRDefault="00A70796">
      <w:pPr>
        <w:spacing w:line="200" w:lineRule="exact"/>
      </w:pPr>
    </w:p>
    <w:p w14:paraId="26377FC7" w14:textId="77777777" w:rsidR="00A70796" w:rsidRDefault="00A70796">
      <w:pPr>
        <w:spacing w:line="200" w:lineRule="exact"/>
      </w:pPr>
    </w:p>
    <w:p w14:paraId="3A2DAB3E" w14:textId="77777777" w:rsidR="00A70796" w:rsidRDefault="00A70796">
      <w:pPr>
        <w:spacing w:line="200" w:lineRule="exact"/>
      </w:pPr>
    </w:p>
    <w:p w14:paraId="050F3AF9" w14:textId="77777777" w:rsidR="00A70796" w:rsidRDefault="00D030BA">
      <w:pPr>
        <w:spacing w:before="90"/>
        <w:ind w:left="3499" w:right="3485"/>
        <w:jc w:val="center"/>
        <w:rPr>
          <w:rFonts w:ascii="Calibri" w:eastAsia="Calibri" w:hAnsi="Calibri" w:cs="Calibri"/>
          <w:sz w:val="40"/>
          <w:szCs w:val="40"/>
        </w:rPr>
      </w:pPr>
      <w:r>
        <w:rPr>
          <w:rFonts w:ascii="Calibri" w:eastAsia="Calibri" w:hAnsi="Calibri" w:cs="Calibri"/>
          <w:b/>
          <w:sz w:val="40"/>
          <w:szCs w:val="40"/>
        </w:rPr>
        <w:t>TA</w:t>
      </w:r>
      <w:r>
        <w:rPr>
          <w:rFonts w:ascii="Calibri" w:eastAsia="Calibri" w:hAnsi="Calibri" w:cs="Calibri"/>
          <w:b/>
          <w:spacing w:val="-1"/>
          <w:sz w:val="40"/>
          <w:szCs w:val="40"/>
        </w:rPr>
        <w:t>B</w:t>
      </w:r>
      <w:r>
        <w:rPr>
          <w:rFonts w:ascii="Calibri" w:eastAsia="Calibri" w:hAnsi="Calibri" w:cs="Calibri"/>
          <w:b/>
          <w:sz w:val="40"/>
          <w:szCs w:val="40"/>
        </w:rPr>
        <w:t xml:space="preserve">LE OF </w:t>
      </w:r>
      <w:r>
        <w:rPr>
          <w:rFonts w:ascii="Calibri" w:eastAsia="Calibri" w:hAnsi="Calibri" w:cs="Calibri"/>
          <w:b/>
          <w:spacing w:val="-1"/>
          <w:sz w:val="40"/>
          <w:szCs w:val="40"/>
        </w:rPr>
        <w:t>C</w:t>
      </w:r>
      <w:r>
        <w:rPr>
          <w:rFonts w:ascii="Calibri" w:eastAsia="Calibri" w:hAnsi="Calibri" w:cs="Calibri"/>
          <w:b/>
          <w:sz w:val="40"/>
          <w:szCs w:val="40"/>
        </w:rPr>
        <w:t>O</w:t>
      </w:r>
      <w:r>
        <w:rPr>
          <w:rFonts w:ascii="Calibri" w:eastAsia="Calibri" w:hAnsi="Calibri" w:cs="Calibri"/>
          <w:b/>
          <w:spacing w:val="-2"/>
          <w:sz w:val="40"/>
          <w:szCs w:val="40"/>
        </w:rPr>
        <w:t>N</w:t>
      </w:r>
      <w:r>
        <w:rPr>
          <w:rFonts w:ascii="Calibri" w:eastAsia="Calibri" w:hAnsi="Calibri" w:cs="Calibri"/>
          <w:b/>
          <w:sz w:val="40"/>
          <w:szCs w:val="40"/>
        </w:rPr>
        <w:t>TENTS</w:t>
      </w:r>
    </w:p>
    <w:p w14:paraId="345626F1" w14:textId="77777777" w:rsidR="00A70796" w:rsidRDefault="00A70796">
      <w:pPr>
        <w:spacing w:line="200" w:lineRule="exact"/>
      </w:pPr>
    </w:p>
    <w:p w14:paraId="6820C623" w14:textId="77777777" w:rsidR="00A70796" w:rsidRDefault="00A70796">
      <w:pPr>
        <w:spacing w:line="200" w:lineRule="exact"/>
      </w:pPr>
    </w:p>
    <w:p w14:paraId="4C5E1DB5" w14:textId="77777777" w:rsidR="00A70796" w:rsidRDefault="00A70796">
      <w:pPr>
        <w:spacing w:line="200" w:lineRule="exact"/>
      </w:pPr>
    </w:p>
    <w:p w14:paraId="51A67F4C" w14:textId="77777777" w:rsidR="00A70796" w:rsidRDefault="00A70796">
      <w:pPr>
        <w:spacing w:before="17" w:line="240" w:lineRule="exact"/>
        <w:rPr>
          <w:sz w:val="24"/>
          <w:szCs w:val="24"/>
        </w:rPr>
      </w:pPr>
    </w:p>
    <w:p w14:paraId="7B6E5894" w14:textId="77777777" w:rsidR="00A70796" w:rsidRDefault="00D030BA">
      <w:pPr>
        <w:ind w:left="174"/>
        <w:rPr>
          <w:rFonts w:ascii="Calibri" w:eastAsia="Calibri" w:hAnsi="Calibri" w:cs="Calibri"/>
          <w:sz w:val="28"/>
          <w:szCs w:val="28"/>
        </w:rPr>
      </w:pP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1"/>
          <w:sz w:val="28"/>
          <w:szCs w:val="28"/>
        </w:rPr>
        <w:t xml:space="preserve"> </w:t>
      </w:r>
      <w:r>
        <w:rPr>
          <w:rFonts w:ascii="Calibri" w:eastAsia="Calibri" w:hAnsi="Calibri" w:cs="Calibri"/>
          <w:b/>
          <w:sz w:val="28"/>
          <w:szCs w:val="28"/>
        </w:rPr>
        <w:t>ONE:</w:t>
      </w:r>
      <w:r>
        <w:rPr>
          <w:rFonts w:ascii="Calibri" w:eastAsia="Calibri" w:hAnsi="Calibri" w:cs="Calibri"/>
          <w:b/>
          <w:spacing w:val="60"/>
          <w:sz w:val="28"/>
          <w:szCs w:val="28"/>
        </w:rPr>
        <w:t xml:space="preserve"> </w:t>
      </w:r>
      <w:r>
        <w:rPr>
          <w:rFonts w:ascii="Calibri" w:eastAsia="Calibri" w:hAnsi="Calibri" w:cs="Calibri"/>
          <w:b/>
          <w:sz w:val="28"/>
          <w:szCs w:val="28"/>
        </w:rPr>
        <w:t>~</w:t>
      </w:r>
      <w:r>
        <w:rPr>
          <w:rFonts w:ascii="Calibri" w:eastAsia="Calibri" w:hAnsi="Calibri" w:cs="Calibri"/>
          <w:b/>
          <w:spacing w:val="61"/>
          <w:sz w:val="28"/>
          <w:szCs w:val="28"/>
        </w:rPr>
        <w:t xml:space="preserve"> </w:t>
      </w:r>
      <w:r>
        <w:rPr>
          <w:rFonts w:ascii="Calibri" w:eastAsia="Calibri" w:hAnsi="Calibri" w:cs="Calibri"/>
          <w:b/>
          <w:sz w:val="28"/>
          <w:szCs w:val="28"/>
        </w:rPr>
        <w:t>T</w:t>
      </w:r>
      <w:r>
        <w:rPr>
          <w:rFonts w:ascii="Calibri" w:eastAsia="Calibri" w:hAnsi="Calibri" w:cs="Calibri"/>
          <w:b/>
          <w:spacing w:val="2"/>
          <w:sz w:val="28"/>
          <w:szCs w:val="28"/>
        </w:rPr>
        <w:t>E</w:t>
      </w:r>
      <w:r>
        <w:rPr>
          <w:rFonts w:ascii="Calibri" w:eastAsia="Calibri" w:hAnsi="Calibri" w:cs="Calibri"/>
          <w:b/>
          <w:sz w:val="28"/>
          <w:szCs w:val="28"/>
        </w:rPr>
        <w:t>AM</w:t>
      </w:r>
      <w:r>
        <w:rPr>
          <w:rFonts w:ascii="Calibri" w:eastAsia="Calibri" w:hAnsi="Calibri" w:cs="Calibri"/>
          <w:b/>
          <w:spacing w:val="-1"/>
          <w:sz w:val="28"/>
          <w:szCs w:val="28"/>
        </w:rPr>
        <w:t xml:space="preserve"> </w:t>
      </w:r>
      <w:r>
        <w:rPr>
          <w:rFonts w:ascii="Calibri" w:eastAsia="Calibri" w:hAnsi="Calibri" w:cs="Calibri"/>
          <w:b/>
          <w:sz w:val="28"/>
          <w:szCs w:val="28"/>
        </w:rPr>
        <w:t xml:space="preserve">AND </w:t>
      </w:r>
      <w:r>
        <w:rPr>
          <w:rFonts w:ascii="Calibri" w:eastAsia="Calibri" w:hAnsi="Calibri" w:cs="Calibri"/>
          <w:b/>
          <w:spacing w:val="-1"/>
          <w:sz w:val="28"/>
          <w:szCs w:val="28"/>
        </w:rPr>
        <w:t>I</w:t>
      </w:r>
      <w:r>
        <w:rPr>
          <w:rFonts w:ascii="Calibri" w:eastAsia="Calibri" w:hAnsi="Calibri" w:cs="Calibri"/>
          <w:b/>
          <w:sz w:val="28"/>
          <w:szCs w:val="28"/>
        </w:rPr>
        <w:t>NTERC</w:t>
      </w:r>
      <w:r>
        <w:rPr>
          <w:rFonts w:ascii="Calibri" w:eastAsia="Calibri" w:hAnsi="Calibri" w:cs="Calibri"/>
          <w:b/>
          <w:spacing w:val="-1"/>
          <w:sz w:val="28"/>
          <w:szCs w:val="28"/>
        </w:rPr>
        <w:t>LU</w:t>
      </w:r>
      <w:r>
        <w:rPr>
          <w:rFonts w:ascii="Calibri" w:eastAsia="Calibri" w:hAnsi="Calibri" w:cs="Calibri"/>
          <w:b/>
          <w:sz w:val="28"/>
          <w:szCs w:val="28"/>
        </w:rPr>
        <w:t>B</w:t>
      </w:r>
      <w:r>
        <w:rPr>
          <w:rFonts w:ascii="Calibri" w:eastAsia="Calibri" w:hAnsi="Calibri" w:cs="Calibri"/>
          <w:b/>
          <w:spacing w:val="-2"/>
          <w:sz w:val="28"/>
          <w:szCs w:val="28"/>
        </w:rPr>
        <w:t xml:space="preserve"> </w:t>
      </w:r>
      <w:r>
        <w:rPr>
          <w:rFonts w:ascii="Calibri" w:eastAsia="Calibri" w:hAnsi="Calibri" w:cs="Calibri"/>
          <w:b/>
          <w:sz w:val="28"/>
          <w:szCs w:val="28"/>
        </w:rPr>
        <w:t>MATCH</w:t>
      </w:r>
      <w:r>
        <w:rPr>
          <w:rFonts w:ascii="Calibri" w:eastAsia="Calibri" w:hAnsi="Calibri" w:cs="Calibri"/>
          <w:b/>
          <w:spacing w:val="-6"/>
          <w:sz w:val="28"/>
          <w:szCs w:val="28"/>
        </w:rPr>
        <w:t xml:space="preserve"> </w:t>
      </w:r>
      <w:r>
        <w:rPr>
          <w:rFonts w:ascii="Calibri" w:eastAsia="Calibri" w:hAnsi="Calibri" w:cs="Calibri"/>
          <w:b/>
          <w:sz w:val="28"/>
          <w:szCs w:val="28"/>
        </w:rPr>
        <w:t>P</w:t>
      </w:r>
      <w:r>
        <w:rPr>
          <w:rFonts w:ascii="Calibri" w:eastAsia="Calibri" w:hAnsi="Calibri" w:cs="Calibri"/>
          <w:b/>
          <w:spacing w:val="-2"/>
          <w:sz w:val="28"/>
          <w:szCs w:val="28"/>
        </w:rPr>
        <w:t>L</w:t>
      </w:r>
      <w:r>
        <w:rPr>
          <w:rFonts w:ascii="Calibri" w:eastAsia="Calibri" w:hAnsi="Calibri" w:cs="Calibri"/>
          <w:b/>
          <w:sz w:val="28"/>
          <w:szCs w:val="28"/>
        </w:rPr>
        <w:t>AY</w:t>
      </w:r>
      <w:r>
        <w:rPr>
          <w:rFonts w:ascii="Calibri" w:eastAsia="Calibri" w:hAnsi="Calibri" w:cs="Calibri"/>
          <w:b/>
          <w:spacing w:val="-7"/>
          <w:sz w:val="28"/>
          <w:szCs w:val="28"/>
        </w:rPr>
        <w:t xml:space="preserve"> </w:t>
      </w:r>
      <w:r>
        <w:rPr>
          <w:rFonts w:ascii="Calibri" w:eastAsia="Calibri" w:hAnsi="Calibri" w:cs="Calibri"/>
          <w:b/>
          <w:spacing w:val="1"/>
          <w:sz w:val="28"/>
          <w:szCs w:val="28"/>
        </w:rPr>
        <w:t>B</w:t>
      </w:r>
      <w:r>
        <w:rPr>
          <w:rFonts w:ascii="Calibri" w:eastAsia="Calibri" w:hAnsi="Calibri" w:cs="Calibri"/>
          <w:b/>
          <w:sz w:val="28"/>
          <w:szCs w:val="28"/>
        </w:rPr>
        <w:t>AS</w:t>
      </w:r>
      <w:r>
        <w:rPr>
          <w:rFonts w:ascii="Calibri" w:eastAsia="Calibri" w:hAnsi="Calibri" w:cs="Calibri"/>
          <w:b/>
          <w:spacing w:val="-1"/>
          <w:sz w:val="28"/>
          <w:szCs w:val="28"/>
        </w:rPr>
        <w:t>I</w:t>
      </w:r>
      <w:r>
        <w:rPr>
          <w:rFonts w:ascii="Calibri" w:eastAsia="Calibri" w:hAnsi="Calibri" w:cs="Calibri"/>
          <w:b/>
          <w:sz w:val="28"/>
          <w:szCs w:val="28"/>
        </w:rPr>
        <w:t>CS</w:t>
      </w:r>
      <w:r>
        <w:rPr>
          <w:rFonts w:ascii="Calibri" w:eastAsia="Calibri" w:hAnsi="Calibri" w:cs="Calibri"/>
          <w:b/>
          <w:spacing w:val="-20"/>
          <w:sz w:val="28"/>
          <w:szCs w:val="28"/>
        </w:rPr>
        <w:t xml:space="preserve"> </w:t>
      </w:r>
      <w:r>
        <w:rPr>
          <w:rFonts w:ascii="Calibri" w:eastAsia="Calibri" w:hAnsi="Calibri" w:cs="Calibri"/>
          <w:b/>
          <w:spacing w:val="-1"/>
          <w:sz w:val="28"/>
          <w:szCs w:val="28"/>
        </w:rPr>
        <w:t>..............................</w:t>
      </w:r>
      <w:r>
        <w:rPr>
          <w:rFonts w:ascii="Calibri" w:eastAsia="Calibri" w:hAnsi="Calibri" w:cs="Calibri"/>
          <w:b/>
          <w:spacing w:val="2"/>
          <w:sz w:val="28"/>
          <w:szCs w:val="28"/>
        </w:rPr>
        <w:t>.</w:t>
      </w:r>
      <w:r>
        <w:rPr>
          <w:rFonts w:ascii="Calibri" w:eastAsia="Calibri" w:hAnsi="Calibri" w:cs="Calibri"/>
          <w:b/>
          <w:sz w:val="28"/>
          <w:szCs w:val="28"/>
        </w:rPr>
        <w:t>3</w:t>
      </w:r>
    </w:p>
    <w:p w14:paraId="53491B07" w14:textId="77777777" w:rsidR="00A70796" w:rsidRDefault="00A70796">
      <w:pPr>
        <w:spacing w:before="3" w:line="140" w:lineRule="exact"/>
        <w:rPr>
          <w:sz w:val="15"/>
          <w:szCs w:val="15"/>
        </w:rPr>
      </w:pPr>
    </w:p>
    <w:p w14:paraId="369EBFB9" w14:textId="77777777" w:rsidR="00A70796" w:rsidRDefault="00D030BA">
      <w:pPr>
        <w:ind w:left="457"/>
        <w:rPr>
          <w:rFonts w:ascii="Calibri" w:eastAsia="Calibri" w:hAnsi="Calibri" w:cs="Calibri"/>
          <w:sz w:val="28"/>
          <w:szCs w:val="28"/>
        </w:rPr>
      </w:pPr>
      <w:r>
        <w:rPr>
          <w:rFonts w:ascii="Calibri" w:eastAsia="Calibri" w:hAnsi="Calibri" w:cs="Calibri"/>
          <w:spacing w:val="-2"/>
          <w:sz w:val="24"/>
          <w:szCs w:val="24"/>
        </w:rPr>
        <w:t>1</w:t>
      </w:r>
      <w:r>
        <w:rPr>
          <w:rFonts w:ascii="Calibri" w:eastAsia="Calibri" w:hAnsi="Calibri" w:cs="Calibri"/>
          <w:sz w:val="24"/>
          <w:szCs w:val="24"/>
        </w:rPr>
        <w:t xml:space="preserve">.   </w:t>
      </w:r>
      <w:r>
        <w:rPr>
          <w:rFonts w:ascii="Calibri" w:eastAsia="Calibri" w:hAnsi="Calibri" w:cs="Calibri"/>
          <w:spacing w:val="47"/>
          <w:sz w:val="24"/>
          <w:szCs w:val="24"/>
        </w:rPr>
        <w:t xml:space="preserve"> </w:t>
      </w:r>
      <w:r>
        <w:rPr>
          <w:rFonts w:ascii="Calibri" w:eastAsia="Calibri" w:hAnsi="Calibri" w:cs="Calibri"/>
          <w:sz w:val="28"/>
          <w:szCs w:val="28"/>
        </w:rPr>
        <w:t>Team</w:t>
      </w:r>
      <w:r>
        <w:rPr>
          <w:rFonts w:ascii="Calibri" w:eastAsia="Calibri" w:hAnsi="Calibri" w:cs="Calibri"/>
          <w:spacing w:val="-3"/>
          <w:sz w:val="28"/>
          <w:szCs w:val="28"/>
        </w:rPr>
        <w:t xml:space="preserve"> </w:t>
      </w:r>
      <w:r>
        <w:rPr>
          <w:rFonts w:ascii="Calibri" w:eastAsia="Calibri" w:hAnsi="Calibri" w:cs="Calibri"/>
          <w:spacing w:val="-1"/>
          <w:sz w:val="28"/>
          <w:szCs w:val="28"/>
        </w:rPr>
        <w:t>O</w:t>
      </w:r>
      <w:r>
        <w:rPr>
          <w:rFonts w:ascii="Calibri" w:eastAsia="Calibri" w:hAnsi="Calibri" w:cs="Calibri"/>
          <w:sz w:val="28"/>
          <w:szCs w:val="28"/>
        </w:rPr>
        <w:t>verview</w:t>
      </w:r>
      <w:r>
        <w:rPr>
          <w:rFonts w:ascii="Calibri" w:eastAsia="Calibri" w:hAnsi="Calibri" w:cs="Calibri"/>
          <w:spacing w:val="1"/>
          <w:sz w:val="28"/>
          <w:szCs w:val="28"/>
        </w:rPr>
        <w:t xml:space="preserve"> </w:t>
      </w:r>
      <w:r>
        <w:rPr>
          <w:rFonts w:ascii="Calibri" w:eastAsia="Calibri" w:hAnsi="Calibri" w:cs="Calibri"/>
          <w:sz w:val="28"/>
          <w:szCs w:val="28"/>
        </w:rPr>
        <w:t>&amp;</w:t>
      </w:r>
      <w:r>
        <w:rPr>
          <w:rFonts w:ascii="Calibri" w:eastAsia="Calibri" w:hAnsi="Calibri" w:cs="Calibri"/>
          <w:spacing w:val="-8"/>
          <w:sz w:val="28"/>
          <w:szCs w:val="28"/>
        </w:rPr>
        <w:t xml:space="preserve"> </w:t>
      </w:r>
      <w:r>
        <w:rPr>
          <w:rFonts w:ascii="Calibri" w:eastAsia="Calibri" w:hAnsi="Calibri" w:cs="Calibri"/>
          <w:sz w:val="28"/>
          <w:szCs w:val="28"/>
        </w:rPr>
        <w:t>G</w:t>
      </w:r>
      <w:r>
        <w:rPr>
          <w:rFonts w:ascii="Calibri" w:eastAsia="Calibri" w:hAnsi="Calibri" w:cs="Calibri"/>
          <w:spacing w:val="-2"/>
          <w:sz w:val="28"/>
          <w:szCs w:val="28"/>
        </w:rPr>
        <w:t>e</w:t>
      </w:r>
      <w:r>
        <w:rPr>
          <w:rFonts w:ascii="Calibri" w:eastAsia="Calibri" w:hAnsi="Calibri" w:cs="Calibri"/>
          <w:spacing w:val="-1"/>
          <w:sz w:val="28"/>
          <w:szCs w:val="28"/>
        </w:rPr>
        <w:t>n</w:t>
      </w:r>
      <w:r>
        <w:rPr>
          <w:rFonts w:ascii="Calibri" w:eastAsia="Calibri" w:hAnsi="Calibri" w:cs="Calibri"/>
          <w:sz w:val="28"/>
          <w:szCs w:val="28"/>
        </w:rPr>
        <w:t>eral</w:t>
      </w:r>
      <w:r>
        <w:rPr>
          <w:rFonts w:ascii="Calibri" w:eastAsia="Calibri" w:hAnsi="Calibri" w:cs="Calibri"/>
          <w:spacing w:val="-5"/>
          <w:sz w:val="28"/>
          <w:szCs w:val="28"/>
        </w:rPr>
        <w:t xml:space="preserve"> </w:t>
      </w:r>
      <w:r>
        <w:rPr>
          <w:rFonts w:ascii="Calibri" w:eastAsia="Calibri" w:hAnsi="Calibri" w:cs="Calibri"/>
          <w:spacing w:val="-1"/>
          <w:sz w:val="28"/>
          <w:szCs w:val="28"/>
        </w:rPr>
        <w:t>In</w:t>
      </w:r>
      <w:r>
        <w:rPr>
          <w:rFonts w:ascii="Calibri" w:eastAsia="Calibri" w:hAnsi="Calibri" w:cs="Calibri"/>
          <w:sz w:val="28"/>
          <w:szCs w:val="28"/>
        </w:rPr>
        <w:t>f</w:t>
      </w:r>
      <w:r>
        <w:rPr>
          <w:rFonts w:ascii="Calibri" w:eastAsia="Calibri" w:hAnsi="Calibri" w:cs="Calibri"/>
          <w:spacing w:val="1"/>
          <w:sz w:val="28"/>
          <w:szCs w:val="28"/>
        </w:rPr>
        <w:t>o</w:t>
      </w:r>
      <w:r>
        <w:rPr>
          <w:rFonts w:ascii="Calibri" w:eastAsia="Calibri" w:hAnsi="Calibri" w:cs="Calibri"/>
          <w:sz w:val="28"/>
          <w:szCs w:val="28"/>
        </w:rPr>
        <w:t>rm</w:t>
      </w:r>
      <w:r>
        <w:rPr>
          <w:rFonts w:ascii="Calibri" w:eastAsia="Calibri" w:hAnsi="Calibri" w:cs="Calibri"/>
          <w:spacing w:val="-1"/>
          <w:sz w:val="28"/>
          <w:szCs w:val="28"/>
        </w:rPr>
        <w:t>a</w:t>
      </w:r>
      <w:r>
        <w:rPr>
          <w:rFonts w:ascii="Calibri" w:eastAsia="Calibri" w:hAnsi="Calibri" w:cs="Calibri"/>
          <w:sz w:val="28"/>
          <w:szCs w:val="28"/>
        </w:rPr>
        <w:t>tion</w:t>
      </w:r>
      <w:r>
        <w:rPr>
          <w:rFonts w:ascii="Calibri" w:eastAsia="Calibri" w:hAnsi="Calibri" w:cs="Calibri"/>
          <w:spacing w:val="4"/>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13"/>
          <w:sz w:val="28"/>
          <w:szCs w:val="28"/>
        </w:rPr>
        <w:t>.</w:t>
      </w:r>
      <w:r>
        <w:rPr>
          <w:rFonts w:ascii="Calibri" w:eastAsia="Calibri" w:hAnsi="Calibri" w:cs="Calibri"/>
          <w:sz w:val="28"/>
          <w:szCs w:val="28"/>
        </w:rPr>
        <w:t>3</w:t>
      </w:r>
    </w:p>
    <w:p w14:paraId="032DF06E" w14:textId="77777777" w:rsidR="00A70796" w:rsidRDefault="00A70796">
      <w:pPr>
        <w:spacing w:line="140" w:lineRule="exact"/>
        <w:rPr>
          <w:sz w:val="15"/>
          <w:szCs w:val="15"/>
        </w:rPr>
      </w:pPr>
    </w:p>
    <w:p w14:paraId="146D65BC" w14:textId="77777777" w:rsidR="00A70796" w:rsidRDefault="00D030BA">
      <w:pPr>
        <w:ind w:left="457"/>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 xml:space="preserve">.  </w:t>
      </w:r>
      <w:r>
        <w:rPr>
          <w:rFonts w:ascii="Calibri" w:eastAsia="Calibri" w:hAnsi="Calibri" w:cs="Calibri"/>
          <w:spacing w:val="39"/>
          <w:sz w:val="28"/>
          <w:szCs w:val="28"/>
        </w:rPr>
        <w:t xml:space="preserve"> </w:t>
      </w:r>
      <w:r>
        <w:rPr>
          <w:rFonts w:ascii="Calibri" w:eastAsia="Calibri" w:hAnsi="Calibri" w:cs="Calibri"/>
          <w:sz w:val="28"/>
          <w:szCs w:val="28"/>
        </w:rPr>
        <w:t>Yearly</w:t>
      </w:r>
      <w:r>
        <w:rPr>
          <w:rFonts w:ascii="Calibri" w:eastAsia="Calibri" w:hAnsi="Calibri" w:cs="Calibri"/>
          <w:spacing w:val="-3"/>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2"/>
          <w:sz w:val="28"/>
          <w:szCs w:val="28"/>
        </w:rPr>
        <w:t>m</w:t>
      </w:r>
      <w:r>
        <w:rPr>
          <w:rFonts w:ascii="Calibri" w:eastAsia="Calibri" w:hAnsi="Calibri" w:cs="Calibri"/>
          <w:sz w:val="28"/>
          <w:szCs w:val="28"/>
        </w:rPr>
        <w:t>in</w:t>
      </w:r>
      <w:r>
        <w:rPr>
          <w:rFonts w:ascii="Calibri" w:eastAsia="Calibri" w:hAnsi="Calibri" w:cs="Calibri"/>
          <w:spacing w:val="-2"/>
          <w:sz w:val="28"/>
          <w:szCs w:val="28"/>
        </w:rPr>
        <w:t>d</w:t>
      </w:r>
      <w:r>
        <w:rPr>
          <w:rFonts w:ascii="Calibri" w:eastAsia="Calibri" w:hAnsi="Calibri" w:cs="Calibri"/>
          <w:sz w:val="28"/>
          <w:szCs w:val="28"/>
        </w:rPr>
        <w:t>ers</w:t>
      </w:r>
      <w:r>
        <w:rPr>
          <w:rFonts w:ascii="Calibri" w:eastAsia="Calibri" w:hAnsi="Calibri" w:cs="Calibri"/>
          <w:spacing w:val="-17"/>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12"/>
          <w:sz w:val="28"/>
          <w:szCs w:val="28"/>
        </w:rPr>
        <w:t xml:space="preserve"> </w:t>
      </w:r>
      <w:r>
        <w:rPr>
          <w:rFonts w:ascii="Calibri" w:eastAsia="Calibri" w:hAnsi="Calibri" w:cs="Calibri"/>
          <w:sz w:val="28"/>
          <w:szCs w:val="28"/>
        </w:rPr>
        <w:t>3</w:t>
      </w:r>
    </w:p>
    <w:p w14:paraId="43E49280" w14:textId="77777777" w:rsidR="00A70796" w:rsidRDefault="00D030BA">
      <w:pPr>
        <w:spacing w:before="11"/>
        <w:ind w:left="457"/>
        <w:rPr>
          <w:rFonts w:ascii="Calibri" w:eastAsia="Calibri" w:hAnsi="Calibri" w:cs="Calibri"/>
          <w:sz w:val="28"/>
          <w:szCs w:val="28"/>
        </w:rPr>
      </w:pPr>
      <w:r>
        <w:rPr>
          <w:rFonts w:ascii="Calibri" w:eastAsia="Calibri" w:hAnsi="Calibri" w:cs="Calibri"/>
          <w:spacing w:val="-3"/>
          <w:sz w:val="28"/>
          <w:szCs w:val="28"/>
        </w:rPr>
        <w:t>3</w:t>
      </w:r>
      <w:r>
        <w:rPr>
          <w:rFonts w:ascii="Calibri" w:eastAsia="Calibri" w:hAnsi="Calibri" w:cs="Calibri"/>
          <w:sz w:val="28"/>
          <w:szCs w:val="28"/>
        </w:rPr>
        <w:t xml:space="preserve">.  </w:t>
      </w:r>
      <w:r>
        <w:rPr>
          <w:rFonts w:ascii="Calibri" w:eastAsia="Calibri" w:hAnsi="Calibri" w:cs="Calibri"/>
          <w:spacing w:val="39"/>
          <w:sz w:val="28"/>
          <w:szCs w:val="28"/>
        </w:rPr>
        <w:t xml:space="preserve"> </w:t>
      </w:r>
      <w:r>
        <w:rPr>
          <w:rFonts w:ascii="Calibri" w:eastAsia="Calibri" w:hAnsi="Calibri" w:cs="Calibri"/>
          <w:sz w:val="28"/>
          <w:szCs w:val="28"/>
        </w:rPr>
        <w:t>Eligi</w:t>
      </w:r>
      <w:r>
        <w:rPr>
          <w:rFonts w:ascii="Calibri" w:eastAsia="Calibri" w:hAnsi="Calibri" w:cs="Calibri"/>
          <w:spacing w:val="-1"/>
          <w:sz w:val="28"/>
          <w:szCs w:val="28"/>
        </w:rPr>
        <w:t>b</w:t>
      </w:r>
      <w:r>
        <w:rPr>
          <w:rFonts w:ascii="Calibri" w:eastAsia="Calibri" w:hAnsi="Calibri" w:cs="Calibri"/>
          <w:sz w:val="28"/>
          <w:szCs w:val="28"/>
        </w:rPr>
        <w:t>ility</w:t>
      </w:r>
      <w:r>
        <w:rPr>
          <w:rFonts w:ascii="Calibri" w:eastAsia="Calibri" w:hAnsi="Calibri" w:cs="Calibri"/>
          <w:spacing w:val="-7"/>
          <w:sz w:val="28"/>
          <w:szCs w:val="28"/>
        </w:rPr>
        <w:t xml:space="preserve"> </w:t>
      </w:r>
      <w:r>
        <w:rPr>
          <w:rFonts w:ascii="Calibri" w:eastAsia="Calibri" w:hAnsi="Calibri" w:cs="Calibri"/>
          <w:sz w:val="28"/>
          <w:szCs w:val="28"/>
        </w:rPr>
        <w:t>for</w:t>
      </w:r>
      <w:r>
        <w:rPr>
          <w:rFonts w:ascii="Calibri" w:eastAsia="Calibri" w:hAnsi="Calibri" w:cs="Calibri"/>
          <w:spacing w:val="-9"/>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arti</w:t>
      </w:r>
      <w:r>
        <w:rPr>
          <w:rFonts w:ascii="Calibri" w:eastAsia="Calibri" w:hAnsi="Calibri" w:cs="Calibri"/>
          <w:spacing w:val="-1"/>
          <w:sz w:val="28"/>
          <w:szCs w:val="28"/>
        </w:rPr>
        <w:t>c</w:t>
      </w:r>
      <w:r>
        <w:rPr>
          <w:rFonts w:ascii="Calibri" w:eastAsia="Calibri" w:hAnsi="Calibri" w:cs="Calibri"/>
          <w:sz w:val="28"/>
          <w:szCs w:val="28"/>
        </w:rPr>
        <w:t>ip</w:t>
      </w:r>
      <w:r>
        <w:rPr>
          <w:rFonts w:ascii="Calibri" w:eastAsia="Calibri" w:hAnsi="Calibri" w:cs="Calibri"/>
          <w:spacing w:val="-1"/>
          <w:sz w:val="28"/>
          <w:szCs w:val="28"/>
        </w:rPr>
        <w:t>a</w:t>
      </w:r>
      <w:r>
        <w:rPr>
          <w:rFonts w:ascii="Calibri" w:eastAsia="Calibri" w:hAnsi="Calibri" w:cs="Calibri"/>
          <w:sz w:val="28"/>
          <w:szCs w:val="28"/>
        </w:rPr>
        <w:t>tion</w:t>
      </w:r>
      <w:r>
        <w:rPr>
          <w:rFonts w:ascii="Calibri" w:eastAsia="Calibri" w:hAnsi="Calibri" w:cs="Calibri"/>
          <w:spacing w:val="-18"/>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4"/>
          <w:sz w:val="28"/>
          <w:szCs w:val="28"/>
        </w:rPr>
        <w:t>.</w:t>
      </w:r>
      <w:r>
        <w:rPr>
          <w:rFonts w:ascii="Calibri" w:eastAsia="Calibri" w:hAnsi="Calibri" w:cs="Calibri"/>
          <w:sz w:val="28"/>
          <w:szCs w:val="28"/>
        </w:rPr>
        <w:t>4</w:t>
      </w:r>
    </w:p>
    <w:p w14:paraId="32D501A2" w14:textId="77777777" w:rsidR="00A70796" w:rsidRDefault="00D030BA">
      <w:pPr>
        <w:spacing w:line="340" w:lineRule="exact"/>
        <w:ind w:left="457"/>
        <w:rPr>
          <w:rFonts w:ascii="Calibri" w:eastAsia="Calibri" w:hAnsi="Calibri" w:cs="Calibri"/>
          <w:sz w:val="28"/>
          <w:szCs w:val="28"/>
        </w:rPr>
      </w:pPr>
      <w:r>
        <w:rPr>
          <w:rFonts w:ascii="Calibri" w:eastAsia="Calibri" w:hAnsi="Calibri" w:cs="Calibri"/>
          <w:spacing w:val="-3"/>
          <w:position w:val="1"/>
          <w:sz w:val="28"/>
          <w:szCs w:val="28"/>
        </w:rPr>
        <w:t>4</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position w:val="1"/>
          <w:sz w:val="28"/>
          <w:szCs w:val="28"/>
        </w:rPr>
        <w:t>Ap</w:t>
      </w:r>
      <w:r>
        <w:rPr>
          <w:rFonts w:ascii="Calibri" w:eastAsia="Calibri" w:hAnsi="Calibri" w:cs="Calibri"/>
          <w:spacing w:val="-2"/>
          <w:position w:val="1"/>
          <w:sz w:val="28"/>
          <w:szCs w:val="28"/>
        </w:rPr>
        <w:t>p</w:t>
      </w:r>
      <w:r>
        <w:rPr>
          <w:rFonts w:ascii="Calibri" w:eastAsia="Calibri" w:hAnsi="Calibri" w:cs="Calibri"/>
          <w:position w:val="1"/>
          <w:sz w:val="28"/>
          <w:szCs w:val="28"/>
        </w:rPr>
        <w:t>lic</w:t>
      </w:r>
      <w:r>
        <w:rPr>
          <w:rFonts w:ascii="Calibri" w:eastAsia="Calibri" w:hAnsi="Calibri" w:cs="Calibri"/>
          <w:spacing w:val="-1"/>
          <w:position w:val="1"/>
          <w:sz w:val="28"/>
          <w:szCs w:val="28"/>
        </w:rPr>
        <w:t>a</w:t>
      </w:r>
      <w:r>
        <w:rPr>
          <w:rFonts w:ascii="Calibri" w:eastAsia="Calibri" w:hAnsi="Calibri" w:cs="Calibri"/>
          <w:position w:val="1"/>
          <w:sz w:val="28"/>
          <w:szCs w:val="28"/>
        </w:rPr>
        <w:t>tion</w:t>
      </w:r>
      <w:r>
        <w:rPr>
          <w:rFonts w:ascii="Calibri" w:eastAsia="Calibri" w:hAnsi="Calibri" w:cs="Calibri"/>
          <w:spacing w:val="-9"/>
          <w:position w:val="1"/>
          <w:sz w:val="28"/>
          <w:szCs w:val="28"/>
        </w:rPr>
        <w:t xml:space="preserve"> </w:t>
      </w:r>
      <w:r>
        <w:rPr>
          <w:rFonts w:ascii="Calibri" w:eastAsia="Calibri" w:hAnsi="Calibri" w:cs="Calibri"/>
          <w:spacing w:val="1"/>
          <w:position w:val="1"/>
          <w:sz w:val="28"/>
          <w:szCs w:val="28"/>
        </w:rPr>
        <w:t>fo</w:t>
      </w:r>
      <w:r>
        <w:rPr>
          <w:rFonts w:ascii="Calibri" w:eastAsia="Calibri" w:hAnsi="Calibri" w:cs="Calibri"/>
          <w:position w:val="1"/>
          <w:sz w:val="28"/>
          <w:szCs w:val="28"/>
        </w:rPr>
        <w:t>r</w:t>
      </w:r>
      <w:r>
        <w:rPr>
          <w:rFonts w:ascii="Calibri" w:eastAsia="Calibri" w:hAnsi="Calibri" w:cs="Calibri"/>
          <w:spacing w:val="-8"/>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arti</w:t>
      </w:r>
      <w:r>
        <w:rPr>
          <w:rFonts w:ascii="Calibri" w:eastAsia="Calibri" w:hAnsi="Calibri" w:cs="Calibri"/>
          <w:spacing w:val="-1"/>
          <w:position w:val="1"/>
          <w:sz w:val="28"/>
          <w:szCs w:val="28"/>
        </w:rPr>
        <w:t>c</w:t>
      </w:r>
      <w:r>
        <w:rPr>
          <w:rFonts w:ascii="Calibri" w:eastAsia="Calibri" w:hAnsi="Calibri" w:cs="Calibri"/>
          <w:position w:val="1"/>
          <w:sz w:val="28"/>
          <w:szCs w:val="28"/>
        </w:rPr>
        <w:t>ip</w:t>
      </w:r>
      <w:r>
        <w:rPr>
          <w:rFonts w:ascii="Calibri" w:eastAsia="Calibri" w:hAnsi="Calibri" w:cs="Calibri"/>
          <w:spacing w:val="-1"/>
          <w:position w:val="1"/>
          <w:sz w:val="28"/>
          <w:szCs w:val="28"/>
        </w:rPr>
        <w:t>a</w:t>
      </w:r>
      <w:r>
        <w:rPr>
          <w:rFonts w:ascii="Calibri" w:eastAsia="Calibri" w:hAnsi="Calibri" w:cs="Calibri"/>
          <w:position w:val="1"/>
          <w:sz w:val="28"/>
          <w:szCs w:val="28"/>
        </w:rPr>
        <w:t>tion</w:t>
      </w:r>
      <w:r>
        <w:rPr>
          <w:rFonts w:ascii="Calibri" w:eastAsia="Calibri" w:hAnsi="Calibri" w:cs="Calibri"/>
          <w:spacing w:val="1"/>
          <w:position w:val="1"/>
          <w:sz w:val="28"/>
          <w:szCs w:val="28"/>
        </w:rPr>
        <w:t xml:space="preserve"> ...............................</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4"/>
          <w:position w:val="1"/>
          <w:sz w:val="28"/>
          <w:szCs w:val="28"/>
        </w:rPr>
        <w:t>.</w:t>
      </w:r>
      <w:r>
        <w:rPr>
          <w:rFonts w:ascii="Calibri" w:eastAsia="Calibri" w:hAnsi="Calibri" w:cs="Calibri"/>
          <w:position w:val="1"/>
          <w:sz w:val="28"/>
          <w:szCs w:val="28"/>
        </w:rPr>
        <w:t>4</w:t>
      </w:r>
    </w:p>
    <w:p w14:paraId="30AC621E" w14:textId="77777777" w:rsidR="00A70796" w:rsidRDefault="00D030BA">
      <w:pPr>
        <w:spacing w:line="340" w:lineRule="exact"/>
        <w:ind w:left="457"/>
        <w:rPr>
          <w:rFonts w:ascii="Calibri" w:eastAsia="Calibri" w:hAnsi="Calibri" w:cs="Calibri"/>
          <w:sz w:val="28"/>
          <w:szCs w:val="28"/>
        </w:rPr>
      </w:pPr>
      <w:r>
        <w:rPr>
          <w:rFonts w:ascii="Calibri" w:eastAsia="Calibri" w:hAnsi="Calibri" w:cs="Calibri"/>
          <w:spacing w:val="-3"/>
          <w:position w:val="1"/>
          <w:sz w:val="28"/>
          <w:szCs w:val="28"/>
        </w:rPr>
        <w:t>5</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position w:val="1"/>
          <w:sz w:val="28"/>
          <w:szCs w:val="28"/>
        </w:rPr>
        <w:t>Team</w:t>
      </w:r>
      <w:r>
        <w:rPr>
          <w:rFonts w:ascii="Calibri" w:eastAsia="Calibri" w:hAnsi="Calibri" w:cs="Calibri"/>
          <w:spacing w:val="-3"/>
          <w:position w:val="1"/>
          <w:sz w:val="28"/>
          <w:szCs w:val="28"/>
        </w:rPr>
        <w:t xml:space="preserve"> </w:t>
      </w:r>
      <w:r>
        <w:rPr>
          <w:rFonts w:ascii="Calibri" w:eastAsia="Calibri" w:hAnsi="Calibri" w:cs="Calibri"/>
          <w:position w:val="1"/>
          <w:sz w:val="28"/>
          <w:szCs w:val="28"/>
        </w:rPr>
        <w:t>Sele</w:t>
      </w:r>
      <w:r>
        <w:rPr>
          <w:rFonts w:ascii="Calibri" w:eastAsia="Calibri" w:hAnsi="Calibri" w:cs="Calibri"/>
          <w:spacing w:val="-1"/>
          <w:position w:val="1"/>
          <w:sz w:val="28"/>
          <w:szCs w:val="28"/>
        </w:rPr>
        <w:t>c</w:t>
      </w:r>
      <w:r>
        <w:rPr>
          <w:rFonts w:ascii="Calibri" w:eastAsia="Calibri" w:hAnsi="Calibri" w:cs="Calibri"/>
          <w:position w:val="1"/>
          <w:sz w:val="28"/>
          <w:szCs w:val="28"/>
        </w:rPr>
        <w:t>tion</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w:t>
      </w:r>
      <w:r>
        <w:rPr>
          <w:rFonts w:ascii="Calibri" w:eastAsia="Calibri" w:hAnsi="Calibri" w:cs="Calibri"/>
          <w:spacing w:val="-13"/>
          <w:position w:val="1"/>
          <w:sz w:val="28"/>
          <w:szCs w:val="28"/>
        </w:rPr>
        <w:t xml:space="preserve"> </w:t>
      </w:r>
      <w:r>
        <w:rPr>
          <w:rFonts w:ascii="Calibri" w:eastAsia="Calibri" w:hAnsi="Calibri" w:cs="Calibri"/>
          <w:position w:val="1"/>
          <w:sz w:val="28"/>
          <w:szCs w:val="28"/>
        </w:rPr>
        <w:t>Draw</w:t>
      </w:r>
      <w:r>
        <w:rPr>
          <w:rFonts w:ascii="Calibri" w:eastAsia="Calibri" w:hAnsi="Calibri" w:cs="Calibri"/>
          <w:spacing w:val="-6"/>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r</w:t>
      </w:r>
      <w:r>
        <w:rPr>
          <w:rFonts w:ascii="Calibri" w:eastAsia="Calibri" w:hAnsi="Calibri" w:cs="Calibri"/>
          <w:spacing w:val="1"/>
          <w:position w:val="1"/>
          <w:sz w:val="28"/>
          <w:szCs w:val="28"/>
        </w:rPr>
        <w:t>o</w:t>
      </w:r>
      <w:r>
        <w:rPr>
          <w:rFonts w:ascii="Calibri" w:eastAsia="Calibri" w:hAnsi="Calibri" w:cs="Calibri"/>
          <w:spacing w:val="-1"/>
          <w:position w:val="1"/>
          <w:sz w:val="28"/>
          <w:szCs w:val="28"/>
        </w:rPr>
        <w:t>c</w:t>
      </w:r>
      <w:r>
        <w:rPr>
          <w:rFonts w:ascii="Calibri" w:eastAsia="Calibri" w:hAnsi="Calibri" w:cs="Calibri"/>
          <w:position w:val="1"/>
          <w:sz w:val="28"/>
          <w:szCs w:val="28"/>
        </w:rPr>
        <w:t>e</w:t>
      </w:r>
      <w:r>
        <w:rPr>
          <w:rFonts w:ascii="Calibri" w:eastAsia="Calibri" w:hAnsi="Calibri" w:cs="Calibri"/>
          <w:spacing w:val="-2"/>
          <w:position w:val="1"/>
          <w:sz w:val="28"/>
          <w:szCs w:val="28"/>
        </w:rPr>
        <w:t>d</w:t>
      </w:r>
      <w:r>
        <w:rPr>
          <w:rFonts w:ascii="Calibri" w:eastAsia="Calibri" w:hAnsi="Calibri" w:cs="Calibri"/>
          <w:spacing w:val="-1"/>
          <w:position w:val="1"/>
          <w:sz w:val="28"/>
          <w:szCs w:val="28"/>
        </w:rPr>
        <w:t>u</w:t>
      </w:r>
      <w:r>
        <w:rPr>
          <w:rFonts w:ascii="Calibri" w:eastAsia="Calibri" w:hAnsi="Calibri" w:cs="Calibri"/>
          <w:position w:val="1"/>
          <w:sz w:val="28"/>
          <w:szCs w:val="28"/>
        </w:rPr>
        <w:t>res</w:t>
      </w:r>
      <w:r>
        <w:rPr>
          <w:rFonts w:ascii="Calibri" w:eastAsia="Calibri" w:hAnsi="Calibri" w:cs="Calibri"/>
          <w:spacing w:val="-2"/>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position w:val="1"/>
          <w:sz w:val="28"/>
          <w:szCs w:val="28"/>
        </w:rPr>
        <w:t>.</w:t>
      </w:r>
      <w:r>
        <w:rPr>
          <w:rFonts w:ascii="Calibri" w:eastAsia="Calibri" w:hAnsi="Calibri" w:cs="Calibri"/>
          <w:spacing w:val="-5"/>
          <w:position w:val="1"/>
          <w:sz w:val="28"/>
          <w:szCs w:val="28"/>
        </w:rPr>
        <w:t xml:space="preserve"> </w:t>
      </w:r>
      <w:r>
        <w:rPr>
          <w:rFonts w:ascii="Calibri" w:eastAsia="Calibri" w:hAnsi="Calibri" w:cs="Calibri"/>
          <w:position w:val="1"/>
          <w:sz w:val="28"/>
          <w:szCs w:val="28"/>
        </w:rPr>
        <w:t>5</w:t>
      </w:r>
    </w:p>
    <w:p w14:paraId="603CF090" w14:textId="77777777" w:rsidR="00A70796" w:rsidRDefault="00D030BA">
      <w:pPr>
        <w:spacing w:before="1"/>
        <w:ind w:left="1254"/>
        <w:rPr>
          <w:rFonts w:ascii="Calibri" w:eastAsia="Calibri" w:hAnsi="Calibri" w:cs="Calibri"/>
          <w:sz w:val="28"/>
          <w:szCs w:val="28"/>
        </w:rPr>
      </w:pPr>
      <w:r>
        <w:rPr>
          <w:sz w:val="28"/>
          <w:szCs w:val="28"/>
        </w:rPr>
        <w:t xml:space="preserve">  </w:t>
      </w:r>
      <w:r>
        <w:rPr>
          <w:spacing w:val="23"/>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e</w:t>
      </w:r>
      <w:r>
        <w:rPr>
          <w:rFonts w:ascii="Calibri" w:eastAsia="Calibri" w:hAnsi="Calibri" w:cs="Calibri"/>
          <w:sz w:val="28"/>
          <w:szCs w:val="28"/>
        </w:rPr>
        <w:t>e</w:t>
      </w:r>
      <w:r>
        <w:rPr>
          <w:rFonts w:ascii="Calibri" w:eastAsia="Calibri" w:hAnsi="Calibri" w:cs="Calibri"/>
          <w:spacing w:val="-1"/>
          <w:sz w:val="28"/>
          <w:szCs w:val="28"/>
        </w:rPr>
        <w:t>kd</w:t>
      </w:r>
      <w:r>
        <w:rPr>
          <w:rFonts w:ascii="Calibri" w:eastAsia="Calibri" w:hAnsi="Calibri" w:cs="Calibri"/>
          <w:sz w:val="28"/>
          <w:szCs w:val="28"/>
        </w:rPr>
        <w:t>ay</w:t>
      </w:r>
      <w:r>
        <w:rPr>
          <w:rFonts w:ascii="Calibri" w:eastAsia="Calibri" w:hAnsi="Calibri" w:cs="Calibri"/>
          <w:spacing w:val="-1"/>
          <w:sz w:val="28"/>
          <w:szCs w:val="28"/>
        </w:rPr>
        <w:t xml:space="preserve"> </w:t>
      </w:r>
      <w:r>
        <w:rPr>
          <w:rFonts w:ascii="Calibri" w:eastAsia="Calibri" w:hAnsi="Calibri" w:cs="Calibri"/>
          <w:sz w:val="28"/>
          <w:szCs w:val="28"/>
        </w:rPr>
        <w:t>Tea</w:t>
      </w:r>
      <w:r>
        <w:rPr>
          <w:rFonts w:ascii="Calibri" w:eastAsia="Calibri" w:hAnsi="Calibri" w:cs="Calibri"/>
          <w:spacing w:val="-2"/>
          <w:sz w:val="28"/>
          <w:szCs w:val="28"/>
        </w:rPr>
        <w:t>m</w:t>
      </w:r>
      <w:r>
        <w:rPr>
          <w:rFonts w:ascii="Calibri" w:eastAsia="Calibri" w:hAnsi="Calibri" w:cs="Calibri"/>
          <w:spacing w:val="16"/>
          <w:sz w:val="28"/>
          <w:szCs w:val="28"/>
        </w:rPr>
        <w:t>s</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3"/>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
          <w:sz w:val="28"/>
          <w:szCs w:val="28"/>
        </w:rPr>
        <w:t xml:space="preserve"> </w:t>
      </w:r>
      <w:r>
        <w:rPr>
          <w:rFonts w:ascii="Calibri" w:eastAsia="Calibri" w:hAnsi="Calibri" w:cs="Calibri"/>
          <w:spacing w:val="-1"/>
          <w:sz w:val="28"/>
          <w:szCs w:val="28"/>
        </w:rPr>
        <w:t>5</w:t>
      </w:r>
      <w:r>
        <w:rPr>
          <w:rFonts w:ascii="Calibri" w:eastAsia="Calibri" w:hAnsi="Calibri" w:cs="Calibri"/>
          <w:sz w:val="28"/>
          <w:szCs w:val="28"/>
        </w:rPr>
        <w:t>-6</w:t>
      </w:r>
    </w:p>
    <w:p w14:paraId="1CE5B216" w14:textId="77777777" w:rsidR="00A70796" w:rsidRDefault="00D030BA">
      <w:pPr>
        <w:spacing w:line="340" w:lineRule="exact"/>
        <w:ind w:left="1254"/>
        <w:rPr>
          <w:rFonts w:ascii="Calibri" w:eastAsia="Calibri" w:hAnsi="Calibri" w:cs="Calibri"/>
          <w:sz w:val="28"/>
          <w:szCs w:val="28"/>
        </w:rPr>
      </w:pPr>
      <w:r>
        <w:rPr>
          <w:position w:val="1"/>
          <w:sz w:val="28"/>
          <w:szCs w:val="28"/>
        </w:rPr>
        <w:t xml:space="preserve">  </w:t>
      </w:r>
      <w:r>
        <w:rPr>
          <w:spacing w:val="23"/>
          <w:position w:val="1"/>
          <w:sz w:val="28"/>
          <w:szCs w:val="28"/>
        </w:rPr>
        <w:t xml:space="preserve"> </w:t>
      </w:r>
      <w:r>
        <w:rPr>
          <w:rFonts w:ascii="Calibri" w:eastAsia="Calibri" w:hAnsi="Calibri" w:cs="Calibri"/>
          <w:spacing w:val="1"/>
          <w:position w:val="1"/>
          <w:sz w:val="28"/>
          <w:szCs w:val="28"/>
        </w:rPr>
        <w:t>B</w:t>
      </w:r>
      <w:r>
        <w:rPr>
          <w:rFonts w:ascii="Calibri" w:eastAsia="Calibri" w:hAnsi="Calibri" w:cs="Calibri"/>
          <w:spacing w:val="-1"/>
          <w:position w:val="1"/>
          <w:sz w:val="28"/>
          <w:szCs w:val="28"/>
        </w:rPr>
        <w:t>u</w:t>
      </w:r>
      <w:r>
        <w:rPr>
          <w:rFonts w:ascii="Calibri" w:eastAsia="Calibri" w:hAnsi="Calibri" w:cs="Calibri"/>
          <w:position w:val="1"/>
          <w:sz w:val="28"/>
          <w:szCs w:val="28"/>
        </w:rPr>
        <w:t>siness</w:t>
      </w:r>
      <w:r>
        <w:rPr>
          <w:rFonts w:ascii="Calibri" w:eastAsia="Calibri" w:hAnsi="Calibri" w:cs="Calibri"/>
          <w:spacing w:val="-5"/>
          <w:position w:val="1"/>
          <w:sz w:val="28"/>
          <w:szCs w:val="28"/>
        </w:rPr>
        <w:t xml:space="preserve"> </w:t>
      </w:r>
      <w:r>
        <w:rPr>
          <w:rFonts w:ascii="Calibri" w:eastAsia="Calibri" w:hAnsi="Calibri" w:cs="Calibri"/>
          <w:spacing w:val="-3"/>
          <w:position w:val="1"/>
          <w:sz w:val="28"/>
          <w:szCs w:val="28"/>
        </w:rPr>
        <w:t>W</w:t>
      </w:r>
      <w:r>
        <w:rPr>
          <w:rFonts w:ascii="Calibri" w:eastAsia="Calibri" w:hAnsi="Calibri" w:cs="Calibri"/>
          <w:position w:val="1"/>
          <w:sz w:val="28"/>
          <w:szCs w:val="28"/>
        </w:rPr>
        <w:t>om</w:t>
      </w:r>
      <w:r>
        <w:rPr>
          <w:rFonts w:ascii="Calibri" w:eastAsia="Calibri" w:hAnsi="Calibri" w:cs="Calibri"/>
          <w:spacing w:val="-1"/>
          <w:position w:val="1"/>
          <w:sz w:val="28"/>
          <w:szCs w:val="28"/>
        </w:rPr>
        <w:t>en</w:t>
      </w:r>
      <w:r>
        <w:rPr>
          <w:rFonts w:ascii="Calibri" w:eastAsia="Calibri" w:hAnsi="Calibri" w:cs="Calibri"/>
          <w:position w:val="1"/>
          <w:sz w:val="28"/>
          <w:szCs w:val="28"/>
        </w:rPr>
        <w:t>’s Tea</w:t>
      </w:r>
      <w:r>
        <w:rPr>
          <w:rFonts w:ascii="Calibri" w:eastAsia="Calibri" w:hAnsi="Calibri" w:cs="Calibri"/>
          <w:spacing w:val="-2"/>
          <w:position w:val="1"/>
          <w:sz w:val="28"/>
          <w:szCs w:val="28"/>
        </w:rPr>
        <w:t>m</w:t>
      </w:r>
      <w:r>
        <w:rPr>
          <w:rFonts w:ascii="Calibri" w:eastAsia="Calibri" w:hAnsi="Calibri" w:cs="Calibri"/>
          <w:position w:val="1"/>
          <w:sz w:val="28"/>
          <w:szCs w:val="28"/>
        </w:rPr>
        <w:t>s</w:t>
      </w:r>
      <w:r>
        <w:rPr>
          <w:rFonts w:ascii="Calibri" w:eastAsia="Calibri" w:hAnsi="Calibri" w:cs="Calibri"/>
          <w:spacing w:val="-29"/>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position w:val="1"/>
          <w:sz w:val="28"/>
          <w:szCs w:val="28"/>
        </w:rPr>
        <w:t>.</w:t>
      </w:r>
      <w:r>
        <w:rPr>
          <w:rFonts w:ascii="Calibri" w:eastAsia="Calibri" w:hAnsi="Calibri" w:cs="Calibri"/>
          <w:spacing w:val="-41"/>
          <w:position w:val="1"/>
          <w:sz w:val="28"/>
          <w:szCs w:val="28"/>
        </w:rPr>
        <w:t xml:space="preserve"> </w:t>
      </w:r>
      <w:r>
        <w:rPr>
          <w:rFonts w:ascii="Calibri" w:eastAsia="Calibri" w:hAnsi="Calibri" w:cs="Calibri"/>
          <w:position w:val="1"/>
          <w:sz w:val="28"/>
          <w:szCs w:val="28"/>
        </w:rPr>
        <w:t>6</w:t>
      </w:r>
    </w:p>
    <w:p w14:paraId="32EDAD71" w14:textId="77777777" w:rsidR="00A70796" w:rsidRDefault="00D030BA">
      <w:pPr>
        <w:spacing w:before="1"/>
        <w:ind w:left="457"/>
        <w:rPr>
          <w:rFonts w:ascii="Calibri" w:eastAsia="Calibri" w:hAnsi="Calibri" w:cs="Calibri"/>
          <w:sz w:val="28"/>
          <w:szCs w:val="28"/>
        </w:rPr>
      </w:pPr>
      <w:r>
        <w:rPr>
          <w:rFonts w:ascii="Calibri" w:eastAsia="Calibri" w:hAnsi="Calibri" w:cs="Calibri"/>
          <w:spacing w:val="-3"/>
          <w:sz w:val="28"/>
          <w:szCs w:val="28"/>
        </w:rPr>
        <w:t>6</w:t>
      </w:r>
      <w:r>
        <w:rPr>
          <w:rFonts w:ascii="Calibri" w:eastAsia="Calibri" w:hAnsi="Calibri" w:cs="Calibri"/>
          <w:sz w:val="28"/>
          <w:szCs w:val="28"/>
        </w:rPr>
        <w:t xml:space="preserve">.  </w:t>
      </w:r>
      <w:r>
        <w:rPr>
          <w:rFonts w:ascii="Calibri" w:eastAsia="Calibri" w:hAnsi="Calibri" w:cs="Calibri"/>
          <w:spacing w:val="39"/>
          <w:sz w:val="28"/>
          <w:szCs w:val="28"/>
        </w:rPr>
        <w:t xml:space="preserve"> </w:t>
      </w:r>
      <w:r>
        <w:rPr>
          <w:rFonts w:ascii="Calibri" w:eastAsia="Calibri" w:hAnsi="Calibri" w:cs="Calibri"/>
          <w:sz w:val="28"/>
          <w:szCs w:val="28"/>
        </w:rPr>
        <w:t>Gui</w:t>
      </w:r>
      <w:r>
        <w:rPr>
          <w:rFonts w:ascii="Calibri" w:eastAsia="Calibri" w:hAnsi="Calibri" w:cs="Calibri"/>
          <w:spacing w:val="-1"/>
          <w:sz w:val="28"/>
          <w:szCs w:val="28"/>
        </w:rPr>
        <w:t>d</w:t>
      </w:r>
      <w:r>
        <w:rPr>
          <w:rFonts w:ascii="Calibri" w:eastAsia="Calibri" w:hAnsi="Calibri" w:cs="Calibri"/>
          <w:sz w:val="28"/>
          <w:szCs w:val="28"/>
        </w:rPr>
        <w:t>eli</w:t>
      </w:r>
      <w:r>
        <w:rPr>
          <w:rFonts w:ascii="Calibri" w:eastAsia="Calibri" w:hAnsi="Calibri" w:cs="Calibri"/>
          <w:spacing w:val="-1"/>
          <w:sz w:val="28"/>
          <w:szCs w:val="28"/>
        </w:rPr>
        <w:t>n</w:t>
      </w:r>
      <w:r>
        <w:rPr>
          <w:rFonts w:ascii="Calibri" w:eastAsia="Calibri" w:hAnsi="Calibri" w:cs="Calibri"/>
          <w:sz w:val="28"/>
          <w:szCs w:val="28"/>
        </w:rPr>
        <w:t>es</w:t>
      </w:r>
      <w:r>
        <w:rPr>
          <w:rFonts w:ascii="Calibri" w:eastAsia="Calibri" w:hAnsi="Calibri" w:cs="Calibri"/>
          <w:spacing w:val="-1"/>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on</w:t>
      </w:r>
      <w:r>
        <w:rPr>
          <w:rFonts w:ascii="Calibri" w:eastAsia="Calibri" w:hAnsi="Calibri" w:cs="Calibri"/>
          <w:spacing w:val="-1"/>
          <w:sz w:val="28"/>
          <w:szCs w:val="28"/>
        </w:rPr>
        <w:t>d</w:t>
      </w:r>
      <w:r>
        <w:rPr>
          <w:rFonts w:ascii="Calibri" w:eastAsia="Calibri" w:hAnsi="Calibri" w:cs="Calibri"/>
          <w:spacing w:val="2"/>
          <w:sz w:val="28"/>
          <w:szCs w:val="28"/>
        </w:rPr>
        <w:t>i</w:t>
      </w:r>
      <w:r>
        <w:rPr>
          <w:rFonts w:ascii="Calibri" w:eastAsia="Calibri" w:hAnsi="Calibri" w:cs="Calibri"/>
          <w:sz w:val="28"/>
          <w:szCs w:val="28"/>
        </w:rPr>
        <w:t>tions</w:t>
      </w:r>
      <w:r>
        <w:rPr>
          <w:rFonts w:ascii="Calibri" w:eastAsia="Calibri" w:hAnsi="Calibri" w:cs="Calibri"/>
          <w:spacing w:val="-12"/>
          <w:sz w:val="28"/>
          <w:szCs w:val="28"/>
        </w:rPr>
        <w:t xml:space="preserve"> </w:t>
      </w:r>
      <w:r>
        <w:rPr>
          <w:rFonts w:ascii="Calibri" w:eastAsia="Calibri" w:hAnsi="Calibri" w:cs="Calibri"/>
          <w:spacing w:val="1"/>
          <w:sz w:val="28"/>
          <w:szCs w:val="28"/>
        </w:rPr>
        <w:t>o</w:t>
      </w:r>
      <w:r>
        <w:rPr>
          <w:rFonts w:ascii="Calibri" w:eastAsia="Calibri" w:hAnsi="Calibri" w:cs="Calibri"/>
          <w:sz w:val="28"/>
          <w:szCs w:val="28"/>
        </w:rPr>
        <w:t>f</w:t>
      </w:r>
      <w:r>
        <w:rPr>
          <w:rFonts w:ascii="Calibri" w:eastAsia="Calibri" w:hAnsi="Calibri" w:cs="Calibri"/>
          <w:spacing w:val="-3"/>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25"/>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15"/>
          <w:sz w:val="28"/>
          <w:szCs w:val="28"/>
        </w:rPr>
        <w:t xml:space="preserve"> </w:t>
      </w:r>
      <w:r>
        <w:rPr>
          <w:rFonts w:ascii="Calibri" w:eastAsia="Calibri" w:hAnsi="Calibri" w:cs="Calibri"/>
          <w:spacing w:val="-1"/>
          <w:sz w:val="28"/>
          <w:szCs w:val="28"/>
        </w:rPr>
        <w:t>6</w:t>
      </w:r>
      <w:r>
        <w:rPr>
          <w:rFonts w:ascii="Calibri" w:eastAsia="Calibri" w:hAnsi="Calibri" w:cs="Calibri"/>
          <w:sz w:val="28"/>
          <w:szCs w:val="28"/>
        </w:rPr>
        <w:t>-9</w:t>
      </w:r>
    </w:p>
    <w:p w14:paraId="63238B69" w14:textId="77777777" w:rsidR="00A70796" w:rsidRDefault="00D030BA">
      <w:pPr>
        <w:spacing w:line="340" w:lineRule="exact"/>
        <w:ind w:left="457"/>
        <w:rPr>
          <w:rFonts w:ascii="Calibri" w:eastAsia="Calibri" w:hAnsi="Calibri" w:cs="Calibri"/>
          <w:sz w:val="28"/>
          <w:szCs w:val="28"/>
        </w:rPr>
      </w:pPr>
      <w:r>
        <w:rPr>
          <w:rFonts w:ascii="Calibri" w:eastAsia="Calibri" w:hAnsi="Calibri" w:cs="Calibri"/>
          <w:spacing w:val="-3"/>
          <w:position w:val="1"/>
          <w:sz w:val="28"/>
          <w:szCs w:val="28"/>
        </w:rPr>
        <w:t>7</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a</w:t>
      </w:r>
      <w:r>
        <w:rPr>
          <w:rFonts w:ascii="Calibri" w:eastAsia="Calibri" w:hAnsi="Calibri" w:cs="Calibri"/>
          <w:spacing w:val="-1"/>
          <w:position w:val="1"/>
          <w:sz w:val="28"/>
          <w:szCs w:val="28"/>
        </w:rPr>
        <w:t>c</w:t>
      </w:r>
      <w:r>
        <w:rPr>
          <w:rFonts w:ascii="Calibri" w:eastAsia="Calibri" w:hAnsi="Calibri" w:cs="Calibri"/>
          <w:position w:val="1"/>
          <w:sz w:val="28"/>
          <w:szCs w:val="28"/>
        </w:rPr>
        <w:t>e</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of</w:t>
      </w:r>
      <w:r>
        <w:rPr>
          <w:rFonts w:ascii="Calibri" w:eastAsia="Calibri" w:hAnsi="Calibri" w:cs="Calibri"/>
          <w:spacing w:val="-7"/>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lay</w:t>
      </w:r>
      <w:r>
        <w:rPr>
          <w:rFonts w:ascii="Calibri" w:eastAsia="Calibri" w:hAnsi="Calibri" w:cs="Calibri"/>
          <w:spacing w:val="-5"/>
          <w:position w:val="1"/>
          <w:sz w:val="28"/>
          <w:szCs w:val="28"/>
        </w:rPr>
        <w:t xml:space="preserve"> </w:t>
      </w:r>
      <w:r>
        <w:rPr>
          <w:rFonts w:ascii="Calibri" w:eastAsia="Calibri" w:hAnsi="Calibri" w:cs="Calibri"/>
          <w:position w:val="1"/>
          <w:sz w:val="28"/>
          <w:szCs w:val="28"/>
        </w:rPr>
        <w:t>Gui</w:t>
      </w:r>
      <w:r>
        <w:rPr>
          <w:rFonts w:ascii="Calibri" w:eastAsia="Calibri" w:hAnsi="Calibri" w:cs="Calibri"/>
          <w:spacing w:val="-1"/>
          <w:position w:val="1"/>
          <w:sz w:val="28"/>
          <w:szCs w:val="28"/>
        </w:rPr>
        <w:t>d</w:t>
      </w:r>
      <w:r>
        <w:rPr>
          <w:rFonts w:ascii="Calibri" w:eastAsia="Calibri" w:hAnsi="Calibri" w:cs="Calibri"/>
          <w:position w:val="1"/>
          <w:sz w:val="28"/>
          <w:szCs w:val="28"/>
        </w:rPr>
        <w:t>eli</w:t>
      </w:r>
      <w:r>
        <w:rPr>
          <w:rFonts w:ascii="Calibri" w:eastAsia="Calibri" w:hAnsi="Calibri" w:cs="Calibri"/>
          <w:spacing w:val="1"/>
          <w:position w:val="1"/>
          <w:sz w:val="28"/>
          <w:szCs w:val="28"/>
        </w:rPr>
        <w:t>n</w:t>
      </w:r>
      <w:r>
        <w:rPr>
          <w:rFonts w:ascii="Calibri" w:eastAsia="Calibri" w:hAnsi="Calibri" w:cs="Calibri"/>
          <w:position w:val="1"/>
          <w:sz w:val="28"/>
          <w:szCs w:val="28"/>
        </w:rPr>
        <w:t>es</w:t>
      </w:r>
      <w:r>
        <w:rPr>
          <w:rFonts w:ascii="Calibri" w:eastAsia="Calibri" w:hAnsi="Calibri" w:cs="Calibri"/>
          <w:spacing w:val="-5"/>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3"/>
          <w:position w:val="1"/>
          <w:sz w:val="28"/>
          <w:szCs w:val="28"/>
        </w:rPr>
        <w:t>.</w:t>
      </w:r>
      <w:r>
        <w:rPr>
          <w:rFonts w:ascii="Calibri" w:eastAsia="Calibri" w:hAnsi="Calibri" w:cs="Calibri"/>
          <w:spacing w:val="1"/>
          <w:position w:val="1"/>
          <w:sz w:val="28"/>
          <w:szCs w:val="28"/>
        </w:rPr>
        <w:t>....................</w:t>
      </w:r>
      <w:r>
        <w:rPr>
          <w:rFonts w:ascii="Calibri" w:eastAsia="Calibri" w:hAnsi="Calibri" w:cs="Calibri"/>
          <w:spacing w:val="14"/>
          <w:position w:val="1"/>
          <w:sz w:val="28"/>
          <w:szCs w:val="28"/>
        </w:rPr>
        <w:t>.</w:t>
      </w:r>
      <w:r>
        <w:rPr>
          <w:rFonts w:ascii="Calibri" w:eastAsia="Calibri" w:hAnsi="Calibri" w:cs="Calibri"/>
          <w:position w:val="1"/>
          <w:sz w:val="28"/>
          <w:szCs w:val="28"/>
        </w:rPr>
        <w:t>9</w:t>
      </w:r>
    </w:p>
    <w:p w14:paraId="65A8204C" w14:textId="77777777" w:rsidR="00A70796" w:rsidRDefault="00D030BA">
      <w:pPr>
        <w:spacing w:line="340" w:lineRule="exact"/>
        <w:ind w:left="457"/>
        <w:rPr>
          <w:rFonts w:ascii="Calibri" w:eastAsia="Calibri" w:hAnsi="Calibri" w:cs="Calibri"/>
          <w:sz w:val="28"/>
          <w:szCs w:val="28"/>
        </w:rPr>
      </w:pPr>
      <w:r>
        <w:rPr>
          <w:rFonts w:ascii="Calibri" w:eastAsia="Calibri" w:hAnsi="Calibri" w:cs="Calibri"/>
          <w:spacing w:val="-3"/>
          <w:position w:val="1"/>
          <w:sz w:val="28"/>
          <w:szCs w:val="28"/>
        </w:rPr>
        <w:t>8</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position w:val="1"/>
          <w:sz w:val="28"/>
          <w:szCs w:val="28"/>
        </w:rPr>
        <w:t>Team</w:t>
      </w:r>
      <w:r>
        <w:rPr>
          <w:rFonts w:ascii="Calibri" w:eastAsia="Calibri" w:hAnsi="Calibri" w:cs="Calibri"/>
          <w:spacing w:val="-10"/>
          <w:position w:val="1"/>
          <w:sz w:val="28"/>
          <w:szCs w:val="28"/>
        </w:rPr>
        <w:t xml:space="preserve"> </w:t>
      </w:r>
      <w:r>
        <w:rPr>
          <w:rFonts w:ascii="Calibri" w:eastAsia="Calibri" w:hAnsi="Calibri" w:cs="Calibri"/>
          <w:spacing w:val="-1"/>
          <w:position w:val="1"/>
          <w:sz w:val="28"/>
          <w:szCs w:val="28"/>
        </w:rPr>
        <w:t>C</w:t>
      </w:r>
      <w:r>
        <w:rPr>
          <w:rFonts w:ascii="Calibri" w:eastAsia="Calibri" w:hAnsi="Calibri" w:cs="Calibri"/>
          <w:position w:val="1"/>
          <w:sz w:val="28"/>
          <w:szCs w:val="28"/>
        </w:rPr>
        <w:t>a</w:t>
      </w:r>
      <w:r>
        <w:rPr>
          <w:rFonts w:ascii="Calibri" w:eastAsia="Calibri" w:hAnsi="Calibri" w:cs="Calibri"/>
          <w:spacing w:val="-1"/>
          <w:position w:val="1"/>
          <w:sz w:val="28"/>
          <w:szCs w:val="28"/>
        </w:rPr>
        <w:t>p</w:t>
      </w:r>
      <w:r>
        <w:rPr>
          <w:rFonts w:ascii="Calibri" w:eastAsia="Calibri" w:hAnsi="Calibri" w:cs="Calibri"/>
          <w:position w:val="1"/>
          <w:sz w:val="28"/>
          <w:szCs w:val="28"/>
        </w:rPr>
        <w:t>tai</w:t>
      </w:r>
      <w:r>
        <w:rPr>
          <w:rFonts w:ascii="Calibri" w:eastAsia="Calibri" w:hAnsi="Calibri" w:cs="Calibri"/>
          <w:spacing w:val="-1"/>
          <w:position w:val="1"/>
          <w:sz w:val="28"/>
          <w:szCs w:val="28"/>
        </w:rPr>
        <w:t>n</w:t>
      </w:r>
      <w:r>
        <w:rPr>
          <w:rFonts w:ascii="Calibri" w:eastAsia="Calibri" w:hAnsi="Calibri" w:cs="Calibri"/>
          <w:position w:val="1"/>
          <w:sz w:val="28"/>
          <w:szCs w:val="28"/>
        </w:rPr>
        <w:t>’s</w:t>
      </w:r>
      <w:r>
        <w:rPr>
          <w:rFonts w:ascii="Calibri" w:eastAsia="Calibri" w:hAnsi="Calibri" w:cs="Calibri"/>
          <w:spacing w:val="-6"/>
          <w:position w:val="1"/>
          <w:sz w:val="28"/>
          <w:szCs w:val="28"/>
        </w:rPr>
        <w:t xml:space="preserve"> </w:t>
      </w:r>
      <w:r>
        <w:rPr>
          <w:rFonts w:ascii="Calibri" w:eastAsia="Calibri" w:hAnsi="Calibri" w:cs="Calibri"/>
          <w:position w:val="1"/>
          <w:sz w:val="28"/>
          <w:szCs w:val="28"/>
        </w:rPr>
        <w:t>D</w:t>
      </w:r>
      <w:r>
        <w:rPr>
          <w:rFonts w:ascii="Calibri" w:eastAsia="Calibri" w:hAnsi="Calibri" w:cs="Calibri"/>
          <w:spacing w:val="1"/>
          <w:position w:val="1"/>
          <w:sz w:val="28"/>
          <w:szCs w:val="28"/>
        </w:rPr>
        <w:t>u</w:t>
      </w:r>
      <w:r>
        <w:rPr>
          <w:rFonts w:ascii="Calibri" w:eastAsia="Calibri" w:hAnsi="Calibri" w:cs="Calibri"/>
          <w:position w:val="1"/>
          <w:sz w:val="28"/>
          <w:szCs w:val="28"/>
        </w:rPr>
        <w:t>ti</w:t>
      </w:r>
      <w:r>
        <w:rPr>
          <w:rFonts w:ascii="Calibri" w:eastAsia="Calibri" w:hAnsi="Calibri" w:cs="Calibri"/>
          <w:spacing w:val="-1"/>
          <w:position w:val="1"/>
          <w:sz w:val="28"/>
          <w:szCs w:val="28"/>
        </w:rPr>
        <w:t>e</w:t>
      </w:r>
      <w:r>
        <w:rPr>
          <w:rFonts w:ascii="Calibri" w:eastAsia="Calibri" w:hAnsi="Calibri" w:cs="Calibri"/>
          <w:spacing w:val="9"/>
          <w:position w:val="1"/>
          <w:sz w:val="28"/>
          <w:szCs w:val="28"/>
        </w:rPr>
        <w:t>s</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3"/>
          <w:position w:val="1"/>
          <w:sz w:val="28"/>
          <w:szCs w:val="28"/>
        </w:rPr>
        <w:t>.</w:t>
      </w:r>
      <w:r>
        <w:rPr>
          <w:rFonts w:ascii="Calibri" w:eastAsia="Calibri" w:hAnsi="Calibri" w:cs="Calibri"/>
          <w:spacing w:val="1"/>
          <w:position w:val="1"/>
          <w:sz w:val="28"/>
          <w:szCs w:val="28"/>
        </w:rPr>
        <w:t>.....................</w:t>
      </w:r>
      <w:r>
        <w:rPr>
          <w:rFonts w:ascii="Calibri" w:eastAsia="Calibri" w:hAnsi="Calibri" w:cs="Calibri"/>
          <w:spacing w:val="14"/>
          <w:position w:val="1"/>
          <w:sz w:val="28"/>
          <w:szCs w:val="28"/>
        </w:rPr>
        <w:t>.</w:t>
      </w:r>
      <w:r>
        <w:rPr>
          <w:rFonts w:ascii="Calibri" w:eastAsia="Calibri" w:hAnsi="Calibri" w:cs="Calibri"/>
          <w:spacing w:val="-1"/>
          <w:position w:val="1"/>
          <w:sz w:val="28"/>
          <w:szCs w:val="28"/>
        </w:rPr>
        <w:t>10</w:t>
      </w:r>
    </w:p>
    <w:p w14:paraId="7DEBE5B0" w14:textId="77777777" w:rsidR="00A70796" w:rsidRDefault="00A70796">
      <w:pPr>
        <w:spacing w:before="3" w:line="160" w:lineRule="exact"/>
        <w:rPr>
          <w:sz w:val="17"/>
          <w:szCs w:val="17"/>
        </w:rPr>
      </w:pPr>
    </w:p>
    <w:p w14:paraId="5DD78839" w14:textId="77777777" w:rsidR="00A70796" w:rsidRDefault="00A70796">
      <w:pPr>
        <w:spacing w:line="200" w:lineRule="exact"/>
      </w:pPr>
    </w:p>
    <w:p w14:paraId="3091D324" w14:textId="77777777" w:rsidR="00A70796" w:rsidRDefault="00A70796">
      <w:pPr>
        <w:spacing w:line="200" w:lineRule="exact"/>
      </w:pPr>
    </w:p>
    <w:p w14:paraId="655DDD26" w14:textId="77777777" w:rsidR="00A70796" w:rsidRDefault="00A70796">
      <w:pPr>
        <w:spacing w:line="200" w:lineRule="exact"/>
      </w:pPr>
    </w:p>
    <w:p w14:paraId="5CF9E92C" w14:textId="77777777" w:rsidR="00A70796" w:rsidRDefault="00A70796">
      <w:pPr>
        <w:spacing w:line="200" w:lineRule="exact"/>
      </w:pPr>
    </w:p>
    <w:p w14:paraId="7A732C2D" w14:textId="77777777" w:rsidR="00A70796" w:rsidRDefault="00D030BA">
      <w:pPr>
        <w:ind w:left="137" w:right="558"/>
        <w:jc w:val="center"/>
        <w:rPr>
          <w:rFonts w:ascii="Calibri" w:eastAsia="Calibri" w:hAnsi="Calibri" w:cs="Calibri"/>
          <w:sz w:val="28"/>
          <w:szCs w:val="28"/>
        </w:rPr>
      </w:pP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1"/>
          <w:sz w:val="28"/>
          <w:szCs w:val="28"/>
        </w:rPr>
        <w:t xml:space="preserve"> </w:t>
      </w:r>
      <w:r>
        <w:rPr>
          <w:rFonts w:ascii="Calibri" w:eastAsia="Calibri" w:hAnsi="Calibri" w:cs="Calibri"/>
          <w:b/>
          <w:sz w:val="28"/>
          <w:szCs w:val="28"/>
        </w:rPr>
        <w:t>TWO:</w:t>
      </w:r>
      <w:r>
        <w:rPr>
          <w:rFonts w:ascii="Calibri" w:eastAsia="Calibri" w:hAnsi="Calibri" w:cs="Calibri"/>
          <w:b/>
          <w:spacing w:val="60"/>
          <w:sz w:val="28"/>
          <w:szCs w:val="28"/>
        </w:rPr>
        <w:t xml:space="preserve"> </w:t>
      </w:r>
      <w:r>
        <w:rPr>
          <w:rFonts w:ascii="Calibri" w:eastAsia="Calibri" w:hAnsi="Calibri" w:cs="Calibri"/>
          <w:b/>
          <w:sz w:val="28"/>
          <w:szCs w:val="28"/>
        </w:rPr>
        <w:t>~</w:t>
      </w:r>
      <w:r>
        <w:rPr>
          <w:rFonts w:ascii="Calibri" w:eastAsia="Calibri" w:hAnsi="Calibri" w:cs="Calibri"/>
          <w:b/>
          <w:spacing w:val="61"/>
          <w:sz w:val="28"/>
          <w:szCs w:val="28"/>
        </w:rPr>
        <w:t xml:space="preserve"> </w:t>
      </w:r>
      <w:r>
        <w:rPr>
          <w:rFonts w:ascii="Calibri" w:eastAsia="Calibri" w:hAnsi="Calibri" w:cs="Calibri"/>
          <w:b/>
          <w:spacing w:val="3"/>
          <w:sz w:val="28"/>
          <w:szCs w:val="28"/>
        </w:rPr>
        <w:t>R</w:t>
      </w:r>
      <w:r>
        <w:rPr>
          <w:rFonts w:ascii="Calibri" w:eastAsia="Calibri" w:hAnsi="Calibri" w:cs="Calibri"/>
          <w:b/>
          <w:spacing w:val="-1"/>
          <w:sz w:val="28"/>
          <w:szCs w:val="28"/>
        </w:rPr>
        <w:t>UL</w:t>
      </w:r>
      <w:r>
        <w:rPr>
          <w:rFonts w:ascii="Calibri" w:eastAsia="Calibri" w:hAnsi="Calibri" w:cs="Calibri"/>
          <w:b/>
          <w:sz w:val="28"/>
          <w:szCs w:val="28"/>
        </w:rPr>
        <w:t>ES</w:t>
      </w:r>
      <w:r>
        <w:rPr>
          <w:rFonts w:ascii="Calibri" w:eastAsia="Calibri" w:hAnsi="Calibri" w:cs="Calibri"/>
          <w:b/>
          <w:spacing w:val="-13"/>
          <w:sz w:val="28"/>
          <w:szCs w:val="28"/>
        </w:rPr>
        <w:t xml:space="preserve"> </w:t>
      </w:r>
      <w:r>
        <w:rPr>
          <w:rFonts w:ascii="Calibri" w:eastAsia="Calibri" w:hAnsi="Calibri" w:cs="Calibri"/>
          <w:b/>
          <w:sz w:val="28"/>
          <w:szCs w:val="28"/>
        </w:rPr>
        <w:t xml:space="preserve">OF </w:t>
      </w:r>
      <w:r>
        <w:rPr>
          <w:rFonts w:ascii="Calibri" w:eastAsia="Calibri" w:hAnsi="Calibri" w:cs="Calibri"/>
          <w:b/>
          <w:spacing w:val="1"/>
          <w:sz w:val="28"/>
          <w:szCs w:val="28"/>
        </w:rPr>
        <w:t>G</w:t>
      </w:r>
      <w:r>
        <w:rPr>
          <w:rFonts w:ascii="Calibri" w:eastAsia="Calibri" w:hAnsi="Calibri" w:cs="Calibri"/>
          <w:b/>
          <w:sz w:val="28"/>
          <w:szCs w:val="28"/>
        </w:rPr>
        <w:t>O</w:t>
      </w:r>
      <w:r>
        <w:rPr>
          <w:rFonts w:ascii="Calibri" w:eastAsia="Calibri" w:hAnsi="Calibri" w:cs="Calibri"/>
          <w:b/>
          <w:spacing w:val="-1"/>
          <w:sz w:val="28"/>
          <w:szCs w:val="28"/>
        </w:rPr>
        <w:t>L</w:t>
      </w:r>
      <w:r>
        <w:rPr>
          <w:rFonts w:ascii="Calibri" w:eastAsia="Calibri" w:hAnsi="Calibri" w:cs="Calibri"/>
          <w:b/>
          <w:sz w:val="28"/>
          <w:szCs w:val="28"/>
        </w:rPr>
        <w:t>F</w:t>
      </w:r>
      <w:r>
        <w:rPr>
          <w:rFonts w:ascii="Calibri" w:eastAsia="Calibri" w:hAnsi="Calibri" w:cs="Calibri"/>
          <w:b/>
          <w:spacing w:val="-45"/>
          <w:sz w:val="28"/>
          <w:szCs w:val="28"/>
        </w:rPr>
        <w:t xml:space="preserve"> </w:t>
      </w:r>
      <w:r>
        <w:rPr>
          <w:rFonts w:ascii="Calibri" w:eastAsia="Calibri" w:hAnsi="Calibri" w:cs="Calibri"/>
          <w:b/>
          <w:spacing w:val="-1"/>
          <w:sz w:val="28"/>
          <w:szCs w:val="28"/>
        </w:rPr>
        <w:t>.........................................................................</w:t>
      </w:r>
      <w:r>
        <w:rPr>
          <w:rFonts w:ascii="Calibri" w:eastAsia="Calibri" w:hAnsi="Calibri" w:cs="Calibri"/>
          <w:b/>
          <w:sz w:val="28"/>
          <w:szCs w:val="28"/>
        </w:rPr>
        <w:t>.</w:t>
      </w:r>
      <w:r>
        <w:rPr>
          <w:rFonts w:ascii="Calibri" w:eastAsia="Calibri" w:hAnsi="Calibri" w:cs="Calibri"/>
          <w:b/>
          <w:spacing w:val="-4"/>
          <w:sz w:val="28"/>
          <w:szCs w:val="28"/>
        </w:rPr>
        <w:t xml:space="preserve"> </w:t>
      </w:r>
      <w:r>
        <w:rPr>
          <w:rFonts w:ascii="Calibri" w:eastAsia="Calibri" w:hAnsi="Calibri" w:cs="Calibri"/>
          <w:b/>
          <w:spacing w:val="-1"/>
          <w:sz w:val="28"/>
          <w:szCs w:val="28"/>
        </w:rPr>
        <w:t>11</w:t>
      </w:r>
    </w:p>
    <w:p w14:paraId="2F72A978" w14:textId="77777777" w:rsidR="00A70796" w:rsidRDefault="00A70796">
      <w:pPr>
        <w:spacing w:before="3" w:line="140" w:lineRule="exact"/>
        <w:rPr>
          <w:sz w:val="15"/>
          <w:szCs w:val="15"/>
        </w:rPr>
      </w:pPr>
    </w:p>
    <w:p w14:paraId="5CDC2274" w14:textId="77777777" w:rsidR="00A70796" w:rsidRDefault="00D030BA">
      <w:pPr>
        <w:ind w:left="534"/>
        <w:rPr>
          <w:rFonts w:ascii="Calibri" w:eastAsia="Calibri" w:hAnsi="Calibri" w:cs="Calibri"/>
          <w:sz w:val="28"/>
          <w:szCs w:val="28"/>
        </w:rPr>
      </w:pPr>
      <w:r>
        <w:rPr>
          <w:rFonts w:ascii="Calibri" w:eastAsia="Calibri" w:hAnsi="Calibri" w:cs="Calibri"/>
          <w:spacing w:val="-3"/>
          <w:sz w:val="28"/>
          <w:szCs w:val="28"/>
        </w:rPr>
        <w:t>1</w:t>
      </w:r>
      <w:r>
        <w:rPr>
          <w:rFonts w:ascii="Calibri" w:eastAsia="Calibri" w:hAnsi="Calibri" w:cs="Calibri"/>
          <w:sz w:val="28"/>
          <w:szCs w:val="28"/>
        </w:rPr>
        <w:t xml:space="preserve">. </w:t>
      </w:r>
      <w:r>
        <w:rPr>
          <w:rFonts w:ascii="Calibri" w:eastAsia="Calibri" w:hAnsi="Calibri" w:cs="Calibri"/>
          <w:spacing w:val="25"/>
          <w:sz w:val="28"/>
          <w:szCs w:val="28"/>
        </w:rPr>
        <w:t xml:space="preserve"> </w:t>
      </w:r>
      <w:r>
        <w:rPr>
          <w:rFonts w:ascii="Calibri" w:eastAsia="Calibri" w:hAnsi="Calibri" w:cs="Calibri"/>
          <w:sz w:val="28"/>
          <w:szCs w:val="28"/>
        </w:rPr>
        <w:t>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 </w:t>
      </w:r>
      <w:r>
        <w:rPr>
          <w:rFonts w:ascii="Calibri" w:eastAsia="Calibri" w:hAnsi="Calibri" w:cs="Calibri"/>
          <w:spacing w:val="1"/>
          <w:sz w:val="28"/>
          <w:szCs w:val="28"/>
        </w:rPr>
        <w:t>R</w:t>
      </w:r>
      <w:r>
        <w:rPr>
          <w:rFonts w:ascii="Calibri" w:eastAsia="Calibri" w:hAnsi="Calibri" w:cs="Calibri"/>
          <w:spacing w:val="-1"/>
          <w:sz w:val="28"/>
          <w:szCs w:val="28"/>
        </w:rPr>
        <w:t>u</w:t>
      </w:r>
      <w:r>
        <w:rPr>
          <w:rFonts w:ascii="Calibri" w:eastAsia="Calibri" w:hAnsi="Calibri" w:cs="Calibri"/>
          <w:sz w:val="28"/>
          <w:szCs w:val="28"/>
        </w:rPr>
        <w:t>les /</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o</w:t>
      </w:r>
      <w:r>
        <w:rPr>
          <w:rFonts w:ascii="Calibri" w:eastAsia="Calibri" w:hAnsi="Calibri" w:cs="Calibri"/>
          <w:spacing w:val="-1"/>
          <w:sz w:val="28"/>
          <w:szCs w:val="28"/>
        </w:rPr>
        <w:t>u</w:t>
      </w:r>
      <w:r>
        <w:rPr>
          <w:rFonts w:ascii="Calibri" w:eastAsia="Calibri" w:hAnsi="Calibri" w:cs="Calibri"/>
          <w:sz w:val="28"/>
          <w:szCs w:val="28"/>
        </w:rPr>
        <w:t>r Ball</w:t>
      </w:r>
      <w:r>
        <w:rPr>
          <w:rFonts w:ascii="Calibri" w:eastAsia="Calibri" w:hAnsi="Calibri" w:cs="Calibri"/>
          <w:spacing w:val="-18"/>
          <w:sz w:val="28"/>
          <w:szCs w:val="28"/>
        </w:rPr>
        <w:t xml:space="preserve"> </w:t>
      </w:r>
      <w:r>
        <w:rPr>
          <w:rFonts w:ascii="Calibri" w:eastAsia="Calibri" w:hAnsi="Calibri" w:cs="Calibri"/>
          <w:sz w:val="28"/>
          <w:szCs w:val="28"/>
        </w:rPr>
        <w:t>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4"/>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2"/>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1"/>
          <w:sz w:val="28"/>
          <w:szCs w:val="28"/>
        </w:rPr>
        <w:t xml:space="preserve"> </w:t>
      </w:r>
      <w:r>
        <w:rPr>
          <w:rFonts w:ascii="Calibri" w:eastAsia="Calibri" w:hAnsi="Calibri" w:cs="Calibri"/>
          <w:spacing w:val="-1"/>
          <w:sz w:val="28"/>
          <w:szCs w:val="28"/>
        </w:rPr>
        <w:t>11</w:t>
      </w:r>
      <w:r>
        <w:rPr>
          <w:rFonts w:ascii="Calibri" w:eastAsia="Calibri" w:hAnsi="Calibri" w:cs="Calibri"/>
          <w:sz w:val="28"/>
          <w:szCs w:val="28"/>
        </w:rPr>
        <w:t>-</w:t>
      </w:r>
      <w:r>
        <w:rPr>
          <w:rFonts w:ascii="Calibri" w:eastAsia="Calibri" w:hAnsi="Calibri" w:cs="Calibri"/>
          <w:spacing w:val="-1"/>
          <w:sz w:val="28"/>
          <w:szCs w:val="28"/>
        </w:rPr>
        <w:t>13</w:t>
      </w:r>
    </w:p>
    <w:p w14:paraId="0422AF62" w14:textId="77777777" w:rsidR="00A70796" w:rsidRDefault="00D030BA">
      <w:pPr>
        <w:spacing w:before="4"/>
        <w:ind w:left="534"/>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 xml:space="preserve">. </w:t>
      </w:r>
      <w:r>
        <w:rPr>
          <w:rFonts w:ascii="Calibri" w:eastAsia="Calibri" w:hAnsi="Calibri" w:cs="Calibri"/>
          <w:spacing w:val="2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efere</w:t>
      </w:r>
      <w:r>
        <w:rPr>
          <w:rFonts w:ascii="Calibri" w:eastAsia="Calibri" w:hAnsi="Calibri" w:cs="Calibri"/>
          <w:spacing w:val="-1"/>
          <w:sz w:val="28"/>
          <w:szCs w:val="28"/>
        </w:rPr>
        <w:t>nc</w:t>
      </w:r>
      <w:r>
        <w:rPr>
          <w:rFonts w:ascii="Calibri" w:eastAsia="Calibri" w:hAnsi="Calibri" w:cs="Calibri"/>
          <w:sz w:val="28"/>
          <w:szCs w:val="28"/>
        </w:rPr>
        <w:t>es</w:t>
      </w:r>
      <w:r>
        <w:rPr>
          <w:rFonts w:ascii="Calibri" w:eastAsia="Calibri" w:hAnsi="Calibri" w:cs="Calibri"/>
          <w:spacing w:val="-25"/>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4"/>
          <w:sz w:val="28"/>
          <w:szCs w:val="28"/>
        </w:rPr>
        <w:t xml:space="preserve"> </w:t>
      </w:r>
      <w:r>
        <w:rPr>
          <w:rFonts w:ascii="Calibri" w:eastAsia="Calibri" w:hAnsi="Calibri" w:cs="Calibri"/>
          <w:spacing w:val="-1"/>
          <w:sz w:val="28"/>
          <w:szCs w:val="28"/>
        </w:rPr>
        <w:t>13</w:t>
      </w:r>
    </w:p>
    <w:p w14:paraId="41AF0404" w14:textId="77777777" w:rsidR="00A70796" w:rsidRDefault="00A70796">
      <w:pPr>
        <w:spacing w:before="6" w:line="160" w:lineRule="exact"/>
        <w:rPr>
          <w:sz w:val="17"/>
          <w:szCs w:val="17"/>
        </w:rPr>
      </w:pPr>
    </w:p>
    <w:p w14:paraId="7239D6E1" w14:textId="77777777" w:rsidR="00A70796" w:rsidRDefault="00A70796">
      <w:pPr>
        <w:spacing w:line="200" w:lineRule="exact"/>
      </w:pPr>
    </w:p>
    <w:p w14:paraId="2FF5763E" w14:textId="77777777" w:rsidR="00A70796" w:rsidRDefault="00A70796">
      <w:pPr>
        <w:spacing w:line="200" w:lineRule="exact"/>
      </w:pPr>
    </w:p>
    <w:p w14:paraId="76C5EFC7" w14:textId="77777777" w:rsidR="00A70796" w:rsidRDefault="00A70796">
      <w:pPr>
        <w:spacing w:line="200" w:lineRule="exact"/>
      </w:pPr>
    </w:p>
    <w:p w14:paraId="228C9B88" w14:textId="77777777" w:rsidR="00A70796" w:rsidRDefault="00A70796">
      <w:pPr>
        <w:spacing w:line="200" w:lineRule="exact"/>
      </w:pPr>
    </w:p>
    <w:p w14:paraId="07377C2A" w14:textId="77777777" w:rsidR="00A70796" w:rsidRDefault="00D030BA">
      <w:pPr>
        <w:ind w:left="135" w:right="500"/>
        <w:jc w:val="center"/>
        <w:rPr>
          <w:rFonts w:ascii="Calibri" w:eastAsia="Calibri" w:hAnsi="Calibri" w:cs="Calibri"/>
          <w:sz w:val="28"/>
          <w:szCs w:val="28"/>
        </w:rPr>
      </w:pP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6"/>
          <w:sz w:val="28"/>
          <w:szCs w:val="28"/>
        </w:rPr>
        <w:t xml:space="preserve"> </w:t>
      </w:r>
      <w:r>
        <w:rPr>
          <w:rFonts w:ascii="Calibri" w:eastAsia="Calibri" w:hAnsi="Calibri" w:cs="Calibri"/>
          <w:b/>
          <w:sz w:val="28"/>
          <w:szCs w:val="28"/>
        </w:rPr>
        <w:t>TH</w:t>
      </w:r>
      <w:r>
        <w:rPr>
          <w:rFonts w:ascii="Calibri" w:eastAsia="Calibri" w:hAnsi="Calibri" w:cs="Calibri"/>
          <w:b/>
          <w:spacing w:val="1"/>
          <w:sz w:val="28"/>
          <w:szCs w:val="28"/>
        </w:rPr>
        <w:t>R</w:t>
      </w:r>
      <w:r>
        <w:rPr>
          <w:rFonts w:ascii="Calibri" w:eastAsia="Calibri" w:hAnsi="Calibri" w:cs="Calibri"/>
          <w:b/>
          <w:sz w:val="28"/>
          <w:szCs w:val="28"/>
        </w:rPr>
        <w:t>EE:</w:t>
      </w:r>
      <w:r>
        <w:rPr>
          <w:rFonts w:ascii="Calibri" w:eastAsia="Calibri" w:hAnsi="Calibri" w:cs="Calibri"/>
          <w:b/>
          <w:spacing w:val="-47"/>
          <w:sz w:val="28"/>
          <w:szCs w:val="28"/>
        </w:rPr>
        <w:t xml:space="preserve"> </w:t>
      </w:r>
      <w:r>
        <w:rPr>
          <w:rFonts w:ascii="Calibri" w:eastAsia="Calibri" w:hAnsi="Calibri" w:cs="Calibri"/>
          <w:b/>
          <w:spacing w:val="-1"/>
          <w:sz w:val="28"/>
          <w:szCs w:val="28"/>
        </w:rPr>
        <w:t>.....................................................................................................</w:t>
      </w:r>
      <w:r>
        <w:rPr>
          <w:rFonts w:ascii="Calibri" w:eastAsia="Calibri" w:hAnsi="Calibri" w:cs="Calibri"/>
          <w:b/>
          <w:sz w:val="28"/>
          <w:szCs w:val="28"/>
        </w:rPr>
        <w:t>.</w:t>
      </w:r>
      <w:r>
        <w:rPr>
          <w:rFonts w:ascii="Calibri" w:eastAsia="Calibri" w:hAnsi="Calibri" w:cs="Calibri"/>
          <w:b/>
          <w:spacing w:val="-30"/>
          <w:sz w:val="28"/>
          <w:szCs w:val="28"/>
        </w:rPr>
        <w:t xml:space="preserve"> </w:t>
      </w:r>
      <w:r>
        <w:rPr>
          <w:rFonts w:ascii="Calibri" w:eastAsia="Calibri" w:hAnsi="Calibri" w:cs="Calibri"/>
          <w:b/>
          <w:spacing w:val="4"/>
          <w:sz w:val="28"/>
          <w:szCs w:val="28"/>
        </w:rPr>
        <w:t>14</w:t>
      </w:r>
    </w:p>
    <w:p w14:paraId="76A2FCDE" w14:textId="77777777" w:rsidR="00A70796" w:rsidRDefault="00A70796">
      <w:pPr>
        <w:spacing w:before="5" w:line="160" w:lineRule="exact"/>
        <w:rPr>
          <w:sz w:val="16"/>
          <w:szCs w:val="16"/>
        </w:rPr>
      </w:pPr>
    </w:p>
    <w:p w14:paraId="65CBD7E4" w14:textId="77777777" w:rsidR="00A70796" w:rsidRDefault="00D030BA">
      <w:pPr>
        <w:ind w:left="534"/>
        <w:rPr>
          <w:rFonts w:ascii="Calibri" w:eastAsia="Calibri" w:hAnsi="Calibri" w:cs="Calibri"/>
          <w:sz w:val="28"/>
          <w:szCs w:val="28"/>
        </w:rPr>
      </w:pPr>
      <w:r>
        <w:rPr>
          <w:rFonts w:ascii="Calibri" w:eastAsia="Calibri" w:hAnsi="Calibri" w:cs="Calibri"/>
          <w:b/>
          <w:spacing w:val="1"/>
          <w:sz w:val="24"/>
          <w:szCs w:val="24"/>
        </w:rPr>
        <w:t>A</w:t>
      </w:r>
      <w:r>
        <w:rPr>
          <w:rFonts w:ascii="Calibri" w:eastAsia="Calibri" w:hAnsi="Calibri" w:cs="Calibri"/>
          <w:b/>
          <w:sz w:val="24"/>
          <w:szCs w:val="24"/>
        </w:rPr>
        <w:t>P</w:t>
      </w:r>
      <w:r>
        <w:rPr>
          <w:rFonts w:ascii="Calibri" w:eastAsia="Calibri" w:hAnsi="Calibri" w:cs="Calibri"/>
          <w:b/>
          <w:spacing w:val="-1"/>
          <w:sz w:val="24"/>
          <w:szCs w:val="24"/>
        </w:rPr>
        <w:t>P</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DIX </w:t>
      </w:r>
      <w:r>
        <w:rPr>
          <w:rFonts w:ascii="Calibri" w:eastAsia="Calibri" w:hAnsi="Calibri" w:cs="Calibri"/>
          <w:b/>
          <w:spacing w:val="-2"/>
          <w:sz w:val="24"/>
          <w:szCs w:val="24"/>
        </w:rPr>
        <w:t>I</w:t>
      </w:r>
      <w:r>
        <w:rPr>
          <w:rFonts w:ascii="Calibri" w:eastAsia="Calibri" w:hAnsi="Calibri" w:cs="Calibri"/>
          <w:b/>
          <w:sz w:val="24"/>
          <w:szCs w:val="24"/>
        </w:rPr>
        <w:t xml:space="preserve">:         </w:t>
      </w:r>
      <w:r>
        <w:rPr>
          <w:rFonts w:ascii="Calibri" w:eastAsia="Calibri" w:hAnsi="Calibri" w:cs="Calibri"/>
          <w:b/>
          <w:spacing w:val="50"/>
          <w:sz w:val="24"/>
          <w:szCs w:val="24"/>
        </w:rPr>
        <w:t xml:space="preserve"> </w:t>
      </w:r>
      <w:r>
        <w:rPr>
          <w:rFonts w:ascii="Calibri" w:eastAsia="Calibri" w:hAnsi="Calibri" w:cs="Calibri"/>
          <w:b/>
          <w:sz w:val="24"/>
          <w:szCs w:val="24"/>
        </w:rPr>
        <w:t>DEC</w:t>
      </w:r>
      <w:r>
        <w:rPr>
          <w:rFonts w:ascii="Calibri" w:eastAsia="Calibri" w:hAnsi="Calibri" w:cs="Calibri"/>
          <w:b/>
          <w:spacing w:val="1"/>
          <w:sz w:val="24"/>
          <w:szCs w:val="24"/>
        </w:rPr>
        <w:t>I</w:t>
      </w:r>
      <w:r>
        <w:rPr>
          <w:rFonts w:ascii="Calibri" w:eastAsia="Calibri" w:hAnsi="Calibri" w:cs="Calibri"/>
          <w:b/>
          <w:sz w:val="24"/>
          <w:szCs w:val="24"/>
        </w:rPr>
        <w:t>SI</w:t>
      </w:r>
      <w:r>
        <w:rPr>
          <w:rFonts w:ascii="Calibri" w:eastAsia="Calibri" w:hAnsi="Calibri" w:cs="Calibri"/>
          <w:b/>
          <w:spacing w:val="1"/>
          <w:sz w:val="24"/>
          <w:szCs w:val="24"/>
        </w:rPr>
        <w:t>O</w:t>
      </w:r>
      <w:r>
        <w:rPr>
          <w:rFonts w:ascii="Calibri" w:eastAsia="Calibri" w:hAnsi="Calibri" w:cs="Calibri"/>
          <w:b/>
          <w:sz w:val="24"/>
          <w:szCs w:val="24"/>
        </w:rPr>
        <w:t>NS</w:t>
      </w:r>
      <w:r>
        <w:rPr>
          <w:rFonts w:ascii="Calibri" w:eastAsia="Calibri" w:hAnsi="Calibri" w:cs="Calibri"/>
          <w:b/>
          <w:spacing w:val="-2"/>
          <w:sz w:val="24"/>
          <w:szCs w:val="24"/>
        </w:rPr>
        <w:t xml:space="preserve"> </w:t>
      </w:r>
      <w:r>
        <w:rPr>
          <w:rFonts w:ascii="Calibri" w:eastAsia="Calibri" w:hAnsi="Calibri" w:cs="Calibri"/>
          <w:b/>
          <w:spacing w:val="1"/>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PA</w:t>
      </w:r>
      <w:r>
        <w:rPr>
          <w:rFonts w:ascii="Calibri" w:eastAsia="Calibri" w:hAnsi="Calibri" w:cs="Calibri"/>
          <w:b/>
          <w:spacing w:val="-3"/>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1"/>
          <w:sz w:val="24"/>
          <w:szCs w:val="24"/>
        </w:rPr>
        <w:t>M</w:t>
      </w:r>
      <w:r>
        <w:rPr>
          <w:rFonts w:ascii="Calibri" w:eastAsia="Calibri" w:hAnsi="Calibri" w:cs="Calibri"/>
          <w:b/>
          <w:spacing w:val="1"/>
          <w:sz w:val="24"/>
          <w:szCs w:val="24"/>
        </w:rPr>
        <w:t>AT</w:t>
      </w:r>
      <w:r>
        <w:rPr>
          <w:rFonts w:ascii="Calibri" w:eastAsia="Calibri" w:hAnsi="Calibri" w:cs="Calibri"/>
          <w:b/>
          <w:sz w:val="24"/>
          <w:szCs w:val="24"/>
        </w:rPr>
        <w:t>CH</w:t>
      </w:r>
      <w:r>
        <w:rPr>
          <w:rFonts w:ascii="Calibri" w:eastAsia="Calibri" w:hAnsi="Calibri" w:cs="Calibri"/>
          <w:b/>
          <w:spacing w:val="-8"/>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b/>
          <w:spacing w:val="-3"/>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2"/>
          <w:sz w:val="24"/>
          <w:szCs w:val="24"/>
        </w:rPr>
        <w:t>I</w:t>
      </w:r>
      <w:r>
        <w:rPr>
          <w:rFonts w:ascii="Calibri" w:eastAsia="Calibri" w:hAnsi="Calibri" w:cs="Calibri"/>
          <w:b/>
          <w:spacing w:val="1"/>
          <w:sz w:val="24"/>
          <w:szCs w:val="24"/>
        </w:rPr>
        <w:t>TT</w:t>
      </w:r>
      <w:r>
        <w:rPr>
          <w:rFonts w:ascii="Calibri" w:eastAsia="Calibri" w:hAnsi="Calibri" w:cs="Calibri"/>
          <w:b/>
          <w:sz w:val="24"/>
          <w:szCs w:val="24"/>
        </w:rPr>
        <w:t>E</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6"/>
          <w:sz w:val="24"/>
          <w:szCs w:val="24"/>
        </w:rPr>
        <w:t xml:space="preserve"> </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8"/>
          <w:sz w:val="24"/>
          <w:szCs w:val="24"/>
        </w:rPr>
        <w:t xml:space="preserve"> </w:t>
      </w:r>
      <w:r>
        <w:rPr>
          <w:rFonts w:ascii="Calibri" w:eastAsia="Calibri" w:hAnsi="Calibri" w:cs="Calibri"/>
          <w:spacing w:val="-1"/>
          <w:sz w:val="28"/>
          <w:szCs w:val="28"/>
        </w:rPr>
        <w:t>14</w:t>
      </w:r>
      <w:r>
        <w:rPr>
          <w:rFonts w:ascii="Calibri" w:eastAsia="Calibri" w:hAnsi="Calibri" w:cs="Calibri"/>
          <w:sz w:val="28"/>
          <w:szCs w:val="28"/>
        </w:rPr>
        <w:t>-</w:t>
      </w:r>
      <w:r>
        <w:rPr>
          <w:rFonts w:ascii="Calibri" w:eastAsia="Calibri" w:hAnsi="Calibri" w:cs="Calibri"/>
          <w:spacing w:val="-1"/>
          <w:sz w:val="28"/>
          <w:szCs w:val="28"/>
        </w:rPr>
        <w:t>18</w:t>
      </w:r>
    </w:p>
    <w:p w14:paraId="582640C9" w14:textId="77777777" w:rsidR="00A70796" w:rsidRDefault="00D030BA">
      <w:pPr>
        <w:spacing w:line="340" w:lineRule="exact"/>
        <w:ind w:left="534"/>
        <w:rPr>
          <w:rFonts w:ascii="Calibri" w:eastAsia="Calibri" w:hAnsi="Calibri" w:cs="Calibri"/>
          <w:sz w:val="28"/>
          <w:szCs w:val="28"/>
        </w:rPr>
        <w:sectPr w:rsidR="00A70796">
          <w:headerReference w:type="even" r:id="rId9"/>
          <w:headerReference w:type="default" r:id="rId10"/>
          <w:footerReference w:type="even" r:id="rId11"/>
          <w:footerReference w:type="default" r:id="rId12"/>
          <w:headerReference w:type="first" r:id="rId13"/>
          <w:footerReference w:type="first" r:id="rId14"/>
          <w:pgSz w:w="12240" w:h="15840"/>
          <w:pgMar w:top="1480" w:right="880" w:bottom="280" w:left="820" w:header="0" w:footer="858" w:gutter="0"/>
          <w:pgNumType w:start="2"/>
          <w:cols w:space="720"/>
        </w:sectPr>
      </w:pPr>
      <w:r>
        <w:rPr>
          <w:rFonts w:ascii="Calibri" w:eastAsia="Calibri" w:hAnsi="Calibri" w:cs="Calibri"/>
          <w:b/>
          <w:spacing w:val="1"/>
          <w:position w:val="1"/>
          <w:sz w:val="24"/>
          <w:szCs w:val="24"/>
        </w:rPr>
        <w:t>A</w:t>
      </w:r>
      <w:r>
        <w:rPr>
          <w:rFonts w:ascii="Calibri" w:eastAsia="Calibri" w:hAnsi="Calibri" w:cs="Calibri"/>
          <w:b/>
          <w:position w:val="1"/>
          <w:sz w:val="24"/>
          <w:szCs w:val="24"/>
        </w:rPr>
        <w:t>P</w:t>
      </w:r>
      <w:r>
        <w:rPr>
          <w:rFonts w:ascii="Calibri" w:eastAsia="Calibri" w:hAnsi="Calibri" w:cs="Calibri"/>
          <w:b/>
          <w:spacing w:val="-1"/>
          <w:position w:val="1"/>
          <w:sz w:val="24"/>
          <w:szCs w:val="24"/>
        </w:rPr>
        <w:t>P</w:t>
      </w:r>
      <w:r>
        <w:rPr>
          <w:rFonts w:ascii="Calibri" w:eastAsia="Calibri" w:hAnsi="Calibri" w:cs="Calibri"/>
          <w:b/>
          <w:position w:val="1"/>
          <w:sz w:val="24"/>
          <w:szCs w:val="24"/>
        </w:rPr>
        <w:t>E</w:t>
      </w:r>
      <w:r>
        <w:rPr>
          <w:rFonts w:ascii="Calibri" w:eastAsia="Calibri" w:hAnsi="Calibri" w:cs="Calibri"/>
          <w:b/>
          <w:spacing w:val="1"/>
          <w:position w:val="1"/>
          <w:sz w:val="24"/>
          <w:szCs w:val="24"/>
        </w:rPr>
        <w:t>N</w:t>
      </w:r>
      <w:r>
        <w:rPr>
          <w:rFonts w:ascii="Calibri" w:eastAsia="Calibri" w:hAnsi="Calibri" w:cs="Calibri"/>
          <w:b/>
          <w:position w:val="1"/>
          <w:sz w:val="24"/>
          <w:szCs w:val="24"/>
        </w:rPr>
        <w:t>DIX</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II</w:t>
      </w:r>
      <w:r>
        <w:rPr>
          <w:rFonts w:ascii="Calibri" w:eastAsia="Calibri" w:hAnsi="Calibri" w:cs="Calibri"/>
          <w:b/>
          <w:position w:val="1"/>
          <w:sz w:val="24"/>
          <w:szCs w:val="24"/>
        </w:rPr>
        <w:t xml:space="preserve">:        </w:t>
      </w:r>
      <w:r>
        <w:rPr>
          <w:rFonts w:ascii="Calibri" w:eastAsia="Calibri" w:hAnsi="Calibri" w:cs="Calibri"/>
          <w:b/>
          <w:spacing w:val="38"/>
          <w:position w:val="1"/>
          <w:sz w:val="24"/>
          <w:szCs w:val="24"/>
        </w:rPr>
        <w:t xml:space="preserve"> </w:t>
      </w:r>
      <w:r>
        <w:rPr>
          <w:rFonts w:ascii="Calibri" w:eastAsia="Calibri" w:hAnsi="Calibri" w:cs="Calibri"/>
          <w:b/>
          <w:spacing w:val="1"/>
          <w:position w:val="1"/>
          <w:sz w:val="24"/>
          <w:szCs w:val="24"/>
        </w:rPr>
        <w:t>T</w:t>
      </w:r>
      <w:r>
        <w:rPr>
          <w:rFonts w:ascii="Calibri" w:eastAsia="Calibri" w:hAnsi="Calibri" w:cs="Calibri"/>
          <w:b/>
          <w:position w:val="1"/>
          <w:sz w:val="24"/>
          <w:szCs w:val="24"/>
        </w:rPr>
        <w:t>E</w:t>
      </w:r>
      <w:r>
        <w:rPr>
          <w:rFonts w:ascii="Calibri" w:eastAsia="Calibri" w:hAnsi="Calibri" w:cs="Calibri"/>
          <w:b/>
          <w:spacing w:val="1"/>
          <w:position w:val="1"/>
          <w:sz w:val="24"/>
          <w:szCs w:val="24"/>
        </w:rPr>
        <w:t>A</w:t>
      </w:r>
      <w:r>
        <w:rPr>
          <w:rFonts w:ascii="Calibri" w:eastAsia="Calibri" w:hAnsi="Calibri" w:cs="Calibri"/>
          <w:b/>
          <w:position w:val="1"/>
          <w:sz w:val="24"/>
          <w:szCs w:val="24"/>
        </w:rPr>
        <w:t xml:space="preserve">M </w:t>
      </w:r>
      <w:r>
        <w:rPr>
          <w:rFonts w:ascii="Calibri" w:eastAsia="Calibri" w:hAnsi="Calibri" w:cs="Calibri"/>
          <w:b/>
          <w:spacing w:val="-1"/>
          <w:position w:val="1"/>
          <w:sz w:val="24"/>
          <w:szCs w:val="24"/>
        </w:rPr>
        <w:t>A</w:t>
      </w:r>
      <w:r>
        <w:rPr>
          <w:rFonts w:ascii="Calibri" w:eastAsia="Calibri" w:hAnsi="Calibri" w:cs="Calibri"/>
          <w:b/>
          <w:position w:val="1"/>
          <w:sz w:val="24"/>
          <w:szCs w:val="24"/>
        </w:rPr>
        <w:t>ND</w:t>
      </w:r>
      <w:r>
        <w:rPr>
          <w:rFonts w:ascii="Calibri" w:eastAsia="Calibri" w:hAnsi="Calibri" w:cs="Calibri"/>
          <w:b/>
          <w:spacing w:val="1"/>
          <w:position w:val="1"/>
          <w:sz w:val="24"/>
          <w:szCs w:val="24"/>
        </w:rPr>
        <w:t xml:space="preserve"> I</w:t>
      </w:r>
      <w:r>
        <w:rPr>
          <w:rFonts w:ascii="Calibri" w:eastAsia="Calibri" w:hAnsi="Calibri" w:cs="Calibri"/>
          <w:b/>
          <w:spacing w:val="-2"/>
          <w:position w:val="1"/>
          <w:sz w:val="24"/>
          <w:szCs w:val="24"/>
        </w:rPr>
        <w:t>N</w:t>
      </w:r>
      <w:r>
        <w:rPr>
          <w:rFonts w:ascii="Calibri" w:eastAsia="Calibri" w:hAnsi="Calibri" w:cs="Calibri"/>
          <w:b/>
          <w:spacing w:val="1"/>
          <w:position w:val="1"/>
          <w:sz w:val="24"/>
          <w:szCs w:val="24"/>
        </w:rPr>
        <w:t>T</w:t>
      </w:r>
      <w:r>
        <w:rPr>
          <w:rFonts w:ascii="Calibri" w:eastAsia="Calibri" w:hAnsi="Calibri" w:cs="Calibri"/>
          <w:b/>
          <w:position w:val="1"/>
          <w:sz w:val="24"/>
          <w:szCs w:val="24"/>
        </w:rPr>
        <w:t>ERC</w:t>
      </w:r>
      <w:r>
        <w:rPr>
          <w:rFonts w:ascii="Calibri" w:eastAsia="Calibri" w:hAnsi="Calibri" w:cs="Calibri"/>
          <w:b/>
          <w:spacing w:val="-1"/>
          <w:position w:val="1"/>
          <w:sz w:val="24"/>
          <w:szCs w:val="24"/>
        </w:rPr>
        <w:t>L</w:t>
      </w:r>
      <w:r>
        <w:rPr>
          <w:rFonts w:ascii="Calibri" w:eastAsia="Calibri" w:hAnsi="Calibri" w:cs="Calibri"/>
          <w:b/>
          <w:position w:val="1"/>
          <w:sz w:val="24"/>
          <w:szCs w:val="24"/>
        </w:rPr>
        <w:t>UB</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AT</w:t>
      </w:r>
      <w:r>
        <w:rPr>
          <w:rFonts w:ascii="Calibri" w:eastAsia="Calibri" w:hAnsi="Calibri" w:cs="Calibri"/>
          <w:b/>
          <w:position w:val="1"/>
          <w:sz w:val="24"/>
          <w:szCs w:val="24"/>
        </w:rPr>
        <w:t>CH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w:t>
      </w:r>
      <w:r>
        <w:rPr>
          <w:rFonts w:ascii="Calibri" w:eastAsia="Calibri" w:hAnsi="Calibri" w:cs="Calibri"/>
          <w:b/>
          <w:position w:val="1"/>
          <w:sz w:val="24"/>
          <w:szCs w:val="24"/>
        </w:rPr>
        <w:t>Y</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A</w:t>
      </w:r>
      <w:r>
        <w:rPr>
          <w:rFonts w:ascii="Calibri" w:eastAsia="Calibri" w:hAnsi="Calibri" w:cs="Calibri"/>
          <w:b/>
          <w:position w:val="1"/>
          <w:sz w:val="24"/>
          <w:szCs w:val="24"/>
        </w:rPr>
        <w:t>NUAL</w:t>
      </w:r>
      <w:r>
        <w:rPr>
          <w:rFonts w:ascii="Calibri" w:eastAsia="Calibri" w:hAnsi="Calibri" w:cs="Calibri"/>
          <w:b/>
          <w:spacing w:val="-10"/>
          <w:position w:val="1"/>
          <w:sz w:val="24"/>
          <w:szCs w:val="24"/>
        </w:rPr>
        <w:t xml:space="preserve"> </w:t>
      </w:r>
      <w:r>
        <w:rPr>
          <w:rFonts w:ascii="Calibri" w:eastAsia="Calibri" w:hAnsi="Calibri" w:cs="Calibri"/>
          <w:b/>
          <w:spacing w:val="-3"/>
          <w:position w:val="1"/>
          <w:sz w:val="24"/>
          <w:szCs w:val="24"/>
        </w:rPr>
        <w:t>R</w:t>
      </w:r>
      <w:r>
        <w:rPr>
          <w:rFonts w:ascii="Calibri" w:eastAsia="Calibri" w:hAnsi="Calibri" w:cs="Calibri"/>
          <w:b/>
          <w:position w:val="1"/>
          <w:sz w:val="24"/>
          <w:szCs w:val="24"/>
        </w:rPr>
        <w:t>EV</w:t>
      </w:r>
      <w:r>
        <w:rPr>
          <w:rFonts w:ascii="Calibri" w:eastAsia="Calibri" w:hAnsi="Calibri" w:cs="Calibri"/>
          <w:b/>
          <w:spacing w:val="1"/>
          <w:position w:val="1"/>
          <w:sz w:val="24"/>
          <w:szCs w:val="24"/>
        </w:rPr>
        <w:t>I</w:t>
      </w:r>
      <w:r>
        <w:rPr>
          <w:rFonts w:ascii="Calibri" w:eastAsia="Calibri" w:hAnsi="Calibri" w:cs="Calibri"/>
          <w:b/>
          <w:position w:val="1"/>
          <w:sz w:val="24"/>
          <w:szCs w:val="24"/>
        </w:rPr>
        <w:t>SI</w:t>
      </w:r>
      <w:r>
        <w:rPr>
          <w:rFonts w:ascii="Calibri" w:eastAsia="Calibri" w:hAnsi="Calibri" w:cs="Calibri"/>
          <w:b/>
          <w:spacing w:val="1"/>
          <w:position w:val="1"/>
          <w:sz w:val="24"/>
          <w:szCs w:val="24"/>
        </w:rPr>
        <w:t>O</w:t>
      </w:r>
      <w:r>
        <w:rPr>
          <w:rFonts w:ascii="Calibri" w:eastAsia="Calibri" w:hAnsi="Calibri" w:cs="Calibri"/>
          <w:b/>
          <w:position w:val="1"/>
          <w:sz w:val="24"/>
          <w:szCs w:val="24"/>
        </w:rPr>
        <w:t>N</w:t>
      </w:r>
      <w:r>
        <w:rPr>
          <w:rFonts w:ascii="Calibri" w:eastAsia="Calibri" w:hAnsi="Calibri" w:cs="Calibri"/>
          <w:b/>
          <w:spacing w:val="-3"/>
          <w:position w:val="1"/>
          <w:sz w:val="24"/>
          <w:szCs w:val="24"/>
        </w:rPr>
        <w:t xml:space="preserve"> </w:t>
      </w:r>
      <w:r>
        <w:rPr>
          <w:rFonts w:ascii="Calibri" w:eastAsia="Calibri" w:hAnsi="Calibri" w:cs="Calibri"/>
          <w:b/>
          <w:position w:val="1"/>
          <w:sz w:val="24"/>
          <w:szCs w:val="24"/>
        </w:rPr>
        <w:t>D</w:t>
      </w:r>
      <w:r>
        <w:rPr>
          <w:rFonts w:ascii="Calibri" w:eastAsia="Calibri" w:hAnsi="Calibri" w:cs="Calibri"/>
          <w:b/>
          <w:spacing w:val="-2"/>
          <w:position w:val="1"/>
          <w:sz w:val="24"/>
          <w:szCs w:val="24"/>
        </w:rPr>
        <w:t>A</w:t>
      </w:r>
      <w:r>
        <w:rPr>
          <w:rFonts w:ascii="Calibri" w:eastAsia="Calibri" w:hAnsi="Calibri" w:cs="Calibri"/>
          <w:b/>
          <w:spacing w:val="1"/>
          <w:position w:val="1"/>
          <w:sz w:val="24"/>
          <w:szCs w:val="24"/>
        </w:rPr>
        <w:t>T</w:t>
      </w:r>
      <w:r>
        <w:rPr>
          <w:rFonts w:ascii="Calibri" w:eastAsia="Calibri" w:hAnsi="Calibri" w:cs="Calibri"/>
          <w:b/>
          <w:position w:val="1"/>
          <w:sz w:val="24"/>
          <w:szCs w:val="24"/>
        </w:rPr>
        <w:t>ES</w:t>
      </w:r>
      <w:r>
        <w:rPr>
          <w:rFonts w:ascii="Calibri" w:eastAsia="Calibri" w:hAnsi="Calibri" w:cs="Calibri"/>
          <w:b/>
          <w:spacing w:val="-39"/>
          <w:position w:val="1"/>
          <w:sz w:val="24"/>
          <w:szCs w:val="24"/>
        </w:rPr>
        <w:t xml:space="preserve"> </w:t>
      </w:r>
      <w:r>
        <w:rPr>
          <w:rFonts w:ascii="Calibri" w:eastAsia="Calibri" w:hAnsi="Calibri" w:cs="Calibri"/>
          <w:b/>
          <w:spacing w:val="1"/>
          <w:position w:val="1"/>
          <w:sz w:val="24"/>
          <w:szCs w:val="24"/>
        </w:rPr>
        <w:t>...............</w:t>
      </w:r>
      <w:r>
        <w:rPr>
          <w:rFonts w:ascii="Calibri" w:eastAsia="Calibri" w:hAnsi="Calibri" w:cs="Calibri"/>
          <w:b/>
          <w:position w:val="1"/>
          <w:sz w:val="24"/>
          <w:szCs w:val="24"/>
        </w:rPr>
        <w:t>.</w:t>
      </w:r>
      <w:r>
        <w:rPr>
          <w:rFonts w:ascii="Calibri" w:eastAsia="Calibri" w:hAnsi="Calibri" w:cs="Calibri"/>
          <w:spacing w:val="-1"/>
          <w:position w:val="1"/>
          <w:sz w:val="28"/>
          <w:szCs w:val="28"/>
        </w:rPr>
        <w:t>19</w:t>
      </w:r>
    </w:p>
    <w:p w14:paraId="4E903BA1" w14:textId="77777777" w:rsidR="00A70796" w:rsidRDefault="00D030BA">
      <w:pPr>
        <w:spacing w:before="35"/>
        <w:ind w:left="3927" w:right="3906"/>
        <w:jc w:val="center"/>
        <w:rPr>
          <w:rFonts w:ascii="Calibri" w:eastAsia="Calibri" w:hAnsi="Calibri" w:cs="Calibri"/>
          <w:sz w:val="36"/>
          <w:szCs w:val="36"/>
        </w:rPr>
      </w:pPr>
      <w:r>
        <w:rPr>
          <w:rFonts w:ascii="Calibri" w:eastAsia="Calibri" w:hAnsi="Calibri" w:cs="Calibri"/>
          <w:b/>
          <w:sz w:val="36"/>
          <w:szCs w:val="36"/>
        </w:rPr>
        <w:lastRenderedPageBreak/>
        <w:t>T</w:t>
      </w:r>
      <w:r>
        <w:rPr>
          <w:rFonts w:ascii="Calibri" w:eastAsia="Calibri" w:hAnsi="Calibri" w:cs="Calibri"/>
          <w:b/>
          <w:spacing w:val="-1"/>
          <w:sz w:val="36"/>
          <w:szCs w:val="36"/>
        </w:rPr>
        <w:t>E</w:t>
      </w:r>
      <w:r>
        <w:rPr>
          <w:rFonts w:ascii="Calibri" w:eastAsia="Calibri" w:hAnsi="Calibri" w:cs="Calibri"/>
          <w:b/>
          <w:sz w:val="36"/>
          <w:szCs w:val="36"/>
        </w:rPr>
        <w:t>AM OVE</w:t>
      </w:r>
      <w:r>
        <w:rPr>
          <w:rFonts w:ascii="Calibri" w:eastAsia="Calibri" w:hAnsi="Calibri" w:cs="Calibri"/>
          <w:b/>
          <w:spacing w:val="-2"/>
          <w:sz w:val="36"/>
          <w:szCs w:val="36"/>
        </w:rPr>
        <w:t>R</w:t>
      </w:r>
      <w:r>
        <w:rPr>
          <w:rFonts w:ascii="Calibri" w:eastAsia="Calibri" w:hAnsi="Calibri" w:cs="Calibri"/>
          <w:b/>
          <w:sz w:val="36"/>
          <w:szCs w:val="36"/>
        </w:rPr>
        <w:t>VI</w:t>
      </w:r>
      <w:r>
        <w:rPr>
          <w:rFonts w:ascii="Calibri" w:eastAsia="Calibri" w:hAnsi="Calibri" w:cs="Calibri"/>
          <w:b/>
          <w:spacing w:val="2"/>
          <w:sz w:val="36"/>
          <w:szCs w:val="36"/>
        </w:rPr>
        <w:t>E</w:t>
      </w:r>
      <w:r>
        <w:rPr>
          <w:rFonts w:ascii="Calibri" w:eastAsia="Calibri" w:hAnsi="Calibri" w:cs="Calibri"/>
          <w:b/>
          <w:sz w:val="36"/>
          <w:szCs w:val="36"/>
        </w:rPr>
        <w:t>W</w:t>
      </w:r>
    </w:p>
    <w:p w14:paraId="0E4C7CD0" w14:textId="77777777" w:rsidR="00A70796" w:rsidRDefault="00A70796">
      <w:pPr>
        <w:spacing w:before="2" w:line="280" w:lineRule="exact"/>
        <w:rPr>
          <w:sz w:val="28"/>
          <w:szCs w:val="28"/>
        </w:rPr>
      </w:pPr>
    </w:p>
    <w:p w14:paraId="275CEB91" w14:textId="77777777" w:rsidR="00A70796" w:rsidRDefault="00D030BA">
      <w:pPr>
        <w:ind w:left="174" w:right="480"/>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n</w:t>
      </w:r>
      <w:r>
        <w:rPr>
          <w:rFonts w:ascii="Calibri" w:eastAsia="Calibri" w:hAnsi="Calibri" w:cs="Calibri"/>
          <w:b/>
          <w:spacing w:val="-1"/>
          <w:sz w:val="24"/>
          <w:szCs w:val="24"/>
        </w:rPr>
        <w:t xml:space="preserve"> a</w:t>
      </w:r>
      <w:r>
        <w:rPr>
          <w:rFonts w:ascii="Calibri" w:eastAsia="Calibri" w:hAnsi="Calibri" w:cs="Calibri"/>
          <w:b/>
          <w:sz w:val="24"/>
          <w:szCs w:val="24"/>
        </w:rPr>
        <w:t>nnu</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
          <w:sz w:val="24"/>
          <w:szCs w:val="24"/>
        </w:rPr>
        <w:t xml:space="preserve"> e</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z w:val="24"/>
          <w:szCs w:val="24"/>
        </w:rPr>
        <w:t>nt,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w:t>
      </w:r>
      <w:r>
        <w:rPr>
          <w:rFonts w:ascii="Calibri" w:eastAsia="Calibri" w:hAnsi="Calibri" w:cs="Calibri"/>
          <w:b/>
          <w:sz w:val="24"/>
          <w:szCs w:val="24"/>
        </w:rPr>
        <w:t>h</w:t>
      </w:r>
      <w:r>
        <w:rPr>
          <w:rFonts w:ascii="Calibri" w:eastAsia="Calibri" w:hAnsi="Calibri" w:cs="Calibri"/>
          <w:b/>
          <w:spacing w:val="1"/>
          <w:sz w:val="24"/>
          <w:szCs w:val="24"/>
        </w:rPr>
        <w:t>i</w:t>
      </w:r>
      <w:r>
        <w:rPr>
          <w:rFonts w:ascii="Calibri" w:eastAsia="Calibri" w:hAnsi="Calibri" w:cs="Calibri"/>
          <w:b/>
          <w:spacing w:val="-2"/>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1"/>
          <w:sz w:val="24"/>
          <w:szCs w:val="24"/>
        </w:rPr>
        <w:t>ea</w:t>
      </w:r>
      <w:r>
        <w:rPr>
          <w:rFonts w:ascii="Calibri" w:eastAsia="Calibri" w:hAnsi="Calibri" w:cs="Calibri"/>
          <w:b/>
          <w:sz w:val="24"/>
          <w:szCs w:val="24"/>
        </w:rPr>
        <w:t>ch</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z w:val="24"/>
          <w:szCs w:val="24"/>
        </w:rPr>
        <w:t>u</w:t>
      </w:r>
      <w:r>
        <w:rPr>
          <w:rFonts w:ascii="Calibri" w:eastAsia="Calibri" w:hAnsi="Calibri" w:cs="Calibri"/>
          <w:b/>
          <w:spacing w:val="-2"/>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/Grou</w:t>
      </w:r>
      <w:r>
        <w:rPr>
          <w:rFonts w:ascii="Calibri" w:eastAsia="Calibri" w:hAnsi="Calibri" w:cs="Calibri"/>
          <w:b/>
          <w:spacing w:val="-2"/>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(s) 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(s) t</w:t>
      </w:r>
      <w:r>
        <w:rPr>
          <w:rFonts w:ascii="Calibri" w:eastAsia="Calibri" w:hAnsi="Calibri" w:cs="Calibri"/>
          <w:b/>
          <w:spacing w:val="2"/>
          <w:sz w:val="24"/>
          <w:szCs w:val="24"/>
        </w:rPr>
        <w:t>w</w:t>
      </w:r>
      <w:r>
        <w:rPr>
          <w:rFonts w:ascii="Calibri" w:eastAsia="Calibri" w:hAnsi="Calibri" w:cs="Calibri"/>
          <w:b/>
          <w:sz w:val="24"/>
          <w:szCs w:val="24"/>
        </w:rPr>
        <w:t>o</w:t>
      </w:r>
      <w:r>
        <w:rPr>
          <w:rFonts w:ascii="Calibri" w:eastAsia="Calibri" w:hAnsi="Calibri" w:cs="Calibri"/>
          <w:b/>
          <w:spacing w:val="9"/>
          <w:sz w:val="24"/>
          <w:szCs w:val="24"/>
        </w:rPr>
        <w:t xml:space="preserve"> </w:t>
      </w:r>
      <w:r>
        <w:rPr>
          <w:rFonts w:ascii="Calibri" w:eastAsia="Calibri" w:hAnsi="Calibri" w:cs="Calibri"/>
          <w:b/>
          <w:spacing w:val="2"/>
          <w:sz w:val="24"/>
          <w:szCs w:val="24"/>
        </w:rPr>
        <w:t>“</w:t>
      </w:r>
      <w:r>
        <w:rPr>
          <w:rFonts w:ascii="Calibri" w:eastAsia="Calibri" w:hAnsi="Calibri" w:cs="Calibri"/>
          <w:b/>
          <w:sz w:val="24"/>
          <w:szCs w:val="24"/>
        </w:rPr>
        <w:t>Hom</w:t>
      </w:r>
      <w:r>
        <w:rPr>
          <w:rFonts w:ascii="Calibri" w:eastAsia="Calibri" w:hAnsi="Calibri" w:cs="Calibri"/>
          <w:b/>
          <w:spacing w:val="-1"/>
          <w:sz w:val="24"/>
          <w:szCs w:val="24"/>
        </w:rPr>
        <w:t>e</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w</w:t>
      </w:r>
      <w:r>
        <w:rPr>
          <w:rFonts w:ascii="Calibri" w:eastAsia="Calibri" w:hAnsi="Calibri" w:cs="Calibri"/>
          <w:b/>
          <w:sz w:val="24"/>
          <w:szCs w:val="24"/>
        </w:rPr>
        <w:t xml:space="preserve">o </w:t>
      </w:r>
      <w:r>
        <w:rPr>
          <w:rFonts w:ascii="Calibri" w:eastAsia="Calibri" w:hAnsi="Calibri" w:cs="Calibri"/>
          <w:b/>
          <w:spacing w:val="1"/>
          <w:sz w:val="24"/>
          <w:szCs w:val="24"/>
        </w:rPr>
        <w:t>“Aw</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c</w:t>
      </w:r>
      <w:r>
        <w:rPr>
          <w:rFonts w:ascii="Calibri" w:eastAsia="Calibri" w:hAnsi="Calibri" w:cs="Calibri"/>
          <w:b/>
          <w:spacing w:val="1"/>
          <w:sz w:val="24"/>
          <w:szCs w:val="24"/>
        </w:rPr>
        <w:t>c</w:t>
      </w:r>
      <w:r>
        <w:rPr>
          <w:rFonts w:ascii="Calibri" w:eastAsia="Calibri" w:hAnsi="Calibri" w:cs="Calibri"/>
          <w:b/>
          <w:sz w:val="24"/>
          <w:szCs w:val="24"/>
        </w:rPr>
        <w:t>o</w:t>
      </w:r>
      <w:r>
        <w:rPr>
          <w:rFonts w:ascii="Calibri" w:eastAsia="Calibri" w:hAnsi="Calibri" w:cs="Calibri"/>
          <w:b/>
          <w:spacing w:val="1"/>
          <w:sz w:val="24"/>
          <w:szCs w:val="24"/>
        </w:rPr>
        <w:t>rdi</w:t>
      </w:r>
      <w:r>
        <w:rPr>
          <w:rFonts w:ascii="Calibri" w:eastAsia="Calibri" w:hAnsi="Calibri" w:cs="Calibri"/>
          <w:b/>
          <w:spacing w:val="-2"/>
          <w:sz w:val="24"/>
          <w:szCs w:val="24"/>
        </w:rPr>
        <w:t>n</w:t>
      </w:r>
      <w:r>
        <w:rPr>
          <w:rFonts w:ascii="Calibri" w:eastAsia="Calibri" w:hAnsi="Calibri" w:cs="Calibri"/>
          <w:b/>
          <w:sz w:val="24"/>
          <w:szCs w:val="24"/>
        </w:rPr>
        <w:t>g to</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o</w:t>
      </w:r>
      <w:r>
        <w:rPr>
          <w:rFonts w:ascii="Calibri" w:eastAsia="Calibri" w:hAnsi="Calibri" w:cs="Calibri"/>
          <w:b/>
          <w:spacing w:val="-1"/>
          <w:sz w:val="24"/>
          <w:szCs w:val="24"/>
        </w:rPr>
        <w:t>l</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2"/>
          <w:sz w:val="24"/>
          <w:szCs w:val="24"/>
        </w:rPr>
        <w:t>u</w:t>
      </w:r>
      <w:r>
        <w:rPr>
          <w:rFonts w:ascii="Calibri" w:eastAsia="Calibri" w:hAnsi="Calibri" w:cs="Calibri"/>
          <w:b/>
          <w:spacing w:val="1"/>
          <w:sz w:val="24"/>
          <w:szCs w:val="24"/>
        </w:rPr>
        <w:t>id</w:t>
      </w:r>
      <w:r>
        <w:rPr>
          <w:rFonts w:ascii="Calibri" w:eastAsia="Calibri" w:hAnsi="Calibri" w:cs="Calibri"/>
          <w:b/>
          <w:spacing w:val="-1"/>
          <w:sz w:val="24"/>
          <w:szCs w:val="24"/>
        </w:rPr>
        <w:t>el</w:t>
      </w:r>
      <w:r>
        <w:rPr>
          <w:rFonts w:ascii="Calibri" w:eastAsia="Calibri" w:hAnsi="Calibri" w:cs="Calibri"/>
          <w:b/>
          <w:spacing w:val="1"/>
          <w:sz w:val="24"/>
          <w:szCs w:val="24"/>
        </w:rPr>
        <w:t>in</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set</w:t>
      </w:r>
      <w:r>
        <w:rPr>
          <w:rFonts w:ascii="Calibri" w:eastAsia="Calibri" w:hAnsi="Calibri" w:cs="Calibri"/>
          <w:b/>
          <w:spacing w:val="-1"/>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pacing w:val="1"/>
          <w:sz w:val="24"/>
          <w:szCs w:val="24"/>
        </w:rPr>
        <w:t>nu</w:t>
      </w:r>
      <w:r>
        <w:rPr>
          <w:rFonts w:ascii="Calibri" w:eastAsia="Calibri" w:hAnsi="Calibri" w:cs="Calibri"/>
          <w:b/>
          <w:spacing w:val="-1"/>
          <w:sz w:val="24"/>
          <w:szCs w:val="24"/>
        </w:rPr>
        <w:t>al</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proofErr w:type="gramStart"/>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w:t>
      </w:r>
      <w:r>
        <w:rPr>
          <w:rFonts w:ascii="Calibri" w:eastAsia="Calibri" w:hAnsi="Calibri" w:cs="Calibri"/>
          <w:b/>
          <w:spacing w:val="-2"/>
          <w:sz w:val="24"/>
          <w:szCs w:val="24"/>
        </w:rPr>
        <w:t>p</w:t>
      </w:r>
      <w:r>
        <w:rPr>
          <w:rFonts w:ascii="Calibri" w:eastAsia="Calibri" w:hAnsi="Calibri" w:cs="Calibri"/>
          <w:b/>
          <w:spacing w:val="1"/>
          <w:sz w:val="24"/>
          <w:szCs w:val="24"/>
        </w:rPr>
        <w:t>u</w:t>
      </w:r>
      <w:r>
        <w:rPr>
          <w:rFonts w:ascii="Calibri" w:eastAsia="Calibri" w:hAnsi="Calibri" w:cs="Calibri"/>
          <w:b/>
          <w:spacing w:val="-2"/>
          <w:sz w:val="24"/>
          <w:szCs w:val="24"/>
        </w:rPr>
        <w:t>t</w:t>
      </w:r>
      <w:r>
        <w:rPr>
          <w:rFonts w:ascii="Calibri" w:eastAsia="Calibri" w:hAnsi="Calibri" w:cs="Calibri"/>
          <w:b/>
          <w:spacing w:val="-1"/>
          <w:sz w:val="24"/>
          <w:szCs w:val="24"/>
        </w:rPr>
        <w:t>e</w:t>
      </w:r>
      <w:r>
        <w:rPr>
          <w:rFonts w:ascii="Calibri" w:eastAsia="Calibri" w:hAnsi="Calibri" w:cs="Calibri"/>
          <w:b/>
          <w:sz w:val="24"/>
          <w:szCs w:val="24"/>
        </w:rPr>
        <w:t xml:space="preserve">r </w:t>
      </w:r>
      <w:r>
        <w:rPr>
          <w:rFonts w:ascii="Calibri" w:eastAsia="Calibri" w:hAnsi="Calibri" w:cs="Calibri"/>
          <w:b/>
          <w:spacing w:val="-1"/>
          <w:sz w:val="24"/>
          <w:szCs w:val="24"/>
        </w:rPr>
        <w:t>ge</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a</w:t>
      </w:r>
      <w:r>
        <w:rPr>
          <w:rFonts w:ascii="Calibri" w:eastAsia="Calibri" w:hAnsi="Calibri" w:cs="Calibri"/>
          <w:b/>
          <w:sz w:val="24"/>
          <w:szCs w:val="24"/>
        </w:rPr>
        <w:t>ted</w:t>
      </w:r>
      <w:proofErr w:type="gramEnd"/>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z w:val="24"/>
          <w:szCs w:val="24"/>
        </w:rPr>
        <w:t>tional s</w:t>
      </w:r>
      <w:r>
        <w:rPr>
          <w:rFonts w:ascii="Calibri" w:eastAsia="Calibri" w:hAnsi="Calibri" w:cs="Calibri"/>
          <w:b/>
          <w:spacing w:val="2"/>
          <w:sz w:val="24"/>
          <w:szCs w:val="24"/>
        </w:rPr>
        <w:t>c</w:t>
      </w:r>
      <w:r>
        <w:rPr>
          <w:rFonts w:ascii="Calibri" w:eastAsia="Calibri" w:hAnsi="Calibri" w:cs="Calibri"/>
          <w:b/>
          <w:spacing w:val="-2"/>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dul</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em</w:t>
      </w:r>
      <w:r>
        <w:rPr>
          <w:rFonts w:ascii="Calibri" w:eastAsia="Calibri" w:hAnsi="Calibri" w:cs="Calibri"/>
          <w:b/>
          <w:spacing w:val="1"/>
          <w:sz w:val="24"/>
          <w:szCs w:val="24"/>
        </w:rPr>
        <w:t>p</w:t>
      </w:r>
      <w:r>
        <w:rPr>
          <w:rFonts w:ascii="Calibri" w:eastAsia="Calibri" w:hAnsi="Calibri" w:cs="Calibri"/>
          <w:b/>
          <w:sz w:val="24"/>
          <w:szCs w:val="24"/>
        </w:rPr>
        <w:t>ts</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ve</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s</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di</w:t>
      </w:r>
      <w:r>
        <w:rPr>
          <w:rFonts w:ascii="Calibri" w:eastAsia="Calibri" w:hAnsi="Calibri" w:cs="Calibri"/>
          <w:b/>
          <w:spacing w:val="-2"/>
          <w:sz w:val="24"/>
          <w:szCs w:val="24"/>
        </w:rPr>
        <w:t>f</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2"/>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ea</w:t>
      </w:r>
      <w:r>
        <w:rPr>
          <w:rFonts w:ascii="Calibri" w:eastAsia="Calibri" w:hAnsi="Calibri" w:cs="Calibri"/>
          <w:b/>
          <w:sz w:val="24"/>
          <w:szCs w:val="24"/>
        </w:rPr>
        <w:t>ch</w:t>
      </w:r>
      <w:r>
        <w:rPr>
          <w:rFonts w:ascii="Calibri" w:eastAsia="Calibri" w:hAnsi="Calibri" w:cs="Calibri"/>
          <w:b/>
          <w:spacing w:val="2"/>
          <w:sz w:val="24"/>
          <w:szCs w:val="24"/>
        </w:rPr>
        <w:t xml:space="preserve"> </w:t>
      </w:r>
      <w:r>
        <w:rPr>
          <w:rFonts w:ascii="Calibri" w:eastAsia="Calibri" w:hAnsi="Calibri" w:cs="Calibri"/>
          <w:b/>
          <w:spacing w:val="-1"/>
          <w:sz w:val="24"/>
          <w:szCs w:val="24"/>
        </w:rPr>
        <w:t>yea</w:t>
      </w:r>
      <w:r>
        <w:rPr>
          <w:rFonts w:ascii="Calibri" w:eastAsia="Calibri" w:hAnsi="Calibri" w:cs="Calibri"/>
          <w:b/>
          <w:spacing w:val="1"/>
          <w:sz w:val="24"/>
          <w:szCs w:val="24"/>
        </w:rPr>
        <w:t>r</w:t>
      </w:r>
      <w:r>
        <w:rPr>
          <w:rFonts w:ascii="Calibri" w:eastAsia="Calibri" w:hAnsi="Calibri" w:cs="Calibri"/>
          <w:b/>
          <w:sz w:val="24"/>
          <w:szCs w:val="24"/>
        </w:rPr>
        <w:t>.</w:t>
      </w:r>
    </w:p>
    <w:p w14:paraId="32C5CF67" w14:textId="77777777" w:rsidR="00A70796" w:rsidRDefault="00A70796">
      <w:pPr>
        <w:spacing w:before="17" w:line="260" w:lineRule="exact"/>
        <w:rPr>
          <w:sz w:val="26"/>
          <w:szCs w:val="26"/>
        </w:rPr>
      </w:pPr>
    </w:p>
    <w:p w14:paraId="69B25EF5" w14:textId="77777777"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An</w:t>
      </w:r>
      <w:r>
        <w:rPr>
          <w:rFonts w:ascii="Calibri" w:eastAsia="Calibri" w:hAnsi="Calibri" w:cs="Calibri"/>
          <w:b/>
          <w:sz w:val="24"/>
          <w:szCs w:val="24"/>
        </w:rPr>
        <w:t xml:space="preserve">y </w:t>
      </w:r>
      <w:r>
        <w:rPr>
          <w:rFonts w:ascii="Calibri" w:eastAsia="Calibri" w:hAnsi="Calibri" w:cs="Calibri"/>
          <w:b/>
          <w:spacing w:val="1"/>
          <w:sz w:val="24"/>
          <w:szCs w:val="24"/>
        </w:rPr>
        <w:t>qu</w:t>
      </w:r>
      <w:r>
        <w:rPr>
          <w:rFonts w:ascii="Calibri" w:eastAsia="Calibri" w:hAnsi="Calibri" w:cs="Calibri"/>
          <w:b/>
          <w:spacing w:val="-1"/>
          <w:sz w:val="24"/>
          <w:szCs w:val="24"/>
        </w:rPr>
        <w:t>e</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1"/>
          <w:sz w:val="24"/>
          <w:szCs w:val="24"/>
        </w:rPr>
        <w:t>u</w:t>
      </w:r>
      <w:r>
        <w:rPr>
          <w:rFonts w:ascii="Calibri" w:eastAsia="Calibri" w:hAnsi="Calibri" w:cs="Calibri"/>
          <w:b/>
          <w:spacing w:val="-2"/>
          <w:sz w:val="24"/>
          <w:szCs w:val="24"/>
        </w:rPr>
        <w:t>t</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n</w:t>
      </w:r>
      <w:r>
        <w:rPr>
          <w:rFonts w:ascii="Calibri" w:eastAsia="Calibri" w:hAnsi="Calibri" w:cs="Calibri"/>
          <w:b/>
          <w:sz w:val="24"/>
          <w:szCs w:val="24"/>
        </w:rPr>
        <w:t xml:space="preserve">ot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ol</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1"/>
          <w:sz w:val="24"/>
          <w:szCs w:val="24"/>
        </w:rPr>
        <w:t>ub</w:t>
      </w:r>
      <w:r>
        <w:rPr>
          <w:rFonts w:ascii="Calibri" w:eastAsia="Calibri" w:hAnsi="Calibri" w:cs="Calibri"/>
          <w:b/>
          <w:sz w:val="24"/>
          <w:szCs w:val="24"/>
        </w:rPr>
        <w:t>/Gro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pacing w:val="1"/>
          <w:sz w:val="24"/>
          <w:szCs w:val="24"/>
        </w:rPr>
        <w:t>l</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re</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rr</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4</w:t>
      </w:r>
    </w:p>
    <w:p w14:paraId="7AF1D436" w14:textId="77777777" w:rsidR="00A70796" w:rsidRDefault="00D030BA">
      <w:pPr>
        <w:spacing w:line="471" w:lineRule="auto"/>
        <w:ind w:left="174" w:right="2072"/>
        <w:rPr>
          <w:rFonts w:ascii="Calibri" w:eastAsia="Calibri" w:hAnsi="Calibri" w:cs="Calibri"/>
          <w:sz w:val="24"/>
          <w:szCs w:val="24"/>
        </w:rPr>
      </w:pPr>
      <w:r>
        <w:rPr>
          <w:rFonts w:ascii="Calibri" w:eastAsia="Calibri" w:hAnsi="Calibri" w:cs="Calibri"/>
          <w:b/>
          <w:sz w:val="24"/>
          <w:szCs w:val="24"/>
        </w:rPr>
        <w:t>F</w:t>
      </w:r>
      <w:r>
        <w:rPr>
          <w:rFonts w:ascii="Calibri" w:eastAsia="Calibri" w:hAnsi="Calibri" w:cs="Calibri"/>
          <w:b/>
          <w:spacing w:val="1"/>
          <w:sz w:val="24"/>
          <w:szCs w:val="24"/>
        </w:rPr>
        <w:t>ir</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ai</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2"/>
          <w:sz w:val="24"/>
          <w:szCs w:val="24"/>
        </w:rPr>
        <w:t>n</w:t>
      </w:r>
      <w:r>
        <w:rPr>
          <w:rFonts w:ascii="Calibri" w:eastAsia="Calibri" w:hAnsi="Calibri" w:cs="Calibri"/>
          <w:b/>
          <w:spacing w:val="-1"/>
          <w:sz w:val="24"/>
          <w:szCs w:val="24"/>
        </w:rPr>
        <w:t>e</w:t>
      </w:r>
      <w:r>
        <w:rPr>
          <w:rFonts w:ascii="Calibri" w:eastAsia="Calibri" w:hAnsi="Calibri" w:cs="Calibri"/>
          <w:b/>
          <w:sz w:val="24"/>
          <w:szCs w:val="24"/>
        </w:rPr>
        <w:t xml:space="preserve">cessary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3"/>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4</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 xml:space="preserve">Play </w:t>
      </w:r>
      <w:r>
        <w:rPr>
          <w:rFonts w:ascii="Calibri" w:eastAsia="Calibri" w:hAnsi="Calibri" w:cs="Calibri"/>
          <w:b/>
          <w:spacing w:val="-2"/>
          <w:sz w:val="24"/>
          <w:szCs w:val="24"/>
        </w:rPr>
        <w:t>C</w:t>
      </w:r>
      <w:r>
        <w:rPr>
          <w:rFonts w:ascii="Calibri" w:eastAsia="Calibri" w:hAnsi="Calibri" w:cs="Calibri"/>
          <w:b/>
          <w:sz w:val="24"/>
          <w:szCs w:val="24"/>
        </w:rPr>
        <w:t>om</w:t>
      </w:r>
      <w:r>
        <w:rPr>
          <w:rFonts w:ascii="Calibri" w:eastAsia="Calibri" w:hAnsi="Calibri" w:cs="Calibri"/>
          <w:b/>
          <w:spacing w:val="-1"/>
          <w:sz w:val="24"/>
          <w:szCs w:val="24"/>
        </w:rPr>
        <w:t>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ee</w:t>
      </w:r>
      <w:r>
        <w:rPr>
          <w:rFonts w:ascii="Calibri" w:eastAsia="Calibri" w:hAnsi="Calibri" w:cs="Calibri"/>
          <w:b/>
          <w:sz w:val="24"/>
          <w:szCs w:val="24"/>
        </w:rPr>
        <w:t xml:space="preserve">. </w:t>
      </w:r>
      <w:r>
        <w:rPr>
          <w:rFonts w:ascii="Calibri" w:eastAsia="Calibri" w:hAnsi="Calibri" w:cs="Calibri"/>
          <w:b/>
          <w:spacing w:val="1"/>
          <w:sz w:val="24"/>
          <w:szCs w:val="24"/>
        </w:rPr>
        <w:t>Th</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u w:val="single" w:color="000000"/>
        </w:rPr>
        <w:t>Z</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e 3</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Z</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e 4</w:t>
      </w:r>
      <w:r>
        <w:rPr>
          <w:rFonts w:ascii="Calibri" w:eastAsia="Calibri" w:hAnsi="Calibri" w:cs="Calibri"/>
          <w:b/>
          <w:spacing w:val="-1"/>
          <w:sz w:val="24"/>
          <w:szCs w:val="24"/>
          <w:u w:val="single" w:color="000000"/>
        </w:rPr>
        <w:t xml:space="preserve"> Tea</w:t>
      </w:r>
      <w:r>
        <w:rPr>
          <w:rFonts w:ascii="Calibri" w:eastAsia="Calibri" w:hAnsi="Calibri" w:cs="Calibri"/>
          <w:b/>
          <w:sz w:val="24"/>
          <w:szCs w:val="24"/>
          <w:u w:val="single" w:color="000000"/>
        </w:rPr>
        <w:t xml:space="preserve">m </w:t>
      </w:r>
      <w:r>
        <w:rPr>
          <w:rFonts w:ascii="Calibri" w:eastAsia="Calibri" w:hAnsi="Calibri" w:cs="Calibri"/>
          <w:b/>
          <w:spacing w:val="-1"/>
          <w:sz w:val="24"/>
          <w:szCs w:val="24"/>
          <w:u w:val="single" w:color="000000"/>
        </w:rPr>
        <w:t>Ma</w:t>
      </w:r>
      <w:r>
        <w:rPr>
          <w:rFonts w:ascii="Calibri" w:eastAsia="Calibri" w:hAnsi="Calibri" w:cs="Calibri"/>
          <w:b/>
          <w:sz w:val="24"/>
          <w:szCs w:val="24"/>
          <w:u w:val="single" w:color="000000"/>
        </w:rPr>
        <w:t>t</w:t>
      </w:r>
      <w:r>
        <w:rPr>
          <w:rFonts w:ascii="Calibri" w:eastAsia="Calibri" w:hAnsi="Calibri" w:cs="Calibri"/>
          <w:b/>
          <w:spacing w:val="1"/>
          <w:sz w:val="24"/>
          <w:szCs w:val="24"/>
          <w:u w:val="single" w:color="000000"/>
        </w:rPr>
        <w:t>c</w:t>
      </w:r>
      <w:r>
        <w:rPr>
          <w:rFonts w:ascii="Calibri" w:eastAsia="Calibri" w:hAnsi="Calibri" w:cs="Calibri"/>
          <w:b/>
          <w:sz w:val="24"/>
          <w:szCs w:val="24"/>
          <w:u w:val="single" w:color="000000"/>
        </w:rPr>
        <w:t>h</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Play</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mm</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e</w:t>
      </w:r>
      <w:r>
        <w:rPr>
          <w:rFonts w:ascii="Calibri" w:eastAsia="Calibri" w:hAnsi="Calibri" w:cs="Calibri"/>
          <w:b/>
          <w:spacing w:val="4"/>
          <w:sz w:val="24"/>
          <w:szCs w:val="24"/>
        </w:rPr>
        <w:t xml:space="preserve">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w:t>
      </w:r>
    </w:p>
    <w:p w14:paraId="2A671B72" w14:textId="77777777" w:rsidR="00A70796" w:rsidRDefault="00D030BA">
      <w:pPr>
        <w:spacing w:line="280" w:lineRule="exact"/>
        <w:ind w:left="534"/>
        <w:rPr>
          <w:rFonts w:ascii="Calibri" w:eastAsia="Calibri" w:hAnsi="Calibri" w:cs="Calibri"/>
          <w:sz w:val="24"/>
          <w:szCs w:val="24"/>
        </w:rPr>
      </w:pPr>
      <w:r>
        <w:rPr>
          <w:position w:val="1"/>
          <w:sz w:val="24"/>
          <w:szCs w:val="24"/>
        </w:rPr>
        <w:t xml:space="preserve">   </w:t>
      </w:r>
      <w:r>
        <w:rPr>
          <w:spacing w:val="12"/>
          <w:position w:val="1"/>
          <w:sz w:val="24"/>
          <w:szCs w:val="24"/>
        </w:rPr>
        <w:t xml:space="preserve"> </w:t>
      </w:r>
      <w:r>
        <w:rPr>
          <w:rFonts w:ascii="Calibri" w:eastAsia="Calibri" w:hAnsi="Calibri" w:cs="Calibri"/>
          <w:b/>
          <w:spacing w:val="1"/>
          <w:position w:val="1"/>
          <w:sz w:val="24"/>
          <w:szCs w:val="24"/>
        </w:rPr>
        <w:t>1</w:t>
      </w:r>
      <w:proofErr w:type="spellStart"/>
      <w:r>
        <w:rPr>
          <w:rFonts w:ascii="Calibri" w:eastAsia="Calibri" w:hAnsi="Calibri" w:cs="Calibri"/>
          <w:b/>
          <w:position w:val="12"/>
          <w:sz w:val="16"/>
          <w:szCs w:val="16"/>
        </w:rPr>
        <w:t>st</w:t>
      </w:r>
      <w:proofErr w:type="spellEnd"/>
      <w:r>
        <w:rPr>
          <w:rFonts w:ascii="Calibri" w:eastAsia="Calibri" w:hAnsi="Calibri" w:cs="Calibri"/>
          <w:b/>
          <w:spacing w:val="-1"/>
          <w:position w:val="12"/>
          <w:sz w:val="16"/>
          <w:szCs w:val="16"/>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w:t>
      </w:r>
      <w:r>
        <w:rPr>
          <w:rFonts w:ascii="Calibri" w:eastAsia="Calibri" w:hAnsi="Calibri" w:cs="Calibri"/>
          <w:b/>
          <w:spacing w:val="-1"/>
          <w:position w:val="1"/>
          <w:sz w:val="24"/>
          <w:szCs w:val="24"/>
        </w:rPr>
        <w:t xml:space="preserve"> </w:t>
      </w:r>
      <w:r>
        <w:rPr>
          <w:rFonts w:ascii="Calibri" w:eastAsia="Calibri" w:hAnsi="Calibri" w:cs="Calibri"/>
          <w:b/>
          <w:spacing w:val="2"/>
          <w:position w:val="1"/>
          <w:sz w:val="24"/>
          <w:szCs w:val="24"/>
        </w:rPr>
        <w:t>2</w:t>
      </w:r>
      <w:proofErr w:type="spellStart"/>
      <w:r>
        <w:rPr>
          <w:rFonts w:ascii="Calibri" w:eastAsia="Calibri" w:hAnsi="Calibri" w:cs="Calibri"/>
          <w:b/>
          <w:spacing w:val="-2"/>
          <w:position w:val="12"/>
          <w:sz w:val="16"/>
          <w:szCs w:val="16"/>
        </w:rPr>
        <w:t>n</w:t>
      </w:r>
      <w:r>
        <w:rPr>
          <w:rFonts w:ascii="Calibri" w:eastAsia="Calibri" w:hAnsi="Calibri" w:cs="Calibri"/>
          <w:b/>
          <w:position w:val="12"/>
          <w:sz w:val="16"/>
          <w:szCs w:val="16"/>
        </w:rPr>
        <w:t>d</w:t>
      </w:r>
      <w:proofErr w:type="spellEnd"/>
      <w:r>
        <w:rPr>
          <w:rFonts w:ascii="Calibri" w:eastAsia="Calibri" w:hAnsi="Calibri" w:cs="Calibri"/>
          <w:b/>
          <w:position w:val="12"/>
          <w:sz w:val="16"/>
          <w:szCs w:val="16"/>
        </w:rPr>
        <w:t xml:space="preserve"> </w:t>
      </w:r>
      <w:r>
        <w:rPr>
          <w:rFonts w:ascii="Calibri" w:eastAsia="Calibri" w:hAnsi="Calibri" w:cs="Calibri"/>
          <w:b/>
          <w:position w:val="1"/>
          <w:sz w:val="24"/>
          <w:szCs w:val="24"/>
        </w:rPr>
        <w:t xml:space="preserve">&amp; </w:t>
      </w:r>
      <w:r>
        <w:rPr>
          <w:rFonts w:ascii="Calibri" w:eastAsia="Calibri" w:hAnsi="Calibri" w:cs="Calibri"/>
          <w:b/>
          <w:spacing w:val="2"/>
          <w:position w:val="1"/>
          <w:sz w:val="24"/>
          <w:szCs w:val="24"/>
        </w:rPr>
        <w:t>3</w:t>
      </w:r>
      <w:proofErr w:type="spellStart"/>
      <w:r>
        <w:rPr>
          <w:rFonts w:ascii="Calibri" w:eastAsia="Calibri" w:hAnsi="Calibri" w:cs="Calibri"/>
          <w:b/>
          <w:position w:val="12"/>
          <w:sz w:val="16"/>
          <w:szCs w:val="16"/>
        </w:rPr>
        <w:t>rd</w:t>
      </w:r>
      <w:proofErr w:type="spellEnd"/>
      <w:r>
        <w:rPr>
          <w:rFonts w:ascii="Calibri" w:eastAsia="Calibri" w:hAnsi="Calibri" w:cs="Calibri"/>
          <w:b/>
          <w:spacing w:val="-2"/>
          <w:position w:val="12"/>
          <w:sz w:val="16"/>
          <w:szCs w:val="16"/>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Z</w:t>
      </w:r>
      <w:r>
        <w:rPr>
          <w:rFonts w:ascii="Calibri" w:eastAsia="Calibri" w:hAnsi="Calibri" w:cs="Calibri"/>
          <w:b/>
          <w:spacing w:val="1"/>
          <w:position w:val="1"/>
          <w:sz w:val="24"/>
          <w:szCs w:val="24"/>
        </w:rPr>
        <w:t>o</w:t>
      </w:r>
      <w:r>
        <w:rPr>
          <w:rFonts w:ascii="Calibri" w:eastAsia="Calibri" w:hAnsi="Calibri" w:cs="Calibri"/>
          <w:b/>
          <w:position w:val="1"/>
          <w:sz w:val="24"/>
          <w:szCs w:val="24"/>
        </w:rPr>
        <w:t xml:space="preserve">ne </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w:t>
      </w:r>
      <w:r>
        <w:rPr>
          <w:rFonts w:ascii="Calibri" w:eastAsia="Calibri" w:hAnsi="Calibri" w:cs="Calibri"/>
          <w:b/>
          <w:spacing w:val="-1"/>
          <w:position w:val="1"/>
          <w:sz w:val="24"/>
          <w:szCs w:val="24"/>
        </w:rPr>
        <w:t>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Z</w:t>
      </w:r>
      <w:r>
        <w:rPr>
          <w:rFonts w:ascii="Calibri" w:eastAsia="Calibri" w:hAnsi="Calibri" w:cs="Calibri"/>
          <w:b/>
          <w:spacing w:val="1"/>
          <w:position w:val="1"/>
          <w:sz w:val="24"/>
          <w:szCs w:val="24"/>
        </w:rPr>
        <w:t>o</w:t>
      </w:r>
      <w:r>
        <w:rPr>
          <w:rFonts w:ascii="Calibri" w:eastAsia="Calibri" w:hAnsi="Calibri" w:cs="Calibri"/>
          <w:b/>
          <w:position w:val="1"/>
          <w:sz w:val="24"/>
          <w:szCs w:val="24"/>
        </w:rPr>
        <w:t>ne</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R</w:t>
      </w:r>
      <w:r>
        <w:rPr>
          <w:rFonts w:ascii="Calibri" w:eastAsia="Calibri" w:hAnsi="Calibri" w:cs="Calibri"/>
          <w:b/>
          <w:position w:val="1"/>
          <w:sz w:val="24"/>
          <w:szCs w:val="24"/>
        </w:rPr>
        <w:t>u</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e</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Bu</w:t>
      </w:r>
      <w:r>
        <w:rPr>
          <w:rFonts w:ascii="Calibri" w:eastAsia="Calibri" w:hAnsi="Calibri" w:cs="Calibri"/>
          <w:b/>
          <w:spacing w:val="-2"/>
          <w:position w:val="1"/>
          <w:sz w:val="24"/>
          <w:szCs w:val="24"/>
        </w:rPr>
        <w:t>s</w:t>
      </w:r>
      <w:r>
        <w:rPr>
          <w:rFonts w:ascii="Calibri" w:eastAsia="Calibri" w:hAnsi="Calibri" w:cs="Calibri"/>
          <w:b/>
          <w:spacing w:val="1"/>
          <w:position w:val="1"/>
          <w:sz w:val="24"/>
          <w:szCs w:val="24"/>
        </w:rPr>
        <w:t>i</w:t>
      </w:r>
      <w:r>
        <w:rPr>
          <w:rFonts w:ascii="Calibri" w:eastAsia="Calibri" w:hAnsi="Calibri" w:cs="Calibri"/>
          <w:b/>
          <w:position w:val="1"/>
          <w:sz w:val="24"/>
          <w:szCs w:val="24"/>
        </w:rPr>
        <w:t>n</w:t>
      </w:r>
      <w:r>
        <w:rPr>
          <w:rFonts w:ascii="Calibri" w:eastAsia="Calibri" w:hAnsi="Calibri" w:cs="Calibri"/>
          <w:b/>
          <w:spacing w:val="-1"/>
          <w:position w:val="1"/>
          <w:sz w:val="24"/>
          <w:szCs w:val="24"/>
        </w:rPr>
        <w:t>e</w:t>
      </w:r>
      <w:r>
        <w:rPr>
          <w:rFonts w:ascii="Calibri" w:eastAsia="Calibri" w:hAnsi="Calibri" w:cs="Calibri"/>
          <w:b/>
          <w:position w:val="1"/>
          <w:sz w:val="24"/>
          <w:szCs w:val="24"/>
        </w:rPr>
        <w:t>ss</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W</w:t>
      </w:r>
      <w:r>
        <w:rPr>
          <w:rFonts w:ascii="Calibri" w:eastAsia="Calibri" w:hAnsi="Calibri" w:cs="Calibri"/>
          <w:b/>
          <w:position w:val="1"/>
          <w:sz w:val="24"/>
          <w:szCs w:val="24"/>
        </w:rPr>
        <w:t>om</w:t>
      </w:r>
      <w:r>
        <w:rPr>
          <w:rFonts w:ascii="Calibri" w:eastAsia="Calibri" w:hAnsi="Calibri" w:cs="Calibri"/>
          <w:b/>
          <w:spacing w:val="-1"/>
          <w:position w:val="1"/>
          <w:sz w:val="24"/>
          <w:szCs w:val="24"/>
        </w:rPr>
        <w:t>e</w:t>
      </w:r>
      <w:r>
        <w:rPr>
          <w:rFonts w:ascii="Calibri" w:eastAsia="Calibri" w:hAnsi="Calibri" w:cs="Calibri"/>
          <w:b/>
          <w:position w:val="1"/>
          <w:sz w:val="24"/>
          <w:szCs w:val="24"/>
        </w:rPr>
        <w:t>n’s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ai</w:t>
      </w:r>
      <w:r>
        <w:rPr>
          <w:rFonts w:ascii="Calibri" w:eastAsia="Calibri" w:hAnsi="Calibri" w:cs="Calibri"/>
          <w:b/>
          <w:position w:val="1"/>
          <w:sz w:val="24"/>
          <w:szCs w:val="24"/>
        </w:rPr>
        <w:t>r</w:t>
      </w:r>
    </w:p>
    <w:p w14:paraId="5094B9C2" w14:textId="77777777" w:rsidR="00A70796" w:rsidRDefault="00D030BA">
      <w:pPr>
        <w:ind w:left="894"/>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w:t>
      </w:r>
      <w:r>
        <w:rPr>
          <w:rFonts w:ascii="Calibri" w:eastAsia="Calibri" w:hAnsi="Calibri" w:cs="Calibri"/>
          <w:b/>
          <w:spacing w:val="-2"/>
          <w:sz w:val="24"/>
          <w:szCs w:val="24"/>
        </w:rPr>
        <w:t>n</w:t>
      </w:r>
      <w:r>
        <w:rPr>
          <w:rFonts w:ascii="Calibri" w:eastAsia="Calibri" w:hAnsi="Calibri" w:cs="Calibri"/>
          <w:b/>
          <w:sz w:val="24"/>
          <w:szCs w:val="24"/>
        </w:rPr>
        <w:t>e 4</w:t>
      </w:r>
      <w:r>
        <w:rPr>
          <w:rFonts w:ascii="Calibri" w:eastAsia="Calibri" w:hAnsi="Calibri" w:cs="Calibri"/>
          <w:b/>
          <w:spacing w:val="-10"/>
          <w:sz w:val="24"/>
          <w:szCs w:val="24"/>
        </w:rPr>
        <w:t xml:space="preserve"> </w:t>
      </w:r>
      <w:r>
        <w:rPr>
          <w:rFonts w:ascii="Calibri" w:eastAsia="Calibri" w:hAnsi="Calibri" w:cs="Calibri"/>
          <w:b/>
          <w:sz w:val="24"/>
          <w:szCs w:val="24"/>
        </w:rPr>
        <w:t>C</w:t>
      </w:r>
      <w:r>
        <w:rPr>
          <w:rFonts w:ascii="Calibri" w:eastAsia="Calibri" w:hAnsi="Calibri" w:cs="Calibri"/>
          <w:b/>
          <w:spacing w:val="-2"/>
          <w:sz w:val="24"/>
          <w:szCs w:val="24"/>
        </w:rPr>
        <w:t>o</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pacing w:val="-2"/>
          <w:sz w:val="24"/>
          <w:szCs w:val="24"/>
        </w:rPr>
        <w:t>d</w:t>
      </w:r>
      <w:r>
        <w:rPr>
          <w:rFonts w:ascii="Calibri" w:eastAsia="Calibri" w:hAnsi="Calibri" w:cs="Calibri"/>
          <w:b/>
          <w:spacing w:val="1"/>
          <w:sz w:val="24"/>
          <w:szCs w:val="24"/>
        </w:rPr>
        <w:t>in</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w:t>
      </w:r>
    </w:p>
    <w:p w14:paraId="74A71D0B" w14:textId="77777777" w:rsidR="00A70796" w:rsidRDefault="00A70796">
      <w:pPr>
        <w:spacing w:before="1" w:line="280" w:lineRule="exact"/>
        <w:rPr>
          <w:sz w:val="28"/>
          <w:szCs w:val="28"/>
        </w:rPr>
      </w:pPr>
    </w:p>
    <w:p w14:paraId="4A121978" w14:textId="77777777" w:rsidR="00A70796" w:rsidRDefault="00D030BA">
      <w:pPr>
        <w:ind w:left="174"/>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B</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z w:val="24"/>
          <w:szCs w:val="24"/>
        </w:rPr>
        <w:t>o</w:t>
      </w:r>
      <w:r>
        <w:rPr>
          <w:rFonts w:ascii="Calibri" w:eastAsia="Calibri" w:hAnsi="Calibri" w:cs="Calibri"/>
          <w:b/>
          <w:spacing w:val="1"/>
          <w:sz w:val="24"/>
          <w:szCs w:val="24"/>
        </w:rPr>
        <w:t>lu</w:t>
      </w:r>
      <w:r>
        <w:rPr>
          <w:rFonts w:ascii="Calibri" w:eastAsia="Calibri" w:hAnsi="Calibri" w:cs="Calibri"/>
          <w:b/>
          <w:spacing w:val="-1"/>
          <w:sz w:val="24"/>
          <w:szCs w:val="24"/>
        </w:rPr>
        <w:t>m</w:t>
      </w:r>
      <w:r>
        <w:rPr>
          <w:rFonts w:ascii="Calibri" w:eastAsia="Calibri" w:hAnsi="Calibri" w:cs="Calibri"/>
          <w:b/>
          <w:spacing w:val="-2"/>
          <w:sz w:val="24"/>
          <w:szCs w:val="24"/>
        </w:rPr>
        <w:t>b</w:t>
      </w:r>
      <w:r>
        <w:rPr>
          <w:rFonts w:ascii="Calibri" w:eastAsia="Calibri" w:hAnsi="Calibri" w:cs="Calibri"/>
          <w:b/>
          <w:spacing w:val="1"/>
          <w:sz w:val="24"/>
          <w:szCs w:val="24"/>
        </w:rPr>
        <w:t>i</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ol</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2"/>
          <w:sz w:val="24"/>
          <w:szCs w:val="24"/>
        </w:rPr>
        <w:t>b</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on </w:t>
      </w:r>
      <w:r>
        <w:rPr>
          <w:rFonts w:ascii="Calibri" w:eastAsia="Calibri" w:hAnsi="Calibri" w:cs="Calibri"/>
          <w:b/>
          <w:spacing w:val="-1"/>
          <w:sz w:val="24"/>
          <w:szCs w:val="24"/>
        </w:rPr>
        <w:t>ma</w:t>
      </w:r>
      <w:r>
        <w:rPr>
          <w:rFonts w:ascii="Calibri" w:eastAsia="Calibri" w:hAnsi="Calibri" w:cs="Calibri"/>
          <w:b/>
          <w:sz w:val="24"/>
          <w:szCs w:val="24"/>
        </w:rPr>
        <w:t>k</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a</w:t>
      </w:r>
      <w:r>
        <w:rPr>
          <w:rFonts w:ascii="Calibri" w:eastAsia="Calibri" w:hAnsi="Calibri" w:cs="Calibri"/>
          <w:b/>
          <w:sz w:val="24"/>
          <w:szCs w:val="24"/>
        </w:rPr>
        <w:t>m</w:t>
      </w:r>
    </w:p>
    <w:p w14:paraId="3367EEC8" w14:textId="77777777"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 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wi</w:t>
      </w:r>
      <w:r>
        <w:rPr>
          <w:rFonts w:ascii="Calibri" w:eastAsia="Calibri" w:hAnsi="Calibri" w:cs="Calibri"/>
          <w:b/>
          <w:spacing w:val="-2"/>
          <w:sz w:val="24"/>
          <w:szCs w:val="24"/>
        </w:rPr>
        <w:t>t</w:t>
      </w:r>
      <w:r>
        <w:rPr>
          <w:rFonts w:ascii="Calibri" w:eastAsia="Calibri" w:hAnsi="Calibri" w:cs="Calibri"/>
          <w:b/>
          <w:sz w:val="24"/>
          <w:szCs w:val="24"/>
        </w:rPr>
        <w:t>h</w:t>
      </w:r>
      <w:r>
        <w:rPr>
          <w:rFonts w:ascii="Calibri" w:eastAsia="Calibri" w:hAnsi="Calibri" w:cs="Calibri"/>
          <w:b/>
          <w:spacing w:val="1"/>
          <w:sz w:val="24"/>
          <w:szCs w:val="24"/>
        </w:rPr>
        <w:t xml:space="preserve"> r</w:t>
      </w:r>
      <w:r>
        <w:rPr>
          <w:rFonts w:ascii="Calibri" w:eastAsia="Calibri" w:hAnsi="Calibri" w:cs="Calibri"/>
          <w:b/>
          <w:spacing w:val="-1"/>
          <w:sz w:val="24"/>
          <w:szCs w:val="24"/>
        </w:rPr>
        <w:t>e</w:t>
      </w:r>
      <w:r>
        <w:rPr>
          <w:rFonts w:ascii="Calibri" w:eastAsia="Calibri" w:hAnsi="Calibri" w:cs="Calibri"/>
          <w:b/>
          <w:spacing w:val="1"/>
          <w:sz w:val="24"/>
          <w:szCs w:val="24"/>
        </w:rPr>
        <w:t>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ce to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 xml:space="preserve">y </w:t>
      </w:r>
      <w:r>
        <w:rPr>
          <w:rFonts w:ascii="Calibri" w:eastAsia="Calibri" w:hAnsi="Calibri" w:cs="Calibri"/>
          <w:b/>
          <w:spacing w:val="-2"/>
          <w:sz w:val="24"/>
          <w:szCs w:val="24"/>
        </w:rPr>
        <w:t>q</w:t>
      </w:r>
      <w:r>
        <w:rPr>
          <w:rFonts w:ascii="Calibri" w:eastAsia="Calibri" w:hAnsi="Calibri" w:cs="Calibri"/>
          <w:b/>
          <w:spacing w:val="1"/>
          <w:sz w:val="24"/>
          <w:szCs w:val="24"/>
        </w:rPr>
        <w:t>u</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1"/>
          <w:sz w:val="24"/>
          <w:szCs w:val="24"/>
        </w:rPr>
        <w:t>u</w:t>
      </w:r>
      <w:r>
        <w:rPr>
          <w:rFonts w:ascii="Calibri" w:eastAsia="Calibri" w:hAnsi="Calibri" w:cs="Calibri"/>
          <w:b/>
          <w:sz w:val="24"/>
          <w:szCs w:val="24"/>
        </w:rPr>
        <w:t>tes</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pacing w:val="1"/>
          <w:sz w:val="24"/>
          <w:szCs w:val="24"/>
        </w:rPr>
        <w:t>ri</w:t>
      </w:r>
      <w:r>
        <w:rPr>
          <w:rFonts w:ascii="Calibri" w:eastAsia="Calibri" w:hAnsi="Calibri" w:cs="Calibri"/>
          <w:b/>
          <w:sz w:val="24"/>
          <w:szCs w:val="24"/>
        </w:rPr>
        <w:t>se.</w:t>
      </w:r>
    </w:p>
    <w:p w14:paraId="35402E7F" w14:textId="77777777" w:rsidR="00A70796" w:rsidRDefault="00A70796">
      <w:pPr>
        <w:spacing w:before="6" w:line="100" w:lineRule="exact"/>
        <w:rPr>
          <w:sz w:val="11"/>
          <w:szCs w:val="11"/>
        </w:rPr>
      </w:pPr>
    </w:p>
    <w:p w14:paraId="7A448EAE" w14:textId="77777777" w:rsidR="00A70796" w:rsidRDefault="00A70796">
      <w:pPr>
        <w:spacing w:line="200" w:lineRule="exact"/>
      </w:pPr>
    </w:p>
    <w:p w14:paraId="3322B388" w14:textId="77777777" w:rsidR="00A70796" w:rsidRDefault="00A70796">
      <w:pPr>
        <w:spacing w:line="200" w:lineRule="exact"/>
      </w:pPr>
    </w:p>
    <w:p w14:paraId="554E27DF" w14:textId="77777777" w:rsidR="00A70796" w:rsidRDefault="00A70796">
      <w:pPr>
        <w:spacing w:line="200" w:lineRule="exact"/>
      </w:pPr>
    </w:p>
    <w:p w14:paraId="325C6A15" w14:textId="77777777" w:rsidR="00A70796" w:rsidRDefault="00D030BA">
      <w:pPr>
        <w:ind w:left="2957" w:right="2942"/>
        <w:jc w:val="center"/>
        <w:rPr>
          <w:rFonts w:ascii="Calibri" w:eastAsia="Calibri" w:hAnsi="Calibri" w:cs="Calibri"/>
          <w:sz w:val="36"/>
          <w:szCs w:val="36"/>
        </w:rPr>
      </w:pPr>
      <w:r>
        <w:rPr>
          <w:rFonts w:ascii="Calibri" w:eastAsia="Calibri" w:hAnsi="Calibri" w:cs="Calibri"/>
          <w:b/>
          <w:sz w:val="36"/>
          <w:szCs w:val="36"/>
        </w:rPr>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 xml:space="preserve">N </w:t>
      </w:r>
      <w:proofErr w:type="gramStart"/>
      <w:r>
        <w:rPr>
          <w:rFonts w:ascii="Calibri" w:eastAsia="Calibri" w:hAnsi="Calibri" w:cs="Calibri"/>
          <w:b/>
          <w:sz w:val="36"/>
          <w:szCs w:val="36"/>
        </w:rPr>
        <w:t>ONE  ~</w:t>
      </w:r>
      <w:proofErr w:type="gramEnd"/>
      <w:r>
        <w:rPr>
          <w:rFonts w:ascii="Calibri" w:eastAsia="Calibri" w:hAnsi="Calibri" w:cs="Calibri"/>
          <w:b/>
          <w:sz w:val="36"/>
          <w:szCs w:val="36"/>
        </w:rPr>
        <w:t xml:space="preserve"> </w:t>
      </w:r>
      <w:r>
        <w:rPr>
          <w:rFonts w:ascii="Calibri" w:eastAsia="Calibri" w:hAnsi="Calibri" w:cs="Calibri"/>
          <w:b/>
          <w:spacing w:val="3"/>
          <w:sz w:val="36"/>
          <w:szCs w:val="36"/>
        </w:rPr>
        <w:t xml:space="preserve"> </w:t>
      </w:r>
      <w:r>
        <w:rPr>
          <w:rFonts w:ascii="Calibri" w:eastAsia="Calibri" w:hAnsi="Calibri" w:cs="Calibri"/>
          <w:b/>
          <w:sz w:val="36"/>
          <w:szCs w:val="36"/>
        </w:rPr>
        <w:t>TEAM BASI</w:t>
      </w:r>
      <w:r>
        <w:rPr>
          <w:rFonts w:ascii="Calibri" w:eastAsia="Calibri" w:hAnsi="Calibri" w:cs="Calibri"/>
          <w:b/>
          <w:spacing w:val="-1"/>
          <w:sz w:val="36"/>
          <w:szCs w:val="36"/>
        </w:rPr>
        <w:t>C</w:t>
      </w:r>
      <w:r>
        <w:rPr>
          <w:rFonts w:ascii="Calibri" w:eastAsia="Calibri" w:hAnsi="Calibri" w:cs="Calibri"/>
          <w:b/>
          <w:sz w:val="36"/>
          <w:szCs w:val="36"/>
        </w:rPr>
        <w:t>S</w:t>
      </w:r>
    </w:p>
    <w:p w14:paraId="1E5E79D4" w14:textId="77777777" w:rsidR="00A70796" w:rsidRDefault="00A70796">
      <w:pPr>
        <w:spacing w:before="8" w:line="180" w:lineRule="exact"/>
        <w:rPr>
          <w:sz w:val="18"/>
          <w:szCs w:val="18"/>
        </w:rPr>
      </w:pPr>
    </w:p>
    <w:p w14:paraId="29747775" w14:textId="77777777" w:rsidR="00A70796" w:rsidRDefault="00A70796">
      <w:pPr>
        <w:spacing w:line="200" w:lineRule="exact"/>
      </w:pPr>
    </w:p>
    <w:p w14:paraId="74179B3E" w14:textId="77777777" w:rsidR="00A70796" w:rsidRDefault="00D030BA">
      <w:pPr>
        <w:ind w:left="534"/>
        <w:rPr>
          <w:rFonts w:ascii="Calibri" w:eastAsia="Calibri" w:hAnsi="Calibri" w:cs="Calibri"/>
          <w:sz w:val="28"/>
          <w:szCs w:val="28"/>
        </w:rPr>
      </w:pPr>
      <w:r>
        <w:rPr>
          <w:rFonts w:ascii="Calibri" w:eastAsia="Calibri" w:hAnsi="Calibri" w:cs="Calibri"/>
          <w:b/>
          <w:spacing w:val="-1"/>
          <w:sz w:val="28"/>
          <w:szCs w:val="28"/>
        </w:rPr>
        <w:t>1</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pacing w:val="1"/>
          <w:sz w:val="28"/>
          <w:szCs w:val="28"/>
        </w:rPr>
        <w:t>G</w:t>
      </w:r>
      <w:r>
        <w:rPr>
          <w:rFonts w:ascii="Calibri" w:eastAsia="Calibri" w:hAnsi="Calibri" w:cs="Calibri"/>
          <w:b/>
          <w:sz w:val="28"/>
          <w:szCs w:val="28"/>
        </w:rPr>
        <w:t>ENE</w:t>
      </w:r>
      <w:r>
        <w:rPr>
          <w:rFonts w:ascii="Calibri" w:eastAsia="Calibri" w:hAnsi="Calibri" w:cs="Calibri"/>
          <w:b/>
          <w:spacing w:val="-3"/>
          <w:sz w:val="28"/>
          <w:szCs w:val="28"/>
        </w:rPr>
        <w:t>R</w:t>
      </w:r>
      <w:r>
        <w:rPr>
          <w:rFonts w:ascii="Calibri" w:eastAsia="Calibri" w:hAnsi="Calibri" w:cs="Calibri"/>
          <w:b/>
          <w:sz w:val="28"/>
          <w:szCs w:val="28"/>
        </w:rPr>
        <w:t>AL</w:t>
      </w:r>
      <w:r>
        <w:rPr>
          <w:rFonts w:ascii="Calibri" w:eastAsia="Calibri" w:hAnsi="Calibri" w:cs="Calibri"/>
          <w:b/>
          <w:spacing w:val="-16"/>
          <w:sz w:val="28"/>
          <w:szCs w:val="28"/>
        </w:rPr>
        <w:t xml:space="preserve"> </w:t>
      </w:r>
      <w:r>
        <w:rPr>
          <w:rFonts w:ascii="Calibri" w:eastAsia="Calibri" w:hAnsi="Calibri" w:cs="Calibri"/>
          <w:b/>
          <w:sz w:val="28"/>
          <w:szCs w:val="28"/>
        </w:rPr>
        <w:t>INFORM</w:t>
      </w:r>
      <w:r>
        <w:rPr>
          <w:rFonts w:ascii="Calibri" w:eastAsia="Calibri" w:hAnsi="Calibri" w:cs="Calibri"/>
          <w:b/>
          <w:spacing w:val="-3"/>
          <w:sz w:val="28"/>
          <w:szCs w:val="28"/>
        </w:rPr>
        <w:t>A</w:t>
      </w:r>
      <w:r>
        <w:rPr>
          <w:rFonts w:ascii="Calibri" w:eastAsia="Calibri" w:hAnsi="Calibri" w:cs="Calibri"/>
          <w:b/>
          <w:spacing w:val="-2"/>
          <w:sz w:val="28"/>
          <w:szCs w:val="28"/>
        </w:rPr>
        <w:t>T</w:t>
      </w:r>
      <w:r>
        <w:rPr>
          <w:rFonts w:ascii="Calibri" w:eastAsia="Calibri" w:hAnsi="Calibri" w:cs="Calibri"/>
          <w:b/>
          <w:sz w:val="28"/>
          <w:szCs w:val="28"/>
        </w:rPr>
        <w:t>IO</w:t>
      </w:r>
      <w:r>
        <w:rPr>
          <w:rFonts w:ascii="Calibri" w:eastAsia="Calibri" w:hAnsi="Calibri" w:cs="Calibri"/>
          <w:b/>
          <w:spacing w:val="-1"/>
          <w:sz w:val="28"/>
          <w:szCs w:val="28"/>
        </w:rPr>
        <w:t>N</w:t>
      </w:r>
      <w:r>
        <w:rPr>
          <w:rFonts w:ascii="Calibri" w:eastAsia="Calibri" w:hAnsi="Calibri" w:cs="Calibri"/>
          <w:b/>
          <w:sz w:val="28"/>
          <w:szCs w:val="28"/>
        </w:rPr>
        <w:t>:</w:t>
      </w:r>
    </w:p>
    <w:p w14:paraId="48AB8E43" w14:textId="77777777" w:rsidR="00A70796" w:rsidRDefault="00A70796">
      <w:pPr>
        <w:spacing w:before="9" w:line="140" w:lineRule="exact"/>
        <w:rPr>
          <w:sz w:val="14"/>
          <w:szCs w:val="14"/>
        </w:rPr>
      </w:pPr>
    </w:p>
    <w:p w14:paraId="787D7A2D" w14:textId="77777777" w:rsidR="00A70796" w:rsidRDefault="00A70796">
      <w:pPr>
        <w:spacing w:line="200" w:lineRule="exact"/>
      </w:pPr>
    </w:p>
    <w:p w14:paraId="00C50863" w14:textId="77777777" w:rsidR="00A70796" w:rsidRDefault="00D030BA">
      <w:pPr>
        <w:ind w:left="894"/>
        <w:rPr>
          <w:rFonts w:ascii="Calibri" w:eastAsia="Calibri" w:hAnsi="Calibri" w:cs="Calibri"/>
          <w:sz w:val="24"/>
          <w:szCs w:val="24"/>
        </w:rPr>
      </w:pPr>
      <w:r>
        <w:rPr>
          <w:rFonts w:ascii="Calibri" w:eastAsia="Calibri" w:hAnsi="Calibri" w:cs="Calibri"/>
          <w:b/>
          <w:sz w:val="24"/>
          <w:szCs w:val="24"/>
        </w:rPr>
        <w:t>F</w:t>
      </w:r>
      <w:r>
        <w:rPr>
          <w:rFonts w:ascii="Calibri" w:eastAsia="Calibri" w:hAnsi="Calibri" w:cs="Calibri"/>
          <w:b/>
          <w:spacing w:val="1"/>
          <w:sz w:val="24"/>
          <w:szCs w:val="24"/>
        </w:rPr>
        <w:t>I</w:t>
      </w:r>
      <w:r>
        <w:rPr>
          <w:rFonts w:ascii="Calibri" w:eastAsia="Calibri" w:hAnsi="Calibri" w:cs="Calibri"/>
          <w:b/>
          <w:spacing w:val="-1"/>
          <w:sz w:val="24"/>
          <w:szCs w:val="24"/>
        </w:rPr>
        <w:t>R</w:t>
      </w:r>
      <w:r>
        <w:rPr>
          <w:rFonts w:ascii="Calibri" w:eastAsia="Calibri" w:hAnsi="Calibri" w:cs="Calibri"/>
          <w:b/>
          <w:sz w:val="24"/>
          <w:szCs w:val="24"/>
        </w:rPr>
        <w:t>ST</w:t>
      </w:r>
      <w:r>
        <w:rPr>
          <w:rFonts w:ascii="Calibri" w:eastAsia="Calibri" w:hAnsi="Calibri" w:cs="Calibri"/>
          <w:b/>
          <w:spacing w:val="-1"/>
          <w:sz w:val="24"/>
          <w:szCs w:val="24"/>
        </w:rPr>
        <w:t xml:space="preserve"> 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4"/>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5"/>
          <w:sz w:val="24"/>
          <w:szCs w:val="24"/>
        </w:rPr>
        <w:t xml:space="preserve"> </w:t>
      </w:r>
      <w:proofErr w:type="spellStart"/>
      <w:r>
        <w:rPr>
          <w:rFonts w:ascii="Calibri" w:eastAsia="Calibri" w:hAnsi="Calibri" w:cs="Calibri"/>
          <w:b/>
          <w:spacing w:val="-1"/>
          <w:sz w:val="24"/>
          <w:szCs w:val="24"/>
        </w:rPr>
        <w:t>Ma</w:t>
      </w:r>
      <w:r>
        <w:rPr>
          <w:rFonts w:ascii="Calibri" w:eastAsia="Calibri" w:hAnsi="Calibri" w:cs="Calibri"/>
          <w:b/>
          <w:sz w:val="24"/>
          <w:szCs w:val="24"/>
        </w:rPr>
        <w:t>c</w:t>
      </w:r>
      <w:r>
        <w:rPr>
          <w:rFonts w:ascii="Calibri" w:eastAsia="Calibri" w:hAnsi="Calibri" w:cs="Calibri"/>
          <w:b/>
          <w:spacing w:val="1"/>
          <w:sz w:val="24"/>
          <w:szCs w:val="24"/>
        </w:rPr>
        <w:t>Ad</w:t>
      </w:r>
      <w:r>
        <w:rPr>
          <w:rFonts w:ascii="Calibri" w:eastAsia="Calibri" w:hAnsi="Calibri" w:cs="Calibri"/>
          <w:b/>
          <w:spacing w:val="-1"/>
          <w:sz w:val="24"/>
          <w:szCs w:val="24"/>
        </w:rPr>
        <w:t>a</w:t>
      </w:r>
      <w:r>
        <w:rPr>
          <w:rFonts w:ascii="Calibri" w:eastAsia="Calibri" w:hAnsi="Calibri" w:cs="Calibri"/>
          <w:b/>
          <w:sz w:val="24"/>
          <w:szCs w:val="24"/>
        </w:rPr>
        <w:t>m</w:t>
      </w:r>
      <w:proofErr w:type="spellEnd"/>
      <w:r>
        <w:rPr>
          <w:rFonts w:ascii="Calibri" w:eastAsia="Calibri" w:hAnsi="Calibri" w:cs="Calibri"/>
          <w:b/>
          <w:spacing w:val="-14"/>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p</w:t>
      </w:r>
      <w:r>
        <w:rPr>
          <w:rFonts w:ascii="Calibri" w:eastAsia="Calibri" w:hAnsi="Calibri" w:cs="Calibri"/>
          <w:b/>
          <w:spacing w:val="1"/>
          <w:sz w:val="24"/>
          <w:szCs w:val="24"/>
        </w:rPr>
        <w:t>h</w:t>
      </w:r>
      <w:r>
        <w:rPr>
          <w:rFonts w:ascii="Calibri" w:eastAsia="Calibri" w:hAnsi="Calibri" w:cs="Calibri"/>
          <w:b/>
          <w:sz w:val="24"/>
          <w:szCs w:val="24"/>
        </w:rPr>
        <w:t>y</w:t>
      </w:r>
    </w:p>
    <w:p w14:paraId="21DF7125" w14:textId="77777777" w:rsidR="00A70796" w:rsidRDefault="00D030BA">
      <w:pPr>
        <w:ind w:left="894"/>
        <w:rPr>
          <w:rFonts w:ascii="Calibri" w:eastAsia="Calibri" w:hAnsi="Calibri" w:cs="Calibri"/>
          <w:sz w:val="24"/>
          <w:szCs w:val="24"/>
        </w:rPr>
      </w:pPr>
      <w:r>
        <w:rPr>
          <w:rFonts w:ascii="Calibri" w:eastAsia="Calibri" w:hAnsi="Calibri" w:cs="Calibri"/>
          <w:b/>
          <w:sz w:val="24"/>
          <w:szCs w:val="24"/>
        </w:rPr>
        <w:t>SEC</w:t>
      </w:r>
      <w:r>
        <w:rPr>
          <w:rFonts w:ascii="Calibri" w:eastAsia="Calibri" w:hAnsi="Calibri" w:cs="Calibri"/>
          <w:b/>
          <w:spacing w:val="1"/>
          <w:sz w:val="24"/>
          <w:szCs w:val="24"/>
        </w:rPr>
        <w:t>O</w:t>
      </w:r>
      <w:r>
        <w:rPr>
          <w:rFonts w:ascii="Calibri" w:eastAsia="Calibri" w:hAnsi="Calibri" w:cs="Calibri"/>
          <w:b/>
          <w:sz w:val="24"/>
          <w:szCs w:val="24"/>
        </w:rPr>
        <w:t>ND</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39"/>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4"/>
          <w:sz w:val="24"/>
          <w:szCs w:val="24"/>
        </w:rPr>
        <w:t xml:space="preserve"> </w:t>
      </w:r>
      <w:r>
        <w:rPr>
          <w:rFonts w:ascii="Calibri" w:eastAsia="Calibri" w:hAnsi="Calibri" w:cs="Calibri"/>
          <w:b/>
          <w:sz w:val="24"/>
          <w:szCs w:val="24"/>
        </w:rPr>
        <w:t>Sh</w:t>
      </w:r>
      <w:r>
        <w:rPr>
          <w:rFonts w:ascii="Calibri" w:eastAsia="Calibri" w:hAnsi="Calibri" w:cs="Calibri"/>
          <w:b/>
          <w:spacing w:val="1"/>
          <w:sz w:val="24"/>
          <w:szCs w:val="24"/>
        </w:rPr>
        <w:t>i</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z w:val="24"/>
          <w:szCs w:val="24"/>
        </w:rPr>
        <w:t>d</w:t>
      </w:r>
    </w:p>
    <w:p w14:paraId="14044E3E" w14:textId="77777777" w:rsidR="00A70796" w:rsidRDefault="00D030BA">
      <w:pPr>
        <w:ind w:left="894" w:right="2957" w:firstLine="2883"/>
        <w:jc w:val="both"/>
        <w:rPr>
          <w:rFonts w:ascii="Calibri" w:eastAsia="Calibri" w:hAnsi="Calibri" w:cs="Calibri"/>
          <w:sz w:val="24"/>
          <w:szCs w:val="24"/>
        </w:rPr>
      </w:pP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proofErr w:type="spellStart"/>
      <w:r>
        <w:rPr>
          <w:rFonts w:ascii="Calibri" w:eastAsia="Calibri" w:hAnsi="Calibri" w:cs="Calibri"/>
          <w:b/>
          <w:spacing w:val="-1"/>
          <w:sz w:val="24"/>
          <w:szCs w:val="24"/>
        </w:rPr>
        <w:t>Ma</w:t>
      </w:r>
      <w:r>
        <w:rPr>
          <w:rFonts w:ascii="Calibri" w:eastAsia="Calibri" w:hAnsi="Calibri" w:cs="Calibri"/>
          <w:b/>
          <w:spacing w:val="1"/>
          <w:sz w:val="24"/>
          <w:szCs w:val="24"/>
        </w:rPr>
        <w:t>rp</w:t>
      </w:r>
      <w:r>
        <w:rPr>
          <w:rFonts w:ascii="Calibri" w:eastAsia="Calibri" w:hAnsi="Calibri" w:cs="Calibri"/>
          <w:b/>
          <w:sz w:val="24"/>
          <w:szCs w:val="24"/>
        </w:rPr>
        <w:t>o</w:t>
      </w:r>
      <w:r>
        <w:rPr>
          <w:rFonts w:ascii="Calibri" w:eastAsia="Calibri" w:hAnsi="Calibri" w:cs="Calibri"/>
          <w:b/>
          <w:spacing w:val="1"/>
          <w:sz w:val="24"/>
          <w:szCs w:val="24"/>
        </w:rPr>
        <w:t>l</w:t>
      </w:r>
      <w:r>
        <w:rPr>
          <w:rFonts w:ascii="Calibri" w:eastAsia="Calibri" w:hAnsi="Calibri" w:cs="Calibri"/>
          <w:b/>
          <w:sz w:val="24"/>
          <w:szCs w:val="24"/>
        </w:rPr>
        <w:t>e</w:t>
      </w:r>
      <w:proofErr w:type="spellEnd"/>
      <w:r>
        <w:rPr>
          <w:rFonts w:ascii="Calibri" w:eastAsia="Calibri" w:hAnsi="Calibri" w:cs="Calibri"/>
          <w:b/>
          <w:sz w:val="24"/>
          <w:szCs w:val="24"/>
        </w:rPr>
        <w:t xml:space="preserve"> C</w:t>
      </w:r>
      <w:r>
        <w:rPr>
          <w:rFonts w:ascii="Calibri" w:eastAsia="Calibri" w:hAnsi="Calibri" w:cs="Calibri"/>
          <w:b/>
          <w:spacing w:val="1"/>
          <w:sz w:val="24"/>
          <w:szCs w:val="24"/>
        </w:rPr>
        <w:t>u</w:t>
      </w:r>
      <w:r>
        <w:rPr>
          <w:rFonts w:ascii="Calibri" w:eastAsia="Calibri" w:hAnsi="Calibri" w:cs="Calibri"/>
          <w:b/>
          <w:sz w:val="24"/>
          <w:szCs w:val="24"/>
        </w:rPr>
        <w:t xml:space="preserve">p </w:t>
      </w:r>
      <w:r>
        <w:rPr>
          <w:rFonts w:ascii="Calibri" w:eastAsia="Calibri" w:hAnsi="Calibri" w:cs="Calibri"/>
          <w:b/>
          <w:spacing w:val="1"/>
          <w:sz w:val="24"/>
          <w:szCs w:val="24"/>
        </w:rPr>
        <w:t>T</w:t>
      </w:r>
      <w:r>
        <w:rPr>
          <w:rFonts w:ascii="Calibri" w:eastAsia="Calibri" w:hAnsi="Calibri" w:cs="Calibri"/>
          <w:b/>
          <w:sz w:val="24"/>
          <w:szCs w:val="24"/>
        </w:rPr>
        <w:t>HIRD</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2"/>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34"/>
          <w:sz w:val="24"/>
          <w:szCs w:val="24"/>
        </w:rPr>
        <w:t xml:space="preserve"> </w:t>
      </w:r>
      <w:r>
        <w:rPr>
          <w:rFonts w:ascii="Calibri" w:eastAsia="Calibri" w:hAnsi="Calibri" w:cs="Calibri"/>
          <w:sz w:val="24"/>
          <w:szCs w:val="24"/>
        </w:rPr>
        <w:t>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1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n </w:t>
      </w:r>
      <w:r>
        <w:rPr>
          <w:rFonts w:ascii="Calibri" w:eastAsia="Calibri" w:hAnsi="Calibri" w:cs="Calibri"/>
          <w:b/>
          <w:sz w:val="24"/>
          <w:szCs w:val="24"/>
        </w:rPr>
        <w:t>S</w:t>
      </w:r>
      <w:r>
        <w:rPr>
          <w:rFonts w:ascii="Calibri" w:eastAsia="Calibri" w:hAnsi="Calibri" w:cs="Calibri"/>
          <w:b/>
          <w:spacing w:val="-2"/>
          <w:sz w:val="24"/>
          <w:szCs w:val="24"/>
        </w:rPr>
        <w:t>h</w:t>
      </w:r>
      <w:r>
        <w:rPr>
          <w:rFonts w:ascii="Calibri" w:eastAsia="Calibri" w:hAnsi="Calibri" w:cs="Calibri"/>
          <w:b/>
          <w:spacing w:val="1"/>
          <w:sz w:val="24"/>
          <w:szCs w:val="24"/>
        </w:rPr>
        <w:t>i</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z w:val="24"/>
          <w:szCs w:val="24"/>
        </w:rPr>
        <w:t>d B</w:t>
      </w:r>
      <w:r>
        <w:rPr>
          <w:rFonts w:ascii="Calibri" w:eastAsia="Calibri" w:hAnsi="Calibri" w:cs="Calibri"/>
          <w:b/>
          <w:spacing w:val="-1"/>
          <w:sz w:val="24"/>
          <w:szCs w:val="24"/>
        </w:rPr>
        <w:t>U</w:t>
      </w:r>
      <w:r>
        <w:rPr>
          <w:rFonts w:ascii="Calibri" w:eastAsia="Calibri" w:hAnsi="Calibri" w:cs="Calibri"/>
          <w:b/>
          <w:sz w:val="24"/>
          <w:szCs w:val="24"/>
        </w:rPr>
        <w:t>SIN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3"/>
          <w:sz w:val="24"/>
          <w:szCs w:val="24"/>
        </w:rPr>
        <w:t xml:space="preserve"> </w:t>
      </w:r>
      <w:r>
        <w:rPr>
          <w:rFonts w:ascii="Calibri" w:eastAsia="Calibri" w:hAnsi="Calibri" w:cs="Calibri"/>
          <w:b/>
          <w:spacing w:val="1"/>
          <w:sz w:val="24"/>
          <w:szCs w:val="24"/>
        </w:rPr>
        <w:t>WO</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                </w:t>
      </w:r>
      <w:r>
        <w:rPr>
          <w:rFonts w:ascii="Calibri" w:eastAsia="Calibri" w:hAnsi="Calibri" w:cs="Calibri"/>
          <w:b/>
          <w:spacing w:val="7"/>
          <w:sz w:val="24"/>
          <w:szCs w:val="24"/>
        </w:rPr>
        <w:t xml:space="preserve"> </w:t>
      </w:r>
      <w:r>
        <w:rPr>
          <w:rFonts w:ascii="Calibri" w:eastAsia="Calibri" w:hAnsi="Calibri" w:cs="Calibri"/>
          <w:sz w:val="24"/>
          <w:szCs w:val="24"/>
        </w:rPr>
        <w:t>Com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n</w:t>
      </w:r>
      <w:r>
        <w:rPr>
          <w:rFonts w:ascii="Calibri" w:eastAsia="Calibri" w:hAnsi="Calibri" w:cs="Calibri"/>
          <w:b/>
          <w:spacing w:val="1"/>
          <w:sz w:val="24"/>
          <w:szCs w:val="24"/>
        </w:rPr>
        <w:t>u</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2"/>
          <w:sz w:val="24"/>
          <w:szCs w:val="24"/>
        </w:rPr>
        <w:t xml:space="preserve"> </w:t>
      </w:r>
      <w:r>
        <w:rPr>
          <w:rFonts w:ascii="Calibri" w:eastAsia="Calibri" w:hAnsi="Calibri" w:cs="Calibri"/>
          <w:b/>
          <w:spacing w:val="1"/>
          <w:sz w:val="24"/>
          <w:szCs w:val="24"/>
        </w:rPr>
        <w:t>Tr</w:t>
      </w:r>
      <w:r>
        <w:rPr>
          <w:rFonts w:ascii="Calibri" w:eastAsia="Calibri" w:hAnsi="Calibri" w:cs="Calibri"/>
          <w:b/>
          <w:spacing w:val="-2"/>
          <w:sz w:val="24"/>
          <w:szCs w:val="24"/>
        </w:rPr>
        <w:t>o</w:t>
      </w:r>
      <w:r>
        <w:rPr>
          <w:rFonts w:ascii="Calibri" w:eastAsia="Calibri" w:hAnsi="Calibri" w:cs="Calibri"/>
          <w:b/>
          <w:spacing w:val="1"/>
          <w:sz w:val="24"/>
          <w:szCs w:val="24"/>
        </w:rPr>
        <w:t>ph</w:t>
      </w:r>
      <w:r>
        <w:rPr>
          <w:rFonts w:ascii="Calibri" w:eastAsia="Calibri" w:hAnsi="Calibri" w:cs="Calibri"/>
          <w:b/>
          <w:sz w:val="24"/>
          <w:szCs w:val="24"/>
        </w:rPr>
        <w:t>y</w:t>
      </w:r>
    </w:p>
    <w:p w14:paraId="043A6F8A" w14:textId="77777777" w:rsidR="00A70796" w:rsidRDefault="00A70796">
      <w:pPr>
        <w:spacing w:before="9" w:line="120" w:lineRule="exact"/>
        <w:rPr>
          <w:sz w:val="13"/>
          <w:szCs w:val="13"/>
        </w:rPr>
      </w:pPr>
    </w:p>
    <w:p w14:paraId="50D5B625" w14:textId="77777777" w:rsidR="00A70796" w:rsidRDefault="00A70796">
      <w:pPr>
        <w:spacing w:line="200" w:lineRule="exact"/>
      </w:pPr>
    </w:p>
    <w:p w14:paraId="31B983B2" w14:textId="77777777" w:rsidR="00A70796" w:rsidRDefault="00D030BA">
      <w:pPr>
        <w:ind w:left="534"/>
        <w:rPr>
          <w:rFonts w:ascii="Calibri" w:eastAsia="Calibri" w:hAnsi="Calibri" w:cs="Calibri"/>
          <w:sz w:val="28"/>
          <w:szCs w:val="28"/>
        </w:rPr>
      </w:pPr>
      <w:r>
        <w:rPr>
          <w:rFonts w:ascii="Calibri" w:eastAsia="Calibri" w:hAnsi="Calibri" w:cs="Calibri"/>
          <w:b/>
          <w:spacing w:val="-1"/>
          <w:sz w:val="28"/>
          <w:szCs w:val="28"/>
        </w:rPr>
        <w:t>2</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YEARLY</w:t>
      </w:r>
      <w:r>
        <w:rPr>
          <w:rFonts w:ascii="Calibri" w:eastAsia="Calibri" w:hAnsi="Calibri" w:cs="Calibri"/>
          <w:b/>
          <w:spacing w:val="-13"/>
          <w:sz w:val="28"/>
          <w:szCs w:val="28"/>
        </w:rPr>
        <w:t xml:space="preserve"> </w:t>
      </w:r>
      <w:r>
        <w:rPr>
          <w:rFonts w:ascii="Calibri" w:eastAsia="Calibri" w:hAnsi="Calibri" w:cs="Calibri"/>
          <w:b/>
          <w:spacing w:val="-2"/>
          <w:sz w:val="28"/>
          <w:szCs w:val="28"/>
        </w:rPr>
        <w:t>R</w:t>
      </w:r>
      <w:r>
        <w:rPr>
          <w:rFonts w:ascii="Calibri" w:eastAsia="Calibri" w:hAnsi="Calibri" w:cs="Calibri"/>
          <w:b/>
          <w:sz w:val="28"/>
          <w:szCs w:val="28"/>
        </w:rPr>
        <w:t>E</w:t>
      </w:r>
      <w:r>
        <w:rPr>
          <w:rFonts w:ascii="Calibri" w:eastAsia="Calibri" w:hAnsi="Calibri" w:cs="Calibri"/>
          <w:b/>
          <w:spacing w:val="-1"/>
          <w:sz w:val="28"/>
          <w:szCs w:val="28"/>
        </w:rPr>
        <w:t>M</w:t>
      </w:r>
      <w:r>
        <w:rPr>
          <w:rFonts w:ascii="Calibri" w:eastAsia="Calibri" w:hAnsi="Calibri" w:cs="Calibri"/>
          <w:b/>
          <w:sz w:val="28"/>
          <w:szCs w:val="28"/>
        </w:rPr>
        <w:t>INDER</w:t>
      </w:r>
      <w:r>
        <w:rPr>
          <w:rFonts w:ascii="Calibri" w:eastAsia="Calibri" w:hAnsi="Calibri" w:cs="Calibri"/>
          <w:b/>
          <w:spacing w:val="-1"/>
          <w:sz w:val="28"/>
          <w:szCs w:val="28"/>
        </w:rPr>
        <w:t>S</w:t>
      </w:r>
      <w:r>
        <w:rPr>
          <w:rFonts w:ascii="Calibri" w:eastAsia="Calibri" w:hAnsi="Calibri" w:cs="Calibri"/>
          <w:b/>
          <w:sz w:val="28"/>
          <w:szCs w:val="28"/>
        </w:rPr>
        <w:t>:</w:t>
      </w:r>
    </w:p>
    <w:p w14:paraId="34FE0228" w14:textId="77777777" w:rsidR="00A70796" w:rsidRDefault="00A70796">
      <w:pPr>
        <w:spacing w:before="5" w:line="140" w:lineRule="exact"/>
        <w:rPr>
          <w:sz w:val="14"/>
          <w:szCs w:val="14"/>
        </w:rPr>
      </w:pPr>
    </w:p>
    <w:p w14:paraId="0FA57EBE" w14:textId="77777777" w:rsidR="00A70796" w:rsidRDefault="00A70796">
      <w:pPr>
        <w:spacing w:line="200" w:lineRule="exact"/>
      </w:pPr>
    </w:p>
    <w:p w14:paraId="5AFBFA11" w14:textId="77777777" w:rsidR="00A70796" w:rsidRDefault="00D030BA">
      <w:pPr>
        <w:spacing w:line="233" w:lineRule="auto"/>
        <w:ind w:left="894" w:right="186" w:hanging="360"/>
        <w:jc w:val="both"/>
        <w:rPr>
          <w:rFonts w:ascii="Calibri" w:eastAsia="Calibri" w:hAnsi="Calibri" w:cs="Calibri"/>
          <w:sz w:val="24"/>
          <w:szCs w:val="24"/>
        </w:rPr>
      </w:pPr>
      <w:r>
        <w:rPr>
          <w:rFonts w:ascii="Calibri" w:eastAsia="Calibri" w:hAnsi="Calibri" w:cs="Calibri"/>
          <w:spacing w:val="-17"/>
          <w:sz w:val="28"/>
          <w:szCs w:val="28"/>
        </w:rPr>
        <w:t>a</w:t>
      </w:r>
      <w:r>
        <w:rPr>
          <w:rFonts w:ascii="Calibri" w:eastAsia="Calibri" w:hAnsi="Calibri" w:cs="Calibri"/>
          <w:sz w:val="28"/>
          <w:szCs w:val="28"/>
        </w:rPr>
        <w:t xml:space="preserve">. </w:t>
      </w:r>
      <w:r>
        <w:rPr>
          <w:rFonts w:ascii="Calibri" w:eastAsia="Calibri" w:hAnsi="Calibri" w:cs="Calibri"/>
          <w:spacing w:val="47"/>
          <w:sz w:val="28"/>
          <w:szCs w:val="28"/>
        </w:rPr>
        <w:t xml:space="preserve"> </w:t>
      </w:r>
      <w:r>
        <w:rPr>
          <w:rFonts w:ascii="Calibri" w:eastAsia="Calibri" w:hAnsi="Calibri" w:cs="Calibri"/>
          <w:sz w:val="24"/>
          <w:szCs w:val="24"/>
        </w:rPr>
        <w:t>Re</w:t>
      </w:r>
      <w:r>
        <w:rPr>
          <w:rFonts w:ascii="Calibri" w:eastAsia="Calibri" w:hAnsi="Calibri" w:cs="Calibri"/>
          <w:spacing w:val="-1"/>
          <w:sz w:val="24"/>
          <w:szCs w:val="24"/>
        </w:rPr>
        <w:t>v</w:t>
      </w:r>
      <w:r>
        <w:rPr>
          <w:rFonts w:ascii="Calibri" w:eastAsia="Calibri" w:hAnsi="Calibri" w:cs="Calibri"/>
          <w:sz w:val="24"/>
          <w:szCs w:val="24"/>
        </w:rPr>
        <w:t>iew Rule</w:t>
      </w:r>
      <w:r w:rsidR="00355B7B">
        <w:rPr>
          <w:rFonts w:ascii="Calibri" w:eastAsia="Calibri" w:hAnsi="Calibri" w:cs="Calibri"/>
          <w:spacing w:val="1"/>
          <w:sz w:val="24"/>
          <w:szCs w:val="24"/>
        </w:rPr>
        <w:t>3.2</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2"/>
          <w:sz w:val="24"/>
          <w:szCs w:val="24"/>
        </w:rPr>
        <w:t xml:space="preserve"> </w:t>
      </w:r>
      <w:r w:rsidR="00355B7B">
        <w:rPr>
          <w:rFonts w:ascii="Calibri" w:eastAsia="Calibri" w:hAnsi="Calibri" w:cs="Calibri"/>
          <w:sz w:val="24"/>
          <w:szCs w:val="24"/>
        </w:rPr>
        <w:t>2.3</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33"/>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of</w:t>
      </w:r>
      <w:r>
        <w:rPr>
          <w:rFonts w:ascii="Calibri" w:eastAsia="Calibri" w:hAnsi="Calibri" w:cs="Calibri"/>
          <w:spacing w:val="4"/>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w:t>
      </w:r>
      <w:r>
        <w:rPr>
          <w:rFonts w:ascii="Calibri" w:eastAsia="Calibri" w:hAnsi="Calibri" w:cs="Calibri"/>
          <w:spacing w:val="3"/>
          <w:sz w:val="24"/>
          <w:szCs w:val="24"/>
        </w:rPr>
        <w:t xml:space="preserve"> </w:t>
      </w:r>
      <w:r>
        <w:rPr>
          <w:rFonts w:ascii="Calibri" w:eastAsia="Calibri" w:hAnsi="Calibri" w:cs="Calibri"/>
          <w:sz w:val="24"/>
          <w:szCs w:val="24"/>
        </w:rPr>
        <w:t>is</w:t>
      </w:r>
      <w:r>
        <w:rPr>
          <w:rFonts w:ascii="Calibri" w:eastAsia="Calibri" w:hAnsi="Calibri" w:cs="Calibri"/>
          <w:spacing w:val="3"/>
          <w:sz w:val="24"/>
          <w:szCs w:val="24"/>
        </w:rPr>
        <w:t xml:space="preserve"> </w:t>
      </w:r>
      <w:r>
        <w:rPr>
          <w:rFonts w:ascii="Calibri" w:eastAsia="Calibri" w:hAnsi="Calibri" w:cs="Calibri"/>
          <w:sz w:val="24"/>
          <w:szCs w:val="24"/>
        </w:rPr>
        <w:t>an</w:t>
      </w:r>
      <w:r>
        <w:rPr>
          <w:rFonts w:ascii="Calibri" w:eastAsia="Calibri" w:hAnsi="Calibri" w:cs="Calibri"/>
          <w:spacing w:val="4"/>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 Pl</w:t>
      </w:r>
      <w:r>
        <w:rPr>
          <w:rFonts w:ascii="Calibri" w:eastAsia="Calibri" w:hAnsi="Calibri" w:cs="Calibri"/>
          <w:spacing w:val="1"/>
          <w:sz w:val="24"/>
          <w:szCs w:val="24"/>
        </w:rPr>
        <w:t>a</w:t>
      </w:r>
      <w:r>
        <w:rPr>
          <w:rFonts w:ascii="Calibri" w:eastAsia="Calibri" w:hAnsi="Calibri" w:cs="Calibri"/>
          <w:sz w:val="24"/>
          <w:szCs w:val="24"/>
        </w:rPr>
        <w:t>y.</w:t>
      </w:r>
    </w:p>
    <w:p w14:paraId="0FB53D1D" w14:textId="77777777" w:rsidR="00A70796" w:rsidRDefault="00D030BA">
      <w:pPr>
        <w:spacing w:before="4"/>
        <w:ind w:left="894" w:right="241" w:hanging="360"/>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2"/>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[pages</w:t>
      </w:r>
      <w:r>
        <w:rPr>
          <w:rFonts w:ascii="Calibri" w:eastAsia="Calibri" w:hAnsi="Calibri" w:cs="Calibri"/>
          <w:spacing w:val="1"/>
          <w:sz w:val="24"/>
          <w:szCs w:val="24"/>
        </w:rPr>
        <w:t xml:space="preserve"> </w:t>
      </w:r>
      <w:r>
        <w:rPr>
          <w:rFonts w:ascii="Calibri" w:eastAsia="Calibri" w:hAnsi="Calibri" w:cs="Calibri"/>
          <w:spacing w:val="6"/>
          <w:sz w:val="24"/>
          <w:szCs w:val="24"/>
        </w:rPr>
        <w:t>7</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0</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2"/>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raw is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eligi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eir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0"/>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36F63A55" w14:textId="77777777" w:rsidR="00A70796" w:rsidRDefault="00D030BA">
      <w:pPr>
        <w:spacing w:before="2"/>
        <w:ind w:left="534"/>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Ina</w:t>
      </w:r>
      <w:r>
        <w:rPr>
          <w:rFonts w:ascii="Calibri" w:eastAsia="Calibri" w:hAnsi="Calibri" w:cs="Calibri"/>
          <w:spacing w:val="1"/>
          <w:sz w:val="24"/>
          <w:szCs w:val="24"/>
        </w:rPr>
        <w:t>pp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esy will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ole</w:t>
      </w:r>
      <w:r>
        <w:rPr>
          <w:rFonts w:ascii="Calibri" w:eastAsia="Calibri" w:hAnsi="Calibri" w:cs="Calibri"/>
          <w:spacing w:val="1"/>
          <w:sz w:val="24"/>
          <w:szCs w:val="24"/>
        </w:rPr>
        <w:t>r</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sidR="00355B7B">
        <w:rPr>
          <w:rFonts w:ascii="Calibri" w:eastAsia="Calibri" w:hAnsi="Calibri" w:cs="Calibri"/>
          <w:sz w:val="24"/>
          <w:szCs w:val="24"/>
        </w:rPr>
        <w:t xml:space="preserve"> (Rule 1.2)</w:t>
      </w:r>
    </w:p>
    <w:p w14:paraId="1F289C95" w14:textId="77777777" w:rsidR="00A70796" w:rsidRDefault="00D030BA">
      <w:pPr>
        <w:spacing w:line="280" w:lineRule="exact"/>
        <w:ind w:left="894"/>
        <w:rPr>
          <w:rFonts w:ascii="Calibri" w:eastAsia="Calibri" w:hAnsi="Calibri" w:cs="Calibri"/>
          <w:sz w:val="24"/>
          <w:szCs w:val="24"/>
        </w:rPr>
      </w:pPr>
      <w:r>
        <w:rPr>
          <w:rFonts w:ascii="Calibri" w:eastAsia="Calibri" w:hAnsi="Calibri" w:cs="Calibri"/>
          <w:position w:val="1"/>
          <w:sz w:val="24"/>
          <w:szCs w:val="24"/>
        </w:rPr>
        <w:t>It is</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Clu</w:t>
      </w:r>
      <w:r>
        <w:rPr>
          <w:rFonts w:ascii="Calibri" w:eastAsia="Calibri" w:hAnsi="Calibri" w:cs="Calibri"/>
          <w:spacing w:val="1"/>
          <w:position w:val="1"/>
          <w:sz w:val="24"/>
          <w:szCs w:val="24"/>
        </w:rPr>
        <w:t>b</w:t>
      </w:r>
      <w:r>
        <w:rPr>
          <w:rFonts w:ascii="Calibri" w:eastAsia="Calibri" w:hAnsi="Calibri" w:cs="Calibri"/>
          <w:position w:val="1"/>
          <w:sz w:val="24"/>
          <w:szCs w:val="24"/>
        </w:rPr>
        <w:t>s’/</w:t>
      </w:r>
      <w:r>
        <w:rPr>
          <w:rFonts w:ascii="Calibri" w:eastAsia="Calibri" w:hAnsi="Calibri" w:cs="Calibri"/>
          <w:spacing w:val="-2"/>
          <w:position w:val="1"/>
          <w:sz w:val="24"/>
          <w:szCs w:val="24"/>
        </w:rPr>
        <w:t>G</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s’ </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p</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b</w:t>
      </w:r>
      <w:r>
        <w:rPr>
          <w:rFonts w:ascii="Calibri" w:eastAsia="Calibri" w:hAnsi="Calibri" w:cs="Calibri"/>
          <w:position w:val="1"/>
          <w:sz w:val="24"/>
          <w:szCs w:val="24"/>
        </w:rPr>
        <w:t>ili</w:t>
      </w:r>
      <w:r>
        <w:rPr>
          <w:rFonts w:ascii="Calibri" w:eastAsia="Calibri" w:hAnsi="Calibri" w:cs="Calibri"/>
          <w:spacing w:val="1"/>
          <w:position w:val="1"/>
          <w:sz w:val="24"/>
          <w:szCs w:val="24"/>
        </w:rPr>
        <w:t>t</w:t>
      </w:r>
      <w:r>
        <w:rPr>
          <w:rFonts w:ascii="Calibri" w:eastAsia="Calibri" w:hAnsi="Calibri" w:cs="Calibri"/>
          <w:position w:val="1"/>
          <w:sz w:val="24"/>
          <w:szCs w:val="24"/>
        </w:rPr>
        <w:t>y</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6"/>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w:t>
      </w:r>
      <w:r>
        <w:rPr>
          <w:rFonts w:ascii="Calibri" w:eastAsia="Calibri" w:hAnsi="Calibri" w:cs="Calibri"/>
          <w:position w:val="1"/>
          <w:sz w:val="24"/>
          <w:szCs w:val="24"/>
        </w:rPr>
        <w:t>view</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l</w:t>
      </w:r>
      <w:r>
        <w:rPr>
          <w:rFonts w:ascii="Calibri" w:eastAsia="Calibri" w:hAnsi="Calibri" w:cs="Calibri"/>
          <w:position w:val="1"/>
          <w:sz w:val="24"/>
          <w:szCs w:val="24"/>
        </w:rPr>
        <w:t>aims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o</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w:t>
      </w:r>
      <w:r>
        <w:rPr>
          <w:rFonts w:ascii="Calibri" w:eastAsia="Calibri" w:hAnsi="Calibri" w:cs="Calibri"/>
          <w:position w:val="1"/>
          <w:sz w:val="24"/>
          <w:szCs w:val="24"/>
        </w:rPr>
        <w:t>lai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e</w:t>
      </w:r>
      <w:r>
        <w:rPr>
          <w:rFonts w:ascii="Calibri" w:eastAsia="Calibri" w:hAnsi="Calibri" w:cs="Calibri"/>
          <w:position w:val="1"/>
          <w:sz w:val="24"/>
          <w:szCs w:val="24"/>
        </w:rPr>
        <w:t>al</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h</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em</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position w:val="1"/>
          <w:sz w:val="24"/>
          <w:szCs w:val="24"/>
        </w:rPr>
        <w:t>m</w:t>
      </w:r>
      <w:r>
        <w:rPr>
          <w:rFonts w:ascii="Calibri" w:eastAsia="Calibri" w:hAnsi="Calibri" w:cs="Calibri"/>
          <w:spacing w:val="1"/>
          <w:position w:val="1"/>
          <w:sz w:val="24"/>
          <w:szCs w:val="24"/>
        </w:rPr>
        <w:t>p</w:t>
      </w:r>
      <w:r>
        <w:rPr>
          <w:rFonts w:ascii="Calibri" w:eastAsia="Calibri" w:hAnsi="Calibri" w:cs="Calibri"/>
          <w:spacing w:val="-1"/>
          <w:position w:val="1"/>
          <w:sz w:val="24"/>
          <w:szCs w:val="24"/>
        </w:rPr>
        <w:t>t</w:t>
      </w:r>
      <w:r>
        <w:rPr>
          <w:rFonts w:ascii="Calibri" w:eastAsia="Calibri" w:hAnsi="Calibri" w:cs="Calibri"/>
          <w:position w:val="1"/>
          <w:sz w:val="24"/>
          <w:szCs w:val="24"/>
        </w:rPr>
        <w:t>l</w:t>
      </w:r>
      <w:r>
        <w:rPr>
          <w:rFonts w:ascii="Calibri" w:eastAsia="Calibri" w:hAnsi="Calibri" w:cs="Calibri"/>
          <w:spacing w:val="-1"/>
          <w:position w:val="1"/>
          <w:sz w:val="24"/>
          <w:szCs w:val="24"/>
        </w:rPr>
        <w:t>y</w:t>
      </w:r>
      <w:r>
        <w:rPr>
          <w:rFonts w:ascii="Calibri" w:eastAsia="Calibri" w:hAnsi="Calibri" w:cs="Calibri"/>
          <w:position w:val="1"/>
          <w:sz w:val="24"/>
          <w:szCs w:val="24"/>
        </w:rPr>
        <w:t>.</w:t>
      </w:r>
    </w:p>
    <w:p w14:paraId="740BC177" w14:textId="77777777" w:rsidR="00A70796" w:rsidRDefault="00D030BA">
      <w:pPr>
        <w:ind w:left="894"/>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2"/>
          <w:sz w:val="24"/>
          <w:szCs w:val="24"/>
        </w:rPr>
        <w:t>l</w:t>
      </w:r>
      <w:r>
        <w:rPr>
          <w:rFonts w:ascii="Calibri" w:eastAsia="Calibri" w:hAnsi="Calibri" w:cs="Calibri"/>
          <w:spacing w:val="1"/>
          <w:sz w:val="24"/>
          <w:szCs w:val="24"/>
        </w:rPr>
        <w:t>ut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issue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 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14:paraId="0209DB0F" w14:textId="77777777" w:rsidR="00A70796" w:rsidRDefault="00D030BA">
      <w:pPr>
        <w:ind w:left="894"/>
        <w:rPr>
          <w:rFonts w:ascii="Calibri" w:eastAsia="Calibri" w:hAnsi="Calibri" w:cs="Calibri"/>
          <w:sz w:val="22"/>
          <w:szCs w:val="22"/>
        </w:rPr>
      </w:pP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so</w:t>
      </w:r>
      <w:r>
        <w:rPr>
          <w:rFonts w:ascii="Calibri" w:eastAsia="Calibri" w:hAnsi="Calibri" w:cs="Calibri"/>
          <w:spacing w:val="-2"/>
          <w:sz w:val="24"/>
          <w:szCs w:val="24"/>
        </w:rPr>
        <w:t>l</w:t>
      </w:r>
      <w:r>
        <w:rPr>
          <w:rFonts w:ascii="Calibri" w:eastAsia="Calibri" w:hAnsi="Calibri" w:cs="Calibri"/>
          <w:spacing w:val="1"/>
          <w:sz w:val="24"/>
          <w:szCs w:val="24"/>
        </w:rPr>
        <w:t>ut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1"/>
          <w:sz w:val="24"/>
          <w:szCs w:val="24"/>
        </w:rPr>
        <w:t xml:space="preserve"> </w:t>
      </w:r>
    </w:p>
    <w:p w14:paraId="4F25866C" w14:textId="77777777" w:rsidR="00A70796" w:rsidRDefault="00D030BA">
      <w:pPr>
        <w:ind w:left="894" w:right="450" w:hanging="360"/>
        <w:rPr>
          <w:rFonts w:ascii="Calibri" w:eastAsia="Calibri" w:hAnsi="Calibri" w:cs="Calibri"/>
          <w:sz w:val="24"/>
          <w:szCs w:val="24"/>
        </w:rPr>
        <w:sectPr w:rsidR="00A70796">
          <w:pgSz w:w="12240" w:h="15840"/>
          <w:pgMar w:top="1240" w:right="880" w:bottom="280" w:left="820" w:header="0" w:footer="858" w:gutter="0"/>
          <w:cols w:space="720"/>
        </w:sectPr>
      </w:pPr>
      <w:r>
        <w:rPr>
          <w:rFonts w:ascii="Calibri" w:eastAsia="Calibri" w:hAnsi="Calibri" w:cs="Calibri"/>
          <w:spacing w:val="-18"/>
          <w:sz w:val="24"/>
          <w:szCs w:val="24"/>
        </w:rPr>
        <w:t>d</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orms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ecision of </w:t>
      </w:r>
      <w:r>
        <w:rPr>
          <w:rFonts w:ascii="Calibri" w:eastAsia="Calibri" w:hAnsi="Calibri" w:cs="Calibri"/>
          <w:spacing w:val="-2"/>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ivi</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 </w:t>
      </w:r>
      <w:r>
        <w:rPr>
          <w:rFonts w:ascii="Calibri" w:eastAsia="Calibri" w:hAnsi="Calibri" w:cs="Calibri"/>
          <w:spacing w:val="1"/>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ill </w:t>
      </w:r>
      <w:r>
        <w:rPr>
          <w:rFonts w:ascii="Calibri" w:eastAsia="Calibri" w:hAnsi="Calibri" w:cs="Calibri"/>
          <w:spacing w:val="1"/>
          <w:sz w:val="24"/>
          <w:szCs w:val="24"/>
        </w:rPr>
        <w:t>n</w:t>
      </w:r>
      <w:r>
        <w:rPr>
          <w:rFonts w:ascii="Calibri" w:eastAsia="Calibri" w:hAnsi="Calibri" w:cs="Calibri"/>
          <w:sz w:val="24"/>
          <w:szCs w:val="24"/>
        </w:rPr>
        <w:t>ot i</w:t>
      </w:r>
      <w:r>
        <w:rPr>
          <w:rFonts w:ascii="Calibri" w:eastAsia="Calibri" w:hAnsi="Calibri" w:cs="Calibri"/>
          <w:spacing w:val="1"/>
          <w:sz w:val="24"/>
          <w:szCs w:val="24"/>
        </w:rPr>
        <w:t>n</w:t>
      </w:r>
      <w:r>
        <w:rPr>
          <w:rFonts w:ascii="Calibri" w:eastAsia="Calibri" w:hAnsi="Calibri" w:cs="Calibri"/>
          <w:sz w:val="24"/>
          <w:szCs w:val="24"/>
        </w:rPr>
        <w:t>volve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se</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8"/>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r.</w:t>
      </w:r>
    </w:p>
    <w:p w14:paraId="6DA2AB03" w14:textId="77777777" w:rsidR="00A70796" w:rsidRDefault="00D030BA">
      <w:pPr>
        <w:spacing w:before="51"/>
        <w:ind w:left="494"/>
        <w:rPr>
          <w:rFonts w:ascii="Calibri" w:eastAsia="Calibri" w:hAnsi="Calibri" w:cs="Calibri"/>
          <w:sz w:val="28"/>
          <w:szCs w:val="28"/>
        </w:rPr>
      </w:pPr>
      <w:r>
        <w:rPr>
          <w:rFonts w:ascii="Calibri" w:eastAsia="Calibri" w:hAnsi="Calibri" w:cs="Calibri"/>
          <w:b/>
          <w:spacing w:val="-1"/>
          <w:sz w:val="28"/>
          <w:szCs w:val="28"/>
        </w:rPr>
        <w:lastRenderedPageBreak/>
        <w:t>3</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E</w:t>
      </w:r>
      <w:r>
        <w:rPr>
          <w:rFonts w:ascii="Calibri" w:eastAsia="Calibri" w:hAnsi="Calibri" w:cs="Calibri"/>
          <w:b/>
          <w:spacing w:val="-1"/>
          <w:sz w:val="28"/>
          <w:szCs w:val="28"/>
        </w:rPr>
        <w:t>L</w:t>
      </w:r>
      <w:r>
        <w:rPr>
          <w:rFonts w:ascii="Calibri" w:eastAsia="Calibri" w:hAnsi="Calibri" w:cs="Calibri"/>
          <w:b/>
          <w:sz w:val="28"/>
          <w:szCs w:val="28"/>
        </w:rPr>
        <w:t>IGI</w:t>
      </w:r>
      <w:r>
        <w:rPr>
          <w:rFonts w:ascii="Calibri" w:eastAsia="Calibri" w:hAnsi="Calibri" w:cs="Calibri"/>
          <w:b/>
          <w:spacing w:val="1"/>
          <w:sz w:val="28"/>
          <w:szCs w:val="28"/>
        </w:rPr>
        <w:t>B</w:t>
      </w:r>
      <w:r>
        <w:rPr>
          <w:rFonts w:ascii="Calibri" w:eastAsia="Calibri" w:hAnsi="Calibri" w:cs="Calibri"/>
          <w:b/>
          <w:sz w:val="28"/>
          <w:szCs w:val="28"/>
        </w:rPr>
        <w:t>I</w:t>
      </w:r>
      <w:r>
        <w:rPr>
          <w:rFonts w:ascii="Calibri" w:eastAsia="Calibri" w:hAnsi="Calibri" w:cs="Calibri"/>
          <w:b/>
          <w:spacing w:val="-2"/>
          <w:sz w:val="28"/>
          <w:szCs w:val="28"/>
        </w:rPr>
        <w:t>L</w:t>
      </w:r>
      <w:r>
        <w:rPr>
          <w:rFonts w:ascii="Calibri" w:eastAsia="Calibri" w:hAnsi="Calibri" w:cs="Calibri"/>
          <w:b/>
          <w:sz w:val="28"/>
          <w:szCs w:val="28"/>
        </w:rPr>
        <w:t>ITY</w:t>
      </w:r>
      <w:r>
        <w:rPr>
          <w:rFonts w:ascii="Calibri" w:eastAsia="Calibri" w:hAnsi="Calibri" w:cs="Calibri"/>
          <w:b/>
          <w:spacing w:val="-1"/>
          <w:sz w:val="28"/>
          <w:szCs w:val="28"/>
        </w:rPr>
        <w:t xml:space="preserve"> </w:t>
      </w:r>
      <w:r>
        <w:rPr>
          <w:rFonts w:ascii="Calibri" w:eastAsia="Calibri" w:hAnsi="Calibri" w:cs="Calibri"/>
          <w:b/>
          <w:sz w:val="28"/>
          <w:szCs w:val="28"/>
        </w:rPr>
        <w:t>FOR</w:t>
      </w:r>
      <w:r>
        <w:rPr>
          <w:rFonts w:ascii="Calibri" w:eastAsia="Calibri" w:hAnsi="Calibri" w:cs="Calibri"/>
          <w:b/>
          <w:spacing w:val="-22"/>
          <w:sz w:val="28"/>
          <w:szCs w:val="28"/>
        </w:rPr>
        <w:t xml:space="preserve"> </w:t>
      </w:r>
      <w:r>
        <w:rPr>
          <w:rFonts w:ascii="Calibri" w:eastAsia="Calibri" w:hAnsi="Calibri" w:cs="Calibri"/>
          <w:b/>
          <w:sz w:val="28"/>
          <w:szCs w:val="28"/>
        </w:rPr>
        <w:t>PA</w:t>
      </w:r>
      <w:r>
        <w:rPr>
          <w:rFonts w:ascii="Calibri" w:eastAsia="Calibri" w:hAnsi="Calibri" w:cs="Calibri"/>
          <w:b/>
          <w:spacing w:val="-3"/>
          <w:sz w:val="28"/>
          <w:szCs w:val="28"/>
        </w:rPr>
        <w:t>R</w:t>
      </w:r>
      <w:r>
        <w:rPr>
          <w:rFonts w:ascii="Calibri" w:eastAsia="Calibri" w:hAnsi="Calibri" w:cs="Calibri"/>
          <w:b/>
          <w:sz w:val="28"/>
          <w:szCs w:val="28"/>
        </w:rPr>
        <w:t>TICI</w:t>
      </w:r>
      <w:r>
        <w:rPr>
          <w:rFonts w:ascii="Calibri" w:eastAsia="Calibri" w:hAnsi="Calibri" w:cs="Calibri"/>
          <w:b/>
          <w:spacing w:val="-1"/>
          <w:sz w:val="28"/>
          <w:szCs w:val="28"/>
        </w:rPr>
        <w:t>P</w:t>
      </w:r>
      <w:r>
        <w:rPr>
          <w:rFonts w:ascii="Calibri" w:eastAsia="Calibri" w:hAnsi="Calibri" w:cs="Calibri"/>
          <w:b/>
          <w:sz w:val="28"/>
          <w:szCs w:val="28"/>
        </w:rPr>
        <w:t>ATION:</w:t>
      </w:r>
    </w:p>
    <w:p w14:paraId="14877167" w14:textId="77777777" w:rsidR="00A70796" w:rsidRDefault="00A70796">
      <w:pPr>
        <w:spacing w:before="7" w:line="140" w:lineRule="exact"/>
        <w:rPr>
          <w:sz w:val="14"/>
          <w:szCs w:val="14"/>
        </w:rPr>
      </w:pPr>
    </w:p>
    <w:p w14:paraId="2B1631B2" w14:textId="77777777" w:rsidR="00A70796" w:rsidRDefault="00A70796">
      <w:pPr>
        <w:spacing w:line="200" w:lineRule="exact"/>
      </w:pPr>
    </w:p>
    <w:p w14:paraId="0D7D32C3" w14:textId="77777777" w:rsidR="00A70796" w:rsidRDefault="00D030BA">
      <w:pPr>
        <w:ind w:left="854" w:right="811"/>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pacing w:val="-3"/>
          <w:sz w:val="24"/>
          <w:szCs w:val="24"/>
        </w:rPr>
        <w:t>s</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s 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elig</w:t>
      </w:r>
      <w:r>
        <w:rPr>
          <w:rFonts w:ascii="Calibri" w:eastAsia="Calibri" w:hAnsi="Calibri" w:cs="Calibri"/>
          <w:spacing w:val="-2"/>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2"/>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ield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p>
    <w:p w14:paraId="1711260E" w14:textId="77777777" w:rsidR="00A70796" w:rsidRDefault="00D030BA">
      <w:pPr>
        <w:spacing w:line="280" w:lineRule="exact"/>
        <w:ind w:left="854"/>
        <w:rPr>
          <w:rFonts w:ascii="Calibri" w:eastAsia="Calibri" w:hAnsi="Calibri" w:cs="Calibri"/>
          <w:sz w:val="24"/>
          <w:szCs w:val="24"/>
        </w:rPr>
      </w:pPr>
      <w:r>
        <w:rPr>
          <w:rFonts w:ascii="Calibri" w:eastAsia="Calibri" w:hAnsi="Calibri" w:cs="Calibri"/>
          <w:b/>
          <w:position w:val="1"/>
          <w:sz w:val="24"/>
          <w:szCs w:val="24"/>
          <w:u w:val="single" w:color="000000"/>
        </w:rPr>
        <w:t>F</w:t>
      </w:r>
      <w:r>
        <w:rPr>
          <w:rFonts w:ascii="Calibri" w:eastAsia="Calibri" w:hAnsi="Calibri" w:cs="Calibri"/>
          <w:b/>
          <w:spacing w:val="1"/>
          <w:position w:val="1"/>
          <w:sz w:val="24"/>
          <w:szCs w:val="24"/>
          <w:u w:val="single" w:color="000000"/>
        </w:rPr>
        <w:t>ir</w:t>
      </w:r>
      <w:r>
        <w:rPr>
          <w:rFonts w:ascii="Calibri" w:eastAsia="Calibri" w:hAnsi="Calibri" w:cs="Calibri"/>
          <w:b/>
          <w:position w:val="1"/>
          <w:sz w:val="24"/>
          <w:szCs w:val="24"/>
          <w:u w:val="single" w:color="000000"/>
        </w:rPr>
        <w:t>st</w:t>
      </w:r>
      <w:r>
        <w:rPr>
          <w:rFonts w:ascii="Calibri" w:eastAsia="Calibri" w:hAnsi="Calibri" w:cs="Calibri"/>
          <w:b/>
          <w:spacing w:val="-5"/>
          <w:position w:val="1"/>
          <w:sz w:val="24"/>
          <w:szCs w:val="24"/>
          <w:u w:val="single" w:color="000000"/>
        </w:rPr>
        <w:t xml:space="preserve"> </w:t>
      </w:r>
      <w:r>
        <w:rPr>
          <w:rFonts w:ascii="Calibri" w:eastAsia="Calibri" w:hAnsi="Calibri" w:cs="Calibri"/>
          <w:b/>
          <w:spacing w:val="1"/>
          <w:position w:val="1"/>
          <w:sz w:val="24"/>
          <w:szCs w:val="24"/>
          <w:u w:val="single" w:color="000000"/>
        </w:rPr>
        <w:t>T</w:t>
      </w:r>
      <w:r>
        <w:rPr>
          <w:rFonts w:ascii="Calibri" w:eastAsia="Calibri" w:hAnsi="Calibri" w:cs="Calibri"/>
          <w:b/>
          <w:spacing w:val="-1"/>
          <w:position w:val="1"/>
          <w:sz w:val="24"/>
          <w:szCs w:val="24"/>
          <w:u w:val="single" w:color="000000"/>
        </w:rPr>
        <w:t>eam</w:t>
      </w:r>
      <w:r>
        <w:rPr>
          <w:rFonts w:ascii="Calibri" w:eastAsia="Calibri" w:hAnsi="Calibri" w:cs="Calibri"/>
          <w:b/>
          <w:position w:val="1"/>
          <w:sz w:val="24"/>
          <w:szCs w:val="24"/>
          <w:u w:val="single" w:color="000000"/>
        </w:rPr>
        <w:t>:</w:t>
      </w:r>
      <w:r>
        <w:rPr>
          <w:rFonts w:ascii="Calibri" w:eastAsia="Calibri" w:hAnsi="Calibri" w:cs="Calibri"/>
          <w:b/>
          <w:position w:val="1"/>
          <w:sz w:val="24"/>
          <w:szCs w:val="24"/>
        </w:rPr>
        <w:t xml:space="preserve">                  </w:t>
      </w:r>
      <w:r>
        <w:rPr>
          <w:rFonts w:ascii="Calibri" w:eastAsia="Calibri" w:hAnsi="Calibri" w:cs="Calibri"/>
          <w:b/>
          <w:spacing w:val="27"/>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8</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lowest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3"/>
          <w:position w:val="1"/>
          <w:sz w:val="24"/>
          <w:szCs w:val="24"/>
        </w:rPr>
        <w:t>c</w:t>
      </w:r>
      <w:r>
        <w:rPr>
          <w:rFonts w:ascii="Calibri" w:eastAsia="Calibri" w:hAnsi="Calibri" w:cs="Calibri"/>
          <w:position w:val="1"/>
          <w:sz w:val="24"/>
          <w:szCs w:val="24"/>
        </w:rPr>
        <w:t>ap</w:t>
      </w:r>
      <w:r>
        <w:rPr>
          <w:rFonts w:ascii="Calibri" w:eastAsia="Calibri" w:hAnsi="Calibri" w:cs="Calibri"/>
          <w:spacing w:val="-1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layers</w:t>
      </w:r>
    </w:p>
    <w:p w14:paraId="07ED97F1" w14:textId="77777777" w:rsidR="00A70796" w:rsidRDefault="00D030BA">
      <w:pPr>
        <w:spacing w:line="300" w:lineRule="exact"/>
        <w:ind w:left="3014"/>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m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Fact</w:t>
      </w:r>
      <w:r>
        <w:rPr>
          <w:rFonts w:ascii="Calibri" w:eastAsia="Calibri" w:hAnsi="Calibri" w:cs="Calibri"/>
          <w:b/>
          <w:spacing w:val="1"/>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1</w:t>
      </w:r>
      <w:proofErr w:type="spellStart"/>
      <w:r>
        <w:rPr>
          <w:rFonts w:ascii="Calibri" w:eastAsia="Calibri" w:hAnsi="Calibri" w:cs="Calibri"/>
          <w:b/>
          <w:position w:val="11"/>
          <w:sz w:val="16"/>
          <w:szCs w:val="16"/>
        </w:rPr>
        <w:t>st</w:t>
      </w:r>
      <w:proofErr w:type="spellEnd"/>
      <w:r>
        <w:rPr>
          <w:rFonts w:ascii="Calibri" w:eastAsia="Calibri" w:hAnsi="Calibri" w:cs="Calibri"/>
          <w:b/>
          <w:spacing w:val="-1"/>
          <w:position w:val="11"/>
          <w:sz w:val="16"/>
          <w:szCs w:val="16"/>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Pla</w:t>
      </w:r>
      <w:r>
        <w:rPr>
          <w:rFonts w:ascii="Calibri" w:eastAsia="Calibri" w:hAnsi="Calibri" w:cs="Calibri"/>
          <w:b/>
          <w:spacing w:val="-1"/>
          <w:sz w:val="24"/>
          <w:szCs w:val="24"/>
        </w:rPr>
        <w:t>y</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1</w:t>
      </w:r>
      <w:r>
        <w:rPr>
          <w:rFonts w:ascii="Calibri" w:eastAsia="Calibri" w:hAnsi="Calibri" w:cs="Calibri"/>
          <w:b/>
          <w:spacing w:val="-1"/>
          <w:sz w:val="24"/>
          <w:szCs w:val="24"/>
        </w:rPr>
        <w:t>9</w:t>
      </w:r>
      <w:r>
        <w:rPr>
          <w:rFonts w:ascii="Calibri" w:eastAsia="Calibri" w:hAnsi="Calibri" w:cs="Calibri"/>
          <w:b/>
          <w:sz w:val="24"/>
          <w:szCs w:val="24"/>
        </w:rPr>
        <w:t>.</w:t>
      </w:r>
      <w:r>
        <w:rPr>
          <w:rFonts w:ascii="Calibri" w:eastAsia="Calibri" w:hAnsi="Calibri" w:cs="Calibri"/>
          <w:b/>
          <w:spacing w:val="3"/>
          <w:sz w:val="24"/>
          <w:szCs w:val="24"/>
        </w:rPr>
        <w:t>2</w:t>
      </w:r>
      <w:r>
        <w:rPr>
          <w:rFonts w:ascii="Calibri" w:eastAsia="Calibri" w:hAnsi="Calibri" w:cs="Calibri"/>
          <w:sz w:val="24"/>
          <w:szCs w:val="24"/>
        </w:rPr>
        <w:t>)</w:t>
      </w:r>
    </w:p>
    <w:p w14:paraId="40EABC83" w14:textId="77777777" w:rsidR="00A70796" w:rsidRDefault="00D030BA">
      <w:pPr>
        <w:spacing w:line="280" w:lineRule="exact"/>
        <w:ind w:left="907"/>
        <w:rPr>
          <w:rFonts w:ascii="Calibri" w:eastAsia="Calibri" w:hAnsi="Calibri" w:cs="Calibri"/>
          <w:sz w:val="24"/>
          <w:szCs w:val="24"/>
        </w:rPr>
      </w:pPr>
      <w:r>
        <w:rPr>
          <w:rFonts w:ascii="Calibri" w:eastAsia="Calibri" w:hAnsi="Calibri" w:cs="Calibri"/>
          <w:b/>
          <w:position w:val="1"/>
          <w:sz w:val="24"/>
          <w:szCs w:val="24"/>
          <w:u w:val="single" w:color="000000"/>
        </w:rPr>
        <w:t>S</w:t>
      </w:r>
      <w:r>
        <w:rPr>
          <w:rFonts w:ascii="Calibri" w:eastAsia="Calibri" w:hAnsi="Calibri" w:cs="Calibri"/>
          <w:b/>
          <w:spacing w:val="-1"/>
          <w:position w:val="1"/>
          <w:sz w:val="24"/>
          <w:szCs w:val="24"/>
          <w:u w:val="single" w:color="000000"/>
        </w:rPr>
        <w:t>e</w:t>
      </w:r>
      <w:r>
        <w:rPr>
          <w:rFonts w:ascii="Calibri" w:eastAsia="Calibri" w:hAnsi="Calibri" w:cs="Calibri"/>
          <w:b/>
          <w:position w:val="1"/>
          <w:sz w:val="24"/>
          <w:szCs w:val="24"/>
          <w:u w:val="single" w:color="000000"/>
        </w:rPr>
        <w:t>c</w:t>
      </w:r>
      <w:r>
        <w:rPr>
          <w:rFonts w:ascii="Calibri" w:eastAsia="Calibri" w:hAnsi="Calibri" w:cs="Calibri"/>
          <w:b/>
          <w:spacing w:val="1"/>
          <w:position w:val="1"/>
          <w:sz w:val="24"/>
          <w:szCs w:val="24"/>
          <w:u w:val="single" w:color="000000"/>
        </w:rPr>
        <w:t>on</w:t>
      </w:r>
      <w:r>
        <w:rPr>
          <w:rFonts w:ascii="Calibri" w:eastAsia="Calibri" w:hAnsi="Calibri" w:cs="Calibri"/>
          <w:b/>
          <w:position w:val="1"/>
          <w:sz w:val="24"/>
          <w:szCs w:val="24"/>
          <w:u w:val="single" w:color="000000"/>
        </w:rPr>
        <w:t xml:space="preserve">d </w:t>
      </w:r>
      <w:r>
        <w:rPr>
          <w:rFonts w:ascii="Calibri" w:eastAsia="Calibri" w:hAnsi="Calibri" w:cs="Calibri"/>
          <w:b/>
          <w:spacing w:val="1"/>
          <w:position w:val="1"/>
          <w:sz w:val="24"/>
          <w:szCs w:val="24"/>
          <w:u w:val="single" w:color="000000"/>
        </w:rPr>
        <w:t>T</w:t>
      </w:r>
      <w:r>
        <w:rPr>
          <w:rFonts w:ascii="Calibri" w:eastAsia="Calibri" w:hAnsi="Calibri" w:cs="Calibri"/>
          <w:b/>
          <w:spacing w:val="-1"/>
          <w:position w:val="1"/>
          <w:sz w:val="24"/>
          <w:szCs w:val="24"/>
          <w:u w:val="single" w:color="000000"/>
        </w:rPr>
        <w:t>eam</w:t>
      </w:r>
      <w:r>
        <w:rPr>
          <w:rFonts w:ascii="Calibri" w:eastAsia="Calibri" w:hAnsi="Calibri" w:cs="Calibri"/>
          <w:b/>
          <w:position w:val="1"/>
          <w:sz w:val="24"/>
          <w:szCs w:val="24"/>
          <w:u w:val="single" w:color="000000"/>
        </w:rPr>
        <w:t>:</w:t>
      </w:r>
      <w:r>
        <w:rPr>
          <w:rFonts w:ascii="Calibri" w:eastAsia="Calibri" w:hAnsi="Calibri" w:cs="Calibri"/>
          <w:b/>
          <w:position w:val="1"/>
          <w:sz w:val="24"/>
          <w:szCs w:val="24"/>
        </w:rPr>
        <w:t xml:space="preserve">            </w:t>
      </w:r>
      <w:r>
        <w:rPr>
          <w:rFonts w:ascii="Calibri" w:eastAsia="Calibri" w:hAnsi="Calibri" w:cs="Calibri"/>
          <w:b/>
          <w:spacing w:val="9"/>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ext</w:t>
      </w:r>
      <w:r>
        <w:rPr>
          <w:rFonts w:ascii="Calibri" w:eastAsia="Calibri" w:hAnsi="Calibri" w:cs="Calibri"/>
          <w:spacing w:val="1"/>
          <w:position w:val="1"/>
          <w:sz w:val="24"/>
          <w:szCs w:val="24"/>
        </w:rPr>
        <w:t xml:space="preserve"> </w:t>
      </w:r>
      <w:r>
        <w:rPr>
          <w:rFonts w:ascii="Calibri" w:eastAsia="Calibri" w:hAnsi="Calibri" w:cs="Calibri"/>
          <w:color w:val="FF0000"/>
          <w:position w:val="1"/>
          <w:sz w:val="24"/>
          <w:szCs w:val="24"/>
        </w:rPr>
        <w:t>8</w:t>
      </w:r>
      <w:r>
        <w:rPr>
          <w:rFonts w:ascii="Calibri" w:eastAsia="Calibri" w:hAnsi="Calibri" w:cs="Calibri"/>
          <w:color w:val="FF0000"/>
          <w:spacing w:val="2"/>
          <w:position w:val="1"/>
          <w:sz w:val="24"/>
          <w:szCs w:val="24"/>
        </w:rPr>
        <w:t xml:space="preserve"> </w:t>
      </w:r>
      <w:r>
        <w:rPr>
          <w:rFonts w:ascii="Calibri" w:eastAsia="Calibri" w:hAnsi="Calibri" w:cs="Calibri"/>
          <w:color w:val="000000"/>
          <w:position w:val="1"/>
          <w:sz w:val="24"/>
          <w:szCs w:val="24"/>
        </w:rPr>
        <w:t>lowest</w:t>
      </w:r>
      <w:r>
        <w:rPr>
          <w:rFonts w:ascii="Calibri" w:eastAsia="Calibri" w:hAnsi="Calibri" w:cs="Calibri"/>
          <w:color w:val="000000"/>
          <w:spacing w:val="-1"/>
          <w:position w:val="1"/>
          <w:sz w:val="24"/>
          <w:szCs w:val="24"/>
        </w:rPr>
        <w:t xml:space="preserve"> h</w:t>
      </w:r>
      <w:r>
        <w:rPr>
          <w:rFonts w:ascii="Calibri" w:eastAsia="Calibri" w:hAnsi="Calibri" w:cs="Calibri"/>
          <w:color w:val="000000"/>
          <w:position w:val="1"/>
          <w:sz w:val="24"/>
          <w:szCs w:val="24"/>
        </w:rPr>
        <w:t>a</w:t>
      </w:r>
      <w:r>
        <w:rPr>
          <w:rFonts w:ascii="Calibri" w:eastAsia="Calibri" w:hAnsi="Calibri" w:cs="Calibri"/>
          <w:color w:val="000000"/>
          <w:spacing w:val="1"/>
          <w:position w:val="1"/>
          <w:sz w:val="24"/>
          <w:szCs w:val="24"/>
        </w:rPr>
        <w:t>nd</w:t>
      </w:r>
      <w:r>
        <w:rPr>
          <w:rFonts w:ascii="Calibri" w:eastAsia="Calibri" w:hAnsi="Calibri" w:cs="Calibri"/>
          <w:color w:val="000000"/>
          <w:position w:val="1"/>
          <w:sz w:val="24"/>
          <w:szCs w:val="24"/>
        </w:rPr>
        <w:t>i</w:t>
      </w:r>
      <w:r>
        <w:rPr>
          <w:rFonts w:ascii="Calibri" w:eastAsia="Calibri" w:hAnsi="Calibri" w:cs="Calibri"/>
          <w:color w:val="000000"/>
          <w:spacing w:val="-1"/>
          <w:position w:val="1"/>
          <w:sz w:val="24"/>
          <w:szCs w:val="24"/>
        </w:rPr>
        <w:t>c</w:t>
      </w:r>
      <w:r>
        <w:rPr>
          <w:rFonts w:ascii="Calibri" w:eastAsia="Calibri" w:hAnsi="Calibri" w:cs="Calibri"/>
          <w:color w:val="000000"/>
          <w:position w:val="1"/>
          <w:sz w:val="24"/>
          <w:szCs w:val="24"/>
        </w:rPr>
        <w:t>ap</w:t>
      </w:r>
      <w:r>
        <w:rPr>
          <w:rFonts w:ascii="Calibri" w:eastAsia="Calibri" w:hAnsi="Calibri" w:cs="Calibri"/>
          <w:color w:val="000000"/>
          <w:spacing w:val="-16"/>
          <w:position w:val="1"/>
          <w:sz w:val="24"/>
          <w:szCs w:val="24"/>
        </w:rPr>
        <w:t xml:space="preserve"> </w:t>
      </w:r>
      <w:r>
        <w:rPr>
          <w:rFonts w:ascii="Calibri" w:eastAsia="Calibri" w:hAnsi="Calibri" w:cs="Calibri"/>
          <w:color w:val="000000"/>
          <w:spacing w:val="1"/>
          <w:position w:val="1"/>
          <w:sz w:val="24"/>
          <w:szCs w:val="24"/>
        </w:rPr>
        <w:t>p</w:t>
      </w:r>
      <w:r>
        <w:rPr>
          <w:rFonts w:ascii="Calibri" w:eastAsia="Calibri" w:hAnsi="Calibri" w:cs="Calibri"/>
          <w:color w:val="000000"/>
          <w:position w:val="1"/>
          <w:sz w:val="24"/>
          <w:szCs w:val="24"/>
        </w:rPr>
        <w:t>lay</w:t>
      </w:r>
      <w:r>
        <w:rPr>
          <w:rFonts w:ascii="Calibri" w:eastAsia="Calibri" w:hAnsi="Calibri" w:cs="Calibri"/>
          <w:color w:val="000000"/>
          <w:spacing w:val="-2"/>
          <w:position w:val="1"/>
          <w:sz w:val="24"/>
          <w:szCs w:val="24"/>
        </w:rPr>
        <w:t>e</w:t>
      </w:r>
      <w:r>
        <w:rPr>
          <w:rFonts w:ascii="Calibri" w:eastAsia="Calibri" w:hAnsi="Calibri" w:cs="Calibri"/>
          <w:color w:val="000000"/>
          <w:position w:val="1"/>
          <w:sz w:val="24"/>
          <w:szCs w:val="24"/>
        </w:rPr>
        <w:t>rs.</w:t>
      </w:r>
    </w:p>
    <w:p w14:paraId="084EBDC4" w14:textId="77777777" w:rsidR="00A70796" w:rsidRDefault="00D030BA">
      <w:pPr>
        <w:spacing w:line="280" w:lineRule="exact"/>
        <w:ind w:left="3070"/>
        <w:rPr>
          <w:rFonts w:ascii="Calibri" w:eastAsia="Calibri" w:hAnsi="Calibri" w:cs="Calibri"/>
          <w:sz w:val="24"/>
          <w:szCs w:val="24"/>
        </w:rPr>
      </w:pPr>
      <w:r>
        <w:rPr>
          <w:rFonts w:ascii="Calibri" w:eastAsia="Calibri" w:hAnsi="Calibri" w:cs="Calibri"/>
          <w:spacing w:val="-1"/>
          <w:position w:val="1"/>
          <w:sz w:val="24"/>
          <w:szCs w:val="24"/>
        </w:rPr>
        <w:t>(</w:t>
      </w:r>
      <w:r>
        <w:rPr>
          <w:rFonts w:ascii="Calibri" w:eastAsia="Calibri" w:hAnsi="Calibri" w:cs="Calibri"/>
          <w:b/>
          <w:spacing w:val="-1"/>
          <w:position w:val="1"/>
          <w:sz w:val="24"/>
          <w:szCs w:val="24"/>
        </w:rPr>
        <w:t>Ma</w:t>
      </w:r>
      <w:r>
        <w:rPr>
          <w:rFonts w:ascii="Calibri" w:eastAsia="Calibri" w:hAnsi="Calibri" w:cs="Calibri"/>
          <w:b/>
          <w:position w:val="1"/>
          <w:sz w:val="24"/>
          <w:szCs w:val="24"/>
        </w:rPr>
        <w:t>x</w:t>
      </w:r>
      <w:r>
        <w:rPr>
          <w:rFonts w:ascii="Calibri" w:eastAsia="Calibri" w:hAnsi="Calibri" w:cs="Calibri"/>
          <w:b/>
          <w:spacing w:val="1"/>
          <w:position w:val="1"/>
          <w:sz w:val="24"/>
          <w:szCs w:val="24"/>
        </w:rPr>
        <w:t>i</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u</w:t>
      </w:r>
      <w:r>
        <w:rPr>
          <w:rFonts w:ascii="Calibri" w:eastAsia="Calibri" w:hAnsi="Calibri" w:cs="Calibri"/>
          <w:b/>
          <w:position w:val="1"/>
          <w:sz w:val="24"/>
          <w:szCs w:val="24"/>
        </w:rPr>
        <w:t>m 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ndi</w:t>
      </w:r>
      <w:r>
        <w:rPr>
          <w:rFonts w:ascii="Calibri" w:eastAsia="Calibri" w:hAnsi="Calibri" w:cs="Calibri"/>
          <w:b/>
          <w:position w:val="1"/>
          <w:sz w:val="24"/>
          <w:szCs w:val="24"/>
        </w:rPr>
        <w:t>cap</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F</w:t>
      </w:r>
      <w:r>
        <w:rPr>
          <w:rFonts w:ascii="Calibri" w:eastAsia="Calibri" w:hAnsi="Calibri" w:cs="Calibri"/>
          <w:b/>
          <w:spacing w:val="-3"/>
          <w:position w:val="1"/>
          <w:sz w:val="24"/>
          <w:szCs w:val="24"/>
        </w:rPr>
        <w:t>a</w:t>
      </w:r>
      <w:r>
        <w:rPr>
          <w:rFonts w:ascii="Calibri" w:eastAsia="Calibri" w:hAnsi="Calibri" w:cs="Calibri"/>
          <w:b/>
          <w:position w:val="1"/>
          <w:sz w:val="24"/>
          <w:szCs w:val="24"/>
        </w:rPr>
        <w:t>c</w:t>
      </w:r>
      <w:r>
        <w:rPr>
          <w:rFonts w:ascii="Calibri" w:eastAsia="Calibri" w:hAnsi="Calibri" w:cs="Calibri"/>
          <w:b/>
          <w:spacing w:val="1"/>
          <w:position w:val="1"/>
          <w:sz w:val="24"/>
          <w:szCs w:val="24"/>
        </w:rPr>
        <w:t>t</w:t>
      </w:r>
      <w:r>
        <w:rPr>
          <w:rFonts w:ascii="Calibri" w:eastAsia="Calibri" w:hAnsi="Calibri" w:cs="Calibri"/>
          <w:b/>
          <w:position w:val="1"/>
          <w:sz w:val="24"/>
          <w:szCs w:val="24"/>
        </w:rPr>
        <w:t xml:space="preserve">or </w:t>
      </w:r>
      <w:r>
        <w:rPr>
          <w:rFonts w:ascii="Calibri" w:eastAsia="Calibri" w:hAnsi="Calibri" w:cs="Calibri"/>
          <w:b/>
          <w:spacing w:val="1"/>
          <w:position w:val="1"/>
          <w:sz w:val="24"/>
          <w:szCs w:val="24"/>
        </w:rPr>
        <w:t>f</w:t>
      </w:r>
      <w:r>
        <w:rPr>
          <w:rFonts w:ascii="Calibri" w:eastAsia="Calibri" w:hAnsi="Calibri" w:cs="Calibri"/>
          <w:b/>
          <w:spacing w:val="-2"/>
          <w:position w:val="1"/>
          <w:sz w:val="24"/>
          <w:szCs w:val="24"/>
        </w:rPr>
        <w:t>o</w:t>
      </w:r>
      <w:r>
        <w:rPr>
          <w:rFonts w:ascii="Calibri" w:eastAsia="Calibri" w:hAnsi="Calibri" w:cs="Calibri"/>
          <w:b/>
          <w:position w:val="1"/>
          <w:sz w:val="24"/>
          <w:szCs w:val="24"/>
        </w:rPr>
        <w:t>r</w:t>
      </w:r>
      <w:r>
        <w:rPr>
          <w:rFonts w:ascii="Calibri" w:eastAsia="Calibri" w:hAnsi="Calibri" w:cs="Calibri"/>
          <w:b/>
          <w:spacing w:val="2"/>
          <w:position w:val="1"/>
          <w:sz w:val="24"/>
          <w:szCs w:val="24"/>
        </w:rPr>
        <w:t xml:space="preserve"> </w:t>
      </w:r>
      <w:r>
        <w:rPr>
          <w:rFonts w:ascii="Calibri" w:eastAsia="Calibri" w:hAnsi="Calibri" w:cs="Calibri"/>
          <w:b/>
          <w:position w:val="1"/>
          <w:sz w:val="24"/>
          <w:szCs w:val="24"/>
        </w:rPr>
        <w:t xml:space="preserve">a </w:t>
      </w:r>
      <w:r>
        <w:rPr>
          <w:rFonts w:ascii="Calibri" w:eastAsia="Calibri" w:hAnsi="Calibri" w:cs="Calibri"/>
          <w:b/>
          <w:spacing w:val="-2"/>
          <w:position w:val="1"/>
          <w:sz w:val="24"/>
          <w:szCs w:val="24"/>
        </w:rPr>
        <w:t>2</w:t>
      </w:r>
      <w:r>
        <w:rPr>
          <w:rFonts w:ascii="Calibri" w:eastAsia="Calibri" w:hAnsi="Calibri" w:cs="Calibri"/>
          <w:b/>
          <w:spacing w:val="1"/>
          <w:position w:val="1"/>
          <w:sz w:val="24"/>
          <w:szCs w:val="24"/>
        </w:rPr>
        <w:t>n</w:t>
      </w:r>
      <w:r>
        <w:rPr>
          <w:rFonts w:ascii="Calibri" w:eastAsia="Calibri" w:hAnsi="Calibri" w:cs="Calibri"/>
          <w:b/>
          <w:position w:val="1"/>
          <w:sz w:val="24"/>
          <w:szCs w:val="24"/>
        </w:rPr>
        <w:t>d</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Pla</w:t>
      </w:r>
      <w:r>
        <w:rPr>
          <w:rFonts w:ascii="Calibri" w:eastAsia="Calibri" w:hAnsi="Calibri" w:cs="Calibri"/>
          <w:b/>
          <w:spacing w:val="-1"/>
          <w:position w:val="1"/>
          <w:sz w:val="24"/>
          <w:szCs w:val="24"/>
        </w:rPr>
        <w:t>ye</w:t>
      </w:r>
      <w:r>
        <w:rPr>
          <w:rFonts w:ascii="Calibri" w:eastAsia="Calibri" w:hAnsi="Calibri" w:cs="Calibri"/>
          <w:b/>
          <w:position w:val="1"/>
          <w:sz w:val="24"/>
          <w:szCs w:val="24"/>
        </w:rPr>
        <w:t>r</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i</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2</w:t>
      </w:r>
      <w:r>
        <w:rPr>
          <w:rFonts w:ascii="Calibri" w:eastAsia="Calibri" w:hAnsi="Calibri" w:cs="Calibri"/>
          <w:b/>
          <w:spacing w:val="1"/>
          <w:position w:val="1"/>
          <w:sz w:val="24"/>
          <w:szCs w:val="24"/>
        </w:rPr>
        <w:t>5</w:t>
      </w:r>
      <w:r>
        <w:rPr>
          <w:rFonts w:ascii="Calibri" w:eastAsia="Calibri" w:hAnsi="Calibri" w:cs="Calibri"/>
          <w:b/>
          <w:spacing w:val="-2"/>
          <w:position w:val="1"/>
          <w:sz w:val="24"/>
          <w:szCs w:val="24"/>
        </w:rPr>
        <w:t>.</w:t>
      </w:r>
      <w:r>
        <w:rPr>
          <w:rFonts w:ascii="Calibri" w:eastAsia="Calibri" w:hAnsi="Calibri" w:cs="Calibri"/>
          <w:b/>
          <w:spacing w:val="7"/>
          <w:position w:val="1"/>
          <w:sz w:val="24"/>
          <w:szCs w:val="24"/>
        </w:rPr>
        <w:t>4</w:t>
      </w:r>
      <w:r>
        <w:rPr>
          <w:rFonts w:ascii="Calibri" w:eastAsia="Calibri" w:hAnsi="Calibri" w:cs="Calibri"/>
          <w:position w:val="1"/>
          <w:sz w:val="24"/>
          <w:szCs w:val="24"/>
        </w:rPr>
        <w:t>)</w:t>
      </w:r>
    </w:p>
    <w:p w14:paraId="4FD2C951" w14:textId="77777777" w:rsidR="00A70796" w:rsidRDefault="00D030BA">
      <w:pPr>
        <w:ind w:left="3016" w:right="1165" w:hanging="2162"/>
        <w:rPr>
          <w:rFonts w:ascii="Calibri" w:eastAsia="Calibri" w:hAnsi="Calibri" w:cs="Calibri"/>
          <w:sz w:val="24"/>
          <w:szCs w:val="24"/>
        </w:rPr>
      </w:pPr>
      <w:r>
        <w:rPr>
          <w:rFonts w:ascii="Calibri" w:eastAsia="Calibri" w:hAnsi="Calibri" w:cs="Calibri"/>
          <w:b/>
          <w:spacing w:val="1"/>
          <w:sz w:val="24"/>
          <w:szCs w:val="24"/>
          <w:u w:val="single" w:color="000000"/>
        </w:rPr>
        <w:t>Th</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 xml:space="preserve">d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eam</w:t>
      </w:r>
      <w:r>
        <w:rPr>
          <w:rFonts w:ascii="Calibri" w:eastAsia="Calibri" w:hAnsi="Calibri" w:cs="Calibri"/>
          <w:b/>
          <w:sz w:val="24"/>
          <w:szCs w:val="24"/>
          <w:u w:val="single" w:color="000000"/>
        </w:rPr>
        <w:t>:</w:t>
      </w:r>
      <w:r>
        <w:rPr>
          <w:rFonts w:ascii="Calibri" w:eastAsia="Calibri" w:hAnsi="Calibri" w:cs="Calibri"/>
          <w:b/>
          <w:sz w:val="24"/>
          <w:szCs w:val="24"/>
        </w:rPr>
        <w:t xml:space="preserve">                </w:t>
      </w:r>
      <w:r>
        <w:rPr>
          <w:rFonts w:ascii="Calibri" w:eastAsia="Calibri" w:hAnsi="Calibri" w:cs="Calibri"/>
          <w:b/>
          <w:spacing w:val="44"/>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2"/>
          <w:sz w:val="24"/>
          <w:szCs w:val="24"/>
        </w:rPr>
        <w:t xml:space="preserve"> </w:t>
      </w:r>
      <w:r>
        <w:rPr>
          <w:rFonts w:ascii="Calibri" w:eastAsia="Calibri" w:hAnsi="Calibri" w:cs="Calibri"/>
          <w:color w:val="000000"/>
          <w:sz w:val="24"/>
          <w:szCs w:val="24"/>
        </w:rPr>
        <w:t>lowest</w:t>
      </w:r>
      <w:r>
        <w:rPr>
          <w:rFonts w:ascii="Calibri" w:eastAsia="Calibri" w:hAnsi="Calibri" w:cs="Calibri"/>
          <w:color w:val="000000"/>
          <w:spacing w:val="-1"/>
          <w:sz w:val="24"/>
          <w:szCs w:val="24"/>
        </w:rPr>
        <w:t xml:space="preserve"> h</w:t>
      </w:r>
      <w:r>
        <w:rPr>
          <w:rFonts w:ascii="Calibri" w:eastAsia="Calibri" w:hAnsi="Calibri" w:cs="Calibri"/>
          <w:color w:val="000000"/>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ap </w:t>
      </w:r>
      <w:r>
        <w:rPr>
          <w:rFonts w:ascii="Calibri" w:eastAsia="Calibri" w:hAnsi="Calibri" w:cs="Calibri"/>
          <w:color w:val="000000"/>
          <w:spacing w:val="1"/>
          <w:sz w:val="24"/>
          <w:szCs w:val="24"/>
        </w:rPr>
        <w:t>p</w:t>
      </w:r>
      <w:r>
        <w:rPr>
          <w:rFonts w:ascii="Calibri" w:eastAsia="Calibri" w:hAnsi="Calibri" w:cs="Calibri"/>
          <w:color w:val="000000"/>
          <w:sz w:val="24"/>
          <w:szCs w:val="24"/>
        </w:rPr>
        <w:t>layers</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pacing w:val="1"/>
          <w:sz w:val="24"/>
          <w:szCs w:val="24"/>
        </w:rPr>
        <w:t>u</w:t>
      </w:r>
      <w:r>
        <w:rPr>
          <w:rFonts w:ascii="Calibri" w:eastAsia="Calibri" w:hAnsi="Calibri" w:cs="Calibri"/>
          <w:color w:val="000000"/>
          <w:sz w:val="24"/>
          <w:szCs w:val="24"/>
        </w:rPr>
        <w:t>s</w:t>
      </w:r>
      <w:r>
        <w:rPr>
          <w:rFonts w:ascii="Calibri" w:eastAsia="Calibri" w:hAnsi="Calibri" w:cs="Calibri"/>
          <w:color w:val="000000"/>
          <w:spacing w:val="-16"/>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a</w:t>
      </w:r>
      <w:r>
        <w:rPr>
          <w:rFonts w:ascii="Calibri" w:eastAsia="Calibri" w:hAnsi="Calibri" w:cs="Calibri"/>
          <w:color w:val="000000"/>
          <w:spacing w:val="-2"/>
          <w:sz w:val="24"/>
          <w:szCs w:val="24"/>
        </w:rPr>
        <w:t>r</w:t>
      </w:r>
      <w:r>
        <w:rPr>
          <w:rFonts w:ascii="Calibri" w:eastAsia="Calibri" w:hAnsi="Calibri" w:cs="Calibri"/>
          <w:color w:val="000000"/>
          <w:sz w:val="24"/>
          <w:szCs w:val="24"/>
        </w:rPr>
        <w:t xml:space="preserve">es. </w:t>
      </w:r>
      <w:r>
        <w:rPr>
          <w:rFonts w:ascii="Calibri" w:eastAsia="Calibri" w:hAnsi="Calibri" w:cs="Calibri"/>
          <w:color w:val="000000"/>
          <w:spacing w:val="-1"/>
          <w:sz w:val="24"/>
          <w:szCs w:val="24"/>
        </w:rPr>
        <w:t>(</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 xml:space="preserve">m </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ndi</w:t>
      </w:r>
      <w:r>
        <w:rPr>
          <w:rFonts w:ascii="Calibri" w:eastAsia="Calibri" w:hAnsi="Calibri" w:cs="Calibri"/>
          <w:b/>
          <w:color w:val="000000"/>
          <w:sz w:val="24"/>
          <w:szCs w:val="24"/>
        </w:rPr>
        <w:t>cap</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f</w:t>
      </w:r>
      <w:r>
        <w:rPr>
          <w:rFonts w:ascii="Calibri" w:eastAsia="Calibri" w:hAnsi="Calibri" w:cs="Calibri"/>
          <w:b/>
          <w:color w:val="000000"/>
          <w:spacing w:val="-1"/>
          <w:sz w:val="24"/>
          <w:szCs w:val="24"/>
        </w:rPr>
        <w:t>a</w:t>
      </w:r>
      <w:r>
        <w:rPr>
          <w:rFonts w:ascii="Calibri" w:eastAsia="Calibri" w:hAnsi="Calibri" w:cs="Calibri"/>
          <w:b/>
          <w:color w:val="000000"/>
          <w:sz w:val="24"/>
          <w:szCs w:val="24"/>
        </w:rPr>
        <w:t>c</w:t>
      </w:r>
      <w:r>
        <w:rPr>
          <w:rFonts w:ascii="Calibri" w:eastAsia="Calibri" w:hAnsi="Calibri" w:cs="Calibri"/>
          <w:b/>
          <w:color w:val="000000"/>
          <w:spacing w:val="1"/>
          <w:sz w:val="24"/>
          <w:szCs w:val="24"/>
        </w:rPr>
        <w:t>t</w:t>
      </w:r>
      <w:r>
        <w:rPr>
          <w:rFonts w:ascii="Calibri" w:eastAsia="Calibri" w:hAnsi="Calibri" w:cs="Calibri"/>
          <w:b/>
          <w:color w:val="000000"/>
          <w:sz w:val="24"/>
          <w:szCs w:val="24"/>
        </w:rPr>
        <w:t xml:space="preserve">or </w:t>
      </w:r>
      <w:r>
        <w:rPr>
          <w:rFonts w:ascii="Calibri" w:eastAsia="Calibri" w:hAnsi="Calibri" w:cs="Calibri"/>
          <w:b/>
          <w:color w:val="000000"/>
          <w:spacing w:val="1"/>
          <w:sz w:val="24"/>
          <w:szCs w:val="24"/>
        </w:rPr>
        <w:t>f</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 xml:space="preserve">a </w:t>
      </w:r>
      <w:r>
        <w:rPr>
          <w:rFonts w:ascii="Calibri" w:eastAsia="Calibri" w:hAnsi="Calibri" w:cs="Calibri"/>
          <w:b/>
          <w:color w:val="000000"/>
          <w:spacing w:val="-2"/>
          <w:sz w:val="24"/>
          <w:szCs w:val="24"/>
        </w:rPr>
        <w:t>3</w:t>
      </w:r>
      <w:r>
        <w:rPr>
          <w:rFonts w:ascii="Calibri" w:eastAsia="Calibri" w:hAnsi="Calibri" w:cs="Calibri"/>
          <w:b/>
          <w:color w:val="000000"/>
          <w:spacing w:val="1"/>
          <w:sz w:val="24"/>
          <w:szCs w:val="24"/>
        </w:rPr>
        <w:t>r</w:t>
      </w:r>
      <w:r>
        <w:rPr>
          <w:rFonts w:ascii="Calibri" w:eastAsia="Calibri" w:hAnsi="Calibri" w:cs="Calibri"/>
          <w:b/>
          <w:color w:val="000000"/>
          <w:sz w:val="24"/>
          <w:szCs w:val="24"/>
        </w:rPr>
        <w:t>d</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T</w:t>
      </w:r>
      <w:r>
        <w:rPr>
          <w:rFonts w:ascii="Calibri" w:eastAsia="Calibri" w:hAnsi="Calibri" w:cs="Calibri"/>
          <w:b/>
          <w:color w:val="000000"/>
          <w:spacing w:val="-1"/>
          <w:sz w:val="24"/>
          <w:szCs w:val="24"/>
        </w:rPr>
        <w:t>ea</w:t>
      </w:r>
      <w:r>
        <w:rPr>
          <w:rFonts w:ascii="Calibri" w:eastAsia="Calibri" w:hAnsi="Calibri" w:cs="Calibri"/>
          <w:b/>
          <w:color w:val="000000"/>
          <w:sz w:val="24"/>
          <w:szCs w:val="24"/>
        </w:rPr>
        <w:t>m Pla</w:t>
      </w:r>
      <w:r>
        <w:rPr>
          <w:rFonts w:ascii="Calibri" w:eastAsia="Calibri" w:hAnsi="Calibri" w:cs="Calibri"/>
          <w:b/>
          <w:color w:val="000000"/>
          <w:spacing w:val="-1"/>
          <w:sz w:val="24"/>
          <w:szCs w:val="24"/>
        </w:rPr>
        <w:t>ye</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pacing w:val="1"/>
          <w:sz w:val="24"/>
          <w:szCs w:val="24"/>
        </w:rPr>
        <w:t>i</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3</w:t>
      </w:r>
      <w:r>
        <w:rPr>
          <w:rFonts w:ascii="Calibri" w:eastAsia="Calibri" w:hAnsi="Calibri" w:cs="Calibri"/>
          <w:b/>
          <w:color w:val="000000"/>
          <w:spacing w:val="1"/>
          <w:sz w:val="24"/>
          <w:szCs w:val="24"/>
        </w:rPr>
        <w:t>6</w:t>
      </w:r>
      <w:r>
        <w:rPr>
          <w:rFonts w:ascii="Calibri" w:eastAsia="Calibri" w:hAnsi="Calibri" w:cs="Calibri"/>
          <w:b/>
          <w:color w:val="000000"/>
          <w:spacing w:val="-2"/>
          <w:sz w:val="24"/>
          <w:szCs w:val="24"/>
        </w:rPr>
        <w:t>.</w:t>
      </w:r>
      <w:r>
        <w:rPr>
          <w:rFonts w:ascii="Calibri" w:eastAsia="Calibri" w:hAnsi="Calibri" w:cs="Calibri"/>
          <w:b/>
          <w:color w:val="000000"/>
          <w:sz w:val="24"/>
          <w:szCs w:val="24"/>
        </w:rPr>
        <w:t>6</w:t>
      </w:r>
      <w:r>
        <w:rPr>
          <w:rFonts w:ascii="Calibri" w:eastAsia="Calibri" w:hAnsi="Calibri" w:cs="Calibri"/>
          <w:b/>
          <w:color w:val="000000"/>
          <w:spacing w:val="8"/>
          <w:sz w:val="24"/>
          <w:szCs w:val="24"/>
        </w:rPr>
        <w:t xml:space="preserve"> </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a C</w:t>
      </w:r>
      <w:r>
        <w:rPr>
          <w:rFonts w:ascii="Calibri" w:eastAsia="Calibri" w:hAnsi="Calibri" w:cs="Calibri"/>
          <w:b/>
          <w:color w:val="000000"/>
          <w:spacing w:val="1"/>
          <w:sz w:val="24"/>
          <w:szCs w:val="24"/>
        </w:rPr>
        <w:t>our</w:t>
      </w:r>
      <w:r>
        <w:rPr>
          <w:rFonts w:ascii="Calibri" w:eastAsia="Calibri" w:hAnsi="Calibri" w:cs="Calibri"/>
          <w:b/>
          <w:color w:val="000000"/>
          <w:sz w:val="24"/>
          <w:szCs w:val="24"/>
        </w:rPr>
        <w:t>se 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w:t>
      </w:r>
      <w:r>
        <w:rPr>
          <w:rFonts w:ascii="Calibri" w:eastAsia="Calibri" w:hAnsi="Calibri" w:cs="Calibri"/>
          <w:b/>
          <w:color w:val="000000"/>
          <w:spacing w:val="-2"/>
          <w:sz w:val="24"/>
          <w:szCs w:val="24"/>
        </w:rPr>
        <w:t>d</w:t>
      </w:r>
      <w:r>
        <w:rPr>
          <w:rFonts w:ascii="Calibri" w:eastAsia="Calibri" w:hAnsi="Calibri" w:cs="Calibri"/>
          <w:b/>
          <w:color w:val="000000"/>
          <w:spacing w:val="1"/>
          <w:sz w:val="24"/>
          <w:szCs w:val="24"/>
        </w:rPr>
        <w:t>i</w:t>
      </w:r>
      <w:r>
        <w:rPr>
          <w:rFonts w:ascii="Calibri" w:eastAsia="Calibri" w:hAnsi="Calibri" w:cs="Calibri"/>
          <w:b/>
          <w:color w:val="000000"/>
          <w:sz w:val="24"/>
          <w:szCs w:val="24"/>
        </w:rPr>
        <w:t>cap</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3"/>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m of 4</w:t>
      </w:r>
      <w:r>
        <w:rPr>
          <w:rFonts w:ascii="Calibri" w:eastAsia="Calibri" w:hAnsi="Calibri" w:cs="Calibri"/>
          <w:b/>
          <w:color w:val="000000"/>
          <w:spacing w:val="5"/>
          <w:sz w:val="24"/>
          <w:szCs w:val="24"/>
        </w:rPr>
        <w:t>0</w:t>
      </w:r>
      <w:r>
        <w:rPr>
          <w:rFonts w:ascii="Calibri" w:eastAsia="Calibri" w:hAnsi="Calibri" w:cs="Calibri"/>
          <w:color w:val="000000"/>
          <w:spacing w:val="-1"/>
          <w:sz w:val="24"/>
          <w:szCs w:val="24"/>
        </w:rPr>
        <w:t>)</w:t>
      </w:r>
      <w:r>
        <w:rPr>
          <w:rFonts w:ascii="Calibri" w:eastAsia="Calibri" w:hAnsi="Calibri" w:cs="Calibri"/>
          <w:color w:val="000000"/>
          <w:sz w:val="24"/>
          <w:szCs w:val="24"/>
        </w:rPr>
        <w:t>.</w:t>
      </w:r>
      <w:r>
        <w:rPr>
          <w:rFonts w:ascii="Calibri" w:eastAsia="Calibri" w:hAnsi="Calibri" w:cs="Calibri"/>
          <w:color w:val="000000"/>
          <w:spacing w:val="53"/>
          <w:sz w:val="24"/>
          <w:szCs w:val="24"/>
        </w:rPr>
        <w:t xml:space="preserve"> </w:t>
      </w:r>
      <w:r>
        <w:rPr>
          <w:rFonts w:ascii="Calibri" w:eastAsia="Calibri" w:hAnsi="Calibri" w:cs="Calibri"/>
          <w:b/>
          <w:color w:val="FF0000"/>
          <w:spacing w:val="1"/>
          <w:sz w:val="24"/>
          <w:szCs w:val="24"/>
        </w:rPr>
        <w:t>I</w:t>
      </w:r>
      <w:r>
        <w:rPr>
          <w:rFonts w:ascii="Calibri" w:eastAsia="Calibri" w:hAnsi="Calibri" w:cs="Calibri"/>
          <w:b/>
          <w:color w:val="FF0000"/>
          <w:sz w:val="24"/>
          <w:szCs w:val="24"/>
        </w:rPr>
        <w:t>f</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a H</w:t>
      </w:r>
      <w:r>
        <w:rPr>
          <w:rFonts w:ascii="Calibri" w:eastAsia="Calibri" w:hAnsi="Calibri" w:cs="Calibri"/>
          <w:b/>
          <w:color w:val="FF0000"/>
          <w:spacing w:val="-1"/>
          <w:sz w:val="24"/>
          <w:szCs w:val="24"/>
        </w:rPr>
        <w:t>a</w:t>
      </w:r>
      <w:r>
        <w:rPr>
          <w:rFonts w:ascii="Calibri" w:eastAsia="Calibri" w:hAnsi="Calibri" w:cs="Calibri"/>
          <w:b/>
          <w:color w:val="FF0000"/>
          <w:spacing w:val="-2"/>
          <w:sz w:val="24"/>
          <w:szCs w:val="24"/>
        </w:rPr>
        <w:t>n</w:t>
      </w:r>
      <w:r>
        <w:rPr>
          <w:rFonts w:ascii="Calibri" w:eastAsia="Calibri" w:hAnsi="Calibri" w:cs="Calibri"/>
          <w:b/>
          <w:color w:val="FF0000"/>
          <w:spacing w:val="1"/>
          <w:sz w:val="24"/>
          <w:szCs w:val="24"/>
        </w:rPr>
        <w:t>di</w:t>
      </w:r>
      <w:r>
        <w:rPr>
          <w:rFonts w:ascii="Calibri" w:eastAsia="Calibri" w:hAnsi="Calibri" w:cs="Calibri"/>
          <w:b/>
          <w:color w:val="FF0000"/>
          <w:sz w:val="24"/>
          <w:szCs w:val="24"/>
        </w:rPr>
        <w:t>cap</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Fact</w:t>
      </w:r>
      <w:r>
        <w:rPr>
          <w:rFonts w:ascii="Calibri" w:eastAsia="Calibri" w:hAnsi="Calibri" w:cs="Calibri"/>
          <w:b/>
          <w:color w:val="FF0000"/>
          <w:spacing w:val="1"/>
          <w:sz w:val="24"/>
          <w:szCs w:val="24"/>
        </w:rPr>
        <w:t>o</w:t>
      </w:r>
      <w:r>
        <w:rPr>
          <w:rFonts w:ascii="Calibri" w:eastAsia="Calibri" w:hAnsi="Calibri" w:cs="Calibri"/>
          <w:b/>
          <w:color w:val="FF0000"/>
          <w:sz w:val="24"/>
          <w:szCs w:val="24"/>
        </w:rPr>
        <w:t>r</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of 3</w:t>
      </w:r>
      <w:r>
        <w:rPr>
          <w:rFonts w:ascii="Calibri" w:eastAsia="Calibri" w:hAnsi="Calibri" w:cs="Calibri"/>
          <w:b/>
          <w:color w:val="FF0000"/>
          <w:spacing w:val="-1"/>
          <w:sz w:val="24"/>
          <w:szCs w:val="24"/>
        </w:rPr>
        <w:t>6</w:t>
      </w:r>
      <w:r>
        <w:rPr>
          <w:rFonts w:ascii="Calibri" w:eastAsia="Calibri" w:hAnsi="Calibri" w:cs="Calibri"/>
          <w:b/>
          <w:color w:val="FF0000"/>
          <w:sz w:val="24"/>
          <w:szCs w:val="24"/>
        </w:rPr>
        <w:t>.6</w:t>
      </w:r>
    </w:p>
    <w:p w14:paraId="6481FC58" w14:textId="77777777" w:rsidR="00A70796" w:rsidRDefault="00D030BA">
      <w:pPr>
        <w:ind w:left="3016" w:right="641"/>
        <w:rPr>
          <w:rFonts w:ascii="Calibri" w:eastAsia="Calibri" w:hAnsi="Calibri" w:cs="Calibri"/>
          <w:sz w:val="24"/>
          <w:szCs w:val="24"/>
        </w:rPr>
      </w:pP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w:t>
      </w:r>
      <w:r>
        <w:rPr>
          <w:rFonts w:ascii="Calibri" w:eastAsia="Calibri" w:hAnsi="Calibri" w:cs="Calibri"/>
          <w:b/>
          <w:color w:val="FF0000"/>
          <w:sz w:val="24"/>
          <w:szCs w:val="24"/>
        </w:rPr>
        <w:t>s</w:t>
      </w:r>
      <w:r>
        <w:rPr>
          <w:rFonts w:ascii="Calibri" w:eastAsia="Calibri" w:hAnsi="Calibri" w:cs="Calibri"/>
          <w:b/>
          <w:color w:val="FF0000"/>
          <w:spacing w:val="1"/>
          <w:sz w:val="24"/>
          <w:szCs w:val="24"/>
        </w:rPr>
        <w:t>ul</w:t>
      </w:r>
      <w:r>
        <w:rPr>
          <w:rFonts w:ascii="Calibri" w:eastAsia="Calibri" w:hAnsi="Calibri" w:cs="Calibri"/>
          <w:b/>
          <w:color w:val="FF0000"/>
          <w:sz w:val="24"/>
          <w:szCs w:val="24"/>
        </w:rPr>
        <w:t>ts</w:t>
      </w:r>
      <w:r>
        <w:rPr>
          <w:rFonts w:ascii="Calibri" w:eastAsia="Calibri" w:hAnsi="Calibri" w:cs="Calibri"/>
          <w:b/>
          <w:color w:val="FF0000"/>
          <w:spacing w:val="-1"/>
          <w:sz w:val="24"/>
          <w:szCs w:val="24"/>
        </w:rPr>
        <w:t xml:space="preserve"> i</w:t>
      </w:r>
      <w:r>
        <w:rPr>
          <w:rFonts w:ascii="Calibri" w:eastAsia="Calibri" w:hAnsi="Calibri" w:cs="Calibri"/>
          <w:b/>
          <w:color w:val="FF0000"/>
          <w:sz w:val="24"/>
          <w:szCs w:val="24"/>
        </w:rPr>
        <w:t>n</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a c</w:t>
      </w:r>
      <w:r>
        <w:rPr>
          <w:rFonts w:ascii="Calibri" w:eastAsia="Calibri" w:hAnsi="Calibri" w:cs="Calibri"/>
          <w:b/>
          <w:color w:val="FF0000"/>
          <w:spacing w:val="-1"/>
          <w:sz w:val="24"/>
          <w:szCs w:val="24"/>
        </w:rPr>
        <w:t>o</w:t>
      </w:r>
      <w:r>
        <w:rPr>
          <w:rFonts w:ascii="Calibri" w:eastAsia="Calibri" w:hAnsi="Calibri" w:cs="Calibri"/>
          <w:b/>
          <w:color w:val="FF0000"/>
          <w:spacing w:val="1"/>
          <w:sz w:val="24"/>
          <w:szCs w:val="24"/>
        </w:rPr>
        <w:t>ur</w:t>
      </w:r>
      <w:r>
        <w:rPr>
          <w:rFonts w:ascii="Calibri" w:eastAsia="Calibri" w:hAnsi="Calibri" w:cs="Calibri"/>
          <w:b/>
          <w:color w:val="FF0000"/>
          <w:sz w:val="24"/>
          <w:szCs w:val="24"/>
        </w:rPr>
        <w:t>se</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h</w:t>
      </w:r>
      <w:r>
        <w:rPr>
          <w:rFonts w:ascii="Calibri" w:eastAsia="Calibri" w:hAnsi="Calibri" w:cs="Calibri"/>
          <w:b/>
          <w:color w:val="FF0000"/>
          <w:spacing w:val="-1"/>
          <w:sz w:val="24"/>
          <w:szCs w:val="24"/>
        </w:rPr>
        <w:t>a</w:t>
      </w:r>
      <w:r>
        <w:rPr>
          <w:rFonts w:ascii="Calibri" w:eastAsia="Calibri" w:hAnsi="Calibri" w:cs="Calibri"/>
          <w:b/>
          <w:color w:val="FF0000"/>
          <w:spacing w:val="1"/>
          <w:sz w:val="24"/>
          <w:szCs w:val="24"/>
        </w:rPr>
        <w:t>nd</w:t>
      </w:r>
      <w:r>
        <w:rPr>
          <w:rFonts w:ascii="Calibri" w:eastAsia="Calibri" w:hAnsi="Calibri" w:cs="Calibri"/>
          <w:b/>
          <w:color w:val="FF0000"/>
          <w:spacing w:val="-1"/>
          <w:sz w:val="24"/>
          <w:szCs w:val="24"/>
        </w:rPr>
        <w:t>i</w:t>
      </w:r>
      <w:r>
        <w:rPr>
          <w:rFonts w:ascii="Calibri" w:eastAsia="Calibri" w:hAnsi="Calibri" w:cs="Calibri"/>
          <w:b/>
          <w:color w:val="FF0000"/>
          <w:sz w:val="24"/>
          <w:szCs w:val="24"/>
        </w:rPr>
        <w:t>cap</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g</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ea</w:t>
      </w:r>
      <w:r>
        <w:rPr>
          <w:rFonts w:ascii="Calibri" w:eastAsia="Calibri" w:hAnsi="Calibri" w:cs="Calibri"/>
          <w:b/>
          <w:color w:val="FF0000"/>
          <w:sz w:val="24"/>
          <w:szCs w:val="24"/>
        </w:rPr>
        <w:t>ter</w:t>
      </w:r>
      <w:r>
        <w:rPr>
          <w:rFonts w:ascii="Calibri" w:eastAsia="Calibri" w:hAnsi="Calibri" w:cs="Calibri"/>
          <w:b/>
          <w:color w:val="FF0000"/>
          <w:spacing w:val="2"/>
          <w:sz w:val="24"/>
          <w:szCs w:val="24"/>
        </w:rPr>
        <w:t xml:space="preserve"> </w:t>
      </w:r>
      <w:r>
        <w:rPr>
          <w:rFonts w:ascii="Calibri" w:eastAsia="Calibri" w:hAnsi="Calibri" w:cs="Calibri"/>
          <w:b/>
          <w:color w:val="FF0000"/>
          <w:sz w:val="24"/>
          <w:szCs w:val="24"/>
        </w:rPr>
        <w:t>t</w:t>
      </w:r>
      <w:r>
        <w:rPr>
          <w:rFonts w:ascii="Calibri" w:eastAsia="Calibri" w:hAnsi="Calibri" w:cs="Calibri"/>
          <w:b/>
          <w:color w:val="FF0000"/>
          <w:spacing w:val="1"/>
          <w:sz w:val="24"/>
          <w:szCs w:val="24"/>
        </w:rPr>
        <w:t>h</w:t>
      </w:r>
      <w:r>
        <w:rPr>
          <w:rFonts w:ascii="Calibri" w:eastAsia="Calibri" w:hAnsi="Calibri" w:cs="Calibri"/>
          <w:b/>
          <w:color w:val="FF0000"/>
          <w:spacing w:val="-1"/>
          <w:sz w:val="24"/>
          <w:szCs w:val="24"/>
        </w:rPr>
        <w:t>a</w:t>
      </w:r>
      <w:r>
        <w:rPr>
          <w:rFonts w:ascii="Calibri" w:eastAsia="Calibri" w:hAnsi="Calibri" w:cs="Calibri"/>
          <w:b/>
          <w:color w:val="FF0000"/>
          <w:sz w:val="24"/>
          <w:szCs w:val="24"/>
        </w:rPr>
        <w:t>n</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4</w:t>
      </w:r>
      <w:r>
        <w:rPr>
          <w:rFonts w:ascii="Calibri" w:eastAsia="Calibri" w:hAnsi="Calibri" w:cs="Calibri"/>
          <w:b/>
          <w:color w:val="FF0000"/>
          <w:spacing w:val="-1"/>
          <w:sz w:val="24"/>
          <w:szCs w:val="24"/>
        </w:rPr>
        <w:t>0</w:t>
      </w:r>
      <w:r>
        <w:rPr>
          <w:rFonts w:ascii="Calibri" w:eastAsia="Calibri" w:hAnsi="Calibri" w:cs="Calibri"/>
          <w:b/>
          <w:color w:val="FF0000"/>
          <w:sz w:val="24"/>
          <w:szCs w:val="24"/>
        </w:rPr>
        <w:t>,</w:t>
      </w:r>
      <w:r>
        <w:rPr>
          <w:rFonts w:ascii="Calibri" w:eastAsia="Calibri" w:hAnsi="Calibri" w:cs="Calibri"/>
          <w:b/>
          <w:color w:val="FF0000"/>
          <w:spacing w:val="1"/>
          <w:sz w:val="24"/>
          <w:szCs w:val="24"/>
        </w:rPr>
        <w:t xml:space="preserve"> </w:t>
      </w:r>
      <w:r>
        <w:rPr>
          <w:rFonts w:ascii="Calibri" w:eastAsia="Calibri" w:hAnsi="Calibri" w:cs="Calibri"/>
          <w:b/>
          <w:color w:val="FF0000"/>
          <w:spacing w:val="-2"/>
          <w:sz w:val="24"/>
          <w:szCs w:val="24"/>
        </w:rPr>
        <w:t>t</w:t>
      </w:r>
      <w:r>
        <w:rPr>
          <w:rFonts w:ascii="Calibri" w:eastAsia="Calibri" w:hAnsi="Calibri" w:cs="Calibri"/>
          <w:b/>
          <w:color w:val="FF0000"/>
          <w:spacing w:val="1"/>
          <w:sz w:val="24"/>
          <w:szCs w:val="24"/>
        </w:rPr>
        <w:t>h</w:t>
      </w:r>
      <w:r>
        <w:rPr>
          <w:rFonts w:ascii="Calibri" w:eastAsia="Calibri" w:hAnsi="Calibri" w:cs="Calibri"/>
          <w:b/>
          <w:color w:val="FF0000"/>
          <w:sz w:val="24"/>
          <w:szCs w:val="24"/>
        </w:rPr>
        <w:t>e</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pl</w:t>
      </w:r>
      <w:r>
        <w:rPr>
          <w:rFonts w:ascii="Calibri" w:eastAsia="Calibri" w:hAnsi="Calibri" w:cs="Calibri"/>
          <w:b/>
          <w:color w:val="FF0000"/>
          <w:spacing w:val="-1"/>
          <w:sz w:val="24"/>
          <w:szCs w:val="24"/>
        </w:rPr>
        <w:t>aye</w:t>
      </w:r>
      <w:r>
        <w:rPr>
          <w:rFonts w:ascii="Calibri" w:eastAsia="Calibri" w:hAnsi="Calibri" w:cs="Calibri"/>
          <w:b/>
          <w:color w:val="FF0000"/>
          <w:sz w:val="24"/>
          <w:szCs w:val="24"/>
        </w:rPr>
        <w:t>r</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m</w:t>
      </w:r>
      <w:r>
        <w:rPr>
          <w:rFonts w:ascii="Calibri" w:eastAsia="Calibri" w:hAnsi="Calibri" w:cs="Calibri"/>
          <w:b/>
          <w:color w:val="FF0000"/>
          <w:spacing w:val="1"/>
          <w:sz w:val="24"/>
          <w:szCs w:val="24"/>
        </w:rPr>
        <w:t>u</w:t>
      </w:r>
      <w:r>
        <w:rPr>
          <w:rFonts w:ascii="Calibri" w:eastAsia="Calibri" w:hAnsi="Calibri" w:cs="Calibri"/>
          <w:b/>
          <w:color w:val="FF0000"/>
          <w:sz w:val="24"/>
          <w:szCs w:val="24"/>
        </w:rPr>
        <w:t>st</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pl</w:t>
      </w:r>
      <w:r>
        <w:rPr>
          <w:rFonts w:ascii="Calibri" w:eastAsia="Calibri" w:hAnsi="Calibri" w:cs="Calibri"/>
          <w:b/>
          <w:color w:val="FF0000"/>
          <w:spacing w:val="-1"/>
          <w:sz w:val="24"/>
          <w:szCs w:val="24"/>
        </w:rPr>
        <w:t>a</w:t>
      </w:r>
      <w:r>
        <w:rPr>
          <w:rFonts w:ascii="Calibri" w:eastAsia="Calibri" w:hAnsi="Calibri" w:cs="Calibri"/>
          <w:b/>
          <w:color w:val="FF0000"/>
          <w:sz w:val="24"/>
          <w:szCs w:val="24"/>
        </w:rPr>
        <w:t>y to a 4</w:t>
      </w:r>
      <w:r>
        <w:rPr>
          <w:rFonts w:ascii="Calibri" w:eastAsia="Calibri" w:hAnsi="Calibri" w:cs="Calibri"/>
          <w:b/>
          <w:color w:val="FF0000"/>
          <w:spacing w:val="1"/>
          <w:sz w:val="24"/>
          <w:szCs w:val="24"/>
        </w:rPr>
        <w:t>0</w:t>
      </w:r>
      <w:r>
        <w:rPr>
          <w:rFonts w:ascii="Calibri" w:eastAsia="Calibri" w:hAnsi="Calibri" w:cs="Calibri"/>
          <w:b/>
          <w:color w:val="FF0000"/>
          <w:sz w:val="24"/>
          <w:szCs w:val="24"/>
        </w:rPr>
        <w:t>.</w:t>
      </w:r>
    </w:p>
    <w:p w14:paraId="69BAA697" w14:textId="77777777" w:rsidR="00A70796" w:rsidRDefault="00D030BA">
      <w:pPr>
        <w:ind w:left="854"/>
        <w:rPr>
          <w:rFonts w:ascii="Calibri" w:eastAsia="Calibri" w:hAnsi="Calibri" w:cs="Calibri"/>
          <w:sz w:val="24"/>
          <w:szCs w:val="24"/>
        </w:rPr>
      </w:pPr>
      <w:r>
        <w:rPr>
          <w:rFonts w:ascii="Calibri" w:eastAsia="Calibri" w:hAnsi="Calibri" w:cs="Calibri"/>
          <w:b/>
          <w:sz w:val="24"/>
          <w:szCs w:val="24"/>
          <w:u w:val="single" w:color="000000"/>
        </w:rPr>
        <w:t>Bu</w:t>
      </w:r>
      <w:r>
        <w:rPr>
          <w:rFonts w:ascii="Calibri" w:eastAsia="Calibri" w:hAnsi="Calibri" w:cs="Calibri"/>
          <w:b/>
          <w:spacing w:val="1"/>
          <w:sz w:val="24"/>
          <w:szCs w:val="24"/>
          <w:u w:val="single" w:color="000000"/>
        </w:rPr>
        <w:t>sin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ss</w:t>
      </w:r>
      <w:r>
        <w:rPr>
          <w:rFonts w:ascii="Calibri" w:eastAsia="Calibri" w:hAnsi="Calibri" w:cs="Calibri"/>
          <w:b/>
          <w:spacing w:val="-3"/>
          <w:sz w:val="24"/>
          <w:szCs w:val="24"/>
          <w:u w:val="single" w:color="000000"/>
        </w:rPr>
        <w:t xml:space="preserve"> </w:t>
      </w:r>
      <w:r>
        <w:rPr>
          <w:rFonts w:ascii="Calibri" w:eastAsia="Calibri" w:hAnsi="Calibri" w:cs="Calibri"/>
          <w:b/>
          <w:spacing w:val="1"/>
          <w:sz w:val="24"/>
          <w:szCs w:val="24"/>
          <w:u w:val="single" w:color="000000"/>
        </w:rPr>
        <w:t>W</w:t>
      </w:r>
      <w:r>
        <w:rPr>
          <w:rFonts w:ascii="Calibri" w:eastAsia="Calibri" w:hAnsi="Calibri" w:cs="Calibri"/>
          <w:b/>
          <w:sz w:val="24"/>
          <w:szCs w:val="24"/>
          <w:u w:val="single" w:color="000000"/>
        </w:rPr>
        <w:t>om</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8</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m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w:t>
      </w:r>
      <w:r>
        <w:rPr>
          <w:rFonts w:ascii="Calibri" w:eastAsia="Calibri" w:hAnsi="Calibri" w:cs="Calibri"/>
          <w:b/>
          <w:spacing w:val="-3"/>
          <w:sz w:val="24"/>
          <w:szCs w:val="24"/>
        </w:rPr>
        <w:t>c</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of 3</w:t>
      </w:r>
      <w:r>
        <w:rPr>
          <w:rFonts w:ascii="Calibri" w:eastAsia="Calibri" w:hAnsi="Calibri" w:cs="Calibri"/>
          <w:b/>
          <w:spacing w:val="1"/>
          <w:sz w:val="24"/>
          <w:szCs w:val="24"/>
        </w:rPr>
        <w:t>6</w:t>
      </w:r>
      <w:r>
        <w:rPr>
          <w:rFonts w:ascii="Calibri" w:eastAsia="Calibri" w:hAnsi="Calibri" w:cs="Calibri"/>
          <w:b/>
          <w:spacing w:val="-2"/>
          <w:sz w:val="24"/>
          <w:szCs w:val="24"/>
        </w:rPr>
        <w:t>.</w:t>
      </w:r>
      <w:r>
        <w:rPr>
          <w:rFonts w:ascii="Calibri" w:eastAsia="Calibri" w:hAnsi="Calibri" w:cs="Calibri"/>
          <w:b/>
          <w:sz w:val="24"/>
          <w:szCs w:val="24"/>
        </w:rPr>
        <w:t>6,</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3"/>
          <w:sz w:val="24"/>
          <w:szCs w:val="24"/>
        </w:rPr>
        <w:t xml:space="preserve"> </w:t>
      </w:r>
      <w:r>
        <w:rPr>
          <w:rFonts w:ascii="Calibri" w:eastAsia="Calibri" w:hAnsi="Calibri" w:cs="Calibri"/>
          <w:b/>
          <w:sz w:val="24"/>
          <w:szCs w:val="24"/>
        </w:rPr>
        <w:t>a</w:t>
      </w:r>
    </w:p>
    <w:p w14:paraId="3895DAE7" w14:textId="77777777" w:rsidR="00A70796" w:rsidRDefault="00D030BA">
      <w:pPr>
        <w:ind w:left="3016"/>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b/>
          <w:spacing w:val="1"/>
          <w:sz w:val="24"/>
          <w:szCs w:val="24"/>
        </w:rPr>
        <w:t>our</w:t>
      </w:r>
      <w:r>
        <w:rPr>
          <w:rFonts w:ascii="Calibri" w:eastAsia="Calibri" w:hAnsi="Calibri" w:cs="Calibri"/>
          <w:b/>
          <w:sz w:val="24"/>
          <w:szCs w:val="24"/>
        </w:rPr>
        <w:t>se H</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3"/>
          <w:sz w:val="24"/>
          <w:szCs w:val="24"/>
        </w:rPr>
        <w:t>m</w:t>
      </w:r>
      <w:r>
        <w:rPr>
          <w:rFonts w:ascii="Calibri" w:eastAsia="Calibri" w:hAnsi="Calibri" w:cs="Calibri"/>
          <w:b/>
          <w:spacing w:val="1"/>
          <w:sz w:val="24"/>
          <w:szCs w:val="24"/>
        </w:rPr>
        <w:t>u</w:t>
      </w:r>
      <w:r>
        <w:rPr>
          <w:rFonts w:ascii="Calibri" w:eastAsia="Calibri" w:hAnsi="Calibri" w:cs="Calibri"/>
          <w:b/>
          <w:sz w:val="24"/>
          <w:szCs w:val="24"/>
        </w:rPr>
        <w:t>m of</w:t>
      </w:r>
      <w:r>
        <w:rPr>
          <w:rFonts w:ascii="Calibri" w:eastAsia="Calibri" w:hAnsi="Calibri" w:cs="Calibri"/>
          <w:b/>
          <w:spacing w:val="-4"/>
          <w:sz w:val="24"/>
          <w:szCs w:val="24"/>
        </w:rPr>
        <w:t xml:space="preserve"> </w:t>
      </w:r>
      <w:r>
        <w:rPr>
          <w:rFonts w:ascii="Calibri" w:eastAsia="Calibri" w:hAnsi="Calibri" w:cs="Calibri"/>
          <w:b/>
          <w:spacing w:val="1"/>
          <w:sz w:val="24"/>
          <w:szCs w:val="24"/>
        </w:rPr>
        <w:t>40</w:t>
      </w:r>
      <w:r>
        <w:rPr>
          <w:rFonts w:ascii="Calibri" w:eastAsia="Calibri" w:hAnsi="Calibri" w:cs="Calibri"/>
          <w:sz w:val="24"/>
          <w:szCs w:val="24"/>
        </w:rPr>
        <w:t>.</w:t>
      </w:r>
    </w:p>
    <w:p w14:paraId="67FBA6E8" w14:textId="77777777" w:rsidR="00A70796" w:rsidRDefault="00D030BA">
      <w:pPr>
        <w:ind w:left="301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 2</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nd</w:t>
      </w:r>
      <w:r>
        <w:rPr>
          <w:rFonts w:ascii="Calibri" w:eastAsia="Calibri" w:hAnsi="Calibri" w:cs="Calibri"/>
          <w:sz w:val="24"/>
          <w:szCs w:val="24"/>
        </w:rPr>
        <w:t>.</w:t>
      </w:r>
    </w:p>
    <w:p w14:paraId="3C3F0E10" w14:textId="77777777" w:rsidR="00A70796" w:rsidRDefault="00A70796">
      <w:pPr>
        <w:spacing w:before="10" w:line="280" w:lineRule="exact"/>
        <w:rPr>
          <w:sz w:val="28"/>
          <w:szCs w:val="28"/>
        </w:rPr>
      </w:pPr>
    </w:p>
    <w:p w14:paraId="5A0B5859" w14:textId="77777777" w:rsidR="00A70796" w:rsidRDefault="00D030BA">
      <w:pPr>
        <w:spacing w:line="242" w:lineRule="auto"/>
        <w:ind w:left="134" w:right="215"/>
        <w:jc w:val="both"/>
        <w:rPr>
          <w:rFonts w:ascii="Calibri" w:eastAsia="Calibri" w:hAnsi="Calibri" w:cs="Calibri"/>
          <w:sz w:val="22"/>
          <w:szCs w:val="22"/>
        </w:rPr>
      </w:pPr>
      <w:r>
        <w:rPr>
          <w:rFonts w:ascii="Calibri" w:eastAsia="Calibri" w:hAnsi="Calibri" w:cs="Calibri"/>
          <w:b/>
          <w:color w:val="FF0000"/>
          <w:spacing w:val="1"/>
          <w:sz w:val="22"/>
          <w:szCs w:val="22"/>
        </w:rPr>
        <w:t>N</w:t>
      </w:r>
      <w:r>
        <w:rPr>
          <w:rFonts w:ascii="Calibri" w:eastAsia="Calibri" w:hAnsi="Calibri" w:cs="Calibri"/>
          <w:b/>
          <w:color w:val="FF0000"/>
          <w:sz w:val="22"/>
          <w:szCs w:val="22"/>
        </w:rPr>
        <w:t>O</w:t>
      </w:r>
      <w:r>
        <w:rPr>
          <w:rFonts w:ascii="Calibri" w:eastAsia="Calibri" w:hAnsi="Calibri" w:cs="Calibri"/>
          <w:b/>
          <w:color w:val="FF0000"/>
          <w:spacing w:val="-2"/>
          <w:sz w:val="22"/>
          <w:szCs w:val="22"/>
        </w:rPr>
        <w:t>T</w:t>
      </w:r>
      <w:r>
        <w:rPr>
          <w:rFonts w:ascii="Calibri" w:eastAsia="Calibri" w:hAnsi="Calibri" w:cs="Calibri"/>
          <w:b/>
          <w:color w:val="FF0000"/>
          <w:sz w:val="22"/>
          <w:szCs w:val="22"/>
        </w:rPr>
        <w:t>E</w:t>
      </w:r>
      <w:r>
        <w:rPr>
          <w:rFonts w:ascii="Calibri" w:eastAsia="Calibri" w:hAnsi="Calibri" w:cs="Calibri"/>
          <w:b/>
          <w:color w:val="FF0000"/>
          <w:spacing w:val="3"/>
          <w:sz w:val="22"/>
          <w:szCs w:val="22"/>
        </w:rPr>
        <w:t xml:space="preserve"> </w:t>
      </w:r>
      <w:r>
        <w:rPr>
          <w:rFonts w:ascii="Calibri" w:eastAsia="Calibri" w:hAnsi="Calibri" w:cs="Calibri"/>
          <w:b/>
          <w:color w:val="FF0000"/>
          <w:spacing w:val="2"/>
          <w:sz w:val="22"/>
          <w:szCs w:val="22"/>
        </w:rPr>
        <w:t>1</w:t>
      </w:r>
      <w:r>
        <w:rPr>
          <w:rFonts w:ascii="Calibri" w:eastAsia="Calibri" w:hAnsi="Calibri" w:cs="Calibri"/>
          <w:color w:val="FF0000"/>
          <w:sz w:val="22"/>
          <w:szCs w:val="22"/>
        </w:rPr>
        <w:t xml:space="preserve">: </w:t>
      </w:r>
      <w:r>
        <w:rPr>
          <w:rFonts w:ascii="Calibri" w:eastAsia="Calibri" w:hAnsi="Calibri" w:cs="Calibri"/>
          <w:color w:val="FF0000"/>
          <w:spacing w:val="8"/>
          <w:sz w:val="22"/>
          <w:szCs w:val="22"/>
        </w:rPr>
        <w:t xml:space="preserve"> </w:t>
      </w:r>
      <w:r>
        <w:rPr>
          <w:rFonts w:ascii="Calibri" w:eastAsia="Calibri" w:hAnsi="Calibri" w:cs="Calibri"/>
          <w:color w:val="FF0000"/>
          <w:spacing w:val="-2"/>
          <w:sz w:val="22"/>
          <w:szCs w:val="22"/>
        </w:rPr>
        <w:t>T</w:t>
      </w:r>
      <w:r>
        <w:rPr>
          <w:rFonts w:ascii="Calibri" w:eastAsia="Calibri" w:hAnsi="Calibri" w:cs="Calibri"/>
          <w:color w:val="FF0000"/>
          <w:sz w:val="22"/>
          <w:szCs w:val="22"/>
        </w:rPr>
        <w:t>o</w:t>
      </w:r>
      <w:r>
        <w:rPr>
          <w:rFonts w:ascii="Calibri" w:eastAsia="Calibri" w:hAnsi="Calibri" w:cs="Calibri"/>
          <w:color w:val="FF0000"/>
          <w:spacing w:val="3"/>
          <w:sz w:val="22"/>
          <w:szCs w:val="22"/>
        </w:rPr>
        <w:t xml:space="preserve"> </w:t>
      </w:r>
      <w:r>
        <w:rPr>
          <w:rFonts w:ascii="Calibri" w:eastAsia="Calibri" w:hAnsi="Calibri" w:cs="Calibri"/>
          <w:color w:val="FF0000"/>
          <w:spacing w:val="-1"/>
          <w:sz w:val="22"/>
          <w:szCs w:val="22"/>
        </w:rPr>
        <w:t>b</w:t>
      </w:r>
      <w:r>
        <w:rPr>
          <w:rFonts w:ascii="Calibri" w:eastAsia="Calibri" w:hAnsi="Calibri" w:cs="Calibri"/>
          <w:color w:val="FF0000"/>
          <w:sz w:val="22"/>
          <w:szCs w:val="22"/>
        </w:rPr>
        <w:t>e</w:t>
      </w:r>
      <w:r>
        <w:rPr>
          <w:rFonts w:ascii="Calibri" w:eastAsia="Calibri" w:hAnsi="Calibri" w:cs="Calibri"/>
          <w:color w:val="FF0000"/>
          <w:spacing w:val="3"/>
          <w:sz w:val="22"/>
          <w:szCs w:val="22"/>
        </w:rPr>
        <w:t xml:space="preserve"> </w:t>
      </w:r>
      <w:r>
        <w:rPr>
          <w:rFonts w:ascii="Calibri" w:eastAsia="Calibri" w:hAnsi="Calibri" w:cs="Calibri"/>
          <w:color w:val="FF0000"/>
          <w:sz w:val="22"/>
          <w:szCs w:val="22"/>
        </w:rPr>
        <w:t>eli</w:t>
      </w:r>
      <w:r>
        <w:rPr>
          <w:rFonts w:ascii="Calibri" w:eastAsia="Calibri" w:hAnsi="Calibri" w:cs="Calibri"/>
          <w:color w:val="FF0000"/>
          <w:spacing w:val="-1"/>
          <w:sz w:val="22"/>
          <w:szCs w:val="22"/>
        </w:rPr>
        <w:t>g</w:t>
      </w:r>
      <w:r>
        <w:rPr>
          <w:rFonts w:ascii="Calibri" w:eastAsia="Calibri" w:hAnsi="Calibri" w:cs="Calibri"/>
          <w:color w:val="FF0000"/>
          <w:sz w:val="22"/>
          <w:szCs w:val="22"/>
        </w:rPr>
        <w:t>i</w:t>
      </w:r>
      <w:r>
        <w:rPr>
          <w:rFonts w:ascii="Calibri" w:eastAsia="Calibri" w:hAnsi="Calibri" w:cs="Calibri"/>
          <w:color w:val="FF0000"/>
          <w:spacing w:val="-1"/>
          <w:sz w:val="22"/>
          <w:szCs w:val="22"/>
        </w:rPr>
        <w:t>b</w:t>
      </w:r>
      <w:r>
        <w:rPr>
          <w:rFonts w:ascii="Calibri" w:eastAsia="Calibri" w:hAnsi="Calibri" w:cs="Calibri"/>
          <w:color w:val="FF0000"/>
          <w:sz w:val="22"/>
          <w:szCs w:val="22"/>
        </w:rPr>
        <w:t>le</w:t>
      </w:r>
      <w:r>
        <w:rPr>
          <w:rFonts w:ascii="Calibri" w:eastAsia="Calibri" w:hAnsi="Calibri" w:cs="Calibri"/>
          <w:color w:val="FF0000"/>
          <w:spacing w:val="2"/>
          <w:sz w:val="22"/>
          <w:szCs w:val="22"/>
        </w:rPr>
        <w:t xml:space="preserve"> </w:t>
      </w:r>
      <w:r>
        <w:rPr>
          <w:rFonts w:ascii="Calibri" w:eastAsia="Calibri" w:hAnsi="Calibri" w:cs="Calibri"/>
          <w:color w:val="FF0000"/>
          <w:spacing w:val="-3"/>
          <w:sz w:val="22"/>
          <w:szCs w:val="22"/>
        </w:rPr>
        <w:t>f</w:t>
      </w:r>
      <w:r>
        <w:rPr>
          <w:rFonts w:ascii="Calibri" w:eastAsia="Calibri" w:hAnsi="Calibri" w:cs="Calibri"/>
          <w:color w:val="FF0000"/>
          <w:spacing w:val="1"/>
          <w:sz w:val="22"/>
          <w:szCs w:val="22"/>
        </w:rPr>
        <w:t>o</w:t>
      </w:r>
      <w:r>
        <w:rPr>
          <w:rFonts w:ascii="Calibri" w:eastAsia="Calibri" w:hAnsi="Calibri" w:cs="Calibri"/>
          <w:color w:val="FF0000"/>
          <w:sz w:val="22"/>
          <w:szCs w:val="22"/>
        </w:rPr>
        <w:t>r T</w:t>
      </w:r>
      <w:r>
        <w:rPr>
          <w:rFonts w:ascii="Calibri" w:eastAsia="Calibri" w:hAnsi="Calibri" w:cs="Calibri"/>
          <w:color w:val="FF0000"/>
          <w:spacing w:val="1"/>
          <w:sz w:val="22"/>
          <w:szCs w:val="22"/>
        </w:rPr>
        <w:t>e</w:t>
      </w:r>
      <w:r>
        <w:rPr>
          <w:rFonts w:ascii="Calibri" w:eastAsia="Calibri" w:hAnsi="Calibri" w:cs="Calibri"/>
          <w:color w:val="FF0000"/>
          <w:spacing w:val="-3"/>
          <w:sz w:val="22"/>
          <w:szCs w:val="22"/>
        </w:rPr>
        <w:t>a</w:t>
      </w:r>
      <w:r>
        <w:rPr>
          <w:rFonts w:ascii="Calibri" w:eastAsia="Calibri" w:hAnsi="Calibri" w:cs="Calibri"/>
          <w:color w:val="FF0000"/>
          <w:sz w:val="22"/>
          <w:szCs w:val="22"/>
        </w:rPr>
        <w:t>m</w:t>
      </w:r>
      <w:r>
        <w:rPr>
          <w:rFonts w:ascii="Calibri" w:eastAsia="Calibri" w:hAnsi="Calibri" w:cs="Calibri"/>
          <w:color w:val="FF0000"/>
          <w:spacing w:val="3"/>
          <w:sz w:val="22"/>
          <w:szCs w:val="22"/>
        </w:rPr>
        <w:t xml:space="preserve"> </w:t>
      </w:r>
      <w:proofErr w:type="gramStart"/>
      <w:r>
        <w:rPr>
          <w:rFonts w:ascii="Calibri" w:eastAsia="Calibri" w:hAnsi="Calibri" w:cs="Calibri"/>
          <w:color w:val="FF0000"/>
          <w:spacing w:val="1"/>
          <w:sz w:val="22"/>
          <w:szCs w:val="22"/>
        </w:rPr>
        <w:t>P</w:t>
      </w:r>
      <w:r>
        <w:rPr>
          <w:rFonts w:ascii="Calibri" w:eastAsia="Calibri" w:hAnsi="Calibri" w:cs="Calibri"/>
          <w:color w:val="FF0000"/>
          <w:sz w:val="22"/>
          <w:szCs w:val="22"/>
        </w:rPr>
        <w:t>l</w:t>
      </w:r>
      <w:r>
        <w:rPr>
          <w:rFonts w:ascii="Calibri" w:eastAsia="Calibri" w:hAnsi="Calibri" w:cs="Calibri"/>
          <w:color w:val="FF0000"/>
          <w:spacing w:val="-3"/>
          <w:sz w:val="22"/>
          <w:szCs w:val="22"/>
        </w:rPr>
        <w:t>a</w:t>
      </w:r>
      <w:r>
        <w:rPr>
          <w:rFonts w:ascii="Calibri" w:eastAsia="Calibri" w:hAnsi="Calibri" w:cs="Calibri"/>
          <w:color w:val="FF0000"/>
          <w:spacing w:val="1"/>
          <w:sz w:val="22"/>
          <w:szCs w:val="22"/>
        </w:rPr>
        <w:t>y</w:t>
      </w:r>
      <w:r>
        <w:rPr>
          <w:rFonts w:ascii="Calibri" w:eastAsia="Calibri" w:hAnsi="Calibri" w:cs="Calibri"/>
          <w:color w:val="FF0000"/>
          <w:sz w:val="22"/>
          <w:szCs w:val="22"/>
        </w:rPr>
        <w:t xml:space="preserve">, </w:t>
      </w:r>
      <w:r>
        <w:rPr>
          <w:rFonts w:ascii="Calibri" w:eastAsia="Calibri" w:hAnsi="Calibri" w:cs="Calibri"/>
          <w:color w:val="FF0000"/>
          <w:spacing w:val="8"/>
          <w:sz w:val="22"/>
          <w:szCs w:val="22"/>
        </w:rPr>
        <w:t xml:space="preserve"> </w:t>
      </w:r>
      <w:r>
        <w:rPr>
          <w:rFonts w:ascii="Calibri" w:eastAsia="Calibri" w:hAnsi="Calibri" w:cs="Calibri"/>
          <w:color w:val="FF0000"/>
          <w:sz w:val="22"/>
          <w:szCs w:val="22"/>
        </w:rPr>
        <w:t>A</w:t>
      </w:r>
      <w:proofErr w:type="gramEnd"/>
      <w:r>
        <w:rPr>
          <w:rFonts w:ascii="Calibri" w:eastAsia="Calibri" w:hAnsi="Calibri" w:cs="Calibri"/>
          <w:color w:val="FF0000"/>
          <w:spacing w:val="2"/>
          <w:sz w:val="22"/>
          <w:szCs w:val="22"/>
        </w:rPr>
        <w:t xml:space="preserve"> </w:t>
      </w:r>
      <w:r>
        <w:rPr>
          <w:rFonts w:ascii="Calibri" w:eastAsia="Calibri" w:hAnsi="Calibri" w:cs="Calibri"/>
          <w:color w:val="FF0000"/>
          <w:spacing w:val="-1"/>
          <w:sz w:val="22"/>
          <w:szCs w:val="22"/>
        </w:rPr>
        <w:t>p</w:t>
      </w:r>
      <w:r>
        <w:rPr>
          <w:rFonts w:ascii="Calibri" w:eastAsia="Calibri" w:hAnsi="Calibri" w:cs="Calibri"/>
          <w:color w:val="FF0000"/>
          <w:sz w:val="22"/>
          <w:szCs w:val="22"/>
        </w:rPr>
        <w:t>lay</w:t>
      </w:r>
      <w:r>
        <w:rPr>
          <w:rFonts w:ascii="Calibri" w:eastAsia="Calibri" w:hAnsi="Calibri" w:cs="Calibri"/>
          <w:color w:val="FF0000"/>
          <w:spacing w:val="1"/>
          <w:sz w:val="22"/>
          <w:szCs w:val="22"/>
        </w:rPr>
        <w:t>e</w:t>
      </w:r>
      <w:r>
        <w:rPr>
          <w:rFonts w:ascii="Calibri" w:eastAsia="Calibri" w:hAnsi="Calibri" w:cs="Calibri"/>
          <w:color w:val="FF0000"/>
          <w:sz w:val="22"/>
          <w:szCs w:val="22"/>
        </w:rPr>
        <w:t xml:space="preserve">r </w:t>
      </w:r>
      <w:r>
        <w:rPr>
          <w:rFonts w:ascii="Calibri" w:eastAsia="Calibri" w:hAnsi="Calibri" w:cs="Calibri"/>
          <w:color w:val="FF0000"/>
          <w:spacing w:val="12"/>
          <w:sz w:val="22"/>
          <w:szCs w:val="22"/>
        </w:rPr>
        <w:t xml:space="preserve"> </w:t>
      </w:r>
      <w:r>
        <w:rPr>
          <w:rFonts w:ascii="Calibri" w:eastAsia="Calibri" w:hAnsi="Calibri" w:cs="Calibri"/>
          <w:b/>
          <w:color w:val="FF0000"/>
          <w:spacing w:val="-1"/>
          <w:sz w:val="22"/>
          <w:szCs w:val="22"/>
        </w:rPr>
        <w:t>M</w:t>
      </w:r>
      <w:r>
        <w:rPr>
          <w:rFonts w:ascii="Calibri" w:eastAsia="Calibri" w:hAnsi="Calibri" w:cs="Calibri"/>
          <w:b/>
          <w:color w:val="FF0000"/>
          <w:sz w:val="22"/>
          <w:szCs w:val="22"/>
        </w:rPr>
        <w:t>U</w:t>
      </w:r>
      <w:r>
        <w:rPr>
          <w:rFonts w:ascii="Calibri" w:eastAsia="Calibri" w:hAnsi="Calibri" w:cs="Calibri"/>
          <w:b/>
          <w:color w:val="FF0000"/>
          <w:spacing w:val="-1"/>
          <w:sz w:val="22"/>
          <w:szCs w:val="22"/>
        </w:rPr>
        <w:t>S</w:t>
      </w:r>
      <w:r>
        <w:rPr>
          <w:rFonts w:ascii="Calibri" w:eastAsia="Calibri" w:hAnsi="Calibri" w:cs="Calibri"/>
          <w:b/>
          <w:color w:val="FF0000"/>
          <w:sz w:val="22"/>
          <w:szCs w:val="22"/>
        </w:rPr>
        <w:t>T</w:t>
      </w:r>
      <w:r>
        <w:rPr>
          <w:rFonts w:ascii="Calibri" w:eastAsia="Calibri" w:hAnsi="Calibri" w:cs="Calibri"/>
          <w:b/>
          <w:color w:val="FF0000"/>
          <w:spacing w:val="3"/>
          <w:sz w:val="22"/>
          <w:szCs w:val="22"/>
        </w:rPr>
        <w:t xml:space="preserve"> </w:t>
      </w:r>
      <w:r>
        <w:rPr>
          <w:rFonts w:ascii="Calibri" w:eastAsia="Calibri" w:hAnsi="Calibri" w:cs="Calibri"/>
          <w:b/>
          <w:color w:val="FF0000"/>
          <w:spacing w:val="1"/>
          <w:sz w:val="22"/>
          <w:szCs w:val="22"/>
        </w:rPr>
        <w:t>B</w:t>
      </w:r>
      <w:r>
        <w:rPr>
          <w:rFonts w:ascii="Calibri" w:eastAsia="Calibri" w:hAnsi="Calibri" w:cs="Calibri"/>
          <w:b/>
          <w:color w:val="FF0000"/>
          <w:sz w:val="22"/>
          <w:szCs w:val="22"/>
        </w:rPr>
        <w:t>E RE</w:t>
      </w:r>
      <w:r>
        <w:rPr>
          <w:rFonts w:ascii="Calibri" w:eastAsia="Calibri" w:hAnsi="Calibri" w:cs="Calibri"/>
          <w:b/>
          <w:color w:val="FF0000"/>
          <w:spacing w:val="-2"/>
          <w:sz w:val="22"/>
          <w:szCs w:val="22"/>
        </w:rPr>
        <w:t>G</w:t>
      </w:r>
      <w:r>
        <w:rPr>
          <w:rFonts w:ascii="Calibri" w:eastAsia="Calibri" w:hAnsi="Calibri" w:cs="Calibri"/>
          <w:b/>
          <w:color w:val="FF0000"/>
          <w:spacing w:val="1"/>
          <w:sz w:val="22"/>
          <w:szCs w:val="22"/>
        </w:rPr>
        <w:t>I</w:t>
      </w:r>
      <w:r>
        <w:rPr>
          <w:rFonts w:ascii="Calibri" w:eastAsia="Calibri" w:hAnsi="Calibri" w:cs="Calibri"/>
          <w:b/>
          <w:color w:val="FF0000"/>
          <w:spacing w:val="-1"/>
          <w:sz w:val="22"/>
          <w:szCs w:val="22"/>
        </w:rPr>
        <w:t>ST</w:t>
      </w:r>
      <w:r>
        <w:rPr>
          <w:rFonts w:ascii="Calibri" w:eastAsia="Calibri" w:hAnsi="Calibri" w:cs="Calibri"/>
          <w:b/>
          <w:color w:val="FF0000"/>
          <w:sz w:val="22"/>
          <w:szCs w:val="22"/>
        </w:rPr>
        <w:t>ERED</w:t>
      </w:r>
      <w:r>
        <w:rPr>
          <w:rFonts w:ascii="Calibri" w:eastAsia="Calibri" w:hAnsi="Calibri" w:cs="Calibri"/>
          <w:b/>
          <w:color w:val="FF0000"/>
          <w:spacing w:val="3"/>
          <w:sz w:val="22"/>
          <w:szCs w:val="22"/>
        </w:rPr>
        <w:t xml:space="preserve"> </w:t>
      </w:r>
      <w:r>
        <w:rPr>
          <w:rFonts w:ascii="Calibri" w:eastAsia="Calibri" w:hAnsi="Calibri" w:cs="Calibri"/>
          <w:b/>
          <w:color w:val="FF0000"/>
          <w:spacing w:val="-3"/>
          <w:sz w:val="22"/>
          <w:szCs w:val="22"/>
        </w:rPr>
        <w:t>W</w:t>
      </w:r>
      <w:r>
        <w:rPr>
          <w:rFonts w:ascii="Calibri" w:eastAsia="Calibri" w:hAnsi="Calibri" w:cs="Calibri"/>
          <w:b/>
          <w:color w:val="FF0000"/>
          <w:spacing w:val="1"/>
          <w:sz w:val="22"/>
          <w:szCs w:val="22"/>
        </w:rPr>
        <w:t>I</w:t>
      </w:r>
      <w:r>
        <w:rPr>
          <w:rFonts w:ascii="Calibri" w:eastAsia="Calibri" w:hAnsi="Calibri" w:cs="Calibri"/>
          <w:b/>
          <w:color w:val="FF0000"/>
          <w:spacing w:val="-1"/>
          <w:sz w:val="22"/>
          <w:szCs w:val="22"/>
        </w:rPr>
        <w:t>T</w:t>
      </w:r>
      <w:r>
        <w:rPr>
          <w:rFonts w:ascii="Calibri" w:eastAsia="Calibri" w:hAnsi="Calibri" w:cs="Calibri"/>
          <w:b/>
          <w:color w:val="FF0000"/>
          <w:sz w:val="22"/>
          <w:szCs w:val="22"/>
        </w:rPr>
        <w:t>H</w:t>
      </w:r>
      <w:r>
        <w:rPr>
          <w:rFonts w:ascii="Calibri" w:eastAsia="Calibri" w:hAnsi="Calibri" w:cs="Calibri"/>
          <w:b/>
          <w:color w:val="FF0000"/>
          <w:spacing w:val="2"/>
          <w:sz w:val="22"/>
          <w:szCs w:val="22"/>
        </w:rPr>
        <w:t xml:space="preserve"> </w:t>
      </w:r>
      <w:r>
        <w:rPr>
          <w:rFonts w:ascii="Calibri" w:eastAsia="Calibri" w:hAnsi="Calibri" w:cs="Calibri"/>
          <w:b/>
          <w:color w:val="FF0000"/>
          <w:spacing w:val="-1"/>
          <w:sz w:val="22"/>
          <w:szCs w:val="22"/>
        </w:rPr>
        <w:t>B</w:t>
      </w:r>
      <w:r>
        <w:rPr>
          <w:rFonts w:ascii="Calibri" w:eastAsia="Calibri" w:hAnsi="Calibri" w:cs="Calibri"/>
          <w:b/>
          <w:color w:val="FF0000"/>
          <w:sz w:val="22"/>
          <w:szCs w:val="22"/>
        </w:rPr>
        <w:t>C</w:t>
      </w:r>
      <w:r>
        <w:rPr>
          <w:rFonts w:ascii="Calibri" w:eastAsia="Calibri" w:hAnsi="Calibri" w:cs="Calibri"/>
          <w:b/>
          <w:color w:val="FF0000"/>
          <w:spacing w:val="1"/>
          <w:sz w:val="22"/>
          <w:szCs w:val="22"/>
        </w:rPr>
        <w:t xml:space="preserve"> G</w:t>
      </w:r>
      <w:r>
        <w:rPr>
          <w:rFonts w:ascii="Calibri" w:eastAsia="Calibri" w:hAnsi="Calibri" w:cs="Calibri"/>
          <w:b/>
          <w:color w:val="FF0000"/>
          <w:sz w:val="22"/>
          <w:szCs w:val="22"/>
        </w:rPr>
        <w:t>OLF</w:t>
      </w:r>
      <w:r>
        <w:rPr>
          <w:rFonts w:ascii="Calibri" w:eastAsia="Calibri" w:hAnsi="Calibri" w:cs="Calibri"/>
          <w:b/>
          <w:color w:val="FF0000"/>
          <w:spacing w:val="1"/>
          <w:sz w:val="22"/>
          <w:szCs w:val="22"/>
        </w:rPr>
        <w:t xml:space="preserve"> </w:t>
      </w:r>
      <w:r>
        <w:rPr>
          <w:rFonts w:ascii="Calibri" w:eastAsia="Calibri" w:hAnsi="Calibri" w:cs="Calibri"/>
          <w:b/>
          <w:color w:val="FF0000"/>
          <w:sz w:val="22"/>
          <w:szCs w:val="22"/>
        </w:rPr>
        <w:t xml:space="preserve">AS </w:t>
      </w:r>
      <w:r>
        <w:rPr>
          <w:rFonts w:ascii="Calibri" w:eastAsia="Calibri" w:hAnsi="Calibri" w:cs="Calibri"/>
          <w:b/>
          <w:color w:val="FF0000"/>
          <w:spacing w:val="7"/>
          <w:sz w:val="22"/>
          <w:szCs w:val="22"/>
        </w:rPr>
        <w:t xml:space="preserve"> </w:t>
      </w:r>
      <w:r>
        <w:rPr>
          <w:rFonts w:ascii="Calibri" w:eastAsia="Calibri" w:hAnsi="Calibri" w:cs="Calibri"/>
          <w:b/>
          <w:color w:val="FF0000"/>
          <w:sz w:val="22"/>
          <w:szCs w:val="22"/>
        </w:rPr>
        <w:t>A</w:t>
      </w:r>
      <w:r>
        <w:rPr>
          <w:rFonts w:ascii="Calibri" w:eastAsia="Calibri" w:hAnsi="Calibri" w:cs="Calibri"/>
          <w:b/>
          <w:color w:val="FF0000"/>
          <w:spacing w:val="3"/>
          <w:sz w:val="22"/>
          <w:szCs w:val="22"/>
        </w:rPr>
        <w:t xml:space="preserve"> </w:t>
      </w:r>
      <w:r>
        <w:rPr>
          <w:rFonts w:ascii="Calibri" w:eastAsia="Calibri" w:hAnsi="Calibri" w:cs="Calibri"/>
          <w:b/>
          <w:color w:val="FF0000"/>
          <w:spacing w:val="-1"/>
          <w:sz w:val="22"/>
          <w:szCs w:val="22"/>
        </w:rPr>
        <w:t>M</w:t>
      </w:r>
      <w:r>
        <w:rPr>
          <w:rFonts w:ascii="Calibri" w:eastAsia="Calibri" w:hAnsi="Calibri" w:cs="Calibri"/>
          <w:b/>
          <w:color w:val="FF0000"/>
          <w:sz w:val="22"/>
          <w:szCs w:val="22"/>
        </w:rPr>
        <w:t>E</w:t>
      </w:r>
      <w:r>
        <w:rPr>
          <w:rFonts w:ascii="Calibri" w:eastAsia="Calibri" w:hAnsi="Calibri" w:cs="Calibri"/>
          <w:b/>
          <w:color w:val="FF0000"/>
          <w:spacing w:val="-1"/>
          <w:sz w:val="22"/>
          <w:szCs w:val="22"/>
        </w:rPr>
        <w:t>MB</w:t>
      </w:r>
      <w:r>
        <w:rPr>
          <w:rFonts w:ascii="Calibri" w:eastAsia="Calibri" w:hAnsi="Calibri" w:cs="Calibri"/>
          <w:b/>
          <w:color w:val="FF0000"/>
          <w:sz w:val="22"/>
          <w:szCs w:val="22"/>
        </w:rPr>
        <w:t>ER</w:t>
      </w:r>
      <w:r>
        <w:rPr>
          <w:rFonts w:ascii="Calibri" w:eastAsia="Calibri" w:hAnsi="Calibri" w:cs="Calibri"/>
          <w:b/>
          <w:color w:val="FF0000"/>
          <w:spacing w:val="3"/>
          <w:sz w:val="22"/>
          <w:szCs w:val="22"/>
        </w:rPr>
        <w:t xml:space="preserve"> </w:t>
      </w:r>
      <w:r>
        <w:rPr>
          <w:rFonts w:ascii="Calibri" w:eastAsia="Calibri" w:hAnsi="Calibri" w:cs="Calibri"/>
          <w:b/>
          <w:color w:val="FF0000"/>
          <w:sz w:val="22"/>
          <w:szCs w:val="22"/>
        </w:rPr>
        <w:t>OF</w:t>
      </w:r>
      <w:r>
        <w:rPr>
          <w:rFonts w:ascii="Calibri" w:eastAsia="Calibri" w:hAnsi="Calibri" w:cs="Calibri"/>
          <w:b/>
          <w:color w:val="FF0000"/>
          <w:spacing w:val="1"/>
          <w:sz w:val="22"/>
          <w:szCs w:val="22"/>
        </w:rPr>
        <w:t xml:space="preserve"> </w:t>
      </w:r>
      <w:r>
        <w:rPr>
          <w:rFonts w:ascii="Calibri" w:eastAsia="Calibri" w:hAnsi="Calibri" w:cs="Calibri"/>
          <w:b/>
          <w:color w:val="FF0000"/>
          <w:spacing w:val="-2"/>
          <w:sz w:val="22"/>
          <w:szCs w:val="22"/>
        </w:rPr>
        <w:t>Y</w:t>
      </w:r>
      <w:r>
        <w:rPr>
          <w:rFonts w:ascii="Calibri" w:eastAsia="Calibri" w:hAnsi="Calibri" w:cs="Calibri"/>
          <w:b/>
          <w:color w:val="FF0000"/>
          <w:sz w:val="22"/>
          <w:szCs w:val="22"/>
        </w:rPr>
        <w:t xml:space="preserve">OUR </w:t>
      </w:r>
      <w:r>
        <w:rPr>
          <w:rFonts w:ascii="Calibri" w:eastAsia="Calibri" w:hAnsi="Calibri" w:cs="Calibri"/>
          <w:b/>
          <w:color w:val="FF0000"/>
          <w:spacing w:val="1"/>
          <w:sz w:val="22"/>
          <w:szCs w:val="22"/>
        </w:rPr>
        <w:t>C</w:t>
      </w:r>
      <w:r>
        <w:rPr>
          <w:rFonts w:ascii="Calibri" w:eastAsia="Calibri" w:hAnsi="Calibri" w:cs="Calibri"/>
          <w:b/>
          <w:color w:val="FF0000"/>
          <w:sz w:val="22"/>
          <w:szCs w:val="22"/>
        </w:rPr>
        <w:t>LU</w:t>
      </w:r>
      <w:r>
        <w:rPr>
          <w:rFonts w:ascii="Calibri" w:eastAsia="Calibri" w:hAnsi="Calibri" w:cs="Calibri"/>
          <w:b/>
          <w:color w:val="FF0000"/>
          <w:spacing w:val="-1"/>
          <w:sz w:val="22"/>
          <w:szCs w:val="22"/>
        </w:rPr>
        <w:t>B/</w:t>
      </w:r>
      <w:r>
        <w:rPr>
          <w:rFonts w:ascii="Calibri" w:eastAsia="Calibri" w:hAnsi="Calibri" w:cs="Calibri"/>
          <w:b/>
          <w:color w:val="FF0000"/>
          <w:spacing w:val="1"/>
          <w:sz w:val="22"/>
          <w:szCs w:val="22"/>
        </w:rPr>
        <w:t>G</w:t>
      </w:r>
      <w:r>
        <w:rPr>
          <w:rFonts w:ascii="Calibri" w:eastAsia="Calibri" w:hAnsi="Calibri" w:cs="Calibri"/>
          <w:b/>
          <w:color w:val="FF0000"/>
          <w:sz w:val="22"/>
          <w:szCs w:val="22"/>
        </w:rPr>
        <w:t>ROU</w:t>
      </w:r>
      <w:r>
        <w:rPr>
          <w:rFonts w:ascii="Calibri" w:eastAsia="Calibri" w:hAnsi="Calibri" w:cs="Calibri"/>
          <w:b/>
          <w:color w:val="FF0000"/>
          <w:spacing w:val="-2"/>
          <w:sz w:val="22"/>
          <w:szCs w:val="22"/>
        </w:rPr>
        <w:t>P</w:t>
      </w:r>
      <w:r>
        <w:rPr>
          <w:rFonts w:ascii="Calibri" w:eastAsia="Calibri" w:hAnsi="Calibri" w:cs="Calibri"/>
          <w:b/>
          <w:color w:val="FF0000"/>
          <w:sz w:val="22"/>
          <w:szCs w:val="22"/>
        </w:rPr>
        <w:t>.</w:t>
      </w:r>
    </w:p>
    <w:p w14:paraId="004934B0" w14:textId="77777777" w:rsidR="00A70796" w:rsidRDefault="00D030BA">
      <w:pPr>
        <w:spacing w:before="2"/>
        <w:ind w:left="134" w:right="217"/>
        <w:jc w:val="both"/>
        <w:rPr>
          <w:rFonts w:ascii="Calibri" w:eastAsia="Calibri" w:hAnsi="Calibri" w:cs="Calibri"/>
          <w:sz w:val="22"/>
          <w:szCs w:val="22"/>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z w:val="24"/>
          <w:szCs w:val="24"/>
        </w:rPr>
        <w:t>E</w:t>
      </w:r>
      <w:r>
        <w:rPr>
          <w:rFonts w:ascii="Calibri" w:eastAsia="Calibri" w:hAnsi="Calibri" w:cs="Calibri"/>
          <w:b/>
          <w:spacing w:val="5"/>
          <w:sz w:val="24"/>
          <w:szCs w:val="24"/>
        </w:rPr>
        <w:t xml:space="preserve"> </w:t>
      </w:r>
      <w:r>
        <w:rPr>
          <w:rFonts w:ascii="Calibri" w:eastAsia="Calibri" w:hAnsi="Calibri" w:cs="Calibri"/>
          <w:b/>
          <w:spacing w:val="-2"/>
          <w:sz w:val="24"/>
          <w:szCs w:val="24"/>
        </w:rPr>
        <w:t>2</w:t>
      </w:r>
      <w:r>
        <w:rPr>
          <w:rFonts w:ascii="Calibri" w:eastAsia="Calibri" w:hAnsi="Calibri" w:cs="Calibri"/>
          <w:b/>
          <w:sz w:val="24"/>
          <w:szCs w:val="24"/>
        </w:rPr>
        <w:t xml:space="preserve">: </w:t>
      </w:r>
      <w:r>
        <w:rPr>
          <w:rFonts w:ascii="Calibri" w:eastAsia="Calibri" w:hAnsi="Calibri" w:cs="Calibri"/>
          <w:b/>
          <w:spacing w:val="15"/>
          <w:sz w:val="24"/>
          <w:szCs w:val="24"/>
        </w:rPr>
        <w:t xml:space="preserve"> </w:t>
      </w:r>
      <w:r>
        <w:rPr>
          <w:rFonts w:ascii="Calibri" w:eastAsia="Calibri" w:hAnsi="Calibri" w:cs="Calibri"/>
          <w:sz w:val="24"/>
          <w:szCs w:val="24"/>
        </w:rPr>
        <w:t>To</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eligi</w:t>
      </w:r>
      <w:r>
        <w:rPr>
          <w:rFonts w:ascii="Calibri" w:eastAsia="Calibri" w:hAnsi="Calibri" w:cs="Calibri"/>
          <w:spacing w:val="2"/>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ou</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4"/>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4"/>
          <w:sz w:val="24"/>
          <w:szCs w:val="24"/>
        </w:rPr>
        <w:t xml:space="preserve"> </w:t>
      </w:r>
      <w:r>
        <w:rPr>
          <w:rFonts w:ascii="Calibri" w:eastAsia="Calibri" w:hAnsi="Calibri" w:cs="Calibri"/>
          <w:sz w:val="24"/>
          <w:szCs w:val="24"/>
        </w:rPr>
        <w:t>ge</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 on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4"/>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0</w:t>
      </w:r>
      <w:r>
        <w:rPr>
          <w:rFonts w:ascii="Calibri" w:eastAsia="Calibri" w:hAnsi="Calibri" w:cs="Calibri"/>
          <w:sz w:val="24"/>
          <w:szCs w:val="24"/>
        </w:rPr>
        <w:t>00</w:t>
      </w:r>
      <w:r>
        <w:rPr>
          <w:rFonts w:ascii="Calibri" w:eastAsia="Calibri" w:hAnsi="Calibri" w:cs="Calibri"/>
          <w:spacing w:val="5"/>
          <w:sz w:val="24"/>
          <w:szCs w:val="24"/>
        </w:rPr>
        <w:t xml:space="preserve"> </w:t>
      </w:r>
      <w:r>
        <w:rPr>
          <w:rFonts w:ascii="Calibri" w:eastAsia="Calibri" w:hAnsi="Calibri" w:cs="Calibri"/>
          <w:sz w:val="24"/>
          <w:szCs w:val="24"/>
        </w:rPr>
        <w:t>ya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ort</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is</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 xml:space="preserve">golf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rses.</w:t>
      </w:r>
      <w:r>
        <w:rPr>
          <w:rFonts w:ascii="Calibri" w:eastAsia="Calibri" w:hAnsi="Calibri" w:cs="Calibri"/>
          <w:spacing w:val="2"/>
          <w:sz w:val="24"/>
          <w:szCs w:val="24"/>
        </w:rPr>
        <w:t xml:space="preserve"> </w:t>
      </w:r>
      <w:r>
        <w:rPr>
          <w:rFonts w:ascii="Calibri" w:eastAsia="Calibri" w:hAnsi="Calibri" w:cs="Calibri"/>
          <w:sz w:val="22"/>
          <w:szCs w:val="22"/>
        </w:rPr>
        <w:t>[Re</w:t>
      </w:r>
      <w:r>
        <w:rPr>
          <w:rFonts w:ascii="Calibri" w:eastAsia="Calibri" w:hAnsi="Calibri" w:cs="Calibri"/>
          <w:spacing w:val="-3"/>
          <w:sz w:val="22"/>
          <w:szCs w:val="22"/>
        </w:rPr>
        <w:t>f</w:t>
      </w:r>
      <w:r>
        <w:rPr>
          <w:rFonts w:ascii="Calibri" w:eastAsia="Calibri" w:hAnsi="Calibri" w:cs="Calibri"/>
          <w:sz w:val="22"/>
          <w:szCs w:val="22"/>
        </w:rPr>
        <w:t>eren</w:t>
      </w:r>
      <w:r>
        <w:rPr>
          <w:rFonts w:ascii="Calibri" w:eastAsia="Calibri" w:hAnsi="Calibri" w:cs="Calibri"/>
          <w:spacing w:val="-2"/>
          <w:sz w:val="22"/>
          <w:szCs w:val="22"/>
        </w:rPr>
        <w:t>c</w:t>
      </w:r>
      <w:r>
        <w:rPr>
          <w:rFonts w:ascii="Calibri" w:eastAsia="Calibri" w:hAnsi="Calibri" w:cs="Calibri"/>
          <w:sz w:val="22"/>
          <w:szCs w:val="22"/>
        </w:rPr>
        <w:t xml:space="preserve">e:  </w:t>
      </w:r>
      <w:r>
        <w:rPr>
          <w:rFonts w:ascii="Calibri" w:eastAsia="Calibri" w:hAnsi="Calibri" w:cs="Calibri"/>
          <w:spacing w:val="1"/>
          <w:sz w:val="22"/>
          <w:szCs w:val="22"/>
        </w:rPr>
        <w:t xml:space="preserve"> </w:t>
      </w:r>
      <w:r>
        <w:rPr>
          <w:rFonts w:ascii="Calibri" w:eastAsia="Calibri" w:hAnsi="Calibri" w:cs="Calibri"/>
          <w:spacing w:val="-2"/>
          <w:sz w:val="22"/>
          <w:szCs w:val="22"/>
        </w:rPr>
        <w:t>G</w:t>
      </w:r>
      <w:r>
        <w:rPr>
          <w:rFonts w:ascii="Calibri" w:eastAsia="Calibri" w:hAnsi="Calibri" w:cs="Calibri"/>
          <w:spacing w:val="1"/>
          <w:sz w:val="22"/>
          <w:szCs w:val="22"/>
        </w:rPr>
        <w:t>o</w:t>
      </w:r>
      <w:r>
        <w:rPr>
          <w:rFonts w:ascii="Calibri" w:eastAsia="Calibri" w:hAnsi="Calibri" w:cs="Calibri"/>
          <w:sz w:val="22"/>
          <w:szCs w:val="22"/>
        </w:rPr>
        <w:t>lf</w:t>
      </w:r>
      <w:r>
        <w:rPr>
          <w:rFonts w:ascii="Calibri" w:eastAsia="Calibri" w:hAnsi="Calibri" w:cs="Calibri"/>
          <w:spacing w:val="-3"/>
          <w:sz w:val="22"/>
          <w:szCs w:val="22"/>
        </w:rPr>
        <w:t xml:space="preserve"> </w:t>
      </w:r>
      <w:r>
        <w:rPr>
          <w:rFonts w:ascii="Calibri" w:eastAsia="Calibri" w:hAnsi="Calibri" w:cs="Calibri"/>
          <w:sz w:val="22"/>
          <w:szCs w:val="22"/>
        </w:rPr>
        <w:t>Cana</w:t>
      </w:r>
      <w:r>
        <w:rPr>
          <w:rFonts w:ascii="Calibri" w:eastAsia="Calibri" w:hAnsi="Calibri" w:cs="Calibri"/>
          <w:spacing w:val="-2"/>
          <w:sz w:val="22"/>
          <w:szCs w:val="22"/>
        </w:rPr>
        <w:t>d</w:t>
      </w:r>
      <w:r>
        <w:rPr>
          <w:rFonts w:ascii="Calibri" w:eastAsia="Calibri" w:hAnsi="Calibri" w:cs="Calibri"/>
          <w:sz w:val="22"/>
          <w:szCs w:val="22"/>
        </w:rPr>
        <w:t>a Ha</w:t>
      </w:r>
      <w:r>
        <w:rPr>
          <w:rFonts w:ascii="Calibri" w:eastAsia="Calibri" w:hAnsi="Calibri" w:cs="Calibri"/>
          <w:spacing w:val="-1"/>
          <w:sz w:val="22"/>
          <w:szCs w:val="22"/>
        </w:rPr>
        <w:t>nd</w:t>
      </w:r>
      <w:r>
        <w:rPr>
          <w:rFonts w:ascii="Calibri" w:eastAsia="Calibri" w:hAnsi="Calibri" w:cs="Calibri"/>
          <w:sz w:val="22"/>
          <w:szCs w:val="22"/>
        </w:rPr>
        <w:t>icap</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w:t>
      </w:r>
      <w:r>
        <w:rPr>
          <w:rFonts w:ascii="Calibri" w:eastAsia="Calibri" w:hAnsi="Calibri" w:cs="Calibri"/>
          <w:spacing w:val="1"/>
          <w:sz w:val="22"/>
          <w:szCs w:val="22"/>
        </w:rPr>
        <w:t>l</w:t>
      </w:r>
      <w:r>
        <w:rPr>
          <w:rFonts w:ascii="Calibri" w:eastAsia="Calibri" w:hAnsi="Calibri" w:cs="Calibri"/>
          <w:spacing w:val="-3"/>
          <w:sz w:val="22"/>
          <w:szCs w:val="22"/>
        </w:rPr>
        <w:t>-</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pacing w:val="1"/>
          <w:sz w:val="22"/>
          <w:szCs w:val="22"/>
        </w:rPr>
        <w:t>09</w:t>
      </w:r>
      <w:r>
        <w:rPr>
          <w:rFonts w:ascii="Calibri" w:eastAsia="Calibri" w:hAnsi="Calibri" w:cs="Calibri"/>
          <w:sz w:val="22"/>
          <w:szCs w:val="22"/>
        </w:rPr>
        <w:t>]</w:t>
      </w:r>
    </w:p>
    <w:p w14:paraId="1376FC10" w14:textId="77777777" w:rsidR="00A70796" w:rsidRDefault="00A70796">
      <w:pPr>
        <w:spacing w:before="16" w:line="260" w:lineRule="exact"/>
        <w:rPr>
          <w:sz w:val="26"/>
          <w:szCs w:val="26"/>
        </w:rPr>
      </w:pPr>
    </w:p>
    <w:p w14:paraId="56B0A729" w14:textId="77777777" w:rsidR="00A70796" w:rsidRDefault="00D030BA">
      <w:pPr>
        <w:ind w:left="134" w:right="9163"/>
        <w:jc w:val="both"/>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d</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w:t>
      </w:r>
    </w:p>
    <w:p w14:paraId="5209C4B0" w14:textId="77777777" w:rsidR="00A70796" w:rsidRDefault="00D030BA">
      <w:pPr>
        <w:ind w:left="561"/>
        <w:rPr>
          <w:rFonts w:ascii="Calibri" w:eastAsia="Calibri" w:hAnsi="Calibri" w:cs="Calibri"/>
          <w:sz w:val="24"/>
          <w:szCs w:val="24"/>
        </w:rPr>
      </w:pPr>
      <w:r>
        <w:rPr>
          <w:sz w:val="24"/>
          <w:szCs w:val="24"/>
        </w:rPr>
        <w:t xml:space="preserve"> </w:t>
      </w:r>
      <w:r>
        <w:rPr>
          <w:spacing w:val="56"/>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al</w:t>
      </w:r>
      <w:r>
        <w:rPr>
          <w:rFonts w:ascii="Calibri" w:eastAsia="Calibri" w:hAnsi="Calibri" w:cs="Calibri"/>
          <w:spacing w:val="-7"/>
          <w:sz w:val="24"/>
          <w:szCs w:val="24"/>
        </w:rPr>
        <w:t xml:space="preserve"> </w:t>
      </w:r>
      <w:r>
        <w:rPr>
          <w:rFonts w:ascii="Calibri" w:eastAsia="Calibri" w:hAnsi="Calibri" w:cs="Calibri"/>
          <w:sz w:val="24"/>
          <w:szCs w:val="24"/>
        </w:rPr>
        <w:t>arr</w:t>
      </w:r>
      <w:r>
        <w:rPr>
          <w:rFonts w:ascii="Calibri" w:eastAsia="Calibri" w:hAnsi="Calibri" w:cs="Calibri"/>
          <w:spacing w:val="1"/>
          <w:sz w:val="24"/>
          <w:szCs w:val="24"/>
        </w:rPr>
        <w:t>an</w:t>
      </w:r>
      <w:r>
        <w:rPr>
          <w:rFonts w:ascii="Calibri" w:eastAsia="Calibri" w:hAnsi="Calibri" w:cs="Calibri"/>
          <w:sz w:val="24"/>
          <w:szCs w:val="24"/>
        </w:rPr>
        <w:t>gem</w:t>
      </w:r>
      <w:r>
        <w:rPr>
          <w:rFonts w:ascii="Calibri" w:eastAsia="Calibri" w:hAnsi="Calibri" w:cs="Calibri"/>
          <w:spacing w:val="-1"/>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arged</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5BCB7C76" w14:textId="77777777" w:rsidR="00A70796" w:rsidRDefault="00D030BA">
      <w:pPr>
        <w:ind w:left="844"/>
        <w:rPr>
          <w:rFonts w:ascii="Calibri" w:eastAsia="Calibri" w:hAnsi="Calibri" w:cs="Calibri"/>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p>
    <w:p w14:paraId="2872A39E" w14:textId="77777777" w:rsidR="00A70796" w:rsidRDefault="00D030BA">
      <w:pPr>
        <w:tabs>
          <w:tab w:val="left" w:pos="840"/>
        </w:tabs>
        <w:ind w:left="854" w:right="188" w:hanging="360"/>
        <w:rPr>
          <w:rFonts w:ascii="Calibri" w:eastAsia="Calibri" w:hAnsi="Calibri" w:cs="Calibri"/>
          <w:sz w:val="24"/>
          <w:szCs w:val="24"/>
        </w:rPr>
      </w:pPr>
      <w:r>
        <w:rPr>
          <w:sz w:val="24"/>
          <w:szCs w:val="24"/>
        </w:rPr>
        <w:tab/>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ff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ed if </w:t>
      </w:r>
      <w:r>
        <w:rPr>
          <w:rFonts w:ascii="Calibri" w:eastAsia="Calibri" w:hAnsi="Calibri" w:cs="Calibri"/>
          <w:spacing w:val="1"/>
          <w:sz w:val="24"/>
          <w:szCs w:val="24"/>
        </w:rPr>
        <w:t>p</w:t>
      </w:r>
      <w:r>
        <w:rPr>
          <w:rFonts w:ascii="Calibri" w:eastAsia="Calibri" w:hAnsi="Calibri" w:cs="Calibri"/>
          <w:sz w:val="24"/>
          <w:szCs w:val="24"/>
        </w:rPr>
        <w:t>ossible.</w:t>
      </w:r>
    </w:p>
    <w:p w14:paraId="50FBBBB0" w14:textId="77777777" w:rsidR="00A70796" w:rsidRDefault="00D030BA">
      <w:pPr>
        <w:spacing w:before="2"/>
        <w:ind w:left="494"/>
        <w:rPr>
          <w:rFonts w:ascii="Cambria" w:eastAsia="Cambria" w:hAnsi="Cambria" w:cs="Cambria"/>
          <w:sz w:val="24"/>
          <w:szCs w:val="24"/>
        </w:rPr>
      </w:pPr>
      <w:r>
        <w:rPr>
          <w:sz w:val="24"/>
          <w:szCs w:val="24"/>
        </w:rPr>
        <w:t xml:space="preserve">   </w:t>
      </w:r>
      <w:r>
        <w:rPr>
          <w:spacing w:val="12"/>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erve</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ments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or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0"/>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e</w:t>
      </w:r>
      <w:r>
        <w:rPr>
          <w:rFonts w:ascii="Cambria" w:eastAsia="Cambria" w:hAnsi="Cambria" w:cs="Cambria"/>
          <w:sz w:val="24"/>
          <w:szCs w:val="24"/>
        </w:rPr>
        <w:t>.</w:t>
      </w:r>
    </w:p>
    <w:p w14:paraId="645C403A" w14:textId="77777777" w:rsidR="00A70796" w:rsidRDefault="00A70796">
      <w:pPr>
        <w:spacing w:before="19" w:line="260" w:lineRule="exact"/>
        <w:rPr>
          <w:sz w:val="26"/>
          <w:szCs w:val="26"/>
        </w:rPr>
      </w:pPr>
    </w:p>
    <w:p w14:paraId="4218E37C" w14:textId="77777777" w:rsidR="00A70796" w:rsidRDefault="00D030BA">
      <w:pPr>
        <w:ind w:left="134" w:right="5841"/>
        <w:jc w:val="both"/>
        <w:rPr>
          <w:rFonts w:ascii="Calibri" w:eastAsia="Calibri" w:hAnsi="Calibri" w:cs="Calibri"/>
          <w:sz w:val="28"/>
          <w:szCs w:val="28"/>
        </w:rPr>
      </w:pPr>
      <w:r>
        <w:rPr>
          <w:rFonts w:ascii="Calibri" w:eastAsia="Calibri" w:hAnsi="Calibri" w:cs="Calibri"/>
          <w:b/>
          <w:spacing w:val="-1"/>
          <w:sz w:val="28"/>
          <w:szCs w:val="28"/>
        </w:rPr>
        <w:t>4</w:t>
      </w:r>
      <w:r>
        <w:rPr>
          <w:rFonts w:ascii="Calibri" w:eastAsia="Calibri" w:hAnsi="Calibri" w:cs="Calibri"/>
          <w:b/>
          <w:sz w:val="28"/>
          <w:szCs w:val="28"/>
        </w:rPr>
        <w:t xml:space="preserve">. </w:t>
      </w:r>
      <w:r>
        <w:rPr>
          <w:rFonts w:ascii="Calibri" w:eastAsia="Calibri" w:hAnsi="Calibri" w:cs="Calibri"/>
          <w:b/>
          <w:spacing w:val="62"/>
          <w:sz w:val="28"/>
          <w:szCs w:val="28"/>
        </w:rPr>
        <w:t xml:space="preserve"> </w:t>
      </w:r>
      <w:r>
        <w:rPr>
          <w:rFonts w:ascii="Calibri" w:eastAsia="Calibri" w:hAnsi="Calibri" w:cs="Calibri"/>
          <w:b/>
          <w:sz w:val="28"/>
          <w:szCs w:val="28"/>
        </w:rPr>
        <w:t>AP</w:t>
      </w:r>
      <w:r>
        <w:rPr>
          <w:rFonts w:ascii="Calibri" w:eastAsia="Calibri" w:hAnsi="Calibri" w:cs="Calibri"/>
          <w:b/>
          <w:spacing w:val="-1"/>
          <w:sz w:val="28"/>
          <w:szCs w:val="28"/>
        </w:rPr>
        <w:t>PL</w:t>
      </w:r>
      <w:r>
        <w:rPr>
          <w:rFonts w:ascii="Calibri" w:eastAsia="Calibri" w:hAnsi="Calibri" w:cs="Calibri"/>
          <w:b/>
          <w:sz w:val="28"/>
          <w:szCs w:val="28"/>
        </w:rPr>
        <w:t>ICATION</w:t>
      </w:r>
      <w:r>
        <w:rPr>
          <w:rFonts w:ascii="Calibri" w:eastAsia="Calibri" w:hAnsi="Calibri" w:cs="Calibri"/>
          <w:b/>
          <w:spacing w:val="-2"/>
          <w:sz w:val="28"/>
          <w:szCs w:val="28"/>
        </w:rPr>
        <w:t xml:space="preserve"> </w:t>
      </w:r>
      <w:r>
        <w:rPr>
          <w:rFonts w:ascii="Calibri" w:eastAsia="Calibri" w:hAnsi="Calibri" w:cs="Calibri"/>
          <w:b/>
          <w:sz w:val="28"/>
          <w:szCs w:val="28"/>
        </w:rPr>
        <w:t>FOR</w:t>
      </w:r>
      <w:r>
        <w:rPr>
          <w:rFonts w:ascii="Calibri" w:eastAsia="Calibri" w:hAnsi="Calibri" w:cs="Calibri"/>
          <w:b/>
          <w:spacing w:val="-12"/>
          <w:sz w:val="28"/>
          <w:szCs w:val="28"/>
        </w:rPr>
        <w:t xml:space="preserve"> </w:t>
      </w:r>
      <w:r>
        <w:rPr>
          <w:rFonts w:ascii="Calibri" w:eastAsia="Calibri" w:hAnsi="Calibri" w:cs="Calibri"/>
          <w:b/>
          <w:sz w:val="28"/>
          <w:szCs w:val="28"/>
        </w:rPr>
        <w:t>PARTICI</w:t>
      </w:r>
      <w:r>
        <w:rPr>
          <w:rFonts w:ascii="Calibri" w:eastAsia="Calibri" w:hAnsi="Calibri" w:cs="Calibri"/>
          <w:b/>
          <w:spacing w:val="-1"/>
          <w:sz w:val="28"/>
          <w:szCs w:val="28"/>
        </w:rPr>
        <w:t>P</w:t>
      </w:r>
      <w:r>
        <w:rPr>
          <w:rFonts w:ascii="Calibri" w:eastAsia="Calibri" w:hAnsi="Calibri" w:cs="Calibri"/>
          <w:b/>
          <w:sz w:val="28"/>
          <w:szCs w:val="28"/>
        </w:rPr>
        <w:t>ATION:</w:t>
      </w:r>
    </w:p>
    <w:p w14:paraId="4FDBF3E6" w14:textId="77777777" w:rsidR="00A70796" w:rsidRDefault="00D030BA">
      <w:pPr>
        <w:spacing w:before="1"/>
        <w:ind w:left="494"/>
        <w:rPr>
          <w:rFonts w:ascii="Calibri" w:eastAsia="Calibri" w:hAnsi="Calibri" w:cs="Calibri"/>
          <w:sz w:val="24"/>
          <w:szCs w:val="24"/>
        </w:rPr>
      </w:pPr>
      <w:r>
        <w:rPr>
          <w:rFonts w:ascii="Calibri" w:eastAsia="Calibri" w:hAnsi="Calibri" w:cs="Calibri"/>
          <w:spacing w:val="-17"/>
          <w:sz w:val="24"/>
          <w:szCs w:val="24"/>
        </w:rPr>
        <w:t>a</w:t>
      </w:r>
      <w:r>
        <w:rPr>
          <w:rFonts w:ascii="Calibri" w:eastAsia="Calibri" w:hAnsi="Calibri" w:cs="Calibri"/>
          <w:sz w:val="24"/>
          <w:szCs w:val="24"/>
        </w:rPr>
        <w:t xml:space="preserve">.  </w:t>
      </w:r>
      <w:r>
        <w:rPr>
          <w:rFonts w:ascii="Calibri" w:eastAsia="Calibri" w:hAnsi="Calibri" w:cs="Calibri"/>
          <w:spacing w:val="4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s/G</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8"/>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p>
    <w:p w14:paraId="44288EF4" w14:textId="77777777" w:rsidR="00A70796" w:rsidRDefault="00D030BA">
      <w:pPr>
        <w:ind w:left="854"/>
        <w:rPr>
          <w:rFonts w:ascii="Calibri" w:eastAsia="Calibri" w:hAnsi="Calibri" w:cs="Calibri"/>
          <w:sz w:val="24"/>
          <w:szCs w:val="24"/>
        </w:rPr>
      </w:pP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mit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14:paraId="6300FCA8" w14:textId="77777777" w:rsidR="00A70796" w:rsidRDefault="00D030BA">
      <w:pPr>
        <w:ind w:left="854"/>
        <w:rPr>
          <w:rFonts w:ascii="Calibri" w:eastAsia="Calibri" w:hAnsi="Calibri" w:cs="Calibri"/>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ome</w:t>
      </w:r>
      <w:r>
        <w:rPr>
          <w:rFonts w:ascii="Calibri" w:eastAsia="Calibri" w:hAnsi="Calibri" w:cs="Calibri"/>
          <w:spacing w:val="2"/>
          <w:sz w:val="24"/>
          <w:szCs w:val="24"/>
        </w:rPr>
        <w:t>n</w:t>
      </w:r>
      <w:r>
        <w:rPr>
          <w:rFonts w:ascii="Calibri" w:eastAsia="Calibri" w:hAnsi="Calibri" w:cs="Calibri"/>
          <w:spacing w:val="5"/>
          <w:sz w:val="24"/>
          <w:szCs w:val="24"/>
        </w:rPr>
        <w: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ub</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p>
    <w:p w14:paraId="37E9A6F4" w14:textId="77777777" w:rsidR="00A70796" w:rsidRDefault="00D030BA">
      <w:pPr>
        <w:spacing w:before="2"/>
        <w:ind w:left="854"/>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 C</w:t>
      </w:r>
      <w:r>
        <w:rPr>
          <w:rFonts w:ascii="Calibri" w:eastAsia="Calibri" w:hAnsi="Calibri" w:cs="Calibri"/>
          <w:spacing w:val="-1"/>
          <w:sz w:val="24"/>
          <w:szCs w:val="24"/>
        </w:rPr>
        <w:t>h</w:t>
      </w:r>
      <w:r>
        <w:rPr>
          <w:rFonts w:ascii="Calibri" w:eastAsia="Calibri" w:hAnsi="Calibri" w:cs="Calibri"/>
          <w:sz w:val="24"/>
          <w:szCs w:val="24"/>
        </w:rPr>
        <w:t>air.</w:t>
      </w:r>
    </w:p>
    <w:p w14:paraId="19B6A407" w14:textId="77777777" w:rsidR="00A70796" w:rsidRDefault="00D030BA">
      <w:pPr>
        <w:ind w:left="854" w:right="385" w:hanging="360"/>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26"/>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 xml:space="preserve">o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irm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b/>
          <w:spacing w:val="1"/>
          <w:sz w:val="24"/>
          <w:szCs w:val="24"/>
        </w:rPr>
        <w:t>wi</w:t>
      </w:r>
      <w:r>
        <w:rPr>
          <w:rFonts w:ascii="Calibri" w:eastAsia="Calibri" w:hAnsi="Calibri" w:cs="Calibri"/>
          <w:b/>
          <w:spacing w:val="-1"/>
          <w:sz w:val="24"/>
          <w:szCs w:val="24"/>
        </w:rPr>
        <w:t>ll</w:t>
      </w:r>
      <w:r>
        <w:rPr>
          <w:rFonts w:ascii="Calibri" w:eastAsia="Calibri" w:hAnsi="Calibri" w:cs="Calibri"/>
          <w:b/>
          <w:spacing w:val="1"/>
          <w:sz w:val="24"/>
          <w:szCs w:val="24"/>
        </w:rPr>
        <w:t>in</w:t>
      </w:r>
      <w:r>
        <w:rPr>
          <w:rFonts w:ascii="Calibri" w:eastAsia="Calibri" w:hAnsi="Calibri" w:cs="Calibri"/>
          <w:b/>
          <w:spacing w:val="-1"/>
          <w:sz w:val="24"/>
          <w:szCs w:val="24"/>
        </w:rPr>
        <w:t>g</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proofErr w:type="gramStart"/>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game</w:t>
      </w:r>
      <w:proofErr w:type="gramEnd"/>
      <w:r>
        <w:rPr>
          <w:rFonts w:ascii="Calibri" w:eastAsia="Calibri" w:hAnsi="Calibri" w:cs="Calibri"/>
          <w:spacing w:val="-3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p>
    <w:p w14:paraId="0EBF5BAA" w14:textId="77777777" w:rsidR="00A70796" w:rsidRDefault="00D030BA">
      <w:pPr>
        <w:tabs>
          <w:tab w:val="left" w:pos="840"/>
        </w:tabs>
        <w:spacing w:before="6" w:line="280" w:lineRule="exact"/>
        <w:ind w:left="854" w:right="215" w:hanging="360"/>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pt</w:t>
      </w:r>
      <w:r>
        <w:rPr>
          <w:rFonts w:ascii="Calibri" w:eastAsia="Calibri" w:hAnsi="Calibri" w:cs="Calibri"/>
          <w:spacing w:val="-2"/>
          <w:sz w:val="24"/>
          <w:szCs w:val="24"/>
        </w:rPr>
        <w:t>e</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5</w:t>
      </w:r>
      <w:proofErr w:type="spellStart"/>
      <w:r>
        <w:rPr>
          <w:rFonts w:ascii="Calibri" w:eastAsia="Calibri" w:hAnsi="Calibri" w:cs="Calibri"/>
          <w:spacing w:val="-1"/>
          <w:position w:val="11"/>
          <w:sz w:val="16"/>
          <w:szCs w:val="16"/>
        </w:rPr>
        <w:t>t</w:t>
      </w:r>
      <w:r>
        <w:rPr>
          <w:rFonts w:ascii="Calibri" w:eastAsia="Calibri" w:hAnsi="Calibri" w:cs="Calibri"/>
          <w:position w:val="11"/>
          <w:sz w:val="16"/>
          <w:szCs w:val="16"/>
        </w:rPr>
        <w:t>h</w:t>
      </w:r>
      <w:proofErr w:type="spellEnd"/>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view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ewly i</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ed</w:t>
      </w:r>
    </w:p>
    <w:p w14:paraId="5E2C484C" w14:textId="77777777" w:rsidR="00A70796" w:rsidRDefault="00D030BA">
      <w:pPr>
        <w:spacing w:before="7"/>
        <w:ind w:left="854"/>
        <w:rPr>
          <w:rFonts w:ascii="Calibri" w:eastAsia="Calibri" w:hAnsi="Calibri" w:cs="Calibri"/>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p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ye</w:t>
      </w:r>
      <w:r>
        <w:rPr>
          <w:rFonts w:ascii="Calibri" w:eastAsia="Calibri" w:hAnsi="Calibri" w:cs="Calibri"/>
          <w:spacing w:val="-2"/>
          <w:sz w:val="24"/>
          <w:szCs w:val="24"/>
        </w:rPr>
        <w:t>a</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p>
    <w:p w14:paraId="63DE66A5" w14:textId="77777777" w:rsidR="00A70796" w:rsidRDefault="00D030BA">
      <w:pPr>
        <w:ind w:left="854" w:right="265" w:hanging="360"/>
        <w:rPr>
          <w:rFonts w:ascii="Calibri" w:eastAsia="Calibri" w:hAnsi="Calibri" w:cs="Calibri"/>
          <w:sz w:val="24"/>
          <w:szCs w:val="24"/>
        </w:rPr>
      </w:pPr>
      <w:r>
        <w:rPr>
          <w:rFonts w:ascii="Calibri" w:eastAsia="Calibri" w:hAnsi="Calibri" w:cs="Calibri"/>
          <w:spacing w:val="-18"/>
          <w:sz w:val="24"/>
          <w:szCs w:val="24"/>
        </w:rPr>
        <w:t>d</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lett</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3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level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8"/>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ome</w:t>
      </w:r>
      <w:r>
        <w:rPr>
          <w:rFonts w:ascii="Calibri" w:eastAsia="Calibri" w:hAnsi="Calibri" w:cs="Calibri"/>
          <w:spacing w:val="2"/>
          <w:sz w:val="24"/>
          <w:szCs w:val="24"/>
        </w:rPr>
        <w:t>n</w:t>
      </w:r>
      <w:r>
        <w:rPr>
          <w:rFonts w:ascii="Calibri" w:eastAsia="Calibri" w:hAnsi="Calibri" w:cs="Calibri"/>
          <w:sz w:val="24"/>
          <w:szCs w:val="24"/>
        </w:rPr>
        <w:t>.</w:t>
      </w:r>
    </w:p>
    <w:p w14:paraId="6614BC61" w14:textId="77777777" w:rsidR="00A70796" w:rsidRDefault="00D030BA">
      <w:pPr>
        <w:spacing w:before="5"/>
        <w:ind w:left="844" w:right="354"/>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s.</w:t>
      </w:r>
    </w:p>
    <w:p w14:paraId="448BB96B" w14:textId="77777777" w:rsidR="00A70796" w:rsidRDefault="00D030BA">
      <w:pPr>
        <w:spacing w:before="4"/>
        <w:ind w:left="844"/>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1"/>
          <w:sz w:val="24"/>
          <w:szCs w:val="24"/>
        </w:rPr>
        <w:t>WIT</w:t>
      </w:r>
      <w:r>
        <w:rPr>
          <w:rFonts w:ascii="Calibri" w:eastAsia="Calibri" w:hAnsi="Calibri" w:cs="Calibri"/>
          <w:b/>
          <w:sz w:val="24"/>
          <w:szCs w:val="24"/>
        </w:rPr>
        <w:t>HD</w:t>
      </w:r>
      <w:r>
        <w:rPr>
          <w:rFonts w:ascii="Calibri" w:eastAsia="Calibri" w:hAnsi="Calibri" w:cs="Calibri"/>
          <w:b/>
          <w:spacing w:val="-1"/>
          <w:sz w:val="24"/>
          <w:szCs w:val="24"/>
        </w:rPr>
        <w:t>RA</w:t>
      </w:r>
      <w:r>
        <w:rPr>
          <w:rFonts w:ascii="Calibri" w:eastAsia="Calibri" w:hAnsi="Calibri" w:cs="Calibri"/>
          <w:b/>
          <w:spacing w:val="1"/>
          <w:sz w:val="24"/>
          <w:szCs w:val="24"/>
        </w:rPr>
        <w:t>W</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4"/>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hd</w:t>
      </w:r>
      <w:r>
        <w:rPr>
          <w:rFonts w:ascii="Calibri" w:eastAsia="Calibri" w:hAnsi="Calibri" w:cs="Calibri"/>
          <w:spacing w:val="-2"/>
          <w:sz w:val="24"/>
          <w:szCs w:val="24"/>
        </w:rPr>
        <w:t>r</w:t>
      </w:r>
      <w:r>
        <w:rPr>
          <w:rFonts w:ascii="Calibri" w:eastAsia="Calibri" w:hAnsi="Calibri" w:cs="Calibri"/>
          <w:sz w:val="24"/>
          <w:szCs w:val="24"/>
        </w:rPr>
        <w:t>aw a</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ea</w:t>
      </w:r>
      <w:r>
        <w:rPr>
          <w:rFonts w:ascii="Calibri" w:eastAsia="Calibri" w:hAnsi="Calibri" w:cs="Calibri"/>
          <w:sz w:val="24"/>
          <w:szCs w:val="24"/>
        </w:rPr>
        <w:t>m</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ma</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6"/>
          <w:sz w:val="24"/>
          <w:szCs w:val="24"/>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ly</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p>
    <w:p w14:paraId="56242BD5" w14:textId="44B26784" w:rsidR="0009330C" w:rsidRPr="0009330C" w:rsidRDefault="00D030BA" w:rsidP="0009330C">
      <w:pPr>
        <w:tabs>
          <w:tab w:val="left" w:pos="10360"/>
        </w:tabs>
        <w:spacing w:line="280" w:lineRule="exact"/>
        <w:ind w:left="105" w:right="65"/>
        <w:jc w:val="both"/>
        <w:rPr>
          <w:rFonts w:ascii="Calibri" w:eastAsia="Calibri" w:hAnsi="Calibri" w:cs="Calibri"/>
          <w:sz w:val="24"/>
          <w:szCs w:val="24"/>
        </w:rPr>
      </w:pPr>
      <w:r w:rsidRPr="0009330C">
        <w:rPr>
          <w:rFonts w:ascii="Calibri" w:eastAsia="Calibri" w:hAnsi="Calibri" w:cs="Calibri"/>
          <w:sz w:val="24"/>
          <w:szCs w:val="24"/>
        </w:rPr>
        <w:t xml:space="preserve">             </w:t>
      </w:r>
      <w:r w:rsidRPr="0009330C">
        <w:rPr>
          <w:rFonts w:ascii="Calibri" w:eastAsia="Calibri" w:hAnsi="Calibri" w:cs="Calibri"/>
          <w:spacing w:val="-20"/>
          <w:sz w:val="24"/>
          <w:szCs w:val="24"/>
        </w:rPr>
        <w:t xml:space="preserve"> </w:t>
      </w:r>
      <w:r w:rsidRPr="0009330C">
        <w:rPr>
          <w:rFonts w:ascii="Calibri" w:eastAsia="Calibri" w:hAnsi="Calibri" w:cs="Calibri"/>
          <w:sz w:val="24"/>
          <w:szCs w:val="24"/>
        </w:rPr>
        <w:t>of</w:t>
      </w:r>
      <w:r w:rsidRPr="0009330C">
        <w:rPr>
          <w:rFonts w:ascii="Calibri" w:eastAsia="Calibri" w:hAnsi="Calibri" w:cs="Calibri"/>
          <w:spacing w:val="-1"/>
          <w:sz w:val="24"/>
          <w:szCs w:val="24"/>
        </w:rPr>
        <w:t xml:space="preserve"> </w:t>
      </w:r>
      <w:r w:rsidRPr="0009330C">
        <w:rPr>
          <w:rFonts w:ascii="Calibri" w:eastAsia="Calibri" w:hAnsi="Calibri" w:cs="Calibri"/>
          <w:spacing w:val="1"/>
          <w:sz w:val="24"/>
          <w:szCs w:val="24"/>
        </w:rPr>
        <w:t>th</w:t>
      </w:r>
      <w:r w:rsidRPr="0009330C">
        <w:rPr>
          <w:rFonts w:ascii="Calibri" w:eastAsia="Calibri" w:hAnsi="Calibri" w:cs="Calibri"/>
          <w:sz w:val="24"/>
          <w:szCs w:val="24"/>
        </w:rPr>
        <w:t>e</w:t>
      </w:r>
      <w:r w:rsidRPr="0009330C">
        <w:rPr>
          <w:rFonts w:ascii="Calibri" w:eastAsia="Calibri" w:hAnsi="Calibri" w:cs="Calibri"/>
          <w:spacing w:val="-1"/>
          <w:sz w:val="24"/>
          <w:szCs w:val="24"/>
        </w:rPr>
        <w:t xml:space="preserve"> </w:t>
      </w:r>
      <w:r w:rsidRPr="0009330C">
        <w:rPr>
          <w:rFonts w:ascii="Calibri" w:eastAsia="Calibri" w:hAnsi="Calibri" w:cs="Calibri"/>
          <w:spacing w:val="1"/>
          <w:sz w:val="24"/>
          <w:szCs w:val="24"/>
        </w:rPr>
        <w:t>p</w:t>
      </w:r>
      <w:r w:rsidRPr="0009330C">
        <w:rPr>
          <w:rFonts w:ascii="Calibri" w:eastAsia="Calibri" w:hAnsi="Calibri" w:cs="Calibri"/>
          <w:sz w:val="24"/>
          <w:szCs w:val="24"/>
        </w:rPr>
        <w:t>lay</w:t>
      </w:r>
      <w:r w:rsidRPr="0009330C">
        <w:rPr>
          <w:rFonts w:ascii="Calibri" w:eastAsia="Calibri" w:hAnsi="Calibri" w:cs="Calibri"/>
          <w:spacing w:val="-3"/>
          <w:sz w:val="24"/>
          <w:szCs w:val="24"/>
        </w:rPr>
        <w:t>i</w:t>
      </w:r>
      <w:r w:rsidRPr="0009330C">
        <w:rPr>
          <w:rFonts w:ascii="Calibri" w:eastAsia="Calibri" w:hAnsi="Calibri" w:cs="Calibri"/>
          <w:spacing w:val="1"/>
          <w:sz w:val="24"/>
          <w:szCs w:val="24"/>
        </w:rPr>
        <w:t>n</w:t>
      </w:r>
      <w:r w:rsidRPr="0009330C">
        <w:rPr>
          <w:rFonts w:ascii="Calibri" w:eastAsia="Calibri" w:hAnsi="Calibri" w:cs="Calibri"/>
          <w:sz w:val="24"/>
          <w:szCs w:val="24"/>
        </w:rPr>
        <w:t>g</w:t>
      </w:r>
      <w:r w:rsidRPr="0009330C">
        <w:rPr>
          <w:rFonts w:ascii="Calibri" w:eastAsia="Calibri" w:hAnsi="Calibri" w:cs="Calibri"/>
          <w:spacing w:val="1"/>
          <w:sz w:val="24"/>
          <w:szCs w:val="24"/>
        </w:rPr>
        <w:t xml:space="preserve"> </w:t>
      </w:r>
      <w:r w:rsidRPr="0009330C">
        <w:rPr>
          <w:rFonts w:ascii="Calibri" w:eastAsia="Calibri" w:hAnsi="Calibri" w:cs="Calibri"/>
          <w:sz w:val="24"/>
          <w:szCs w:val="24"/>
        </w:rPr>
        <w:t>se</w:t>
      </w:r>
      <w:r w:rsidRPr="0009330C">
        <w:rPr>
          <w:rFonts w:ascii="Calibri" w:eastAsia="Calibri" w:hAnsi="Calibri" w:cs="Calibri"/>
          <w:spacing w:val="2"/>
          <w:sz w:val="24"/>
          <w:szCs w:val="24"/>
        </w:rPr>
        <w:t>a</w:t>
      </w:r>
      <w:r w:rsidRPr="0009330C">
        <w:rPr>
          <w:rFonts w:ascii="Calibri" w:eastAsia="Calibri" w:hAnsi="Calibri" w:cs="Calibri"/>
          <w:sz w:val="24"/>
          <w:szCs w:val="24"/>
        </w:rPr>
        <w:t>s</w:t>
      </w:r>
      <w:r w:rsidRPr="0009330C">
        <w:rPr>
          <w:rFonts w:ascii="Calibri" w:eastAsia="Calibri" w:hAnsi="Calibri" w:cs="Calibri"/>
          <w:spacing w:val="-2"/>
          <w:sz w:val="24"/>
          <w:szCs w:val="24"/>
        </w:rPr>
        <w:t>o</w:t>
      </w:r>
      <w:r w:rsidRPr="0009330C">
        <w:rPr>
          <w:rFonts w:ascii="Calibri" w:eastAsia="Calibri" w:hAnsi="Calibri" w:cs="Calibri"/>
          <w:spacing w:val="1"/>
          <w:sz w:val="24"/>
          <w:szCs w:val="24"/>
        </w:rPr>
        <w:t>n</w:t>
      </w:r>
      <w:r w:rsidRPr="0009330C">
        <w:rPr>
          <w:rFonts w:ascii="Calibri" w:eastAsia="Calibri" w:hAnsi="Calibri" w:cs="Calibri"/>
          <w:sz w:val="24"/>
          <w:szCs w:val="24"/>
        </w:rPr>
        <w:t>. A</w:t>
      </w:r>
      <w:r w:rsidRPr="0009330C">
        <w:rPr>
          <w:rFonts w:ascii="Calibri" w:eastAsia="Calibri" w:hAnsi="Calibri" w:cs="Calibri"/>
          <w:spacing w:val="1"/>
          <w:sz w:val="24"/>
          <w:szCs w:val="24"/>
        </w:rPr>
        <w:t xml:space="preserve"> </w:t>
      </w:r>
      <w:r w:rsidRPr="0009330C">
        <w:rPr>
          <w:rFonts w:ascii="Calibri" w:eastAsia="Calibri" w:hAnsi="Calibri" w:cs="Calibri"/>
          <w:spacing w:val="-2"/>
          <w:sz w:val="24"/>
          <w:szCs w:val="24"/>
        </w:rPr>
        <w:t>l</w:t>
      </w:r>
      <w:r w:rsidRPr="0009330C">
        <w:rPr>
          <w:rFonts w:ascii="Calibri" w:eastAsia="Calibri" w:hAnsi="Calibri" w:cs="Calibri"/>
          <w:sz w:val="24"/>
          <w:szCs w:val="24"/>
        </w:rPr>
        <w:t>e</w:t>
      </w:r>
      <w:r w:rsidRPr="0009330C">
        <w:rPr>
          <w:rFonts w:ascii="Calibri" w:eastAsia="Calibri" w:hAnsi="Calibri" w:cs="Calibri"/>
          <w:spacing w:val="2"/>
          <w:sz w:val="24"/>
          <w:szCs w:val="24"/>
        </w:rPr>
        <w:t>t</w:t>
      </w:r>
      <w:r w:rsidRPr="0009330C">
        <w:rPr>
          <w:rFonts w:ascii="Calibri" w:eastAsia="Calibri" w:hAnsi="Calibri" w:cs="Calibri"/>
          <w:spacing w:val="1"/>
          <w:sz w:val="24"/>
          <w:szCs w:val="24"/>
        </w:rPr>
        <w:t>t</w:t>
      </w:r>
      <w:r w:rsidRPr="0009330C">
        <w:rPr>
          <w:rFonts w:ascii="Calibri" w:eastAsia="Calibri" w:hAnsi="Calibri" w:cs="Calibri"/>
          <w:spacing w:val="-2"/>
          <w:sz w:val="24"/>
          <w:szCs w:val="24"/>
        </w:rPr>
        <w:t>e</w:t>
      </w:r>
      <w:r w:rsidRPr="0009330C">
        <w:rPr>
          <w:rFonts w:ascii="Calibri" w:eastAsia="Calibri" w:hAnsi="Calibri" w:cs="Calibri"/>
          <w:sz w:val="24"/>
          <w:szCs w:val="24"/>
        </w:rPr>
        <w:t>r</w:t>
      </w:r>
      <w:r w:rsidRPr="0009330C">
        <w:rPr>
          <w:rFonts w:ascii="Calibri" w:eastAsia="Calibri" w:hAnsi="Calibri" w:cs="Calibri"/>
          <w:spacing w:val="1"/>
          <w:sz w:val="24"/>
          <w:szCs w:val="24"/>
        </w:rPr>
        <w:t xml:space="preserve"> </w:t>
      </w:r>
      <w:r w:rsidRPr="0009330C">
        <w:rPr>
          <w:rFonts w:ascii="Calibri" w:eastAsia="Calibri" w:hAnsi="Calibri" w:cs="Calibri"/>
          <w:spacing w:val="-2"/>
          <w:sz w:val="24"/>
          <w:szCs w:val="24"/>
        </w:rPr>
        <w:t>m</w:t>
      </w:r>
      <w:r w:rsidRPr="0009330C">
        <w:rPr>
          <w:rFonts w:ascii="Calibri" w:eastAsia="Calibri" w:hAnsi="Calibri" w:cs="Calibri"/>
          <w:spacing w:val="1"/>
          <w:sz w:val="24"/>
          <w:szCs w:val="24"/>
        </w:rPr>
        <w:t>u</w:t>
      </w:r>
      <w:r w:rsidRPr="0009330C">
        <w:rPr>
          <w:rFonts w:ascii="Calibri" w:eastAsia="Calibri" w:hAnsi="Calibri" w:cs="Calibri"/>
          <w:sz w:val="24"/>
          <w:szCs w:val="24"/>
        </w:rPr>
        <w:t>st</w:t>
      </w:r>
      <w:r w:rsidRPr="0009330C">
        <w:rPr>
          <w:rFonts w:ascii="Calibri" w:eastAsia="Calibri" w:hAnsi="Calibri" w:cs="Calibri"/>
          <w:spacing w:val="-1"/>
          <w:sz w:val="24"/>
          <w:szCs w:val="24"/>
        </w:rPr>
        <w:t xml:space="preserve"> </w:t>
      </w:r>
      <w:r w:rsidRPr="0009330C">
        <w:rPr>
          <w:rFonts w:ascii="Calibri" w:eastAsia="Calibri" w:hAnsi="Calibri" w:cs="Calibri"/>
          <w:spacing w:val="1"/>
          <w:sz w:val="24"/>
          <w:szCs w:val="24"/>
        </w:rPr>
        <w:t>b</w:t>
      </w:r>
      <w:r w:rsidRPr="0009330C">
        <w:rPr>
          <w:rFonts w:ascii="Calibri" w:eastAsia="Calibri" w:hAnsi="Calibri" w:cs="Calibri"/>
          <w:sz w:val="24"/>
          <w:szCs w:val="24"/>
        </w:rPr>
        <w:t>e</w:t>
      </w:r>
      <w:r w:rsidRPr="0009330C">
        <w:rPr>
          <w:rFonts w:ascii="Calibri" w:eastAsia="Calibri" w:hAnsi="Calibri" w:cs="Calibri"/>
          <w:spacing w:val="-1"/>
          <w:sz w:val="24"/>
          <w:szCs w:val="24"/>
        </w:rPr>
        <w:t xml:space="preserve"> </w:t>
      </w:r>
      <w:r w:rsidRPr="0009330C">
        <w:rPr>
          <w:rFonts w:ascii="Calibri" w:eastAsia="Calibri" w:hAnsi="Calibri" w:cs="Calibri"/>
          <w:sz w:val="24"/>
          <w:szCs w:val="24"/>
        </w:rPr>
        <w:t>r</w:t>
      </w:r>
      <w:r w:rsidRPr="0009330C">
        <w:rPr>
          <w:rFonts w:ascii="Calibri" w:eastAsia="Calibri" w:hAnsi="Calibri" w:cs="Calibri"/>
          <w:spacing w:val="1"/>
          <w:sz w:val="24"/>
          <w:szCs w:val="24"/>
        </w:rPr>
        <w:t>e</w:t>
      </w:r>
      <w:r w:rsidRPr="0009330C">
        <w:rPr>
          <w:rFonts w:ascii="Calibri" w:eastAsia="Calibri" w:hAnsi="Calibri" w:cs="Calibri"/>
          <w:spacing w:val="-1"/>
          <w:sz w:val="24"/>
          <w:szCs w:val="24"/>
        </w:rPr>
        <w:t>c</w:t>
      </w:r>
      <w:r w:rsidRPr="0009330C">
        <w:rPr>
          <w:rFonts w:ascii="Calibri" w:eastAsia="Calibri" w:hAnsi="Calibri" w:cs="Calibri"/>
          <w:sz w:val="24"/>
          <w:szCs w:val="24"/>
        </w:rPr>
        <w:t xml:space="preserve">eived </w:t>
      </w:r>
      <w:r w:rsidRPr="0009330C">
        <w:rPr>
          <w:rFonts w:ascii="Calibri" w:eastAsia="Calibri" w:hAnsi="Calibri" w:cs="Calibri"/>
          <w:spacing w:val="-1"/>
          <w:sz w:val="24"/>
          <w:szCs w:val="24"/>
        </w:rPr>
        <w:t>b</w:t>
      </w:r>
      <w:r w:rsidRPr="0009330C">
        <w:rPr>
          <w:rFonts w:ascii="Calibri" w:eastAsia="Calibri" w:hAnsi="Calibri" w:cs="Calibri"/>
          <w:sz w:val="24"/>
          <w:szCs w:val="24"/>
        </w:rPr>
        <w:t xml:space="preserve">y </w:t>
      </w:r>
      <w:r w:rsidRPr="0009330C">
        <w:rPr>
          <w:rFonts w:ascii="Calibri" w:eastAsia="Calibri" w:hAnsi="Calibri" w:cs="Calibri"/>
          <w:spacing w:val="1"/>
          <w:sz w:val="24"/>
          <w:szCs w:val="24"/>
        </w:rPr>
        <w:t>th</w:t>
      </w:r>
      <w:r w:rsidRPr="0009330C">
        <w:rPr>
          <w:rFonts w:ascii="Calibri" w:eastAsia="Calibri" w:hAnsi="Calibri" w:cs="Calibri"/>
          <w:sz w:val="24"/>
          <w:szCs w:val="24"/>
        </w:rPr>
        <w:t>e</w:t>
      </w:r>
      <w:r w:rsidRPr="0009330C">
        <w:rPr>
          <w:rFonts w:ascii="Calibri" w:eastAsia="Calibri" w:hAnsi="Calibri" w:cs="Calibri"/>
          <w:spacing w:val="-1"/>
          <w:sz w:val="24"/>
          <w:szCs w:val="24"/>
        </w:rPr>
        <w:t xml:space="preserve"> </w:t>
      </w:r>
      <w:r w:rsidRPr="0009330C">
        <w:rPr>
          <w:rFonts w:ascii="Calibri" w:eastAsia="Calibri" w:hAnsi="Calibri" w:cs="Calibri"/>
          <w:sz w:val="24"/>
          <w:szCs w:val="24"/>
        </w:rPr>
        <w:t>Chair</w:t>
      </w:r>
      <w:r w:rsidRPr="0009330C">
        <w:rPr>
          <w:rFonts w:ascii="Calibri" w:eastAsia="Calibri" w:hAnsi="Calibri" w:cs="Calibri"/>
          <w:spacing w:val="-1"/>
          <w:sz w:val="24"/>
          <w:szCs w:val="24"/>
        </w:rPr>
        <w:t xml:space="preserve"> </w:t>
      </w:r>
      <w:r w:rsidRPr="0009330C">
        <w:rPr>
          <w:rFonts w:ascii="Calibri" w:eastAsia="Calibri" w:hAnsi="Calibri" w:cs="Calibri"/>
          <w:spacing w:val="1"/>
          <w:sz w:val="24"/>
          <w:szCs w:val="24"/>
        </w:rPr>
        <w:t>n</w:t>
      </w:r>
      <w:r w:rsidRPr="0009330C">
        <w:rPr>
          <w:rFonts w:ascii="Calibri" w:eastAsia="Calibri" w:hAnsi="Calibri" w:cs="Calibri"/>
          <w:sz w:val="24"/>
          <w:szCs w:val="24"/>
        </w:rPr>
        <w:t>o</w:t>
      </w:r>
      <w:r w:rsidRPr="0009330C">
        <w:rPr>
          <w:rFonts w:ascii="Calibri" w:eastAsia="Calibri" w:hAnsi="Calibri" w:cs="Calibri"/>
          <w:spacing w:val="-1"/>
          <w:sz w:val="24"/>
          <w:szCs w:val="24"/>
        </w:rPr>
        <w:t xml:space="preserve"> </w:t>
      </w:r>
      <w:r w:rsidRPr="0009330C">
        <w:rPr>
          <w:rFonts w:ascii="Calibri" w:eastAsia="Calibri" w:hAnsi="Calibri" w:cs="Calibri"/>
          <w:sz w:val="24"/>
          <w:szCs w:val="24"/>
        </w:rPr>
        <w:t>la</w:t>
      </w:r>
      <w:r w:rsidRPr="0009330C">
        <w:rPr>
          <w:rFonts w:ascii="Calibri" w:eastAsia="Calibri" w:hAnsi="Calibri" w:cs="Calibri"/>
          <w:spacing w:val="-1"/>
          <w:sz w:val="24"/>
          <w:szCs w:val="24"/>
        </w:rPr>
        <w:t>t</w:t>
      </w:r>
      <w:r w:rsidRPr="0009330C">
        <w:rPr>
          <w:rFonts w:ascii="Calibri" w:eastAsia="Calibri" w:hAnsi="Calibri" w:cs="Calibri"/>
          <w:sz w:val="24"/>
          <w:szCs w:val="24"/>
        </w:rPr>
        <w:t>er</w:t>
      </w:r>
      <w:r w:rsidRPr="0009330C">
        <w:rPr>
          <w:rFonts w:ascii="Calibri" w:eastAsia="Calibri" w:hAnsi="Calibri" w:cs="Calibri"/>
          <w:spacing w:val="-1"/>
          <w:sz w:val="24"/>
          <w:szCs w:val="24"/>
        </w:rPr>
        <w:t xml:space="preserve"> </w:t>
      </w:r>
      <w:r w:rsidRPr="0009330C">
        <w:rPr>
          <w:rFonts w:ascii="Calibri" w:eastAsia="Calibri" w:hAnsi="Calibri" w:cs="Calibri"/>
          <w:spacing w:val="1"/>
          <w:sz w:val="24"/>
          <w:szCs w:val="24"/>
        </w:rPr>
        <w:t>th</w:t>
      </w:r>
      <w:r w:rsidRPr="0009330C">
        <w:rPr>
          <w:rFonts w:ascii="Calibri" w:eastAsia="Calibri" w:hAnsi="Calibri" w:cs="Calibri"/>
          <w:spacing w:val="-2"/>
          <w:sz w:val="24"/>
          <w:szCs w:val="24"/>
        </w:rPr>
        <w:t>a</w:t>
      </w:r>
      <w:r w:rsidRPr="0009330C">
        <w:rPr>
          <w:rFonts w:ascii="Calibri" w:eastAsia="Calibri" w:hAnsi="Calibri" w:cs="Calibri"/>
          <w:sz w:val="24"/>
          <w:szCs w:val="24"/>
        </w:rPr>
        <w:t>n</w:t>
      </w:r>
      <w:r w:rsidRPr="0009330C">
        <w:rPr>
          <w:rFonts w:ascii="Calibri" w:eastAsia="Calibri" w:hAnsi="Calibri" w:cs="Calibri"/>
          <w:spacing w:val="-1"/>
          <w:sz w:val="24"/>
          <w:szCs w:val="24"/>
        </w:rPr>
        <w:t xml:space="preserve"> </w:t>
      </w:r>
      <w:r w:rsidRPr="0009330C">
        <w:rPr>
          <w:rFonts w:ascii="Calibri" w:eastAsia="Calibri" w:hAnsi="Calibri" w:cs="Calibri"/>
          <w:sz w:val="24"/>
          <w:szCs w:val="24"/>
        </w:rPr>
        <w:t>Se</w:t>
      </w:r>
      <w:r w:rsidRPr="0009330C">
        <w:rPr>
          <w:rFonts w:ascii="Calibri" w:eastAsia="Calibri" w:hAnsi="Calibri" w:cs="Calibri"/>
          <w:spacing w:val="1"/>
          <w:sz w:val="24"/>
          <w:szCs w:val="24"/>
        </w:rPr>
        <w:t>pt</w:t>
      </w:r>
      <w:r w:rsidRPr="0009330C">
        <w:rPr>
          <w:rFonts w:ascii="Calibri" w:eastAsia="Calibri" w:hAnsi="Calibri" w:cs="Calibri"/>
          <w:spacing w:val="-2"/>
          <w:sz w:val="24"/>
          <w:szCs w:val="24"/>
        </w:rPr>
        <w:t>e</w:t>
      </w:r>
      <w:r w:rsidRPr="0009330C">
        <w:rPr>
          <w:rFonts w:ascii="Calibri" w:eastAsia="Calibri" w:hAnsi="Calibri" w:cs="Calibri"/>
          <w:sz w:val="24"/>
          <w:szCs w:val="24"/>
        </w:rPr>
        <w:t>m</w:t>
      </w:r>
      <w:r w:rsidRPr="0009330C">
        <w:rPr>
          <w:rFonts w:ascii="Calibri" w:eastAsia="Calibri" w:hAnsi="Calibri" w:cs="Calibri"/>
          <w:spacing w:val="1"/>
          <w:sz w:val="24"/>
          <w:szCs w:val="24"/>
        </w:rPr>
        <w:t>b</w:t>
      </w:r>
      <w:r w:rsidRPr="0009330C">
        <w:rPr>
          <w:rFonts w:ascii="Calibri" w:eastAsia="Calibri" w:hAnsi="Calibri" w:cs="Calibri"/>
          <w:sz w:val="24"/>
          <w:szCs w:val="24"/>
        </w:rPr>
        <w:t>er</w:t>
      </w:r>
      <w:r w:rsidRPr="0009330C">
        <w:rPr>
          <w:rFonts w:ascii="Calibri" w:eastAsia="Calibri" w:hAnsi="Calibri" w:cs="Calibri"/>
          <w:spacing w:val="-1"/>
          <w:sz w:val="24"/>
          <w:szCs w:val="24"/>
        </w:rPr>
        <w:t xml:space="preserve"> </w:t>
      </w:r>
      <w:r w:rsidRPr="0009330C">
        <w:rPr>
          <w:rFonts w:ascii="Calibri" w:eastAsia="Calibri" w:hAnsi="Calibri" w:cs="Calibri"/>
          <w:sz w:val="24"/>
          <w:szCs w:val="24"/>
        </w:rPr>
        <w:t>1</w:t>
      </w:r>
      <w:r w:rsidRPr="0009330C">
        <w:rPr>
          <w:rFonts w:ascii="Calibri" w:eastAsia="Calibri" w:hAnsi="Calibri" w:cs="Calibri"/>
          <w:spacing w:val="9"/>
          <w:sz w:val="24"/>
          <w:szCs w:val="24"/>
        </w:rPr>
        <w:t>5</w:t>
      </w:r>
      <w:proofErr w:type="spellStart"/>
      <w:r w:rsidRPr="0009330C">
        <w:rPr>
          <w:rFonts w:ascii="Calibri" w:eastAsia="Calibri" w:hAnsi="Calibri" w:cs="Calibri"/>
          <w:spacing w:val="-1"/>
          <w:position w:val="12"/>
          <w:sz w:val="16"/>
          <w:szCs w:val="16"/>
        </w:rPr>
        <w:t>t</w:t>
      </w:r>
      <w:r w:rsidRPr="0009330C">
        <w:rPr>
          <w:rFonts w:ascii="Calibri" w:eastAsia="Calibri" w:hAnsi="Calibri" w:cs="Calibri"/>
          <w:position w:val="12"/>
          <w:sz w:val="16"/>
          <w:szCs w:val="16"/>
        </w:rPr>
        <w:t>h</w:t>
      </w:r>
      <w:proofErr w:type="spellEnd"/>
      <w:r w:rsidRPr="0009330C">
        <w:rPr>
          <w:rFonts w:ascii="Calibri" w:eastAsia="Calibri" w:hAnsi="Calibri" w:cs="Calibri"/>
          <w:sz w:val="24"/>
          <w:szCs w:val="24"/>
        </w:rPr>
        <w:t xml:space="preserve">. </w:t>
      </w:r>
    </w:p>
    <w:p w14:paraId="3DA3DC7D" w14:textId="77777777" w:rsidR="00A70796" w:rsidRDefault="00D030BA">
      <w:pPr>
        <w:spacing w:before="48"/>
        <w:ind w:left="474"/>
        <w:rPr>
          <w:rFonts w:ascii="Calibri" w:eastAsia="Calibri" w:hAnsi="Calibri" w:cs="Calibri"/>
          <w:sz w:val="28"/>
          <w:szCs w:val="28"/>
        </w:rPr>
      </w:pPr>
      <w:r>
        <w:rPr>
          <w:rFonts w:ascii="Calibri" w:eastAsia="Calibri" w:hAnsi="Calibri" w:cs="Calibri"/>
          <w:b/>
          <w:spacing w:val="-1"/>
          <w:sz w:val="28"/>
          <w:szCs w:val="28"/>
        </w:rPr>
        <w:lastRenderedPageBreak/>
        <w:t>5</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TEAM</w:t>
      </w:r>
      <w:r>
        <w:rPr>
          <w:rFonts w:ascii="Calibri" w:eastAsia="Calibri" w:hAnsi="Calibri" w:cs="Calibri"/>
          <w:b/>
          <w:spacing w:val="-1"/>
          <w:sz w:val="28"/>
          <w:szCs w:val="28"/>
        </w:rPr>
        <w:t xml:space="preserve"> </w:t>
      </w:r>
      <w:r>
        <w:rPr>
          <w:rFonts w:ascii="Calibri" w:eastAsia="Calibri" w:hAnsi="Calibri" w:cs="Calibri"/>
          <w:b/>
          <w:sz w:val="28"/>
          <w:szCs w:val="28"/>
        </w:rPr>
        <w:t>S</w:t>
      </w:r>
      <w:r>
        <w:rPr>
          <w:rFonts w:ascii="Calibri" w:eastAsia="Calibri" w:hAnsi="Calibri" w:cs="Calibri"/>
          <w:b/>
          <w:spacing w:val="-1"/>
          <w:sz w:val="28"/>
          <w:szCs w:val="28"/>
        </w:rPr>
        <w:t>EL</w:t>
      </w:r>
      <w:r>
        <w:rPr>
          <w:rFonts w:ascii="Calibri" w:eastAsia="Calibri" w:hAnsi="Calibri" w:cs="Calibri"/>
          <w:b/>
          <w:sz w:val="28"/>
          <w:szCs w:val="28"/>
        </w:rPr>
        <w:t>ECTIO</w:t>
      </w:r>
      <w:r>
        <w:rPr>
          <w:rFonts w:ascii="Calibri" w:eastAsia="Calibri" w:hAnsi="Calibri" w:cs="Calibri"/>
          <w:b/>
          <w:spacing w:val="-1"/>
          <w:sz w:val="28"/>
          <w:szCs w:val="28"/>
        </w:rPr>
        <w:t>N</w:t>
      </w:r>
      <w:r>
        <w:rPr>
          <w:rFonts w:ascii="Calibri" w:eastAsia="Calibri" w:hAnsi="Calibri" w:cs="Calibri"/>
          <w:b/>
          <w:sz w:val="28"/>
          <w:szCs w:val="28"/>
        </w:rPr>
        <w:t>-</w:t>
      </w:r>
      <w:r>
        <w:rPr>
          <w:rFonts w:ascii="Calibri" w:eastAsia="Calibri" w:hAnsi="Calibri" w:cs="Calibri"/>
          <w:b/>
          <w:spacing w:val="-2"/>
          <w:sz w:val="28"/>
          <w:szCs w:val="28"/>
        </w:rPr>
        <w:t>DR</w:t>
      </w:r>
      <w:r>
        <w:rPr>
          <w:rFonts w:ascii="Calibri" w:eastAsia="Calibri" w:hAnsi="Calibri" w:cs="Calibri"/>
          <w:b/>
          <w:sz w:val="28"/>
          <w:szCs w:val="28"/>
        </w:rPr>
        <w:t>AW</w:t>
      </w:r>
      <w:r>
        <w:rPr>
          <w:rFonts w:ascii="Calibri" w:eastAsia="Calibri" w:hAnsi="Calibri" w:cs="Calibri"/>
          <w:b/>
          <w:spacing w:val="-17"/>
          <w:sz w:val="28"/>
          <w:szCs w:val="28"/>
        </w:rPr>
        <w:t xml:space="preserve"> </w:t>
      </w:r>
      <w:r>
        <w:rPr>
          <w:rFonts w:ascii="Calibri" w:eastAsia="Calibri" w:hAnsi="Calibri" w:cs="Calibri"/>
          <w:b/>
          <w:sz w:val="28"/>
          <w:szCs w:val="28"/>
        </w:rPr>
        <w:t>PROCED</w:t>
      </w:r>
      <w:r>
        <w:rPr>
          <w:rFonts w:ascii="Calibri" w:eastAsia="Calibri" w:hAnsi="Calibri" w:cs="Calibri"/>
          <w:b/>
          <w:spacing w:val="-3"/>
          <w:sz w:val="28"/>
          <w:szCs w:val="28"/>
        </w:rPr>
        <w:t>U</w:t>
      </w:r>
      <w:r>
        <w:rPr>
          <w:rFonts w:ascii="Calibri" w:eastAsia="Calibri" w:hAnsi="Calibri" w:cs="Calibri"/>
          <w:b/>
          <w:sz w:val="28"/>
          <w:szCs w:val="28"/>
        </w:rPr>
        <w:t>RE:</w:t>
      </w:r>
    </w:p>
    <w:p w14:paraId="524E82F9" w14:textId="77777777" w:rsidR="00A70796" w:rsidRDefault="00D030BA">
      <w:pPr>
        <w:spacing w:line="280" w:lineRule="exact"/>
        <w:ind w:left="865"/>
        <w:rPr>
          <w:rFonts w:ascii="Calibri" w:eastAsia="Calibri" w:hAnsi="Calibri" w:cs="Calibri"/>
          <w:sz w:val="24"/>
          <w:szCs w:val="24"/>
        </w:rPr>
      </w:pPr>
      <w:r>
        <w:rPr>
          <w:rFonts w:ascii="Calibri" w:eastAsia="Calibri" w:hAnsi="Calibri" w:cs="Calibri"/>
          <w:color w:val="FF0000"/>
          <w:position w:val="1"/>
          <w:sz w:val="24"/>
          <w:szCs w:val="24"/>
        </w:rPr>
        <w:t>We</w:t>
      </w:r>
      <w:r>
        <w:rPr>
          <w:rFonts w:ascii="Calibri" w:eastAsia="Calibri" w:hAnsi="Calibri" w:cs="Calibri"/>
          <w:color w:val="FF0000"/>
          <w:spacing w:val="1"/>
          <w:position w:val="1"/>
          <w:sz w:val="24"/>
          <w:szCs w:val="24"/>
        </w:rPr>
        <w:t>e</w:t>
      </w:r>
      <w:r>
        <w:rPr>
          <w:rFonts w:ascii="Calibri" w:eastAsia="Calibri" w:hAnsi="Calibri" w:cs="Calibri"/>
          <w:color w:val="FF0000"/>
          <w:spacing w:val="-1"/>
          <w:position w:val="1"/>
          <w:sz w:val="24"/>
          <w:szCs w:val="24"/>
        </w:rPr>
        <w:t>k</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ay</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ivi</w:t>
      </w:r>
      <w:r>
        <w:rPr>
          <w:rFonts w:ascii="Calibri" w:eastAsia="Calibri" w:hAnsi="Calibri" w:cs="Calibri"/>
          <w:color w:val="FF0000"/>
          <w:spacing w:val="-1"/>
          <w:position w:val="1"/>
          <w:sz w:val="24"/>
          <w:szCs w:val="24"/>
        </w:rPr>
        <w:t>s</w:t>
      </w:r>
      <w:r>
        <w:rPr>
          <w:rFonts w:ascii="Calibri" w:eastAsia="Calibri" w:hAnsi="Calibri" w:cs="Calibri"/>
          <w:color w:val="FF0000"/>
          <w:spacing w:val="-2"/>
          <w:position w:val="1"/>
          <w:sz w:val="24"/>
          <w:szCs w:val="24"/>
        </w:rPr>
        <w:t>i</w:t>
      </w:r>
      <w:r>
        <w:rPr>
          <w:rFonts w:ascii="Calibri" w:eastAsia="Calibri" w:hAnsi="Calibri" w:cs="Calibri"/>
          <w:color w:val="FF0000"/>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 xml:space="preserve">s </w:t>
      </w:r>
      <w:r>
        <w:rPr>
          <w:rFonts w:ascii="Calibri" w:eastAsia="Calibri" w:hAnsi="Calibri" w:cs="Calibri"/>
          <w:color w:val="FF0000"/>
          <w:spacing w:val="-2"/>
          <w:position w:val="1"/>
          <w:sz w:val="24"/>
          <w:szCs w:val="24"/>
        </w:rPr>
        <w:t>a</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d</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B</w:t>
      </w:r>
      <w:r>
        <w:rPr>
          <w:rFonts w:ascii="Calibri" w:eastAsia="Calibri" w:hAnsi="Calibri" w:cs="Calibri"/>
          <w:color w:val="FF0000"/>
          <w:spacing w:val="1"/>
          <w:position w:val="1"/>
          <w:sz w:val="24"/>
          <w:szCs w:val="24"/>
        </w:rPr>
        <w:t>u</w:t>
      </w:r>
      <w:r>
        <w:rPr>
          <w:rFonts w:ascii="Calibri" w:eastAsia="Calibri" w:hAnsi="Calibri" w:cs="Calibri"/>
          <w:color w:val="FF0000"/>
          <w:position w:val="1"/>
          <w:sz w:val="24"/>
          <w:szCs w:val="24"/>
        </w:rPr>
        <w:t>s</w:t>
      </w:r>
      <w:r>
        <w:rPr>
          <w:rFonts w:ascii="Calibri" w:eastAsia="Calibri" w:hAnsi="Calibri" w:cs="Calibri"/>
          <w:color w:val="FF0000"/>
          <w:spacing w:val="-3"/>
          <w:position w:val="1"/>
          <w:sz w:val="24"/>
          <w:szCs w:val="24"/>
        </w:rPr>
        <w:t>i</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ess</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2"/>
          <w:position w:val="1"/>
          <w:sz w:val="24"/>
          <w:szCs w:val="24"/>
        </w:rPr>
        <w:t>W</w:t>
      </w:r>
      <w:r>
        <w:rPr>
          <w:rFonts w:ascii="Calibri" w:eastAsia="Calibri" w:hAnsi="Calibri" w:cs="Calibri"/>
          <w:color w:val="FF0000"/>
          <w:position w:val="1"/>
          <w:sz w:val="24"/>
          <w:szCs w:val="24"/>
        </w:rPr>
        <w:t>om</w:t>
      </w:r>
      <w:r>
        <w:rPr>
          <w:rFonts w:ascii="Calibri" w:eastAsia="Calibri" w:hAnsi="Calibri" w:cs="Calibri"/>
          <w:color w:val="FF0000"/>
          <w:spacing w:val="-2"/>
          <w:position w:val="1"/>
          <w:sz w:val="24"/>
          <w:szCs w:val="24"/>
        </w:rPr>
        <w:t>e</w:t>
      </w:r>
      <w:r>
        <w:rPr>
          <w:rFonts w:ascii="Calibri" w:eastAsia="Calibri" w:hAnsi="Calibri" w:cs="Calibri"/>
          <w:color w:val="FF0000"/>
          <w:spacing w:val="1"/>
          <w:position w:val="1"/>
          <w:sz w:val="24"/>
          <w:szCs w:val="24"/>
        </w:rPr>
        <w:t>n</w:t>
      </w:r>
      <w:r>
        <w:rPr>
          <w:rFonts w:ascii="Calibri" w:eastAsia="Calibri" w:hAnsi="Calibri" w:cs="Calibri"/>
          <w:color w:val="FF0000"/>
          <w:spacing w:val="4"/>
          <w:position w:val="1"/>
          <w:sz w:val="24"/>
          <w:szCs w:val="24"/>
        </w:rPr>
        <w:t>’</w:t>
      </w:r>
      <w:r>
        <w:rPr>
          <w:rFonts w:ascii="Calibri" w:eastAsia="Calibri" w:hAnsi="Calibri" w:cs="Calibri"/>
          <w:color w:val="FF0000"/>
          <w:position w:val="1"/>
          <w:sz w:val="24"/>
          <w:szCs w:val="24"/>
        </w:rPr>
        <w:t>s</w:t>
      </w:r>
      <w:r>
        <w:rPr>
          <w:rFonts w:ascii="Calibri" w:eastAsia="Calibri" w:hAnsi="Calibri" w:cs="Calibri"/>
          <w:color w:val="FF0000"/>
          <w:spacing w:val="1"/>
          <w:position w:val="1"/>
          <w:sz w:val="24"/>
          <w:szCs w:val="24"/>
        </w:rPr>
        <w:t xml:space="preserve"> d</w:t>
      </w:r>
      <w:r>
        <w:rPr>
          <w:rFonts w:ascii="Calibri" w:eastAsia="Calibri" w:hAnsi="Calibri" w:cs="Calibri"/>
          <w:color w:val="FF0000"/>
          <w:position w:val="1"/>
          <w:sz w:val="24"/>
          <w:szCs w:val="24"/>
        </w:rPr>
        <w:t>ivisi</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s</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p</w:t>
      </w:r>
      <w:r>
        <w:rPr>
          <w:rFonts w:ascii="Calibri" w:eastAsia="Calibri" w:hAnsi="Calibri" w:cs="Calibri"/>
          <w:color w:val="FF0000"/>
          <w:position w:val="1"/>
          <w:sz w:val="24"/>
          <w:szCs w:val="24"/>
        </w:rPr>
        <w:t>layi</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g</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2"/>
          <w:position w:val="1"/>
          <w:sz w:val="24"/>
          <w:szCs w:val="24"/>
        </w:rPr>
        <w:t>a</w:t>
      </w:r>
      <w:r>
        <w:rPr>
          <w:rFonts w:ascii="Calibri" w:eastAsia="Calibri" w:hAnsi="Calibri" w:cs="Calibri"/>
          <w:color w:val="FF0000"/>
          <w:position w:val="1"/>
          <w:sz w:val="24"/>
          <w:szCs w:val="24"/>
        </w:rPr>
        <w:t xml:space="preserve">t </w:t>
      </w:r>
      <w:r>
        <w:rPr>
          <w:rFonts w:ascii="Calibri" w:eastAsia="Calibri" w:hAnsi="Calibri" w:cs="Calibri"/>
          <w:color w:val="FF0000"/>
          <w:spacing w:val="1"/>
          <w:position w:val="1"/>
          <w:sz w:val="24"/>
          <w:szCs w:val="24"/>
        </w:rPr>
        <w:t>t</w:t>
      </w:r>
      <w:r>
        <w:rPr>
          <w:rFonts w:ascii="Calibri" w:eastAsia="Calibri" w:hAnsi="Calibri" w:cs="Calibri"/>
          <w:color w:val="FF0000"/>
          <w:spacing w:val="-1"/>
          <w:position w:val="1"/>
          <w:sz w:val="24"/>
          <w:szCs w:val="24"/>
        </w:rPr>
        <w:t>h</w:t>
      </w:r>
      <w:r>
        <w:rPr>
          <w:rFonts w:ascii="Calibri" w:eastAsia="Calibri" w:hAnsi="Calibri" w:cs="Calibri"/>
          <w:color w:val="FF0000"/>
          <w:position w:val="1"/>
          <w:sz w:val="24"/>
          <w:szCs w:val="24"/>
        </w:rPr>
        <w:t>e</w:t>
      </w:r>
      <w:r>
        <w:rPr>
          <w:rFonts w:ascii="Calibri" w:eastAsia="Calibri" w:hAnsi="Calibri" w:cs="Calibri"/>
          <w:color w:val="FF0000"/>
          <w:spacing w:val="1"/>
          <w:position w:val="1"/>
          <w:sz w:val="24"/>
          <w:szCs w:val="24"/>
        </w:rPr>
        <w:t xml:space="preserve"> </w:t>
      </w:r>
      <w:r>
        <w:rPr>
          <w:rFonts w:ascii="Calibri" w:eastAsia="Calibri" w:hAnsi="Calibri" w:cs="Calibri"/>
          <w:color w:val="FF0000"/>
          <w:position w:val="1"/>
          <w:sz w:val="24"/>
          <w:szCs w:val="24"/>
        </w:rPr>
        <w:t>same</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1"/>
          <w:position w:val="1"/>
          <w:sz w:val="24"/>
          <w:szCs w:val="24"/>
        </w:rPr>
        <w:t>c</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u</w:t>
      </w:r>
      <w:r>
        <w:rPr>
          <w:rFonts w:ascii="Calibri" w:eastAsia="Calibri" w:hAnsi="Calibri" w:cs="Calibri"/>
          <w:color w:val="FF0000"/>
          <w:position w:val="1"/>
          <w:sz w:val="24"/>
          <w:szCs w:val="24"/>
        </w:rPr>
        <w:t>rse</w:t>
      </w:r>
      <w:r>
        <w:rPr>
          <w:rFonts w:ascii="Calibri" w:eastAsia="Calibri" w:hAnsi="Calibri" w:cs="Calibri"/>
          <w:color w:val="FF0000"/>
          <w:spacing w:val="-1"/>
          <w:position w:val="1"/>
          <w:sz w:val="24"/>
          <w:szCs w:val="24"/>
        </w:rPr>
        <w:t xml:space="preserve"> </w:t>
      </w:r>
      <w:r>
        <w:rPr>
          <w:rFonts w:ascii="Calibri" w:eastAsia="Calibri" w:hAnsi="Calibri" w:cs="Calibri"/>
          <w:color w:val="FF0000"/>
          <w:position w:val="1"/>
          <w:sz w:val="24"/>
          <w:szCs w:val="24"/>
        </w:rPr>
        <w:t>are</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c</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si</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er</w:t>
      </w:r>
      <w:r>
        <w:rPr>
          <w:rFonts w:ascii="Calibri" w:eastAsia="Calibri" w:hAnsi="Calibri" w:cs="Calibri"/>
          <w:color w:val="FF0000"/>
          <w:spacing w:val="1"/>
          <w:position w:val="1"/>
          <w:sz w:val="24"/>
          <w:szCs w:val="24"/>
        </w:rPr>
        <w:t>e</w:t>
      </w:r>
      <w:r>
        <w:rPr>
          <w:rFonts w:ascii="Calibri" w:eastAsia="Calibri" w:hAnsi="Calibri" w:cs="Calibri"/>
          <w:color w:val="FF0000"/>
          <w:position w:val="1"/>
          <w:sz w:val="24"/>
          <w:szCs w:val="24"/>
        </w:rPr>
        <w:t>d</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1"/>
          <w:position w:val="1"/>
          <w:sz w:val="24"/>
          <w:szCs w:val="24"/>
        </w:rPr>
        <w:t>t</w:t>
      </w:r>
      <w:r>
        <w:rPr>
          <w:rFonts w:ascii="Calibri" w:eastAsia="Calibri" w:hAnsi="Calibri" w:cs="Calibri"/>
          <w:color w:val="FF0000"/>
          <w:position w:val="1"/>
          <w:sz w:val="24"/>
          <w:szCs w:val="24"/>
        </w:rPr>
        <w:t>o</w:t>
      </w:r>
    </w:p>
    <w:p w14:paraId="290362F3" w14:textId="77777777" w:rsidR="00A70796" w:rsidRDefault="00D030BA">
      <w:pPr>
        <w:spacing w:before="2"/>
        <w:ind w:left="827" w:right="71" w:hanging="2"/>
        <w:rPr>
          <w:rFonts w:ascii="Calibri" w:eastAsia="Calibri" w:hAnsi="Calibri" w:cs="Calibri"/>
          <w:sz w:val="24"/>
          <w:szCs w:val="24"/>
        </w:rPr>
      </w:pPr>
      <w:r>
        <w:rPr>
          <w:rFonts w:ascii="Calibri" w:eastAsia="Calibri" w:hAnsi="Calibri" w:cs="Calibri"/>
          <w:color w:val="FF0000"/>
          <w:spacing w:val="1"/>
          <w:sz w:val="24"/>
          <w:szCs w:val="24"/>
        </w:rPr>
        <w:t>b</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m</w:t>
      </w:r>
      <w:r>
        <w:rPr>
          <w:rFonts w:ascii="Calibri" w:eastAsia="Calibri" w:hAnsi="Calibri" w:cs="Calibri"/>
          <w:color w:val="FF0000"/>
          <w:sz w:val="24"/>
          <w:szCs w:val="24"/>
        </w:rPr>
        <w:t>e</w:t>
      </w:r>
      <w:r>
        <w:rPr>
          <w:rFonts w:ascii="Calibri" w:eastAsia="Calibri" w:hAnsi="Calibri" w:cs="Calibri"/>
          <w:color w:val="FF0000"/>
          <w:spacing w:val="1"/>
          <w:sz w:val="24"/>
          <w:szCs w:val="24"/>
        </w:rPr>
        <w:t>mb</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f</w:t>
      </w:r>
      <w:r>
        <w:rPr>
          <w:rFonts w:ascii="Calibri" w:eastAsia="Calibri" w:hAnsi="Calibri" w:cs="Calibri"/>
          <w:color w:val="FF0000"/>
          <w:spacing w:val="2"/>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a</w:t>
      </w:r>
      <w:r>
        <w:rPr>
          <w:rFonts w:ascii="Calibri" w:eastAsia="Calibri" w:hAnsi="Calibri" w:cs="Calibri"/>
          <w:color w:val="FF0000"/>
          <w:sz w:val="24"/>
          <w:szCs w:val="24"/>
        </w:rPr>
        <w:t>me</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Clu</w:t>
      </w:r>
      <w:r>
        <w:rPr>
          <w:rFonts w:ascii="Calibri" w:eastAsia="Calibri" w:hAnsi="Calibri" w:cs="Calibri"/>
          <w:color w:val="FF0000"/>
          <w:spacing w:val="1"/>
          <w:sz w:val="24"/>
          <w:szCs w:val="24"/>
        </w:rPr>
        <w:t>b</w:t>
      </w:r>
      <w:r>
        <w:rPr>
          <w:rFonts w:ascii="Calibri" w:eastAsia="Calibri" w:hAnsi="Calibri" w:cs="Calibri"/>
          <w:color w:val="FF0000"/>
          <w:sz w:val="24"/>
          <w:szCs w:val="24"/>
        </w:rPr>
        <w:t xml:space="preserve">. </w:t>
      </w:r>
      <w:r>
        <w:rPr>
          <w:rFonts w:ascii="Calibri" w:eastAsia="Calibri" w:hAnsi="Calibri" w:cs="Calibri"/>
          <w:color w:val="FF0000"/>
          <w:spacing w:val="2"/>
          <w:sz w:val="24"/>
          <w:szCs w:val="24"/>
        </w:rPr>
        <w:t xml:space="preserve"> </w:t>
      </w:r>
      <w:r>
        <w:rPr>
          <w:rFonts w:ascii="Calibri" w:eastAsia="Calibri" w:hAnsi="Calibri" w:cs="Calibri"/>
          <w:color w:val="000000"/>
          <w:spacing w:val="-2"/>
          <w:sz w:val="24"/>
          <w:szCs w:val="24"/>
        </w:rPr>
        <w:t>A</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eg</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nn</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f</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so</w:t>
      </w:r>
      <w:r>
        <w:rPr>
          <w:rFonts w:ascii="Calibri" w:eastAsia="Calibri" w:hAnsi="Calibri" w:cs="Calibri"/>
          <w:color w:val="000000"/>
          <w:spacing w:val="1"/>
          <w:sz w:val="24"/>
          <w:szCs w:val="24"/>
        </w:rPr>
        <w:t>n</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d</w:t>
      </w:r>
      <w:r>
        <w:rPr>
          <w:rFonts w:ascii="Calibri" w:eastAsia="Calibri" w:hAnsi="Calibri" w:cs="Calibri"/>
          <w:color w:val="000000"/>
          <w:sz w:val="24"/>
          <w:szCs w:val="24"/>
        </w:rPr>
        <w:t>eclare</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er</w:t>
      </w:r>
      <w:r>
        <w:rPr>
          <w:rFonts w:ascii="Calibri" w:eastAsia="Calibri" w:hAnsi="Calibri" w:cs="Calibri"/>
          <w:color w:val="000000"/>
          <w:spacing w:val="2"/>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 xml:space="preserve">e </w:t>
      </w:r>
      <w:r>
        <w:rPr>
          <w:rFonts w:ascii="Calibri" w:eastAsia="Calibri" w:hAnsi="Calibri" w:cs="Calibri"/>
          <w:color w:val="000000"/>
          <w:spacing w:val="-1"/>
          <w:sz w:val="24"/>
          <w:szCs w:val="24"/>
        </w:rPr>
        <w:t>w</w:t>
      </w:r>
      <w:r>
        <w:rPr>
          <w:rFonts w:ascii="Calibri" w:eastAsia="Calibri" w:hAnsi="Calibri" w:cs="Calibri"/>
          <w:color w:val="000000"/>
          <w:sz w:val="24"/>
          <w:szCs w:val="24"/>
        </w:rPr>
        <w:t>ill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1"/>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2"/>
          <w:sz w:val="24"/>
          <w:szCs w:val="24"/>
        </w:rPr>
        <w:t>e</w:t>
      </w:r>
      <w:r>
        <w:rPr>
          <w:rFonts w:ascii="Calibri" w:eastAsia="Calibri" w:hAnsi="Calibri" w:cs="Calibri"/>
          <w:color w:val="FF0000"/>
          <w:sz w:val="24"/>
          <w:szCs w:val="24"/>
        </w:rPr>
        <w:t>am</w:t>
      </w:r>
      <w:r>
        <w:rPr>
          <w:rFonts w:ascii="Calibri" w:eastAsia="Calibri" w:hAnsi="Calibri" w:cs="Calibri"/>
          <w:color w:val="FF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proofErr w:type="gramStart"/>
      <w:r>
        <w:rPr>
          <w:rFonts w:ascii="Calibri" w:eastAsia="Calibri" w:hAnsi="Calibri" w:cs="Calibri"/>
          <w:color w:val="000000"/>
          <w:sz w:val="24"/>
          <w:szCs w:val="24"/>
        </w:rPr>
        <w:t>W</w:t>
      </w:r>
      <w:r>
        <w:rPr>
          <w:rFonts w:ascii="Calibri" w:eastAsia="Calibri" w:hAnsi="Calibri" w:cs="Calibri"/>
          <w:color w:val="000000"/>
          <w:spacing w:val="-2"/>
          <w:sz w:val="24"/>
          <w:szCs w:val="24"/>
        </w:rPr>
        <w:t>e</w:t>
      </w:r>
      <w:r>
        <w:rPr>
          <w:rFonts w:ascii="Calibri" w:eastAsia="Calibri" w:hAnsi="Calibri" w:cs="Calibri"/>
          <w:color w:val="000000"/>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3"/>
          <w:sz w:val="24"/>
          <w:szCs w:val="24"/>
        </w:rPr>
        <w:t xml:space="preserve"> </w:t>
      </w:r>
      <w:r>
        <w:rPr>
          <w:rFonts w:ascii="Calibri" w:eastAsia="Calibri" w:hAnsi="Calibri" w:cs="Calibri"/>
          <w:color w:val="FF0000"/>
          <w:spacing w:val="1"/>
          <w:sz w:val="24"/>
          <w:szCs w:val="24"/>
        </w:rPr>
        <w:t>D</w:t>
      </w:r>
      <w:r>
        <w:rPr>
          <w:rFonts w:ascii="Calibri" w:eastAsia="Calibri" w:hAnsi="Calibri" w:cs="Calibri"/>
          <w:color w:val="FF0000"/>
          <w:sz w:val="24"/>
          <w:szCs w:val="24"/>
        </w:rPr>
        <w:t>ivisi</w:t>
      </w:r>
      <w:r>
        <w:rPr>
          <w:rFonts w:ascii="Calibri" w:eastAsia="Calibri" w:hAnsi="Calibri" w:cs="Calibri"/>
          <w:color w:val="FF0000"/>
          <w:spacing w:val="-2"/>
          <w:sz w:val="24"/>
          <w:szCs w:val="24"/>
        </w:rPr>
        <w:t>o</w:t>
      </w:r>
      <w:r>
        <w:rPr>
          <w:rFonts w:ascii="Calibri" w:eastAsia="Calibri" w:hAnsi="Calibri" w:cs="Calibri"/>
          <w:color w:val="FF0000"/>
          <w:sz w:val="24"/>
          <w:szCs w:val="24"/>
        </w:rPr>
        <w:t>n</w:t>
      </w:r>
      <w:proofErr w:type="gramEnd"/>
      <w:r>
        <w:rPr>
          <w:rFonts w:ascii="Calibri" w:eastAsia="Calibri" w:hAnsi="Calibri" w:cs="Calibri"/>
          <w:color w:val="FF0000"/>
          <w:sz w:val="24"/>
          <w:szCs w:val="24"/>
        </w:rPr>
        <w:t xml:space="preserve"> </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B</w:t>
      </w:r>
      <w:r>
        <w:rPr>
          <w:rFonts w:ascii="Calibri" w:eastAsia="Calibri" w:hAnsi="Calibri" w:cs="Calibri"/>
          <w:color w:val="000000"/>
          <w:spacing w:val="1"/>
          <w:sz w:val="24"/>
          <w:szCs w:val="24"/>
        </w:rPr>
        <w:t>u</w:t>
      </w:r>
      <w:r>
        <w:rPr>
          <w:rFonts w:ascii="Calibri" w:eastAsia="Calibri" w:hAnsi="Calibri" w:cs="Calibri"/>
          <w:color w:val="000000"/>
          <w:sz w:val="24"/>
          <w:szCs w:val="24"/>
        </w:rPr>
        <w:t>s</w:t>
      </w:r>
      <w:r>
        <w:rPr>
          <w:rFonts w:ascii="Calibri" w:eastAsia="Calibri" w:hAnsi="Calibri" w:cs="Calibri"/>
          <w:color w:val="000000"/>
          <w:spacing w:val="-3"/>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w:t>
      </w:r>
      <w:r>
        <w:rPr>
          <w:rFonts w:ascii="Calibri" w:eastAsia="Calibri" w:hAnsi="Calibri" w:cs="Calibri"/>
          <w:color w:val="000000"/>
          <w:spacing w:val="-2"/>
          <w:sz w:val="24"/>
          <w:szCs w:val="24"/>
        </w:rPr>
        <w:t>m</w:t>
      </w:r>
      <w:r>
        <w:rPr>
          <w:rFonts w:ascii="Calibri" w:eastAsia="Calibri" w:hAnsi="Calibri" w:cs="Calibri"/>
          <w:color w:val="000000"/>
          <w:sz w:val="24"/>
          <w:szCs w:val="24"/>
        </w:rPr>
        <w:t>e</w:t>
      </w:r>
      <w:r>
        <w:rPr>
          <w:rFonts w:ascii="Calibri" w:eastAsia="Calibri" w:hAnsi="Calibri" w:cs="Calibri"/>
          <w:color w:val="000000"/>
          <w:spacing w:val="1"/>
          <w:sz w:val="24"/>
          <w:szCs w:val="24"/>
        </w:rPr>
        <w:t>n</w:t>
      </w:r>
      <w:r>
        <w:rPr>
          <w:rFonts w:ascii="Calibri" w:eastAsia="Calibri" w:hAnsi="Calibri" w:cs="Calibri"/>
          <w:color w:val="000000"/>
          <w:sz w:val="24"/>
          <w:szCs w:val="24"/>
        </w:rPr>
        <w:t>’s</w:t>
      </w:r>
      <w:r>
        <w:rPr>
          <w:rFonts w:ascii="Calibri" w:eastAsia="Calibri" w:hAnsi="Calibri" w:cs="Calibri"/>
          <w:color w:val="000000"/>
          <w:spacing w:val="1"/>
          <w:sz w:val="24"/>
          <w:szCs w:val="24"/>
        </w:rPr>
        <w:t xml:space="preserve"> </w:t>
      </w:r>
      <w:r>
        <w:rPr>
          <w:rFonts w:ascii="Calibri" w:eastAsia="Calibri" w:hAnsi="Calibri" w:cs="Calibri"/>
          <w:color w:val="FF0000"/>
          <w:spacing w:val="1"/>
          <w:sz w:val="24"/>
          <w:szCs w:val="24"/>
        </w:rPr>
        <w:t>D</w:t>
      </w:r>
      <w:r>
        <w:rPr>
          <w:rFonts w:ascii="Calibri" w:eastAsia="Calibri" w:hAnsi="Calibri" w:cs="Calibri"/>
          <w:color w:val="FF0000"/>
          <w:sz w:val="24"/>
          <w:szCs w:val="24"/>
        </w:rPr>
        <w:t>ivision</w:t>
      </w:r>
      <w:r>
        <w:rPr>
          <w:rFonts w:ascii="Calibri" w:eastAsia="Calibri" w:hAnsi="Calibri" w:cs="Calibri"/>
          <w:color w:val="FF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w:t>
      </w:r>
      <w:r>
        <w:rPr>
          <w:rFonts w:ascii="Calibri" w:eastAsia="Calibri" w:hAnsi="Calibri" w:cs="Calibri"/>
          <w:color w:val="000000"/>
          <w:spacing w:val="1"/>
          <w:sz w:val="24"/>
          <w:szCs w:val="24"/>
        </w:rPr>
        <w:t>th</w:t>
      </w:r>
      <w:r>
        <w:rPr>
          <w:rFonts w:ascii="Calibri" w:eastAsia="Calibri" w:hAnsi="Calibri" w:cs="Calibri"/>
          <w:color w:val="000000"/>
          <w:sz w:val="24"/>
          <w:szCs w:val="24"/>
        </w:rPr>
        <w:t xml:space="preserve">in </w:t>
      </w:r>
      <w:r>
        <w:rPr>
          <w:rFonts w:ascii="Calibri" w:eastAsia="Calibri" w:hAnsi="Calibri" w:cs="Calibri"/>
          <w:color w:val="000000"/>
          <w:spacing w:val="1"/>
          <w:sz w:val="24"/>
          <w:szCs w:val="24"/>
        </w:rPr>
        <w:t>h</w:t>
      </w:r>
      <w:r>
        <w:rPr>
          <w:rFonts w:ascii="Calibri" w:eastAsia="Calibri" w:hAnsi="Calibri" w:cs="Calibri"/>
          <w:color w:val="000000"/>
          <w:sz w:val="24"/>
          <w:szCs w:val="24"/>
        </w:rPr>
        <w:t>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w:t>
      </w:r>
      <w:r>
        <w:rPr>
          <w:rFonts w:ascii="Calibri" w:eastAsia="Calibri" w:hAnsi="Calibri" w:cs="Calibri"/>
          <w:color w:val="000000"/>
          <w:spacing w:val="-1"/>
          <w:sz w:val="24"/>
          <w:szCs w:val="24"/>
        </w:rPr>
        <w:t>w</w:t>
      </w:r>
      <w:r>
        <w:rPr>
          <w:rFonts w:ascii="Calibri" w:eastAsia="Calibri" w:hAnsi="Calibri" w:cs="Calibri"/>
          <w:color w:val="000000"/>
          <w:sz w:val="24"/>
          <w:szCs w:val="24"/>
        </w:rPr>
        <w:t>n</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Cl</w:t>
      </w:r>
      <w:r>
        <w:rPr>
          <w:rFonts w:ascii="Calibri" w:eastAsia="Calibri" w:hAnsi="Calibri" w:cs="Calibri"/>
          <w:color w:val="000000"/>
          <w:spacing w:val="-2"/>
          <w:sz w:val="24"/>
          <w:szCs w:val="24"/>
        </w:rPr>
        <w:t>u</w:t>
      </w:r>
      <w:r>
        <w:rPr>
          <w:rFonts w:ascii="Calibri" w:eastAsia="Calibri" w:hAnsi="Calibri" w:cs="Calibri"/>
          <w:color w:val="000000"/>
          <w:spacing w:val="1"/>
          <w:sz w:val="24"/>
          <w:szCs w:val="24"/>
        </w:rPr>
        <w:t>b/</w:t>
      </w:r>
      <w:r>
        <w:rPr>
          <w:rFonts w:ascii="Calibri" w:eastAsia="Calibri" w:hAnsi="Calibri" w:cs="Calibri"/>
          <w:color w:val="000000"/>
          <w:sz w:val="24"/>
          <w:szCs w:val="24"/>
        </w:rPr>
        <w:t>G</w:t>
      </w:r>
      <w:r>
        <w:rPr>
          <w:rFonts w:ascii="Calibri" w:eastAsia="Calibri" w:hAnsi="Calibri" w:cs="Calibri"/>
          <w:color w:val="000000"/>
          <w:spacing w:val="-2"/>
          <w:sz w:val="24"/>
          <w:szCs w:val="24"/>
        </w:rPr>
        <w:t>ro</w:t>
      </w:r>
      <w:r>
        <w:rPr>
          <w:rFonts w:ascii="Calibri" w:eastAsia="Calibri" w:hAnsi="Calibri" w:cs="Calibri"/>
          <w:color w:val="000000"/>
          <w:spacing w:val="1"/>
          <w:sz w:val="24"/>
          <w:szCs w:val="24"/>
        </w:rPr>
        <w:t>up</w:t>
      </w:r>
      <w:r>
        <w:rPr>
          <w:rFonts w:ascii="Calibri" w:eastAsia="Calibri" w:hAnsi="Calibri" w:cs="Calibri"/>
          <w:color w:val="000000"/>
          <w:sz w:val="24"/>
          <w:szCs w:val="24"/>
        </w:rPr>
        <w:t>. On</w:t>
      </w:r>
      <w:r>
        <w:rPr>
          <w:rFonts w:ascii="Calibri" w:eastAsia="Calibri" w:hAnsi="Calibri" w:cs="Calibri"/>
          <w:color w:val="000000"/>
          <w:spacing w:val="-1"/>
          <w:sz w:val="24"/>
          <w:szCs w:val="24"/>
        </w:rPr>
        <w:t>c</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z w:val="24"/>
          <w:szCs w:val="24"/>
        </w:rPr>
        <w:t>as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d</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proofErr w:type="gramStart"/>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 xml:space="preserve">is </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eclar</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t</w:t>
      </w:r>
      <w:r>
        <w:rPr>
          <w:rFonts w:ascii="Calibri" w:eastAsia="Calibri" w:hAnsi="Calibri" w:cs="Calibri"/>
          <w:color w:val="000000"/>
          <w:sz w:val="24"/>
          <w:szCs w:val="24"/>
        </w:rPr>
        <w:t>io</w:t>
      </w:r>
      <w:r>
        <w:rPr>
          <w:rFonts w:ascii="Calibri" w:eastAsia="Calibri" w:hAnsi="Calibri" w:cs="Calibri"/>
          <w:color w:val="000000"/>
          <w:spacing w:val="2"/>
          <w:sz w:val="24"/>
          <w:szCs w:val="24"/>
        </w:rPr>
        <w:t>n</w:t>
      </w:r>
      <w:proofErr w:type="gramEnd"/>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z w:val="24"/>
          <w:szCs w:val="24"/>
        </w:rPr>
        <w:t xml:space="preserve">ay </w:t>
      </w:r>
      <w:r>
        <w:rPr>
          <w:rFonts w:ascii="Calibri" w:eastAsia="Calibri" w:hAnsi="Calibri" w:cs="Calibri"/>
          <w:color w:val="000000"/>
          <w:spacing w:val="3"/>
          <w:sz w:val="24"/>
          <w:szCs w:val="24"/>
        </w:rPr>
        <w:t>n</w:t>
      </w:r>
      <w:r>
        <w:rPr>
          <w:rFonts w:ascii="Calibri" w:eastAsia="Calibri" w:hAnsi="Calibri" w:cs="Calibri"/>
          <w:color w:val="000000"/>
          <w:sz w:val="24"/>
          <w:szCs w:val="24"/>
        </w:rPr>
        <w:t xml:space="preserve">ot </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w:t>
      </w:r>
      <w:r>
        <w:rPr>
          <w:rFonts w:ascii="Calibri" w:eastAsia="Calibri" w:hAnsi="Calibri" w:cs="Calibri"/>
          <w:color w:val="000000"/>
          <w:sz w:val="24"/>
          <w:szCs w:val="24"/>
        </w:rPr>
        <w:t>ge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r</w:t>
      </w:r>
      <w:r>
        <w:rPr>
          <w:rFonts w:ascii="Calibri" w:eastAsia="Calibri" w:hAnsi="Calibri" w:cs="Calibri"/>
          <w:color w:val="000000"/>
          <w:spacing w:val="1"/>
          <w:sz w:val="24"/>
          <w:szCs w:val="24"/>
        </w:rPr>
        <w:t>o</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w:t>
      </w:r>
      <w:r>
        <w:rPr>
          <w:rFonts w:ascii="Calibri" w:eastAsia="Calibri" w:hAnsi="Calibri" w:cs="Calibri"/>
          <w:color w:val="000000"/>
          <w:spacing w:val="-2"/>
          <w:sz w:val="24"/>
          <w:szCs w:val="24"/>
        </w:rPr>
        <w:t>e</w:t>
      </w:r>
      <w:r>
        <w:rPr>
          <w:rFonts w:ascii="Calibri" w:eastAsia="Calibri" w:hAnsi="Calibri" w:cs="Calibri"/>
          <w:color w:val="000000"/>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p>
    <w:p w14:paraId="01F7CB9D" w14:textId="77777777" w:rsidR="00A70796" w:rsidRDefault="00D030BA">
      <w:pPr>
        <w:ind w:left="827"/>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versa) in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4"/>
          <w:sz w:val="24"/>
          <w:szCs w:val="24"/>
        </w:rPr>
        <w:t>d</w:t>
      </w:r>
      <w:r>
        <w:rPr>
          <w:rFonts w:ascii="Calibri" w:eastAsia="Calibri" w:hAnsi="Calibri" w:cs="Calibri"/>
          <w:spacing w:val="1"/>
          <w:sz w:val="24"/>
          <w:szCs w:val="24"/>
        </w:rPr>
        <w:t>-</w:t>
      </w:r>
      <w:r>
        <w:rPr>
          <w:rFonts w:ascii="Calibri" w:eastAsia="Calibri" w:hAnsi="Calibri" w:cs="Calibri"/>
          <w:sz w:val="24"/>
          <w:szCs w:val="24"/>
        </w:rPr>
        <w:t>sea</w:t>
      </w:r>
      <w:r>
        <w:rPr>
          <w:rFonts w:ascii="Calibri" w:eastAsia="Calibri" w:hAnsi="Calibri" w:cs="Calibri"/>
          <w:spacing w:val="-2"/>
          <w:sz w:val="24"/>
          <w:szCs w:val="24"/>
        </w:rPr>
        <w:t>s</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 as</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w:t>
      </w:r>
    </w:p>
    <w:p w14:paraId="1A4AF684" w14:textId="77777777" w:rsidR="00A70796" w:rsidRDefault="00D030BA">
      <w:pPr>
        <w:ind w:left="824" w:right="411" w:firstLine="10"/>
        <w:rPr>
          <w:rFonts w:ascii="Calibri" w:eastAsia="Calibri" w:hAnsi="Calibri" w:cs="Calibri"/>
          <w:sz w:val="24"/>
          <w:szCs w:val="24"/>
        </w:rPr>
      </w:pPr>
      <w:r>
        <w:rPr>
          <w:rFonts w:ascii="Calibri" w:eastAsia="Calibri" w:hAnsi="Calibri" w:cs="Calibri"/>
          <w:b/>
          <w:spacing w:val="1"/>
          <w:sz w:val="24"/>
          <w:szCs w:val="24"/>
        </w:rPr>
        <w:t>Al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1"/>
          <w:sz w:val="24"/>
          <w:szCs w:val="24"/>
        </w:rPr>
        <w:t>p</w:t>
      </w:r>
      <w:r>
        <w:rPr>
          <w:rFonts w:ascii="Calibri" w:eastAsia="Calibri" w:hAnsi="Calibri" w:cs="Calibri"/>
          <w:b/>
          <w:spacing w:val="-1"/>
          <w:sz w:val="24"/>
          <w:szCs w:val="24"/>
        </w:rPr>
        <w:t>a</w:t>
      </w:r>
      <w:r>
        <w:rPr>
          <w:rFonts w:ascii="Calibri" w:eastAsia="Calibri" w:hAnsi="Calibri" w:cs="Calibri"/>
          <w:b/>
          <w:sz w:val="24"/>
          <w:szCs w:val="24"/>
        </w:rPr>
        <w:t>ting 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w:t>
      </w:r>
      <w:r>
        <w:rPr>
          <w:rFonts w:ascii="Calibri" w:eastAsia="Calibri" w:hAnsi="Calibri" w:cs="Calibri"/>
          <w:b/>
          <w:spacing w:val="-1"/>
          <w:sz w:val="24"/>
          <w:szCs w:val="24"/>
        </w:rPr>
        <w:t>l</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z w:val="24"/>
          <w:szCs w:val="24"/>
        </w:rPr>
        <w:t>set</w:t>
      </w:r>
      <w:r>
        <w:rPr>
          <w:rFonts w:ascii="Calibri" w:eastAsia="Calibri" w:hAnsi="Calibri" w:cs="Calibri"/>
          <w:b/>
          <w:spacing w:val="1"/>
          <w:sz w:val="24"/>
          <w:szCs w:val="24"/>
        </w:rPr>
        <w:t xml:space="preserve"> </w:t>
      </w:r>
      <w:r>
        <w:rPr>
          <w:rFonts w:ascii="Calibri" w:eastAsia="Calibri" w:hAnsi="Calibri" w:cs="Calibri"/>
          <w:b/>
          <w:sz w:val="24"/>
          <w:szCs w:val="24"/>
        </w:rPr>
        <w:t>of</w:t>
      </w:r>
      <w:r>
        <w:rPr>
          <w:rFonts w:ascii="Calibri" w:eastAsia="Calibri" w:hAnsi="Calibri" w:cs="Calibri"/>
          <w:b/>
          <w:spacing w:val="6"/>
          <w:sz w:val="24"/>
          <w:szCs w:val="24"/>
        </w:rPr>
        <w:t xml:space="preserve"> </w:t>
      </w: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u</w:t>
      </w:r>
      <w:r>
        <w:rPr>
          <w:rFonts w:ascii="Calibri" w:eastAsia="Calibri" w:hAnsi="Calibri" w:cs="Calibri"/>
          <w:b/>
          <w:spacing w:val="1"/>
          <w:sz w:val="24"/>
          <w:szCs w:val="24"/>
          <w:u w:val="single" w:color="000000"/>
        </w:rPr>
        <w:t>id</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 xml:space="preserve"> f</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r</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ea</w:t>
      </w:r>
      <w:r>
        <w:rPr>
          <w:rFonts w:ascii="Calibri" w:eastAsia="Calibri" w:hAnsi="Calibri" w:cs="Calibri"/>
          <w:b/>
          <w:sz w:val="24"/>
          <w:szCs w:val="24"/>
          <w:u w:val="single" w:color="000000"/>
        </w:rPr>
        <w:t>m E</w:t>
      </w:r>
      <w:r>
        <w:rPr>
          <w:rFonts w:ascii="Calibri" w:eastAsia="Calibri" w:hAnsi="Calibri" w:cs="Calibri"/>
          <w:b/>
          <w:spacing w:val="1"/>
          <w:sz w:val="24"/>
          <w:szCs w:val="24"/>
          <w:u w:val="single" w:color="000000"/>
        </w:rPr>
        <w:t>li</w:t>
      </w:r>
      <w:r>
        <w:rPr>
          <w:rFonts w:ascii="Calibri" w:eastAsia="Calibri" w:hAnsi="Calibri" w:cs="Calibri"/>
          <w:b/>
          <w:spacing w:val="-1"/>
          <w:sz w:val="24"/>
          <w:szCs w:val="24"/>
          <w:u w:val="single" w:color="000000"/>
        </w:rPr>
        <w:t>g</w:t>
      </w:r>
      <w:r>
        <w:rPr>
          <w:rFonts w:ascii="Calibri" w:eastAsia="Calibri" w:hAnsi="Calibri" w:cs="Calibri"/>
          <w:b/>
          <w:spacing w:val="1"/>
          <w:sz w:val="24"/>
          <w:szCs w:val="24"/>
          <w:u w:val="single" w:color="000000"/>
        </w:rPr>
        <w:t>i</w:t>
      </w:r>
      <w:r>
        <w:rPr>
          <w:rFonts w:ascii="Calibri" w:eastAsia="Calibri" w:hAnsi="Calibri" w:cs="Calibri"/>
          <w:b/>
          <w:spacing w:val="-2"/>
          <w:sz w:val="24"/>
          <w:szCs w:val="24"/>
          <w:u w:val="single" w:color="000000"/>
        </w:rPr>
        <w:t>b</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4"/>
          <w:sz w:val="24"/>
          <w:szCs w:val="24"/>
          <w:u w:val="single" w:color="000000"/>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aye</w:t>
      </w:r>
      <w:r>
        <w:rPr>
          <w:rFonts w:ascii="Calibri" w:eastAsia="Calibri" w:hAnsi="Calibri" w:cs="Calibri"/>
          <w:b/>
          <w:sz w:val="24"/>
          <w:szCs w:val="24"/>
        </w:rPr>
        <w:t xml:space="preserve">r </w:t>
      </w:r>
      <w:r>
        <w:rPr>
          <w:rFonts w:ascii="Calibri" w:eastAsia="Calibri" w:hAnsi="Calibri" w:cs="Calibri"/>
          <w:b/>
          <w:spacing w:val="1"/>
          <w:sz w:val="24"/>
          <w:szCs w:val="24"/>
        </w:rPr>
        <w:t>in</w:t>
      </w:r>
      <w:r>
        <w:rPr>
          <w:rFonts w:ascii="Calibri" w:eastAsia="Calibri" w:hAnsi="Calibri" w:cs="Calibri"/>
          <w:b/>
          <w:sz w:val="24"/>
          <w:szCs w:val="24"/>
        </w:rPr>
        <w:t>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2"/>
          <w:sz w:val="24"/>
          <w:szCs w:val="24"/>
        </w:rPr>
        <w:t>p</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sen</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n</w:t>
      </w:r>
      <w:r>
        <w:rPr>
          <w:rFonts w:ascii="Calibri" w:eastAsia="Calibri" w:hAnsi="Calibri" w:cs="Calibri"/>
          <w:b/>
          <w:sz w:val="24"/>
          <w:szCs w:val="24"/>
        </w:rPr>
        <w:t xml:space="preserve">g </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lub</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pacing w:val="-2"/>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6"/>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1"/>
          <w:sz w:val="24"/>
          <w:szCs w:val="24"/>
        </w:rPr>
        <w:t>l</w:t>
      </w:r>
      <w:r>
        <w:rPr>
          <w:rFonts w:ascii="Calibri" w:eastAsia="Calibri" w:hAnsi="Calibri" w:cs="Calibri"/>
          <w:b/>
          <w:spacing w:val="1"/>
          <w:sz w:val="24"/>
          <w:szCs w:val="24"/>
        </w:rPr>
        <w:t>lin</w:t>
      </w:r>
      <w:r>
        <w:rPr>
          <w:rFonts w:ascii="Calibri" w:eastAsia="Calibri" w:hAnsi="Calibri" w:cs="Calibri"/>
          <w:b/>
          <w:sz w:val="24"/>
          <w:szCs w:val="24"/>
        </w:rPr>
        <w:t>g</w:t>
      </w:r>
      <w:r>
        <w:rPr>
          <w:rFonts w:ascii="Calibri" w:eastAsia="Calibri" w:hAnsi="Calibri" w:cs="Calibri"/>
          <w:b/>
          <w:spacing w:val="-2"/>
          <w:sz w:val="24"/>
          <w:szCs w:val="24"/>
        </w:rPr>
        <w:t xml:space="preserve"> </w:t>
      </w:r>
      <w:r>
        <w:rPr>
          <w:rFonts w:ascii="Calibri" w:eastAsia="Calibri" w:hAnsi="Calibri" w:cs="Calibri"/>
          <w:b/>
          <w:sz w:val="24"/>
          <w:szCs w:val="24"/>
        </w:rPr>
        <w:t>to</w:t>
      </w:r>
      <w:r>
        <w:rPr>
          <w:rFonts w:ascii="Calibri" w:eastAsia="Calibri" w:hAnsi="Calibri" w:cs="Calibri"/>
          <w:b/>
          <w:spacing w:val="2"/>
          <w:sz w:val="24"/>
          <w:szCs w:val="24"/>
        </w:rPr>
        <w:t xml:space="preserve"> </w:t>
      </w:r>
      <w:r>
        <w:rPr>
          <w:rFonts w:ascii="Calibri" w:eastAsia="Calibri" w:hAnsi="Calibri" w:cs="Calibri"/>
          <w:b/>
          <w:spacing w:val="-1"/>
          <w:sz w:val="24"/>
          <w:szCs w:val="24"/>
        </w:rPr>
        <w:t>al</w:t>
      </w:r>
      <w:r>
        <w:rPr>
          <w:rFonts w:ascii="Calibri" w:eastAsia="Calibri" w:hAnsi="Calibri" w:cs="Calibri"/>
          <w:b/>
          <w:spacing w:val="1"/>
          <w:sz w:val="24"/>
          <w:szCs w:val="24"/>
        </w:rPr>
        <w:t>l</w:t>
      </w:r>
      <w:r>
        <w:rPr>
          <w:rFonts w:ascii="Calibri" w:eastAsia="Calibri" w:hAnsi="Calibri" w:cs="Calibri"/>
          <w:b/>
          <w:sz w:val="24"/>
          <w:szCs w:val="24"/>
        </w:rPr>
        <w:t xml:space="preserve">ow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s</w:t>
      </w:r>
      <w:r>
        <w:rPr>
          <w:rFonts w:ascii="Calibri" w:eastAsia="Calibri" w:hAnsi="Calibri" w:cs="Calibri"/>
          <w:b/>
          <w:sz w:val="24"/>
          <w:szCs w:val="24"/>
        </w:rPr>
        <w:t>c</w:t>
      </w:r>
      <w:r>
        <w:rPr>
          <w:rFonts w:ascii="Calibri" w:eastAsia="Calibri" w:hAnsi="Calibri" w:cs="Calibri"/>
          <w:b/>
          <w:spacing w:val="1"/>
          <w:sz w:val="24"/>
          <w:szCs w:val="24"/>
        </w:rPr>
        <w:t>ru</w:t>
      </w:r>
      <w:r>
        <w:rPr>
          <w:rFonts w:ascii="Calibri" w:eastAsia="Calibri" w:hAnsi="Calibri" w:cs="Calibri"/>
          <w:b/>
          <w:spacing w:val="-2"/>
          <w:sz w:val="24"/>
          <w:szCs w:val="24"/>
        </w:rPr>
        <w:t>t</w:t>
      </w:r>
      <w:r>
        <w:rPr>
          <w:rFonts w:ascii="Calibri" w:eastAsia="Calibri" w:hAnsi="Calibri" w:cs="Calibri"/>
          <w:b/>
          <w:spacing w:val="1"/>
          <w:sz w:val="24"/>
          <w:szCs w:val="24"/>
        </w:rPr>
        <w:t>in</w:t>
      </w:r>
      <w:r>
        <w:rPr>
          <w:rFonts w:ascii="Calibri" w:eastAsia="Calibri" w:hAnsi="Calibri" w:cs="Calibri"/>
          <w:b/>
          <w:sz w:val="24"/>
          <w:szCs w:val="24"/>
        </w:rPr>
        <w:t xml:space="preserve">y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sc</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e cards</w:t>
      </w:r>
      <w:r>
        <w:rPr>
          <w:rFonts w:ascii="Calibri" w:eastAsia="Calibri" w:hAnsi="Calibri" w:cs="Calibri"/>
          <w:b/>
          <w:spacing w:val="1"/>
          <w:sz w:val="24"/>
          <w:szCs w:val="24"/>
        </w:rPr>
        <w:t xml:space="preserve"> </w:t>
      </w:r>
      <w:r>
        <w:rPr>
          <w:rFonts w:ascii="Calibri" w:eastAsia="Calibri" w:hAnsi="Calibri" w:cs="Calibri"/>
          <w:b/>
          <w:sz w:val="24"/>
          <w:szCs w:val="24"/>
        </w:rPr>
        <w:t>by</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z w:val="24"/>
          <w:szCs w:val="24"/>
        </w:rPr>
        <w:t>u</w:t>
      </w:r>
      <w:r>
        <w:rPr>
          <w:rFonts w:ascii="Calibri" w:eastAsia="Calibri" w:hAnsi="Calibri" w:cs="Calibri"/>
          <w:b/>
          <w:spacing w:val="-2"/>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pacing w:val="-2"/>
          <w:sz w:val="24"/>
          <w:szCs w:val="24"/>
        </w:rPr>
        <w:t>o</w:t>
      </w:r>
      <w:r>
        <w:rPr>
          <w:rFonts w:ascii="Calibri" w:eastAsia="Calibri" w:hAnsi="Calibri" w:cs="Calibri"/>
          <w:b/>
          <w:sz w:val="24"/>
          <w:szCs w:val="24"/>
        </w:rPr>
        <w:t>up’s</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Co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e</w:t>
      </w:r>
      <w:r>
        <w:rPr>
          <w:rFonts w:ascii="Calibri" w:eastAsia="Calibri" w:hAnsi="Calibri" w:cs="Calibri"/>
          <w:b/>
          <w:sz w:val="24"/>
          <w:szCs w:val="24"/>
        </w:rPr>
        <w:t>.</w:t>
      </w:r>
    </w:p>
    <w:p w14:paraId="48DFED70" w14:textId="77777777" w:rsidR="00A70796" w:rsidRDefault="00A70796">
      <w:pPr>
        <w:spacing w:before="4" w:line="260" w:lineRule="exact"/>
        <w:rPr>
          <w:sz w:val="26"/>
          <w:szCs w:val="26"/>
        </w:rPr>
      </w:pPr>
    </w:p>
    <w:p w14:paraId="51A4B71B" w14:textId="77777777" w:rsidR="00A70796" w:rsidRDefault="00D030BA">
      <w:pPr>
        <w:ind w:left="824"/>
        <w:rPr>
          <w:rFonts w:ascii="Calibri" w:eastAsia="Calibri" w:hAnsi="Calibri" w:cs="Calibri"/>
          <w:sz w:val="28"/>
          <w:szCs w:val="28"/>
        </w:rPr>
      </w:pPr>
      <w:r>
        <w:rPr>
          <w:rFonts w:ascii="Calibri" w:eastAsia="Calibri" w:hAnsi="Calibri" w:cs="Calibri"/>
          <w:b/>
          <w:sz w:val="28"/>
          <w:szCs w:val="28"/>
        </w:rPr>
        <w:t>WEEKD</w:t>
      </w:r>
      <w:r>
        <w:rPr>
          <w:rFonts w:ascii="Calibri" w:eastAsia="Calibri" w:hAnsi="Calibri" w:cs="Calibri"/>
          <w:b/>
          <w:spacing w:val="-2"/>
          <w:sz w:val="28"/>
          <w:szCs w:val="28"/>
        </w:rPr>
        <w:t>A</w:t>
      </w:r>
      <w:r>
        <w:rPr>
          <w:rFonts w:ascii="Calibri" w:eastAsia="Calibri" w:hAnsi="Calibri" w:cs="Calibri"/>
          <w:b/>
          <w:sz w:val="28"/>
          <w:szCs w:val="28"/>
        </w:rPr>
        <w:t>Y TEA</w:t>
      </w:r>
      <w:r>
        <w:rPr>
          <w:rFonts w:ascii="Calibri" w:eastAsia="Calibri" w:hAnsi="Calibri" w:cs="Calibri"/>
          <w:b/>
          <w:spacing w:val="-1"/>
          <w:sz w:val="28"/>
          <w:szCs w:val="28"/>
        </w:rPr>
        <w:t>M</w:t>
      </w:r>
      <w:r>
        <w:rPr>
          <w:rFonts w:ascii="Calibri" w:eastAsia="Calibri" w:hAnsi="Calibri" w:cs="Calibri"/>
          <w:b/>
          <w:sz w:val="28"/>
          <w:szCs w:val="28"/>
        </w:rPr>
        <w:t>S</w:t>
      </w:r>
    </w:p>
    <w:p w14:paraId="37116359" w14:textId="77777777" w:rsidR="00A70796" w:rsidRDefault="00D030BA">
      <w:pPr>
        <w:tabs>
          <w:tab w:val="left" w:pos="820"/>
        </w:tabs>
        <w:spacing w:before="15" w:line="229" w:lineRule="auto"/>
        <w:ind w:left="834" w:right="416" w:hanging="360"/>
        <w:rPr>
          <w:rFonts w:ascii="Calibri" w:eastAsia="Calibri" w:hAnsi="Calibri" w:cs="Calibri"/>
          <w:sz w:val="24"/>
          <w:szCs w:val="24"/>
        </w:rPr>
      </w:pPr>
      <w:r>
        <w:rPr>
          <w:rFonts w:ascii="Calibri" w:eastAsia="Calibri" w:hAnsi="Calibri" w:cs="Calibri"/>
          <w:spacing w:val="-17"/>
          <w:sz w:val="24"/>
          <w:szCs w:val="24"/>
        </w:rPr>
        <w:t>a</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z w:val="24"/>
          <w:szCs w:val="24"/>
        </w:rPr>
        <w:t>1st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 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12</w:t>
      </w:r>
      <w:r>
        <w:rPr>
          <w:rFonts w:ascii="Calibri" w:eastAsia="Calibri" w:hAnsi="Calibri" w:cs="Calibri"/>
          <w:spacing w:val="1"/>
          <w:sz w:val="24"/>
          <w:szCs w:val="24"/>
        </w:rPr>
        <w:t>-</w:t>
      </w:r>
      <w:r>
        <w:rPr>
          <w:rFonts w:ascii="Calibri" w:eastAsia="Calibri" w:hAnsi="Calibri" w:cs="Calibri"/>
          <w:sz w:val="24"/>
          <w:szCs w:val="24"/>
        </w:rPr>
        <w:t>1</w:t>
      </w: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1</w:t>
      </w:r>
      <w:proofErr w:type="spellStart"/>
      <w:r>
        <w:rPr>
          <w:rFonts w:ascii="Calibri" w:eastAsia="Calibri" w:hAnsi="Calibri" w:cs="Calibri"/>
          <w:position w:val="11"/>
          <w:sz w:val="16"/>
          <w:szCs w:val="16"/>
        </w:rPr>
        <w:t>s</w:t>
      </w:r>
      <w:r>
        <w:rPr>
          <w:rFonts w:ascii="Calibri" w:eastAsia="Calibri" w:hAnsi="Calibri" w:cs="Calibri"/>
          <w:spacing w:val="-4"/>
          <w:position w:val="11"/>
          <w:sz w:val="16"/>
          <w:szCs w:val="16"/>
        </w:rPr>
        <w:t>t</w:t>
      </w:r>
      <w:proofErr w:type="spellEnd"/>
      <w:r>
        <w:rPr>
          <w:rFonts w:ascii="Calibri" w:eastAsia="Calibri" w:hAnsi="Calibri" w:cs="Calibri"/>
          <w:spacing w:val="-16"/>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w:t>
      </w:r>
      <w:r>
        <w:rPr>
          <w:rFonts w:ascii="Calibri" w:eastAsia="Calibri" w:hAnsi="Calibri" w:cs="Calibri"/>
          <w:spacing w:val="2"/>
          <w:sz w:val="24"/>
          <w:szCs w:val="24"/>
        </w:rPr>
        <w:t xml:space="preserve"> </w:t>
      </w:r>
      <w:r>
        <w:rPr>
          <w:rFonts w:ascii="Calibri" w:eastAsia="Calibri" w:hAnsi="Calibri" w:cs="Calibri"/>
          <w:spacing w:val="1"/>
          <w:sz w:val="24"/>
          <w:szCs w:val="24"/>
        </w:rPr>
        <w:t>2</w:t>
      </w:r>
      <w:proofErr w:type="spellStart"/>
      <w:r>
        <w:rPr>
          <w:rFonts w:ascii="Calibri" w:eastAsia="Calibri" w:hAnsi="Calibri" w:cs="Calibri"/>
          <w:position w:val="11"/>
          <w:sz w:val="16"/>
          <w:szCs w:val="16"/>
        </w:rPr>
        <w:t>nd</w:t>
      </w:r>
      <w:proofErr w:type="spellEnd"/>
      <w:r>
        <w:rPr>
          <w:rFonts w:ascii="Calibri" w:eastAsia="Calibri" w:hAnsi="Calibri" w:cs="Calibri"/>
          <w:spacing w:val="-1"/>
          <w:position w:val="11"/>
          <w:sz w:val="16"/>
          <w:szCs w:val="16"/>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ni</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2</w:t>
      </w:r>
      <w:r>
        <w:rPr>
          <w:rFonts w:ascii="Calibri" w:eastAsia="Calibri" w:hAnsi="Calibri" w:cs="Calibri"/>
          <w:spacing w:val="2"/>
          <w:sz w:val="24"/>
          <w:szCs w:val="24"/>
        </w:rPr>
        <w:t>5</w:t>
      </w:r>
      <w:r>
        <w:rPr>
          <w:rFonts w:ascii="Calibri" w:eastAsia="Calibri" w:hAnsi="Calibri" w:cs="Calibri"/>
          <w:spacing w:val="1"/>
          <w:sz w:val="24"/>
          <w:szCs w:val="24"/>
        </w:rPr>
        <w:t>-</w:t>
      </w:r>
      <w:r>
        <w:rPr>
          <w:rFonts w:ascii="Calibri" w:eastAsia="Calibri" w:hAnsi="Calibri" w:cs="Calibri"/>
          <w:spacing w:val="-2"/>
          <w:sz w:val="24"/>
          <w:szCs w:val="24"/>
        </w:rPr>
        <w:t>2</w:t>
      </w:r>
      <w:r>
        <w:rPr>
          <w:rFonts w:ascii="Calibri" w:eastAsia="Calibri" w:hAnsi="Calibri" w:cs="Calibri"/>
          <w:sz w:val="24"/>
          <w:szCs w:val="24"/>
        </w:rPr>
        <w:t>6</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 Club</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w:t>
      </w:r>
      <w:r>
        <w:rPr>
          <w:rFonts w:ascii="Calibri" w:eastAsia="Calibri" w:hAnsi="Calibri" w:cs="Calibri"/>
          <w:spacing w:val="2"/>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3</w:t>
      </w:r>
      <w:r>
        <w:rPr>
          <w:rFonts w:ascii="Calibri" w:eastAsia="Calibri" w:hAnsi="Calibri" w:cs="Calibri"/>
          <w:spacing w:val="3"/>
          <w:sz w:val="24"/>
          <w:szCs w:val="24"/>
        </w:rPr>
        <w:t>3</w:t>
      </w:r>
      <w:r>
        <w:rPr>
          <w:rFonts w:ascii="Calibri" w:eastAsia="Calibri" w:hAnsi="Calibri" w:cs="Calibri"/>
          <w:spacing w:val="1"/>
          <w:sz w:val="24"/>
          <w:szCs w:val="24"/>
        </w:rPr>
        <w:t>-</w:t>
      </w:r>
      <w:r>
        <w:rPr>
          <w:rFonts w:ascii="Calibri" w:eastAsia="Calibri" w:hAnsi="Calibri" w:cs="Calibri"/>
          <w:sz w:val="24"/>
          <w:szCs w:val="24"/>
        </w:rPr>
        <w:t>35</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z w:val="24"/>
          <w:szCs w:val="24"/>
        </w:rPr>
        <w:t>mend</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nu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al</w:t>
      </w:r>
      <w:r>
        <w:rPr>
          <w:rFonts w:ascii="Calibri" w:eastAsia="Calibri" w:hAnsi="Calibri" w:cs="Calibri"/>
          <w:spacing w:val="-2"/>
          <w:sz w:val="24"/>
          <w:szCs w:val="24"/>
        </w:rPr>
        <w:t>l</w:t>
      </w:r>
      <w:r>
        <w:rPr>
          <w:rFonts w:ascii="Calibri" w:eastAsia="Calibri" w:hAnsi="Calibri" w:cs="Calibri"/>
          <w:sz w:val="24"/>
          <w:szCs w:val="24"/>
        </w:rPr>
        <w:t xml:space="preserve">ow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5"/>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s.</w:t>
      </w:r>
    </w:p>
    <w:p w14:paraId="311D0D52" w14:textId="77777777" w:rsidR="00A70796" w:rsidRDefault="00D030BA">
      <w:pPr>
        <w:spacing w:before="2"/>
        <w:ind w:left="474"/>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sel</w:t>
      </w:r>
      <w:r>
        <w:rPr>
          <w:rFonts w:ascii="Calibri" w:eastAsia="Calibri" w:hAnsi="Calibri" w:cs="Calibri"/>
          <w:spacing w:val="1"/>
          <w:sz w:val="24"/>
          <w:szCs w:val="24"/>
        </w:rPr>
        <w:t>e</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 of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sig</w:t>
      </w:r>
      <w:r>
        <w:rPr>
          <w:rFonts w:ascii="Calibri" w:eastAsia="Calibri" w:hAnsi="Calibri" w:cs="Calibri"/>
          <w:spacing w:val="5"/>
          <w:sz w:val="24"/>
          <w:szCs w:val="24"/>
        </w:rPr>
        <w:t>n</w:t>
      </w:r>
      <w:r>
        <w:rPr>
          <w:rFonts w:ascii="Calibri" w:eastAsia="Calibri" w:hAnsi="Calibri" w:cs="Calibri"/>
          <w:spacing w:val="1"/>
          <w:sz w:val="24"/>
          <w:szCs w:val="24"/>
        </w:rPr>
        <w:t>-</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3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et</w:t>
      </w:r>
      <w:r>
        <w:rPr>
          <w:rFonts w:ascii="Calibri" w:eastAsia="Calibri" w:hAnsi="Calibri" w:cs="Calibri"/>
          <w:sz w:val="24"/>
          <w:szCs w:val="24"/>
        </w:rPr>
        <w:t>.</w:t>
      </w:r>
    </w:p>
    <w:p w14:paraId="4294E146" w14:textId="77777777" w:rsidR="00A70796" w:rsidRDefault="00D030BA">
      <w:pPr>
        <w:ind w:left="834"/>
        <w:rPr>
          <w:rFonts w:ascii="Calibri" w:eastAsia="Calibri" w:hAnsi="Calibri" w:cs="Calibri"/>
          <w:sz w:val="24"/>
          <w:szCs w:val="24"/>
        </w:rPr>
      </w:pP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Fac</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a</w:t>
      </w:r>
      <w:r>
        <w:rPr>
          <w:rFonts w:ascii="Calibri" w:eastAsia="Calibri" w:hAnsi="Calibri" w:cs="Calibri"/>
          <w:b/>
          <w:spacing w:val="1"/>
          <w:sz w:val="24"/>
          <w:szCs w:val="24"/>
        </w:rPr>
        <w:t>r</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pacing w:val="-1"/>
          <w:sz w:val="24"/>
          <w:szCs w:val="24"/>
        </w:rPr>
        <w:t>r</w:t>
      </w:r>
      <w:r>
        <w:rPr>
          <w:rFonts w:ascii="Calibri" w:eastAsia="Calibri" w:hAnsi="Calibri" w:cs="Calibri"/>
          <w:b/>
          <w:spacing w:val="-2"/>
          <w:sz w:val="24"/>
          <w:szCs w:val="24"/>
        </w:rPr>
        <w:t>o</w:t>
      </w:r>
      <w:r>
        <w:rPr>
          <w:rFonts w:ascii="Calibri" w:eastAsia="Calibri" w:hAnsi="Calibri" w:cs="Calibri"/>
          <w:b/>
          <w:sz w:val="24"/>
          <w:szCs w:val="24"/>
        </w:rPr>
        <w:t>zen</w:t>
      </w:r>
      <w:r>
        <w:rPr>
          <w:rFonts w:ascii="Calibri" w:eastAsia="Calibri" w:hAnsi="Calibri" w:cs="Calibri"/>
          <w:b/>
          <w:spacing w:val="1"/>
          <w:sz w:val="24"/>
          <w:szCs w:val="24"/>
        </w:rPr>
        <w:t xml:space="preserve"> </w:t>
      </w:r>
      <w:r>
        <w:rPr>
          <w:rFonts w:ascii="Calibri" w:eastAsia="Calibri" w:hAnsi="Calibri" w:cs="Calibri"/>
          <w:b/>
          <w:sz w:val="24"/>
          <w:szCs w:val="24"/>
        </w:rPr>
        <w:t>on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Tu</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pacing w:val="1"/>
          <w:sz w:val="24"/>
          <w:szCs w:val="24"/>
        </w:rPr>
        <w:t>f</w:t>
      </w:r>
      <w:r>
        <w:rPr>
          <w:rFonts w:ascii="Calibri" w:eastAsia="Calibri" w:hAnsi="Calibri" w:cs="Calibri"/>
          <w:b/>
          <w:sz w:val="24"/>
          <w:szCs w:val="24"/>
        </w:rPr>
        <w:t>t</w:t>
      </w:r>
      <w:r>
        <w:rPr>
          <w:rFonts w:ascii="Calibri" w:eastAsia="Calibri" w:hAnsi="Calibri" w:cs="Calibri"/>
          <w:b/>
          <w:spacing w:val="-2"/>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a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p</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z w:val="24"/>
          <w:szCs w:val="24"/>
        </w:rPr>
        <w:t>or</w:t>
      </w:r>
      <w:r>
        <w:rPr>
          <w:rFonts w:ascii="Calibri" w:eastAsia="Calibri" w:hAnsi="Calibri" w:cs="Calibri"/>
          <w:b/>
          <w:spacing w:val="7"/>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p>
    <w:p w14:paraId="64931624" w14:textId="77777777" w:rsidR="00A70796" w:rsidRDefault="00D030BA">
      <w:pPr>
        <w:spacing w:line="280" w:lineRule="exact"/>
        <w:ind w:left="834"/>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2"/>
          <w:sz w:val="24"/>
          <w:szCs w:val="24"/>
        </w:rPr>
        <w:t>l</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w:t>
      </w:r>
    </w:p>
    <w:p w14:paraId="79C54980" w14:textId="77777777" w:rsidR="00A70796" w:rsidRDefault="00D030BA">
      <w:pPr>
        <w:tabs>
          <w:tab w:val="left" w:pos="820"/>
        </w:tabs>
        <w:spacing w:before="6" w:line="260" w:lineRule="exact"/>
        <w:ind w:left="824" w:right="55" w:hanging="372"/>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8</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1</w:t>
      </w:r>
      <w:proofErr w:type="spellStart"/>
      <w:r>
        <w:rPr>
          <w:rFonts w:ascii="Calibri" w:eastAsia="Calibri" w:hAnsi="Calibri" w:cs="Calibri"/>
          <w:position w:val="11"/>
          <w:sz w:val="16"/>
          <w:szCs w:val="16"/>
        </w:rPr>
        <w:t>st</w:t>
      </w:r>
      <w:proofErr w:type="spellEnd"/>
      <w:r>
        <w:rPr>
          <w:rFonts w:ascii="Calibri" w:eastAsia="Calibri" w:hAnsi="Calibri" w:cs="Calibri"/>
          <w:spacing w:val="-2"/>
          <w:position w:val="11"/>
          <w:sz w:val="16"/>
          <w:szCs w:val="16"/>
        </w:rPr>
        <w:t xml:space="preserve"> </w:t>
      </w:r>
      <w:proofErr w:type="gramStart"/>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proofErr w:type="gramEnd"/>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w:t>
      </w:r>
      <w:r>
        <w:rPr>
          <w:rFonts w:ascii="Calibri" w:eastAsia="Calibri" w:hAnsi="Calibri" w:cs="Calibri"/>
          <w:color w:val="FF0000"/>
          <w:spacing w:val="-3"/>
          <w:sz w:val="24"/>
          <w:szCs w:val="24"/>
        </w:rPr>
        <w:t>x</w:t>
      </w:r>
      <w:r>
        <w:rPr>
          <w:rFonts w:ascii="Calibri" w:eastAsia="Calibri" w:hAnsi="Calibri" w:cs="Calibri"/>
          <w:color w:val="FF0000"/>
          <w:sz w:val="24"/>
          <w:szCs w:val="24"/>
        </w:rPr>
        <w:t>t</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w:t>
      </w:r>
      <w:r>
        <w:rPr>
          <w:rFonts w:ascii="Calibri" w:eastAsia="Calibri" w:hAnsi="Calibri" w:cs="Calibri"/>
          <w:color w:val="FF0000"/>
          <w:sz w:val="24"/>
          <w:szCs w:val="24"/>
        </w:rPr>
        <w:t>ill</w:t>
      </w:r>
      <w:r>
        <w:rPr>
          <w:rFonts w:ascii="Calibri" w:eastAsia="Calibri" w:hAnsi="Calibri" w:cs="Calibri"/>
          <w:color w:val="FF0000"/>
          <w:spacing w:val="1"/>
          <w:sz w:val="24"/>
          <w:szCs w:val="24"/>
        </w:rPr>
        <w:t xml:space="preserve"> f</w:t>
      </w:r>
      <w:r>
        <w:rPr>
          <w:rFonts w:ascii="Calibri" w:eastAsia="Calibri" w:hAnsi="Calibri" w:cs="Calibri"/>
          <w:color w:val="FF0000"/>
          <w:spacing w:val="-2"/>
          <w:sz w:val="24"/>
          <w:szCs w:val="24"/>
        </w:rPr>
        <w:t>o</w:t>
      </w:r>
      <w:r>
        <w:rPr>
          <w:rFonts w:ascii="Calibri" w:eastAsia="Calibri" w:hAnsi="Calibri" w:cs="Calibri"/>
          <w:color w:val="FF0000"/>
          <w:sz w:val="24"/>
          <w:szCs w:val="24"/>
        </w:rPr>
        <w:t>rm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3"/>
          <w:sz w:val="24"/>
          <w:szCs w:val="24"/>
        </w:rPr>
        <w:t xml:space="preserve"> </w:t>
      </w:r>
      <w:r>
        <w:rPr>
          <w:rFonts w:ascii="Calibri" w:eastAsia="Calibri" w:hAnsi="Calibri" w:cs="Calibri"/>
          <w:color w:val="FF0000"/>
          <w:sz w:val="24"/>
          <w:szCs w:val="24"/>
        </w:rPr>
        <w:t>2</w:t>
      </w:r>
      <w:r>
        <w:rPr>
          <w:rFonts w:ascii="Calibri" w:eastAsia="Calibri" w:hAnsi="Calibri" w:cs="Calibri"/>
          <w:color w:val="FF0000"/>
          <w:spacing w:val="2"/>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pacing w:val="-2"/>
          <w:sz w:val="24"/>
          <w:szCs w:val="24"/>
        </w:rPr>
        <w:t>m</w:t>
      </w:r>
      <w:r>
        <w:rPr>
          <w:rFonts w:ascii="Calibri" w:eastAsia="Calibri" w:hAnsi="Calibri" w:cs="Calibri"/>
          <w:color w:val="FF0000"/>
          <w:sz w:val="24"/>
          <w:szCs w:val="24"/>
        </w:rPr>
        <w:t>;</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 xml:space="preserve">8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ill</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f</w:t>
      </w:r>
      <w:r>
        <w:rPr>
          <w:rFonts w:ascii="Calibri" w:eastAsia="Calibri" w:hAnsi="Calibri" w:cs="Calibri"/>
          <w:color w:val="FF0000"/>
          <w:sz w:val="24"/>
          <w:szCs w:val="24"/>
        </w:rPr>
        <w:t>orm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3</w:t>
      </w:r>
      <w:proofErr w:type="spellStart"/>
      <w:r>
        <w:rPr>
          <w:rFonts w:ascii="Calibri" w:eastAsia="Calibri" w:hAnsi="Calibri" w:cs="Calibri"/>
          <w:color w:val="FF0000"/>
          <w:spacing w:val="-1"/>
          <w:position w:val="11"/>
          <w:sz w:val="16"/>
          <w:szCs w:val="16"/>
        </w:rPr>
        <w:t>r</w:t>
      </w:r>
      <w:r>
        <w:rPr>
          <w:rFonts w:ascii="Calibri" w:eastAsia="Calibri" w:hAnsi="Calibri" w:cs="Calibri"/>
          <w:color w:val="FF0000"/>
          <w:position w:val="11"/>
          <w:sz w:val="16"/>
          <w:szCs w:val="16"/>
        </w:rPr>
        <w:t>d</w:t>
      </w:r>
      <w:proofErr w:type="spellEnd"/>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000000"/>
          <w:spacing w:val="-1"/>
          <w:sz w:val="24"/>
          <w:szCs w:val="24"/>
        </w:rPr>
        <w:t>(</w:t>
      </w:r>
      <w:r>
        <w:rPr>
          <w:rFonts w:ascii="Calibri" w:eastAsia="Calibri" w:hAnsi="Calibri" w:cs="Calibri"/>
          <w:color w:val="000000"/>
          <w:sz w:val="24"/>
          <w:szCs w:val="24"/>
        </w:rPr>
        <w:t>Re</w:t>
      </w:r>
      <w:r>
        <w:rPr>
          <w:rFonts w:ascii="Calibri" w:eastAsia="Calibri" w:hAnsi="Calibri" w:cs="Calibri"/>
          <w:color w:val="000000"/>
          <w:spacing w:val="1"/>
          <w:sz w:val="24"/>
          <w:szCs w:val="24"/>
        </w:rPr>
        <w:t>f</w:t>
      </w:r>
      <w:r>
        <w:rPr>
          <w:rFonts w:ascii="Calibri" w:eastAsia="Calibri" w:hAnsi="Calibri" w:cs="Calibri"/>
          <w:color w:val="000000"/>
          <w:sz w:val="24"/>
          <w:szCs w:val="24"/>
        </w:rPr>
        <w:t>e</w:t>
      </w:r>
      <w:r>
        <w:rPr>
          <w:rFonts w:ascii="Calibri" w:eastAsia="Calibri" w:hAnsi="Calibri" w:cs="Calibri"/>
          <w:color w:val="000000"/>
          <w:spacing w:val="-1"/>
          <w:sz w:val="24"/>
          <w:szCs w:val="24"/>
        </w:rPr>
        <w:t>r</w:t>
      </w:r>
      <w:r>
        <w:rPr>
          <w:rFonts w:ascii="Calibri" w:eastAsia="Calibri" w:hAnsi="Calibri" w:cs="Calibri"/>
          <w:color w:val="000000"/>
          <w:sz w:val="24"/>
          <w:szCs w:val="24"/>
        </w:rPr>
        <w:t>e</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e - </w:t>
      </w:r>
      <w:r>
        <w:rPr>
          <w:rFonts w:ascii="Calibri" w:eastAsia="Calibri" w:hAnsi="Calibri" w:cs="Calibri"/>
          <w:color w:val="000000"/>
          <w:spacing w:val="1"/>
          <w:sz w:val="24"/>
          <w:szCs w:val="24"/>
        </w:rPr>
        <w:t>p</w:t>
      </w:r>
      <w:r>
        <w:rPr>
          <w:rFonts w:ascii="Calibri" w:eastAsia="Calibri" w:hAnsi="Calibri" w:cs="Calibri"/>
          <w:color w:val="000000"/>
          <w:sz w:val="24"/>
          <w:szCs w:val="24"/>
        </w:rPr>
        <w:t>age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4:</w:t>
      </w:r>
      <w:r>
        <w:rPr>
          <w:rFonts w:ascii="Calibri" w:eastAsia="Calibri" w:hAnsi="Calibri" w:cs="Calibri"/>
          <w:color w:val="000000"/>
          <w:spacing w:val="3"/>
          <w:sz w:val="24"/>
          <w:szCs w:val="24"/>
        </w:rPr>
        <w:t xml:space="preserve"> </w:t>
      </w:r>
      <w:r>
        <w:rPr>
          <w:rFonts w:ascii="Calibri" w:eastAsia="Calibri" w:hAnsi="Calibri" w:cs="Calibri"/>
          <w:b/>
          <w:color w:val="000000"/>
          <w:spacing w:val="-2"/>
          <w:sz w:val="24"/>
          <w:szCs w:val="24"/>
        </w:rPr>
        <w:t>E</w:t>
      </w:r>
      <w:r>
        <w:rPr>
          <w:rFonts w:ascii="Calibri" w:eastAsia="Calibri" w:hAnsi="Calibri" w:cs="Calibri"/>
          <w:b/>
          <w:color w:val="000000"/>
          <w:spacing w:val="1"/>
          <w:sz w:val="24"/>
          <w:szCs w:val="24"/>
        </w:rPr>
        <w:t>li</w:t>
      </w:r>
      <w:r>
        <w:rPr>
          <w:rFonts w:ascii="Calibri" w:eastAsia="Calibri" w:hAnsi="Calibri" w:cs="Calibri"/>
          <w:b/>
          <w:color w:val="000000"/>
          <w:spacing w:val="-1"/>
          <w:sz w:val="24"/>
          <w:szCs w:val="24"/>
        </w:rPr>
        <w:t>g</w:t>
      </w:r>
      <w:r>
        <w:rPr>
          <w:rFonts w:ascii="Calibri" w:eastAsia="Calibri" w:hAnsi="Calibri" w:cs="Calibri"/>
          <w:b/>
          <w:color w:val="000000"/>
          <w:spacing w:val="1"/>
          <w:sz w:val="24"/>
          <w:szCs w:val="24"/>
        </w:rPr>
        <w:t>i</w:t>
      </w:r>
      <w:r>
        <w:rPr>
          <w:rFonts w:ascii="Calibri" w:eastAsia="Calibri" w:hAnsi="Calibri" w:cs="Calibri"/>
          <w:b/>
          <w:color w:val="000000"/>
          <w:spacing w:val="-2"/>
          <w:sz w:val="24"/>
          <w:szCs w:val="24"/>
        </w:rPr>
        <w:t>b</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l</w:t>
      </w:r>
      <w:r>
        <w:rPr>
          <w:rFonts w:ascii="Calibri" w:eastAsia="Calibri" w:hAnsi="Calibri" w:cs="Calibri"/>
          <w:b/>
          <w:color w:val="000000"/>
          <w:spacing w:val="1"/>
          <w:sz w:val="24"/>
          <w:szCs w:val="24"/>
        </w:rPr>
        <w:t>i</w:t>
      </w:r>
      <w:r>
        <w:rPr>
          <w:rFonts w:ascii="Calibri" w:eastAsia="Calibri" w:hAnsi="Calibri" w:cs="Calibri"/>
          <w:b/>
          <w:color w:val="000000"/>
          <w:sz w:val="24"/>
          <w:szCs w:val="24"/>
        </w:rPr>
        <w:t>ty</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f</w:t>
      </w:r>
      <w:r>
        <w:rPr>
          <w:rFonts w:ascii="Calibri" w:eastAsia="Calibri" w:hAnsi="Calibri" w:cs="Calibri"/>
          <w:b/>
          <w:color w:val="000000"/>
          <w:sz w:val="24"/>
          <w:szCs w:val="24"/>
        </w:rPr>
        <w:t>or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P</w:t>
      </w:r>
      <w:r>
        <w:rPr>
          <w:rFonts w:ascii="Calibri" w:eastAsia="Calibri" w:hAnsi="Calibri" w:cs="Calibri"/>
          <w:b/>
          <w:color w:val="000000"/>
          <w:spacing w:val="-1"/>
          <w:sz w:val="24"/>
          <w:szCs w:val="24"/>
        </w:rPr>
        <w:t>ar</w:t>
      </w:r>
      <w:r>
        <w:rPr>
          <w:rFonts w:ascii="Calibri" w:eastAsia="Calibri" w:hAnsi="Calibri" w:cs="Calibri"/>
          <w:b/>
          <w:color w:val="000000"/>
          <w:sz w:val="24"/>
          <w:szCs w:val="24"/>
        </w:rPr>
        <w:t>t</w:t>
      </w:r>
      <w:r>
        <w:rPr>
          <w:rFonts w:ascii="Calibri" w:eastAsia="Calibri" w:hAnsi="Calibri" w:cs="Calibri"/>
          <w:b/>
          <w:color w:val="000000"/>
          <w:spacing w:val="2"/>
          <w:sz w:val="24"/>
          <w:szCs w:val="24"/>
        </w:rPr>
        <w:t>i</w:t>
      </w:r>
      <w:r>
        <w:rPr>
          <w:rFonts w:ascii="Calibri" w:eastAsia="Calibri" w:hAnsi="Calibri" w:cs="Calibri"/>
          <w:b/>
          <w:color w:val="000000"/>
          <w:spacing w:val="-2"/>
          <w:sz w:val="24"/>
          <w:szCs w:val="24"/>
        </w:rPr>
        <w:t>c</w:t>
      </w:r>
      <w:r>
        <w:rPr>
          <w:rFonts w:ascii="Calibri" w:eastAsia="Calibri" w:hAnsi="Calibri" w:cs="Calibri"/>
          <w:b/>
          <w:color w:val="000000"/>
          <w:spacing w:val="1"/>
          <w:sz w:val="24"/>
          <w:szCs w:val="24"/>
        </w:rPr>
        <w:t>ip</w:t>
      </w:r>
      <w:r>
        <w:rPr>
          <w:rFonts w:ascii="Calibri" w:eastAsia="Calibri" w:hAnsi="Calibri" w:cs="Calibri"/>
          <w:b/>
          <w:color w:val="000000"/>
          <w:spacing w:val="-3"/>
          <w:sz w:val="24"/>
          <w:szCs w:val="24"/>
        </w:rPr>
        <w:t>a</w:t>
      </w:r>
      <w:r>
        <w:rPr>
          <w:rFonts w:ascii="Calibri" w:eastAsia="Calibri" w:hAnsi="Calibri" w:cs="Calibri"/>
          <w:b/>
          <w:color w:val="000000"/>
          <w:sz w:val="24"/>
          <w:szCs w:val="24"/>
        </w:rPr>
        <w:t>t</w:t>
      </w:r>
      <w:r>
        <w:rPr>
          <w:rFonts w:ascii="Calibri" w:eastAsia="Calibri" w:hAnsi="Calibri" w:cs="Calibri"/>
          <w:b/>
          <w:color w:val="000000"/>
          <w:spacing w:val="2"/>
          <w:sz w:val="24"/>
          <w:szCs w:val="24"/>
        </w:rPr>
        <w:t>i</w:t>
      </w:r>
      <w:r>
        <w:rPr>
          <w:rFonts w:ascii="Calibri" w:eastAsia="Calibri" w:hAnsi="Calibri" w:cs="Calibri"/>
          <w:b/>
          <w:color w:val="000000"/>
          <w:sz w:val="24"/>
          <w:szCs w:val="24"/>
        </w:rPr>
        <w:t>o</w:t>
      </w:r>
      <w:r>
        <w:rPr>
          <w:rFonts w:ascii="Calibri" w:eastAsia="Calibri" w:hAnsi="Calibri" w:cs="Calibri"/>
          <w:b/>
          <w:color w:val="000000"/>
          <w:spacing w:val="5"/>
          <w:sz w:val="24"/>
          <w:szCs w:val="24"/>
        </w:rPr>
        <w:t>n</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r</w:t>
      </w:r>
      <w:r>
        <w:rPr>
          <w:rFonts w:ascii="Calibri" w:eastAsia="Calibri" w:hAnsi="Calibri" w:cs="Calibri"/>
          <w:color w:val="000000"/>
          <w:spacing w:val="1"/>
          <w:sz w:val="24"/>
          <w:szCs w:val="24"/>
        </w:rPr>
        <w:t>e</w:t>
      </w:r>
      <w:r>
        <w:rPr>
          <w:rFonts w:ascii="Calibri" w:eastAsia="Calibri" w:hAnsi="Calibri" w:cs="Calibri"/>
          <w:color w:val="000000"/>
          <w:sz w:val="24"/>
          <w:szCs w:val="24"/>
        </w:rPr>
        <w:t>ma</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 xml:space="preserve">g </w:t>
      </w:r>
      <w:r>
        <w:rPr>
          <w:rFonts w:ascii="Calibri" w:eastAsia="Calibri" w:hAnsi="Calibri" w:cs="Calibri"/>
          <w:color w:val="000000"/>
          <w:spacing w:val="1"/>
          <w:sz w:val="24"/>
          <w:szCs w:val="24"/>
        </w:rPr>
        <w:t>p</w:t>
      </w:r>
      <w:r>
        <w:rPr>
          <w:rFonts w:ascii="Calibri" w:eastAsia="Calibri" w:hAnsi="Calibri" w:cs="Calibri"/>
          <w:color w:val="000000"/>
          <w:sz w:val="24"/>
          <w:szCs w:val="24"/>
        </w:rPr>
        <w:t>layers</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ill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eco</w:t>
      </w:r>
      <w:r>
        <w:rPr>
          <w:rFonts w:ascii="Calibri" w:eastAsia="Calibri" w:hAnsi="Calibri" w:cs="Calibri"/>
          <w:color w:val="000000"/>
          <w:spacing w:val="1"/>
          <w:sz w:val="24"/>
          <w:szCs w:val="24"/>
        </w:rPr>
        <w:t>m</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a</w:t>
      </w:r>
      <w:r>
        <w:rPr>
          <w:rFonts w:ascii="Calibri" w:eastAsia="Calibri" w:hAnsi="Calibri" w:cs="Calibri"/>
          <w:color w:val="000000"/>
          <w:spacing w:val="-2"/>
          <w:sz w:val="24"/>
          <w:szCs w:val="24"/>
        </w:rPr>
        <w:t>r</w:t>
      </w:r>
      <w:r>
        <w:rPr>
          <w:rFonts w:ascii="Calibri" w:eastAsia="Calibri" w:hAnsi="Calibri" w:cs="Calibri"/>
          <w:color w:val="000000"/>
          <w:sz w:val="24"/>
          <w:szCs w:val="24"/>
        </w:rPr>
        <w:t xml:space="preserve">es. </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o</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mmit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ly a</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a</w:t>
      </w:r>
      <w:r>
        <w:rPr>
          <w:rFonts w:ascii="Calibri" w:eastAsia="Calibri" w:hAnsi="Calibri" w:cs="Calibri"/>
          <w:color w:val="000000"/>
          <w:sz w:val="24"/>
          <w:szCs w:val="24"/>
        </w:rPr>
        <w:t>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1"/>
          <w:sz w:val="24"/>
          <w:szCs w:val="24"/>
        </w:rPr>
        <w:t>a</w:t>
      </w:r>
      <w:r>
        <w:rPr>
          <w:rFonts w:ascii="Calibri" w:eastAsia="Calibri" w:hAnsi="Calibri" w:cs="Calibri"/>
          <w:color w:val="000000"/>
          <w:sz w:val="24"/>
          <w:szCs w:val="24"/>
        </w:rPr>
        <w:t xml:space="preserve">m. </w:t>
      </w:r>
      <w:r>
        <w:rPr>
          <w:rFonts w:ascii="Calibri" w:eastAsia="Calibri" w:hAnsi="Calibri" w:cs="Calibri"/>
          <w:color w:val="000000"/>
          <w:spacing w:val="-2"/>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w:t>
      </w:r>
      <w:r>
        <w:rPr>
          <w:rFonts w:ascii="Calibri" w:eastAsia="Calibri" w:hAnsi="Calibri" w:cs="Calibri"/>
          <w:color w:val="000000"/>
          <w:sz w:val="24"/>
          <w:szCs w:val="24"/>
        </w:rPr>
        <w:t>ill</w:t>
      </w:r>
    </w:p>
    <w:p w14:paraId="20A1BF52" w14:textId="77777777" w:rsidR="00A70796" w:rsidRDefault="00D030BA">
      <w:pPr>
        <w:spacing w:line="280" w:lineRule="exact"/>
        <w:ind w:left="824"/>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lay (or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o</w:t>
      </w:r>
      <w:r>
        <w:rPr>
          <w:rFonts w:ascii="Calibri" w:eastAsia="Calibri" w:hAnsi="Calibri" w:cs="Calibri"/>
          <w:spacing w:val="1"/>
          <w:position w:val="1"/>
          <w:sz w:val="24"/>
          <w:szCs w:val="24"/>
        </w:rPr>
        <w:t>t</w:t>
      </w:r>
      <w:r>
        <w:rPr>
          <w:rFonts w:ascii="Calibri" w:eastAsia="Calibri" w:hAnsi="Calibri" w:cs="Calibri"/>
          <w:position w:val="1"/>
          <w:sz w:val="24"/>
          <w:szCs w:val="24"/>
        </w:rPr>
        <w:t>)</w:t>
      </w:r>
      <w:r>
        <w:rPr>
          <w:rFonts w:ascii="Calibri" w:eastAsia="Calibri" w:hAnsi="Calibri" w:cs="Calibri"/>
          <w:spacing w:val="53"/>
          <w:position w:val="1"/>
          <w:sz w:val="24"/>
          <w:szCs w:val="24"/>
        </w:rPr>
        <w:t xml:space="preserve"> </w:t>
      </w:r>
      <w:r>
        <w:rPr>
          <w:rFonts w:ascii="Calibri" w:eastAsia="Calibri" w:hAnsi="Calibri" w:cs="Calibri"/>
          <w:position w:val="1"/>
          <w:sz w:val="24"/>
          <w:szCs w:val="24"/>
        </w:rPr>
        <w:t>ac</w:t>
      </w:r>
      <w:r>
        <w:rPr>
          <w:rFonts w:ascii="Calibri" w:eastAsia="Calibri" w:hAnsi="Calibri" w:cs="Calibri"/>
          <w:spacing w:val="-1"/>
          <w:position w:val="1"/>
          <w:sz w:val="24"/>
          <w:szCs w:val="24"/>
        </w:rPr>
        <w:t>c</w:t>
      </w:r>
      <w:r>
        <w:rPr>
          <w:rFonts w:ascii="Calibri" w:eastAsia="Calibri" w:hAnsi="Calibri" w:cs="Calibri"/>
          <w:position w:val="1"/>
          <w:sz w:val="24"/>
          <w:szCs w:val="24"/>
        </w:rPr>
        <w:t>or</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position w:val="1"/>
          <w:sz w:val="24"/>
          <w:szCs w:val="24"/>
        </w:rPr>
        <w:t xml:space="preserve">ere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ap</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F</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c</w:t>
      </w:r>
      <w:r>
        <w:rPr>
          <w:rFonts w:ascii="Calibri" w:eastAsia="Calibri" w:hAnsi="Calibri" w:cs="Calibri"/>
          <w:spacing w:val="1"/>
          <w:position w:val="1"/>
          <w:sz w:val="24"/>
          <w:szCs w:val="24"/>
        </w:rPr>
        <w:t>t</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laces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r</w:t>
      </w:r>
      <w:r>
        <w:rPr>
          <w:rFonts w:ascii="Calibri" w:eastAsia="Calibri" w:hAnsi="Calibri" w:cs="Calibri"/>
          <w:position w:val="1"/>
          <w:sz w:val="24"/>
          <w:szCs w:val="24"/>
        </w:rPr>
        <w:t>a</w:t>
      </w:r>
      <w:r>
        <w:rPr>
          <w:rFonts w:ascii="Calibri" w:eastAsia="Calibri" w:hAnsi="Calibri" w:cs="Calibri"/>
          <w:spacing w:val="7"/>
          <w:position w:val="1"/>
          <w:sz w:val="24"/>
          <w:szCs w:val="24"/>
        </w:rPr>
        <w:t>w</w:t>
      </w:r>
      <w:r>
        <w:rPr>
          <w:rFonts w:ascii="Calibri" w:eastAsia="Calibri" w:hAnsi="Calibri" w:cs="Calibri"/>
          <w:position w:val="1"/>
          <w:sz w:val="24"/>
          <w:szCs w:val="24"/>
        </w:rPr>
        <w:t>.</w:t>
      </w:r>
    </w:p>
    <w:p w14:paraId="78355E2A" w14:textId="77777777" w:rsidR="00A70796" w:rsidRDefault="00D030BA">
      <w:pPr>
        <w:spacing w:line="280" w:lineRule="exact"/>
        <w:ind w:left="397"/>
        <w:rPr>
          <w:rFonts w:ascii="Calibri" w:eastAsia="Calibri" w:hAnsi="Calibri" w:cs="Calibri"/>
          <w:sz w:val="24"/>
          <w:szCs w:val="24"/>
        </w:rPr>
      </w:pPr>
      <w:r>
        <w:rPr>
          <w:rFonts w:ascii="Calibri" w:eastAsia="Calibri" w:hAnsi="Calibri" w:cs="Calibri"/>
          <w:spacing w:val="-18"/>
          <w:position w:val="1"/>
          <w:sz w:val="24"/>
          <w:szCs w:val="24"/>
        </w:rPr>
        <w:t>d</w:t>
      </w:r>
      <w:r>
        <w:rPr>
          <w:rFonts w:ascii="Calibri" w:eastAsia="Calibri" w:hAnsi="Calibri" w:cs="Calibri"/>
          <w:position w:val="1"/>
          <w:sz w:val="24"/>
          <w:szCs w:val="24"/>
        </w:rPr>
        <w:t xml:space="preserve">.   </w:t>
      </w:r>
      <w:r>
        <w:rPr>
          <w:rFonts w:ascii="Calibri" w:eastAsia="Calibri" w:hAnsi="Calibri" w:cs="Calibri"/>
          <w:spacing w:val="53"/>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r</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 xml:space="preserve">f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r</w:t>
      </w:r>
      <w:r>
        <w:rPr>
          <w:rFonts w:ascii="Calibri" w:eastAsia="Calibri" w:hAnsi="Calibri" w:cs="Calibri"/>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nu</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of </w:t>
      </w:r>
      <w:r>
        <w:rPr>
          <w:rFonts w:ascii="Calibri" w:eastAsia="Calibri" w:hAnsi="Calibri" w:cs="Calibri"/>
          <w:spacing w:val="1"/>
          <w:position w:val="1"/>
          <w:sz w:val="24"/>
          <w:szCs w:val="24"/>
        </w:rPr>
        <w:t>p</w:t>
      </w:r>
      <w:r>
        <w:rPr>
          <w:rFonts w:ascii="Calibri" w:eastAsia="Calibri" w:hAnsi="Calibri" w:cs="Calibri"/>
          <w:position w:val="1"/>
          <w:sz w:val="24"/>
          <w:szCs w:val="24"/>
        </w:rPr>
        <w:t>lay</w:t>
      </w:r>
      <w:r>
        <w:rPr>
          <w:rFonts w:ascii="Calibri" w:eastAsia="Calibri" w:hAnsi="Calibri" w:cs="Calibri"/>
          <w:spacing w:val="-2"/>
          <w:position w:val="1"/>
          <w:sz w:val="24"/>
          <w:szCs w:val="24"/>
        </w:rPr>
        <w:t>e</w:t>
      </w:r>
      <w:r>
        <w:rPr>
          <w:rFonts w:ascii="Calibri" w:eastAsia="Calibri" w:hAnsi="Calibri" w:cs="Calibri"/>
          <w:position w:val="1"/>
          <w:sz w:val="24"/>
          <w:szCs w:val="24"/>
        </w:rPr>
        <w:t>rs</w:t>
      </w:r>
      <w:r>
        <w:rPr>
          <w:rFonts w:ascii="Calibri" w:eastAsia="Calibri" w:hAnsi="Calibri" w:cs="Calibri"/>
          <w:spacing w:val="1"/>
          <w:position w:val="1"/>
          <w:sz w:val="24"/>
          <w:szCs w:val="24"/>
        </w:rPr>
        <w:t xml:space="preserve"> d</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9"/>
          <w:position w:val="1"/>
          <w:sz w:val="24"/>
          <w:szCs w:val="24"/>
        </w:rPr>
        <w:t xml:space="preserve"> </w:t>
      </w:r>
      <w:r>
        <w:rPr>
          <w:rFonts w:ascii="Calibri" w:eastAsia="Calibri" w:hAnsi="Calibri" w:cs="Calibri"/>
          <w:position w:val="1"/>
          <w:sz w:val="24"/>
          <w:szCs w:val="24"/>
        </w:rPr>
        <w:t>an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s</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p</w:t>
      </w:r>
      <w:r>
        <w:rPr>
          <w:rFonts w:ascii="Calibri" w:eastAsia="Calibri" w:hAnsi="Calibri" w:cs="Calibri"/>
          <w:position w:val="1"/>
          <w:sz w:val="24"/>
          <w:szCs w:val="24"/>
        </w:rPr>
        <w:t>la</w:t>
      </w:r>
      <w:r>
        <w:rPr>
          <w:rFonts w:ascii="Calibri" w:eastAsia="Calibri" w:hAnsi="Calibri" w:cs="Calibri"/>
          <w:spacing w:val="-3"/>
          <w:position w:val="1"/>
          <w:sz w:val="24"/>
          <w:szCs w:val="24"/>
        </w:rPr>
        <w:t>y</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en eve</w:t>
      </w:r>
      <w:r>
        <w:rPr>
          <w:rFonts w:ascii="Calibri" w:eastAsia="Calibri" w:hAnsi="Calibri" w:cs="Calibri"/>
          <w:spacing w:val="1"/>
          <w:position w:val="1"/>
          <w:sz w:val="24"/>
          <w:szCs w:val="24"/>
        </w:rPr>
        <w:t>r</w:t>
      </w:r>
      <w:r>
        <w:rPr>
          <w:rFonts w:ascii="Calibri" w:eastAsia="Calibri" w:hAnsi="Calibri" w:cs="Calibri"/>
          <w:position w:val="1"/>
          <w:sz w:val="24"/>
          <w:szCs w:val="24"/>
        </w:rPr>
        <w:t>y</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e</w:t>
      </w:r>
    </w:p>
    <w:p w14:paraId="326A65FF" w14:textId="77777777" w:rsidR="00A70796" w:rsidRDefault="00D030BA">
      <w:pPr>
        <w:ind w:left="834" w:right="519"/>
        <w:rPr>
          <w:rFonts w:ascii="Calibri" w:eastAsia="Calibri" w:hAnsi="Calibri" w:cs="Calibri"/>
          <w:sz w:val="24"/>
          <w:szCs w:val="24"/>
        </w:rPr>
      </w:pP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ves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3"/>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ma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9"/>
          <w:sz w:val="24"/>
          <w:szCs w:val="24"/>
        </w:rPr>
        <w:t>r</w:t>
      </w:r>
      <w:r>
        <w:rPr>
          <w:rFonts w:ascii="Calibri" w:eastAsia="Calibri" w:hAnsi="Calibri" w:cs="Calibri"/>
          <w:color w:val="001F5F"/>
          <w:sz w:val="24"/>
          <w:szCs w:val="24"/>
        </w:rPr>
        <w:t xml:space="preserve">. </w:t>
      </w:r>
      <w:r>
        <w:rPr>
          <w:rFonts w:ascii="Calibri" w:eastAsia="Calibri" w:hAnsi="Calibri" w:cs="Calibri"/>
          <w:b/>
          <w:color w:val="000000"/>
          <w:spacing w:val="-1"/>
          <w:sz w:val="24"/>
          <w:szCs w:val="24"/>
        </w:rPr>
        <w:t>W</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e</w:t>
      </w:r>
      <w:r>
        <w:rPr>
          <w:rFonts w:ascii="Calibri" w:eastAsia="Calibri" w:hAnsi="Calibri" w:cs="Calibri"/>
          <w:b/>
          <w:color w:val="000000"/>
          <w:sz w:val="24"/>
          <w:szCs w:val="24"/>
        </w:rPr>
        <w:t>n</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e sc</w:t>
      </w:r>
      <w:r>
        <w:rPr>
          <w:rFonts w:ascii="Calibri" w:eastAsia="Calibri" w:hAnsi="Calibri" w:cs="Calibri"/>
          <w:b/>
          <w:color w:val="000000"/>
          <w:spacing w:val="-1"/>
          <w:sz w:val="24"/>
          <w:szCs w:val="24"/>
        </w:rPr>
        <w:t>o</w:t>
      </w:r>
      <w:r>
        <w:rPr>
          <w:rFonts w:ascii="Calibri" w:eastAsia="Calibri" w:hAnsi="Calibri" w:cs="Calibri"/>
          <w:b/>
          <w:color w:val="000000"/>
          <w:spacing w:val="1"/>
          <w:sz w:val="24"/>
          <w:szCs w:val="24"/>
        </w:rPr>
        <w:t>r</w:t>
      </w:r>
      <w:r>
        <w:rPr>
          <w:rFonts w:ascii="Calibri" w:eastAsia="Calibri" w:hAnsi="Calibri" w:cs="Calibri"/>
          <w:b/>
          <w:color w:val="000000"/>
          <w:sz w:val="24"/>
          <w:szCs w:val="24"/>
        </w:rPr>
        <w:t>e car</w:t>
      </w:r>
      <w:r>
        <w:rPr>
          <w:rFonts w:ascii="Calibri" w:eastAsia="Calibri" w:hAnsi="Calibri" w:cs="Calibri"/>
          <w:b/>
          <w:color w:val="000000"/>
          <w:spacing w:val="1"/>
          <w:sz w:val="24"/>
          <w:szCs w:val="24"/>
        </w:rPr>
        <w:t>d</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h</w:t>
      </w:r>
      <w:r>
        <w:rPr>
          <w:rFonts w:ascii="Calibri" w:eastAsia="Calibri" w:hAnsi="Calibri" w:cs="Calibri"/>
          <w:b/>
          <w:color w:val="000000"/>
          <w:spacing w:val="-1"/>
          <w:sz w:val="24"/>
          <w:szCs w:val="24"/>
        </w:rPr>
        <w:t>a</w:t>
      </w:r>
      <w:r>
        <w:rPr>
          <w:rFonts w:ascii="Calibri" w:eastAsia="Calibri" w:hAnsi="Calibri" w:cs="Calibri"/>
          <w:b/>
          <w:color w:val="000000"/>
          <w:sz w:val="24"/>
          <w:szCs w:val="24"/>
        </w:rPr>
        <w:t>ve</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b</w:t>
      </w:r>
      <w:r>
        <w:rPr>
          <w:rFonts w:ascii="Calibri" w:eastAsia="Calibri" w:hAnsi="Calibri" w:cs="Calibri"/>
          <w:b/>
          <w:color w:val="000000"/>
          <w:spacing w:val="-1"/>
          <w:sz w:val="24"/>
          <w:szCs w:val="24"/>
        </w:rPr>
        <w:t>ee</w:t>
      </w:r>
      <w:r>
        <w:rPr>
          <w:rFonts w:ascii="Calibri" w:eastAsia="Calibri" w:hAnsi="Calibri" w:cs="Calibri"/>
          <w:b/>
          <w:color w:val="000000"/>
          <w:sz w:val="24"/>
          <w:szCs w:val="24"/>
        </w:rPr>
        <w:t>n</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pacing w:val="1"/>
          <w:sz w:val="24"/>
          <w:szCs w:val="24"/>
        </w:rPr>
        <w:t>d</w:t>
      </w:r>
      <w:r>
        <w:rPr>
          <w:rFonts w:ascii="Calibri" w:eastAsia="Calibri" w:hAnsi="Calibri" w:cs="Calibri"/>
          <w:b/>
          <w:color w:val="000000"/>
          <w:sz w:val="24"/>
          <w:szCs w:val="24"/>
        </w:rPr>
        <w:t xml:space="preserve">e </w:t>
      </w:r>
      <w:r>
        <w:rPr>
          <w:rFonts w:ascii="Calibri" w:eastAsia="Calibri" w:hAnsi="Calibri" w:cs="Calibri"/>
          <w:b/>
          <w:color w:val="000000"/>
          <w:spacing w:val="-2"/>
          <w:sz w:val="24"/>
          <w:szCs w:val="24"/>
        </w:rPr>
        <w:t>u</w:t>
      </w:r>
      <w:r>
        <w:rPr>
          <w:rFonts w:ascii="Calibri" w:eastAsia="Calibri" w:hAnsi="Calibri" w:cs="Calibri"/>
          <w:b/>
          <w:color w:val="000000"/>
          <w:spacing w:val="1"/>
          <w:sz w:val="24"/>
          <w:szCs w:val="24"/>
        </w:rPr>
        <w:t>p</w:t>
      </w:r>
      <w:r>
        <w:rPr>
          <w:rFonts w:ascii="Calibri" w:eastAsia="Calibri" w:hAnsi="Calibri" w:cs="Calibri"/>
          <w:b/>
          <w:color w:val="000000"/>
          <w:sz w:val="24"/>
          <w:szCs w:val="24"/>
        </w:rPr>
        <w:t>,</w:t>
      </w:r>
      <w:r>
        <w:rPr>
          <w:rFonts w:ascii="Calibri" w:eastAsia="Calibri" w:hAnsi="Calibri" w:cs="Calibri"/>
          <w:b/>
          <w:color w:val="000000"/>
          <w:spacing w:val="1"/>
          <w:sz w:val="24"/>
          <w:szCs w:val="24"/>
        </w:rPr>
        <w:t xml:space="preserve"> u</w:t>
      </w:r>
      <w:r>
        <w:rPr>
          <w:rFonts w:ascii="Calibri" w:eastAsia="Calibri" w:hAnsi="Calibri" w:cs="Calibri"/>
          <w:b/>
          <w:color w:val="000000"/>
          <w:spacing w:val="-2"/>
          <w:sz w:val="24"/>
          <w:szCs w:val="24"/>
        </w:rPr>
        <w:t>s</w:t>
      </w:r>
      <w:r>
        <w:rPr>
          <w:rFonts w:ascii="Calibri" w:eastAsia="Calibri" w:hAnsi="Calibri" w:cs="Calibri"/>
          <w:b/>
          <w:color w:val="000000"/>
          <w:spacing w:val="1"/>
          <w:sz w:val="24"/>
          <w:szCs w:val="24"/>
        </w:rPr>
        <w:t>in</w:t>
      </w:r>
      <w:r>
        <w:rPr>
          <w:rFonts w:ascii="Calibri" w:eastAsia="Calibri" w:hAnsi="Calibri" w:cs="Calibri"/>
          <w:b/>
          <w:color w:val="000000"/>
          <w:sz w:val="24"/>
          <w:szCs w:val="24"/>
        </w:rPr>
        <w:t xml:space="preserve">g </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ove </w:t>
      </w:r>
      <w:r>
        <w:rPr>
          <w:rFonts w:ascii="Calibri" w:eastAsia="Calibri" w:hAnsi="Calibri" w:cs="Calibri"/>
          <w:b/>
          <w:color w:val="000000"/>
          <w:spacing w:val="-2"/>
          <w:sz w:val="24"/>
          <w:szCs w:val="24"/>
        </w:rPr>
        <w:t>p</w:t>
      </w:r>
      <w:r>
        <w:rPr>
          <w:rFonts w:ascii="Calibri" w:eastAsia="Calibri" w:hAnsi="Calibri" w:cs="Calibri"/>
          <w:b/>
          <w:color w:val="000000"/>
          <w:spacing w:val="1"/>
          <w:sz w:val="24"/>
          <w:szCs w:val="24"/>
        </w:rPr>
        <w:t>r</w:t>
      </w:r>
      <w:r>
        <w:rPr>
          <w:rFonts w:ascii="Calibri" w:eastAsia="Calibri" w:hAnsi="Calibri" w:cs="Calibri"/>
          <w:b/>
          <w:color w:val="000000"/>
          <w:sz w:val="24"/>
          <w:szCs w:val="24"/>
        </w:rPr>
        <w:t>o</w:t>
      </w:r>
      <w:r>
        <w:rPr>
          <w:rFonts w:ascii="Calibri" w:eastAsia="Calibri" w:hAnsi="Calibri" w:cs="Calibri"/>
          <w:b/>
          <w:color w:val="000000"/>
          <w:spacing w:val="1"/>
          <w:sz w:val="24"/>
          <w:szCs w:val="24"/>
        </w:rPr>
        <w:t>c</w:t>
      </w:r>
      <w:r>
        <w:rPr>
          <w:rFonts w:ascii="Calibri" w:eastAsia="Calibri" w:hAnsi="Calibri" w:cs="Calibri"/>
          <w:b/>
          <w:color w:val="000000"/>
          <w:spacing w:val="-3"/>
          <w:sz w:val="24"/>
          <w:szCs w:val="24"/>
        </w:rPr>
        <w:t>e</w:t>
      </w:r>
      <w:r>
        <w:rPr>
          <w:rFonts w:ascii="Calibri" w:eastAsia="Calibri" w:hAnsi="Calibri" w:cs="Calibri"/>
          <w:b/>
          <w:color w:val="000000"/>
          <w:spacing w:val="1"/>
          <w:sz w:val="24"/>
          <w:szCs w:val="24"/>
        </w:rPr>
        <w:t>dur</w:t>
      </w:r>
      <w:r>
        <w:rPr>
          <w:rFonts w:ascii="Calibri" w:eastAsia="Calibri" w:hAnsi="Calibri" w:cs="Calibri"/>
          <w:b/>
          <w:color w:val="000000"/>
          <w:spacing w:val="-1"/>
          <w:sz w:val="24"/>
          <w:szCs w:val="24"/>
        </w:rPr>
        <w:t>e</w:t>
      </w:r>
      <w:r>
        <w:rPr>
          <w:rFonts w:ascii="Calibri" w:eastAsia="Calibri" w:hAnsi="Calibri" w:cs="Calibri"/>
          <w:b/>
          <w:color w:val="000000"/>
          <w:sz w:val="24"/>
          <w:szCs w:val="24"/>
        </w:rPr>
        <w:t>,</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n</w:t>
      </w:r>
      <w:r>
        <w:rPr>
          <w:rFonts w:ascii="Calibri" w:eastAsia="Calibri" w:hAnsi="Calibri" w:cs="Calibri"/>
          <w:b/>
          <w:color w:val="000000"/>
          <w:sz w:val="24"/>
          <w:szCs w:val="24"/>
        </w:rPr>
        <w:t>o</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c</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w:t>
      </w:r>
      <w:r>
        <w:rPr>
          <w:rFonts w:ascii="Calibri" w:eastAsia="Calibri" w:hAnsi="Calibri" w:cs="Calibri"/>
          <w:b/>
          <w:color w:val="000000"/>
          <w:spacing w:val="-1"/>
          <w:sz w:val="24"/>
          <w:szCs w:val="24"/>
        </w:rPr>
        <w:t>ge</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or s</w:t>
      </w:r>
      <w:r>
        <w:rPr>
          <w:rFonts w:ascii="Calibri" w:eastAsia="Calibri" w:hAnsi="Calibri" w:cs="Calibri"/>
          <w:b/>
          <w:color w:val="000000"/>
          <w:spacing w:val="1"/>
          <w:sz w:val="24"/>
          <w:szCs w:val="24"/>
        </w:rPr>
        <w:t>u</w:t>
      </w:r>
      <w:r>
        <w:rPr>
          <w:rFonts w:ascii="Calibri" w:eastAsia="Calibri" w:hAnsi="Calibri" w:cs="Calibri"/>
          <w:b/>
          <w:color w:val="000000"/>
          <w:spacing w:val="-2"/>
          <w:sz w:val="24"/>
          <w:szCs w:val="24"/>
        </w:rPr>
        <w:t>b</w:t>
      </w:r>
      <w:r>
        <w:rPr>
          <w:rFonts w:ascii="Calibri" w:eastAsia="Calibri" w:hAnsi="Calibri" w:cs="Calibri"/>
          <w:b/>
          <w:color w:val="000000"/>
          <w:sz w:val="24"/>
          <w:szCs w:val="24"/>
        </w:rPr>
        <w:t>s</w:t>
      </w:r>
      <w:r>
        <w:rPr>
          <w:rFonts w:ascii="Calibri" w:eastAsia="Calibri" w:hAnsi="Calibri" w:cs="Calibri"/>
          <w:b/>
          <w:color w:val="000000"/>
          <w:spacing w:val="1"/>
          <w:sz w:val="24"/>
          <w:szCs w:val="24"/>
        </w:rPr>
        <w:t>ti</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u</w:t>
      </w:r>
      <w:r>
        <w:rPr>
          <w:rFonts w:ascii="Calibri" w:eastAsia="Calibri" w:hAnsi="Calibri" w:cs="Calibri"/>
          <w:b/>
          <w:color w:val="000000"/>
          <w:sz w:val="24"/>
          <w:szCs w:val="24"/>
        </w:rPr>
        <w:t>tions</w:t>
      </w:r>
      <w:r>
        <w:rPr>
          <w:rFonts w:ascii="Calibri" w:eastAsia="Calibri" w:hAnsi="Calibri" w:cs="Calibri"/>
          <w:b/>
          <w:color w:val="000000"/>
          <w:spacing w:val="2"/>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ma</w:t>
      </w:r>
      <w:r>
        <w:rPr>
          <w:rFonts w:ascii="Calibri" w:eastAsia="Calibri" w:hAnsi="Calibri" w:cs="Calibri"/>
          <w:b/>
          <w:color w:val="000000"/>
          <w:spacing w:val="1"/>
          <w:sz w:val="24"/>
          <w:szCs w:val="24"/>
        </w:rPr>
        <w:t>d</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f</w:t>
      </w:r>
      <w:r>
        <w:rPr>
          <w:rFonts w:ascii="Calibri" w:eastAsia="Calibri" w:hAnsi="Calibri" w:cs="Calibri"/>
          <w:b/>
          <w:color w:val="000000"/>
          <w:sz w:val="24"/>
          <w:szCs w:val="24"/>
        </w:rPr>
        <w:t>ter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6</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p</w:t>
      </w:r>
      <w:r>
        <w:rPr>
          <w:rFonts w:ascii="Calibri" w:eastAsia="Calibri" w:hAnsi="Calibri" w:cs="Calibri"/>
          <w:b/>
          <w:color w:val="000000"/>
          <w:sz w:val="24"/>
          <w:szCs w:val="24"/>
        </w:rPr>
        <w:t>m 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e</w:t>
      </w:r>
      <w:r>
        <w:rPr>
          <w:rFonts w:ascii="Calibri" w:eastAsia="Calibri" w:hAnsi="Calibri" w:cs="Calibri"/>
          <w:b/>
          <w:color w:val="000000"/>
          <w:sz w:val="24"/>
          <w:szCs w:val="24"/>
        </w:rPr>
        <w:t>v</w:t>
      </w:r>
      <w:r>
        <w:rPr>
          <w:rFonts w:ascii="Calibri" w:eastAsia="Calibri" w:hAnsi="Calibri" w:cs="Calibri"/>
          <w:b/>
          <w:color w:val="000000"/>
          <w:spacing w:val="-2"/>
          <w:sz w:val="24"/>
          <w:szCs w:val="24"/>
        </w:rPr>
        <w:t>e</w:t>
      </w:r>
      <w:r>
        <w:rPr>
          <w:rFonts w:ascii="Calibri" w:eastAsia="Calibri" w:hAnsi="Calibri" w:cs="Calibri"/>
          <w:b/>
          <w:color w:val="000000"/>
          <w:spacing w:val="1"/>
          <w:sz w:val="24"/>
          <w:szCs w:val="24"/>
        </w:rPr>
        <w:t>nin</w:t>
      </w:r>
      <w:r>
        <w:rPr>
          <w:rFonts w:ascii="Calibri" w:eastAsia="Calibri" w:hAnsi="Calibri" w:cs="Calibri"/>
          <w:b/>
          <w:color w:val="000000"/>
          <w:sz w:val="24"/>
          <w:szCs w:val="24"/>
        </w:rPr>
        <w:t xml:space="preserve">g </w:t>
      </w:r>
      <w:r>
        <w:rPr>
          <w:rFonts w:ascii="Calibri" w:eastAsia="Calibri" w:hAnsi="Calibri" w:cs="Calibri"/>
          <w:b/>
          <w:color w:val="000000"/>
          <w:spacing w:val="-2"/>
          <w:sz w:val="24"/>
          <w:szCs w:val="24"/>
        </w:rPr>
        <w:t>p</w:t>
      </w:r>
      <w:r>
        <w:rPr>
          <w:rFonts w:ascii="Calibri" w:eastAsia="Calibri" w:hAnsi="Calibri" w:cs="Calibri"/>
          <w:b/>
          <w:color w:val="000000"/>
          <w:spacing w:val="1"/>
          <w:sz w:val="24"/>
          <w:szCs w:val="24"/>
        </w:rPr>
        <w:t>r</w:t>
      </w:r>
      <w:r>
        <w:rPr>
          <w:rFonts w:ascii="Calibri" w:eastAsia="Calibri" w:hAnsi="Calibri" w:cs="Calibri"/>
          <w:b/>
          <w:color w:val="000000"/>
          <w:spacing w:val="-1"/>
          <w:sz w:val="24"/>
          <w:szCs w:val="24"/>
        </w:rPr>
        <w:t>i</w:t>
      </w:r>
      <w:r>
        <w:rPr>
          <w:rFonts w:ascii="Calibri" w:eastAsia="Calibri" w:hAnsi="Calibri" w:cs="Calibri"/>
          <w:b/>
          <w:color w:val="000000"/>
          <w:sz w:val="24"/>
          <w:szCs w:val="24"/>
        </w:rPr>
        <w:t>or to 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Ma</w:t>
      </w:r>
      <w:r>
        <w:rPr>
          <w:rFonts w:ascii="Calibri" w:eastAsia="Calibri" w:hAnsi="Calibri" w:cs="Calibri"/>
          <w:b/>
          <w:color w:val="000000"/>
          <w:sz w:val="24"/>
          <w:szCs w:val="24"/>
        </w:rPr>
        <w:t>t</w:t>
      </w:r>
      <w:r>
        <w:rPr>
          <w:rFonts w:ascii="Calibri" w:eastAsia="Calibri" w:hAnsi="Calibri" w:cs="Calibri"/>
          <w:b/>
          <w:color w:val="000000"/>
          <w:spacing w:val="1"/>
          <w:sz w:val="24"/>
          <w:szCs w:val="24"/>
        </w:rPr>
        <w:t>c</w:t>
      </w:r>
      <w:r>
        <w:rPr>
          <w:rFonts w:ascii="Calibri" w:eastAsia="Calibri" w:hAnsi="Calibri" w:cs="Calibri"/>
          <w:b/>
          <w:color w:val="000000"/>
          <w:spacing w:val="6"/>
          <w:sz w:val="24"/>
          <w:szCs w:val="24"/>
        </w:rPr>
        <w:t>h</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If</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T</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o</w:t>
      </w:r>
      <w:r>
        <w:rPr>
          <w:rFonts w:ascii="Calibri" w:eastAsia="Calibri" w:hAnsi="Calibri" w:cs="Calibri"/>
          <w:color w:val="000000"/>
          <w:spacing w:val="-2"/>
          <w:sz w:val="24"/>
          <w:szCs w:val="24"/>
        </w:rPr>
        <w:t>r</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on</w:t>
      </w:r>
      <w:r>
        <w:rPr>
          <w:rFonts w:ascii="Calibri" w:eastAsia="Calibri" w:hAnsi="Calibri" w:cs="Calibri"/>
          <w:color w:val="000000"/>
          <w:spacing w:val="-1"/>
          <w:sz w:val="24"/>
          <w:szCs w:val="24"/>
        </w:rPr>
        <w:t xml:space="preserve"> 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z w:val="24"/>
          <w:szCs w:val="24"/>
        </w:rPr>
        <w:t>or</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f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2"/>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p</w:t>
      </w:r>
      <w:r>
        <w:rPr>
          <w:rFonts w:ascii="Calibri" w:eastAsia="Calibri" w:hAnsi="Calibri" w:cs="Calibri"/>
          <w:color w:val="000000"/>
          <w:sz w:val="24"/>
          <w:szCs w:val="24"/>
        </w:rPr>
        <w:t>lay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ewer</w:t>
      </w:r>
      <w:r>
        <w:rPr>
          <w:rFonts w:ascii="Calibri" w:eastAsia="Calibri" w:hAnsi="Calibri" w:cs="Calibri"/>
          <w:color w:val="000000"/>
          <w:spacing w:val="-13"/>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w:t>
      </w:r>
      <w:r>
        <w:rPr>
          <w:rFonts w:ascii="Calibri" w:eastAsia="Calibri" w:hAnsi="Calibri" w:cs="Calibri"/>
          <w:color w:val="000000"/>
          <w:spacing w:val="-2"/>
          <w:sz w:val="24"/>
          <w:szCs w:val="24"/>
        </w:rPr>
        <w:t>r</w:t>
      </w:r>
      <w:r>
        <w:rPr>
          <w:rFonts w:ascii="Calibri" w:eastAsia="Calibri" w:hAnsi="Calibri" w:cs="Calibri"/>
          <w:color w:val="000000"/>
          <w:sz w:val="24"/>
          <w:szCs w:val="24"/>
        </w:rPr>
        <w:t>s.</w:t>
      </w:r>
    </w:p>
    <w:p w14:paraId="36D7C17A" w14:textId="77777777" w:rsidR="00A70796" w:rsidRDefault="00D030BA">
      <w:pPr>
        <w:tabs>
          <w:tab w:val="left" w:pos="820"/>
        </w:tabs>
        <w:spacing w:before="26" w:line="217" w:lineRule="auto"/>
        <w:ind w:left="834" w:right="368" w:hanging="437"/>
        <w:jc w:val="both"/>
        <w:rPr>
          <w:rFonts w:ascii="Calibri" w:eastAsia="Calibri" w:hAnsi="Calibri" w:cs="Calibri"/>
          <w:sz w:val="24"/>
          <w:szCs w:val="24"/>
        </w:rPr>
      </w:pPr>
      <w:r>
        <w:rPr>
          <w:rFonts w:ascii="Calibri" w:eastAsia="Calibri" w:hAnsi="Calibri" w:cs="Calibri"/>
          <w:color w:val="FF0000"/>
          <w:spacing w:val="-16"/>
          <w:sz w:val="24"/>
          <w:szCs w:val="24"/>
        </w:rPr>
        <w:t>e</w:t>
      </w:r>
      <w:r>
        <w:rPr>
          <w:rFonts w:ascii="Calibri" w:eastAsia="Calibri" w:hAnsi="Calibri" w:cs="Calibri"/>
          <w:color w:val="FF0000"/>
          <w:sz w:val="24"/>
          <w:szCs w:val="24"/>
        </w:rPr>
        <w:t>.</w:t>
      </w:r>
      <w:r>
        <w:rPr>
          <w:rFonts w:ascii="Calibri" w:eastAsia="Calibri" w:hAnsi="Calibri" w:cs="Calibri"/>
          <w:color w:val="FF0000"/>
          <w:sz w:val="24"/>
          <w:szCs w:val="24"/>
        </w:rPr>
        <w:tab/>
      </w:r>
      <w:r>
        <w:rPr>
          <w:rFonts w:ascii="Calibri" w:eastAsia="Calibri" w:hAnsi="Calibri" w:cs="Calibri"/>
          <w:color w:val="000000"/>
          <w:sz w:val="24"/>
          <w:szCs w:val="24"/>
          <w:u w:val="single" w:color="000000"/>
        </w:rPr>
        <w:t>If</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z w:val="24"/>
          <w:szCs w:val="24"/>
          <w:u w:val="single" w:color="000000"/>
        </w:rPr>
        <w:t>a</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2"/>
          <w:sz w:val="24"/>
          <w:szCs w:val="24"/>
          <w:u w:val="single" w:color="000000"/>
        </w:rPr>
        <w:t>T</w:t>
      </w:r>
      <w:r>
        <w:rPr>
          <w:rFonts w:ascii="Calibri" w:eastAsia="Calibri" w:hAnsi="Calibri" w:cs="Calibri"/>
          <w:color w:val="000000"/>
          <w:spacing w:val="1"/>
          <w:sz w:val="24"/>
          <w:szCs w:val="24"/>
          <w:u w:val="single" w:color="000000"/>
        </w:rPr>
        <w:t>e</w:t>
      </w:r>
      <w:r>
        <w:rPr>
          <w:rFonts w:ascii="Calibri" w:eastAsia="Calibri" w:hAnsi="Calibri" w:cs="Calibri"/>
          <w:color w:val="000000"/>
          <w:sz w:val="24"/>
          <w:szCs w:val="24"/>
          <w:u w:val="single" w:color="000000"/>
        </w:rPr>
        <w:t>am</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1"/>
          <w:sz w:val="24"/>
          <w:szCs w:val="24"/>
          <w:u w:val="single" w:color="000000"/>
        </w:rPr>
        <w:t>h</w:t>
      </w:r>
      <w:r>
        <w:rPr>
          <w:rFonts w:ascii="Calibri" w:eastAsia="Calibri" w:hAnsi="Calibri" w:cs="Calibri"/>
          <w:color w:val="000000"/>
          <w:sz w:val="24"/>
          <w:szCs w:val="24"/>
          <w:u w:val="single" w:color="000000"/>
        </w:rPr>
        <w:t>as</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z w:val="24"/>
          <w:szCs w:val="24"/>
          <w:u w:val="single" w:color="000000"/>
        </w:rPr>
        <w:t>a</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1"/>
          <w:sz w:val="24"/>
          <w:szCs w:val="24"/>
          <w:u w:val="single" w:color="000000"/>
        </w:rPr>
        <w:t>b</w:t>
      </w:r>
      <w:r>
        <w:rPr>
          <w:rFonts w:ascii="Calibri" w:eastAsia="Calibri" w:hAnsi="Calibri" w:cs="Calibri"/>
          <w:color w:val="000000"/>
          <w:sz w:val="24"/>
          <w:szCs w:val="24"/>
          <w:u w:val="single" w:color="000000"/>
        </w:rPr>
        <w:t>y</w:t>
      </w:r>
      <w:r>
        <w:rPr>
          <w:rFonts w:ascii="Calibri" w:eastAsia="Calibri" w:hAnsi="Calibri" w:cs="Calibri"/>
          <w:color w:val="000000"/>
          <w:spacing w:val="1"/>
          <w:sz w:val="24"/>
          <w:szCs w:val="24"/>
          <w:u w:val="single" w:color="000000"/>
        </w:rPr>
        <w:t>e</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c</w:t>
      </w:r>
      <w:r>
        <w:rPr>
          <w:rFonts w:ascii="Calibri" w:eastAsia="Calibri" w:hAnsi="Calibri" w:cs="Calibri"/>
          <w:color w:val="000000"/>
          <w:sz w:val="24"/>
          <w:szCs w:val="24"/>
        </w:rPr>
        <w:t>orr</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t </w:t>
      </w:r>
      <w:r>
        <w:rPr>
          <w:rFonts w:ascii="Calibri" w:eastAsia="Calibri" w:hAnsi="Calibri" w:cs="Calibri"/>
          <w:color w:val="000000"/>
          <w:spacing w:val="1"/>
          <w:sz w:val="24"/>
          <w:szCs w:val="24"/>
        </w:rPr>
        <w:t>p</w:t>
      </w:r>
      <w:r>
        <w:rPr>
          <w:rFonts w:ascii="Calibri" w:eastAsia="Calibri" w:hAnsi="Calibri" w:cs="Calibri"/>
          <w:color w:val="000000"/>
          <w:sz w:val="24"/>
          <w:szCs w:val="24"/>
        </w:rPr>
        <w:t>r</w:t>
      </w:r>
      <w:r>
        <w:rPr>
          <w:rFonts w:ascii="Calibri" w:eastAsia="Calibri" w:hAnsi="Calibri" w:cs="Calibri"/>
          <w:color w:val="000000"/>
          <w:spacing w:val="1"/>
          <w:sz w:val="24"/>
          <w:szCs w:val="24"/>
        </w:rPr>
        <w:t>o</w:t>
      </w:r>
      <w:r>
        <w:rPr>
          <w:rFonts w:ascii="Calibri" w:eastAsia="Calibri" w:hAnsi="Calibri" w:cs="Calibri"/>
          <w:color w:val="000000"/>
          <w:spacing w:val="-1"/>
          <w:sz w:val="24"/>
          <w:szCs w:val="24"/>
        </w:rPr>
        <w:t>c</w:t>
      </w:r>
      <w:r>
        <w:rPr>
          <w:rFonts w:ascii="Calibri" w:eastAsia="Calibri" w:hAnsi="Calibri" w:cs="Calibri"/>
          <w:color w:val="000000"/>
          <w:sz w:val="24"/>
          <w:szCs w:val="24"/>
        </w:rPr>
        <w:t>e</w:t>
      </w:r>
      <w:r>
        <w:rPr>
          <w:rFonts w:ascii="Calibri" w:eastAsia="Calibri" w:hAnsi="Calibri" w:cs="Calibri"/>
          <w:color w:val="000000"/>
          <w:spacing w:val="-1"/>
          <w:sz w:val="24"/>
          <w:szCs w:val="24"/>
        </w:rPr>
        <w:t>d</w:t>
      </w:r>
      <w:r>
        <w:rPr>
          <w:rFonts w:ascii="Calibri" w:eastAsia="Calibri" w:hAnsi="Calibri" w:cs="Calibri"/>
          <w:color w:val="000000"/>
          <w:spacing w:val="1"/>
          <w:sz w:val="24"/>
          <w:szCs w:val="24"/>
        </w:rPr>
        <w:t>u</w:t>
      </w:r>
      <w:r>
        <w:rPr>
          <w:rFonts w:ascii="Calibri" w:eastAsia="Calibri" w:hAnsi="Calibri" w:cs="Calibri"/>
          <w:color w:val="000000"/>
          <w:sz w:val="24"/>
          <w:szCs w:val="24"/>
        </w:rPr>
        <w:t>re</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k</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raw </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f</w:t>
      </w:r>
      <w:r>
        <w:rPr>
          <w:rFonts w:ascii="Calibri" w:eastAsia="Calibri" w:hAnsi="Calibri" w:cs="Calibri"/>
          <w:color w:val="000000"/>
          <w:sz w:val="24"/>
          <w:szCs w:val="24"/>
        </w:rPr>
        <w:t>ol</w:t>
      </w:r>
      <w:r>
        <w:rPr>
          <w:rFonts w:ascii="Calibri" w:eastAsia="Calibri" w:hAnsi="Calibri" w:cs="Calibri"/>
          <w:color w:val="000000"/>
          <w:spacing w:val="-2"/>
          <w:sz w:val="24"/>
          <w:szCs w:val="24"/>
        </w:rPr>
        <w:t>l</w:t>
      </w:r>
      <w:r>
        <w:rPr>
          <w:rFonts w:ascii="Calibri" w:eastAsia="Calibri" w:hAnsi="Calibri" w:cs="Calibri"/>
          <w:color w:val="000000"/>
          <w:sz w:val="24"/>
          <w:szCs w:val="24"/>
        </w:rPr>
        <w:t>o</w:t>
      </w:r>
      <w:r>
        <w:rPr>
          <w:rFonts w:ascii="Calibri" w:eastAsia="Calibri" w:hAnsi="Calibri" w:cs="Calibri"/>
          <w:color w:val="000000"/>
          <w:spacing w:val="-1"/>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 </w:t>
      </w:r>
      <w:r>
        <w:rPr>
          <w:rFonts w:ascii="Calibri" w:eastAsia="Calibri" w:hAnsi="Calibri" w:cs="Calibri"/>
          <w:color w:val="000000"/>
          <w:spacing w:val="1"/>
          <w:sz w:val="24"/>
          <w:szCs w:val="24"/>
        </w:rPr>
        <w:t>A</w:t>
      </w:r>
      <w:r>
        <w:rPr>
          <w:rFonts w:ascii="Calibri" w:eastAsia="Calibri" w:hAnsi="Calibri" w:cs="Calibri"/>
          <w:color w:val="000000"/>
          <w:sz w:val="24"/>
          <w:szCs w:val="24"/>
        </w:rPr>
        <w:t>vaila</w:t>
      </w:r>
      <w:r>
        <w:rPr>
          <w:rFonts w:ascii="Calibri" w:eastAsia="Calibri" w:hAnsi="Calibri" w:cs="Calibri"/>
          <w:color w:val="000000"/>
          <w:spacing w:val="1"/>
          <w:sz w:val="24"/>
          <w:szCs w:val="24"/>
        </w:rPr>
        <w:t>b</w:t>
      </w:r>
      <w:r>
        <w:rPr>
          <w:rFonts w:ascii="Calibri" w:eastAsia="Calibri" w:hAnsi="Calibri" w:cs="Calibri"/>
          <w:color w:val="000000"/>
          <w:sz w:val="24"/>
          <w:szCs w:val="24"/>
        </w:rPr>
        <w:t>il</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 xml:space="preserve">y </w:t>
      </w:r>
      <w:r>
        <w:rPr>
          <w:rFonts w:ascii="Calibri" w:eastAsia="Calibri" w:hAnsi="Calibri" w:cs="Calibri"/>
          <w:color w:val="000000"/>
          <w:spacing w:val="-2"/>
          <w:sz w:val="24"/>
          <w:szCs w:val="24"/>
        </w:rPr>
        <w:t>o</w:t>
      </w:r>
      <w:r>
        <w:rPr>
          <w:rFonts w:ascii="Calibri" w:eastAsia="Calibri" w:hAnsi="Calibri" w:cs="Calibri"/>
          <w:color w:val="000000"/>
          <w:sz w:val="24"/>
          <w:szCs w:val="24"/>
        </w:rPr>
        <w:t>f</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 xml:space="preserve">a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t </w:t>
      </w:r>
      <w:r>
        <w:rPr>
          <w:rFonts w:ascii="Calibri" w:eastAsia="Calibri" w:hAnsi="Calibri" w:cs="Calibri"/>
          <w:color w:val="000000"/>
          <w:spacing w:val="1"/>
          <w:sz w:val="24"/>
          <w:szCs w:val="24"/>
        </w:rPr>
        <w:t>t</w:t>
      </w:r>
      <w:r>
        <w:rPr>
          <w:rFonts w:ascii="Calibri" w:eastAsia="Calibri" w:hAnsi="Calibri" w:cs="Calibri"/>
          <w:color w:val="000000"/>
          <w:sz w:val="24"/>
          <w:szCs w:val="24"/>
        </w:rPr>
        <w:t>a</w:t>
      </w:r>
      <w:r>
        <w:rPr>
          <w:rFonts w:ascii="Calibri" w:eastAsia="Calibri" w:hAnsi="Calibri" w:cs="Calibri"/>
          <w:color w:val="000000"/>
          <w:spacing w:val="-1"/>
          <w:sz w:val="24"/>
          <w:szCs w:val="24"/>
        </w:rPr>
        <w:t>k</w:t>
      </w:r>
      <w:r>
        <w:rPr>
          <w:rFonts w:ascii="Calibri" w:eastAsia="Calibri" w:hAnsi="Calibri" w:cs="Calibri"/>
          <w:color w:val="000000"/>
          <w:sz w:val="24"/>
          <w:szCs w:val="24"/>
        </w:rPr>
        <w:t>en</w:t>
      </w:r>
      <w:r>
        <w:rPr>
          <w:rFonts w:ascii="Calibri" w:eastAsia="Calibri" w:hAnsi="Calibri" w:cs="Calibri"/>
          <w:color w:val="000000"/>
          <w:spacing w:val="2"/>
          <w:sz w:val="24"/>
          <w:szCs w:val="24"/>
        </w:rPr>
        <w:t xml:space="preserve"> </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c</w:t>
      </w:r>
      <w:r>
        <w:rPr>
          <w:rFonts w:ascii="Calibri" w:eastAsia="Calibri" w:hAnsi="Calibri" w:cs="Calibri"/>
          <w:color w:val="000000"/>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si</w:t>
      </w:r>
      <w:r>
        <w:rPr>
          <w:rFonts w:ascii="Calibri" w:eastAsia="Calibri" w:hAnsi="Calibri" w:cs="Calibri"/>
          <w:color w:val="000000"/>
          <w:spacing w:val="1"/>
          <w:sz w:val="24"/>
          <w:szCs w:val="24"/>
        </w:rPr>
        <w:t>d</w:t>
      </w:r>
      <w:r>
        <w:rPr>
          <w:rFonts w:ascii="Calibri" w:eastAsia="Calibri" w:hAnsi="Calibri" w:cs="Calibri"/>
          <w:color w:val="000000"/>
          <w:sz w:val="24"/>
          <w:szCs w:val="24"/>
        </w:rPr>
        <w:t>e</w:t>
      </w:r>
      <w:r>
        <w:rPr>
          <w:rFonts w:ascii="Calibri" w:eastAsia="Calibri" w:hAnsi="Calibri" w:cs="Calibri"/>
          <w:color w:val="000000"/>
          <w:spacing w:val="-1"/>
          <w:sz w:val="24"/>
          <w:szCs w:val="24"/>
        </w:rPr>
        <w:t>r</w:t>
      </w:r>
      <w:r>
        <w:rPr>
          <w:rFonts w:ascii="Calibri" w:eastAsia="Calibri" w:hAnsi="Calibri" w:cs="Calibri"/>
          <w:color w:val="000000"/>
          <w:sz w:val="24"/>
          <w:szCs w:val="24"/>
        </w:rPr>
        <w:t>a</w:t>
      </w:r>
      <w:r>
        <w:rPr>
          <w:rFonts w:ascii="Calibri" w:eastAsia="Calibri" w:hAnsi="Calibri" w:cs="Calibri"/>
          <w:color w:val="000000"/>
          <w:spacing w:val="1"/>
          <w:sz w:val="24"/>
          <w:szCs w:val="24"/>
        </w:rPr>
        <w:t>t</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w:t>
      </w:r>
      <w:r>
        <w:rPr>
          <w:rFonts w:ascii="Calibri" w:eastAsia="Calibri" w:hAnsi="Calibri" w:cs="Calibri"/>
          <w:color w:val="000000"/>
          <w:spacing w:val="4"/>
          <w:sz w:val="24"/>
          <w:szCs w:val="24"/>
        </w:rPr>
        <w:t xml:space="preserve"> </w:t>
      </w:r>
      <w:r>
        <w:rPr>
          <w:rFonts w:ascii="Calibri" w:eastAsia="Calibri" w:hAnsi="Calibri" w:cs="Calibri"/>
          <w:color w:val="FF0000"/>
          <w:sz w:val="24"/>
          <w:szCs w:val="24"/>
        </w:rPr>
        <w:t>If</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1</w:t>
      </w:r>
      <w:proofErr w:type="spellStart"/>
      <w:r>
        <w:rPr>
          <w:rFonts w:ascii="Calibri" w:eastAsia="Calibri" w:hAnsi="Calibri" w:cs="Calibri"/>
          <w:color w:val="FF0000"/>
          <w:position w:val="11"/>
          <w:sz w:val="16"/>
          <w:szCs w:val="16"/>
        </w:rPr>
        <w:t>st</w:t>
      </w:r>
      <w:proofErr w:type="spellEnd"/>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4"/>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ye,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z w:val="24"/>
          <w:szCs w:val="24"/>
        </w:rPr>
        <w:t>ir</w:t>
      </w:r>
      <w:r>
        <w:rPr>
          <w:rFonts w:ascii="Calibri" w:eastAsia="Calibri" w:hAnsi="Calibri" w:cs="Calibri"/>
          <w:color w:val="FF0000"/>
          <w:spacing w:val="-2"/>
          <w:sz w:val="24"/>
          <w:szCs w:val="24"/>
        </w:rPr>
        <w:t>s</w:t>
      </w:r>
      <w:r>
        <w:rPr>
          <w:rFonts w:ascii="Calibri" w:eastAsia="Calibri" w:hAnsi="Calibri" w:cs="Calibri"/>
          <w:color w:val="FF0000"/>
          <w:sz w:val="24"/>
          <w:szCs w:val="24"/>
        </w:rPr>
        <w:t>t 8</w:t>
      </w:r>
      <w:r>
        <w:rPr>
          <w:rFonts w:ascii="Calibri" w:eastAsia="Calibri" w:hAnsi="Calibri" w:cs="Calibri"/>
          <w:color w:val="FF0000"/>
          <w:spacing w:val="1"/>
          <w:sz w:val="24"/>
          <w:szCs w:val="24"/>
        </w:rPr>
        <w:t xml:space="preserve"> p</w:t>
      </w:r>
      <w:r>
        <w:rPr>
          <w:rFonts w:ascii="Calibri" w:eastAsia="Calibri" w:hAnsi="Calibri" w:cs="Calibri"/>
          <w:color w:val="FF0000"/>
          <w:spacing w:val="-2"/>
          <w:sz w:val="24"/>
          <w:szCs w:val="24"/>
        </w:rPr>
        <w:t>l</w:t>
      </w:r>
      <w:r>
        <w:rPr>
          <w:rFonts w:ascii="Calibri" w:eastAsia="Calibri" w:hAnsi="Calibri" w:cs="Calibri"/>
          <w:color w:val="FF0000"/>
          <w:sz w:val="24"/>
          <w:szCs w:val="24"/>
        </w:rPr>
        <w:t>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are set asi</w:t>
      </w:r>
      <w:r>
        <w:rPr>
          <w:rFonts w:ascii="Calibri" w:eastAsia="Calibri" w:hAnsi="Calibri" w:cs="Calibri"/>
          <w:color w:val="FF0000"/>
          <w:spacing w:val="1"/>
          <w:sz w:val="24"/>
          <w:szCs w:val="24"/>
        </w:rPr>
        <w:t>d</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 xml:space="preserve">d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ma</w:t>
      </w:r>
      <w:r>
        <w:rPr>
          <w:rFonts w:ascii="Calibri" w:eastAsia="Calibri" w:hAnsi="Calibri" w:cs="Calibri"/>
          <w:color w:val="FF0000"/>
          <w:spacing w:val="-1"/>
          <w:sz w:val="24"/>
          <w:szCs w:val="24"/>
        </w:rPr>
        <w:t>k</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u</w:t>
      </w:r>
      <w:r>
        <w:rPr>
          <w:rFonts w:ascii="Calibri" w:eastAsia="Calibri" w:hAnsi="Calibri" w:cs="Calibri"/>
          <w:color w:val="FF0000"/>
          <w:sz w:val="24"/>
          <w:szCs w:val="24"/>
        </w:rPr>
        <w:t>p</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4"/>
          <w:sz w:val="24"/>
          <w:szCs w:val="24"/>
        </w:rPr>
        <w:t>2</w:t>
      </w:r>
      <w:proofErr w:type="spellStart"/>
      <w:r>
        <w:rPr>
          <w:rFonts w:ascii="Calibri" w:eastAsia="Calibri" w:hAnsi="Calibri" w:cs="Calibri"/>
          <w:color w:val="FF0000"/>
          <w:position w:val="11"/>
          <w:sz w:val="16"/>
          <w:szCs w:val="16"/>
        </w:rPr>
        <w:t>nd</w:t>
      </w:r>
      <w:proofErr w:type="spellEnd"/>
      <w:r>
        <w:rPr>
          <w:rFonts w:ascii="Calibri" w:eastAsia="Calibri" w:hAnsi="Calibri" w:cs="Calibri"/>
          <w:color w:val="FF0000"/>
          <w:spacing w:val="35"/>
          <w:position w:val="11"/>
          <w:sz w:val="16"/>
          <w:szCs w:val="16"/>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 xml:space="preserve">m. </w:t>
      </w:r>
      <w:r>
        <w:rPr>
          <w:rFonts w:ascii="Calibri" w:eastAsia="Calibri" w:hAnsi="Calibri" w:cs="Calibri"/>
          <w:color w:val="FF0000"/>
          <w:spacing w:val="54"/>
          <w:sz w:val="24"/>
          <w:szCs w:val="24"/>
        </w:rPr>
        <w:t xml:space="preserve"> </w:t>
      </w:r>
      <w:r>
        <w:rPr>
          <w:rFonts w:ascii="Calibri" w:eastAsia="Calibri" w:hAnsi="Calibri" w:cs="Calibri"/>
          <w:color w:val="FF0000"/>
          <w:sz w:val="24"/>
          <w:szCs w:val="24"/>
        </w:rPr>
        <w:t>If</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2</w:t>
      </w:r>
      <w:proofErr w:type="spellStart"/>
      <w:r>
        <w:rPr>
          <w:rFonts w:ascii="Calibri" w:eastAsia="Calibri" w:hAnsi="Calibri" w:cs="Calibri"/>
          <w:color w:val="FF0000"/>
          <w:position w:val="11"/>
          <w:sz w:val="16"/>
          <w:szCs w:val="16"/>
        </w:rPr>
        <w:t>nd</w:t>
      </w:r>
      <w:proofErr w:type="spellEnd"/>
      <w:r>
        <w:rPr>
          <w:rFonts w:ascii="Calibri" w:eastAsia="Calibri" w:hAnsi="Calibri" w:cs="Calibri"/>
          <w:color w:val="FF0000"/>
          <w:spacing w:val="35"/>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ye,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pacing w:val="-2"/>
          <w:sz w:val="24"/>
          <w:szCs w:val="24"/>
        </w:rPr>
        <w:t>i</w:t>
      </w:r>
      <w:r>
        <w:rPr>
          <w:rFonts w:ascii="Calibri" w:eastAsia="Calibri" w:hAnsi="Calibri" w:cs="Calibri"/>
          <w:color w:val="FF0000"/>
          <w:sz w:val="24"/>
          <w:szCs w:val="24"/>
        </w:rPr>
        <w:t>rst 8</w:t>
      </w:r>
      <w:r>
        <w:rPr>
          <w:rFonts w:ascii="Calibri" w:eastAsia="Calibri" w:hAnsi="Calibri" w:cs="Calibri"/>
          <w:color w:val="FF0000"/>
          <w:spacing w:val="1"/>
          <w:sz w:val="24"/>
          <w:szCs w:val="24"/>
        </w:rPr>
        <w:t xml:space="preserve"> 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ma</w:t>
      </w:r>
      <w:r>
        <w:rPr>
          <w:rFonts w:ascii="Calibri" w:eastAsia="Calibri" w:hAnsi="Calibri" w:cs="Calibri"/>
          <w:color w:val="FF0000"/>
          <w:spacing w:val="-1"/>
          <w:sz w:val="24"/>
          <w:szCs w:val="24"/>
        </w:rPr>
        <w:t>k</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u</w:t>
      </w:r>
      <w:r>
        <w:rPr>
          <w:rFonts w:ascii="Calibri" w:eastAsia="Calibri" w:hAnsi="Calibri" w:cs="Calibri"/>
          <w:color w:val="FF0000"/>
          <w:sz w:val="24"/>
          <w:szCs w:val="24"/>
        </w:rPr>
        <w:t>p</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p>
    <w:p w14:paraId="0E2636FF" w14:textId="77777777" w:rsidR="00A70796" w:rsidRDefault="00D030BA">
      <w:pPr>
        <w:spacing w:before="9" w:line="280" w:lineRule="exact"/>
        <w:ind w:left="452" w:right="1568" w:firstLine="382"/>
        <w:rPr>
          <w:rFonts w:ascii="Calibri" w:eastAsia="Calibri" w:hAnsi="Calibri" w:cs="Calibri"/>
          <w:sz w:val="24"/>
          <w:szCs w:val="24"/>
        </w:rPr>
      </w:pPr>
      <w:r>
        <w:rPr>
          <w:rFonts w:ascii="Calibri" w:eastAsia="Calibri" w:hAnsi="Calibri" w:cs="Calibri"/>
          <w:color w:val="FF0000"/>
          <w:spacing w:val="1"/>
          <w:sz w:val="24"/>
          <w:szCs w:val="24"/>
        </w:rPr>
        <w:t>1</w:t>
      </w:r>
      <w:proofErr w:type="spellStart"/>
      <w:r>
        <w:rPr>
          <w:rFonts w:ascii="Calibri" w:eastAsia="Calibri" w:hAnsi="Calibri" w:cs="Calibri"/>
          <w:color w:val="FF0000"/>
          <w:position w:val="11"/>
          <w:sz w:val="16"/>
          <w:szCs w:val="16"/>
        </w:rPr>
        <w:t>st</w:t>
      </w:r>
      <w:proofErr w:type="spellEnd"/>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are set asi</w:t>
      </w:r>
      <w:r>
        <w:rPr>
          <w:rFonts w:ascii="Calibri" w:eastAsia="Calibri" w:hAnsi="Calibri" w:cs="Calibri"/>
          <w:color w:val="FF0000"/>
          <w:spacing w:val="-1"/>
          <w:sz w:val="24"/>
          <w:szCs w:val="24"/>
        </w:rPr>
        <w:t>d</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n</w:t>
      </w:r>
      <w:r>
        <w:rPr>
          <w:rFonts w:ascii="Calibri" w:eastAsia="Calibri" w:hAnsi="Calibri" w:cs="Calibri"/>
          <w:color w:val="FF0000"/>
          <w:sz w:val="24"/>
          <w:szCs w:val="24"/>
        </w:rPr>
        <w:t>e</w:t>
      </w:r>
      <w:r>
        <w:rPr>
          <w:rFonts w:ascii="Calibri" w:eastAsia="Calibri" w:hAnsi="Calibri" w:cs="Calibri"/>
          <w:color w:val="FF0000"/>
          <w:spacing w:val="-3"/>
          <w:sz w:val="24"/>
          <w:szCs w:val="24"/>
        </w:rPr>
        <w:t>x</w:t>
      </w:r>
      <w:r>
        <w:rPr>
          <w:rFonts w:ascii="Calibri" w:eastAsia="Calibri" w:hAnsi="Calibri" w:cs="Calibri"/>
          <w:color w:val="FF0000"/>
          <w:sz w:val="24"/>
          <w:szCs w:val="24"/>
        </w:rPr>
        <w:t>t</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proofErr w:type="gramStart"/>
      <w:r>
        <w:rPr>
          <w:rFonts w:ascii="Calibri" w:eastAsia="Calibri" w:hAnsi="Calibri" w:cs="Calibri"/>
          <w:color w:val="FF0000"/>
          <w:spacing w:val="1"/>
          <w:sz w:val="24"/>
          <w:szCs w:val="24"/>
        </w:rPr>
        <w:t>p</w:t>
      </w:r>
      <w:r>
        <w:rPr>
          <w:rFonts w:ascii="Calibri" w:eastAsia="Calibri" w:hAnsi="Calibri" w:cs="Calibri"/>
          <w:color w:val="FF0000"/>
          <w:sz w:val="24"/>
          <w:szCs w:val="24"/>
        </w:rPr>
        <w:t xml:space="preserve">layers </w:t>
      </w:r>
      <w:r>
        <w:rPr>
          <w:rFonts w:ascii="Calibri" w:eastAsia="Calibri" w:hAnsi="Calibri" w:cs="Calibri"/>
          <w:color w:val="FF0000"/>
          <w:spacing w:val="5"/>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z w:val="24"/>
          <w:szCs w:val="24"/>
        </w:rPr>
        <w:t>orm</w:t>
      </w:r>
      <w:proofErr w:type="gramEnd"/>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3</w:t>
      </w:r>
      <w:proofErr w:type="spellStart"/>
      <w:r>
        <w:rPr>
          <w:rFonts w:ascii="Calibri" w:eastAsia="Calibri" w:hAnsi="Calibri" w:cs="Calibri"/>
          <w:color w:val="FF0000"/>
          <w:spacing w:val="-1"/>
          <w:position w:val="11"/>
          <w:sz w:val="16"/>
          <w:szCs w:val="16"/>
        </w:rPr>
        <w:t>r</w:t>
      </w:r>
      <w:r>
        <w:rPr>
          <w:rFonts w:ascii="Calibri" w:eastAsia="Calibri" w:hAnsi="Calibri" w:cs="Calibri"/>
          <w:color w:val="FF0000"/>
          <w:position w:val="11"/>
          <w:sz w:val="16"/>
          <w:szCs w:val="16"/>
        </w:rPr>
        <w:t>d</w:t>
      </w:r>
      <w:proofErr w:type="spellEnd"/>
      <w:r>
        <w:rPr>
          <w:rFonts w:ascii="Calibri" w:eastAsia="Calibri" w:hAnsi="Calibri" w:cs="Calibri"/>
          <w:color w:val="FF0000"/>
          <w:spacing w:val="19"/>
          <w:position w:val="11"/>
          <w:sz w:val="16"/>
          <w:szCs w:val="16"/>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 xml:space="preserve">m. </w:t>
      </w:r>
      <w:r>
        <w:rPr>
          <w:rFonts w:ascii="Calibri" w:eastAsia="Calibri" w:hAnsi="Calibri" w:cs="Calibri"/>
          <w:color w:val="000000"/>
          <w:spacing w:val="-17"/>
          <w:sz w:val="24"/>
          <w:szCs w:val="24"/>
        </w:rPr>
        <w:t>f</w:t>
      </w:r>
      <w:r>
        <w:rPr>
          <w:rFonts w:ascii="Calibri" w:eastAsia="Calibri" w:hAnsi="Calibri" w:cs="Calibri"/>
          <w:color w:val="000000"/>
          <w:sz w:val="24"/>
          <w:szCs w:val="24"/>
        </w:rPr>
        <w:t xml:space="preserve">.   </w:t>
      </w:r>
      <w:r>
        <w:rPr>
          <w:rFonts w:ascii="Calibri" w:eastAsia="Calibri" w:hAnsi="Calibri" w:cs="Calibri"/>
          <w:color w:val="000000"/>
          <w:spacing w:val="50"/>
          <w:sz w:val="24"/>
          <w:szCs w:val="24"/>
        </w:rPr>
        <w:t xml:space="preserve"> </w:t>
      </w:r>
      <w:r>
        <w:rPr>
          <w:rFonts w:ascii="Calibri" w:eastAsia="Calibri" w:hAnsi="Calibri" w:cs="Calibri"/>
          <w:color w:val="000000"/>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or</w:t>
      </w:r>
      <w:r>
        <w:rPr>
          <w:rFonts w:ascii="Calibri" w:eastAsia="Calibri" w:hAnsi="Calibri" w:cs="Calibri"/>
          <w:color w:val="000000"/>
          <w:spacing w:val="1"/>
          <w:sz w:val="24"/>
          <w:szCs w:val="24"/>
        </w:rPr>
        <w:t>d</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 xml:space="preserve">in </w:t>
      </w:r>
      <w:r>
        <w:rPr>
          <w:rFonts w:ascii="Calibri" w:eastAsia="Calibri" w:hAnsi="Calibri" w:cs="Calibri"/>
          <w:color w:val="000000"/>
          <w:spacing w:val="-1"/>
          <w:sz w:val="24"/>
          <w:szCs w:val="24"/>
        </w:rPr>
        <w:t>w</w:t>
      </w:r>
      <w:r>
        <w:rPr>
          <w:rFonts w:ascii="Calibri" w:eastAsia="Calibri" w:hAnsi="Calibri" w:cs="Calibri"/>
          <w:color w:val="000000"/>
          <w:spacing w:val="1"/>
          <w:sz w:val="24"/>
          <w:szCs w:val="24"/>
        </w:rPr>
        <w:t>h</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z w:val="24"/>
          <w:szCs w:val="24"/>
        </w:rPr>
        <w:t>ayers</w:t>
      </w:r>
      <w:r>
        <w:rPr>
          <w:rFonts w:ascii="Calibri" w:eastAsia="Calibri" w:hAnsi="Calibri" w:cs="Calibri"/>
          <w:color w:val="000000"/>
          <w:spacing w:val="1"/>
          <w:sz w:val="24"/>
          <w:szCs w:val="24"/>
        </w:rPr>
        <w:t xml:space="preserve"> p</w:t>
      </w:r>
      <w:r>
        <w:rPr>
          <w:rFonts w:ascii="Calibri" w:eastAsia="Calibri" w:hAnsi="Calibri" w:cs="Calibri"/>
          <w:color w:val="000000"/>
          <w:sz w:val="24"/>
          <w:szCs w:val="24"/>
        </w:rPr>
        <w:t xml:space="preserve">lay </w:t>
      </w:r>
      <w:r>
        <w:rPr>
          <w:rFonts w:ascii="Calibri" w:eastAsia="Calibri" w:hAnsi="Calibri" w:cs="Calibri"/>
          <w:color w:val="000000"/>
          <w:spacing w:val="-1"/>
          <w:sz w:val="24"/>
          <w:szCs w:val="24"/>
        </w:rPr>
        <w:t>T</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ec</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ed </w:t>
      </w:r>
      <w:r>
        <w:rPr>
          <w:rFonts w:ascii="Calibri" w:eastAsia="Calibri" w:hAnsi="Calibri" w:cs="Calibri"/>
          <w:color w:val="000000"/>
          <w:spacing w:val="1"/>
          <w:sz w:val="24"/>
          <w:szCs w:val="24"/>
        </w:rPr>
        <w:t>b</w:t>
      </w:r>
      <w:r>
        <w:rPr>
          <w:rFonts w:ascii="Calibri" w:eastAsia="Calibri" w:hAnsi="Calibri" w:cs="Calibri"/>
          <w:color w:val="000000"/>
          <w:sz w:val="24"/>
          <w:szCs w:val="24"/>
        </w:rPr>
        <w:t xml:space="preserve">y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eir</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ap</w:t>
      </w:r>
      <w:r>
        <w:rPr>
          <w:rFonts w:ascii="Calibri" w:eastAsia="Calibri" w:hAnsi="Calibri" w:cs="Calibri"/>
          <w:color w:val="000000"/>
          <w:spacing w:val="-25"/>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2"/>
          <w:sz w:val="24"/>
          <w:szCs w:val="24"/>
        </w:rPr>
        <w:t>t</w:t>
      </w:r>
      <w:r>
        <w:rPr>
          <w:rFonts w:ascii="Calibri" w:eastAsia="Calibri" w:hAnsi="Calibri" w:cs="Calibri"/>
          <w:color w:val="000000"/>
          <w:sz w:val="24"/>
          <w:szCs w:val="24"/>
        </w:rPr>
        <w:t>or.</w:t>
      </w:r>
    </w:p>
    <w:p w14:paraId="6B1887A9" w14:textId="77777777" w:rsidR="00A70796" w:rsidRDefault="00D030BA">
      <w:pPr>
        <w:spacing w:before="6"/>
        <w:ind w:left="834"/>
        <w:rPr>
          <w:rFonts w:ascii="Calibri" w:eastAsia="Calibri" w:hAnsi="Calibri" w:cs="Calibri"/>
          <w:sz w:val="24"/>
          <w:szCs w:val="24"/>
        </w:rPr>
      </w:pPr>
      <w:r>
        <w:rPr>
          <w:rFonts w:ascii="Calibri" w:eastAsia="Calibri" w:hAnsi="Calibri" w:cs="Calibri"/>
          <w:sz w:val="24"/>
          <w:szCs w:val="24"/>
        </w:rPr>
        <w:t>F</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exam</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of 1</w:t>
      </w:r>
      <w:r>
        <w:rPr>
          <w:rFonts w:ascii="Calibri" w:eastAsia="Calibri" w:hAnsi="Calibri" w:cs="Calibri"/>
          <w:spacing w:val="1"/>
          <w:sz w:val="24"/>
          <w:szCs w:val="24"/>
        </w:rPr>
        <w:t>2</w:t>
      </w:r>
      <w:r>
        <w:rPr>
          <w:rFonts w:ascii="Calibri" w:eastAsia="Calibri" w:hAnsi="Calibri" w:cs="Calibri"/>
          <w:sz w:val="24"/>
          <w:szCs w:val="24"/>
        </w:rPr>
        <w:t>.5</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4"/>
          <w:sz w:val="24"/>
          <w:szCs w:val="24"/>
        </w:rPr>
        <w:t>i</w:t>
      </w:r>
      <w:r>
        <w:rPr>
          <w:rFonts w:ascii="Calibri" w:eastAsia="Calibri" w:hAnsi="Calibri" w:cs="Calibri"/>
          <w:sz w:val="24"/>
          <w:szCs w:val="24"/>
        </w:rPr>
        <w:t>ll</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ec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1</w:t>
      </w:r>
      <w:r>
        <w:rPr>
          <w:rFonts w:ascii="Calibri" w:eastAsia="Calibri" w:hAnsi="Calibri" w:cs="Calibri"/>
          <w:spacing w:val="1"/>
          <w:sz w:val="24"/>
          <w:szCs w:val="24"/>
        </w:rPr>
        <w:t>2</w:t>
      </w:r>
      <w:r>
        <w:rPr>
          <w:rFonts w:ascii="Calibri" w:eastAsia="Calibri" w:hAnsi="Calibri" w:cs="Calibri"/>
          <w:sz w:val="24"/>
          <w:szCs w:val="24"/>
        </w:rPr>
        <w:t>.6</w:t>
      </w:r>
      <w:r>
        <w:rPr>
          <w:rFonts w:ascii="Calibri" w:eastAsia="Calibri" w:hAnsi="Calibri" w:cs="Calibri"/>
          <w:spacing w:val="-1"/>
          <w:sz w:val="24"/>
          <w:szCs w:val="24"/>
        </w:rPr>
        <w:t xml:space="preserve"> </w:t>
      </w:r>
      <w:r>
        <w:rPr>
          <w:rFonts w:ascii="Calibri" w:eastAsia="Calibri" w:hAnsi="Calibri" w:cs="Calibri"/>
          <w:sz w:val="24"/>
          <w:szCs w:val="24"/>
        </w:rPr>
        <w:t xml:space="preserve">even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u</w:t>
      </w:r>
      <w:r>
        <w:rPr>
          <w:rFonts w:ascii="Calibri" w:eastAsia="Calibri" w:hAnsi="Calibri" w:cs="Calibri"/>
          <w:sz w:val="24"/>
          <w:szCs w:val="24"/>
        </w:rPr>
        <w:t>rse</w:t>
      </w:r>
    </w:p>
    <w:p w14:paraId="271952FC" w14:textId="77777777" w:rsidR="00A70796" w:rsidRDefault="00D030BA">
      <w:pPr>
        <w:ind w:left="834"/>
        <w:rPr>
          <w:rFonts w:ascii="Calibri" w:eastAsia="Calibri" w:hAnsi="Calibri" w:cs="Calibri"/>
          <w:sz w:val="24"/>
          <w:szCs w:val="24"/>
        </w:rPr>
      </w:pP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s 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me.</w:t>
      </w:r>
    </w:p>
    <w:p w14:paraId="1191594D" w14:textId="77777777" w:rsidR="00A70796" w:rsidRDefault="00D030BA">
      <w:pPr>
        <w:tabs>
          <w:tab w:val="left" w:pos="820"/>
        </w:tabs>
        <w:ind w:left="834" w:right="355" w:hanging="437"/>
        <w:rPr>
          <w:rFonts w:ascii="Calibri" w:eastAsia="Calibri" w:hAnsi="Calibri" w:cs="Calibri"/>
          <w:sz w:val="24"/>
          <w:szCs w:val="24"/>
        </w:rPr>
      </w:pPr>
      <w:r>
        <w:rPr>
          <w:rFonts w:ascii="Calibri" w:eastAsia="Calibri" w:hAnsi="Calibri" w:cs="Calibri"/>
          <w:spacing w:val="-17"/>
          <w:sz w:val="24"/>
          <w:szCs w:val="24"/>
        </w:rPr>
        <w:t>g</w:t>
      </w:r>
      <w:r>
        <w:rPr>
          <w:rFonts w:ascii="Calibri" w:eastAsia="Calibri" w:hAnsi="Calibri" w:cs="Calibri"/>
          <w:sz w:val="24"/>
          <w:szCs w:val="24"/>
        </w:rPr>
        <w:t>.</w:t>
      </w:r>
      <w:r>
        <w:rPr>
          <w:rFonts w:ascii="Calibri" w:eastAsia="Calibri" w:hAnsi="Calibri" w:cs="Calibri"/>
          <w:sz w:val="24"/>
          <w:szCs w:val="24"/>
        </w:rPr>
        <w:tab/>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3"/>
          <w:sz w:val="24"/>
          <w:szCs w:val="24"/>
        </w:rPr>
        <w:t>s</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 All</w:t>
      </w:r>
      <w:r>
        <w:rPr>
          <w:rFonts w:ascii="Calibri" w:eastAsia="Calibri" w:hAnsi="Calibri" w:cs="Calibri"/>
          <w:spacing w:val="-2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avail</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wh</w:t>
      </w:r>
      <w:r>
        <w:rPr>
          <w:rFonts w:ascii="Calibri" w:eastAsia="Calibri" w:hAnsi="Calibri" w:cs="Calibri"/>
          <w:spacing w:val="1"/>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lace</w:t>
      </w:r>
      <w:r>
        <w:rPr>
          <w:rFonts w:ascii="Calibri" w:eastAsia="Calibri" w:hAnsi="Calibri" w:cs="Calibri"/>
          <w:spacing w:val="-28"/>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m.</w:t>
      </w:r>
    </w:p>
    <w:p w14:paraId="101BAAF4" w14:textId="77777777" w:rsidR="00A70796" w:rsidRDefault="00D030BA">
      <w:pPr>
        <w:spacing w:line="280" w:lineRule="exact"/>
        <w:ind w:left="834"/>
        <w:rPr>
          <w:rFonts w:ascii="Calibri" w:eastAsia="Calibri" w:hAnsi="Calibri" w:cs="Calibri"/>
          <w:sz w:val="24"/>
          <w:szCs w:val="24"/>
        </w:rPr>
      </w:pPr>
      <w:r>
        <w:rPr>
          <w:rFonts w:ascii="Calibri" w:eastAsia="Calibri" w:hAnsi="Calibri" w:cs="Calibri"/>
          <w:b/>
          <w:position w:val="1"/>
          <w:sz w:val="24"/>
          <w:szCs w:val="24"/>
        </w:rPr>
        <w:t>N</w:t>
      </w:r>
      <w:r>
        <w:rPr>
          <w:rFonts w:ascii="Calibri" w:eastAsia="Calibri" w:hAnsi="Calibri" w:cs="Calibri"/>
          <w:b/>
          <w:spacing w:val="1"/>
          <w:position w:val="1"/>
          <w:sz w:val="24"/>
          <w:szCs w:val="24"/>
        </w:rPr>
        <w:t>OT</w:t>
      </w:r>
      <w:r>
        <w:rPr>
          <w:rFonts w:ascii="Calibri" w:eastAsia="Calibri" w:hAnsi="Calibri" w:cs="Calibri"/>
          <w:b/>
          <w:spacing w:val="-2"/>
          <w:position w:val="1"/>
          <w:sz w:val="24"/>
          <w:szCs w:val="24"/>
        </w:rPr>
        <w:t>E</w:t>
      </w:r>
      <w:r>
        <w:rPr>
          <w:rFonts w:ascii="Calibri" w:eastAsia="Calibri" w:hAnsi="Calibri" w:cs="Calibri"/>
          <w:b/>
          <w:position w:val="1"/>
          <w:sz w:val="24"/>
          <w:szCs w:val="24"/>
        </w:rPr>
        <w:t xml:space="preserve">: </w:t>
      </w:r>
      <w:r>
        <w:rPr>
          <w:rFonts w:ascii="Calibri" w:eastAsia="Calibri" w:hAnsi="Calibri" w:cs="Calibri"/>
          <w:b/>
          <w:spacing w:val="2"/>
          <w:position w:val="1"/>
          <w:sz w:val="24"/>
          <w:szCs w:val="24"/>
        </w:rPr>
        <w:t xml:space="preserve"> </w:t>
      </w:r>
      <w:r>
        <w:rPr>
          <w:rFonts w:ascii="Calibri" w:eastAsia="Calibri" w:hAnsi="Calibri" w:cs="Calibri"/>
          <w:b/>
          <w:spacing w:val="-3"/>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aye</w:t>
      </w:r>
      <w:r>
        <w:rPr>
          <w:rFonts w:ascii="Calibri" w:eastAsia="Calibri" w:hAnsi="Calibri" w:cs="Calibri"/>
          <w:b/>
          <w:spacing w:val="1"/>
          <w:position w:val="1"/>
          <w:sz w:val="24"/>
          <w:szCs w:val="24"/>
        </w:rPr>
        <w:t>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ma</w:t>
      </w:r>
      <w:r>
        <w:rPr>
          <w:rFonts w:ascii="Calibri" w:eastAsia="Calibri" w:hAnsi="Calibri" w:cs="Calibri"/>
          <w:b/>
          <w:position w:val="1"/>
          <w:sz w:val="24"/>
          <w:szCs w:val="24"/>
        </w:rPr>
        <w:t xml:space="preserve">y </w:t>
      </w:r>
      <w:r>
        <w:rPr>
          <w:rFonts w:ascii="Calibri" w:eastAsia="Calibri" w:hAnsi="Calibri" w:cs="Calibri"/>
          <w:b/>
          <w:spacing w:val="1"/>
          <w:position w:val="1"/>
          <w:sz w:val="24"/>
          <w:szCs w:val="24"/>
        </w:rPr>
        <w:t>n</w:t>
      </w:r>
      <w:r>
        <w:rPr>
          <w:rFonts w:ascii="Calibri" w:eastAsia="Calibri" w:hAnsi="Calibri" w:cs="Calibri"/>
          <w:b/>
          <w:position w:val="1"/>
          <w:sz w:val="24"/>
          <w:szCs w:val="24"/>
        </w:rPr>
        <w:t xml:space="preserve">ot </w:t>
      </w:r>
      <w:r>
        <w:rPr>
          <w:rFonts w:ascii="Calibri" w:eastAsia="Calibri" w:hAnsi="Calibri" w:cs="Calibri"/>
          <w:b/>
          <w:spacing w:val="1"/>
          <w:position w:val="1"/>
          <w:sz w:val="24"/>
          <w:szCs w:val="24"/>
        </w:rPr>
        <w:t>b</w:t>
      </w:r>
      <w:r>
        <w:rPr>
          <w:rFonts w:ascii="Calibri" w:eastAsia="Calibri" w:hAnsi="Calibri" w:cs="Calibri"/>
          <w:b/>
          <w:position w:val="1"/>
          <w:sz w:val="24"/>
          <w:szCs w:val="24"/>
        </w:rPr>
        <w:t>e selec</w:t>
      </w:r>
      <w:r>
        <w:rPr>
          <w:rFonts w:ascii="Calibri" w:eastAsia="Calibri" w:hAnsi="Calibri" w:cs="Calibri"/>
          <w:b/>
          <w:spacing w:val="1"/>
          <w:position w:val="1"/>
          <w:sz w:val="24"/>
          <w:szCs w:val="24"/>
        </w:rPr>
        <w:t>ti</w:t>
      </w:r>
      <w:r>
        <w:rPr>
          <w:rFonts w:ascii="Calibri" w:eastAsia="Calibri" w:hAnsi="Calibri" w:cs="Calibri"/>
          <w:b/>
          <w:position w:val="1"/>
          <w:sz w:val="24"/>
          <w:szCs w:val="24"/>
        </w:rPr>
        <w:t>ve</w:t>
      </w:r>
      <w:r>
        <w:rPr>
          <w:rFonts w:ascii="Calibri" w:eastAsia="Calibri" w:hAnsi="Calibri" w:cs="Calibri"/>
          <w:b/>
          <w:spacing w:val="-1"/>
          <w:position w:val="1"/>
          <w:sz w:val="24"/>
          <w:szCs w:val="24"/>
        </w:rPr>
        <w:t xml:space="preserve"> a</w:t>
      </w:r>
      <w:r>
        <w:rPr>
          <w:rFonts w:ascii="Calibri" w:eastAsia="Calibri" w:hAnsi="Calibri" w:cs="Calibri"/>
          <w:b/>
          <w:spacing w:val="1"/>
          <w:position w:val="1"/>
          <w:sz w:val="24"/>
          <w:szCs w:val="24"/>
        </w:rPr>
        <w:t>b</w:t>
      </w:r>
      <w:r>
        <w:rPr>
          <w:rFonts w:ascii="Calibri" w:eastAsia="Calibri" w:hAnsi="Calibri" w:cs="Calibri"/>
          <w:b/>
          <w:position w:val="1"/>
          <w:sz w:val="24"/>
          <w:szCs w:val="24"/>
        </w:rPr>
        <w:t>o</w:t>
      </w:r>
      <w:r>
        <w:rPr>
          <w:rFonts w:ascii="Calibri" w:eastAsia="Calibri" w:hAnsi="Calibri" w:cs="Calibri"/>
          <w:b/>
          <w:spacing w:val="-1"/>
          <w:position w:val="1"/>
          <w:sz w:val="24"/>
          <w:szCs w:val="24"/>
        </w:rPr>
        <w:t>u</w:t>
      </w:r>
      <w:r>
        <w:rPr>
          <w:rFonts w:ascii="Calibri" w:eastAsia="Calibri" w:hAnsi="Calibri" w:cs="Calibri"/>
          <w:b/>
          <w:position w:val="1"/>
          <w:sz w:val="24"/>
          <w:szCs w:val="24"/>
        </w:rPr>
        <w:t>t</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wh</w:t>
      </w:r>
      <w:r>
        <w:rPr>
          <w:rFonts w:ascii="Calibri" w:eastAsia="Calibri" w:hAnsi="Calibri" w:cs="Calibri"/>
          <w:b/>
          <w:spacing w:val="-1"/>
          <w:position w:val="1"/>
          <w:sz w:val="24"/>
          <w:szCs w:val="24"/>
        </w:rPr>
        <w:t>i</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c</w:t>
      </w:r>
      <w:r>
        <w:rPr>
          <w:rFonts w:ascii="Calibri" w:eastAsia="Calibri" w:hAnsi="Calibri" w:cs="Calibri"/>
          <w:b/>
          <w:spacing w:val="1"/>
          <w:position w:val="1"/>
          <w:sz w:val="24"/>
          <w:szCs w:val="24"/>
        </w:rPr>
        <w:t>o</w:t>
      </w:r>
      <w:r>
        <w:rPr>
          <w:rFonts w:ascii="Calibri" w:eastAsia="Calibri" w:hAnsi="Calibri" w:cs="Calibri"/>
          <w:b/>
          <w:spacing w:val="-2"/>
          <w:position w:val="1"/>
          <w:sz w:val="24"/>
          <w:szCs w:val="24"/>
        </w:rPr>
        <w:t>u</w:t>
      </w:r>
      <w:r>
        <w:rPr>
          <w:rFonts w:ascii="Calibri" w:eastAsia="Calibri" w:hAnsi="Calibri" w:cs="Calibri"/>
          <w:b/>
          <w:spacing w:val="1"/>
          <w:position w:val="1"/>
          <w:sz w:val="24"/>
          <w:szCs w:val="24"/>
        </w:rPr>
        <w:t>r</w:t>
      </w:r>
      <w:r>
        <w:rPr>
          <w:rFonts w:ascii="Calibri" w:eastAsia="Calibri" w:hAnsi="Calibri" w:cs="Calibri"/>
          <w:b/>
          <w:position w:val="1"/>
          <w:sz w:val="24"/>
          <w:szCs w:val="24"/>
        </w:rPr>
        <w:t xml:space="preserve">ses </w:t>
      </w:r>
      <w:r>
        <w:rPr>
          <w:rFonts w:ascii="Calibri" w:eastAsia="Calibri" w:hAnsi="Calibri" w:cs="Calibri"/>
          <w:b/>
          <w:spacing w:val="-2"/>
          <w:position w:val="1"/>
          <w:sz w:val="24"/>
          <w:szCs w:val="24"/>
        </w:rPr>
        <w:t>t</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e</w:t>
      </w:r>
      <w:r>
        <w:rPr>
          <w:rFonts w:ascii="Calibri" w:eastAsia="Calibri" w:hAnsi="Calibri" w:cs="Calibri"/>
          <w:b/>
          <w:position w:val="1"/>
          <w:sz w:val="24"/>
          <w:szCs w:val="24"/>
        </w:rPr>
        <w:t xml:space="preserve">y </w:t>
      </w:r>
      <w:r>
        <w:rPr>
          <w:rFonts w:ascii="Calibri" w:eastAsia="Calibri" w:hAnsi="Calibri" w:cs="Calibri"/>
          <w:b/>
          <w:spacing w:val="1"/>
          <w:position w:val="1"/>
          <w:sz w:val="24"/>
          <w:szCs w:val="24"/>
        </w:rPr>
        <w:t>w</w:t>
      </w:r>
      <w:r>
        <w:rPr>
          <w:rFonts w:ascii="Calibri" w:eastAsia="Calibri" w:hAnsi="Calibri" w:cs="Calibri"/>
          <w:b/>
          <w:spacing w:val="-1"/>
          <w:position w:val="1"/>
          <w:sz w:val="24"/>
          <w:szCs w:val="24"/>
        </w:rPr>
        <w:t>i</w:t>
      </w:r>
      <w:r>
        <w:rPr>
          <w:rFonts w:ascii="Calibri" w:eastAsia="Calibri" w:hAnsi="Calibri" w:cs="Calibri"/>
          <w:b/>
          <w:position w:val="1"/>
          <w:sz w:val="24"/>
          <w:szCs w:val="24"/>
        </w:rPr>
        <w:t>sh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 xml:space="preserve">to </w:t>
      </w:r>
      <w:r>
        <w:rPr>
          <w:rFonts w:ascii="Calibri" w:eastAsia="Calibri" w:hAnsi="Calibri" w:cs="Calibri"/>
          <w:b/>
          <w:spacing w:val="-2"/>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w:t>
      </w:r>
      <w:r>
        <w:rPr>
          <w:rFonts w:ascii="Calibri" w:eastAsia="Calibri" w:hAnsi="Calibri" w:cs="Calibri"/>
          <w:b/>
          <w:position w:val="1"/>
          <w:sz w:val="24"/>
          <w:szCs w:val="24"/>
        </w:rPr>
        <w:t>.</w:t>
      </w:r>
    </w:p>
    <w:p w14:paraId="107A0D2A" w14:textId="4E2B2953" w:rsidR="00A70796" w:rsidRDefault="00D030BA">
      <w:pPr>
        <w:tabs>
          <w:tab w:val="left" w:pos="820"/>
        </w:tabs>
        <w:spacing w:before="10" w:line="228" w:lineRule="auto"/>
        <w:ind w:left="834" w:right="402" w:hanging="437"/>
        <w:rPr>
          <w:rFonts w:ascii="Calibri" w:eastAsia="Calibri" w:hAnsi="Calibri" w:cs="Calibri"/>
          <w:sz w:val="24"/>
          <w:szCs w:val="24"/>
        </w:rPr>
        <w:sectPr w:rsidR="00A70796">
          <w:pgSz w:w="12240" w:h="15840"/>
          <w:pgMar w:top="1240" w:right="760" w:bottom="280" w:left="880" w:header="0" w:footer="858" w:gutter="0"/>
          <w:cols w:space="720"/>
        </w:sectPr>
      </w:pPr>
      <w:r>
        <w:rPr>
          <w:rFonts w:ascii="Calibri" w:eastAsia="Calibri" w:hAnsi="Calibri" w:cs="Calibri"/>
          <w:spacing w:val="-18"/>
          <w:sz w:val="24"/>
          <w:szCs w:val="24"/>
        </w:rPr>
        <w:t>h</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an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k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b/>
          <w:spacing w:val="-47"/>
          <w:sz w:val="24"/>
          <w:szCs w:val="24"/>
        </w:rPr>
        <w:t xml:space="preserve"> </w:t>
      </w:r>
      <w:proofErr w:type="gramStart"/>
      <w:r>
        <w:rPr>
          <w:rFonts w:ascii="Calibri" w:eastAsia="Calibri" w:hAnsi="Calibri" w:cs="Calibri"/>
          <w:b/>
          <w:sz w:val="24"/>
          <w:szCs w:val="24"/>
          <w:u w:val="single" w:color="000000"/>
        </w:rPr>
        <w:t xml:space="preserve">A </w:t>
      </w:r>
      <w:r>
        <w:rPr>
          <w:rFonts w:ascii="Calibri" w:eastAsia="Calibri" w:hAnsi="Calibri" w:cs="Calibri"/>
          <w:b/>
          <w:sz w:val="24"/>
          <w:szCs w:val="24"/>
        </w:rPr>
        <w:t xml:space="preserve"> </w:t>
      </w:r>
      <w:r>
        <w:rPr>
          <w:rFonts w:ascii="Calibri" w:eastAsia="Calibri" w:hAnsi="Calibri" w:cs="Calibri"/>
          <w:b/>
          <w:sz w:val="24"/>
          <w:szCs w:val="24"/>
          <w:u w:val="single" w:color="000000"/>
        </w:rPr>
        <w:t>calen</w:t>
      </w:r>
      <w:r>
        <w:rPr>
          <w:rFonts w:ascii="Calibri" w:eastAsia="Calibri" w:hAnsi="Calibri" w:cs="Calibri"/>
          <w:b/>
          <w:spacing w:val="1"/>
          <w:sz w:val="24"/>
          <w:szCs w:val="24"/>
          <w:u w:val="single" w:color="000000"/>
        </w:rPr>
        <w:t>d</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r</w:t>
      </w:r>
      <w:proofErr w:type="gramEnd"/>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w</w:t>
      </w:r>
      <w:r>
        <w:rPr>
          <w:rFonts w:ascii="Calibri" w:eastAsia="Calibri" w:hAnsi="Calibri" w:cs="Calibri"/>
          <w:b/>
          <w:spacing w:val="-1"/>
          <w:sz w:val="24"/>
          <w:szCs w:val="24"/>
          <w:u w:val="single" w:color="000000"/>
        </w:rPr>
        <w:t>ee</w:t>
      </w:r>
      <w:r>
        <w:rPr>
          <w:rFonts w:ascii="Calibri" w:eastAsia="Calibri" w:hAnsi="Calibri" w:cs="Calibri"/>
          <w:b/>
          <w:sz w:val="24"/>
          <w:szCs w:val="24"/>
          <w:u w:val="single" w:color="000000"/>
        </w:rPr>
        <w:t>k</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u</w:t>
      </w:r>
      <w:r>
        <w:rPr>
          <w:rFonts w:ascii="Calibri" w:eastAsia="Calibri" w:hAnsi="Calibri" w:cs="Calibri"/>
          <w:b/>
          <w:spacing w:val="1"/>
          <w:sz w:val="24"/>
          <w:szCs w:val="24"/>
          <w:u w:val="single" w:color="000000"/>
        </w:rPr>
        <w:t>nd</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y t</w:t>
      </w:r>
      <w:r>
        <w:rPr>
          <w:rFonts w:ascii="Calibri" w:eastAsia="Calibri" w:hAnsi="Calibri" w:cs="Calibri"/>
          <w:b/>
          <w:spacing w:val="-1"/>
          <w:sz w:val="24"/>
          <w:szCs w:val="24"/>
          <w:u w:val="single" w:color="000000"/>
        </w:rPr>
        <w:t>h</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u</w:t>
      </w:r>
      <w:r>
        <w:rPr>
          <w:rFonts w:ascii="Calibri" w:eastAsia="Calibri" w:hAnsi="Calibri" w:cs="Calibri"/>
          <w:b/>
          <w:spacing w:val="-1"/>
          <w:sz w:val="24"/>
          <w:szCs w:val="24"/>
          <w:u w:val="single" w:color="000000"/>
        </w:rPr>
        <w:t>g</w:t>
      </w:r>
      <w:r>
        <w:rPr>
          <w:rFonts w:ascii="Calibri" w:eastAsia="Calibri" w:hAnsi="Calibri" w:cs="Calibri"/>
          <w:b/>
          <w:sz w:val="24"/>
          <w:szCs w:val="24"/>
          <w:u w:val="single" w:color="000000"/>
        </w:rPr>
        <w:t>h</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to</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a</w:t>
      </w:r>
      <w:r>
        <w:rPr>
          <w:rFonts w:ascii="Calibri" w:eastAsia="Calibri" w:hAnsi="Calibri" w:cs="Calibri"/>
          <w:b/>
          <w:sz w:val="24"/>
          <w:szCs w:val="24"/>
          <w:u w:val="single" w:color="000000"/>
        </w:rPr>
        <w:t>t</w:t>
      </w:r>
      <w:r>
        <w:rPr>
          <w:rFonts w:ascii="Calibri" w:eastAsia="Calibri" w:hAnsi="Calibri" w:cs="Calibri"/>
          <w:b/>
          <w:spacing w:val="-1"/>
          <w:sz w:val="24"/>
          <w:szCs w:val="24"/>
          <w:u w:val="single" w:color="000000"/>
        </w:rPr>
        <w:t>u</w:t>
      </w:r>
      <w:r>
        <w:rPr>
          <w:rFonts w:ascii="Calibri" w:eastAsia="Calibri" w:hAnsi="Calibri" w:cs="Calibri"/>
          <w:b/>
          <w:spacing w:val="1"/>
          <w:sz w:val="24"/>
          <w:szCs w:val="24"/>
          <w:u w:val="single" w:color="000000"/>
        </w:rPr>
        <w:t>rd</w:t>
      </w:r>
      <w:r>
        <w:rPr>
          <w:rFonts w:ascii="Calibri" w:eastAsia="Calibri" w:hAnsi="Calibri" w:cs="Calibri"/>
          <w:b/>
          <w:spacing w:val="-1"/>
          <w:sz w:val="24"/>
          <w:szCs w:val="24"/>
          <w:u w:val="single" w:color="000000"/>
        </w:rPr>
        <w:t>a</w:t>
      </w:r>
      <w:r>
        <w:rPr>
          <w:rFonts w:ascii="Calibri" w:eastAsia="Calibri" w:hAnsi="Calibri" w:cs="Calibri"/>
          <w:b/>
          <w:spacing w:val="3"/>
          <w:sz w:val="24"/>
          <w:szCs w:val="24"/>
          <w:u w:val="single" w:color="000000"/>
        </w:rPr>
        <w:t>y</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3"/>
          <w:sz w:val="24"/>
          <w:szCs w:val="24"/>
        </w:rPr>
        <w:t>2</w:t>
      </w:r>
      <w:proofErr w:type="spellStart"/>
      <w:r>
        <w:rPr>
          <w:rFonts w:ascii="Calibri" w:eastAsia="Calibri" w:hAnsi="Calibri" w:cs="Calibri"/>
          <w:position w:val="11"/>
          <w:sz w:val="16"/>
          <w:szCs w:val="16"/>
        </w:rPr>
        <w:t>nd</w:t>
      </w:r>
      <w:proofErr w:type="spellEnd"/>
      <w:r>
        <w:rPr>
          <w:rFonts w:ascii="Calibri" w:eastAsia="Calibri" w:hAnsi="Calibri" w:cs="Calibri"/>
          <w:spacing w:val="-1"/>
          <w:position w:val="11"/>
          <w:sz w:val="16"/>
          <w:szCs w:val="16"/>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2"/>
          <w:sz w:val="24"/>
          <w:szCs w:val="24"/>
        </w:rPr>
        <w:t>3</w:t>
      </w:r>
      <w:proofErr w:type="spellStart"/>
      <w:r>
        <w:rPr>
          <w:rFonts w:ascii="Calibri" w:eastAsia="Calibri" w:hAnsi="Calibri" w:cs="Calibri"/>
          <w:spacing w:val="-1"/>
          <w:position w:val="11"/>
          <w:sz w:val="16"/>
          <w:szCs w:val="16"/>
        </w:rPr>
        <w:t>r</w:t>
      </w:r>
      <w:r>
        <w:rPr>
          <w:rFonts w:ascii="Calibri" w:eastAsia="Calibri" w:hAnsi="Calibri" w:cs="Calibri"/>
          <w:position w:val="11"/>
          <w:sz w:val="16"/>
          <w:szCs w:val="16"/>
        </w:rPr>
        <w:t>d</w:t>
      </w:r>
      <w:proofErr w:type="spellEnd"/>
      <w:r>
        <w:rPr>
          <w:rFonts w:ascii="Calibri" w:eastAsia="Calibri" w:hAnsi="Calibri" w:cs="Calibri"/>
          <w:spacing w:val="-1"/>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 If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u</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 w</w:t>
      </w:r>
      <w:r>
        <w:rPr>
          <w:rFonts w:ascii="Calibri" w:eastAsia="Calibri" w:hAnsi="Calibri" w:cs="Calibri"/>
          <w:spacing w:val="-1"/>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 Wome</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on S</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ay, 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on T</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 xml:space="preserve">me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w:t>
      </w:r>
    </w:p>
    <w:p w14:paraId="3557B26A" w14:textId="77777777" w:rsidR="00A70796" w:rsidRDefault="00D030BA">
      <w:pPr>
        <w:spacing w:before="55" w:line="243" w:lineRule="auto"/>
        <w:ind w:left="894" w:right="400"/>
        <w:rPr>
          <w:rFonts w:ascii="Calibri" w:eastAsia="Calibri" w:hAnsi="Calibri" w:cs="Calibri"/>
          <w:sz w:val="24"/>
          <w:szCs w:val="24"/>
        </w:rPr>
      </w:pPr>
      <w:r>
        <w:rPr>
          <w:rFonts w:ascii="Calibri" w:eastAsia="Calibri" w:hAnsi="Calibri" w:cs="Calibri"/>
          <w:b/>
          <w:spacing w:val="1"/>
          <w:sz w:val="24"/>
          <w:szCs w:val="24"/>
        </w:rPr>
        <w:lastRenderedPageBreak/>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of</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w</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up</w:t>
      </w:r>
      <w:r>
        <w:rPr>
          <w:rFonts w:ascii="Calibri" w:eastAsia="Calibri" w:hAnsi="Calibri" w:cs="Calibri"/>
          <w:b/>
          <w:spacing w:val="4"/>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eclare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egi</w:t>
      </w:r>
      <w:r>
        <w:rPr>
          <w:rFonts w:ascii="Calibri" w:eastAsia="Calibri" w:hAnsi="Calibri" w:cs="Calibri"/>
          <w:spacing w:val="1"/>
          <w:sz w:val="24"/>
          <w:szCs w:val="24"/>
        </w:rPr>
        <w:t>nn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for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Club/Gr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p>
    <w:p w14:paraId="00646228" w14:textId="77777777" w:rsidR="00A70796" w:rsidRDefault="00D030BA">
      <w:pPr>
        <w:ind w:left="457"/>
        <w:rPr>
          <w:rFonts w:ascii="Calibri" w:eastAsia="Calibri" w:hAnsi="Calibri" w:cs="Calibri"/>
          <w:sz w:val="24"/>
          <w:szCs w:val="24"/>
        </w:rPr>
      </w:pPr>
      <w:proofErr w:type="spellStart"/>
      <w:r>
        <w:rPr>
          <w:rFonts w:ascii="Calibri" w:eastAsia="Calibri" w:hAnsi="Calibri" w:cs="Calibri"/>
          <w:spacing w:val="-18"/>
          <w:sz w:val="24"/>
          <w:szCs w:val="24"/>
        </w:rPr>
        <w:t>i</w:t>
      </w:r>
      <w:proofErr w:type="spellEnd"/>
      <w:r>
        <w:rPr>
          <w:rFonts w:ascii="Calibri" w:eastAsia="Calibri" w:hAnsi="Calibri" w:cs="Calibri"/>
          <w:sz w:val="24"/>
          <w:szCs w:val="24"/>
        </w:rPr>
        <w:t xml:space="preserve">.     </w:t>
      </w:r>
      <w:r>
        <w:rPr>
          <w:rFonts w:ascii="Calibri" w:eastAsia="Calibri" w:hAnsi="Calibri" w:cs="Calibri"/>
          <w:spacing w:val="17"/>
          <w:sz w:val="24"/>
          <w:szCs w:val="24"/>
        </w:rPr>
        <w:t xml:space="preserve"> </w:t>
      </w:r>
      <w:r>
        <w:rPr>
          <w:rFonts w:ascii="Calibri" w:eastAsia="Calibri" w:hAnsi="Calibri" w:cs="Calibri"/>
          <w:sz w:val="24"/>
          <w:szCs w:val="24"/>
        </w:rPr>
        <w:t>We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z w:val="24"/>
          <w:szCs w:val="24"/>
        </w:rPr>
        <w:t>ay W</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 xml:space="preserve">may,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are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5"/>
          <w:sz w:val="24"/>
          <w:szCs w:val="24"/>
        </w:rPr>
        <w:t>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p>
    <w:p w14:paraId="26163D3F" w14:textId="77777777" w:rsidR="00A70796" w:rsidRDefault="00D030BA">
      <w:pPr>
        <w:ind w:left="894" w:right="4376"/>
        <w:jc w:val="both"/>
        <w:rPr>
          <w:rFonts w:ascii="Calibri" w:eastAsia="Calibri" w:hAnsi="Calibri" w:cs="Calibri"/>
          <w:sz w:val="24"/>
          <w:szCs w:val="24"/>
        </w:rPr>
      </w:pPr>
      <w:r>
        <w:rPr>
          <w:rFonts w:ascii="Calibri" w:eastAsia="Calibri" w:hAnsi="Calibri" w:cs="Calibri"/>
          <w:sz w:val="24"/>
          <w:szCs w:val="24"/>
        </w:rPr>
        <w:t>Wome</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Team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1"/>
          <w:sz w:val="24"/>
          <w:szCs w:val="24"/>
        </w:rPr>
        <w:t>p</w:t>
      </w:r>
      <w:r>
        <w:rPr>
          <w:rFonts w:ascii="Calibri" w:eastAsia="Calibri" w:hAnsi="Calibri" w:cs="Calibri"/>
          <w:color w:val="FF0000"/>
          <w:sz w:val="24"/>
          <w:szCs w:val="24"/>
        </w:rPr>
        <w:t>a</w:t>
      </w:r>
      <w:r>
        <w:rPr>
          <w:rFonts w:ascii="Calibri" w:eastAsia="Calibri" w:hAnsi="Calibri" w:cs="Calibri"/>
          <w:color w:val="FF0000"/>
          <w:spacing w:val="-2"/>
          <w:sz w:val="24"/>
          <w:szCs w:val="24"/>
        </w:rPr>
        <w:t>re</w:t>
      </w:r>
      <w:r>
        <w:rPr>
          <w:rFonts w:ascii="Calibri" w:eastAsia="Calibri" w:hAnsi="Calibri" w:cs="Calibri"/>
          <w:color w:val="FF0000"/>
          <w:spacing w:val="1"/>
          <w:sz w:val="24"/>
          <w:szCs w:val="24"/>
        </w:rPr>
        <w:t>s</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b/>
          <w:color w:val="000000"/>
          <w:sz w:val="24"/>
          <w:szCs w:val="24"/>
        </w:rPr>
        <w:t>to</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 xml:space="preserve">a </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 xml:space="preserve">m </w:t>
      </w:r>
      <w:r>
        <w:rPr>
          <w:rFonts w:ascii="Calibri" w:eastAsia="Calibri" w:hAnsi="Calibri" w:cs="Calibri"/>
          <w:b/>
          <w:color w:val="000000"/>
          <w:spacing w:val="-2"/>
          <w:sz w:val="24"/>
          <w:szCs w:val="24"/>
        </w:rPr>
        <w:t>o</w:t>
      </w:r>
      <w:r>
        <w:rPr>
          <w:rFonts w:ascii="Calibri" w:eastAsia="Calibri" w:hAnsi="Calibri" w:cs="Calibri"/>
          <w:b/>
          <w:color w:val="000000"/>
          <w:sz w:val="24"/>
          <w:szCs w:val="24"/>
        </w:rPr>
        <w:t>f</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2</w:t>
      </w:r>
      <w:r>
        <w:rPr>
          <w:rFonts w:ascii="Calibri" w:eastAsia="Calibri" w:hAnsi="Calibri" w:cs="Calibri"/>
          <w:b/>
          <w:color w:val="000000"/>
          <w:spacing w:val="-11"/>
          <w:sz w:val="24"/>
          <w:szCs w:val="24"/>
        </w:rPr>
        <w:t xml:space="preserve"> </w:t>
      </w:r>
      <w:r>
        <w:rPr>
          <w:rFonts w:ascii="Calibri" w:eastAsia="Calibri" w:hAnsi="Calibri" w:cs="Calibri"/>
          <w:b/>
          <w:color w:val="000000"/>
          <w:spacing w:val="1"/>
          <w:sz w:val="24"/>
          <w:szCs w:val="24"/>
        </w:rPr>
        <w:t>pl</w:t>
      </w:r>
      <w:r>
        <w:rPr>
          <w:rFonts w:ascii="Calibri" w:eastAsia="Calibri" w:hAnsi="Calibri" w:cs="Calibri"/>
          <w:b/>
          <w:color w:val="000000"/>
          <w:spacing w:val="-3"/>
          <w:sz w:val="24"/>
          <w:szCs w:val="24"/>
        </w:rPr>
        <w:t>a</w:t>
      </w:r>
      <w:r>
        <w:rPr>
          <w:rFonts w:ascii="Calibri" w:eastAsia="Calibri" w:hAnsi="Calibri" w:cs="Calibri"/>
          <w:b/>
          <w:color w:val="000000"/>
          <w:spacing w:val="-1"/>
          <w:sz w:val="24"/>
          <w:szCs w:val="24"/>
        </w:rPr>
        <w:t>ye</w:t>
      </w:r>
      <w:r>
        <w:rPr>
          <w:rFonts w:ascii="Calibri" w:eastAsia="Calibri" w:hAnsi="Calibri" w:cs="Calibri"/>
          <w:b/>
          <w:color w:val="000000"/>
          <w:spacing w:val="1"/>
          <w:sz w:val="24"/>
          <w:szCs w:val="24"/>
        </w:rPr>
        <w:t>rs</w:t>
      </w:r>
      <w:r>
        <w:rPr>
          <w:rFonts w:ascii="Calibri" w:eastAsia="Calibri" w:hAnsi="Calibri" w:cs="Calibri"/>
          <w:color w:val="000000"/>
          <w:sz w:val="24"/>
          <w:szCs w:val="24"/>
        </w:rPr>
        <w:t>.</w:t>
      </w:r>
    </w:p>
    <w:p w14:paraId="3E3873E1" w14:textId="77777777" w:rsidR="00A70796" w:rsidRDefault="00D030BA">
      <w:pPr>
        <w:spacing w:before="4"/>
        <w:ind w:left="457"/>
        <w:rPr>
          <w:rFonts w:ascii="Calibri" w:eastAsia="Calibri" w:hAnsi="Calibri" w:cs="Calibri"/>
          <w:sz w:val="24"/>
          <w:szCs w:val="24"/>
        </w:rPr>
      </w:pPr>
      <w:r>
        <w:rPr>
          <w:rFonts w:ascii="Calibri" w:eastAsia="Calibri" w:hAnsi="Calibri" w:cs="Calibri"/>
          <w:spacing w:val="-18"/>
          <w:sz w:val="24"/>
          <w:szCs w:val="24"/>
        </w:rPr>
        <w:t>j</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are</w:t>
      </w:r>
      <w:r>
        <w:rPr>
          <w:rFonts w:ascii="Calibri" w:eastAsia="Calibri" w:hAnsi="Calibri" w:cs="Calibri"/>
          <w:spacing w:val="-3"/>
          <w:sz w:val="24"/>
          <w:szCs w:val="24"/>
        </w:rPr>
        <w:t xml:space="preserve"> </w:t>
      </w:r>
      <w:r>
        <w:rPr>
          <w:rFonts w:ascii="Calibri" w:eastAsia="Calibri" w:hAnsi="Calibri" w:cs="Calibri"/>
          <w:sz w:val="24"/>
          <w:szCs w:val="24"/>
        </w:rPr>
        <w:t>set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Clubs</w:t>
      </w:r>
      <w:r>
        <w:rPr>
          <w:rFonts w:ascii="Calibri" w:eastAsia="Calibri" w:hAnsi="Calibri" w:cs="Calibri"/>
          <w:spacing w:val="-28"/>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s.</w:t>
      </w:r>
    </w:p>
    <w:p w14:paraId="16C2465F" w14:textId="77777777" w:rsidR="00A70796" w:rsidRDefault="00A70796">
      <w:pPr>
        <w:spacing w:before="14" w:line="260" w:lineRule="exact"/>
        <w:rPr>
          <w:sz w:val="26"/>
          <w:szCs w:val="26"/>
        </w:rPr>
      </w:pPr>
    </w:p>
    <w:p w14:paraId="361276DD" w14:textId="77777777" w:rsidR="00A70796" w:rsidRDefault="00D030BA">
      <w:pPr>
        <w:ind w:left="894" w:right="6387"/>
        <w:jc w:val="both"/>
        <w:rPr>
          <w:rFonts w:ascii="Calibri" w:eastAsia="Calibri" w:hAnsi="Calibri" w:cs="Calibri"/>
          <w:sz w:val="28"/>
          <w:szCs w:val="28"/>
        </w:rPr>
      </w:pPr>
      <w:r>
        <w:rPr>
          <w:rFonts w:ascii="Calibri" w:eastAsia="Calibri" w:hAnsi="Calibri" w:cs="Calibri"/>
          <w:b/>
          <w:spacing w:val="1"/>
          <w:sz w:val="28"/>
          <w:szCs w:val="28"/>
        </w:rPr>
        <w:t>B</w:t>
      </w:r>
      <w:r>
        <w:rPr>
          <w:rFonts w:ascii="Calibri" w:eastAsia="Calibri" w:hAnsi="Calibri" w:cs="Calibri"/>
          <w:b/>
          <w:spacing w:val="-1"/>
          <w:sz w:val="28"/>
          <w:szCs w:val="28"/>
        </w:rPr>
        <w:t>U</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z w:val="28"/>
          <w:szCs w:val="28"/>
        </w:rPr>
        <w:t>NE</w:t>
      </w:r>
      <w:r>
        <w:rPr>
          <w:rFonts w:ascii="Calibri" w:eastAsia="Calibri" w:hAnsi="Calibri" w:cs="Calibri"/>
          <w:b/>
          <w:spacing w:val="-1"/>
          <w:sz w:val="28"/>
          <w:szCs w:val="28"/>
        </w:rPr>
        <w:t>S</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WO</w:t>
      </w:r>
      <w:r>
        <w:rPr>
          <w:rFonts w:ascii="Calibri" w:eastAsia="Calibri" w:hAnsi="Calibri" w:cs="Calibri"/>
          <w:b/>
          <w:spacing w:val="-1"/>
          <w:sz w:val="28"/>
          <w:szCs w:val="28"/>
        </w:rPr>
        <w:t>M</w:t>
      </w:r>
      <w:r>
        <w:rPr>
          <w:rFonts w:ascii="Calibri" w:eastAsia="Calibri" w:hAnsi="Calibri" w:cs="Calibri"/>
          <w:b/>
          <w:sz w:val="28"/>
          <w:szCs w:val="28"/>
        </w:rPr>
        <w:t>EN</w:t>
      </w:r>
      <w:r>
        <w:rPr>
          <w:rFonts w:ascii="Calibri" w:eastAsia="Calibri" w:hAnsi="Calibri" w:cs="Calibri"/>
          <w:b/>
          <w:spacing w:val="-1"/>
          <w:sz w:val="28"/>
          <w:szCs w:val="28"/>
        </w:rPr>
        <w:t>’</w:t>
      </w:r>
      <w:r>
        <w:rPr>
          <w:rFonts w:ascii="Calibri" w:eastAsia="Calibri" w:hAnsi="Calibri" w:cs="Calibri"/>
          <w:b/>
          <w:sz w:val="28"/>
          <w:szCs w:val="28"/>
        </w:rPr>
        <w:t>s TEAMS</w:t>
      </w:r>
    </w:p>
    <w:p w14:paraId="7D66D9A4" w14:textId="77777777" w:rsidR="00A70796" w:rsidRDefault="00D030BA">
      <w:pPr>
        <w:spacing w:before="3" w:line="243" w:lineRule="auto"/>
        <w:ind w:left="457" w:right="1098"/>
        <w:rPr>
          <w:rFonts w:ascii="Calibri" w:eastAsia="Calibri" w:hAnsi="Calibri" w:cs="Calibri"/>
          <w:sz w:val="24"/>
          <w:szCs w:val="24"/>
        </w:rPr>
      </w:pPr>
      <w:r>
        <w:rPr>
          <w:rFonts w:ascii="Calibri" w:eastAsia="Calibri" w:hAnsi="Calibri" w:cs="Calibri"/>
          <w:spacing w:val="-5"/>
          <w:sz w:val="24"/>
          <w:szCs w:val="24"/>
        </w:rPr>
        <w:t>a</w:t>
      </w:r>
      <w:r>
        <w:rPr>
          <w:rFonts w:ascii="Calibri" w:eastAsia="Calibri" w:hAnsi="Calibri" w:cs="Calibri"/>
          <w:sz w:val="24"/>
          <w:szCs w:val="24"/>
        </w:rPr>
        <w:t xml:space="preserve">.   </w:t>
      </w:r>
      <w:r>
        <w:rPr>
          <w:rFonts w:ascii="Calibri" w:eastAsia="Calibri" w:hAnsi="Calibri" w:cs="Calibri"/>
          <w:spacing w:val="5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2"/>
          <w:sz w:val="24"/>
          <w:szCs w:val="24"/>
        </w:rPr>
        <w:t xml:space="preserve"> 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’s 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10"/>
          <w:sz w:val="24"/>
          <w:szCs w:val="24"/>
        </w:rPr>
        <w:t xml:space="preserve"> </w:t>
      </w:r>
      <w:r>
        <w:rPr>
          <w:rFonts w:ascii="Calibri" w:eastAsia="Calibri" w:hAnsi="Calibri" w:cs="Calibri"/>
          <w:spacing w:val="1"/>
          <w:sz w:val="24"/>
          <w:szCs w:val="24"/>
        </w:rPr>
        <w:t xml:space="preserve">8. </w:t>
      </w: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z</w:t>
      </w:r>
      <w:r>
        <w:rPr>
          <w:rFonts w:ascii="Calibri" w:eastAsia="Calibri" w:hAnsi="Calibri" w:cs="Calibri"/>
          <w:sz w:val="24"/>
          <w:szCs w:val="24"/>
        </w:rPr>
        <w:t>en</w:t>
      </w:r>
      <w:r>
        <w:rPr>
          <w:rFonts w:ascii="Calibri" w:eastAsia="Calibri" w:hAnsi="Calibri" w:cs="Calibri"/>
          <w:spacing w:val="4"/>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a</w:t>
      </w:r>
      <w:r>
        <w:rPr>
          <w:rFonts w:ascii="Calibri" w:eastAsia="Calibri" w:hAnsi="Calibri" w:cs="Calibri"/>
          <w:b/>
          <w:sz w:val="24"/>
          <w:szCs w:val="24"/>
        </w:rPr>
        <w:t>t</w:t>
      </w:r>
      <w:r>
        <w:rPr>
          <w:rFonts w:ascii="Calibri" w:eastAsia="Calibri" w:hAnsi="Calibri" w:cs="Calibri"/>
          <w:b/>
          <w:spacing w:val="1"/>
          <w:sz w:val="24"/>
          <w:szCs w:val="24"/>
        </w:rPr>
        <w:t>urd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b</w:t>
      </w:r>
      <w:r>
        <w:rPr>
          <w:rFonts w:ascii="Calibri" w:eastAsia="Calibri" w:hAnsi="Calibri" w:cs="Calibri"/>
          <w:b/>
          <w:sz w:val="24"/>
          <w:szCs w:val="24"/>
        </w:rPr>
        <w:t xml:space="preserve">y </w:t>
      </w:r>
      <w:r>
        <w:rPr>
          <w:rFonts w:ascii="Calibri" w:eastAsia="Calibri" w:hAnsi="Calibri" w:cs="Calibri"/>
          <w:b/>
          <w:spacing w:val="-3"/>
          <w:sz w:val="24"/>
          <w:szCs w:val="24"/>
        </w:rPr>
        <w:t>m</w:t>
      </w:r>
      <w:r>
        <w:rPr>
          <w:rFonts w:ascii="Calibri" w:eastAsia="Calibri" w:hAnsi="Calibri" w:cs="Calibri"/>
          <w:b/>
          <w:spacing w:val="1"/>
          <w:sz w:val="24"/>
          <w:szCs w:val="24"/>
        </w:rPr>
        <w:t>id</w:t>
      </w:r>
      <w:r>
        <w:rPr>
          <w:rFonts w:ascii="Calibri" w:eastAsia="Calibri" w:hAnsi="Calibri" w:cs="Calibri"/>
          <w:b/>
          <w:spacing w:val="-2"/>
          <w:sz w:val="24"/>
          <w:szCs w:val="24"/>
        </w:rPr>
        <w:t>n</w:t>
      </w:r>
      <w:r>
        <w:rPr>
          <w:rFonts w:ascii="Calibri" w:eastAsia="Calibri" w:hAnsi="Calibri" w:cs="Calibri"/>
          <w:b/>
          <w:spacing w:val="1"/>
          <w:sz w:val="24"/>
          <w:szCs w:val="24"/>
        </w:rPr>
        <w:t>i</w:t>
      </w:r>
      <w:r>
        <w:rPr>
          <w:rFonts w:ascii="Calibri" w:eastAsia="Calibri" w:hAnsi="Calibri" w:cs="Calibri"/>
          <w:b/>
          <w:spacing w:val="-1"/>
          <w:sz w:val="24"/>
          <w:szCs w:val="24"/>
        </w:rPr>
        <w:t>g</w:t>
      </w:r>
      <w:r>
        <w:rPr>
          <w:rFonts w:ascii="Calibri" w:eastAsia="Calibri" w:hAnsi="Calibri" w:cs="Calibri"/>
          <w:b/>
          <w:spacing w:val="1"/>
          <w:sz w:val="24"/>
          <w:szCs w:val="24"/>
        </w:rPr>
        <w:t>h</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z w:val="24"/>
          <w:szCs w:val="24"/>
        </w:rPr>
        <w:t>or</w:t>
      </w:r>
      <w:r>
        <w:rPr>
          <w:rFonts w:ascii="Calibri" w:eastAsia="Calibri" w:hAnsi="Calibri" w:cs="Calibri"/>
          <w:b/>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9"/>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p>
    <w:p w14:paraId="6DB87537" w14:textId="77777777" w:rsidR="00A70796" w:rsidRDefault="00D030BA">
      <w:pPr>
        <w:spacing w:line="280" w:lineRule="exact"/>
        <w:ind w:left="457"/>
        <w:rPr>
          <w:rFonts w:ascii="Calibri" w:eastAsia="Calibri" w:hAnsi="Calibri" w:cs="Calibri"/>
          <w:sz w:val="24"/>
          <w:szCs w:val="24"/>
        </w:rPr>
      </w:pPr>
      <w:r>
        <w:rPr>
          <w:rFonts w:ascii="Calibri" w:eastAsia="Calibri" w:hAnsi="Calibri" w:cs="Calibri"/>
          <w:spacing w:val="-6"/>
          <w:position w:val="1"/>
          <w:sz w:val="24"/>
          <w:szCs w:val="24"/>
        </w:rPr>
        <w:t>c</w:t>
      </w:r>
      <w:r>
        <w:rPr>
          <w:rFonts w:ascii="Calibri" w:eastAsia="Calibri" w:hAnsi="Calibri" w:cs="Calibri"/>
          <w:position w:val="1"/>
          <w:sz w:val="24"/>
          <w:szCs w:val="24"/>
        </w:rPr>
        <w:t xml:space="preserve">.    </w:t>
      </w:r>
      <w:r>
        <w:rPr>
          <w:rFonts w:ascii="Calibri" w:eastAsia="Calibri" w:hAnsi="Calibri" w:cs="Calibri"/>
          <w:spacing w:val="12"/>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or</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in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h</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p</w:t>
      </w:r>
      <w:r>
        <w:rPr>
          <w:rFonts w:ascii="Calibri" w:eastAsia="Calibri" w:hAnsi="Calibri" w:cs="Calibri"/>
          <w:spacing w:val="-2"/>
          <w:position w:val="1"/>
          <w:sz w:val="24"/>
          <w:szCs w:val="24"/>
        </w:rPr>
        <w:t>l</w:t>
      </w:r>
      <w:r>
        <w:rPr>
          <w:rFonts w:ascii="Calibri" w:eastAsia="Calibri" w:hAnsi="Calibri" w:cs="Calibri"/>
          <w:position w:val="1"/>
          <w:sz w:val="24"/>
          <w:szCs w:val="24"/>
        </w:rPr>
        <w:t>ayer</w:t>
      </w:r>
      <w:r>
        <w:rPr>
          <w:rFonts w:ascii="Calibri" w:eastAsia="Calibri" w:hAnsi="Calibri" w:cs="Calibri"/>
          <w:spacing w:val="1"/>
          <w:position w:val="1"/>
          <w:sz w:val="24"/>
          <w:szCs w:val="24"/>
        </w:rPr>
        <w:t xml:space="preserve"> p</w:t>
      </w:r>
      <w:r>
        <w:rPr>
          <w:rFonts w:ascii="Calibri" w:eastAsia="Calibri" w:hAnsi="Calibri" w:cs="Calibri"/>
          <w:position w:val="1"/>
          <w:sz w:val="24"/>
          <w:szCs w:val="24"/>
        </w:rPr>
        <w:t>lays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t</w:t>
      </w:r>
      <w:r>
        <w:rPr>
          <w:rFonts w:ascii="Calibri" w:eastAsia="Calibri" w:hAnsi="Calibri" w:cs="Calibri"/>
          <w:position w:val="1"/>
          <w:sz w:val="24"/>
          <w:szCs w:val="24"/>
        </w:rPr>
        <w:t>er</w:t>
      </w:r>
      <w:r>
        <w:rPr>
          <w:rFonts w:ascii="Calibri" w:eastAsia="Calibri" w:hAnsi="Calibri" w:cs="Calibri"/>
          <w:spacing w:val="-1"/>
          <w:position w:val="1"/>
          <w:sz w:val="24"/>
          <w:szCs w:val="24"/>
        </w:rPr>
        <w:t>m</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ap Fa</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t</w:t>
      </w:r>
      <w:r>
        <w:rPr>
          <w:rFonts w:ascii="Calibri" w:eastAsia="Calibri" w:hAnsi="Calibri" w:cs="Calibri"/>
          <w:position w:val="1"/>
          <w:sz w:val="24"/>
          <w:szCs w:val="24"/>
        </w:rPr>
        <w:t>or. A</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a</w:t>
      </w:r>
      <w:r>
        <w:rPr>
          <w:rFonts w:ascii="Calibri" w:eastAsia="Calibri" w:hAnsi="Calibri" w:cs="Calibri"/>
          <w:position w:val="1"/>
          <w:sz w:val="24"/>
          <w:szCs w:val="24"/>
        </w:rPr>
        <w:t>p</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Fac</w:t>
      </w:r>
      <w:r>
        <w:rPr>
          <w:rFonts w:ascii="Calibri" w:eastAsia="Calibri" w:hAnsi="Calibri" w:cs="Calibri"/>
          <w:spacing w:val="-2"/>
          <w:position w:val="1"/>
          <w:sz w:val="24"/>
          <w:szCs w:val="24"/>
        </w:rPr>
        <w:t>t</w:t>
      </w:r>
      <w:r>
        <w:rPr>
          <w:rFonts w:ascii="Calibri" w:eastAsia="Calibri" w:hAnsi="Calibri" w:cs="Calibri"/>
          <w:position w:val="1"/>
          <w:sz w:val="24"/>
          <w:szCs w:val="24"/>
        </w:rPr>
        <w:t>or</w:t>
      </w:r>
    </w:p>
    <w:p w14:paraId="5875BCEF" w14:textId="77777777" w:rsidR="00A70796" w:rsidRDefault="00D030BA">
      <w:pPr>
        <w:ind w:left="894" w:right="471"/>
        <w:jc w:val="both"/>
        <w:rPr>
          <w:rFonts w:ascii="Calibri" w:eastAsia="Calibri" w:hAnsi="Calibri" w:cs="Calibri"/>
          <w:sz w:val="24"/>
          <w:szCs w:val="24"/>
        </w:rPr>
      </w:pP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2.5</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2.6</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z w:val="24"/>
          <w:szCs w:val="24"/>
        </w:rPr>
        <w:t>sam</w:t>
      </w:r>
      <w:r>
        <w:rPr>
          <w:rFonts w:ascii="Calibri" w:eastAsia="Calibri" w:hAnsi="Calibri" w:cs="Calibri"/>
          <w:spacing w:val="1"/>
          <w:sz w:val="24"/>
          <w:szCs w:val="24"/>
        </w:rPr>
        <w:t>e</w:t>
      </w:r>
      <w:r>
        <w:rPr>
          <w:rFonts w:ascii="Calibri" w:eastAsia="Calibri" w:hAnsi="Calibri" w:cs="Calibri"/>
          <w:sz w:val="24"/>
          <w:szCs w:val="24"/>
        </w:rPr>
        <w:t>.</w:t>
      </w:r>
    </w:p>
    <w:p w14:paraId="37DE03B4" w14:textId="77777777" w:rsidR="00A70796" w:rsidRDefault="00D030BA">
      <w:pPr>
        <w:spacing w:before="2"/>
        <w:ind w:left="457"/>
        <w:rPr>
          <w:rFonts w:ascii="Calibri" w:eastAsia="Calibri" w:hAnsi="Calibri" w:cs="Calibri"/>
          <w:sz w:val="24"/>
          <w:szCs w:val="24"/>
        </w:rPr>
      </w:pPr>
      <w:r>
        <w:rPr>
          <w:rFonts w:ascii="Calibri" w:eastAsia="Calibri" w:hAnsi="Calibri" w:cs="Calibri"/>
          <w:spacing w:val="-4"/>
          <w:sz w:val="24"/>
          <w:szCs w:val="24"/>
        </w:rPr>
        <w:t>d</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av</w:t>
      </w:r>
      <w:r>
        <w:rPr>
          <w:rFonts w:ascii="Calibri" w:eastAsia="Calibri" w:hAnsi="Calibri" w:cs="Calibri"/>
          <w:spacing w:val="-2"/>
          <w:sz w:val="24"/>
          <w:szCs w:val="24"/>
        </w:rPr>
        <w:t>a</w:t>
      </w:r>
      <w:r>
        <w:rPr>
          <w:rFonts w:ascii="Calibri" w:eastAsia="Calibri" w:hAnsi="Calibri" w:cs="Calibri"/>
          <w:sz w:val="24"/>
          <w:szCs w:val="24"/>
        </w:rPr>
        <w:t>ila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lay w</w:t>
      </w:r>
      <w:r>
        <w:rPr>
          <w:rFonts w:ascii="Calibri" w:eastAsia="Calibri" w:hAnsi="Calibri" w:cs="Calibri"/>
          <w:spacing w:val="-2"/>
          <w:sz w:val="24"/>
          <w:szCs w:val="24"/>
        </w:rPr>
        <w:t>h</w:t>
      </w:r>
      <w:r>
        <w:rPr>
          <w:rFonts w:ascii="Calibri" w:eastAsia="Calibri" w:hAnsi="Calibri" w:cs="Calibri"/>
          <w:sz w:val="24"/>
          <w:szCs w:val="24"/>
        </w:rPr>
        <w:t xml:space="preserve">ere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lace</w:t>
      </w:r>
      <w:r>
        <w:rPr>
          <w:rFonts w:ascii="Calibri" w:eastAsia="Calibri" w:hAnsi="Calibri" w:cs="Calibri"/>
          <w:spacing w:val="-3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w:t>
      </w:r>
    </w:p>
    <w:p w14:paraId="5B40D2ED" w14:textId="77777777" w:rsidR="00A70796" w:rsidRDefault="00D030BA">
      <w:pPr>
        <w:ind w:left="894" w:right="2139"/>
        <w:jc w:val="both"/>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 xml:space="preserve">:  </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 xml:space="preserve">ot </w:t>
      </w:r>
      <w:r>
        <w:rPr>
          <w:rFonts w:ascii="Calibri" w:eastAsia="Calibri" w:hAnsi="Calibri" w:cs="Calibri"/>
          <w:b/>
          <w:spacing w:val="1"/>
          <w:sz w:val="24"/>
          <w:szCs w:val="24"/>
        </w:rPr>
        <w:t>b</w:t>
      </w:r>
      <w:r>
        <w:rPr>
          <w:rFonts w:ascii="Calibri" w:eastAsia="Calibri" w:hAnsi="Calibri" w:cs="Calibri"/>
          <w:b/>
          <w:sz w:val="24"/>
          <w:szCs w:val="24"/>
        </w:rPr>
        <w:t>e selec</w:t>
      </w:r>
      <w:r>
        <w:rPr>
          <w:rFonts w:ascii="Calibri" w:eastAsia="Calibri" w:hAnsi="Calibri" w:cs="Calibri"/>
          <w:b/>
          <w:spacing w:val="1"/>
          <w:sz w:val="24"/>
          <w:szCs w:val="24"/>
        </w:rPr>
        <w:t>ti</w:t>
      </w:r>
      <w:r>
        <w:rPr>
          <w:rFonts w:ascii="Calibri" w:eastAsia="Calibri" w:hAnsi="Calibri" w:cs="Calibri"/>
          <w:b/>
          <w:sz w:val="24"/>
          <w:szCs w:val="24"/>
        </w:rPr>
        <w:t>ve</w:t>
      </w:r>
      <w:r>
        <w:rPr>
          <w:rFonts w:ascii="Calibri" w:eastAsia="Calibri" w:hAnsi="Calibri" w:cs="Calibri"/>
          <w:b/>
          <w:spacing w:val="-1"/>
          <w:sz w:val="24"/>
          <w:szCs w:val="24"/>
        </w:rPr>
        <w:t xml:space="preserve"> a</w:t>
      </w:r>
      <w:r>
        <w:rPr>
          <w:rFonts w:ascii="Calibri" w:eastAsia="Calibri" w:hAnsi="Calibri" w:cs="Calibri"/>
          <w:b/>
          <w:spacing w:val="1"/>
          <w:sz w:val="24"/>
          <w:szCs w:val="24"/>
        </w:rPr>
        <w:t>b</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wh</w:t>
      </w:r>
      <w:r>
        <w:rPr>
          <w:rFonts w:ascii="Calibri" w:eastAsia="Calibri" w:hAnsi="Calibri" w:cs="Calibri"/>
          <w:b/>
          <w:spacing w:val="-1"/>
          <w:sz w:val="24"/>
          <w:szCs w:val="24"/>
        </w:rPr>
        <w:t>i</w:t>
      </w:r>
      <w:r>
        <w:rPr>
          <w:rFonts w:ascii="Calibri" w:eastAsia="Calibri" w:hAnsi="Calibri" w:cs="Calibri"/>
          <w:b/>
          <w:spacing w:val="-2"/>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2"/>
          <w:sz w:val="24"/>
          <w:szCs w:val="24"/>
        </w:rPr>
        <w:t>u</w:t>
      </w:r>
      <w:r>
        <w:rPr>
          <w:rFonts w:ascii="Calibri" w:eastAsia="Calibri" w:hAnsi="Calibri" w:cs="Calibri"/>
          <w:b/>
          <w:spacing w:val="1"/>
          <w:sz w:val="24"/>
          <w:szCs w:val="24"/>
        </w:rPr>
        <w:t>r</w:t>
      </w:r>
      <w:r>
        <w:rPr>
          <w:rFonts w:ascii="Calibri" w:eastAsia="Calibri" w:hAnsi="Calibri" w:cs="Calibri"/>
          <w:b/>
          <w:sz w:val="24"/>
          <w:szCs w:val="24"/>
        </w:rPr>
        <w:t xml:space="preserve">ses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w:t>
      </w:r>
    </w:p>
    <w:p w14:paraId="60E8B353" w14:textId="77777777" w:rsidR="00A70796" w:rsidRDefault="00D030BA">
      <w:pPr>
        <w:ind w:left="457"/>
        <w:rPr>
          <w:rFonts w:ascii="Calibri" w:eastAsia="Calibri" w:hAnsi="Calibri" w:cs="Calibri"/>
          <w:sz w:val="24"/>
          <w:szCs w:val="24"/>
        </w:rPr>
      </w:pPr>
      <w:r>
        <w:rPr>
          <w:rFonts w:ascii="Calibri" w:eastAsia="Calibri" w:hAnsi="Calibri" w:cs="Calibri"/>
          <w:spacing w:val="-4"/>
          <w:sz w:val="24"/>
          <w:szCs w:val="24"/>
        </w:rPr>
        <w:t>e</w:t>
      </w:r>
      <w:r>
        <w:rPr>
          <w:rFonts w:ascii="Calibri" w:eastAsia="Calibri" w:hAnsi="Calibri" w:cs="Calibri"/>
          <w:sz w:val="24"/>
          <w:szCs w:val="24"/>
        </w:rPr>
        <w:t xml:space="preserve">.   </w:t>
      </w:r>
      <w:r>
        <w:rPr>
          <w:rFonts w:ascii="Calibri" w:eastAsia="Calibri" w:hAnsi="Calibri" w:cs="Calibri"/>
          <w:spacing w:val="47"/>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an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k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26"/>
          <w:sz w:val="24"/>
          <w:szCs w:val="24"/>
        </w:rPr>
        <w:t xml:space="preserve"> </w:t>
      </w:r>
      <w:r>
        <w:rPr>
          <w:rFonts w:ascii="Calibri" w:eastAsia="Calibri" w:hAnsi="Calibri" w:cs="Calibri"/>
          <w:b/>
          <w:sz w:val="24"/>
          <w:szCs w:val="24"/>
        </w:rPr>
        <w:t>A</w:t>
      </w:r>
    </w:p>
    <w:p w14:paraId="5A346033" w14:textId="77777777" w:rsidR="00A70796" w:rsidRDefault="00D030BA">
      <w:pPr>
        <w:ind w:left="894" w:right="5116"/>
        <w:jc w:val="both"/>
        <w:rPr>
          <w:rFonts w:ascii="Calibri" w:eastAsia="Calibri" w:hAnsi="Calibri" w:cs="Calibri"/>
          <w:sz w:val="24"/>
          <w:szCs w:val="24"/>
        </w:rPr>
      </w:pPr>
      <w:r>
        <w:rPr>
          <w:rFonts w:ascii="Calibri" w:eastAsia="Calibri" w:hAnsi="Calibri" w:cs="Calibri"/>
          <w:b/>
          <w:sz w:val="24"/>
          <w:szCs w:val="24"/>
        </w:rPr>
        <w:t>calen</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u</w:t>
      </w:r>
      <w:r>
        <w:rPr>
          <w:rFonts w:ascii="Calibri" w:eastAsia="Calibri" w:hAnsi="Calibri" w:cs="Calibri"/>
          <w:b/>
          <w:spacing w:val="1"/>
          <w:sz w:val="24"/>
          <w:szCs w:val="24"/>
        </w:rPr>
        <w:t>nd</w:t>
      </w:r>
      <w:r>
        <w:rPr>
          <w:rFonts w:ascii="Calibri" w:eastAsia="Calibri" w:hAnsi="Calibri" w:cs="Calibri"/>
          <w:b/>
          <w:spacing w:val="-1"/>
          <w:sz w:val="24"/>
          <w:szCs w:val="24"/>
        </w:rPr>
        <w:t>a</w:t>
      </w:r>
      <w:r>
        <w:rPr>
          <w:rFonts w:ascii="Calibri" w:eastAsia="Calibri" w:hAnsi="Calibri" w:cs="Calibri"/>
          <w:b/>
          <w:sz w:val="24"/>
          <w:szCs w:val="24"/>
        </w:rPr>
        <w:t>y t</w:t>
      </w:r>
      <w:r>
        <w:rPr>
          <w:rFonts w:ascii="Calibri" w:eastAsia="Calibri" w:hAnsi="Calibri" w:cs="Calibri"/>
          <w:b/>
          <w:spacing w:val="-1"/>
          <w:sz w:val="24"/>
          <w:szCs w:val="24"/>
        </w:rPr>
        <w:t>h</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g</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to</w:t>
      </w:r>
      <w:r>
        <w:rPr>
          <w:rFonts w:ascii="Calibri" w:eastAsia="Calibri" w:hAnsi="Calibri" w:cs="Calibri"/>
          <w:b/>
          <w:spacing w:val="-13"/>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a</w:t>
      </w:r>
      <w:r>
        <w:rPr>
          <w:rFonts w:ascii="Calibri" w:eastAsia="Calibri" w:hAnsi="Calibri" w:cs="Calibri"/>
          <w:b/>
          <w:sz w:val="24"/>
          <w:szCs w:val="24"/>
        </w:rPr>
        <w:t>t</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pacing w:val="1"/>
          <w:sz w:val="24"/>
          <w:szCs w:val="24"/>
        </w:rPr>
        <w:t>d</w:t>
      </w:r>
      <w:r>
        <w:rPr>
          <w:rFonts w:ascii="Calibri" w:eastAsia="Calibri" w:hAnsi="Calibri" w:cs="Calibri"/>
          <w:b/>
          <w:spacing w:val="-1"/>
          <w:sz w:val="24"/>
          <w:szCs w:val="24"/>
        </w:rPr>
        <w:t>ay.</w:t>
      </w:r>
    </w:p>
    <w:p w14:paraId="265B77B2" w14:textId="77777777" w:rsidR="00A70796" w:rsidRDefault="00D030BA">
      <w:pPr>
        <w:ind w:left="894" w:right="71"/>
        <w:jc w:val="both"/>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 xml:space="preserve">alled </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with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y W</w:t>
      </w:r>
      <w:r>
        <w:rPr>
          <w:rFonts w:ascii="Calibri" w:eastAsia="Calibri" w:hAnsi="Calibri" w:cs="Calibri"/>
          <w:spacing w:val="1"/>
          <w:sz w:val="24"/>
          <w:szCs w:val="24"/>
        </w:rPr>
        <w:t>o</w:t>
      </w:r>
      <w:r>
        <w:rPr>
          <w:rFonts w:ascii="Calibri" w:eastAsia="Calibri" w:hAnsi="Calibri" w:cs="Calibri"/>
          <w:sz w:val="24"/>
          <w:szCs w:val="24"/>
        </w:rPr>
        <w:t>me</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5"/>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p</w:t>
      </w:r>
      <w:r>
        <w:rPr>
          <w:rFonts w:ascii="Calibri" w:eastAsia="Calibri" w:hAnsi="Calibri" w:cs="Calibri"/>
          <w:color w:val="FF0000"/>
          <w:sz w:val="24"/>
          <w:szCs w:val="24"/>
        </w:rPr>
        <w:t>ar</w:t>
      </w:r>
      <w:r>
        <w:rPr>
          <w:rFonts w:ascii="Calibri" w:eastAsia="Calibri" w:hAnsi="Calibri" w:cs="Calibri"/>
          <w:color w:val="FF0000"/>
          <w:spacing w:val="2"/>
          <w:sz w:val="24"/>
          <w:szCs w:val="24"/>
        </w:rPr>
        <w:t>e</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z w:val="24"/>
          <w:szCs w:val="24"/>
        </w:rPr>
        <w:t xml:space="preserve">ot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on</w:t>
      </w:r>
    </w:p>
    <w:p w14:paraId="1E0BA21C" w14:textId="77777777" w:rsidR="00A70796" w:rsidRDefault="00D030BA">
      <w:pPr>
        <w:ind w:left="894" w:right="4615"/>
        <w:jc w:val="both"/>
        <w:rPr>
          <w:rFonts w:ascii="Calibri" w:eastAsia="Calibri" w:hAnsi="Calibri" w:cs="Calibri"/>
          <w:sz w:val="24"/>
          <w:szCs w:val="24"/>
        </w:rPr>
      </w:pP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th</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w:t>
      </w:r>
    </w:p>
    <w:p w14:paraId="3F56D9B9" w14:textId="77777777" w:rsidR="00A70796" w:rsidRDefault="00D030BA">
      <w:pPr>
        <w:ind w:left="894" w:right="661"/>
        <w:jc w:val="both"/>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 xml:space="preserve">She </w:t>
      </w:r>
      <w:r>
        <w:rPr>
          <w:rFonts w:ascii="Calibri" w:eastAsia="Calibri" w:hAnsi="Calibri" w:cs="Calibri"/>
          <w:b/>
          <w:spacing w:val="-1"/>
          <w:sz w:val="24"/>
          <w:szCs w:val="24"/>
        </w:rPr>
        <w:t>may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2"/>
          <w:sz w:val="24"/>
          <w:szCs w:val="24"/>
        </w:rPr>
        <w:t>o</w:t>
      </w:r>
      <w:r>
        <w:rPr>
          <w:rFonts w:ascii="Calibri" w:eastAsia="Calibri" w:hAnsi="Calibri" w:cs="Calibri"/>
          <w:b/>
          <w:spacing w:val="1"/>
          <w:sz w:val="24"/>
          <w:szCs w:val="24"/>
        </w:rPr>
        <w:t>w</w:t>
      </w:r>
      <w:r>
        <w:rPr>
          <w:rFonts w:ascii="Calibri" w:eastAsia="Calibri" w:hAnsi="Calibri" w:cs="Calibri"/>
          <w:b/>
          <w:spacing w:val="-1"/>
          <w:sz w:val="24"/>
          <w:szCs w:val="24"/>
        </w:rPr>
        <w:t>e</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ne C</w:t>
      </w:r>
      <w:r>
        <w:rPr>
          <w:rFonts w:ascii="Calibri" w:eastAsia="Calibri" w:hAnsi="Calibri" w:cs="Calibri"/>
          <w:b/>
          <w:spacing w:val="-1"/>
          <w:sz w:val="24"/>
          <w:szCs w:val="24"/>
        </w:rPr>
        <w:t>l</w:t>
      </w:r>
      <w:r>
        <w:rPr>
          <w:rFonts w:ascii="Calibri" w:eastAsia="Calibri" w:hAnsi="Calibri" w:cs="Calibri"/>
          <w:b/>
          <w:sz w:val="24"/>
          <w:szCs w:val="24"/>
        </w:rPr>
        <w:t>ub/</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nd</w:t>
      </w:r>
      <w:r>
        <w:rPr>
          <w:rFonts w:ascii="Calibri" w:eastAsia="Calibri" w:hAnsi="Calibri" w:cs="Calibri"/>
          <w:b/>
          <w:spacing w:val="-3"/>
          <w:sz w:val="24"/>
          <w:szCs w:val="24"/>
        </w:rPr>
        <w:t xml:space="preserve"> </w:t>
      </w: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0"/>
          <w:sz w:val="24"/>
          <w:szCs w:val="24"/>
        </w:rPr>
        <w:t>’</w:t>
      </w:r>
      <w:r>
        <w:rPr>
          <w:rFonts w:ascii="Calibri" w:eastAsia="Calibri" w:hAnsi="Calibri" w:cs="Calibri"/>
          <w:b/>
          <w:sz w:val="24"/>
          <w:szCs w:val="24"/>
        </w:rPr>
        <w:t>s</w:t>
      </w:r>
    </w:p>
    <w:p w14:paraId="01EB67FA" w14:textId="77777777" w:rsidR="00A70796" w:rsidRDefault="00D030BA">
      <w:pPr>
        <w:ind w:left="894" w:right="6635"/>
        <w:jc w:val="both"/>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p</w:t>
      </w:r>
      <w:r>
        <w:rPr>
          <w:rFonts w:ascii="Calibri" w:eastAsia="Calibri" w:hAnsi="Calibri" w:cs="Calibri"/>
          <w:b/>
          <w:sz w:val="24"/>
          <w:szCs w:val="24"/>
        </w:rPr>
        <w:t>.</w:t>
      </w:r>
    </w:p>
    <w:p w14:paraId="3F008629" w14:textId="77777777" w:rsidR="00A70796" w:rsidRDefault="00D030BA">
      <w:pPr>
        <w:tabs>
          <w:tab w:val="left" w:pos="880"/>
        </w:tabs>
        <w:ind w:left="894" w:right="1593" w:hanging="437"/>
        <w:rPr>
          <w:rFonts w:ascii="Calibri" w:eastAsia="Calibri" w:hAnsi="Calibri" w:cs="Calibri"/>
          <w:sz w:val="24"/>
          <w:szCs w:val="24"/>
        </w:rPr>
      </w:pPr>
      <w:r>
        <w:rPr>
          <w:rFonts w:ascii="Calibri" w:eastAsia="Calibri" w:hAnsi="Calibri" w:cs="Calibri"/>
          <w:spacing w:val="-4"/>
          <w:sz w:val="24"/>
          <w:szCs w:val="24"/>
        </w:rPr>
        <w:t>f</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w:t>
      </w:r>
      <w:r>
        <w:rPr>
          <w:rFonts w:ascii="Calibri" w:eastAsia="Calibri" w:hAnsi="Calibri" w:cs="Calibri"/>
          <w:spacing w:val="-2"/>
          <w:sz w:val="24"/>
          <w:szCs w:val="24"/>
        </w:rPr>
        <w:t>m</w:t>
      </w:r>
      <w:r>
        <w:rPr>
          <w:rFonts w:ascii="Calibri" w:eastAsia="Calibri" w:hAnsi="Calibri" w:cs="Calibri"/>
          <w:sz w:val="24"/>
          <w:szCs w:val="24"/>
        </w:rPr>
        <w:t xml:space="preserve">s may,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are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 We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p</w:t>
      </w:r>
      <w:r>
        <w:rPr>
          <w:rFonts w:ascii="Calibri" w:eastAsia="Calibri" w:hAnsi="Calibri" w:cs="Calibri"/>
          <w:color w:val="FF0000"/>
          <w:sz w:val="24"/>
          <w:szCs w:val="24"/>
        </w:rPr>
        <w:t>a</w:t>
      </w:r>
      <w:r>
        <w:rPr>
          <w:rFonts w:ascii="Calibri" w:eastAsia="Calibri" w:hAnsi="Calibri" w:cs="Calibri"/>
          <w:color w:val="FF0000"/>
          <w:spacing w:val="-2"/>
          <w:sz w:val="24"/>
          <w:szCs w:val="24"/>
        </w:rPr>
        <w:t>r</w:t>
      </w:r>
      <w:r>
        <w:rPr>
          <w:rFonts w:ascii="Calibri" w:eastAsia="Calibri" w:hAnsi="Calibri" w:cs="Calibri"/>
          <w:color w:val="FF0000"/>
          <w:sz w:val="24"/>
          <w:szCs w:val="24"/>
        </w:rPr>
        <w:t>e</w:t>
      </w:r>
      <w:r>
        <w:rPr>
          <w:rFonts w:ascii="Calibri" w:eastAsia="Calibri" w:hAnsi="Calibri" w:cs="Calibri"/>
          <w:color w:val="FF0000"/>
          <w:spacing w:val="1"/>
          <w:sz w:val="24"/>
          <w:szCs w:val="24"/>
        </w:rPr>
        <w:t>s</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maxi</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f 2</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z w:val="24"/>
          <w:szCs w:val="24"/>
        </w:rPr>
        <w:t>ayers,</w:t>
      </w:r>
      <w:r>
        <w:rPr>
          <w:rFonts w:ascii="Calibri" w:eastAsia="Calibri" w:hAnsi="Calibri" w:cs="Calibri"/>
          <w:color w:val="000000"/>
          <w:spacing w:val="1"/>
          <w:sz w:val="24"/>
          <w:szCs w:val="24"/>
        </w:rPr>
        <w:t xml:space="preserve"> u</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d</w:t>
      </w:r>
      <w:r>
        <w:rPr>
          <w:rFonts w:ascii="Calibri" w:eastAsia="Calibri" w:hAnsi="Calibri" w:cs="Calibri"/>
          <w:color w:val="000000"/>
          <w:sz w:val="24"/>
          <w:szCs w:val="24"/>
        </w:rPr>
        <w:t>er</w:t>
      </w:r>
      <w:r>
        <w:rPr>
          <w:rFonts w:ascii="Calibri" w:eastAsia="Calibri" w:hAnsi="Calibri" w:cs="Calibri"/>
          <w:color w:val="000000"/>
          <w:spacing w:val="-1"/>
          <w:sz w:val="24"/>
          <w:szCs w:val="24"/>
        </w:rPr>
        <w:t xml:space="preserve"> 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nd</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z w:val="24"/>
          <w:szCs w:val="24"/>
        </w:rPr>
        <w:t>n</w:t>
      </w:r>
      <w:r>
        <w:rPr>
          <w:rFonts w:ascii="Calibri" w:eastAsia="Calibri" w:hAnsi="Calibri" w:cs="Calibri"/>
          <w:color w:val="000000"/>
          <w:spacing w:val="-20"/>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at 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ey</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a</w:t>
      </w:r>
      <w:r>
        <w:rPr>
          <w:rFonts w:ascii="Calibri" w:eastAsia="Calibri" w:hAnsi="Calibri" w:cs="Calibri"/>
          <w:color w:val="000000"/>
          <w:sz w:val="24"/>
          <w:szCs w:val="24"/>
        </w:rPr>
        <w:t>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z w:val="24"/>
          <w:szCs w:val="24"/>
        </w:rPr>
        <w:t>ot s</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du</w:t>
      </w:r>
      <w:r>
        <w:rPr>
          <w:rFonts w:ascii="Calibri" w:eastAsia="Calibri" w:hAnsi="Calibri" w:cs="Calibri"/>
          <w:color w:val="000000"/>
          <w:spacing w:val="-2"/>
          <w:sz w:val="24"/>
          <w:szCs w:val="24"/>
        </w:rPr>
        <w:t>l</w:t>
      </w:r>
      <w:r>
        <w:rPr>
          <w:rFonts w:ascii="Calibri" w:eastAsia="Calibri" w:hAnsi="Calibri" w:cs="Calibri"/>
          <w:color w:val="000000"/>
          <w:sz w:val="24"/>
          <w:szCs w:val="24"/>
        </w:rPr>
        <w:t xml:space="preserve">ed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 a</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1"/>
          <w:sz w:val="24"/>
          <w:szCs w:val="24"/>
        </w:rPr>
        <w:t>T</w:t>
      </w:r>
      <w:r>
        <w:rPr>
          <w:rFonts w:ascii="Calibri" w:eastAsia="Calibri" w:hAnsi="Calibri" w:cs="Calibri"/>
          <w:color w:val="000000"/>
          <w:spacing w:val="-2"/>
          <w:sz w:val="24"/>
          <w:szCs w:val="24"/>
        </w:rPr>
        <w:t>e</w:t>
      </w:r>
      <w:r>
        <w:rPr>
          <w:rFonts w:ascii="Calibri" w:eastAsia="Calibri" w:hAnsi="Calibri" w:cs="Calibri"/>
          <w:color w:val="000000"/>
          <w:sz w:val="24"/>
          <w:szCs w:val="24"/>
        </w:rPr>
        <w:t>am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c</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w:t>
      </w:r>
      <w:r>
        <w:rPr>
          <w:rFonts w:ascii="Calibri" w:eastAsia="Calibri" w:hAnsi="Calibri" w:cs="Calibri"/>
          <w:color w:val="000000"/>
          <w:sz w:val="24"/>
          <w:szCs w:val="24"/>
        </w:rPr>
        <w:t>i</w:t>
      </w:r>
      <w:r>
        <w:rPr>
          <w:rFonts w:ascii="Calibri" w:eastAsia="Calibri" w:hAnsi="Calibri" w:cs="Calibri"/>
          <w:color w:val="000000"/>
          <w:spacing w:val="1"/>
          <w:sz w:val="24"/>
          <w:szCs w:val="24"/>
        </w:rPr>
        <w:t>th</w:t>
      </w:r>
      <w:r>
        <w:rPr>
          <w:rFonts w:ascii="Calibri" w:eastAsia="Calibri" w:hAnsi="Calibri" w:cs="Calibri"/>
          <w:color w:val="000000"/>
          <w:spacing w:val="-2"/>
          <w:sz w:val="24"/>
          <w:szCs w:val="24"/>
        </w:rPr>
        <w:t>i</w:t>
      </w:r>
      <w:r>
        <w:rPr>
          <w:rFonts w:ascii="Calibri" w:eastAsia="Calibri" w:hAnsi="Calibri" w:cs="Calibri"/>
          <w:color w:val="000000"/>
          <w:sz w:val="24"/>
          <w:szCs w:val="24"/>
        </w:rPr>
        <w:t>n</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2"/>
          <w:sz w:val="24"/>
          <w:szCs w:val="24"/>
        </w:rPr>
        <w:t>a</w:t>
      </w:r>
      <w:r>
        <w:rPr>
          <w:rFonts w:ascii="Calibri" w:eastAsia="Calibri" w:hAnsi="Calibri" w:cs="Calibri"/>
          <w:color w:val="000000"/>
          <w:sz w:val="24"/>
          <w:szCs w:val="24"/>
        </w:rPr>
        <w:t>me</w:t>
      </w:r>
      <w:r>
        <w:rPr>
          <w:rFonts w:ascii="Calibri" w:eastAsia="Calibri" w:hAnsi="Calibri" w:cs="Calibri"/>
          <w:color w:val="000000"/>
          <w:spacing w:val="-1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k</w:t>
      </w:r>
      <w:r>
        <w:rPr>
          <w:rFonts w:ascii="Calibri" w:eastAsia="Calibri" w:hAnsi="Calibri" w:cs="Calibri"/>
          <w:color w:val="000000"/>
          <w:sz w:val="24"/>
          <w:szCs w:val="24"/>
        </w:rPr>
        <w:t>.</w:t>
      </w:r>
    </w:p>
    <w:p w14:paraId="1227B069" w14:textId="77777777" w:rsidR="00A70796" w:rsidRDefault="00D030BA">
      <w:pPr>
        <w:ind w:left="457"/>
        <w:rPr>
          <w:rFonts w:ascii="Calibri" w:eastAsia="Calibri" w:hAnsi="Calibri" w:cs="Calibri"/>
          <w:sz w:val="24"/>
          <w:szCs w:val="24"/>
        </w:rPr>
      </w:pPr>
      <w:r>
        <w:rPr>
          <w:rFonts w:ascii="Calibri" w:eastAsia="Calibri" w:hAnsi="Calibri" w:cs="Calibri"/>
          <w:spacing w:val="-3"/>
          <w:sz w:val="24"/>
          <w:szCs w:val="24"/>
        </w:rPr>
        <w:t>g</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are</w:t>
      </w:r>
      <w:r>
        <w:rPr>
          <w:rFonts w:ascii="Calibri" w:eastAsia="Calibri" w:hAnsi="Calibri" w:cs="Calibri"/>
          <w:spacing w:val="-3"/>
          <w:sz w:val="24"/>
          <w:szCs w:val="24"/>
        </w:rPr>
        <w:t xml:space="preserve"> </w:t>
      </w:r>
      <w:r>
        <w:rPr>
          <w:rFonts w:ascii="Calibri" w:eastAsia="Calibri" w:hAnsi="Calibri" w:cs="Calibri"/>
          <w:sz w:val="24"/>
          <w:szCs w:val="24"/>
        </w:rPr>
        <w:t>set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du</w:t>
      </w:r>
      <w:r>
        <w:rPr>
          <w:rFonts w:ascii="Calibri" w:eastAsia="Calibri" w:hAnsi="Calibri" w:cs="Calibri"/>
          <w:sz w:val="24"/>
          <w:szCs w:val="24"/>
        </w:rPr>
        <w:t>al</w:t>
      </w:r>
      <w:r>
        <w:rPr>
          <w:rFonts w:ascii="Calibri" w:eastAsia="Calibri" w:hAnsi="Calibri" w:cs="Calibri"/>
          <w:spacing w:val="-25"/>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s/G</w:t>
      </w:r>
      <w:r>
        <w:rPr>
          <w:rFonts w:ascii="Calibri" w:eastAsia="Calibri" w:hAnsi="Calibri" w:cs="Calibri"/>
          <w:spacing w:val="1"/>
          <w:sz w:val="24"/>
          <w:szCs w:val="24"/>
        </w:rPr>
        <w:t>r</w:t>
      </w:r>
      <w:r>
        <w:rPr>
          <w:rFonts w:ascii="Calibri" w:eastAsia="Calibri" w:hAnsi="Calibri" w:cs="Calibri"/>
          <w:sz w:val="24"/>
          <w:szCs w:val="24"/>
        </w:rPr>
        <w:t>o</w:t>
      </w:r>
      <w:r>
        <w:rPr>
          <w:rFonts w:ascii="Calibri" w:eastAsia="Calibri" w:hAnsi="Calibri" w:cs="Calibri"/>
          <w:spacing w:val="1"/>
          <w:sz w:val="24"/>
          <w:szCs w:val="24"/>
        </w:rPr>
        <w:t>up</w:t>
      </w:r>
      <w:r>
        <w:rPr>
          <w:rFonts w:ascii="Calibri" w:eastAsia="Calibri" w:hAnsi="Calibri" w:cs="Calibri"/>
          <w:sz w:val="24"/>
          <w:szCs w:val="24"/>
        </w:rPr>
        <w:t>s.</w:t>
      </w:r>
    </w:p>
    <w:p w14:paraId="17A76AA3" w14:textId="77777777" w:rsidR="00A70796" w:rsidRDefault="00A70796">
      <w:pPr>
        <w:spacing w:before="7" w:line="260" w:lineRule="exact"/>
        <w:rPr>
          <w:sz w:val="26"/>
          <w:szCs w:val="26"/>
        </w:rPr>
      </w:pPr>
    </w:p>
    <w:p w14:paraId="0CB2B56D" w14:textId="77777777" w:rsidR="00A70796" w:rsidRDefault="00D030BA">
      <w:pPr>
        <w:ind w:left="457"/>
        <w:rPr>
          <w:rFonts w:ascii="Calibri" w:eastAsia="Calibri" w:hAnsi="Calibri" w:cs="Calibri"/>
          <w:sz w:val="28"/>
          <w:szCs w:val="28"/>
        </w:rPr>
      </w:pPr>
      <w:r>
        <w:rPr>
          <w:rFonts w:ascii="Calibri" w:eastAsia="Calibri" w:hAnsi="Calibri" w:cs="Calibri"/>
          <w:b/>
          <w:spacing w:val="-1"/>
          <w:sz w:val="28"/>
          <w:szCs w:val="28"/>
        </w:rPr>
        <w:t>6</w:t>
      </w:r>
      <w:r>
        <w:rPr>
          <w:rFonts w:ascii="Calibri" w:eastAsia="Calibri" w:hAnsi="Calibri" w:cs="Calibri"/>
          <w:b/>
          <w:sz w:val="28"/>
          <w:szCs w:val="28"/>
        </w:rPr>
        <w:t xml:space="preserve">. </w:t>
      </w:r>
      <w:r>
        <w:rPr>
          <w:rFonts w:ascii="Calibri" w:eastAsia="Calibri" w:hAnsi="Calibri" w:cs="Calibri"/>
          <w:b/>
          <w:spacing w:val="62"/>
          <w:sz w:val="28"/>
          <w:szCs w:val="28"/>
        </w:rPr>
        <w:t xml:space="preserve"> </w:t>
      </w:r>
      <w:r>
        <w:rPr>
          <w:rFonts w:ascii="Calibri" w:eastAsia="Calibri" w:hAnsi="Calibri" w:cs="Calibri"/>
          <w:b/>
          <w:spacing w:val="1"/>
          <w:sz w:val="28"/>
          <w:szCs w:val="28"/>
        </w:rPr>
        <w:t>G</w:t>
      </w:r>
      <w:r>
        <w:rPr>
          <w:rFonts w:ascii="Calibri" w:eastAsia="Calibri" w:hAnsi="Calibri" w:cs="Calibri"/>
          <w:b/>
          <w:spacing w:val="-1"/>
          <w:sz w:val="28"/>
          <w:szCs w:val="28"/>
        </w:rPr>
        <w:t>U</w:t>
      </w:r>
      <w:r>
        <w:rPr>
          <w:rFonts w:ascii="Calibri" w:eastAsia="Calibri" w:hAnsi="Calibri" w:cs="Calibri"/>
          <w:b/>
          <w:sz w:val="28"/>
          <w:szCs w:val="28"/>
        </w:rPr>
        <w:t>IDE</w:t>
      </w:r>
      <w:r>
        <w:rPr>
          <w:rFonts w:ascii="Calibri" w:eastAsia="Calibri" w:hAnsi="Calibri" w:cs="Calibri"/>
          <w:b/>
          <w:spacing w:val="-1"/>
          <w:sz w:val="28"/>
          <w:szCs w:val="28"/>
        </w:rPr>
        <w:t>L</w:t>
      </w:r>
      <w:r>
        <w:rPr>
          <w:rFonts w:ascii="Calibri" w:eastAsia="Calibri" w:hAnsi="Calibri" w:cs="Calibri"/>
          <w:b/>
          <w:sz w:val="28"/>
          <w:szCs w:val="28"/>
        </w:rPr>
        <w:t>IN</w:t>
      </w:r>
      <w:r>
        <w:rPr>
          <w:rFonts w:ascii="Calibri" w:eastAsia="Calibri" w:hAnsi="Calibri" w:cs="Calibri"/>
          <w:b/>
          <w:spacing w:val="-1"/>
          <w:sz w:val="28"/>
          <w:szCs w:val="28"/>
        </w:rPr>
        <w:t>E</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AND C</w:t>
      </w:r>
      <w:r>
        <w:rPr>
          <w:rFonts w:ascii="Calibri" w:eastAsia="Calibri" w:hAnsi="Calibri" w:cs="Calibri"/>
          <w:b/>
          <w:spacing w:val="-3"/>
          <w:sz w:val="28"/>
          <w:szCs w:val="28"/>
        </w:rPr>
        <w:t>O</w:t>
      </w:r>
      <w:r>
        <w:rPr>
          <w:rFonts w:ascii="Calibri" w:eastAsia="Calibri" w:hAnsi="Calibri" w:cs="Calibri"/>
          <w:b/>
          <w:sz w:val="28"/>
          <w:szCs w:val="28"/>
        </w:rPr>
        <w:t>NDITIO</w:t>
      </w:r>
      <w:r>
        <w:rPr>
          <w:rFonts w:ascii="Calibri" w:eastAsia="Calibri" w:hAnsi="Calibri" w:cs="Calibri"/>
          <w:b/>
          <w:spacing w:val="-1"/>
          <w:sz w:val="28"/>
          <w:szCs w:val="28"/>
        </w:rPr>
        <w:t>N</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OF</w:t>
      </w:r>
      <w:r>
        <w:rPr>
          <w:rFonts w:ascii="Calibri" w:eastAsia="Calibri" w:hAnsi="Calibri" w:cs="Calibri"/>
          <w:b/>
          <w:spacing w:val="-21"/>
          <w:sz w:val="28"/>
          <w:szCs w:val="28"/>
        </w:rPr>
        <w:t xml:space="preserve"> </w:t>
      </w:r>
      <w:r>
        <w:rPr>
          <w:rFonts w:ascii="Calibri" w:eastAsia="Calibri" w:hAnsi="Calibri" w:cs="Calibri"/>
          <w:b/>
          <w:sz w:val="28"/>
          <w:szCs w:val="28"/>
        </w:rPr>
        <w:t>P</w:t>
      </w:r>
      <w:r>
        <w:rPr>
          <w:rFonts w:ascii="Calibri" w:eastAsia="Calibri" w:hAnsi="Calibri" w:cs="Calibri"/>
          <w:b/>
          <w:spacing w:val="-2"/>
          <w:sz w:val="28"/>
          <w:szCs w:val="28"/>
        </w:rPr>
        <w:t>L</w:t>
      </w:r>
      <w:r>
        <w:rPr>
          <w:rFonts w:ascii="Calibri" w:eastAsia="Calibri" w:hAnsi="Calibri" w:cs="Calibri"/>
          <w:b/>
          <w:sz w:val="28"/>
          <w:szCs w:val="28"/>
        </w:rPr>
        <w:t>AY</w:t>
      </w:r>
    </w:p>
    <w:p w14:paraId="3EE6D1A4" w14:textId="77777777" w:rsidR="00A70796" w:rsidRDefault="00A70796">
      <w:pPr>
        <w:spacing w:before="14" w:line="280" w:lineRule="exact"/>
        <w:rPr>
          <w:sz w:val="28"/>
          <w:szCs w:val="28"/>
        </w:rPr>
      </w:pPr>
    </w:p>
    <w:p w14:paraId="38055F83" w14:textId="77777777" w:rsidR="00A70796" w:rsidRDefault="00D030BA">
      <w:pPr>
        <w:ind w:left="894" w:right="584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A</w:t>
      </w:r>
      <w:r>
        <w:rPr>
          <w:rFonts w:ascii="Calibri" w:eastAsia="Calibri" w:hAnsi="Calibri" w:cs="Calibri"/>
          <w:b/>
          <w:sz w:val="24"/>
          <w:szCs w:val="24"/>
        </w:rPr>
        <w:t>)</w:t>
      </w:r>
      <w:r>
        <w:rPr>
          <w:rFonts w:ascii="Calibri" w:eastAsia="Calibri" w:hAnsi="Calibri" w:cs="Calibri"/>
          <w:b/>
          <w:spacing w:val="46"/>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pacing w:val="-1"/>
          <w:sz w:val="24"/>
          <w:szCs w:val="24"/>
        </w:rPr>
        <w:t>RM</w:t>
      </w:r>
      <w:r>
        <w:rPr>
          <w:rFonts w:ascii="Calibri" w:eastAsia="Calibri" w:hAnsi="Calibri" w:cs="Calibri"/>
          <w:b/>
          <w:spacing w:val="1"/>
          <w:sz w:val="24"/>
          <w:szCs w:val="24"/>
        </w:rPr>
        <w:t>AT</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z w:val="24"/>
          <w:szCs w:val="24"/>
        </w:rPr>
        <w:t>UR</w:t>
      </w:r>
      <w:r>
        <w:rPr>
          <w:rFonts w:ascii="Calibri" w:eastAsia="Calibri" w:hAnsi="Calibri" w:cs="Calibri"/>
          <w:b/>
          <w:spacing w:val="-1"/>
          <w:sz w:val="24"/>
          <w:szCs w:val="24"/>
        </w:rPr>
        <w:t xml:space="preserve"> </w:t>
      </w:r>
      <w:r>
        <w:rPr>
          <w:rFonts w:ascii="Calibri" w:eastAsia="Calibri" w:hAnsi="Calibri" w:cs="Calibri"/>
          <w:b/>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 xml:space="preserve">L </w:t>
      </w:r>
      <w:r>
        <w:rPr>
          <w:rFonts w:ascii="Calibri" w:eastAsia="Calibri" w:hAnsi="Calibri" w:cs="Calibri"/>
          <w:b/>
          <w:spacing w:val="-1"/>
          <w:sz w:val="24"/>
          <w:szCs w:val="24"/>
        </w:rPr>
        <w:t>M</w:t>
      </w:r>
      <w:r>
        <w:rPr>
          <w:rFonts w:ascii="Calibri" w:eastAsia="Calibri" w:hAnsi="Calibri" w:cs="Calibri"/>
          <w:b/>
          <w:spacing w:val="1"/>
          <w:sz w:val="24"/>
          <w:szCs w:val="24"/>
        </w:rPr>
        <w:t>AT</w:t>
      </w:r>
      <w:r>
        <w:rPr>
          <w:rFonts w:ascii="Calibri" w:eastAsia="Calibri" w:hAnsi="Calibri" w:cs="Calibri"/>
          <w:b/>
          <w:sz w:val="24"/>
          <w:szCs w:val="24"/>
        </w:rPr>
        <w:t>CH</w:t>
      </w:r>
      <w:r>
        <w:rPr>
          <w:rFonts w:ascii="Calibri" w:eastAsia="Calibri" w:hAnsi="Calibri" w:cs="Calibri"/>
          <w:b/>
          <w:spacing w:val="1"/>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3"/>
          <w:sz w:val="24"/>
          <w:szCs w:val="24"/>
        </w:rPr>
        <w:t xml:space="preserve"> </w:t>
      </w:r>
      <w:r>
        <w:rPr>
          <w:rFonts w:ascii="Calibri" w:eastAsia="Calibri" w:hAnsi="Calibri" w:cs="Calibri"/>
          <w:b/>
          <w:sz w:val="24"/>
          <w:szCs w:val="24"/>
        </w:rPr>
        <w:t>St</w:t>
      </w:r>
      <w:r>
        <w:rPr>
          <w:rFonts w:ascii="Calibri" w:eastAsia="Calibri" w:hAnsi="Calibri" w:cs="Calibri"/>
          <w:b/>
          <w:spacing w:val="-1"/>
          <w:sz w:val="24"/>
          <w:szCs w:val="24"/>
        </w:rPr>
        <w:t>r</w:t>
      </w:r>
      <w:r>
        <w:rPr>
          <w:rFonts w:ascii="Calibri" w:eastAsia="Calibri" w:hAnsi="Calibri" w:cs="Calibri"/>
          <w:b/>
          <w:sz w:val="24"/>
          <w:szCs w:val="24"/>
        </w:rPr>
        <w:t>okes:</w:t>
      </w:r>
    </w:p>
    <w:p w14:paraId="412E03C0" w14:textId="77777777" w:rsidR="00A70796" w:rsidRDefault="00D030BA">
      <w:pPr>
        <w:ind w:left="894" w:right="4745"/>
        <w:jc w:val="both"/>
        <w:rPr>
          <w:rFonts w:ascii="Calibri" w:eastAsia="Calibri" w:hAnsi="Calibri" w:cs="Calibri"/>
          <w:sz w:val="24"/>
          <w:szCs w:val="24"/>
        </w:rPr>
      </w:pPr>
      <w:r>
        <w:rPr>
          <w:rFonts w:ascii="Calibri" w:eastAsia="Calibri" w:hAnsi="Calibri" w:cs="Calibri"/>
          <w:sz w:val="24"/>
          <w:szCs w:val="24"/>
          <w:u w:val="single" w:color="000000"/>
        </w:rPr>
        <w:t>Firs</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Se</w:t>
      </w:r>
      <w:r>
        <w:rPr>
          <w:rFonts w:ascii="Calibri" w:eastAsia="Calibri" w:hAnsi="Calibri" w:cs="Calibri"/>
          <w:spacing w:val="-1"/>
          <w:sz w:val="24"/>
          <w:szCs w:val="24"/>
          <w:u w:val="single" w:color="000000"/>
        </w:rPr>
        <w:t>c</w:t>
      </w:r>
      <w:r>
        <w:rPr>
          <w:rFonts w:ascii="Calibri" w:eastAsia="Calibri" w:hAnsi="Calibri" w:cs="Calibri"/>
          <w:spacing w:val="-2"/>
          <w:sz w:val="24"/>
          <w:szCs w:val="24"/>
          <w:u w:val="single" w:color="000000"/>
        </w:rPr>
        <w:t>o</w:t>
      </w:r>
      <w:r>
        <w:rPr>
          <w:rFonts w:ascii="Calibri" w:eastAsia="Calibri" w:hAnsi="Calibri" w:cs="Calibri"/>
          <w:spacing w:val="1"/>
          <w:sz w:val="24"/>
          <w:szCs w:val="24"/>
          <w:u w:val="single" w:color="000000"/>
        </w:rPr>
        <w:t>nd</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proofErr w:type="gramStart"/>
      <w:r>
        <w:rPr>
          <w:rFonts w:ascii="Calibri" w:eastAsia="Calibri" w:hAnsi="Calibri" w:cs="Calibri"/>
          <w:sz w:val="24"/>
          <w:szCs w:val="24"/>
          <w:u w:val="single" w:color="000000"/>
        </w:rPr>
        <w:t>T</w:t>
      </w:r>
      <w:r>
        <w:rPr>
          <w:rFonts w:ascii="Calibri" w:eastAsia="Calibri" w:hAnsi="Calibri" w:cs="Calibri"/>
          <w:spacing w:val="3"/>
          <w:sz w:val="24"/>
          <w:szCs w:val="24"/>
          <w:u w:val="single" w:color="000000"/>
        </w:rPr>
        <w:t>h</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rd  an</w:t>
      </w:r>
      <w:proofErr w:type="gram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d</w:t>
      </w:r>
      <w:r>
        <w:rPr>
          <w:rFonts w:ascii="Calibri" w:eastAsia="Calibri" w:hAnsi="Calibri" w:cs="Calibri"/>
          <w:spacing w:val="5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u</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sin</w:t>
      </w:r>
      <w:r>
        <w:rPr>
          <w:rFonts w:ascii="Calibri" w:eastAsia="Calibri" w:hAnsi="Calibri" w:cs="Calibri"/>
          <w:spacing w:val="1"/>
          <w:sz w:val="24"/>
          <w:szCs w:val="24"/>
          <w:u w:val="single" w:color="000000"/>
        </w:rPr>
        <w:t xml:space="preserve"> </w:t>
      </w:r>
      <w:proofErr w:type="spellStart"/>
      <w:r>
        <w:rPr>
          <w:rFonts w:ascii="Calibri" w:eastAsia="Calibri" w:hAnsi="Calibri" w:cs="Calibri"/>
          <w:sz w:val="24"/>
          <w:szCs w:val="24"/>
          <w:u w:val="single" w:color="000000"/>
        </w:rPr>
        <w:t>ess</w:t>
      </w:r>
      <w:proofErr w:type="spellEnd"/>
      <w:r>
        <w:rPr>
          <w:rFonts w:ascii="Calibri" w:eastAsia="Calibri" w:hAnsi="Calibri" w:cs="Calibri"/>
          <w:sz w:val="24"/>
          <w:szCs w:val="24"/>
          <w:u w:val="single" w:color="000000"/>
        </w:rPr>
        <w:t xml:space="preserve">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Wo m</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52"/>
          <w:sz w:val="24"/>
          <w:szCs w:val="24"/>
          <w:u w:val="single" w:color="000000"/>
        </w:rPr>
        <w:t xml:space="preserve"> </w:t>
      </w:r>
      <w:r>
        <w:rPr>
          <w:rFonts w:ascii="Calibri" w:eastAsia="Calibri" w:hAnsi="Calibri" w:cs="Calibri"/>
          <w:sz w:val="24"/>
          <w:szCs w:val="24"/>
          <w:u w:val="single" w:color="000000"/>
        </w:rPr>
        <w:t xml:space="preserve">T </w:t>
      </w:r>
      <w:proofErr w:type="spellStart"/>
      <w:r>
        <w:rPr>
          <w:rFonts w:ascii="Calibri" w:eastAsia="Calibri" w:hAnsi="Calibri" w:cs="Calibri"/>
          <w:sz w:val="24"/>
          <w:szCs w:val="24"/>
          <w:u w:val="single" w:color="000000"/>
        </w:rPr>
        <w:t>ea</w:t>
      </w:r>
      <w:proofErr w:type="spellEnd"/>
      <w:r>
        <w:rPr>
          <w:rFonts w:ascii="Calibri" w:eastAsia="Calibri" w:hAnsi="Calibri" w:cs="Calibri"/>
          <w:sz w:val="24"/>
          <w:szCs w:val="24"/>
          <w:u w:val="single" w:color="000000"/>
        </w:rPr>
        <w:t xml:space="preserve"> </w:t>
      </w:r>
      <w:proofErr w:type="spellStart"/>
      <w:r>
        <w:rPr>
          <w:rFonts w:ascii="Calibri" w:eastAsia="Calibri" w:hAnsi="Calibri" w:cs="Calibri"/>
          <w:spacing w:val="-2"/>
          <w:sz w:val="24"/>
          <w:szCs w:val="24"/>
          <w:u w:val="single" w:color="000000"/>
        </w:rPr>
        <w:t>m</w:t>
      </w:r>
      <w:r>
        <w:rPr>
          <w:rFonts w:ascii="Calibri" w:eastAsia="Calibri" w:hAnsi="Calibri" w:cs="Calibri"/>
          <w:sz w:val="24"/>
          <w:szCs w:val="24"/>
          <w:u w:val="single" w:color="000000"/>
        </w:rPr>
        <w:t>s</w:t>
      </w:r>
      <w:proofErr w:type="spellEnd"/>
      <w:r>
        <w:rPr>
          <w:rFonts w:ascii="Calibri" w:eastAsia="Calibri" w:hAnsi="Calibri" w:cs="Calibri"/>
          <w:sz w:val="24"/>
          <w:szCs w:val="24"/>
          <w:u w:val="single" w:color="000000"/>
        </w:rPr>
        <w:t xml:space="preserve"> </w:t>
      </w:r>
      <w:r>
        <w:rPr>
          <w:rFonts w:ascii="Calibri" w:eastAsia="Calibri" w:hAnsi="Calibri" w:cs="Calibri"/>
          <w:spacing w:val="-51"/>
          <w:sz w:val="24"/>
          <w:szCs w:val="24"/>
        </w:rPr>
        <w:t xml:space="preserve"> </w:t>
      </w:r>
      <w:r>
        <w:rPr>
          <w:rFonts w:ascii="Calibri" w:eastAsia="Calibri" w:hAnsi="Calibri" w:cs="Calibri"/>
          <w:sz w:val="24"/>
          <w:szCs w:val="24"/>
        </w:rPr>
        <w:t>:</w:t>
      </w:r>
    </w:p>
    <w:p w14:paraId="1D52AA74" w14:textId="77777777" w:rsidR="00A70796" w:rsidRDefault="00D030BA">
      <w:pPr>
        <w:ind w:left="894" w:right="354"/>
        <w:jc w:val="both"/>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of </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 lowest</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lays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ra</w:t>
      </w:r>
      <w:r>
        <w:rPr>
          <w:rFonts w:ascii="Calibri" w:eastAsia="Calibri" w:hAnsi="Calibri" w:cs="Calibri"/>
          <w:spacing w:val="2"/>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 </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0</w:t>
      </w:r>
      <w:r>
        <w:rPr>
          <w:rFonts w:ascii="Calibri" w:eastAsia="Calibri" w:hAnsi="Calibri" w:cs="Calibri"/>
          <w:sz w:val="24"/>
          <w:szCs w:val="24"/>
        </w:rPr>
        <w:t>0</w:t>
      </w:r>
      <w:r>
        <w:rPr>
          <w:rFonts w:ascii="Calibri" w:eastAsia="Calibri" w:hAnsi="Calibri" w:cs="Calibri"/>
          <w:spacing w:val="1"/>
          <w:sz w:val="24"/>
          <w:szCs w:val="24"/>
        </w:rPr>
        <w:t xml:space="preserve"> </w:t>
      </w:r>
      <w:r>
        <w:rPr>
          <w:rFonts w:ascii="Calibri" w:eastAsia="Calibri" w:hAnsi="Calibri" w:cs="Calibri"/>
          <w:sz w:val="24"/>
          <w:szCs w:val="24"/>
        </w:rPr>
        <w:t xml:space="preserve">% 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en</w:t>
      </w:r>
      <w:r>
        <w:rPr>
          <w:rFonts w:ascii="Calibri" w:eastAsia="Calibri" w:hAnsi="Calibri" w:cs="Calibri"/>
          <w:spacing w:val="-1"/>
          <w:sz w:val="24"/>
          <w:szCs w:val="24"/>
        </w:rPr>
        <w:t>c</w:t>
      </w:r>
      <w:r>
        <w:rPr>
          <w:rFonts w:ascii="Calibri" w:eastAsia="Calibri" w:hAnsi="Calibri" w:cs="Calibri"/>
          <w:sz w:val="24"/>
          <w:szCs w:val="24"/>
        </w:rPr>
        <w:t>e.</w:t>
      </w:r>
    </w:p>
    <w:p w14:paraId="0761E57B" w14:textId="77777777" w:rsidR="00A70796" w:rsidRDefault="00D030BA">
      <w:pPr>
        <w:spacing w:line="280" w:lineRule="exact"/>
        <w:ind w:left="894" w:right="4566"/>
        <w:jc w:val="both"/>
        <w:rPr>
          <w:rFonts w:ascii="Calibri" w:eastAsia="Calibri" w:hAnsi="Calibri" w:cs="Calibri"/>
          <w:sz w:val="22"/>
          <w:szCs w:val="22"/>
        </w:rPr>
      </w:pPr>
      <w:r>
        <w:rPr>
          <w:rFonts w:ascii="Calibri" w:eastAsia="Calibri" w:hAnsi="Calibri" w:cs="Calibri"/>
          <w:spacing w:val="1"/>
          <w:position w:val="1"/>
          <w:sz w:val="24"/>
          <w:szCs w:val="24"/>
        </w:rPr>
        <w:t>[</w:t>
      </w:r>
      <w:r>
        <w:rPr>
          <w:rFonts w:ascii="Calibri" w:eastAsia="Calibri" w:hAnsi="Calibri" w:cs="Calibri"/>
          <w:position w:val="1"/>
          <w:sz w:val="22"/>
          <w:szCs w:val="22"/>
        </w:rPr>
        <w:t>Ref</w:t>
      </w:r>
      <w:r>
        <w:rPr>
          <w:rFonts w:ascii="Calibri" w:eastAsia="Calibri" w:hAnsi="Calibri" w:cs="Calibri"/>
          <w:spacing w:val="1"/>
          <w:position w:val="1"/>
          <w:sz w:val="22"/>
          <w:szCs w:val="22"/>
        </w:rPr>
        <w:t>e</w:t>
      </w:r>
      <w:r>
        <w:rPr>
          <w:rFonts w:ascii="Calibri" w:eastAsia="Calibri" w:hAnsi="Calibri" w:cs="Calibri"/>
          <w:spacing w:val="-3"/>
          <w:position w:val="1"/>
          <w:sz w:val="22"/>
          <w:szCs w:val="22"/>
        </w:rPr>
        <w:t>r</w:t>
      </w:r>
      <w:r>
        <w:rPr>
          <w:rFonts w:ascii="Calibri" w:eastAsia="Calibri" w:hAnsi="Calibri" w:cs="Calibri"/>
          <w:position w:val="1"/>
          <w:sz w:val="22"/>
          <w:szCs w:val="22"/>
        </w:rPr>
        <w:t>enc</w:t>
      </w:r>
      <w:r>
        <w:rPr>
          <w:rFonts w:ascii="Calibri" w:eastAsia="Calibri" w:hAnsi="Calibri" w:cs="Calibri"/>
          <w:spacing w:val="-2"/>
          <w:position w:val="1"/>
          <w:sz w:val="22"/>
          <w:szCs w:val="22"/>
        </w:rPr>
        <w:t>e</w:t>
      </w:r>
      <w:r>
        <w:rPr>
          <w:rFonts w:ascii="Calibri" w:eastAsia="Calibri" w:hAnsi="Calibri" w:cs="Calibri"/>
          <w:position w:val="1"/>
          <w:sz w:val="22"/>
          <w:szCs w:val="22"/>
        </w:rPr>
        <w:t xml:space="preserve">: </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G</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lf </w:t>
      </w:r>
      <w:r>
        <w:rPr>
          <w:rFonts w:ascii="Calibri" w:eastAsia="Calibri" w:hAnsi="Calibri" w:cs="Calibri"/>
          <w:spacing w:val="-2"/>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 xml:space="preserve">a </w:t>
      </w:r>
      <w:r>
        <w:rPr>
          <w:rFonts w:ascii="Calibri" w:eastAsia="Calibri" w:hAnsi="Calibri" w:cs="Calibri"/>
          <w:spacing w:val="-3"/>
          <w:position w:val="1"/>
          <w:sz w:val="22"/>
          <w:szCs w:val="22"/>
        </w:rPr>
        <w:t>H</w:t>
      </w:r>
      <w:r>
        <w:rPr>
          <w:rFonts w:ascii="Calibri" w:eastAsia="Calibri" w:hAnsi="Calibri" w:cs="Calibri"/>
          <w:position w:val="1"/>
          <w:sz w:val="22"/>
          <w:szCs w:val="22"/>
        </w:rPr>
        <w:t>a</w:t>
      </w:r>
      <w:r>
        <w:rPr>
          <w:rFonts w:ascii="Calibri" w:eastAsia="Calibri" w:hAnsi="Calibri" w:cs="Calibri"/>
          <w:spacing w:val="-1"/>
          <w:position w:val="1"/>
          <w:sz w:val="22"/>
          <w:szCs w:val="22"/>
        </w:rPr>
        <w:t>nd</w:t>
      </w:r>
      <w:r>
        <w:rPr>
          <w:rFonts w:ascii="Calibri" w:eastAsia="Calibri" w:hAnsi="Calibri" w:cs="Calibri"/>
          <w:position w:val="1"/>
          <w:sz w:val="22"/>
          <w:szCs w:val="22"/>
        </w:rPr>
        <w:t>icap</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a</w:t>
      </w:r>
      <w:r>
        <w:rPr>
          <w:rFonts w:ascii="Calibri" w:eastAsia="Calibri" w:hAnsi="Calibri" w:cs="Calibri"/>
          <w:spacing w:val="-1"/>
          <w:position w:val="1"/>
          <w:sz w:val="22"/>
          <w:szCs w:val="22"/>
        </w:rPr>
        <w:t>nu</w:t>
      </w:r>
      <w:r>
        <w:rPr>
          <w:rFonts w:ascii="Calibri" w:eastAsia="Calibri" w:hAnsi="Calibri" w:cs="Calibri"/>
          <w:position w:val="1"/>
          <w:sz w:val="22"/>
          <w:szCs w:val="22"/>
        </w:rPr>
        <w:t xml:space="preserve">al </w:t>
      </w:r>
      <w:r>
        <w:rPr>
          <w:rFonts w:ascii="Calibri" w:eastAsia="Calibri" w:hAnsi="Calibri" w:cs="Calibri"/>
          <w:spacing w:val="-1"/>
          <w:position w:val="1"/>
          <w:sz w:val="22"/>
          <w:szCs w:val="22"/>
        </w:rPr>
        <w:t>p</w:t>
      </w:r>
      <w:r>
        <w:rPr>
          <w:rFonts w:ascii="Calibri" w:eastAsia="Calibri" w:hAnsi="Calibri" w:cs="Calibri"/>
          <w:position w:val="1"/>
          <w:sz w:val="22"/>
          <w:szCs w:val="22"/>
        </w:rPr>
        <w:t>a</w:t>
      </w:r>
      <w:r>
        <w:rPr>
          <w:rFonts w:ascii="Calibri" w:eastAsia="Calibri" w:hAnsi="Calibri" w:cs="Calibri"/>
          <w:spacing w:val="-1"/>
          <w:position w:val="1"/>
          <w:sz w:val="22"/>
          <w:szCs w:val="22"/>
        </w:rPr>
        <w:t>g</w:t>
      </w:r>
      <w:r>
        <w:rPr>
          <w:rFonts w:ascii="Calibri" w:eastAsia="Calibri" w:hAnsi="Calibri" w:cs="Calibri"/>
          <w:position w:val="1"/>
          <w:sz w:val="22"/>
          <w:szCs w:val="22"/>
        </w:rPr>
        <w:t>es</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8</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9</w:t>
      </w:r>
      <w:r>
        <w:rPr>
          <w:rFonts w:ascii="Calibri" w:eastAsia="Calibri" w:hAnsi="Calibri" w:cs="Calibri"/>
          <w:position w:val="1"/>
          <w:sz w:val="22"/>
          <w:szCs w:val="22"/>
        </w:rPr>
        <w:t>.]</w:t>
      </w:r>
    </w:p>
    <w:p w14:paraId="51AD6225" w14:textId="77777777" w:rsidR="00A70796" w:rsidRDefault="00D030BA">
      <w:pPr>
        <w:ind w:left="894" w:right="8872"/>
        <w:jc w:val="both"/>
        <w:rPr>
          <w:rFonts w:ascii="Calibri" w:eastAsia="Calibri" w:hAnsi="Calibri" w:cs="Calibri"/>
          <w:sz w:val="24"/>
          <w:szCs w:val="24"/>
        </w:rPr>
      </w:pPr>
      <w:r>
        <w:rPr>
          <w:rFonts w:ascii="Calibri" w:eastAsia="Calibri" w:hAnsi="Calibri" w:cs="Calibri"/>
          <w:b/>
          <w:sz w:val="24"/>
          <w:szCs w:val="24"/>
        </w:rPr>
        <w:t>Sco</w:t>
      </w:r>
      <w:r>
        <w:rPr>
          <w:rFonts w:ascii="Calibri" w:eastAsia="Calibri" w:hAnsi="Calibri" w:cs="Calibri"/>
          <w:b/>
          <w:spacing w:val="1"/>
          <w:sz w:val="24"/>
          <w:szCs w:val="24"/>
        </w:rPr>
        <w:t>rin</w:t>
      </w:r>
      <w:r>
        <w:rPr>
          <w:rFonts w:ascii="Calibri" w:eastAsia="Calibri" w:hAnsi="Calibri" w:cs="Calibri"/>
          <w:b/>
          <w:spacing w:val="-1"/>
          <w:sz w:val="24"/>
          <w:szCs w:val="24"/>
        </w:rPr>
        <w:t>g</w:t>
      </w:r>
      <w:r>
        <w:rPr>
          <w:rFonts w:ascii="Calibri" w:eastAsia="Calibri" w:hAnsi="Calibri" w:cs="Calibri"/>
          <w:b/>
          <w:sz w:val="24"/>
          <w:szCs w:val="24"/>
        </w:rPr>
        <w:t>:</w:t>
      </w:r>
    </w:p>
    <w:p w14:paraId="039B03B5" w14:textId="77777777" w:rsidR="00A70796" w:rsidRDefault="00D030BA">
      <w:pPr>
        <w:spacing w:before="2"/>
        <w:ind w:left="894" w:right="8115"/>
        <w:jc w:val="both"/>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14:paraId="6CE9D732" w14:textId="77777777" w:rsidR="00A70796" w:rsidRDefault="00D030BA">
      <w:pPr>
        <w:spacing w:before="2"/>
        <w:ind w:left="894" w:right="7086"/>
        <w:jc w:val="both"/>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alved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le</w:t>
      </w:r>
    </w:p>
    <w:p w14:paraId="61F18BF4" w14:textId="77777777" w:rsidR="00A70796" w:rsidRDefault="00D030BA">
      <w:pPr>
        <w:spacing w:before="21" w:line="220" w:lineRule="auto"/>
        <w:ind w:left="894" w:right="4576"/>
        <w:jc w:val="both"/>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z w:val="24"/>
          <w:szCs w:val="24"/>
        </w:rPr>
        <w:t>axim</w:t>
      </w:r>
      <w:r>
        <w:rPr>
          <w:rFonts w:ascii="Calibri" w:eastAsia="Calibri" w:hAnsi="Calibri" w:cs="Calibri"/>
          <w:spacing w:val="1"/>
          <w:sz w:val="24"/>
          <w:szCs w:val="24"/>
        </w:rPr>
        <w:t>u</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pacing w:val="4"/>
          <w:sz w:val="24"/>
          <w:szCs w:val="24"/>
        </w:rPr>
        <w:t>e</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 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1</w:t>
      </w:r>
      <w:proofErr w:type="spellStart"/>
      <w:r>
        <w:rPr>
          <w:rFonts w:ascii="Calibri" w:eastAsia="Calibri" w:hAnsi="Calibri" w:cs="Calibri"/>
          <w:position w:val="11"/>
          <w:sz w:val="16"/>
          <w:szCs w:val="16"/>
        </w:rPr>
        <w:t>s</w:t>
      </w:r>
      <w:r>
        <w:rPr>
          <w:rFonts w:ascii="Calibri" w:eastAsia="Calibri" w:hAnsi="Calibri" w:cs="Calibri"/>
          <w:spacing w:val="-1"/>
          <w:position w:val="11"/>
          <w:sz w:val="16"/>
          <w:szCs w:val="16"/>
        </w:rPr>
        <w:t>t</w:t>
      </w:r>
      <w:proofErr w:type="spellEnd"/>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w:t>
      </w:r>
      <w:r>
        <w:rPr>
          <w:rFonts w:ascii="Calibri" w:eastAsia="Calibri" w:hAnsi="Calibri" w:cs="Calibri"/>
          <w:spacing w:val="3"/>
          <w:sz w:val="24"/>
          <w:szCs w:val="24"/>
        </w:rPr>
        <w:t xml:space="preserve"> </w:t>
      </w:r>
      <w:r>
        <w:rPr>
          <w:rFonts w:ascii="Calibri" w:eastAsia="Calibri" w:hAnsi="Calibri" w:cs="Calibri"/>
          <w:sz w:val="24"/>
          <w:szCs w:val="24"/>
        </w:rPr>
        <w:t>72</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 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pacing w:val="3"/>
          <w:sz w:val="24"/>
          <w:szCs w:val="24"/>
        </w:rPr>
        <w:t>2</w:t>
      </w:r>
      <w:proofErr w:type="spellStart"/>
      <w:r>
        <w:rPr>
          <w:rFonts w:ascii="Calibri" w:eastAsia="Calibri" w:hAnsi="Calibri" w:cs="Calibri"/>
          <w:position w:val="11"/>
          <w:sz w:val="16"/>
          <w:szCs w:val="16"/>
        </w:rPr>
        <w:t>nd</w:t>
      </w:r>
      <w:proofErr w:type="spellEnd"/>
      <w:r>
        <w:rPr>
          <w:rFonts w:ascii="Calibri" w:eastAsia="Calibri" w:hAnsi="Calibri" w:cs="Calibri"/>
          <w:position w:val="11"/>
          <w:sz w:val="16"/>
          <w:szCs w:val="16"/>
        </w:rPr>
        <w:t xml:space="preserve"> </w:t>
      </w:r>
      <w:r>
        <w:rPr>
          <w:rFonts w:ascii="Calibri" w:eastAsia="Calibri" w:hAnsi="Calibri" w:cs="Calibri"/>
          <w:sz w:val="24"/>
          <w:szCs w:val="24"/>
        </w:rPr>
        <w:t>&amp;</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pacing w:val="2"/>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color w:val="FF0000"/>
          <w:spacing w:val="1"/>
          <w:sz w:val="24"/>
          <w:szCs w:val="24"/>
        </w:rPr>
        <w:t>7</w:t>
      </w:r>
      <w:r>
        <w:rPr>
          <w:rFonts w:ascii="Calibri" w:eastAsia="Calibri" w:hAnsi="Calibri" w:cs="Calibri"/>
          <w:color w:val="FF0000"/>
          <w:sz w:val="24"/>
          <w:szCs w:val="24"/>
        </w:rPr>
        <w:t>2</w:t>
      </w:r>
      <w:r>
        <w:rPr>
          <w:rFonts w:ascii="Calibri" w:eastAsia="Calibri" w:hAnsi="Calibri" w:cs="Calibri"/>
          <w:color w:val="FF0000"/>
          <w:spacing w:val="3"/>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oi</w:t>
      </w:r>
      <w:r>
        <w:rPr>
          <w:rFonts w:ascii="Calibri" w:eastAsia="Calibri" w:hAnsi="Calibri" w:cs="Calibri"/>
          <w:color w:val="000000"/>
          <w:spacing w:val="1"/>
          <w:sz w:val="24"/>
          <w:szCs w:val="24"/>
        </w:rPr>
        <w:t>nt</w:t>
      </w:r>
      <w:r>
        <w:rPr>
          <w:rFonts w:ascii="Calibri" w:eastAsia="Calibri" w:hAnsi="Calibri" w:cs="Calibri"/>
          <w:color w:val="000000"/>
          <w:sz w:val="24"/>
          <w:szCs w:val="24"/>
        </w:rPr>
        <w:t>s To</w:t>
      </w:r>
      <w:r>
        <w:rPr>
          <w:rFonts w:ascii="Calibri" w:eastAsia="Calibri" w:hAnsi="Calibri" w:cs="Calibri"/>
          <w:color w:val="000000"/>
          <w:spacing w:val="1"/>
          <w:sz w:val="24"/>
          <w:szCs w:val="24"/>
        </w:rPr>
        <w:t>t</w:t>
      </w:r>
      <w:r>
        <w:rPr>
          <w:rFonts w:ascii="Calibri" w:eastAsia="Calibri" w:hAnsi="Calibri" w:cs="Calibri"/>
          <w:color w:val="000000"/>
          <w:sz w:val="24"/>
          <w:szCs w:val="24"/>
        </w:rPr>
        <w:t>al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nt</w:t>
      </w:r>
      <w:r>
        <w:rPr>
          <w:rFonts w:ascii="Calibri" w:eastAsia="Calibri" w:hAnsi="Calibri" w:cs="Calibri"/>
          <w:color w:val="000000"/>
          <w:sz w:val="24"/>
          <w:szCs w:val="24"/>
        </w:rPr>
        <w:t>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B</w:t>
      </w:r>
      <w:r>
        <w:rPr>
          <w:rFonts w:ascii="Calibri" w:eastAsia="Calibri" w:hAnsi="Calibri" w:cs="Calibri"/>
          <w:color w:val="000000"/>
          <w:spacing w:val="1"/>
          <w:sz w:val="24"/>
          <w:szCs w:val="24"/>
        </w:rPr>
        <w:t>u</w:t>
      </w:r>
      <w:r>
        <w:rPr>
          <w:rFonts w:ascii="Calibri" w:eastAsia="Calibri" w:hAnsi="Calibri" w:cs="Calibri"/>
          <w:color w:val="000000"/>
          <w:sz w:val="24"/>
          <w:szCs w:val="24"/>
        </w:rPr>
        <w:t>si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Wome</w:t>
      </w:r>
      <w:r>
        <w:rPr>
          <w:rFonts w:ascii="Calibri" w:eastAsia="Calibri" w:hAnsi="Calibri" w:cs="Calibri"/>
          <w:color w:val="000000"/>
          <w:spacing w:val="2"/>
          <w:sz w:val="24"/>
          <w:szCs w:val="24"/>
        </w:rPr>
        <w:t>n</w:t>
      </w:r>
      <w:r>
        <w:rPr>
          <w:rFonts w:ascii="Calibri" w:eastAsia="Calibri" w:hAnsi="Calibri" w:cs="Calibri"/>
          <w:color w:val="000000"/>
          <w:sz w:val="24"/>
          <w:szCs w:val="24"/>
        </w:rPr>
        <w:t>’s</w:t>
      </w:r>
      <w:r>
        <w:rPr>
          <w:rFonts w:ascii="Calibri" w:eastAsia="Calibri" w:hAnsi="Calibri" w:cs="Calibri"/>
          <w:color w:val="000000"/>
          <w:spacing w:val="-2"/>
          <w:sz w:val="24"/>
          <w:szCs w:val="24"/>
        </w:rPr>
        <w:t xml:space="preserve"> </w:t>
      </w:r>
      <w:proofErr w:type="gramStart"/>
      <w:r>
        <w:rPr>
          <w:rFonts w:ascii="Calibri" w:eastAsia="Calibri" w:hAnsi="Calibri" w:cs="Calibri"/>
          <w:color w:val="000000"/>
          <w:sz w:val="24"/>
          <w:szCs w:val="24"/>
        </w:rPr>
        <w:t>Team..</w:t>
      </w:r>
      <w:proofErr w:type="gramEnd"/>
      <w:r>
        <w:rPr>
          <w:rFonts w:ascii="Calibri" w:eastAsia="Calibri" w:hAnsi="Calibri" w:cs="Calibri"/>
          <w:color w:val="000000"/>
          <w:sz w:val="24"/>
          <w:szCs w:val="24"/>
        </w:rPr>
        <w:t xml:space="preserve"> </w:t>
      </w:r>
      <w:r>
        <w:rPr>
          <w:rFonts w:ascii="Calibri" w:eastAsia="Calibri" w:hAnsi="Calibri" w:cs="Calibri"/>
          <w:color w:val="000000"/>
          <w:spacing w:val="-2"/>
          <w:sz w:val="24"/>
          <w:szCs w:val="24"/>
        </w:rPr>
        <w:t>7</w:t>
      </w:r>
      <w:r>
        <w:rPr>
          <w:rFonts w:ascii="Calibri" w:eastAsia="Calibri" w:hAnsi="Calibri" w:cs="Calibri"/>
          <w:color w:val="000000"/>
          <w:sz w:val="24"/>
          <w:szCs w:val="24"/>
        </w:rPr>
        <w:t>2</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oi</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t</w:t>
      </w:r>
      <w:r>
        <w:rPr>
          <w:rFonts w:ascii="Calibri" w:eastAsia="Calibri" w:hAnsi="Calibri" w:cs="Calibri"/>
          <w:color w:val="000000"/>
          <w:sz w:val="24"/>
          <w:szCs w:val="24"/>
        </w:rPr>
        <w:t>s</w:t>
      </w:r>
    </w:p>
    <w:p w14:paraId="0A92F3F9" w14:textId="77777777" w:rsidR="00A70796" w:rsidRDefault="00D030BA">
      <w:pPr>
        <w:spacing w:before="2"/>
        <w:ind w:left="894" w:right="3936"/>
        <w:jc w:val="both"/>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y sc</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3"/>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4"/>
          <w:sz w:val="24"/>
          <w:szCs w:val="24"/>
        </w:rPr>
        <w:t xml:space="preserve"> </w:t>
      </w:r>
      <w:r>
        <w:rPr>
          <w:rFonts w:ascii="Calibri" w:eastAsia="Calibri" w:hAnsi="Calibri" w:cs="Calibri"/>
          <w:b/>
          <w:spacing w:val="1"/>
          <w:sz w:val="24"/>
          <w:szCs w:val="24"/>
        </w:rPr>
        <w:t>pur</w:t>
      </w:r>
      <w:r>
        <w:rPr>
          <w:rFonts w:ascii="Calibri" w:eastAsia="Calibri" w:hAnsi="Calibri" w:cs="Calibri"/>
          <w:b/>
          <w:spacing w:val="-2"/>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pacing w:val="-1"/>
          <w:sz w:val="24"/>
          <w:szCs w:val="24"/>
        </w:rPr>
        <w:t>e</w:t>
      </w:r>
      <w:r>
        <w:rPr>
          <w:rFonts w:ascii="Calibri" w:eastAsia="Calibri" w:hAnsi="Calibri" w:cs="Calibri"/>
          <w:b/>
          <w:sz w:val="24"/>
          <w:szCs w:val="24"/>
        </w:rPr>
        <w:t>s.</w:t>
      </w:r>
    </w:p>
    <w:p w14:paraId="42A65340" w14:textId="77777777" w:rsidR="00A70796" w:rsidRDefault="00D030BA">
      <w:pPr>
        <w:ind w:left="894" w:right="453"/>
        <w:rPr>
          <w:rFonts w:ascii="Calibri" w:eastAsia="Calibri" w:hAnsi="Calibri" w:cs="Calibri"/>
          <w:sz w:val="24"/>
          <w:szCs w:val="24"/>
        </w:rPr>
        <w:sectPr w:rsidR="00A70796">
          <w:pgSz w:w="12240" w:h="15840"/>
          <w:pgMar w:top="940" w:right="820" w:bottom="280" w:left="820" w:header="0" w:footer="858" w:gutter="0"/>
          <w:cols w:space="720"/>
        </w:sectPr>
      </w:pPr>
      <w:r>
        <w:rPr>
          <w:rFonts w:ascii="Calibri" w:eastAsia="Calibri" w:hAnsi="Calibri" w:cs="Calibri"/>
          <w:b/>
          <w:sz w:val="24"/>
          <w:szCs w:val="24"/>
        </w:rPr>
        <w:t>Due</w:t>
      </w:r>
      <w:r>
        <w:rPr>
          <w:rFonts w:ascii="Calibri" w:eastAsia="Calibri" w:hAnsi="Calibri" w:cs="Calibri"/>
          <w:b/>
          <w:spacing w:val="1"/>
          <w:sz w:val="24"/>
          <w:szCs w:val="24"/>
        </w:rPr>
        <w:t xml:space="preserve"> </w:t>
      </w:r>
      <w:r>
        <w:rPr>
          <w:rFonts w:ascii="Calibri" w:eastAsia="Calibri" w:hAnsi="Calibri" w:cs="Calibri"/>
          <w:b/>
          <w:sz w:val="24"/>
          <w:szCs w:val="24"/>
        </w:rPr>
        <w:t>to 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pacing w:val="-1"/>
          <w:sz w:val="24"/>
          <w:szCs w:val="24"/>
        </w:rPr>
        <w:t>a</w:t>
      </w:r>
      <w:r>
        <w:rPr>
          <w:rFonts w:ascii="Calibri" w:eastAsia="Calibri" w:hAnsi="Calibri" w:cs="Calibri"/>
          <w:b/>
          <w:sz w:val="24"/>
          <w:szCs w:val="24"/>
        </w:rPr>
        <w:t xml:space="preserve">ct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pacing w:val="-3"/>
          <w:sz w:val="24"/>
          <w:szCs w:val="24"/>
        </w:rPr>
        <w:t>a</w:t>
      </w:r>
      <w:r>
        <w:rPr>
          <w:rFonts w:ascii="Calibri" w:eastAsia="Calibri" w:hAnsi="Calibri" w:cs="Calibri"/>
          <w:b/>
          <w:spacing w:val="-1"/>
          <w:sz w:val="24"/>
          <w:szCs w:val="24"/>
        </w:rPr>
        <w:t>m</w:t>
      </w:r>
      <w:r>
        <w:rPr>
          <w:rFonts w:ascii="Calibri" w:eastAsia="Calibri" w:hAnsi="Calibri" w:cs="Calibri"/>
          <w:b/>
          <w:sz w:val="24"/>
          <w:szCs w:val="24"/>
        </w:rPr>
        <w:t>s</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iff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3"/>
          <w:sz w:val="24"/>
          <w:szCs w:val="24"/>
        </w:rPr>
        <w:t>m</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pacing w:val="-2"/>
          <w:sz w:val="24"/>
          <w:szCs w:val="24"/>
        </w:rPr>
        <w:t>f</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2"/>
          <w:sz w:val="24"/>
          <w:szCs w:val="24"/>
        </w:rPr>
        <w:t>u</w:t>
      </w:r>
      <w:r>
        <w:rPr>
          <w:rFonts w:ascii="Calibri" w:eastAsia="Calibri" w:hAnsi="Calibri" w:cs="Calibri"/>
          <w:b/>
          <w:spacing w:val="1"/>
          <w:sz w:val="24"/>
          <w:szCs w:val="24"/>
        </w:rPr>
        <w:t>r</w:t>
      </w:r>
      <w:r>
        <w:rPr>
          <w:rFonts w:ascii="Calibri" w:eastAsia="Calibri" w:hAnsi="Calibri" w:cs="Calibri"/>
          <w:b/>
          <w:sz w:val="24"/>
          <w:szCs w:val="24"/>
        </w:rPr>
        <w:t xml:space="preserve">ses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u</w:t>
      </w:r>
      <w:r>
        <w:rPr>
          <w:rFonts w:ascii="Calibri" w:eastAsia="Calibri" w:hAnsi="Calibri" w:cs="Calibri"/>
          <w:b/>
          <w:spacing w:val="1"/>
          <w:sz w:val="24"/>
          <w:szCs w:val="24"/>
        </w:rPr>
        <w:t>nd</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i</w:t>
      </w:r>
      <w:r>
        <w:rPr>
          <w:rFonts w:ascii="Calibri" w:eastAsia="Calibri" w:hAnsi="Calibri" w:cs="Calibri"/>
          <w:b/>
          <w:spacing w:val="1"/>
          <w:sz w:val="24"/>
          <w:szCs w:val="24"/>
        </w:rPr>
        <w:t>ff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 c</w:t>
      </w:r>
      <w:r>
        <w:rPr>
          <w:rFonts w:ascii="Calibri" w:eastAsia="Calibri" w:hAnsi="Calibri" w:cs="Calibri"/>
          <w:b/>
          <w:spacing w:val="1"/>
          <w:sz w:val="24"/>
          <w:szCs w:val="24"/>
        </w:rPr>
        <w:t>ond</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on of t</w:t>
      </w:r>
      <w:r>
        <w:rPr>
          <w:rFonts w:ascii="Calibri" w:eastAsia="Calibri" w:hAnsi="Calibri" w:cs="Calibri"/>
          <w:b/>
          <w:spacing w:val="1"/>
          <w:sz w:val="24"/>
          <w:szCs w:val="24"/>
        </w:rPr>
        <w:t>h</w:t>
      </w:r>
      <w:r>
        <w:rPr>
          <w:rFonts w:ascii="Calibri" w:eastAsia="Calibri" w:hAnsi="Calibri" w:cs="Calibri"/>
          <w:b/>
          <w:sz w:val="24"/>
          <w:szCs w:val="24"/>
        </w:rPr>
        <w:t>e 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z w:val="24"/>
          <w:szCs w:val="24"/>
        </w:rPr>
        <w:t xml:space="preserve">tee </w:t>
      </w:r>
      <w:r>
        <w:rPr>
          <w:rFonts w:ascii="Calibri" w:eastAsia="Calibri" w:hAnsi="Calibri" w:cs="Calibri"/>
          <w:b/>
          <w:spacing w:val="6"/>
          <w:sz w:val="24"/>
          <w:szCs w:val="24"/>
        </w:rPr>
        <w:t>t</w:t>
      </w:r>
      <w:r>
        <w:rPr>
          <w:rFonts w:ascii="Calibri" w:eastAsia="Calibri" w:hAnsi="Calibri" w:cs="Calibri"/>
          <w:b/>
          <w:spacing w:val="-2"/>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 xml:space="preserve">y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T</w:t>
      </w:r>
      <w:r>
        <w:rPr>
          <w:rFonts w:ascii="Calibri" w:eastAsia="Calibri" w:hAnsi="Calibri" w:cs="Calibri"/>
          <w:b/>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p</w:t>
      </w:r>
      <w:r>
        <w:rPr>
          <w:rFonts w:ascii="Calibri" w:eastAsia="Calibri" w:hAnsi="Calibri" w:cs="Calibri"/>
          <w:b/>
          <w:spacing w:val="-2"/>
          <w:sz w:val="24"/>
          <w:szCs w:val="24"/>
        </w:rPr>
        <w:t>o</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pacing w:val="1"/>
          <w:sz w:val="24"/>
          <w:szCs w:val="24"/>
        </w:rPr>
        <w:t>n</w:t>
      </w:r>
      <w:r>
        <w:rPr>
          <w:rFonts w:ascii="Calibri" w:eastAsia="Calibri" w:hAnsi="Calibri" w:cs="Calibri"/>
          <w:b/>
          <w:spacing w:val="-1"/>
          <w:sz w:val="24"/>
          <w:szCs w:val="24"/>
        </w:rPr>
        <w:t>ame</w:t>
      </w:r>
      <w:r>
        <w:rPr>
          <w:rFonts w:ascii="Calibri" w:eastAsia="Calibri" w:hAnsi="Calibri" w:cs="Calibri"/>
          <w:b/>
          <w:spacing w:val="1"/>
          <w:sz w:val="24"/>
          <w:szCs w:val="24"/>
        </w:rPr>
        <w:t>n</w:t>
      </w:r>
      <w:r>
        <w:rPr>
          <w:rFonts w:ascii="Calibri" w:eastAsia="Calibri" w:hAnsi="Calibri" w:cs="Calibri"/>
          <w:b/>
          <w:sz w:val="24"/>
          <w:szCs w:val="24"/>
        </w:rPr>
        <w:t>t Sco</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 xml:space="preserve">s.             </w:t>
      </w:r>
      <w:r>
        <w:rPr>
          <w:rFonts w:ascii="Calibri" w:eastAsia="Calibri" w:hAnsi="Calibri" w:cs="Calibri"/>
          <w:b/>
          <w:spacing w:val="27"/>
          <w:sz w:val="24"/>
          <w:szCs w:val="24"/>
        </w:rPr>
        <w:t xml:space="preserve"> </w:t>
      </w:r>
      <w:r>
        <w:rPr>
          <w:rFonts w:ascii="Calibri" w:eastAsia="Calibri" w:hAnsi="Calibri" w:cs="Calibri"/>
          <w:spacing w:val="1"/>
          <w:sz w:val="24"/>
          <w:szCs w:val="24"/>
        </w:rPr>
        <w:t>[</w:t>
      </w:r>
      <w:r>
        <w:rPr>
          <w:rFonts w:ascii="Calibri" w:eastAsia="Calibri" w:hAnsi="Calibri" w:cs="Calibri"/>
          <w:sz w:val="22"/>
          <w:szCs w:val="22"/>
        </w:rPr>
        <w:t>Ref</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enc</w:t>
      </w:r>
      <w:r>
        <w:rPr>
          <w:rFonts w:ascii="Calibri" w:eastAsia="Calibri" w:hAnsi="Calibri" w:cs="Calibri"/>
          <w:spacing w:val="-2"/>
          <w:sz w:val="22"/>
          <w:szCs w:val="22"/>
        </w:rPr>
        <w:t>e</w:t>
      </w:r>
      <w:r>
        <w:rPr>
          <w:rFonts w:ascii="Calibri" w:eastAsia="Calibri" w:hAnsi="Calibri" w:cs="Calibri"/>
          <w:sz w:val="22"/>
          <w:szCs w:val="22"/>
        </w:rPr>
        <w:t xml:space="preserve">: </w:t>
      </w:r>
      <w:r>
        <w:rPr>
          <w:rFonts w:ascii="Calibri" w:eastAsia="Calibri" w:hAnsi="Calibri" w:cs="Calibri"/>
          <w:spacing w:val="2"/>
          <w:sz w:val="22"/>
          <w:szCs w:val="22"/>
        </w:rPr>
        <w:t xml:space="preserve"> </w:t>
      </w:r>
      <w:r>
        <w:rPr>
          <w:rFonts w:ascii="Calibri" w:eastAsia="Calibri" w:hAnsi="Calibri" w:cs="Calibri"/>
          <w:spacing w:val="-2"/>
          <w:sz w:val="22"/>
          <w:szCs w:val="22"/>
        </w:rPr>
        <w:t>G</w:t>
      </w:r>
      <w:r>
        <w:rPr>
          <w:rFonts w:ascii="Calibri" w:eastAsia="Calibri" w:hAnsi="Calibri" w:cs="Calibri"/>
          <w:spacing w:val="1"/>
          <w:sz w:val="22"/>
          <w:szCs w:val="22"/>
        </w:rPr>
        <w:t>o</w:t>
      </w:r>
      <w:r>
        <w:rPr>
          <w:rFonts w:ascii="Calibri" w:eastAsia="Calibri" w:hAnsi="Calibri" w:cs="Calibri"/>
          <w:sz w:val="22"/>
          <w:szCs w:val="22"/>
        </w:rPr>
        <w:t xml:space="preserve">lf </w:t>
      </w:r>
      <w:r>
        <w:rPr>
          <w:rFonts w:ascii="Calibri" w:eastAsia="Calibri" w:hAnsi="Calibri" w:cs="Calibri"/>
          <w:spacing w:val="-2"/>
          <w:sz w:val="22"/>
          <w:szCs w:val="22"/>
        </w:rPr>
        <w:t>C</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 xml:space="preserve">a </w:t>
      </w:r>
      <w:r>
        <w:rPr>
          <w:rFonts w:ascii="Calibri" w:eastAsia="Calibri" w:hAnsi="Calibri" w:cs="Calibri"/>
          <w:spacing w:val="-3"/>
          <w:sz w:val="22"/>
          <w:szCs w:val="22"/>
        </w:rPr>
        <w:t>H</w:t>
      </w:r>
      <w:r>
        <w:rPr>
          <w:rFonts w:ascii="Calibri" w:eastAsia="Calibri" w:hAnsi="Calibri" w:cs="Calibri"/>
          <w:sz w:val="22"/>
          <w:szCs w:val="22"/>
        </w:rPr>
        <w:t>a</w:t>
      </w:r>
      <w:r>
        <w:rPr>
          <w:rFonts w:ascii="Calibri" w:eastAsia="Calibri" w:hAnsi="Calibri" w:cs="Calibri"/>
          <w:spacing w:val="-1"/>
          <w:sz w:val="22"/>
          <w:szCs w:val="22"/>
        </w:rPr>
        <w:t>nd</w:t>
      </w:r>
      <w:r>
        <w:rPr>
          <w:rFonts w:ascii="Calibri" w:eastAsia="Calibri" w:hAnsi="Calibri" w:cs="Calibri"/>
          <w:sz w:val="22"/>
          <w:szCs w:val="22"/>
        </w:rPr>
        <w:t>icap</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al, Se</w:t>
      </w:r>
      <w:r>
        <w:rPr>
          <w:rFonts w:ascii="Calibri" w:eastAsia="Calibri" w:hAnsi="Calibri" w:cs="Calibri"/>
          <w:spacing w:val="-2"/>
          <w:sz w:val="22"/>
          <w:szCs w:val="22"/>
        </w:rPr>
        <w:t>c</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2</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efi</w:t>
      </w:r>
      <w:r>
        <w:rPr>
          <w:rFonts w:ascii="Calibri" w:eastAsia="Calibri" w:hAnsi="Calibri" w:cs="Calibri"/>
          <w:spacing w:val="-1"/>
          <w:sz w:val="22"/>
          <w:szCs w:val="22"/>
        </w:rPr>
        <w:t>n</w:t>
      </w:r>
      <w:r>
        <w:rPr>
          <w:rFonts w:ascii="Calibri" w:eastAsia="Calibri" w:hAnsi="Calibri" w:cs="Calibri"/>
          <w:sz w:val="22"/>
          <w:szCs w:val="22"/>
        </w:rPr>
        <w:t>iti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20"/>
          <w:sz w:val="22"/>
          <w:szCs w:val="22"/>
        </w:rPr>
        <w:t xml:space="preserve"> </w:t>
      </w:r>
      <w:r>
        <w:rPr>
          <w:rFonts w:ascii="Calibri" w:eastAsia="Calibri" w:hAnsi="Calibri" w:cs="Calibri"/>
          <w:spacing w:val="1"/>
          <w:sz w:val="22"/>
          <w:szCs w:val="22"/>
        </w:rPr>
        <w:t>11</w:t>
      </w:r>
      <w:r>
        <w:rPr>
          <w:rFonts w:ascii="Calibri" w:eastAsia="Calibri" w:hAnsi="Calibri" w:cs="Calibri"/>
          <w:b/>
          <w:sz w:val="24"/>
          <w:szCs w:val="24"/>
        </w:rPr>
        <w:t>]</w:t>
      </w:r>
    </w:p>
    <w:p w14:paraId="01D49625" w14:textId="77777777" w:rsidR="00A70796" w:rsidRDefault="00D030BA">
      <w:pPr>
        <w:spacing w:before="55"/>
        <w:ind w:left="894"/>
        <w:rPr>
          <w:rFonts w:ascii="Calibri" w:eastAsia="Calibri" w:hAnsi="Calibri" w:cs="Calibri"/>
          <w:sz w:val="24"/>
          <w:szCs w:val="24"/>
        </w:rPr>
      </w:pPr>
      <w:r>
        <w:rPr>
          <w:rFonts w:ascii="Calibri" w:eastAsia="Calibri" w:hAnsi="Calibri" w:cs="Calibri"/>
          <w:b/>
          <w:sz w:val="24"/>
          <w:szCs w:val="24"/>
        </w:rPr>
        <w:lastRenderedPageBreak/>
        <w:t>Sho</w:t>
      </w:r>
      <w:r>
        <w:rPr>
          <w:rFonts w:ascii="Calibri" w:eastAsia="Calibri" w:hAnsi="Calibri" w:cs="Calibri"/>
          <w:b/>
          <w:spacing w:val="1"/>
          <w:sz w:val="24"/>
          <w:szCs w:val="24"/>
        </w:rPr>
        <w:t>t</w:t>
      </w:r>
      <w:r>
        <w:rPr>
          <w:rFonts w:ascii="Calibri" w:eastAsia="Calibri" w:hAnsi="Calibri" w:cs="Calibri"/>
          <w:b/>
          <w:spacing w:val="-1"/>
          <w:sz w:val="24"/>
          <w:szCs w:val="24"/>
        </w:rPr>
        <w:t>g</w:t>
      </w:r>
      <w:r>
        <w:rPr>
          <w:rFonts w:ascii="Calibri" w:eastAsia="Calibri" w:hAnsi="Calibri" w:cs="Calibri"/>
          <w:b/>
          <w:spacing w:val="1"/>
          <w:sz w:val="24"/>
          <w:szCs w:val="24"/>
        </w:rPr>
        <w:t>u</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z w:val="24"/>
          <w:szCs w:val="24"/>
        </w:rPr>
        <w:t>ta</w:t>
      </w:r>
      <w:r>
        <w:rPr>
          <w:rFonts w:ascii="Calibri" w:eastAsia="Calibri" w:hAnsi="Calibri" w:cs="Calibri"/>
          <w:b/>
          <w:spacing w:val="1"/>
          <w:sz w:val="24"/>
          <w:szCs w:val="24"/>
        </w:rPr>
        <w:t>r</w:t>
      </w:r>
      <w:r>
        <w:rPr>
          <w:rFonts w:ascii="Calibri" w:eastAsia="Calibri" w:hAnsi="Calibri" w:cs="Calibri"/>
          <w:b/>
          <w:sz w:val="24"/>
          <w:szCs w:val="24"/>
        </w:rPr>
        <w:t>ts</w:t>
      </w:r>
      <w:r>
        <w:rPr>
          <w:rFonts w:ascii="Calibri" w:eastAsia="Calibri" w:hAnsi="Calibri" w:cs="Calibri"/>
          <w:b/>
          <w:spacing w:val="-1"/>
          <w:sz w:val="24"/>
          <w:szCs w:val="24"/>
        </w:rPr>
        <w:t xml:space="preserve"> a</w:t>
      </w:r>
      <w:r>
        <w:rPr>
          <w:rFonts w:ascii="Calibri" w:eastAsia="Calibri" w:hAnsi="Calibri" w:cs="Calibri"/>
          <w:b/>
          <w:spacing w:val="1"/>
          <w:sz w:val="24"/>
          <w:szCs w:val="24"/>
        </w:rPr>
        <w:t>r</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c</w:t>
      </w:r>
      <w:r>
        <w:rPr>
          <w:rFonts w:ascii="Calibri" w:eastAsia="Calibri" w:hAnsi="Calibri" w:cs="Calibri"/>
          <w:b/>
          <w:spacing w:val="1"/>
          <w:sz w:val="24"/>
          <w:szCs w:val="24"/>
        </w:rPr>
        <w:t>c</w:t>
      </w:r>
      <w:r>
        <w:rPr>
          <w:rFonts w:ascii="Calibri" w:eastAsia="Calibri" w:hAnsi="Calibri" w:cs="Calibri"/>
          <w:b/>
          <w:spacing w:val="-1"/>
          <w:sz w:val="24"/>
          <w:szCs w:val="24"/>
        </w:rPr>
        <w:t>e</w:t>
      </w:r>
      <w:r>
        <w:rPr>
          <w:rFonts w:ascii="Calibri" w:eastAsia="Calibri" w:hAnsi="Calibri" w:cs="Calibri"/>
          <w:b/>
          <w:spacing w:val="-2"/>
          <w:sz w:val="24"/>
          <w:szCs w:val="24"/>
        </w:rPr>
        <w:t>p</w:t>
      </w:r>
      <w:r>
        <w:rPr>
          <w:rFonts w:ascii="Calibri" w:eastAsia="Calibri" w:hAnsi="Calibri" w:cs="Calibri"/>
          <w:b/>
          <w:sz w:val="24"/>
          <w:szCs w:val="24"/>
        </w:rPr>
        <w:t>tab</w:t>
      </w:r>
      <w:r>
        <w:rPr>
          <w:rFonts w:ascii="Calibri" w:eastAsia="Calibri" w:hAnsi="Calibri" w:cs="Calibri"/>
          <w:b/>
          <w:spacing w:val="2"/>
          <w:sz w:val="24"/>
          <w:szCs w:val="24"/>
        </w:rPr>
        <w:t>l</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3"/>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b</w:t>
      </w:r>
      <w:r>
        <w:rPr>
          <w:rFonts w:ascii="Calibri" w:eastAsia="Calibri" w:hAnsi="Calibri" w:cs="Calibri"/>
          <w:b/>
          <w:spacing w:val="-1"/>
          <w:sz w:val="24"/>
          <w:szCs w:val="24"/>
        </w:rPr>
        <w:t>a</w:t>
      </w:r>
      <w:r>
        <w:rPr>
          <w:rFonts w:ascii="Calibri" w:eastAsia="Calibri" w:hAnsi="Calibri" w:cs="Calibri"/>
          <w:b/>
          <w:sz w:val="24"/>
          <w:szCs w:val="24"/>
        </w:rPr>
        <w:t>sed</w:t>
      </w:r>
      <w:r>
        <w:rPr>
          <w:rFonts w:ascii="Calibri" w:eastAsia="Calibri" w:hAnsi="Calibri" w:cs="Calibri"/>
          <w:b/>
          <w:spacing w:val="1"/>
          <w:sz w:val="24"/>
          <w:szCs w:val="24"/>
        </w:rPr>
        <w:t xml:space="preserve"> </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s</w:t>
      </w:r>
      <w:r>
        <w:rPr>
          <w:rFonts w:ascii="Calibri" w:eastAsia="Calibri" w:hAnsi="Calibri" w:cs="Calibri"/>
          <w:b/>
          <w:sz w:val="24"/>
          <w:szCs w:val="24"/>
        </w:rPr>
        <w:t>.</w:t>
      </w:r>
    </w:p>
    <w:p w14:paraId="5390BF64" w14:textId="77777777" w:rsidR="00A70796" w:rsidRDefault="00D030BA">
      <w:pPr>
        <w:spacing w:before="2"/>
        <w:ind w:left="894" w:right="487"/>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5"/>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k it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in 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Re</w:t>
      </w:r>
      <w:r>
        <w:rPr>
          <w:rFonts w:ascii="Calibri" w:eastAsia="Calibri" w:hAnsi="Calibri" w:cs="Calibri"/>
          <w:spacing w:val="-1"/>
          <w:sz w:val="24"/>
          <w:szCs w:val="24"/>
        </w:rPr>
        <w:t>c</w:t>
      </w:r>
      <w:r>
        <w:rPr>
          <w:rFonts w:ascii="Calibri" w:eastAsia="Calibri" w:hAnsi="Calibri" w:cs="Calibri"/>
          <w:sz w:val="24"/>
          <w:szCs w:val="24"/>
        </w:rPr>
        <w:t>ord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k</w:t>
      </w:r>
      <w:r>
        <w:rPr>
          <w:rFonts w:ascii="Calibri" w:eastAsia="Calibri" w:hAnsi="Calibri" w:cs="Calibri"/>
          <w:sz w:val="24"/>
          <w:szCs w:val="24"/>
        </w:rPr>
        <w:t>ely</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f </w:t>
      </w:r>
      <w:r>
        <w:rPr>
          <w:rFonts w:ascii="Calibri" w:eastAsia="Calibri" w:hAnsi="Calibri" w:cs="Calibri"/>
          <w:spacing w:val="1"/>
          <w:sz w:val="24"/>
          <w:szCs w:val="24"/>
        </w:rPr>
        <w:t>n</w:t>
      </w:r>
      <w:r>
        <w:rPr>
          <w:rFonts w:ascii="Calibri" w:eastAsia="Calibri" w:hAnsi="Calibri" w:cs="Calibri"/>
          <w:sz w:val="24"/>
          <w:szCs w:val="24"/>
        </w:rPr>
        <w:t>ece</w:t>
      </w:r>
      <w:r>
        <w:rPr>
          <w:rFonts w:ascii="Calibri" w:eastAsia="Calibri" w:hAnsi="Calibri" w:cs="Calibri"/>
          <w:spacing w:val="-2"/>
          <w:sz w:val="24"/>
          <w:szCs w:val="24"/>
        </w:rPr>
        <w:t>s</w:t>
      </w:r>
      <w:r>
        <w:rPr>
          <w:rFonts w:ascii="Calibri" w:eastAsia="Calibri" w:hAnsi="Calibri" w:cs="Calibri"/>
          <w:sz w:val="24"/>
          <w:szCs w:val="24"/>
        </w:rPr>
        <w:t xml:space="preserve">sary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nt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l.</w:t>
      </w:r>
    </w:p>
    <w:p w14:paraId="730B30C6" w14:textId="77777777" w:rsidR="00A70796" w:rsidRDefault="00A70796">
      <w:pPr>
        <w:spacing w:before="8" w:line="280" w:lineRule="exact"/>
        <w:rPr>
          <w:sz w:val="28"/>
          <w:szCs w:val="28"/>
        </w:rPr>
      </w:pPr>
    </w:p>
    <w:p w14:paraId="0F5B1DC9" w14:textId="77777777" w:rsidR="00A70796" w:rsidRDefault="00D030BA">
      <w:pPr>
        <w:spacing w:line="280" w:lineRule="exact"/>
        <w:ind w:left="894"/>
        <w:rPr>
          <w:rFonts w:ascii="Calibri" w:eastAsia="Calibri" w:hAnsi="Calibri" w:cs="Calibri"/>
          <w:sz w:val="24"/>
          <w:szCs w:val="24"/>
        </w:rPr>
      </w:pPr>
      <w:r>
        <w:rPr>
          <w:rFonts w:ascii="Calibri" w:eastAsia="Calibri" w:hAnsi="Calibri" w:cs="Calibri"/>
          <w:sz w:val="24"/>
          <w:szCs w:val="24"/>
          <w:u w:val="single" w:color="000000"/>
        </w:rPr>
        <w:t>If</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ole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 xml:space="preserve">ot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om</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l</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ed </w:t>
      </w:r>
      <w:r>
        <w:rPr>
          <w:rFonts w:ascii="Calibri" w:eastAsia="Calibri" w:hAnsi="Calibri" w:cs="Calibri"/>
          <w:spacing w:val="1"/>
          <w:sz w:val="24"/>
          <w:szCs w:val="24"/>
          <w:u w:val="single" w:color="000000"/>
        </w:rPr>
        <w:t>th</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oi</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s </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ill</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ar</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w:t>
      </w:r>
    </w:p>
    <w:p w14:paraId="35925341" w14:textId="77777777" w:rsidR="00A70796" w:rsidRDefault="00A70796">
      <w:pPr>
        <w:spacing w:before="3" w:line="280" w:lineRule="exact"/>
        <w:rPr>
          <w:sz w:val="28"/>
          <w:szCs w:val="28"/>
        </w:rPr>
      </w:pPr>
    </w:p>
    <w:p w14:paraId="4990B709" w14:textId="77777777" w:rsidR="00A70796" w:rsidRDefault="00D030BA">
      <w:pPr>
        <w:spacing w:before="11"/>
        <w:ind w:left="947"/>
        <w:rPr>
          <w:rFonts w:ascii="Calibri" w:eastAsia="Calibri" w:hAnsi="Calibri" w:cs="Calibri"/>
          <w:sz w:val="24"/>
          <w:szCs w:val="24"/>
        </w:rPr>
      </w:pPr>
      <w:r>
        <w:rPr>
          <w:rFonts w:ascii="Calibri" w:eastAsia="Calibri" w:hAnsi="Calibri" w:cs="Calibri"/>
          <w:b/>
          <w:spacing w:val="-22"/>
          <w:sz w:val="24"/>
          <w:szCs w:val="24"/>
        </w:rPr>
        <w:t>(B</w:t>
      </w:r>
      <w:r>
        <w:rPr>
          <w:rFonts w:ascii="Calibri" w:eastAsia="Calibri" w:hAnsi="Calibri" w:cs="Calibri"/>
          <w:b/>
          <w:sz w:val="24"/>
          <w:szCs w:val="24"/>
        </w:rPr>
        <w:t>)</w:t>
      </w:r>
      <w:r>
        <w:rPr>
          <w:rFonts w:ascii="Calibri" w:eastAsia="Calibri" w:hAnsi="Calibri" w:cs="Calibri"/>
          <w:b/>
          <w:spacing w:val="48"/>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NC</w:t>
      </w:r>
      <w:r>
        <w:rPr>
          <w:rFonts w:ascii="Calibri" w:eastAsia="Calibri" w:hAnsi="Calibri" w:cs="Calibri"/>
          <w:b/>
          <w:spacing w:val="1"/>
          <w:sz w:val="24"/>
          <w:szCs w:val="24"/>
        </w:rPr>
        <w:t>E</w:t>
      </w:r>
      <w:r>
        <w:rPr>
          <w:rFonts w:ascii="Calibri" w:eastAsia="Calibri" w:hAnsi="Calibri" w:cs="Calibri"/>
          <w:b/>
          <w:spacing w:val="-1"/>
          <w:sz w:val="24"/>
          <w:szCs w:val="24"/>
        </w:rPr>
        <w:t>LL</w:t>
      </w:r>
      <w:r>
        <w:rPr>
          <w:rFonts w:ascii="Calibri" w:eastAsia="Calibri" w:hAnsi="Calibri" w:cs="Calibri"/>
          <w:b/>
          <w:spacing w:val="1"/>
          <w:sz w:val="24"/>
          <w:szCs w:val="24"/>
        </w:rPr>
        <w:t>A</w:t>
      </w:r>
      <w:r>
        <w:rPr>
          <w:rFonts w:ascii="Calibri" w:eastAsia="Calibri" w:hAnsi="Calibri" w:cs="Calibri"/>
          <w:b/>
          <w:spacing w:val="-1"/>
          <w:sz w:val="24"/>
          <w:szCs w:val="24"/>
        </w:rPr>
        <w:t>T</w:t>
      </w:r>
      <w:r>
        <w:rPr>
          <w:rFonts w:ascii="Calibri" w:eastAsia="Calibri" w:hAnsi="Calibri" w:cs="Calibri"/>
          <w:b/>
          <w:spacing w:val="1"/>
          <w:sz w:val="24"/>
          <w:szCs w:val="24"/>
        </w:rPr>
        <w:t>IO</w:t>
      </w:r>
      <w:r>
        <w:rPr>
          <w:rFonts w:ascii="Calibri" w:eastAsia="Calibri" w:hAnsi="Calibri" w:cs="Calibri"/>
          <w:b/>
          <w:sz w:val="24"/>
          <w:szCs w:val="24"/>
        </w:rPr>
        <w:t>NS</w:t>
      </w:r>
    </w:p>
    <w:p w14:paraId="4FCAA69D" w14:textId="77777777" w:rsidR="00A70796" w:rsidRDefault="00D030BA">
      <w:pPr>
        <w:spacing w:before="2"/>
        <w:ind w:left="894" w:right="320"/>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lis</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cc</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ry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7"/>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ork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 s</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b/>
          <w:spacing w:val="1"/>
          <w:sz w:val="24"/>
          <w:szCs w:val="24"/>
        </w:rPr>
        <w:t>n</w:t>
      </w:r>
      <w:r>
        <w:rPr>
          <w:rFonts w:ascii="Calibri" w:eastAsia="Calibri" w:hAnsi="Calibri" w:cs="Calibri"/>
          <w:b/>
          <w:spacing w:val="-1"/>
          <w:sz w:val="24"/>
          <w:szCs w:val="24"/>
        </w:rPr>
        <w:t>ei</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1"/>
          <w:sz w:val="24"/>
          <w:szCs w:val="24"/>
        </w:rPr>
        <w:t>wi</w:t>
      </w:r>
      <w:r>
        <w:rPr>
          <w:rFonts w:ascii="Calibri" w:eastAsia="Calibri" w:hAnsi="Calibri" w:cs="Calibri"/>
          <w:b/>
          <w:spacing w:val="-1"/>
          <w:sz w:val="24"/>
          <w:szCs w:val="24"/>
        </w:rPr>
        <w:t>l</w:t>
      </w:r>
      <w:r>
        <w:rPr>
          <w:rFonts w:ascii="Calibri" w:eastAsia="Calibri" w:hAnsi="Calibri" w:cs="Calibri"/>
          <w:b/>
          <w:sz w:val="24"/>
          <w:szCs w:val="24"/>
        </w:rPr>
        <w:t xml:space="preserve">l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 xml:space="preserve">ceive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1"/>
          <w:sz w:val="24"/>
          <w:szCs w:val="24"/>
        </w:rPr>
        <w:t>s</w:t>
      </w:r>
      <w:r>
        <w:rPr>
          <w:rFonts w:ascii="Calibri" w:eastAsia="Calibri" w:hAnsi="Calibri" w:cs="Calibri"/>
          <w:b/>
          <w:sz w:val="24"/>
          <w:szCs w:val="24"/>
        </w:rPr>
        <w:t>.</w:t>
      </w:r>
    </w:p>
    <w:p w14:paraId="2C66C6C7" w14:textId="77777777" w:rsidR="00A70796" w:rsidRDefault="00D030BA">
      <w:pPr>
        <w:spacing w:before="2"/>
        <w:ind w:left="894" w:right="185"/>
        <w:rPr>
          <w:rFonts w:ascii="Calibri" w:eastAsia="Calibri" w:hAnsi="Calibri" w:cs="Calibri"/>
          <w:sz w:val="24"/>
          <w:szCs w:val="24"/>
        </w:rPr>
      </w:pPr>
      <w:r>
        <w:rPr>
          <w:rFonts w:ascii="Calibri" w:eastAsia="Calibri" w:hAnsi="Calibri" w:cs="Calibri"/>
          <w:sz w:val="24"/>
          <w:szCs w:val="24"/>
        </w:rPr>
        <w:t>One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eclare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 xml:space="preserve">it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eir </w:t>
      </w:r>
      <w:r>
        <w:rPr>
          <w:rFonts w:ascii="Calibri" w:eastAsia="Calibri" w:hAnsi="Calibri" w:cs="Calibri"/>
          <w:spacing w:val="1"/>
          <w:sz w:val="24"/>
          <w:szCs w:val="24"/>
        </w:rPr>
        <w:t>pu</w:t>
      </w:r>
      <w:r>
        <w:rPr>
          <w:rFonts w:ascii="Calibri" w:eastAsia="Calibri" w:hAnsi="Calibri" w:cs="Calibri"/>
          <w:spacing w:val="-2"/>
          <w:sz w:val="24"/>
          <w:szCs w:val="24"/>
        </w:rPr>
        <w:t>r</w:t>
      </w:r>
      <w:r>
        <w:rPr>
          <w:rFonts w:ascii="Calibri" w:eastAsia="Calibri" w:hAnsi="Calibri" w:cs="Calibri"/>
          <w:spacing w:val="1"/>
          <w:sz w:val="24"/>
          <w:szCs w:val="24"/>
        </w:rPr>
        <w:t>p</w:t>
      </w:r>
      <w:r>
        <w:rPr>
          <w:rFonts w:ascii="Calibri" w:eastAsia="Calibri" w:hAnsi="Calibri" w:cs="Calibri"/>
          <w:sz w:val="24"/>
          <w:szCs w:val="24"/>
        </w:rPr>
        <w:t>ose(</w:t>
      </w:r>
      <w:r>
        <w:rPr>
          <w:rFonts w:ascii="Calibri" w:eastAsia="Calibri" w:hAnsi="Calibri" w:cs="Calibri"/>
          <w:spacing w:val="-1"/>
          <w:sz w:val="24"/>
          <w:szCs w:val="24"/>
        </w:rPr>
        <w:t>s)</w:t>
      </w:r>
      <w:r>
        <w:rPr>
          <w:rFonts w:ascii="Calibri" w:eastAsia="Calibri" w:hAnsi="Calibri" w:cs="Calibri"/>
          <w:sz w:val="24"/>
          <w:szCs w:val="24"/>
        </w:rPr>
        <w:t>. W</w:t>
      </w:r>
      <w:r>
        <w:rPr>
          <w:rFonts w:ascii="Calibri" w:eastAsia="Calibri" w:hAnsi="Calibri" w:cs="Calibri"/>
          <w:spacing w:val="1"/>
          <w:sz w:val="24"/>
          <w:szCs w:val="24"/>
        </w:rPr>
        <w:t>h</w:t>
      </w:r>
      <w:r>
        <w:rPr>
          <w:rFonts w:ascii="Calibri" w:eastAsia="Calibri" w:hAnsi="Calibri" w:cs="Calibri"/>
          <w:sz w:val="24"/>
          <w:szCs w:val="24"/>
        </w:rPr>
        <w:t>en si</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 o</w:t>
      </w:r>
      <w:r>
        <w:rPr>
          <w:rFonts w:ascii="Calibri" w:eastAsia="Calibri" w:hAnsi="Calibri" w:cs="Calibri"/>
          <w:spacing w:val="-1"/>
          <w:sz w:val="24"/>
          <w:szCs w:val="24"/>
        </w:rPr>
        <w:t>cc</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mp</w:t>
      </w:r>
      <w:r>
        <w:rPr>
          <w:rFonts w:ascii="Calibri" w:eastAsia="Calibri" w:hAnsi="Calibri" w:cs="Calibri"/>
          <w:spacing w:val="-2"/>
          <w:sz w:val="24"/>
          <w:szCs w:val="24"/>
        </w:rPr>
        <w:t>or</w:t>
      </w:r>
      <w:r>
        <w:rPr>
          <w:rFonts w:ascii="Calibri" w:eastAsia="Calibri" w:hAnsi="Calibri" w:cs="Calibri"/>
          <w:sz w:val="24"/>
          <w:szCs w:val="24"/>
        </w:rPr>
        <w:t>ary</w:t>
      </w:r>
      <w:r>
        <w:rPr>
          <w:rFonts w:ascii="Calibri" w:eastAsia="Calibri" w:hAnsi="Calibri" w:cs="Calibri"/>
          <w:spacing w:val="1"/>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EXTR</w:t>
      </w:r>
      <w:r>
        <w:rPr>
          <w:rFonts w:ascii="Calibri" w:eastAsia="Calibri" w:hAnsi="Calibri" w:cs="Calibri"/>
          <w:spacing w:val="-3"/>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ath</w:t>
      </w:r>
      <w:r>
        <w:rPr>
          <w:rFonts w:ascii="Calibri" w:eastAsia="Calibri" w:hAnsi="Calibri" w:cs="Calibri"/>
          <w:sz w:val="24"/>
          <w:szCs w:val="24"/>
        </w:rPr>
        <w:t>er,</w:t>
      </w:r>
      <w:r>
        <w:rPr>
          <w:rFonts w:ascii="Calibri" w:eastAsia="Calibri" w:hAnsi="Calibri" w:cs="Calibri"/>
          <w:spacing w:val="-1"/>
          <w:sz w:val="24"/>
          <w:szCs w:val="24"/>
        </w:rPr>
        <w:t xml:space="preserve"> p</w:t>
      </w:r>
      <w:r>
        <w:rPr>
          <w:rFonts w:ascii="Calibri" w:eastAsia="Calibri" w:hAnsi="Calibri" w:cs="Calibri"/>
          <w:spacing w:val="1"/>
          <w:sz w:val="24"/>
          <w:szCs w:val="24"/>
        </w:rPr>
        <w:t>u</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ed 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c</w:t>
      </w:r>
      <w:r>
        <w:rPr>
          <w:rFonts w:ascii="Calibri" w:eastAsia="Calibri" w:hAnsi="Calibri" w:cs="Calibri"/>
          <w:sz w:val="24"/>
          <w:szCs w:val="24"/>
        </w:rPr>
        <w:t>irc</w:t>
      </w:r>
      <w:r>
        <w:rPr>
          <w:rFonts w:ascii="Calibri" w:eastAsia="Calibri" w:hAnsi="Calibri" w:cs="Calibri"/>
          <w:spacing w:val="1"/>
          <w:sz w:val="24"/>
          <w:szCs w:val="24"/>
        </w:rPr>
        <w:t>u</w:t>
      </w:r>
      <w:r>
        <w:rPr>
          <w:rFonts w:ascii="Calibri" w:eastAsia="Calibri" w:hAnsi="Calibri" w:cs="Calibri"/>
          <w:sz w:val="24"/>
          <w:szCs w:val="24"/>
        </w:rPr>
        <w:t>ms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z w:val="24"/>
          <w:szCs w:val="24"/>
        </w:rPr>
        <w:t>issi</w:t>
      </w:r>
      <w:r>
        <w:rPr>
          <w:rFonts w:ascii="Calibri" w:eastAsia="Calibri" w:hAnsi="Calibri" w:cs="Calibri"/>
          <w:spacing w:val="-2"/>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w:t>
      </w:r>
      <w:r>
        <w:rPr>
          <w:rFonts w:ascii="Calibri" w:eastAsia="Calibri" w:hAnsi="Calibri" w:cs="Calibri"/>
          <w:spacing w:val="1"/>
          <w:sz w:val="24"/>
          <w:szCs w:val="24"/>
        </w:rPr>
        <w:t xml:space="preserve"> </w:t>
      </w:r>
      <w:r>
        <w:rPr>
          <w:rFonts w:ascii="Calibri" w:eastAsia="Calibri" w:hAnsi="Calibri" w:cs="Calibri"/>
          <w:sz w:val="24"/>
          <w:szCs w:val="24"/>
        </w:rPr>
        <w:t xml:space="preserve">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volved are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p>
    <w:p w14:paraId="7DE48FCA" w14:textId="77777777" w:rsidR="00A70796" w:rsidRDefault="00D030BA">
      <w:pPr>
        <w:ind w:left="894" w:right="337"/>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 xml:space="preserve">is </w:t>
      </w:r>
      <w:r>
        <w:rPr>
          <w:rFonts w:ascii="Calibri" w:eastAsia="Calibri" w:hAnsi="Calibri" w:cs="Calibri"/>
          <w:spacing w:val="1"/>
          <w:sz w:val="24"/>
          <w:szCs w:val="24"/>
        </w:rPr>
        <w:t>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b/>
          <w:spacing w:val="-1"/>
          <w:sz w:val="24"/>
          <w:szCs w:val="24"/>
        </w:rPr>
        <w:t>M</w:t>
      </w:r>
      <w:r>
        <w:rPr>
          <w:rFonts w:ascii="Calibri" w:eastAsia="Calibri" w:hAnsi="Calibri" w:cs="Calibri"/>
          <w:b/>
          <w:sz w:val="24"/>
          <w:szCs w:val="24"/>
        </w:rPr>
        <w:t>U</w:t>
      </w:r>
      <w:r>
        <w:rPr>
          <w:rFonts w:ascii="Calibri" w:eastAsia="Calibri" w:hAnsi="Calibri" w:cs="Calibri"/>
          <w:b/>
          <w:spacing w:val="-1"/>
          <w:sz w:val="24"/>
          <w:szCs w:val="24"/>
        </w:rPr>
        <w:t>S</w:t>
      </w:r>
      <w:r>
        <w:rPr>
          <w:rFonts w:ascii="Calibri" w:eastAsia="Calibri" w:hAnsi="Calibri" w:cs="Calibri"/>
          <w:b/>
          <w:sz w:val="24"/>
          <w:szCs w:val="24"/>
        </w:rPr>
        <w:t>T</w:t>
      </w:r>
      <w:r>
        <w:rPr>
          <w:rFonts w:ascii="Calibri" w:eastAsia="Calibri" w:hAnsi="Calibri" w:cs="Calibri"/>
          <w:b/>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w:t>
      </w:r>
      <w:r>
        <w:rPr>
          <w:rFonts w:ascii="Calibri" w:eastAsia="Calibri" w:hAnsi="Calibri" w:cs="Calibri"/>
          <w:spacing w:val="1"/>
          <w:sz w:val="24"/>
          <w:szCs w:val="24"/>
        </w:rPr>
        <w:t>d</w:t>
      </w:r>
      <w:r>
        <w:rPr>
          <w:rFonts w:ascii="Calibri" w:eastAsia="Calibri" w:hAnsi="Calibri" w:cs="Calibri"/>
          <w:sz w:val="24"/>
          <w:szCs w:val="24"/>
        </w:rPr>
        <w:t xml:space="preserve">. If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s are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al</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 xml:space="preserve">ot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f</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z w:val="24"/>
          <w:szCs w:val="24"/>
        </w:rPr>
        <w:t>ced to</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sz w:val="24"/>
          <w:szCs w:val="24"/>
        </w:rPr>
        <w:t>.</w:t>
      </w:r>
    </w:p>
    <w:p w14:paraId="446D2DDF" w14:textId="77777777" w:rsidR="00A70796" w:rsidRDefault="00D030BA">
      <w:pPr>
        <w:ind w:left="894" w:right="413"/>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is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oss</w:t>
      </w:r>
      <w:r>
        <w:rPr>
          <w:rFonts w:ascii="Calibri" w:eastAsia="Calibri" w:hAnsi="Calibri" w:cs="Calibri"/>
          <w:spacing w:val="-3"/>
          <w:sz w:val="24"/>
          <w:szCs w:val="24"/>
        </w:rPr>
        <w:t>i</w:t>
      </w:r>
      <w:r>
        <w:rPr>
          <w:rFonts w:ascii="Calibri" w:eastAsia="Calibri" w:hAnsi="Calibri" w:cs="Calibri"/>
          <w:spacing w:val="1"/>
          <w:sz w:val="24"/>
          <w:szCs w:val="24"/>
        </w:rPr>
        <w:t>b</w:t>
      </w:r>
      <w:r>
        <w:rPr>
          <w:rFonts w:ascii="Calibri" w:eastAsia="Calibri" w:hAnsi="Calibri" w:cs="Calibri"/>
          <w:sz w:val="24"/>
          <w:szCs w:val="24"/>
        </w:rPr>
        <w:t>ili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mig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volv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p</w:t>
      </w:r>
      <w:r>
        <w:rPr>
          <w:rFonts w:ascii="Calibri" w:eastAsia="Calibri" w:hAnsi="Calibri" w:cs="Calibri"/>
          <w:sz w:val="24"/>
          <w:szCs w:val="24"/>
        </w:rPr>
        <w:t xml:space="preserve">lay.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d</w:t>
      </w:r>
      <w:r>
        <w:rPr>
          <w:rFonts w:ascii="Calibri" w:eastAsia="Calibri" w:hAnsi="Calibri" w:cs="Calibri"/>
          <w:sz w:val="24"/>
          <w:szCs w:val="24"/>
        </w:rPr>
        <w:t xml:space="preserve">ecision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8.</w:t>
      </w:r>
      <w:r>
        <w:rPr>
          <w:rFonts w:ascii="Calibri" w:eastAsia="Calibri" w:hAnsi="Calibri" w:cs="Calibri"/>
          <w:spacing w:val="1"/>
          <w:sz w:val="24"/>
          <w:szCs w:val="24"/>
        </w:rPr>
        <w:t>0</w:t>
      </w:r>
      <w:r>
        <w:rPr>
          <w:rFonts w:ascii="Calibri" w:eastAsia="Calibri" w:hAnsi="Calibri" w:cs="Calibri"/>
          <w:sz w:val="24"/>
          <w:szCs w:val="24"/>
        </w:rPr>
        <w:t>0</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.m.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ravell</w:t>
      </w:r>
      <w:r>
        <w:rPr>
          <w:rFonts w:ascii="Calibri" w:eastAsia="Calibri" w:hAnsi="Calibri" w:cs="Calibri"/>
          <w:spacing w:val="-1"/>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ver</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u</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ecessary </w:t>
      </w:r>
      <w:r>
        <w:rPr>
          <w:rFonts w:ascii="Calibri" w:eastAsia="Calibri" w:hAnsi="Calibri" w:cs="Calibri"/>
          <w:spacing w:val="1"/>
          <w:sz w:val="24"/>
          <w:szCs w:val="24"/>
        </w:rPr>
        <w:t>e</w:t>
      </w:r>
      <w:r>
        <w:rPr>
          <w:rFonts w:ascii="Calibri" w:eastAsia="Calibri" w:hAnsi="Calibri" w:cs="Calibri"/>
          <w:spacing w:val="-1"/>
          <w:sz w:val="24"/>
          <w:szCs w:val="24"/>
        </w:rPr>
        <w:t>xp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ses.</w:t>
      </w:r>
      <w:r>
        <w:rPr>
          <w:rFonts w:ascii="Calibri" w:eastAsia="Calibri" w:hAnsi="Calibri" w:cs="Calibri"/>
          <w:spacing w:val="-2"/>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 xml:space="preserve">err 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 xml:space="preserve">ion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irc</w:t>
      </w:r>
      <w:r>
        <w:rPr>
          <w:rFonts w:ascii="Calibri" w:eastAsia="Calibri" w:hAnsi="Calibri" w:cs="Calibri"/>
          <w:spacing w:val="1"/>
          <w:sz w:val="24"/>
          <w:szCs w:val="24"/>
        </w:rPr>
        <w:t>u</w:t>
      </w:r>
      <w:r>
        <w:rPr>
          <w:rFonts w:ascii="Calibri" w:eastAsia="Calibri" w:hAnsi="Calibri" w:cs="Calibri"/>
          <w:sz w:val="24"/>
          <w:szCs w:val="24"/>
        </w:rPr>
        <w:t>ms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es.</w:t>
      </w:r>
    </w:p>
    <w:p w14:paraId="2B8596A9" w14:textId="77777777" w:rsidR="00A70796" w:rsidRDefault="00D030BA">
      <w:pPr>
        <w:ind w:left="894" w:right="239"/>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 xml:space="preserve">arrive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ve</w:t>
      </w:r>
      <w:r>
        <w:rPr>
          <w:rFonts w:ascii="Calibri" w:eastAsia="Calibri" w:hAnsi="Calibri" w:cs="Calibri"/>
          <w:spacing w:val="1"/>
          <w:sz w:val="24"/>
          <w:szCs w:val="24"/>
        </w:rPr>
        <w:t>nu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z w:val="24"/>
          <w:szCs w:val="24"/>
        </w:rPr>
        <w:t>vo</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3"/>
          <w:sz w:val="24"/>
          <w:szCs w:val="24"/>
        </w:rPr>
        <w:t>c</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major</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y r</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es.) If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3EF19248" w14:textId="77777777" w:rsidR="00A70796" w:rsidRDefault="00D030BA">
      <w:pPr>
        <w:spacing w:before="2"/>
        <w:ind w:left="894"/>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i</w:t>
      </w:r>
      <w:r>
        <w:rPr>
          <w:rFonts w:ascii="Calibri" w:eastAsia="Calibri" w:hAnsi="Calibri" w:cs="Calibri"/>
          <w:b/>
          <w:spacing w:val="1"/>
          <w:sz w:val="24"/>
          <w:szCs w:val="24"/>
        </w:rPr>
        <w:t>nf</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pacing w:val="-1"/>
          <w:sz w:val="24"/>
          <w:szCs w:val="24"/>
        </w:rPr>
        <w:t>me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of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vised</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6"/>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dul</w:t>
      </w:r>
      <w:r>
        <w:rPr>
          <w:rFonts w:ascii="Calibri" w:eastAsia="Calibri" w:hAnsi="Calibri" w:cs="Calibri"/>
          <w:b/>
          <w:spacing w:val="-1"/>
          <w:sz w:val="24"/>
          <w:szCs w:val="24"/>
        </w:rPr>
        <w:t>e</w:t>
      </w:r>
      <w:r>
        <w:rPr>
          <w:rFonts w:ascii="Calibri" w:eastAsia="Calibri" w:hAnsi="Calibri" w:cs="Calibri"/>
          <w:b/>
          <w:sz w:val="24"/>
          <w:szCs w:val="24"/>
        </w:rPr>
        <w:t>.</w:t>
      </w:r>
    </w:p>
    <w:p w14:paraId="5485B989" w14:textId="77777777" w:rsidR="00A70796" w:rsidRDefault="00D030BA">
      <w:pPr>
        <w:ind w:left="894"/>
        <w:rPr>
          <w:rFonts w:ascii="Calibri" w:eastAsia="Calibri" w:hAnsi="Calibri" w:cs="Calibri"/>
          <w:sz w:val="24"/>
          <w:szCs w:val="24"/>
        </w:rPr>
      </w:pPr>
      <w:r>
        <w:rPr>
          <w:rFonts w:ascii="Calibri" w:eastAsia="Calibri" w:hAnsi="Calibri" w:cs="Calibri"/>
          <w:b/>
          <w:spacing w:val="1"/>
          <w:sz w:val="24"/>
          <w:szCs w:val="24"/>
        </w:rPr>
        <w:t>Al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2"/>
          <w:sz w:val="24"/>
          <w:szCs w:val="24"/>
        </w:rPr>
        <w:t>d</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2"/>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c</w:t>
      </w:r>
      <w:r>
        <w:rPr>
          <w:rFonts w:ascii="Calibri" w:eastAsia="Calibri" w:hAnsi="Calibri" w:cs="Calibri"/>
          <w:b/>
          <w:sz w:val="24"/>
          <w:szCs w:val="24"/>
        </w:rPr>
        <w:t>omp</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y </w:t>
      </w:r>
      <w:proofErr w:type="spellStart"/>
      <w:r>
        <w:rPr>
          <w:rFonts w:ascii="Calibri" w:eastAsia="Calibri" w:hAnsi="Calibri" w:cs="Calibri"/>
          <w:b/>
          <w:spacing w:val="-1"/>
          <w:sz w:val="24"/>
          <w:szCs w:val="24"/>
        </w:rPr>
        <w:t>La</w:t>
      </w:r>
      <w:r>
        <w:rPr>
          <w:rFonts w:ascii="Calibri" w:eastAsia="Calibri" w:hAnsi="Calibri" w:cs="Calibri"/>
          <w:b/>
          <w:spacing w:val="1"/>
          <w:sz w:val="24"/>
          <w:szCs w:val="24"/>
        </w:rPr>
        <w:t>b</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proofErr w:type="spellEnd"/>
      <w:r>
        <w:rPr>
          <w:rFonts w:ascii="Calibri" w:eastAsia="Calibri" w:hAnsi="Calibri" w:cs="Calibri"/>
          <w:b/>
          <w:spacing w:val="2"/>
          <w:sz w:val="24"/>
          <w:szCs w:val="24"/>
        </w:rPr>
        <w:t xml:space="preserve"> </w:t>
      </w:r>
      <w:r>
        <w:rPr>
          <w:rFonts w:ascii="Calibri" w:eastAsia="Calibri" w:hAnsi="Calibri" w:cs="Calibri"/>
          <w:b/>
          <w:sz w:val="24"/>
          <w:szCs w:val="24"/>
        </w:rPr>
        <w:t>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1"/>
          <w:sz w:val="24"/>
          <w:szCs w:val="24"/>
        </w:rPr>
        <w:t>e</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y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i</w:t>
      </w:r>
      <w:r>
        <w:rPr>
          <w:rFonts w:ascii="Calibri" w:eastAsia="Calibri" w:hAnsi="Calibri" w:cs="Calibri"/>
          <w:b/>
          <w:spacing w:val="-1"/>
          <w:sz w:val="24"/>
          <w:szCs w:val="24"/>
        </w:rPr>
        <w:t>r</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w:t>
      </w:r>
    </w:p>
    <w:p w14:paraId="292B8D65" w14:textId="77777777" w:rsidR="00A70796" w:rsidRDefault="00D030BA">
      <w:pPr>
        <w:ind w:left="894"/>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ir</w:t>
      </w:r>
      <w:r>
        <w:rPr>
          <w:rFonts w:ascii="Calibri" w:eastAsia="Calibri" w:hAnsi="Calibri" w:cs="Calibri"/>
          <w:b/>
          <w:sz w:val="24"/>
          <w:szCs w:val="24"/>
        </w:rPr>
        <w:t>.</w:t>
      </w:r>
    </w:p>
    <w:p w14:paraId="06DC2041" w14:textId="77777777" w:rsidR="00A70796" w:rsidRDefault="00D030BA">
      <w:pPr>
        <w:spacing w:before="2"/>
        <w:ind w:left="894"/>
        <w:rPr>
          <w:rFonts w:ascii="Calibri" w:eastAsia="Calibri" w:hAnsi="Calibri" w:cs="Calibri"/>
          <w:sz w:val="24"/>
          <w:szCs w:val="24"/>
        </w:rPr>
      </w:pP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he</w:t>
      </w:r>
      <w:r>
        <w:rPr>
          <w:rFonts w:ascii="Calibri" w:eastAsia="Calibri" w:hAnsi="Calibri" w:cs="Calibri"/>
          <w:b/>
          <w:sz w:val="24"/>
          <w:szCs w:val="24"/>
        </w:rPr>
        <w:t>du</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z w:val="24"/>
          <w:szCs w:val="24"/>
        </w:rPr>
        <w:t>ust</w:t>
      </w:r>
      <w:r>
        <w:rPr>
          <w:rFonts w:ascii="Calibri" w:eastAsia="Calibri" w:hAnsi="Calibri" w:cs="Calibri"/>
          <w:b/>
          <w:spacing w:val="1"/>
          <w:sz w:val="24"/>
          <w:szCs w:val="24"/>
        </w:rPr>
        <w:t xml:space="preserve"> </w:t>
      </w:r>
      <w:r>
        <w:rPr>
          <w:rFonts w:ascii="Calibri" w:eastAsia="Calibri" w:hAnsi="Calibri" w:cs="Calibri"/>
          <w:b/>
          <w:sz w:val="24"/>
          <w:szCs w:val="24"/>
        </w:rPr>
        <w:t xml:space="preserve">be </w:t>
      </w:r>
      <w:r>
        <w:rPr>
          <w:rFonts w:ascii="Calibri" w:eastAsia="Calibri" w:hAnsi="Calibri" w:cs="Calibri"/>
          <w:b/>
          <w:spacing w:val="-2"/>
          <w:sz w:val="24"/>
          <w:szCs w:val="24"/>
        </w:rPr>
        <w:t>c</w:t>
      </w:r>
      <w:r>
        <w:rPr>
          <w:rFonts w:ascii="Calibri" w:eastAsia="Calibri" w:hAnsi="Calibri" w:cs="Calibri"/>
          <w:b/>
          <w:sz w:val="24"/>
          <w:szCs w:val="24"/>
        </w:rPr>
        <w:t>omp</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 xml:space="preserve">he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ri</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to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p>
    <w:p w14:paraId="45CE18CE" w14:textId="77777777" w:rsidR="00A70796" w:rsidRDefault="00D030BA">
      <w:pPr>
        <w:spacing w:before="2"/>
        <w:ind w:left="894"/>
        <w:rPr>
          <w:rFonts w:ascii="Calibri" w:eastAsia="Calibri" w:hAnsi="Calibri" w:cs="Calibri"/>
          <w:sz w:val="24"/>
          <w:szCs w:val="24"/>
        </w:rPr>
      </w:pP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am</w:t>
      </w:r>
      <w:r>
        <w:rPr>
          <w:rFonts w:ascii="Calibri" w:eastAsia="Calibri" w:hAnsi="Calibri" w:cs="Calibri"/>
          <w:b/>
          <w:sz w:val="24"/>
          <w:szCs w:val="24"/>
        </w:rPr>
        <w:t>p</w:t>
      </w:r>
      <w:r>
        <w:rPr>
          <w:rFonts w:ascii="Calibri" w:eastAsia="Calibri" w:hAnsi="Calibri" w:cs="Calibri"/>
          <w:b/>
          <w:spacing w:val="-1"/>
          <w:sz w:val="24"/>
          <w:szCs w:val="24"/>
        </w:rPr>
        <w: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h</w:t>
      </w:r>
      <w:r>
        <w:rPr>
          <w:rFonts w:ascii="Calibri" w:eastAsia="Calibri" w:hAnsi="Calibri" w:cs="Calibri"/>
          <w:b/>
          <w:spacing w:val="1"/>
          <w:sz w:val="24"/>
          <w:szCs w:val="24"/>
        </w:rPr>
        <w:t>i</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z w:val="24"/>
          <w:szCs w:val="24"/>
        </w:rPr>
        <w:t>n</w:t>
      </w:r>
      <w:r>
        <w:rPr>
          <w:rFonts w:ascii="Calibri" w:eastAsia="Calibri" w:hAnsi="Calibri" w:cs="Calibri"/>
          <w:b/>
          <w:spacing w:val="-1"/>
          <w:sz w:val="24"/>
          <w:szCs w:val="24"/>
        </w:rPr>
        <w:t>ame</w:t>
      </w:r>
      <w:r>
        <w:rPr>
          <w:rFonts w:ascii="Calibri" w:eastAsia="Calibri" w:hAnsi="Calibri" w:cs="Calibri"/>
          <w:b/>
          <w:sz w:val="24"/>
          <w:szCs w:val="24"/>
        </w:rPr>
        <w:t>nt.</w:t>
      </w:r>
    </w:p>
    <w:p w14:paraId="0E9A83B6" w14:textId="77777777" w:rsidR="00A70796" w:rsidRDefault="00A70796">
      <w:pPr>
        <w:spacing w:before="10" w:line="280" w:lineRule="exact"/>
        <w:rPr>
          <w:sz w:val="28"/>
          <w:szCs w:val="28"/>
        </w:rPr>
      </w:pPr>
    </w:p>
    <w:p w14:paraId="58BB8DAB" w14:textId="77777777"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C</w:t>
      </w:r>
      <w:r>
        <w:rPr>
          <w:rFonts w:ascii="Calibri" w:eastAsia="Calibri" w:hAnsi="Calibri" w:cs="Calibri"/>
          <w:b/>
          <w:sz w:val="24"/>
          <w:szCs w:val="24"/>
        </w:rPr>
        <w:t xml:space="preserve">)        </w:t>
      </w:r>
      <w:r>
        <w:rPr>
          <w:rFonts w:ascii="Calibri" w:eastAsia="Calibri" w:hAnsi="Calibri" w:cs="Calibri"/>
          <w:b/>
          <w:spacing w:val="1"/>
          <w:sz w:val="24"/>
          <w:szCs w:val="24"/>
        </w:rPr>
        <w:t xml:space="preserve"> O</w:t>
      </w:r>
      <w:r>
        <w:rPr>
          <w:rFonts w:ascii="Calibri" w:eastAsia="Calibri" w:hAnsi="Calibri" w:cs="Calibri"/>
          <w:b/>
          <w:sz w:val="24"/>
          <w:szCs w:val="24"/>
        </w:rPr>
        <w:t>NCE</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r>
        <w:rPr>
          <w:rFonts w:ascii="Calibri" w:eastAsia="Calibri" w:hAnsi="Calibri" w:cs="Calibri"/>
          <w:b/>
          <w:spacing w:val="-2"/>
          <w:sz w:val="24"/>
          <w:szCs w:val="24"/>
        </w:rPr>
        <w:t>G</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z w:val="24"/>
          <w:szCs w:val="24"/>
        </w:rPr>
        <w:t xml:space="preserve">S </w:t>
      </w:r>
      <w:r>
        <w:rPr>
          <w:rFonts w:ascii="Calibri" w:eastAsia="Calibri" w:hAnsi="Calibri" w:cs="Calibri"/>
          <w:b/>
          <w:spacing w:val="-2"/>
          <w:sz w:val="24"/>
          <w:szCs w:val="24"/>
        </w:rPr>
        <w:t>CO</w:t>
      </w:r>
      <w:r>
        <w:rPr>
          <w:rFonts w:ascii="Calibri" w:eastAsia="Calibri" w:hAnsi="Calibri" w:cs="Calibri"/>
          <w:b/>
          <w:spacing w:val="-1"/>
          <w:sz w:val="24"/>
          <w:szCs w:val="24"/>
        </w:rPr>
        <w:t>MM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CE</w:t>
      </w:r>
      <w:r>
        <w:rPr>
          <w:rFonts w:ascii="Calibri" w:eastAsia="Calibri" w:hAnsi="Calibri" w:cs="Calibri"/>
          <w:b/>
          <w:spacing w:val="3"/>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MU</w:t>
      </w:r>
      <w:r>
        <w:rPr>
          <w:rFonts w:ascii="Calibri" w:eastAsia="Calibri" w:hAnsi="Calibri" w:cs="Calibri"/>
          <w:b/>
          <w:spacing w:val="-1"/>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BE</w:t>
      </w:r>
      <w:r>
        <w:rPr>
          <w:rFonts w:ascii="Calibri" w:eastAsia="Calibri" w:hAnsi="Calibri" w:cs="Calibri"/>
          <w:b/>
          <w:spacing w:val="-3"/>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1"/>
          <w:sz w:val="24"/>
          <w:szCs w:val="24"/>
        </w:rPr>
        <w:t>T</w:t>
      </w:r>
      <w:r>
        <w:rPr>
          <w:rFonts w:ascii="Calibri" w:eastAsia="Calibri" w:hAnsi="Calibri" w:cs="Calibri"/>
          <w:b/>
          <w:sz w:val="24"/>
          <w:szCs w:val="24"/>
        </w:rPr>
        <w:t>ED</w:t>
      </w:r>
      <w:r>
        <w:rPr>
          <w:rFonts w:ascii="Calibri" w:eastAsia="Calibri" w:hAnsi="Calibri" w:cs="Calibri"/>
          <w:b/>
          <w:spacing w:val="-9"/>
          <w:sz w:val="24"/>
          <w:szCs w:val="24"/>
        </w:rPr>
        <w:t xml:space="preserve"> </w:t>
      </w:r>
      <w:r>
        <w:rPr>
          <w:rFonts w:ascii="Calibri" w:eastAsia="Calibri" w:hAnsi="Calibri" w:cs="Calibri"/>
          <w:b/>
          <w:sz w:val="24"/>
          <w:szCs w:val="24"/>
        </w:rPr>
        <w:t>UN</w:t>
      </w:r>
      <w:r>
        <w:rPr>
          <w:rFonts w:ascii="Calibri" w:eastAsia="Calibri" w:hAnsi="Calibri" w:cs="Calibri"/>
          <w:b/>
          <w:spacing w:val="-1"/>
          <w:sz w:val="24"/>
          <w:szCs w:val="24"/>
        </w:rPr>
        <w:t>L</w:t>
      </w:r>
      <w:r>
        <w:rPr>
          <w:rFonts w:ascii="Calibri" w:eastAsia="Calibri" w:hAnsi="Calibri" w:cs="Calibri"/>
          <w:b/>
          <w:sz w:val="24"/>
          <w:szCs w:val="24"/>
        </w:rPr>
        <w:t>ESS</w:t>
      </w:r>
      <w:r>
        <w:rPr>
          <w:rFonts w:ascii="Calibri" w:eastAsia="Calibri" w:hAnsi="Calibri" w:cs="Calibri"/>
          <w:sz w:val="24"/>
          <w:szCs w:val="24"/>
        </w:rPr>
        <w:t>:</w:t>
      </w:r>
    </w:p>
    <w:p w14:paraId="2E36CDF0" w14:textId="77777777" w:rsidR="00A70796" w:rsidRDefault="00A70796">
      <w:pPr>
        <w:spacing w:before="13" w:line="280" w:lineRule="exact"/>
        <w:rPr>
          <w:sz w:val="28"/>
          <w:szCs w:val="28"/>
        </w:rPr>
      </w:pPr>
    </w:p>
    <w:p w14:paraId="07872A7C" w14:textId="77777777" w:rsidR="00A70796" w:rsidRDefault="00D030BA">
      <w:pPr>
        <w:ind w:left="947"/>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ecla</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u</w:t>
      </w:r>
      <w:r>
        <w:rPr>
          <w:rFonts w:ascii="Calibri" w:eastAsia="Calibri" w:hAnsi="Calibri" w:cs="Calibri"/>
          <w:spacing w:val="1"/>
          <w:sz w:val="24"/>
          <w:szCs w:val="24"/>
        </w:rPr>
        <w:t>np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z w:val="24"/>
          <w:szCs w:val="24"/>
        </w:rPr>
        <w:t>o</w:t>
      </w:r>
      <w:r>
        <w:rPr>
          <w:rFonts w:ascii="Calibri" w:eastAsia="Calibri" w:hAnsi="Calibri" w:cs="Calibri"/>
          <w:spacing w:val="-15"/>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w:t>
      </w:r>
    </w:p>
    <w:p w14:paraId="677596A9" w14:textId="77777777" w:rsidR="00A70796" w:rsidRDefault="00D030BA">
      <w:pPr>
        <w:tabs>
          <w:tab w:val="left" w:pos="1600"/>
        </w:tabs>
        <w:ind w:left="1614" w:right="1698" w:hanging="667"/>
        <w:rPr>
          <w:rFonts w:ascii="Calibri" w:eastAsia="Calibri" w:hAnsi="Calibri" w:cs="Calibri"/>
          <w:sz w:val="24"/>
          <w:szCs w:val="24"/>
        </w:rPr>
      </w:pPr>
      <w:r>
        <w:rPr>
          <w:rFonts w:ascii="Calibri" w:eastAsia="Calibri" w:hAnsi="Calibri" w:cs="Calibri"/>
          <w:spacing w:val="-4"/>
          <w:sz w:val="24"/>
          <w:szCs w:val="24"/>
        </w:rPr>
        <w:t>2</w:t>
      </w:r>
      <w:r>
        <w:rPr>
          <w:rFonts w:ascii="Calibri" w:eastAsia="Calibri" w:hAnsi="Calibri" w:cs="Calibri"/>
          <w:sz w:val="24"/>
          <w:szCs w:val="24"/>
        </w:rPr>
        <w:t>.</w:t>
      </w:r>
      <w:r>
        <w:rPr>
          <w:rFonts w:ascii="Calibri" w:eastAsia="Calibri" w:hAnsi="Calibri" w:cs="Calibri"/>
          <w:sz w:val="24"/>
          <w:szCs w:val="24"/>
        </w:rPr>
        <w:tab/>
        <w:t>Co</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exist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over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sidR="008F5A92">
        <w:rPr>
          <w:rFonts w:ascii="Calibri" w:eastAsia="Calibri" w:hAnsi="Calibri" w:cs="Calibri"/>
          <w:spacing w:val="3"/>
          <w:sz w:val="24"/>
          <w:szCs w:val="24"/>
        </w:rPr>
        <w:t>5.7</w:t>
      </w:r>
      <w:r>
        <w:rPr>
          <w:rFonts w:ascii="Calibri" w:eastAsia="Calibri" w:hAnsi="Calibri" w:cs="Calibri"/>
          <w:sz w:val="24"/>
          <w:szCs w:val="24"/>
        </w:rPr>
        <w:t xml:space="preserve"> </w:t>
      </w:r>
      <w:r>
        <w:rPr>
          <w:rFonts w:ascii="Calibri" w:eastAsia="Calibri" w:hAnsi="Calibri" w:cs="Calibri"/>
          <w:spacing w:val="1"/>
          <w:sz w:val="24"/>
          <w:szCs w:val="24"/>
        </w:rPr>
        <w:t>[</w:t>
      </w:r>
      <w:r w:rsidR="008F5A92">
        <w:rPr>
          <w:rFonts w:ascii="Calibri" w:eastAsia="Calibri" w:hAnsi="Calibri" w:cs="Calibri"/>
          <w:spacing w:val="1"/>
          <w:sz w:val="22"/>
          <w:szCs w:val="22"/>
        </w:rPr>
        <w:t xml:space="preserve">Stopping </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3"/>
          <w:sz w:val="22"/>
          <w:szCs w:val="22"/>
        </w:rPr>
        <w:t>a</w:t>
      </w:r>
      <w:r>
        <w:rPr>
          <w:rFonts w:ascii="Calibri" w:eastAsia="Calibri" w:hAnsi="Calibri" w:cs="Calibri"/>
          <w:spacing w:val="2"/>
          <w:sz w:val="22"/>
          <w:szCs w:val="22"/>
        </w:rPr>
        <w:t>y</w:t>
      </w:r>
      <w:r>
        <w:rPr>
          <w:rFonts w:ascii="Calibri" w:eastAsia="Calibri" w:hAnsi="Calibri" w:cs="Calibri"/>
          <w:sz w:val="24"/>
          <w:szCs w:val="24"/>
        </w:rPr>
        <w:t>]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ecision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0"/>
          <w:sz w:val="24"/>
          <w:szCs w:val="24"/>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ly</w:t>
      </w:r>
      <w:r>
        <w:rPr>
          <w:rFonts w:ascii="Calibri" w:eastAsia="Calibri" w:hAnsi="Calibri" w:cs="Calibri"/>
          <w:sz w:val="24"/>
          <w:szCs w:val="24"/>
        </w:rPr>
        <w:t>.</w:t>
      </w:r>
    </w:p>
    <w:p w14:paraId="2521B367" w14:textId="77777777" w:rsidR="00A70796" w:rsidRDefault="00A70796">
      <w:pPr>
        <w:spacing w:before="18" w:line="260" w:lineRule="exact"/>
        <w:rPr>
          <w:sz w:val="26"/>
          <w:szCs w:val="26"/>
        </w:rPr>
      </w:pPr>
    </w:p>
    <w:p w14:paraId="18EC4060" w14:textId="77777777" w:rsidR="00A70796" w:rsidRDefault="00D030BA">
      <w:pPr>
        <w:spacing w:before="11"/>
        <w:ind w:left="1614" w:right="242"/>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w:t>
      </w:r>
      <w:r>
        <w:rPr>
          <w:rFonts w:ascii="Calibri" w:eastAsia="Calibri" w:hAnsi="Calibri" w:cs="Calibri"/>
          <w:b/>
          <w:spacing w:val="-2"/>
          <w:sz w:val="24"/>
          <w:szCs w:val="24"/>
        </w:rPr>
        <w:t>h</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w:t>
      </w:r>
      <w:r>
        <w:rPr>
          <w:rFonts w:ascii="Calibri" w:eastAsia="Calibri" w:hAnsi="Calibri" w:cs="Calibri"/>
          <w:b/>
          <w:sz w:val="24"/>
          <w:szCs w:val="24"/>
        </w:rPr>
        <w:t xml:space="preserve">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d</w:t>
      </w:r>
      <w:r>
        <w:rPr>
          <w:rFonts w:ascii="Calibri" w:eastAsia="Calibri" w:hAnsi="Calibri" w:cs="Calibri"/>
          <w:b/>
          <w:spacing w:val="1"/>
          <w:sz w:val="24"/>
          <w:szCs w:val="24"/>
        </w:rPr>
        <w:t>iff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ay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 xml:space="preserve">st </w:t>
      </w:r>
      <w:r>
        <w:rPr>
          <w:rFonts w:ascii="Calibri" w:eastAsia="Calibri" w:hAnsi="Calibri" w:cs="Calibri"/>
          <w:b/>
          <w:spacing w:val="1"/>
          <w:sz w:val="24"/>
          <w:szCs w:val="24"/>
        </w:rPr>
        <w:t>b</w:t>
      </w:r>
      <w:r>
        <w:rPr>
          <w:rFonts w:ascii="Calibri" w:eastAsia="Calibri" w:hAnsi="Calibri" w:cs="Calibri"/>
          <w:b/>
          <w:sz w:val="24"/>
          <w:szCs w:val="24"/>
        </w:rPr>
        <w:t>e s</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z w:val="24"/>
          <w:szCs w:val="24"/>
        </w:rPr>
        <w:t>ov</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n</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f</w:t>
      </w:r>
      <w:r>
        <w:rPr>
          <w:rFonts w:ascii="Calibri" w:eastAsia="Calibri" w:hAnsi="Calibri" w:cs="Calibri"/>
          <w:b/>
          <w:spacing w:val="-1"/>
          <w:sz w:val="24"/>
          <w:szCs w:val="24"/>
        </w:rPr>
        <w:t>ie</w:t>
      </w:r>
      <w:r>
        <w:rPr>
          <w:rFonts w:ascii="Calibri" w:eastAsia="Calibri" w:hAnsi="Calibri" w:cs="Calibri"/>
          <w:b/>
          <w:spacing w:val="1"/>
          <w:sz w:val="24"/>
          <w:szCs w:val="24"/>
        </w:rPr>
        <w:t>d</w:t>
      </w:r>
      <w:r>
        <w:rPr>
          <w:rFonts w:ascii="Calibri" w:eastAsia="Calibri" w:hAnsi="Calibri" w:cs="Calibri"/>
          <w:b/>
          <w:sz w:val="24"/>
          <w:szCs w:val="24"/>
        </w:rPr>
        <w:t>.</w:t>
      </w:r>
    </w:p>
    <w:p w14:paraId="3A6E6111" w14:textId="77777777" w:rsidR="00A70796" w:rsidRDefault="00A70796">
      <w:pPr>
        <w:spacing w:before="8" w:line="280" w:lineRule="exact"/>
        <w:rPr>
          <w:sz w:val="28"/>
          <w:szCs w:val="28"/>
        </w:rPr>
      </w:pPr>
    </w:p>
    <w:p w14:paraId="378E99E0" w14:textId="77777777"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(D</w:t>
      </w:r>
      <w:r>
        <w:rPr>
          <w:rFonts w:ascii="Calibri" w:eastAsia="Calibri" w:hAnsi="Calibri" w:cs="Calibri"/>
          <w:b/>
          <w:sz w:val="24"/>
          <w:szCs w:val="24"/>
        </w:rPr>
        <w:t xml:space="preserve">)       </w:t>
      </w:r>
      <w:r>
        <w:rPr>
          <w:rFonts w:ascii="Calibri" w:eastAsia="Calibri" w:hAnsi="Calibri" w:cs="Calibri"/>
          <w:b/>
          <w:spacing w:val="31"/>
          <w:sz w:val="24"/>
          <w:szCs w:val="24"/>
        </w:rPr>
        <w:t xml:space="preserve"> </w:t>
      </w:r>
      <w:r>
        <w:rPr>
          <w:rFonts w:ascii="Calibri" w:eastAsia="Calibri" w:hAnsi="Calibri" w:cs="Calibri"/>
          <w:b/>
          <w:sz w:val="24"/>
          <w:szCs w:val="24"/>
        </w:rPr>
        <w:t>BYES</w:t>
      </w:r>
    </w:p>
    <w:p w14:paraId="74B1F1E6" w14:textId="77777777" w:rsidR="00A70796" w:rsidRDefault="00D030BA">
      <w:pPr>
        <w:spacing w:before="2"/>
        <w:ind w:left="1614" w:right="19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Even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ye,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4"/>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r</w:t>
      </w:r>
      <w:r>
        <w:rPr>
          <w:rFonts w:ascii="Calibri" w:eastAsia="Calibri" w:hAnsi="Calibri" w:cs="Calibri"/>
          <w:sz w:val="24"/>
          <w:szCs w:val="24"/>
        </w:rPr>
        <w:t>e.</w:t>
      </w:r>
    </w:p>
    <w:p w14:paraId="699A085A" w14:textId="77777777" w:rsidR="00A70796" w:rsidRDefault="00D030BA">
      <w:pPr>
        <w:spacing w:before="7"/>
        <w:ind w:left="1669"/>
        <w:rPr>
          <w:rFonts w:ascii="Calibri" w:eastAsia="Calibri" w:hAnsi="Calibri" w:cs="Calibri"/>
          <w:sz w:val="24"/>
          <w:szCs w:val="24"/>
        </w:rPr>
        <w:sectPr w:rsidR="00A70796">
          <w:pgSz w:w="12240" w:h="15840"/>
          <w:pgMar w:top="940" w:right="880" w:bottom="280" w:left="820" w:header="0" w:footer="858" w:gutter="0"/>
          <w:cols w:space="720"/>
        </w:sectPr>
      </w:pPr>
      <w:r>
        <w:rPr>
          <w:rFonts w:ascii="Calibri" w:eastAsia="Calibri" w:hAnsi="Calibri" w:cs="Calibri"/>
          <w:spacing w:val="1"/>
          <w:sz w:val="24"/>
          <w:szCs w:val="24"/>
        </w:rPr>
        <w:t>[</w:t>
      </w:r>
      <w:r>
        <w:rPr>
          <w:rFonts w:ascii="Calibri" w:eastAsia="Calibri" w:hAnsi="Calibri" w:cs="Calibri"/>
          <w:sz w:val="22"/>
          <w:szCs w:val="22"/>
        </w:rPr>
        <w:t>Ref</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enc</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50"/>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al</w:t>
      </w:r>
      <w:r>
        <w:rPr>
          <w:rFonts w:ascii="Calibri" w:eastAsia="Calibri" w:hAnsi="Calibri" w:cs="Calibri"/>
          <w:spacing w:val="1"/>
          <w:sz w:val="22"/>
          <w:szCs w:val="22"/>
        </w:rPr>
        <w:t xml:space="preserve"> </w:t>
      </w:r>
      <w:r>
        <w:rPr>
          <w:rFonts w:ascii="Calibri" w:eastAsia="Calibri" w:hAnsi="Calibri" w:cs="Calibri"/>
          <w:sz w:val="22"/>
          <w:szCs w:val="22"/>
        </w:rPr>
        <w:t>- S</w:t>
      </w:r>
      <w:r>
        <w:rPr>
          <w:rFonts w:ascii="Calibri" w:eastAsia="Calibri" w:hAnsi="Calibri" w:cs="Calibri"/>
          <w:spacing w:val="-2"/>
          <w:sz w:val="22"/>
          <w:szCs w:val="22"/>
        </w:rPr>
        <w:t>e</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5</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5</w:t>
      </w:r>
      <w:r>
        <w:rPr>
          <w:rFonts w:ascii="Calibri" w:eastAsia="Calibri" w:hAnsi="Calibri" w:cs="Calibri"/>
          <w:sz w:val="24"/>
          <w:szCs w:val="24"/>
        </w:rPr>
        <w:t>]</w:t>
      </w:r>
    </w:p>
    <w:p w14:paraId="553F5204" w14:textId="77777777" w:rsidR="00A70796" w:rsidRDefault="00D030BA">
      <w:pPr>
        <w:spacing w:before="55"/>
        <w:ind w:left="894"/>
        <w:rPr>
          <w:rFonts w:ascii="Calibri" w:eastAsia="Calibri" w:hAnsi="Calibri" w:cs="Calibri"/>
          <w:sz w:val="24"/>
          <w:szCs w:val="24"/>
        </w:rPr>
      </w:pPr>
      <w:r>
        <w:rPr>
          <w:rFonts w:ascii="Calibri" w:eastAsia="Calibri" w:hAnsi="Calibri" w:cs="Calibri"/>
          <w:b/>
          <w:spacing w:val="-22"/>
          <w:sz w:val="24"/>
          <w:szCs w:val="24"/>
        </w:rPr>
        <w:lastRenderedPageBreak/>
        <w:t>(</w:t>
      </w:r>
      <w:r>
        <w:rPr>
          <w:rFonts w:ascii="Calibri" w:eastAsia="Calibri" w:hAnsi="Calibri" w:cs="Calibri"/>
          <w:b/>
          <w:spacing w:val="-21"/>
          <w:sz w:val="24"/>
          <w:szCs w:val="24"/>
        </w:rPr>
        <w:t>E</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b/>
          <w:sz w:val="24"/>
          <w:szCs w:val="24"/>
        </w:rPr>
        <w:t>PEN</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pacing w:val="1"/>
          <w:sz w:val="24"/>
          <w:szCs w:val="24"/>
        </w:rPr>
        <w:t>TI</w:t>
      </w:r>
      <w:r>
        <w:rPr>
          <w:rFonts w:ascii="Calibri" w:eastAsia="Calibri" w:hAnsi="Calibri" w:cs="Calibri"/>
          <w:b/>
          <w:sz w:val="24"/>
          <w:szCs w:val="24"/>
        </w:rPr>
        <w:t>ES</w:t>
      </w:r>
    </w:p>
    <w:p w14:paraId="793A3DD0" w14:textId="77777777" w:rsidR="00A70796" w:rsidRDefault="00D030BA">
      <w:pPr>
        <w:spacing w:before="2"/>
        <w:ind w:left="1614" w:right="314" w:hanging="360"/>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2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e</w:t>
      </w:r>
      <w:r>
        <w:rPr>
          <w:rFonts w:ascii="Calibri" w:eastAsia="Calibri" w:hAnsi="Calibri" w:cs="Calibri"/>
          <w:sz w:val="24"/>
          <w:szCs w:val="24"/>
        </w:rPr>
        <w:t>ars</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 m</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4"/>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2"/>
          <w:sz w:val="24"/>
          <w:szCs w:val="24"/>
        </w:rPr>
        <w:t>e</w:t>
      </w:r>
      <w:r>
        <w:rPr>
          <w:rFonts w:ascii="Calibri" w:eastAsia="Calibri" w:hAnsi="Calibri" w:cs="Calibri"/>
          <w:sz w:val="24"/>
          <w:szCs w:val="24"/>
        </w:rPr>
        <w:t>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ecess</w:t>
      </w:r>
      <w:r>
        <w:rPr>
          <w:rFonts w:ascii="Calibri" w:eastAsia="Calibri" w:hAnsi="Calibri" w:cs="Calibri"/>
          <w:spacing w:val="-2"/>
          <w:sz w:val="24"/>
          <w:szCs w:val="24"/>
        </w:rPr>
        <w:t>a</w:t>
      </w:r>
      <w:r>
        <w:rPr>
          <w:rFonts w:ascii="Calibri" w:eastAsia="Calibri" w:hAnsi="Calibri" w:cs="Calibri"/>
          <w:sz w:val="24"/>
          <w:szCs w:val="24"/>
        </w:rPr>
        <w:t>ry.</w:t>
      </w:r>
    </w:p>
    <w:p w14:paraId="4A625703" w14:textId="77777777" w:rsidR="00A70796" w:rsidRDefault="00D030BA">
      <w:pPr>
        <w:spacing w:line="280" w:lineRule="exact"/>
        <w:ind w:left="1216" w:right="1123"/>
        <w:jc w:val="center"/>
        <w:rPr>
          <w:rFonts w:ascii="Calibri" w:eastAsia="Calibri" w:hAnsi="Calibri" w:cs="Calibri"/>
          <w:sz w:val="24"/>
          <w:szCs w:val="24"/>
        </w:rPr>
      </w:pPr>
      <w:r>
        <w:rPr>
          <w:rFonts w:ascii="Calibri" w:eastAsia="Calibri" w:hAnsi="Calibri" w:cs="Calibri"/>
          <w:spacing w:val="-4"/>
          <w:position w:val="1"/>
          <w:sz w:val="24"/>
          <w:szCs w:val="24"/>
        </w:rPr>
        <w:t>2</w:t>
      </w:r>
      <w:r>
        <w:rPr>
          <w:rFonts w:ascii="Calibri" w:eastAsia="Calibri" w:hAnsi="Calibri" w:cs="Calibri"/>
          <w:position w:val="1"/>
          <w:sz w:val="24"/>
          <w:szCs w:val="24"/>
        </w:rPr>
        <w:t xml:space="preserve">.  </w:t>
      </w:r>
      <w:r>
        <w:rPr>
          <w:rFonts w:ascii="Calibri" w:eastAsia="Calibri" w:hAnsi="Calibri" w:cs="Calibri"/>
          <w:spacing w:val="22"/>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position w:val="1"/>
          <w:sz w:val="24"/>
          <w:szCs w:val="24"/>
        </w:rPr>
        <w:t>h</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i</w:t>
      </w:r>
      <w:r>
        <w:rPr>
          <w:rFonts w:ascii="Calibri" w:eastAsia="Calibri" w:hAnsi="Calibri" w:cs="Calibri"/>
          <w:position w:val="1"/>
          <w:sz w:val="24"/>
          <w:szCs w:val="24"/>
        </w:rPr>
        <w:t>re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f</w:t>
      </w:r>
      <w:r>
        <w:rPr>
          <w:rFonts w:ascii="Calibri" w:eastAsia="Calibri" w:hAnsi="Calibri" w:cs="Calibri"/>
          <w:position w:val="1"/>
          <w:sz w:val="24"/>
          <w:szCs w:val="24"/>
        </w:rPr>
        <w:t>ails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om</w:t>
      </w:r>
      <w:r>
        <w:rPr>
          <w:rFonts w:ascii="Calibri" w:eastAsia="Calibri" w:hAnsi="Calibri" w:cs="Calibri"/>
          <w:spacing w:val="1"/>
          <w:position w:val="1"/>
          <w:sz w:val="24"/>
          <w:szCs w:val="24"/>
        </w:rPr>
        <w:t>p</w:t>
      </w:r>
      <w:r>
        <w:rPr>
          <w:rFonts w:ascii="Calibri" w:eastAsia="Calibri" w:hAnsi="Calibri" w:cs="Calibri"/>
          <w:position w:val="1"/>
          <w:sz w:val="24"/>
          <w:szCs w:val="24"/>
        </w:rPr>
        <w:t>l</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18 </w:t>
      </w:r>
      <w:r>
        <w:rPr>
          <w:rFonts w:ascii="Calibri" w:eastAsia="Calibri" w:hAnsi="Calibri" w:cs="Calibri"/>
          <w:spacing w:val="-1"/>
          <w:position w:val="1"/>
          <w:sz w:val="24"/>
          <w:szCs w:val="24"/>
        </w:rPr>
        <w:t>h</w:t>
      </w:r>
      <w:r>
        <w:rPr>
          <w:rFonts w:ascii="Calibri" w:eastAsia="Calibri" w:hAnsi="Calibri" w:cs="Calibri"/>
          <w:position w:val="1"/>
          <w:sz w:val="24"/>
          <w:szCs w:val="24"/>
        </w:rPr>
        <w:t>oles,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8"/>
          <w:position w:val="1"/>
          <w:sz w:val="24"/>
          <w:szCs w:val="24"/>
        </w:rPr>
        <w:t xml:space="preserve"> </w:t>
      </w:r>
      <w:r>
        <w:rPr>
          <w:rFonts w:ascii="Calibri" w:eastAsia="Calibri" w:hAnsi="Calibri" w:cs="Calibri"/>
          <w:spacing w:val="-2"/>
          <w:position w:val="1"/>
          <w:sz w:val="24"/>
          <w:szCs w:val="24"/>
          <w:u w:val="single" w:color="000000"/>
        </w:rPr>
        <w:t>o</w:t>
      </w:r>
      <w:r>
        <w:rPr>
          <w:rFonts w:ascii="Calibri" w:eastAsia="Calibri" w:hAnsi="Calibri" w:cs="Calibri"/>
          <w:spacing w:val="1"/>
          <w:position w:val="1"/>
          <w:sz w:val="24"/>
          <w:szCs w:val="24"/>
          <w:u w:val="single" w:color="000000"/>
        </w:rPr>
        <w:t>n</w:t>
      </w:r>
      <w:r>
        <w:rPr>
          <w:rFonts w:ascii="Calibri" w:eastAsia="Calibri" w:hAnsi="Calibri" w:cs="Calibri"/>
          <w:position w:val="1"/>
          <w:sz w:val="24"/>
          <w:szCs w:val="24"/>
          <w:u w:val="single" w:color="000000"/>
        </w:rPr>
        <w:t>ly</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o</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s on</w:t>
      </w:r>
      <w:r>
        <w:rPr>
          <w:rFonts w:ascii="Calibri" w:eastAsia="Calibri" w:hAnsi="Calibri" w:cs="Calibri"/>
          <w:spacing w:val="-3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p>
    <w:p w14:paraId="39B0F112" w14:textId="77777777" w:rsidR="00A70796" w:rsidRDefault="00D030BA">
      <w:pPr>
        <w:ind w:left="1614"/>
        <w:rPr>
          <w:rFonts w:ascii="Calibri" w:eastAsia="Calibri" w:hAnsi="Calibri" w:cs="Calibri"/>
          <w:sz w:val="24"/>
          <w:szCs w:val="24"/>
        </w:rPr>
      </w:pP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mai</w:t>
      </w:r>
      <w:r>
        <w:rPr>
          <w:rFonts w:ascii="Calibri" w:eastAsia="Calibri" w:hAnsi="Calibri" w:cs="Calibri"/>
          <w:spacing w:val="2"/>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6"/>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541D175B" w14:textId="77777777" w:rsidR="00A70796" w:rsidRDefault="00D030BA">
      <w:pPr>
        <w:ind w:left="1614" w:right="577" w:hanging="360"/>
        <w:rPr>
          <w:rFonts w:ascii="Calibri" w:eastAsia="Calibri" w:hAnsi="Calibri" w:cs="Calibri"/>
          <w:sz w:val="24"/>
          <w:szCs w:val="24"/>
        </w:rPr>
      </w:pPr>
      <w:r>
        <w:rPr>
          <w:rFonts w:ascii="Calibri" w:eastAsia="Calibri" w:hAnsi="Calibri" w:cs="Calibri"/>
          <w:spacing w:val="-4"/>
          <w:sz w:val="24"/>
          <w:szCs w:val="24"/>
        </w:rPr>
        <w:t>3</w:t>
      </w:r>
      <w:r>
        <w:rPr>
          <w:rFonts w:ascii="Calibri" w:eastAsia="Calibri" w:hAnsi="Calibri" w:cs="Calibri"/>
          <w:sz w:val="24"/>
          <w:szCs w:val="24"/>
        </w:rPr>
        <w:t xml:space="preserve">.  </w:t>
      </w:r>
      <w:r>
        <w:rPr>
          <w:rFonts w:ascii="Calibri" w:eastAsia="Calibri" w:hAnsi="Calibri" w:cs="Calibri"/>
          <w:spacing w:val="2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an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o</w:t>
      </w:r>
      <w:r>
        <w:rPr>
          <w:rFonts w:ascii="Calibri" w:eastAsia="Calibri" w:hAnsi="Calibri" w:cs="Calibri"/>
          <w:spacing w:val="1"/>
          <w:sz w:val="24"/>
          <w:szCs w:val="24"/>
        </w:rPr>
        <w:t>u</w:t>
      </w:r>
      <w:r>
        <w:rPr>
          <w:rFonts w:ascii="Calibri" w:eastAsia="Calibri" w:hAnsi="Calibri" w:cs="Calibri"/>
          <w:sz w:val="24"/>
          <w:szCs w:val="24"/>
        </w:rPr>
        <w:t xml:space="preserve">t of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5"/>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a</w:t>
      </w:r>
      <w:r>
        <w:rPr>
          <w:rFonts w:ascii="Calibri" w:eastAsia="Calibri" w:hAnsi="Calibri" w:cs="Calibri"/>
          <w:sz w:val="24"/>
          <w:szCs w:val="24"/>
        </w:rPr>
        <w:t>ll</w:t>
      </w:r>
      <w:r>
        <w:rPr>
          <w:rFonts w:ascii="Calibri" w:eastAsia="Calibri" w:hAnsi="Calibri" w:cs="Calibri"/>
          <w:spacing w:val="-6"/>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pp</w:t>
      </w:r>
      <w:r>
        <w:rPr>
          <w:rFonts w:ascii="Calibri" w:eastAsia="Calibri" w:hAnsi="Calibri" w:cs="Calibri"/>
          <w:sz w:val="24"/>
          <w:szCs w:val="24"/>
        </w:rPr>
        <w:t>os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 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given</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 xml:space="preserve">18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53"/>
          <w:sz w:val="24"/>
          <w:szCs w:val="24"/>
        </w:rPr>
        <w:t xml:space="preserve"> </w:t>
      </w:r>
      <w:r>
        <w:rPr>
          <w:rFonts w:ascii="Calibri" w:eastAsia="Calibri" w:hAnsi="Calibri" w:cs="Calibri"/>
          <w:spacing w:val="7"/>
          <w:sz w:val="24"/>
          <w:szCs w:val="24"/>
        </w:rPr>
        <w:t>[</w:t>
      </w:r>
      <w:r>
        <w:rPr>
          <w:rFonts w:ascii="Calibri" w:eastAsia="Calibri" w:hAnsi="Calibri" w:cs="Calibri"/>
          <w:spacing w:val="-2"/>
          <w:sz w:val="22"/>
          <w:szCs w:val="22"/>
        </w:rPr>
        <w:t>R</w:t>
      </w:r>
      <w:r>
        <w:rPr>
          <w:rFonts w:ascii="Calibri" w:eastAsia="Calibri" w:hAnsi="Calibri" w:cs="Calibri"/>
          <w:sz w:val="22"/>
          <w:szCs w:val="22"/>
        </w:rPr>
        <w:t>e</w:t>
      </w:r>
      <w:r>
        <w:rPr>
          <w:rFonts w:ascii="Calibri" w:eastAsia="Calibri" w:hAnsi="Calibri" w:cs="Calibri"/>
          <w:spacing w:val="-2"/>
          <w:sz w:val="22"/>
          <w:szCs w:val="22"/>
        </w:rPr>
        <w:t>f</w:t>
      </w:r>
      <w:r>
        <w:rPr>
          <w:rFonts w:ascii="Calibri" w:eastAsia="Calibri" w:hAnsi="Calibri" w:cs="Calibri"/>
          <w:sz w:val="22"/>
          <w:szCs w:val="22"/>
        </w:rPr>
        <w:t>erenc</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mm</w:t>
      </w:r>
      <w:r>
        <w:rPr>
          <w:rFonts w:ascii="Calibri" w:eastAsia="Calibri" w:hAnsi="Calibri" w:cs="Calibri"/>
          <w:spacing w:val="-3"/>
          <w:sz w:val="22"/>
          <w:szCs w:val="22"/>
        </w:rPr>
        <w:t>i</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2"/>
          <w:sz w:val="22"/>
          <w:szCs w:val="22"/>
        </w:rPr>
        <w:t>e</w:t>
      </w:r>
      <w:r>
        <w:rPr>
          <w:rFonts w:ascii="Calibri" w:eastAsia="Calibri" w:hAnsi="Calibri" w:cs="Calibri"/>
          <w:sz w:val="22"/>
          <w:szCs w:val="22"/>
        </w:rPr>
        <w:t>e’s</w:t>
      </w:r>
      <w:r>
        <w:rPr>
          <w:rFonts w:ascii="Calibri" w:eastAsia="Calibri" w:hAnsi="Calibri" w:cs="Calibri"/>
          <w:spacing w:val="-2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ecis</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4"/>
          <w:szCs w:val="24"/>
        </w:rPr>
        <w:t>.</w:t>
      </w:r>
    </w:p>
    <w:p w14:paraId="7B15D366" w14:textId="77777777" w:rsidR="00A70796" w:rsidRDefault="00D030BA">
      <w:pPr>
        <w:tabs>
          <w:tab w:val="left" w:pos="1660"/>
        </w:tabs>
        <w:ind w:left="1614" w:right="968" w:hanging="360"/>
        <w:rPr>
          <w:rFonts w:ascii="Calibri" w:eastAsia="Calibri" w:hAnsi="Calibri" w:cs="Calibri"/>
          <w:sz w:val="24"/>
          <w:szCs w:val="24"/>
        </w:rPr>
      </w:pPr>
      <w:r>
        <w:rPr>
          <w:rFonts w:ascii="Calibri" w:eastAsia="Calibri" w:hAnsi="Calibri" w:cs="Calibri"/>
          <w:spacing w:val="-4"/>
          <w:sz w:val="24"/>
          <w:szCs w:val="24"/>
        </w:rPr>
        <w:t>4</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u w:val="single" w:color="000000"/>
        </w:rPr>
        <w:t>If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q</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ali</w:t>
      </w:r>
      <w:r>
        <w:rPr>
          <w:rFonts w:ascii="Calibri" w:eastAsia="Calibri" w:hAnsi="Calibri" w:cs="Calibri"/>
          <w:spacing w:val="1"/>
          <w:sz w:val="24"/>
          <w:szCs w:val="24"/>
          <w:u w:val="single" w:color="000000"/>
        </w:rPr>
        <w:t>f</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c</w:t>
      </w:r>
      <w:r>
        <w:rPr>
          <w:rFonts w:ascii="Calibri" w:eastAsia="Calibri" w:hAnsi="Calibri" w:cs="Calibri"/>
          <w:spacing w:val="-2"/>
          <w:sz w:val="24"/>
          <w:szCs w:val="24"/>
          <w:u w:val="single" w:color="000000"/>
        </w:rPr>
        <w:t>a</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ion </w:t>
      </w:r>
      <w:r>
        <w:rPr>
          <w:rFonts w:ascii="Calibri" w:eastAsia="Calibri" w:hAnsi="Calibri" w:cs="Calibri"/>
          <w:spacing w:val="1"/>
          <w:sz w:val="24"/>
          <w:szCs w:val="24"/>
          <w:u w:val="single" w:color="000000"/>
        </w:rPr>
        <w:t>P</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l</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y </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3"/>
          <w:sz w:val="24"/>
          <w:szCs w:val="24"/>
          <w:u w:val="single" w:color="000000"/>
        </w:rPr>
        <w:t>i</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cc</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rs</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nd</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Rule</w:t>
      </w:r>
      <w:r>
        <w:rPr>
          <w:rFonts w:ascii="Calibri" w:eastAsia="Calibri" w:hAnsi="Calibri" w:cs="Calibri"/>
          <w:spacing w:val="-1"/>
          <w:sz w:val="24"/>
          <w:szCs w:val="24"/>
          <w:u w:val="single" w:color="000000"/>
        </w:rPr>
        <w:t xml:space="preserve"> </w:t>
      </w:r>
      <w:r w:rsidR="008F5A92">
        <w:rPr>
          <w:rFonts w:ascii="Calibri" w:eastAsia="Calibri" w:hAnsi="Calibri" w:cs="Calibri"/>
          <w:sz w:val="24"/>
          <w:szCs w:val="24"/>
          <w:u w:val="single" w:color="000000"/>
        </w:rPr>
        <w:t>23.8b</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nn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 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9</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52"/>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N</w:t>
      </w:r>
      <w:r>
        <w:rPr>
          <w:rFonts w:ascii="Calibri" w:eastAsia="Calibri" w:hAnsi="Calibri" w:cs="Calibri"/>
          <w:sz w:val="24"/>
          <w:szCs w:val="24"/>
        </w:rPr>
        <w:t>ot all</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1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p w14:paraId="0F5BEBFD" w14:textId="77777777" w:rsidR="00A70796" w:rsidRDefault="00A70796">
      <w:pPr>
        <w:spacing w:before="13" w:line="280" w:lineRule="exact"/>
        <w:rPr>
          <w:sz w:val="28"/>
          <w:szCs w:val="28"/>
        </w:rPr>
      </w:pPr>
    </w:p>
    <w:p w14:paraId="54790D2B" w14:textId="77777777"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F</w:t>
      </w:r>
      <w:r>
        <w:rPr>
          <w:rFonts w:ascii="Calibri" w:eastAsia="Calibri" w:hAnsi="Calibri" w:cs="Calibri"/>
          <w:b/>
          <w:sz w:val="24"/>
          <w:szCs w:val="24"/>
        </w:rPr>
        <w:t xml:space="preserve">)        </w:t>
      </w:r>
      <w:r>
        <w:rPr>
          <w:rFonts w:ascii="Calibri" w:eastAsia="Calibri" w:hAnsi="Calibri" w:cs="Calibri"/>
          <w:b/>
          <w:spacing w:val="18"/>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B</w:t>
      </w:r>
      <w:r>
        <w:rPr>
          <w:rFonts w:ascii="Calibri" w:eastAsia="Calibri" w:hAnsi="Calibri" w:cs="Calibri"/>
          <w:b/>
          <w:spacing w:val="-1"/>
          <w:sz w:val="24"/>
          <w:szCs w:val="24"/>
        </w:rPr>
        <w:t>S</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7"/>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YER</w:t>
      </w:r>
    </w:p>
    <w:p w14:paraId="42FB16AB" w14:textId="77777777" w:rsidR="00A70796" w:rsidRDefault="00D030BA">
      <w:pPr>
        <w:spacing w:before="2"/>
        <w:ind w:left="1614" w:right="446"/>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un</w:t>
      </w:r>
      <w:r>
        <w:rPr>
          <w:rFonts w:ascii="Calibri" w:eastAsia="Calibri" w:hAnsi="Calibri" w:cs="Calibri"/>
          <w:b/>
          <w:spacing w:val="-1"/>
          <w:sz w:val="24"/>
          <w:szCs w:val="24"/>
        </w:rPr>
        <w:t>a</w:t>
      </w:r>
      <w:r>
        <w:rPr>
          <w:rFonts w:ascii="Calibri" w:eastAsia="Calibri" w:hAnsi="Calibri" w:cs="Calibri"/>
          <w:b/>
          <w:sz w:val="24"/>
          <w:szCs w:val="24"/>
        </w:rPr>
        <w:t>vo</w:t>
      </w:r>
      <w:r>
        <w:rPr>
          <w:rFonts w:ascii="Calibri" w:eastAsia="Calibri" w:hAnsi="Calibri" w:cs="Calibri"/>
          <w:b/>
          <w:spacing w:val="-2"/>
          <w:sz w:val="24"/>
          <w:szCs w:val="24"/>
        </w:rPr>
        <w:t>i</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pacing w:val="1"/>
          <w:sz w:val="24"/>
          <w:szCs w:val="24"/>
        </w:rPr>
        <w:t>b</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8F5A92">
        <w:rPr>
          <w:rFonts w:ascii="Calibri" w:eastAsia="Calibri" w:hAnsi="Calibri" w:cs="Calibri"/>
          <w:b/>
          <w:sz w:val="24"/>
          <w:szCs w:val="24"/>
        </w:rPr>
        <w:t>23.4</w:t>
      </w:r>
      <w:r>
        <w:rPr>
          <w:rFonts w:ascii="Calibri" w:eastAsia="Calibri" w:hAnsi="Calibri" w:cs="Calibri"/>
          <w:b/>
          <w:sz w:val="24"/>
          <w:szCs w:val="24"/>
        </w:rPr>
        <w: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2"/>
          <w:sz w:val="24"/>
          <w:szCs w:val="24"/>
        </w:rPr>
        <w:t>o</w:t>
      </w:r>
      <w:r>
        <w:rPr>
          <w:rFonts w:ascii="Calibri" w:eastAsia="Calibri" w:hAnsi="Calibri" w:cs="Calibri"/>
          <w:spacing w:val="1"/>
          <w:sz w:val="24"/>
          <w:szCs w:val="24"/>
        </w:rPr>
        <w:t>f</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n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le.</w:t>
      </w:r>
    </w:p>
    <w:p w14:paraId="35A1751D" w14:textId="77777777" w:rsidR="00A70796" w:rsidRDefault="00A70796">
      <w:pPr>
        <w:spacing w:before="13" w:line="280" w:lineRule="exact"/>
        <w:rPr>
          <w:sz w:val="28"/>
          <w:szCs w:val="28"/>
        </w:rPr>
      </w:pPr>
    </w:p>
    <w:p w14:paraId="0E16AEF5" w14:textId="77777777"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G</w:t>
      </w:r>
      <w:r>
        <w:rPr>
          <w:rFonts w:ascii="Calibri" w:eastAsia="Calibri" w:hAnsi="Calibri" w:cs="Calibri"/>
          <w:b/>
          <w:sz w:val="24"/>
          <w:szCs w:val="24"/>
        </w:rPr>
        <w:t xml:space="preserve">)       </w:t>
      </w:r>
      <w:r>
        <w:rPr>
          <w:rFonts w:ascii="Calibri" w:eastAsia="Calibri" w:hAnsi="Calibri" w:cs="Calibri"/>
          <w:b/>
          <w:spacing w:val="29"/>
          <w:sz w:val="24"/>
          <w:szCs w:val="24"/>
        </w:rPr>
        <w:t xml:space="preserve"> </w:t>
      </w:r>
      <w:r>
        <w:rPr>
          <w:rFonts w:ascii="Calibri" w:eastAsia="Calibri" w:hAnsi="Calibri" w:cs="Calibri"/>
          <w:b/>
          <w:spacing w:val="1"/>
          <w:sz w:val="24"/>
          <w:szCs w:val="24"/>
        </w:rPr>
        <w:t>WI</w:t>
      </w:r>
      <w:r>
        <w:rPr>
          <w:rFonts w:ascii="Calibri" w:eastAsia="Calibri" w:hAnsi="Calibri" w:cs="Calibri"/>
          <w:b/>
          <w:sz w:val="24"/>
          <w:szCs w:val="24"/>
        </w:rPr>
        <w:t>N</w:t>
      </w:r>
      <w:r>
        <w:rPr>
          <w:rFonts w:ascii="Calibri" w:eastAsia="Calibri" w:hAnsi="Calibri" w:cs="Calibri"/>
          <w:b/>
          <w:spacing w:val="-1"/>
          <w:sz w:val="24"/>
          <w:szCs w:val="24"/>
        </w:rPr>
        <w:t>T</w:t>
      </w:r>
      <w:r>
        <w:rPr>
          <w:rFonts w:ascii="Calibri" w:eastAsia="Calibri" w:hAnsi="Calibri" w:cs="Calibri"/>
          <w:b/>
          <w:sz w:val="24"/>
          <w:szCs w:val="24"/>
        </w:rPr>
        <w:t>ER</w:t>
      </w:r>
      <w:r>
        <w:rPr>
          <w:rFonts w:ascii="Calibri" w:eastAsia="Calibri" w:hAnsi="Calibri" w:cs="Calibri"/>
          <w:b/>
          <w:spacing w:val="-11"/>
          <w:sz w:val="24"/>
          <w:szCs w:val="24"/>
        </w:rPr>
        <w:t xml:space="preserve"> </w:t>
      </w:r>
      <w:r>
        <w:rPr>
          <w:rFonts w:ascii="Calibri" w:eastAsia="Calibri" w:hAnsi="Calibri" w:cs="Calibri"/>
          <w:b/>
          <w:spacing w:val="-1"/>
          <w:sz w:val="24"/>
          <w:szCs w:val="24"/>
        </w:rPr>
        <w:t>R</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z w:val="24"/>
          <w:szCs w:val="24"/>
        </w:rPr>
        <w:t>ES</w:t>
      </w:r>
    </w:p>
    <w:p w14:paraId="1742A32E" w14:textId="77777777" w:rsidR="00A70796" w:rsidRDefault="00D030BA">
      <w:pPr>
        <w:ind w:left="1614"/>
        <w:rPr>
          <w:rFonts w:ascii="Calibri" w:eastAsia="Calibri" w:hAnsi="Calibri" w:cs="Calibri"/>
          <w:sz w:val="24"/>
          <w:szCs w:val="24"/>
        </w:rPr>
      </w:pPr>
      <w:r>
        <w:rPr>
          <w:rFonts w:ascii="Calibri" w:eastAsia="Calibri" w:hAnsi="Calibri" w:cs="Calibri"/>
          <w:sz w:val="24"/>
          <w:szCs w:val="24"/>
        </w:rPr>
        <w:t>“Wi</w:t>
      </w:r>
      <w:r>
        <w:rPr>
          <w:rFonts w:ascii="Calibri" w:eastAsia="Calibri" w:hAnsi="Calibri" w:cs="Calibri"/>
          <w:spacing w:val="1"/>
          <w:sz w:val="24"/>
          <w:szCs w:val="24"/>
        </w:rPr>
        <w:t>nt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es</w:t>
      </w:r>
      <w:r>
        <w:rPr>
          <w:rFonts w:ascii="Calibri" w:eastAsia="Calibri" w:hAnsi="Calibri" w:cs="Calibri"/>
          <w:sz w:val="24"/>
          <w:szCs w:val="24"/>
        </w:rPr>
        <w:t>” or</w:t>
      </w:r>
      <w:r>
        <w:rPr>
          <w:rFonts w:ascii="Calibri" w:eastAsia="Calibri" w:hAnsi="Calibri" w:cs="Calibri"/>
          <w:spacing w:val="-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z w:val="24"/>
          <w:szCs w:val="24"/>
        </w:rPr>
        <w:t xml:space="preserve">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p>
    <w:p w14:paraId="727ADBB2" w14:textId="77777777" w:rsidR="00A70796" w:rsidRDefault="00D030BA">
      <w:pPr>
        <w:ind w:left="1614"/>
        <w:rPr>
          <w:rFonts w:ascii="Calibri" w:eastAsia="Calibri" w:hAnsi="Calibri" w:cs="Calibri"/>
          <w:sz w:val="24"/>
          <w:szCs w:val="24"/>
        </w:rPr>
      </w:pPr>
      <w:r>
        <w:rPr>
          <w:rFonts w:ascii="Calibri" w:eastAsia="Calibri" w:hAnsi="Calibri" w:cs="Calibri"/>
          <w:sz w:val="24"/>
          <w:szCs w:val="24"/>
        </w:rPr>
        <w:t>Local</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w:t>
      </w:r>
    </w:p>
    <w:p w14:paraId="6E4B4082" w14:textId="77777777" w:rsidR="00A70796" w:rsidRDefault="00A70796">
      <w:pPr>
        <w:spacing w:before="13" w:line="280" w:lineRule="exact"/>
        <w:rPr>
          <w:sz w:val="28"/>
          <w:szCs w:val="28"/>
        </w:rPr>
      </w:pPr>
    </w:p>
    <w:p w14:paraId="57F6BD60" w14:textId="77777777"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(H</w:t>
      </w:r>
      <w:r>
        <w:rPr>
          <w:rFonts w:ascii="Calibri" w:eastAsia="Calibri" w:hAnsi="Calibri" w:cs="Calibri"/>
          <w:b/>
          <w:sz w:val="24"/>
          <w:szCs w:val="24"/>
        </w:rPr>
        <w:t xml:space="preserve">)       </w:t>
      </w:r>
      <w:r>
        <w:rPr>
          <w:rFonts w:ascii="Calibri" w:eastAsia="Calibri" w:hAnsi="Calibri" w:cs="Calibri"/>
          <w:b/>
          <w:spacing w:val="31"/>
          <w:sz w:val="24"/>
          <w:szCs w:val="24"/>
        </w:rPr>
        <w:t xml:space="preserve"> </w:t>
      </w:r>
      <w:r>
        <w:rPr>
          <w:rFonts w:ascii="Calibri" w:eastAsia="Calibri" w:hAnsi="Calibri" w:cs="Calibri"/>
          <w:b/>
          <w:sz w:val="24"/>
          <w:szCs w:val="24"/>
        </w:rPr>
        <w:t>CLA</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z w:val="24"/>
          <w:szCs w:val="24"/>
        </w:rPr>
        <w:t>S</w:t>
      </w:r>
      <w:proofErr w:type="gramStart"/>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b/>
          <w:sz w:val="24"/>
          <w:szCs w:val="24"/>
        </w:rPr>
        <w:t>(</w:t>
      </w:r>
      <w:proofErr w:type="gramEnd"/>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Pr>
          <w:rFonts w:ascii="Calibri" w:eastAsia="Calibri" w:hAnsi="Calibri" w:cs="Calibri"/>
          <w:b/>
          <w:spacing w:val="-10"/>
          <w:sz w:val="24"/>
          <w:szCs w:val="24"/>
        </w:rPr>
        <w:t xml:space="preserve"> </w:t>
      </w:r>
      <w:r w:rsidR="008F5A92">
        <w:rPr>
          <w:rFonts w:ascii="Calibri" w:eastAsia="Calibri" w:hAnsi="Calibri" w:cs="Calibri"/>
          <w:b/>
          <w:spacing w:val="-2"/>
          <w:sz w:val="24"/>
          <w:szCs w:val="24"/>
        </w:rPr>
        <w:t>20.1b</w:t>
      </w:r>
      <w:r>
        <w:rPr>
          <w:rFonts w:ascii="Calibri" w:eastAsia="Calibri" w:hAnsi="Calibri" w:cs="Calibri"/>
          <w:b/>
          <w:spacing w:val="1"/>
          <w:sz w:val="24"/>
          <w:szCs w:val="24"/>
        </w:rPr>
        <w:t>)</w:t>
      </w:r>
    </w:p>
    <w:p w14:paraId="2FCBF959" w14:textId="77777777" w:rsidR="00A70796" w:rsidRDefault="00D030BA">
      <w:pPr>
        <w:ind w:left="1614" w:right="200"/>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 xml:space="preserve"> 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if 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ises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 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agr</w:t>
      </w:r>
      <w:r>
        <w:rPr>
          <w:rFonts w:ascii="Calibri" w:eastAsia="Calibri" w:hAnsi="Calibri" w:cs="Calibri"/>
          <w:spacing w:val="-1"/>
          <w:sz w:val="24"/>
          <w:szCs w:val="24"/>
        </w:rPr>
        <w:t>e</w:t>
      </w:r>
      <w:r>
        <w:rPr>
          <w:rFonts w:ascii="Calibri" w:eastAsia="Calibri" w:hAnsi="Calibri" w:cs="Calibri"/>
          <w:sz w:val="24"/>
          <w:szCs w:val="24"/>
        </w:rPr>
        <w:t xml:space="preserve">ed </w:t>
      </w:r>
      <w:r>
        <w:rPr>
          <w:rFonts w:ascii="Calibri" w:eastAsia="Calibri" w:hAnsi="Calibri" w:cs="Calibri"/>
          <w:spacing w:val="1"/>
          <w:sz w:val="24"/>
          <w:szCs w:val="24"/>
        </w:rPr>
        <w:t>up</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pacing w:val="9"/>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pacing w:val="1"/>
          <w:sz w:val="24"/>
          <w:szCs w:val="24"/>
        </w:rPr>
        <w:t>nu</w:t>
      </w:r>
      <w:r>
        <w:rPr>
          <w:rFonts w:ascii="Calibri" w:eastAsia="Calibri" w:hAnsi="Calibri" w:cs="Calibri"/>
          <w:sz w:val="24"/>
          <w:szCs w:val="24"/>
        </w:rPr>
        <w:t>e</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 solve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ot solve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First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i</w:t>
      </w:r>
      <w:r>
        <w:rPr>
          <w:rFonts w:ascii="Calibri" w:eastAsia="Calibri" w:hAnsi="Calibri" w:cs="Calibri"/>
          <w:sz w:val="24"/>
          <w:szCs w:val="24"/>
        </w:rPr>
        <w:t>rst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nl</w:t>
      </w:r>
      <w:r>
        <w:rPr>
          <w:rFonts w:ascii="Calibri" w:eastAsia="Calibri" w:hAnsi="Calibri" w:cs="Calibri"/>
          <w:b/>
          <w:sz w:val="24"/>
          <w:szCs w:val="24"/>
        </w:rPr>
        <w:t xml:space="preserve">y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z w:val="24"/>
          <w:szCs w:val="24"/>
        </w:rPr>
        <w:t>en 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in a</w:t>
      </w:r>
      <w:r>
        <w:rPr>
          <w:rFonts w:ascii="Calibri" w:eastAsia="Calibri" w:hAnsi="Calibri" w:cs="Calibri"/>
          <w:spacing w:val="2"/>
          <w:sz w:val="24"/>
          <w:szCs w:val="24"/>
        </w:rPr>
        <w:t xml:space="preserve"> </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1"/>
          <w:sz w:val="24"/>
          <w:szCs w:val="24"/>
        </w:rPr>
        <w:t>me</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ma</w:t>
      </w:r>
      <w:r>
        <w:rPr>
          <w:rFonts w:ascii="Calibri" w:eastAsia="Calibri" w:hAnsi="Calibri" w:cs="Calibri"/>
          <w:b/>
          <w:spacing w:val="1"/>
          <w:sz w:val="24"/>
          <w:szCs w:val="24"/>
        </w:rPr>
        <w:t>nn</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 xml:space="preserve">y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s 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s:</w:t>
      </w:r>
    </w:p>
    <w:p w14:paraId="3F298D45" w14:textId="77777777" w:rsidR="008F5A92" w:rsidRDefault="008F5A92" w:rsidP="008F5A92">
      <w:pPr>
        <w:pStyle w:val="ListParagraph"/>
        <w:numPr>
          <w:ilvl w:val="0"/>
          <w:numId w:val="2"/>
        </w:numPr>
        <w:ind w:right="200"/>
        <w:rPr>
          <w:rFonts w:ascii="Calibri" w:eastAsia="Calibri" w:hAnsi="Calibri" w:cs="Calibri"/>
          <w:sz w:val="24"/>
          <w:szCs w:val="24"/>
        </w:rPr>
      </w:pPr>
      <w:r>
        <w:rPr>
          <w:rFonts w:ascii="Calibri" w:eastAsia="Calibri" w:hAnsi="Calibri" w:cs="Calibri"/>
          <w:sz w:val="24"/>
          <w:szCs w:val="24"/>
        </w:rPr>
        <w:t>When thee player becomes aware of the facts, the ruling request must be made before either player makes a stroke to begin another hole.</w:t>
      </w:r>
    </w:p>
    <w:p w14:paraId="381D63E9" w14:textId="77777777" w:rsidR="008F5A92" w:rsidRDefault="008F5A92" w:rsidP="008F5A92">
      <w:pPr>
        <w:pStyle w:val="ListParagraph"/>
        <w:numPr>
          <w:ilvl w:val="0"/>
          <w:numId w:val="2"/>
        </w:numPr>
        <w:ind w:right="200"/>
        <w:rPr>
          <w:rFonts w:ascii="Calibri" w:eastAsia="Calibri" w:hAnsi="Calibri" w:cs="Calibri"/>
          <w:sz w:val="24"/>
          <w:szCs w:val="24"/>
        </w:rPr>
      </w:pPr>
      <w:r>
        <w:rPr>
          <w:rFonts w:ascii="Calibri" w:eastAsia="Calibri" w:hAnsi="Calibri" w:cs="Calibri"/>
          <w:sz w:val="24"/>
          <w:szCs w:val="24"/>
        </w:rPr>
        <w:t>When Player Becomes Aware of the Facts During or After Completion of the Final Hole of the Match: the ruling request must be made before the result of the match is final. [Rule 3.2a (5)</w:t>
      </w:r>
      <w:r w:rsidR="00285172">
        <w:rPr>
          <w:rFonts w:ascii="Calibri" w:eastAsia="Calibri" w:hAnsi="Calibri" w:cs="Calibri"/>
          <w:sz w:val="24"/>
          <w:szCs w:val="24"/>
        </w:rPr>
        <w:t>}</w:t>
      </w:r>
    </w:p>
    <w:p w14:paraId="5A8EC54C" w14:textId="77777777" w:rsidR="00285172" w:rsidRPr="00285172" w:rsidRDefault="00285172" w:rsidP="00285172">
      <w:pPr>
        <w:ind w:right="200"/>
        <w:rPr>
          <w:rFonts w:ascii="Calibri" w:eastAsia="Calibri" w:hAnsi="Calibri" w:cs="Calibri"/>
          <w:sz w:val="24"/>
          <w:szCs w:val="24"/>
        </w:rPr>
      </w:pPr>
    </w:p>
    <w:p w14:paraId="3233E4C7" w14:textId="77777777" w:rsidR="008F5A92" w:rsidRDefault="00D030BA" w:rsidP="00285172">
      <w:pPr>
        <w:spacing w:line="280" w:lineRule="exact"/>
        <w:ind w:left="1935" w:right="1483"/>
        <w:rPr>
          <w:rFonts w:ascii="Calibri" w:eastAsia="Calibri" w:hAnsi="Calibri" w:cs="Calibri"/>
          <w:sz w:val="22"/>
          <w:szCs w:val="22"/>
        </w:rPr>
      </w:pPr>
      <w:r>
        <w:rPr>
          <w:position w:val="1"/>
          <w:sz w:val="24"/>
          <w:szCs w:val="24"/>
        </w:rPr>
        <w:t xml:space="preserve">   </w:t>
      </w:r>
      <w:r>
        <w:rPr>
          <w:spacing w:val="12"/>
          <w:position w:val="1"/>
          <w:sz w:val="24"/>
          <w:szCs w:val="24"/>
        </w:rPr>
        <w:t xml:space="preserve"> </w:t>
      </w:r>
    </w:p>
    <w:p w14:paraId="0BDC7CEA" w14:textId="77777777" w:rsidR="00A70796" w:rsidRDefault="00D030BA" w:rsidP="00285172">
      <w:pPr>
        <w:spacing w:before="2"/>
        <w:ind w:left="2298" w:right="2384"/>
        <w:rPr>
          <w:rFonts w:ascii="Calibri" w:eastAsia="Calibri" w:hAnsi="Calibri" w:cs="Calibri"/>
          <w:sz w:val="24"/>
          <w:szCs w:val="24"/>
        </w:rPr>
      </w:pPr>
      <w:r>
        <w:rPr>
          <w:rFonts w:ascii="Calibri" w:eastAsia="Calibri" w:hAnsi="Calibri" w:cs="Calibri"/>
          <w:b/>
          <w:spacing w:val="1"/>
          <w:sz w:val="24"/>
          <w:szCs w:val="24"/>
        </w:rPr>
        <w:t>Th</w:t>
      </w:r>
      <w:r>
        <w:rPr>
          <w:rFonts w:ascii="Calibri" w:eastAsia="Calibri" w:hAnsi="Calibri" w:cs="Calibri"/>
          <w:b/>
          <w:sz w:val="24"/>
          <w:szCs w:val="24"/>
        </w:rPr>
        <w:t xml:space="preserve">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2"/>
          <w:sz w:val="24"/>
          <w:szCs w:val="24"/>
        </w:rPr>
        <w:t>b</w:t>
      </w:r>
      <w:r>
        <w:rPr>
          <w:rFonts w:ascii="Calibri" w:eastAsia="Calibri" w:hAnsi="Calibri" w:cs="Calibri"/>
          <w:b/>
          <w:spacing w:val="-1"/>
          <w:sz w:val="24"/>
          <w:szCs w:val="24"/>
        </w:rPr>
        <w:t>l</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2"/>
          <w:sz w:val="24"/>
          <w:szCs w:val="24"/>
        </w:rPr>
        <w:t>k</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pacing w:val="1"/>
          <w:sz w:val="24"/>
          <w:szCs w:val="24"/>
        </w:rPr>
        <w:t>win</w:t>
      </w:r>
      <w:r>
        <w:rPr>
          <w:rFonts w:ascii="Calibri" w:eastAsia="Calibri" w:hAnsi="Calibri" w:cs="Calibri"/>
          <w:b/>
          <w:sz w:val="24"/>
          <w:szCs w:val="24"/>
        </w:rPr>
        <w:t>g</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sidR="00285172">
        <w:rPr>
          <w:rFonts w:ascii="Calibri" w:eastAsia="Calibri" w:hAnsi="Calibri" w:cs="Calibri"/>
          <w:b/>
          <w:spacing w:val="8"/>
          <w:sz w:val="24"/>
          <w:szCs w:val="24"/>
        </w:rPr>
        <w:t>1.3b</w:t>
      </w:r>
      <w:r>
        <w:rPr>
          <w:rFonts w:ascii="Calibri" w:eastAsia="Calibri" w:hAnsi="Calibri" w:cs="Calibri"/>
          <w:b/>
          <w:sz w:val="24"/>
          <w:szCs w:val="24"/>
        </w:rPr>
        <w:t>).</w:t>
      </w:r>
    </w:p>
    <w:p w14:paraId="24B0CF96" w14:textId="77777777" w:rsidR="00A70796" w:rsidRDefault="00D030BA">
      <w:pPr>
        <w:ind w:left="1614" w:right="300"/>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bt</w:t>
      </w:r>
      <w:r>
        <w:rPr>
          <w:rFonts w:ascii="Calibri" w:eastAsia="Calibri" w:hAnsi="Calibri" w:cs="Calibri"/>
          <w:spacing w:val="-2"/>
          <w:sz w:val="24"/>
          <w:szCs w:val="24"/>
        </w:rPr>
        <w:t>a</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 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2"/>
          <w:sz w:val="24"/>
          <w:szCs w:val="24"/>
        </w:rPr>
        <w:t>d</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w:t>
      </w:r>
      <w:r>
        <w:rPr>
          <w:rFonts w:ascii="Calibri" w:eastAsia="Calibri" w:hAnsi="Calibri" w:cs="Calibri"/>
          <w:b/>
          <w:spacing w:val="1"/>
          <w:sz w:val="24"/>
          <w:szCs w:val="24"/>
        </w:rPr>
        <w:t>o</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1"/>
          <w:sz w:val="24"/>
          <w:szCs w:val="24"/>
        </w:rPr>
        <w:t>ble</w:t>
      </w:r>
      <w:r>
        <w:rPr>
          <w:rFonts w:ascii="Calibri" w:eastAsia="Calibri" w:hAnsi="Calibri" w:cs="Calibri"/>
          <w:sz w:val="24"/>
          <w:szCs w:val="24"/>
        </w:rPr>
        <w:t>.</w:t>
      </w:r>
    </w:p>
    <w:p w14:paraId="2E187846" w14:textId="77777777" w:rsidR="00A70796" w:rsidRDefault="00A70796">
      <w:pPr>
        <w:spacing w:before="13" w:line="280" w:lineRule="exact"/>
        <w:rPr>
          <w:sz w:val="28"/>
          <w:szCs w:val="28"/>
        </w:rPr>
      </w:pPr>
    </w:p>
    <w:p w14:paraId="7BCAD38B" w14:textId="77777777" w:rsidR="00A70796" w:rsidRDefault="00D030BA">
      <w:pPr>
        <w:ind w:left="506" w:right="6961"/>
        <w:jc w:val="center"/>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I</w:t>
      </w:r>
      <w:r>
        <w:rPr>
          <w:rFonts w:ascii="Calibri" w:eastAsia="Calibri" w:hAnsi="Calibri" w:cs="Calibri"/>
          <w:b/>
          <w:sz w:val="24"/>
          <w:szCs w:val="24"/>
        </w:rPr>
        <w:t xml:space="preserve">)               </w:t>
      </w:r>
      <w:r>
        <w:rPr>
          <w:rFonts w:ascii="Calibri" w:eastAsia="Calibri" w:hAnsi="Calibri" w:cs="Calibri"/>
          <w:b/>
          <w:spacing w:val="31"/>
          <w:sz w:val="24"/>
          <w:szCs w:val="24"/>
        </w:rPr>
        <w:t xml:space="preserve"> </w:t>
      </w:r>
      <w:r>
        <w:rPr>
          <w:rFonts w:ascii="Calibri" w:eastAsia="Calibri" w:hAnsi="Calibri" w:cs="Calibri"/>
          <w:b/>
          <w:spacing w:val="1"/>
          <w:sz w:val="24"/>
          <w:szCs w:val="24"/>
        </w:rPr>
        <w:t>OT</w:t>
      </w:r>
      <w:r>
        <w:rPr>
          <w:rFonts w:ascii="Calibri" w:eastAsia="Calibri" w:hAnsi="Calibri" w:cs="Calibri"/>
          <w:b/>
          <w:sz w:val="24"/>
          <w:szCs w:val="24"/>
        </w:rPr>
        <w:t>HER</w:t>
      </w:r>
      <w:r>
        <w:rPr>
          <w:rFonts w:ascii="Calibri" w:eastAsia="Calibri" w:hAnsi="Calibri" w:cs="Calibri"/>
          <w:b/>
          <w:spacing w:val="-11"/>
          <w:sz w:val="24"/>
          <w:szCs w:val="24"/>
        </w:rPr>
        <w:t xml:space="preserve"> </w:t>
      </w:r>
      <w:r>
        <w:rPr>
          <w:rFonts w:ascii="Calibri" w:eastAsia="Calibri" w:hAnsi="Calibri" w:cs="Calibri"/>
          <w:b/>
          <w:sz w:val="24"/>
          <w:szCs w:val="24"/>
        </w:rPr>
        <w:t>GU</w:t>
      </w:r>
      <w:r>
        <w:rPr>
          <w:rFonts w:ascii="Calibri" w:eastAsia="Calibri" w:hAnsi="Calibri" w:cs="Calibri"/>
          <w:b/>
          <w:spacing w:val="1"/>
          <w:sz w:val="24"/>
          <w:szCs w:val="24"/>
        </w:rPr>
        <w:t>I</w:t>
      </w:r>
      <w:r>
        <w:rPr>
          <w:rFonts w:ascii="Calibri" w:eastAsia="Calibri" w:hAnsi="Calibri" w:cs="Calibri"/>
          <w:b/>
          <w:sz w:val="24"/>
          <w:szCs w:val="24"/>
        </w:rPr>
        <w:t>DELI</w:t>
      </w:r>
      <w:r>
        <w:rPr>
          <w:rFonts w:ascii="Calibri" w:eastAsia="Calibri" w:hAnsi="Calibri" w:cs="Calibri"/>
          <w:b/>
          <w:spacing w:val="1"/>
          <w:sz w:val="24"/>
          <w:szCs w:val="24"/>
        </w:rPr>
        <w:t>N</w:t>
      </w:r>
      <w:r>
        <w:rPr>
          <w:rFonts w:ascii="Calibri" w:eastAsia="Calibri" w:hAnsi="Calibri" w:cs="Calibri"/>
          <w:b/>
          <w:sz w:val="24"/>
          <w:szCs w:val="24"/>
        </w:rPr>
        <w:t>ES</w:t>
      </w:r>
    </w:p>
    <w:p w14:paraId="2F226B97" w14:textId="77777777" w:rsidR="00A70796" w:rsidRDefault="00D030BA">
      <w:pPr>
        <w:ind w:left="1463" w:right="570" w:hanging="286"/>
        <w:rPr>
          <w:rFonts w:ascii="Calibri" w:eastAsia="Calibri" w:hAnsi="Calibri" w:cs="Calibri"/>
          <w:sz w:val="24"/>
          <w:szCs w:val="24"/>
        </w:rPr>
      </w:pPr>
      <w:r>
        <w:rPr>
          <w:rFonts w:ascii="Calibri" w:eastAsia="Calibri" w:hAnsi="Calibri" w:cs="Calibri"/>
          <w:spacing w:val="-6"/>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olf</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n</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2"/>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 es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li</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’s </w:t>
      </w:r>
      <w:r>
        <w:rPr>
          <w:rFonts w:ascii="Calibri" w:eastAsia="Calibri" w:hAnsi="Calibri" w:cs="Calibri"/>
          <w:spacing w:val="-1"/>
          <w:sz w:val="24"/>
          <w:szCs w:val="24"/>
        </w:rPr>
        <w:t>a</w:t>
      </w:r>
      <w:r>
        <w:rPr>
          <w:rFonts w:ascii="Calibri" w:eastAsia="Calibri" w:hAnsi="Calibri" w:cs="Calibri"/>
          <w:spacing w:val="1"/>
          <w:sz w:val="24"/>
          <w:szCs w:val="24"/>
        </w:rPr>
        <w:t>pp</w:t>
      </w:r>
      <w:r>
        <w:rPr>
          <w:rFonts w:ascii="Calibri" w:eastAsia="Calibri" w:hAnsi="Calibri" w:cs="Calibri"/>
          <w:spacing w:val="-2"/>
          <w:sz w:val="24"/>
          <w:szCs w:val="24"/>
        </w:rPr>
        <w:t>r</w:t>
      </w:r>
      <w:r>
        <w:rPr>
          <w:rFonts w:ascii="Calibri" w:eastAsia="Calibri" w:hAnsi="Calibri" w:cs="Calibri"/>
          <w:sz w:val="24"/>
          <w:szCs w:val="24"/>
        </w:rPr>
        <w:t xml:space="preserve">oved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pu</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y</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 </w:t>
      </w:r>
      <w:r>
        <w:rPr>
          <w:rFonts w:ascii="Calibri" w:eastAsia="Calibri" w:hAnsi="Calibri" w:cs="Calibri"/>
          <w:spacing w:val="52"/>
          <w:sz w:val="24"/>
          <w:szCs w:val="24"/>
        </w:rPr>
        <w:t xml:space="preserve"> </w:t>
      </w:r>
      <w:r>
        <w:rPr>
          <w:rFonts w:ascii="Calibri" w:eastAsia="Calibri" w:hAnsi="Calibri" w:cs="Calibri"/>
          <w:b/>
          <w:color w:val="FF0000"/>
          <w:spacing w:val="1"/>
          <w:sz w:val="24"/>
          <w:szCs w:val="24"/>
        </w:rPr>
        <w:t>Al</w:t>
      </w:r>
      <w:r>
        <w:rPr>
          <w:rFonts w:ascii="Calibri" w:eastAsia="Calibri" w:hAnsi="Calibri" w:cs="Calibri"/>
          <w:b/>
          <w:color w:val="FF0000"/>
          <w:sz w:val="24"/>
          <w:szCs w:val="24"/>
        </w:rPr>
        <w:t>l</w:t>
      </w:r>
      <w:r>
        <w:rPr>
          <w:rFonts w:ascii="Calibri" w:eastAsia="Calibri" w:hAnsi="Calibri" w:cs="Calibri"/>
          <w:b/>
          <w:color w:val="FF0000"/>
          <w:spacing w:val="-1"/>
          <w:sz w:val="24"/>
          <w:szCs w:val="24"/>
        </w:rPr>
        <w:t xml:space="preserve"> </w:t>
      </w:r>
      <w:r>
        <w:rPr>
          <w:rFonts w:ascii="Calibri" w:eastAsia="Calibri" w:hAnsi="Calibri" w:cs="Calibri"/>
          <w:b/>
          <w:color w:val="FF0000"/>
          <w:spacing w:val="-2"/>
          <w:sz w:val="24"/>
          <w:szCs w:val="24"/>
        </w:rPr>
        <w:t>p</w:t>
      </w:r>
      <w:r>
        <w:rPr>
          <w:rFonts w:ascii="Calibri" w:eastAsia="Calibri" w:hAnsi="Calibri" w:cs="Calibri"/>
          <w:b/>
          <w:color w:val="FF0000"/>
          <w:spacing w:val="1"/>
          <w:sz w:val="24"/>
          <w:szCs w:val="24"/>
        </w:rPr>
        <w:t>l</w:t>
      </w:r>
      <w:r>
        <w:rPr>
          <w:rFonts w:ascii="Calibri" w:eastAsia="Calibri" w:hAnsi="Calibri" w:cs="Calibri"/>
          <w:b/>
          <w:color w:val="FF0000"/>
          <w:spacing w:val="-1"/>
          <w:sz w:val="24"/>
          <w:szCs w:val="24"/>
        </w:rPr>
        <w:t>aye</w:t>
      </w:r>
      <w:r>
        <w:rPr>
          <w:rFonts w:ascii="Calibri" w:eastAsia="Calibri" w:hAnsi="Calibri" w:cs="Calibri"/>
          <w:b/>
          <w:color w:val="FF0000"/>
          <w:spacing w:val="1"/>
          <w:sz w:val="24"/>
          <w:szCs w:val="24"/>
        </w:rPr>
        <w:t>r</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m</w:t>
      </w:r>
      <w:r>
        <w:rPr>
          <w:rFonts w:ascii="Calibri" w:eastAsia="Calibri" w:hAnsi="Calibri" w:cs="Calibri"/>
          <w:b/>
          <w:color w:val="FF0000"/>
          <w:spacing w:val="1"/>
          <w:sz w:val="24"/>
          <w:szCs w:val="24"/>
        </w:rPr>
        <w:t>u</w:t>
      </w:r>
      <w:r>
        <w:rPr>
          <w:rFonts w:ascii="Calibri" w:eastAsia="Calibri" w:hAnsi="Calibri" w:cs="Calibri"/>
          <w:b/>
          <w:color w:val="FF0000"/>
          <w:sz w:val="24"/>
          <w:szCs w:val="24"/>
        </w:rPr>
        <w:t>st</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b</w:t>
      </w:r>
      <w:r>
        <w:rPr>
          <w:rFonts w:ascii="Calibri" w:eastAsia="Calibri" w:hAnsi="Calibri" w:cs="Calibri"/>
          <w:b/>
          <w:color w:val="FF0000"/>
          <w:sz w:val="24"/>
          <w:szCs w:val="24"/>
        </w:rPr>
        <w:t xml:space="preserve">e </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eg</w:t>
      </w:r>
      <w:r>
        <w:rPr>
          <w:rFonts w:ascii="Calibri" w:eastAsia="Calibri" w:hAnsi="Calibri" w:cs="Calibri"/>
          <w:b/>
          <w:color w:val="FF0000"/>
          <w:spacing w:val="1"/>
          <w:sz w:val="24"/>
          <w:szCs w:val="24"/>
        </w:rPr>
        <w:t>i</w:t>
      </w:r>
      <w:r>
        <w:rPr>
          <w:rFonts w:ascii="Calibri" w:eastAsia="Calibri" w:hAnsi="Calibri" w:cs="Calibri"/>
          <w:b/>
          <w:color w:val="FF0000"/>
          <w:sz w:val="24"/>
          <w:szCs w:val="24"/>
        </w:rPr>
        <w:t>s</w:t>
      </w:r>
      <w:r>
        <w:rPr>
          <w:rFonts w:ascii="Calibri" w:eastAsia="Calibri" w:hAnsi="Calibri" w:cs="Calibri"/>
          <w:b/>
          <w:color w:val="FF0000"/>
          <w:spacing w:val="1"/>
          <w:sz w:val="24"/>
          <w:szCs w:val="24"/>
        </w:rPr>
        <w:t>t</w:t>
      </w:r>
      <w:r>
        <w:rPr>
          <w:rFonts w:ascii="Calibri" w:eastAsia="Calibri" w:hAnsi="Calibri" w:cs="Calibri"/>
          <w:b/>
          <w:color w:val="FF0000"/>
          <w:spacing w:val="-1"/>
          <w:sz w:val="24"/>
          <w:szCs w:val="24"/>
        </w:rPr>
        <w:t>e</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w:t>
      </w:r>
      <w:r>
        <w:rPr>
          <w:rFonts w:ascii="Calibri" w:eastAsia="Calibri" w:hAnsi="Calibri" w:cs="Calibri"/>
          <w:b/>
          <w:color w:val="FF0000"/>
          <w:sz w:val="24"/>
          <w:szCs w:val="24"/>
        </w:rPr>
        <w:t>d</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wi</w:t>
      </w:r>
      <w:r>
        <w:rPr>
          <w:rFonts w:ascii="Calibri" w:eastAsia="Calibri" w:hAnsi="Calibri" w:cs="Calibri"/>
          <w:b/>
          <w:color w:val="FF0000"/>
          <w:spacing w:val="-2"/>
          <w:sz w:val="24"/>
          <w:szCs w:val="24"/>
        </w:rPr>
        <w:t>t</w:t>
      </w:r>
      <w:r>
        <w:rPr>
          <w:rFonts w:ascii="Calibri" w:eastAsia="Calibri" w:hAnsi="Calibri" w:cs="Calibri"/>
          <w:b/>
          <w:color w:val="FF0000"/>
          <w:sz w:val="24"/>
          <w:szCs w:val="24"/>
        </w:rPr>
        <w:t>h</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BC</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G</w:t>
      </w:r>
      <w:r>
        <w:rPr>
          <w:rFonts w:ascii="Calibri" w:eastAsia="Calibri" w:hAnsi="Calibri" w:cs="Calibri"/>
          <w:b/>
          <w:color w:val="FF0000"/>
          <w:spacing w:val="1"/>
          <w:sz w:val="24"/>
          <w:szCs w:val="24"/>
        </w:rPr>
        <w:t>o</w:t>
      </w:r>
      <w:r>
        <w:rPr>
          <w:rFonts w:ascii="Calibri" w:eastAsia="Calibri" w:hAnsi="Calibri" w:cs="Calibri"/>
          <w:b/>
          <w:color w:val="FF0000"/>
          <w:spacing w:val="-1"/>
          <w:sz w:val="24"/>
          <w:szCs w:val="24"/>
        </w:rPr>
        <w:t>l</w:t>
      </w:r>
      <w:r>
        <w:rPr>
          <w:rFonts w:ascii="Calibri" w:eastAsia="Calibri" w:hAnsi="Calibri" w:cs="Calibri"/>
          <w:b/>
          <w:color w:val="FF0000"/>
          <w:sz w:val="24"/>
          <w:szCs w:val="24"/>
        </w:rPr>
        <w:t>f</w:t>
      </w:r>
      <w:r>
        <w:rPr>
          <w:rFonts w:ascii="Calibri" w:eastAsia="Calibri" w:hAnsi="Calibri" w:cs="Calibri"/>
          <w:b/>
          <w:color w:val="FF0000"/>
          <w:spacing w:val="-1"/>
          <w:sz w:val="24"/>
          <w:szCs w:val="24"/>
        </w:rPr>
        <w:t xml:space="preserve"> a</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mem</w:t>
      </w:r>
      <w:r>
        <w:rPr>
          <w:rFonts w:ascii="Calibri" w:eastAsia="Calibri" w:hAnsi="Calibri" w:cs="Calibri"/>
          <w:b/>
          <w:color w:val="FF0000"/>
          <w:spacing w:val="1"/>
          <w:sz w:val="24"/>
          <w:szCs w:val="24"/>
        </w:rPr>
        <w:t>b</w:t>
      </w:r>
      <w:r>
        <w:rPr>
          <w:rFonts w:ascii="Calibri" w:eastAsia="Calibri" w:hAnsi="Calibri" w:cs="Calibri"/>
          <w:b/>
          <w:color w:val="FF0000"/>
          <w:spacing w:val="-1"/>
          <w:sz w:val="24"/>
          <w:szCs w:val="24"/>
        </w:rPr>
        <w:t>e</w:t>
      </w:r>
      <w:r>
        <w:rPr>
          <w:rFonts w:ascii="Calibri" w:eastAsia="Calibri" w:hAnsi="Calibri" w:cs="Calibri"/>
          <w:b/>
          <w:color w:val="FF0000"/>
          <w:spacing w:val="1"/>
          <w:sz w:val="24"/>
          <w:szCs w:val="24"/>
        </w:rPr>
        <w:t>r</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of</w:t>
      </w:r>
      <w:r>
        <w:rPr>
          <w:rFonts w:ascii="Calibri" w:eastAsia="Calibri" w:hAnsi="Calibri" w:cs="Calibri"/>
          <w:b/>
          <w:color w:val="FF0000"/>
          <w:spacing w:val="2"/>
          <w:sz w:val="24"/>
          <w:szCs w:val="24"/>
        </w:rPr>
        <w:t xml:space="preserve"> </w:t>
      </w:r>
      <w:r>
        <w:rPr>
          <w:rFonts w:ascii="Calibri" w:eastAsia="Calibri" w:hAnsi="Calibri" w:cs="Calibri"/>
          <w:b/>
          <w:color w:val="FF0000"/>
          <w:spacing w:val="4"/>
          <w:sz w:val="24"/>
          <w:szCs w:val="24"/>
        </w:rPr>
        <w:t>y</w:t>
      </w:r>
      <w:r>
        <w:rPr>
          <w:rFonts w:ascii="Calibri" w:eastAsia="Calibri" w:hAnsi="Calibri" w:cs="Calibri"/>
          <w:b/>
          <w:color w:val="FF0000"/>
          <w:sz w:val="24"/>
          <w:szCs w:val="24"/>
        </w:rPr>
        <w:t>o</w:t>
      </w:r>
      <w:r>
        <w:rPr>
          <w:rFonts w:ascii="Calibri" w:eastAsia="Calibri" w:hAnsi="Calibri" w:cs="Calibri"/>
          <w:b/>
          <w:color w:val="FF0000"/>
          <w:spacing w:val="-1"/>
          <w:sz w:val="24"/>
          <w:szCs w:val="24"/>
        </w:rPr>
        <w:t>u</w:t>
      </w:r>
      <w:r>
        <w:rPr>
          <w:rFonts w:ascii="Calibri" w:eastAsia="Calibri" w:hAnsi="Calibri" w:cs="Calibri"/>
          <w:b/>
          <w:color w:val="FF0000"/>
          <w:sz w:val="24"/>
          <w:szCs w:val="24"/>
        </w:rPr>
        <w:t>r</w:t>
      </w:r>
      <w:r>
        <w:rPr>
          <w:rFonts w:ascii="Calibri" w:eastAsia="Calibri" w:hAnsi="Calibri" w:cs="Calibri"/>
          <w:b/>
          <w:color w:val="FF0000"/>
          <w:spacing w:val="2"/>
          <w:sz w:val="24"/>
          <w:szCs w:val="24"/>
        </w:rPr>
        <w:t xml:space="preserve"> </w:t>
      </w:r>
      <w:r>
        <w:rPr>
          <w:rFonts w:ascii="Calibri" w:eastAsia="Calibri" w:hAnsi="Calibri" w:cs="Calibri"/>
          <w:b/>
          <w:color w:val="FF0000"/>
          <w:spacing w:val="-2"/>
          <w:sz w:val="24"/>
          <w:szCs w:val="24"/>
        </w:rPr>
        <w:t>C</w:t>
      </w:r>
      <w:r>
        <w:rPr>
          <w:rFonts w:ascii="Calibri" w:eastAsia="Calibri" w:hAnsi="Calibri" w:cs="Calibri"/>
          <w:b/>
          <w:color w:val="FF0000"/>
          <w:spacing w:val="1"/>
          <w:sz w:val="24"/>
          <w:szCs w:val="24"/>
        </w:rPr>
        <w:t>l</w:t>
      </w:r>
      <w:r>
        <w:rPr>
          <w:rFonts w:ascii="Calibri" w:eastAsia="Calibri" w:hAnsi="Calibri" w:cs="Calibri"/>
          <w:b/>
          <w:color w:val="FF0000"/>
          <w:spacing w:val="-2"/>
          <w:sz w:val="24"/>
          <w:szCs w:val="24"/>
        </w:rPr>
        <w:t>u</w:t>
      </w:r>
      <w:r>
        <w:rPr>
          <w:rFonts w:ascii="Calibri" w:eastAsia="Calibri" w:hAnsi="Calibri" w:cs="Calibri"/>
          <w:b/>
          <w:color w:val="FF0000"/>
          <w:spacing w:val="1"/>
          <w:sz w:val="24"/>
          <w:szCs w:val="24"/>
        </w:rPr>
        <w:t>b</w:t>
      </w:r>
      <w:r>
        <w:rPr>
          <w:rFonts w:ascii="Calibri" w:eastAsia="Calibri" w:hAnsi="Calibri" w:cs="Calibri"/>
          <w:b/>
          <w:color w:val="FF0000"/>
          <w:sz w:val="24"/>
          <w:szCs w:val="24"/>
        </w:rPr>
        <w:t>/G</w:t>
      </w:r>
      <w:r>
        <w:rPr>
          <w:rFonts w:ascii="Calibri" w:eastAsia="Calibri" w:hAnsi="Calibri" w:cs="Calibri"/>
          <w:b/>
          <w:color w:val="FF0000"/>
          <w:spacing w:val="2"/>
          <w:sz w:val="24"/>
          <w:szCs w:val="24"/>
        </w:rPr>
        <w:t>r</w:t>
      </w:r>
      <w:r>
        <w:rPr>
          <w:rFonts w:ascii="Calibri" w:eastAsia="Calibri" w:hAnsi="Calibri" w:cs="Calibri"/>
          <w:b/>
          <w:color w:val="FF0000"/>
          <w:spacing w:val="-2"/>
          <w:sz w:val="24"/>
          <w:szCs w:val="24"/>
        </w:rPr>
        <w:t>o</w:t>
      </w:r>
      <w:r>
        <w:rPr>
          <w:rFonts w:ascii="Calibri" w:eastAsia="Calibri" w:hAnsi="Calibri" w:cs="Calibri"/>
          <w:b/>
          <w:color w:val="FF0000"/>
          <w:spacing w:val="1"/>
          <w:sz w:val="24"/>
          <w:szCs w:val="24"/>
        </w:rPr>
        <w:t>up</w:t>
      </w:r>
      <w:r>
        <w:rPr>
          <w:rFonts w:ascii="Calibri" w:eastAsia="Calibri" w:hAnsi="Calibri" w:cs="Calibri"/>
          <w:b/>
          <w:color w:val="FF0000"/>
          <w:sz w:val="24"/>
          <w:szCs w:val="24"/>
        </w:rPr>
        <w:t>.</w:t>
      </w:r>
    </w:p>
    <w:p w14:paraId="56864F81" w14:textId="77777777" w:rsidR="00A70796" w:rsidRDefault="00D030BA">
      <w:pPr>
        <w:spacing w:before="9"/>
        <w:ind w:left="1177"/>
        <w:rPr>
          <w:rFonts w:ascii="Calibri" w:eastAsia="Calibri" w:hAnsi="Calibri" w:cs="Calibri"/>
          <w:sz w:val="24"/>
          <w:szCs w:val="24"/>
        </w:rPr>
      </w:pPr>
      <w:r>
        <w:rPr>
          <w:rFonts w:ascii="Calibri" w:eastAsia="Calibri" w:hAnsi="Calibri" w:cs="Calibri"/>
          <w:spacing w:val="-6"/>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 may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ield</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if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27"/>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p>
    <w:p w14:paraId="79A4E4EC" w14:textId="77777777" w:rsidR="00A70796" w:rsidRDefault="00D030BA">
      <w:pPr>
        <w:spacing w:line="280" w:lineRule="exact"/>
        <w:ind w:left="1177"/>
        <w:rPr>
          <w:rFonts w:ascii="Calibri" w:eastAsia="Calibri" w:hAnsi="Calibri" w:cs="Calibri"/>
          <w:sz w:val="24"/>
          <w:szCs w:val="24"/>
        </w:rPr>
      </w:pPr>
      <w:r>
        <w:rPr>
          <w:rFonts w:ascii="Calibri" w:eastAsia="Calibri" w:hAnsi="Calibri" w:cs="Calibri"/>
          <w:spacing w:val="-6"/>
          <w:position w:val="1"/>
          <w:sz w:val="24"/>
          <w:szCs w:val="24"/>
        </w:rPr>
        <w:t>3</w:t>
      </w:r>
      <w:r>
        <w:rPr>
          <w:rFonts w:ascii="Calibri" w:eastAsia="Calibri" w:hAnsi="Calibri" w:cs="Calibri"/>
          <w:position w:val="1"/>
          <w:sz w:val="24"/>
          <w:szCs w:val="24"/>
        </w:rPr>
        <w:t xml:space="preserve">. </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J</w:t>
      </w:r>
      <w:r>
        <w:rPr>
          <w:rFonts w:ascii="Calibri" w:eastAsia="Calibri" w:hAnsi="Calibri" w:cs="Calibri"/>
          <w:spacing w:val="1"/>
          <w:position w:val="1"/>
          <w:sz w:val="24"/>
          <w:szCs w:val="24"/>
        </w:rPr>
        <w:t>un</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are</w:t>
      </w:r>
      <w:r>
        <w:rPr>
          <w:rFonts w:ascii="Calibri" w:eastAsia="Calibri" w:hAnsi="Calibri" w:cs="Calibri"/>
          <w:spacing w:val="1"/>
          <w:position w:val="1"/>
          <w:sz w:val="24"/>
          <w:szCs w:val="24"/>
        </w:rPr>
        <w:t xml:space="preserve"> </w:t>
      </w:r>
      <w:r>
        <w:rPr>
          <w:rFonts w:ascii="Calibri" w:eastAsia="Calibri" w:hAnsi="Calibri" w:cs="Calibri"/>
          <w:b/>
          <w:spacing w:val="1"/>
          <w:position w:val="1"/>
          <w:sz w:val="24"/>
          <w:szCs w:val="24"/>
        </w:rPr>
        <w:t>n</w:t>
      </w:r>
      <w:r>
        <w:rPr>
          <w:rFonts w:ascii="Calibri" w:eastAsia="Calibri" w:hAnsi="Calibri" w:cs="Calibri"/>
          <w:b/>
          <w:spacing w:val="-2"/>
          <w:position w:val="1"/>
          <w:sz w:val="24"/>
          <w:szCs w:val="24"/>
        </w:rPr>
        <w:t>o</w:t>
      </w:r>
      <w:r>
        <w:rPr>
          <w:rFonts w:ascii="Calibri" w:eastAsia="Calibri" w:hAnsi="Calibri" w:cs="Calibri"/>
          <w:b/>
          <w:position w:val="1"/>
          <w:sz w:val="24"/>
          <w:szCs w:val="24"/>
        </w:rPr>
        <w:t>t</w:t>
      </w:r>
      <w:r>
        <w:rPr>
          <w:rFonts w:ascii="Calibri" w:eastAsia="Calibri" w:hAnsi="Calibri" w:cs="Calibri"/>
          <w:b/>
          <w:spacing w:val="2"/>
          <w:position w:val="1"/>
          <w:sz w:val="24"/>
          <w:szCs w:val="24"/>
        </w:rPr>
        <w:t xml:space="preserve"> </w:t>
      </w:r>
      <w:r>
        <w:rPr>
          <w:rFonts w:ascii="Calibri" w:eastAsia="Calibri" w:hAnsi="Calibri" w:cs="Calibri"/>
          <w:position w:val="1"/>
          <w:sz w:val="24"/>
          <w:szCs w:val="24"/>
        </w:rPr>
        <w:t>elig</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b</w:t>
      </w:r>
      <w:r>
        <w:rPr>
          <w:rFonts w:ascii="Calibri" w:eastAsia="Calibri" w:hAnsi="Calibri" w:cs="Calibri"/>
          <w:position w:val="1"/>
          <w:sz w:val="24"/>
          <w:szCs w:val="24"/>
        </w:rPr>
        <w:t>le</w:t>
      </w:r>
      <w:r>
        <w:rPr>
          <w:rFonts w:ascii="Calibri" w:eastAsia="Calibri" w:hAnsi="Calibri" w:cs="Calibri"/>
          <w:spacing w:val="-1"/>
          <w:position w:val="1"/>
          <w:sz w:val="24"/>
          <w:szCs w:val="24"/>
        </w:rPr>
        <w:t xml:space="preserve"> f</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p</w:t>
      </w:r>
      <w:r>
        <w:rPr>
          <w:rFonts w:ascii="Calibri" w:eastAsia="Calibri" w:hAnsi="Calibri" w:cs="Calibri"/>
          <w:position w:val="1"/>
          <w:sz w:val="24"/>
          <w:szCs w:val="24"/>
        </w:rPr>
        <w:t>a</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v</w:t>
      </w: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position w:val="1"/>
          <w:sz w:val="24"/>
          <w:szCs w:val="24"/>
        </w:rPr>
        <w:t xml:space="preserve">. </w:t>
      </w:r>
      <w:r>
        <w:rPr>
          <w:rFonts w:ascii="Calibri" w:eastAsia="Calibri" w:hAnsi="Calibri" w:cs="Calibri"/>
          <w:spacing w:val="-2"/>
          <w:position w:val="1"/>
          <w:sz w:val="24"/>
          <w:szCs w:val="24"/>
        </w:rPr>
        <w:t>F</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pu</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p</w:t>
      </w:r>
      <w:r>
        <w:rPr>
          <w:rFonts w:ascii="Calibri" w:eastAsia="Calibri" w:hAnsi="Calibri" w:cs="Calibri"/>
          <w:position w:val="1"/>
          <w:sz w:val="24"/>
          <w:szCs w:val="24"/>
        </w:rPr>
        <w:t>oses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of </w:t>
      </w:r>
      <w:r>
        <w:rPr>
          <w:rFonts w:ascii="Calibri" w:eastAsia="Calibri" w:hAnsi="Calibri" w:cs="Calibri"/>
          <w:spacing w:val="1"/>
          <w:position w:val="1"/>
          <w:sz w:val="24"/>
          <w:szCs w:val="24"/>
        </w:rPr>
        <w:t>th</w:t>
      </w:r>
      <w:r>
        <w:rPr>
          <w:rFonts w:ascii="Calibri" w:eastAsia="Calibri" w:hAnsi="Calibri" w:cs="Calibri"/>
          <w:position w:val="1"/>
          <w:sz w:val="24"/>
          <w:szCs w:val="24"/>
        </w:rPr>
        <w:t>is</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eve</w:t>
      </w:r>
      <w:r>
        <w:rPr>
          <w:rFonts w:ascii="Calibri" w:eastAsia="Calibri" w:hAnsi="Calibri" w:cs="Calibri"/>
          <w:spacing w:val="2"/>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w:t>
      </w:r>
      <w:r>
        <w:rPr>
          <w:rFonts w:ascii="Calibri" w:eastAsia="Calibri" w:hAnsi="Calibri" w:cs="Calibri"/>
          <w:spacing w:val="-3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p>
    <w:p w14:paraId="45EF2280" w14:textId="77777777" w:rsidR="00A70796" w:rsidRDefault="00D030BA">
      <w:pPr>
        <w:ind w:left="1463"/>
        <w:rPr>
          <w:rFonts w:ascii="Calibri" w:eastAsia="Calibri" w:hAnsi="Calibri" w:cs="Calibri"/>
          <w:sz w:val="24"/>
          <w:szCs w:val="24"/>
        </w:rPr>
        <w:sectPr w:rsidR="00A70796">
          <w:pgSz w:w="12240" w:h="15840"/>
          <w:pgMar w:top="940" w:right="880" w:bottom="280" w:left="820" w:header="0" w:footer="858" w:gutter="0"/>
          <w:cols w:space="720"/>
        </w:sectPr>
      </w:pP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pacing w:val="1"/>
          <w:sz w:val="24"/>
          <w:szCs w:val="24"/>
        </w:rPr>
        <w:t>un</w:t>
      </w:r>
      <w:r>
        <w:rPr>
          <w:rFonts w:ascii="Calibri" w:eastAsia="Calibri" w:hAnsi="Calibri" w:cs="Calibri"/>
          <w:sz w:val="24"/>
          <w:szCs w:val="24"/>
        </w:rPr>
        <w:t>ior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age</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0"/>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pacing w:val="-2"/>
          <w:sz w:val="24"/>
          <w:szCs w:val="24"/>
        </w:rPr>
        <w:t>e</w:t>
      </w:r>
      <w:r>
        <w:rPr>
          <w:rFonts w:ascii="Calibri" w:eastAsia="Calibri" w:hAnsi="Calibri" w:cs="Calibri"/>
          <w:sz w:val="24"/>
          <w:szCs w:val="24"/>
        </w:rPr>
        <w:t>r.</w:t>
      </w:r>
    </w:p>
    <w:p w14:paraId="020B7094" w14:textId="77777777" w:rsidR="00A70796" w:rsidRDefault="00D030BA">
      <w:pPr>
        <w:spacing w:before="55"/>
        <w:ind w:left="1412" w:right="335" w:hanging="360"/>
        <w:rPr>
          <w:rFonts w:ascii="Calibri" w:eastAsia="Calibri" w:hAnsi="Calibri" w:cs="Calibri"/>
          <w:sz w:val="24"/>
          <w:szCs w:val="24"/>
        </w:rPr>
      </w:pPr>
      <w:r>
        <w:rPr>
          <w:rFonts w:ascii="Calibri" w:eastAsia="Calibri" w:hAnsi="Calibri" w:cs="Calibri"/>
          <w:spacing w:val="-6"/>
          <w:sz w:val="24"/>
          <w:szCs w:val="24"/>
        </w:rPr>
        <w:lastRenderedPageBreak/>
        <w:t>4</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an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5"/>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ot</w:t>
      </w:r>
      <w:r>
        <w:rPr>
          <w:rFonts w:ascii="Calibri" w:eastAsia="Calibri" w:hAnsi="Calibri" w:cs="Calibri"/>
          <w:b/>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35"/>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eclare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d</w:t>
      </w:r>
      <w:r>
        <w:rPr>
          <w:rFonts w:ascii="Calibri" w:eastAsia="Calibri" w:hAnsi="Calibri" w:cs="Calibri"/>
          <w:sz w:val="24"/>
          <w:szCs w:val="24"/>
        </w:rPr>
        <w:t>oes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7"/>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p>
    <w:p w14:paraId="0BEA9CB5" w14:textId="77777777" w:rsidR="00A70796" w:rsidRDefault="00D030BA">
      <w:pPr>
        <w:ind w:left="1412" w:right="175" w:hanging="360"/>
        <w:rPr>
          <w:rFonts w:ascii="Calibri" w:eastAsia="Calibri" w:hAnsi="Calibri" w:cs="Calibri"/>
          <w:sz w:val="24"/>
          <w:szCs w:val="24"/>
        </w:rPr>
      </w:pPr>
      <w:r>
        <w:rPr>
          <w:rFonts w:ascii="Calibri" w:eastAsia="Calibri" w:hAnsi="Calibri" w:cs="Calibri"/>
          <w:spacing w:val="-6"/>
          <w:sz w:val="24"/>
          <w:szCs w:val="24"/>
        </w:rPr>
        <w:t>5</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2"/>
          <w:sz w:val="24"/>
          <w:szCs w:val="24"/>
        </w:rPr>
        <w:t>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all</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A</w:t>
      </w:r>
      <w:r>
        <w:rPr>
          <w:rFonts w:ascii="Calibri" w:eastAsia="Calibri" w:hAnsi="Calibri" w:cs="Calibri"/>
          <w:b/>
          <w:spacing w:val="-2"/>
          <w:sz w:val="24"/>
          <w:szCs w:val="24"/>
        </w:rPr>
        <w:t>c</w:t>
      </w:r>
      <w:r>
        <w:rPr>
          <w:rFonts w:ascii="Calibri" w:eastAsia="Calibri" w:hAnsi="Calibri" w:cs="Calibri"/>
          <w:b/>
          <w:sz w:val="24"/>
          <w:szCs w:val="24"/>
        </w:rPr>
        <w:t>t</w:t>
      </w:r>
      <w:r>
        <w:rPr>
          <w:rFonts w:ascii="Calibri" w:eastAsia="Calibri" w:hAnsi="Calibri" w:cs="Calibri"/>
          <w:b/>
          <w:spacing w:val="1"/>
          <w:sz w:val="24"/>
          <w:szCs w:val="24"/>
        </w:rPr>
        <w:t>i</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eg</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pacing w:val="1"/>
          <w:sz w:val="24"/>
          <w:szCs w:val="24"/>
        </w:rPr>
        <w:t>i</w:t>
      </w:r>
      <w:r>
        <w:rPr>
          <w:rFonts w:ascii="Calibri" w:eastAsia="Calibri" w:hAnsi="Calibri" w:cs="Calibri"/>
          <w:b/>
          <w:sz w:val="24"/>
          <w:szCs w:val="24"/>
        </w:rPr>
        <w:t xml:space="preserve">ng </w:t>
      </w:r>
      <w:r>
        <w:rPr>
          <w:rFonts w:ascii="Calibri" w:eastAsia="Calibri" w:hAnsi="Calibri" w:cs="Calibri"/>
          <w:b/>
          <w:spacing w:val="-1"/>
          <w:sz w:val="24"/>
          <w:szCs w:val="24"/>
        </w:rPr>
        <w:t>Mem</w:t>
      </w:r>
      <w:r>
        <w:rPr>
          <w:rFonts w:ascii="Calibri" w:eastAsia="Calibri" w:hAnsi="Calibri" w:cs="Calibri"/>
          <w:b/>
          <w:sz w:val="24"/>
          <w:szCs w:val="24"/>
        </w:rPr>
        <w:t>b</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 C</w:t>
      </w:r>
      <w:r>
        <w:rPr>
          <w:rFonts w:ascii="Calibri" w:eastAsia="Calibri" w:hAnsi="Calibri" w:cs="Calibri"/>
          <w:b/>
          <w:spacing w:val="1"/>
          <w:sz w:val="24"/>
          <w:szCs w:val="24"/>
        </w:rPr>
        <w:t>lu</w:t>
      </w:r>
      <w:r>
        <w:rPr>
          <w:rFonts w:ascii="Calibri" w:eastAsia="Calibri" w:hAnsi="Calibri" w:cs="Calibri"/>
          <w:b/>
          <w:sz w:val="24"/>
          <w:szCs w:val="24"/>
        </w:rPr>
        <w:t>b</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2"/>
          <w:sz w:val="24"/>
          <w:szCs w:val="24"/>
        </w:rPr>
        <w:t>p</w:t>
      </w:r>
      <w:r>
        <w:rPr>
          <w:rFonts w:ascii="Calibri" w:eastAsia="Calibri" w:hAnsi="Calibri" w:cs="Calibri"/>
          <w:sz w:val="24"/>
          <w:szCs w:val="24"/>
        </w:rPr>
        <w:t>. A</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 of ‘active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2"/>
          <w:sz w:val="24"/>
          <w:szCs w:val="24"/>
        </w:rPr>
        <w:t>r</w:t>
      </w:r>
      <w:r>
        <w:rPr>
          <w:rFonts w:ascii="Calibri" w:eastAsia="Calibri" w:hAnsi="Calibri" w:cs="Calibri"/>
          <w:sz w:val="24"/>
          <w:szCs w:val="24"/>
        </w:rPr>
        <w:t>eg</w:t>
      </w:r>
      <w:r>
        <w:rPr>
          <w:rFonts w:ascii="Calibri" w:eastAsia="Calibri" w:hAnsi="Calibri" w:cs="Calibri"/>
          <w:spacing w:val="1"/>
          <w:sz w:val="24"/>
          <w:szCs w:val="24"/>
        </w:rPr>
        <w:t>u</w:t>
      </w:r>
      <w:r>
        <w:rPr>
          <w:rFonts w:ascii="Calibri" w:eastAsia="Calibri" w:hAnsi="Calibri" w:cs="Calibri"/>
          <w:sz w:val="24"/>
          <w:szCs w:val="24"/>
        </w:rPr>
        <w:t>lar’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laying</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is le</w:t>
      </w:r>
      <w:r>
        <w:rPr>
          <w:rFonts w:ascii="Calibri" w:eastAsia="Calibri" w:hAnsi="Calibri" w:cs="Calibri"/>
          <w:spacing w:val="-1"/>
          <w:sz w:val="24"/>
          <w:szCs w:val="24"/>
        </w:rPr>
        <w:t>f</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d</w:t>
      </w:r>
      <w:r>
        <w:rPr>
          <w:rFonts w:ascii="Calibri" w:eastAsia="Calibri" w:hAnsi="Calibri" w:cs="Calibri"/>
          <w:sz w:val="24"/>
          <w:szCs w:val="24"/>
        </w:rPr>
        <w:t>escri</w:t>
      </w:r>
      <w:r>
        <w:rPr>
          <w:rFonts w:ascii="Calibri" w:eastAsia="Calibri" w:hAnsi="Calibri" w:cs="Calibri"/>
          <w:spacing w:val="1"/>
          <w:sz w:val="24"/>
          <w:szCs w:val="24"/>
        </w:rPr>
        <w:t>pt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5"/>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7"/>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ar</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 xml:space="preserve">s </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ub</w:t>
      </w:r>
      <w:r>
        <w:rPr>
          <w:rFonts w:ascii="Calibri" w:eastAsia="Calibri" w:hAnsi="Calibri" w:cs="Calibri"/>
          <w:spacing w:val="-2"/>
          <w:sz w:val="24"/>
          <w:szCs w:val="24"/>
          <w:u w:val="single" w:color="000000"/>
        </w:rPr>
        <w:t>je</w:t>
      </w:r>
      <w:r>
        <w:rPr>
          <w:rFonts w:ascii="Calibri" w:eastAsia="Calibri" w:hAnsi="Calibri" w:cs="Calibri"/>
          <w:spacing w:val="-1"/>
          <w:sz w:val="24"/>
          <w:szCs w:val="24"/>
          <w:u w:val="single" w:color="000000"/>
        </w:rPr>
        <w:t>c</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ed</w:t>
      </w:r>
      <w:r>
        <w:rPr>
          <w:rFonts w:ascii="Calibri" w:eastAsia="Calibri" w:hAnsi="Calibri" w:cs="Calibri"/>
          <w:spacing w:val="4"/>
          <w:sz w:val="24"/>
          <w:szCs w:val="24"/>
          <w:u w:val="single" w:color="000000"/>
        </w:rPr>
        <w:t xml:space="preserve"> </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o</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er</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eview on</w:t>
      </w:r>
      <w:r>
        <w:rPr>
          <w:rFonts w:ascii="Calibri" w:eastAsia="Calibri" w:hAnsi="Calibri" w:cs="Calibri"/>
          <w:spacing w:val="-3"/>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e</w:t>
      </w:r>
      <w:r>
        <w:rPr>
          <w:rFonts w:ascii="Calibri" w:eastAsia="Calibri" w:hAnsi="Calibri" w:cs="Calibri"/>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l</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 xml:space="preserve"> b</w:t>
      </w:r>
      <w:r>
        <w:rPr>
          <w:rFonts w:ascii="Calibri" w:eastAsia="Calibri" w:hAnsi="Calibri" w:cs="Calibri"/>
          <w:sz w:val="24"/>
          <w:szCs w:val="24"/>
          <w:u w:val="single" w:color="000000"/>
        </w:rPr>
        <w:t>asis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 r</w:t>
      </w:r>
      <w:r>
        <w:rPr>
          <w:rFonts w:ascii="Calibri" w:eastAsia="Calibri" w:hAnsi="Calibri" w:cs="Calibri"/>
          <w:spacing w:val="1"/>
          <w:sz w:val="24"/>
          <w:szCs w:val="24"/>
        </w:rPr>
        <w:t>e</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lar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pu</w:t>
      </w:r>
      <w:r>
        <w:rPr>
          <w:rFonts w:ascii="Calibri" w:eastAsia="Calibri" w:hAnsi="Calibri" w:cs="Calibri"/>
          <w:spacing w:val="-2"/>
          <w:sz w:val="24"/>
          <w:szCs w:val="24"/>
        </w:rPr>
        <w:t>r</w:t>
      </w:r>
      <w:r>
        <w:rPr>
          <w:rFonts w:ascii="Calibri" w:eastAsia="Calibri" w:hAnsi="Calibri" w:cs="Calibri"/>
          <w:spacing w:val="1"/>
          <w:sz w:val="24"/>
          <w:szCs w:val="24"/>
        </w:rPr>
        <w:t>p</w:t>
      </w:r>
      <w:r>
        <w:rPr>
          <w:rFonts w:ascii="Calibri" w:eastAsia="Calibri" w:hAnsi="Calibri" w:cs="Calibri"/>
          <w:sz w:val="24"/>
          <w:szCs w:val="24"/>
        </w:rPr>
        <w:t>oses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2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14:paraId="428A9569" w14:textId="77777777" w:rsidR="00A70796" w:rsidRDefault="00D030BA">
      <w:pPr>
        <w:spacing w:before="2"/>
        <w:ind w:left="1412" w:right="322" w:hanging="360"/>
        <w:rPr>
          <w:rFonts w:ascii="Calibri" w:eastAsia="Calibri" w:hAnsi="Calibri" w:cs="Calibri"/>
          <w:sz w:val="24"/>
          <w:szCs w:val="24"/>
        </w:rPr>
      </w:pPr>
      <w:r>
        <w:rPr>
          <w:rFonts w:ascii="Calibri" w:eastAsia="Calibri" w:hAnsi="Calibri" w:cs="Calibri"/>
          <w:spacing w:val="-6"/>
          <w:sz w:val="24"/>
          <w:szCs w:val="24"/>
        </w:rPr>
        <w:t>6</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z w:val="24"/>
          <w:szCs w:val="24"/>
        </w:rPr>
        <w:t xml:space="preserve">golf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sed</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ri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mb</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 is</w:t>
      </w:r>
      <w:r>
        <w:rPr>
          <w:rFonts w:ascii="Calibri" w:eastAsia="Calibri" w:hAnsi="Calibri" w:cs="Calibri"/>
          <w:spacing w:val="-6"/>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5992BCD1" w14:textId="77777777" w:rsidR="00A70796" w:rsidRDefault="00D030BA">
      <w:pPr>
        <w:ind w:left="1412" w:right="187" w:hanging="295"/>
        <w:rPr>
          <w:rFonts w:ascii="Calibri" w:eastAsia="Calibri" w:hAnsi="Calibri" w:cs="Calibri"/>
          <w:sz w:val="24"/>
          <w:szCs w:val="24"/>
        </w:rPr>
      </w:pPr>
      <w:r>
        <w:rPr>
          <w:rFonts w:ascii="Calibri" w:eastAsia="Calibri" w:hAnsi="Calibri" w:cs="Calibri"/>
          <w:spacing w:val="-6"/>
          <w:sz w:val="24"/>
          <w:szCs w:val="24"/>
        </w:rPr>
        <w:t>7</w:t>
      </w:r>
      <w:r>
        <w:rPr>
          <w:rFonts w:ascii="Calibri" w:eastAsia="Calibri" w:hAnsi="Calibri" w:cs="Calibri"/>
          <w:sz w:val="24"/>
          <w:szCs w:val="24"/>
        </w:rPr>
        <w:t xml:space="preserve">. </w:t>
      </w:r>
      <w:r>
        <w:rPr>
          <w:rFonts w:ascii="Calibri" w:eastAsia="Calibri" w:hAnsi="Calibri" w:cs="Calibri"/>
          <w:spacing w:val="1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z w:val="24"/>
          <w:szCs w:val="24"/>
        </w:rPr>
        <w:t>ee 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ves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M</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M</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evices</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b/>
          <w:sz w:val="24"/>
          <w:szCs w:val="24"/>
        </w:rPr>
        <w:t>DI</w:t>
      </w:r>
      <w:r>
        <w:rPr>
          <w:rFonts w:ascii="Calibri" w:eastAsia="Calibri" w:hAnsi="Calibri" w:cs="Calibri"/>
          <w:b/>
          <w:spacing w:val="-3"/>
          <w:sz w:val="24"/>
          <w:szCs w:val="24"/>
        </w:rPr>
        <w:t>S</w:t>
      </w:r>
      <w:r>
        <w:rPr>
          <w:rFonts w:ascii="Calibri" w:eastAsia="Calibri" w:hAnsi="Calibri" w:cs="Calibri"/>
          <w:b/>
          <w:spacing w:val="1"/>
          <w:sz w:val="24"/>
          <w:szCs w:val="24"/>
        </w:rPr>
        <w:t>TA</w:t>
      </w:r>
      <w:r>
        <w:rPr>
          <w:rFonts w:ascii="Calibri" w:eastAsia="Calibri" w:hAnsi="Calibri" w:cs="Calibri"/>
          <w:b/>
          <w:sz w:val="24"/>
          <w:szCs w:val="24"/>
        </w:rPr>
        <w:t>NCE</w:t>
      </w:r>
      <w:r>
        <w:rPr>
          <w:rFonts w:ascii="Calibri" w:eastAsia="Calibri" w:hAnsi="Calibri" w:cs="Calibri"/>
          <w:b/>
          <w:spacing w:val="-1"/>
          <w:sz w:val="24"/>
          <w:szCs w:val="24"/>
        </w:rPr>
        <w:t xml:space="preserve"> </w:t>
      </w:r>
      <w:r>
        <w:rPr>
          <w:rFonts w:ascii="Calibri" w:eastAsia="Calibri" w:hAnsi="Calibri" w:cs="Calibri"/>
          <w:b/>
          <w:spacing w:val="1"/>
          <w:sz w:val="24"/>
          <w:szCs w:val="24"/>
        </w:rPr>
        <w:t>O</w:t>
      </w:r>
      <w:r>
        <w:rPr>
          <w:rFonts w:ascii="Calibri" w:eastAsia="Calibri" w:hAnsi="Calibri" w:cs="Calibri"/>
          <w:b/>
          <w:sz w:val="24"/>
          <w:szCs w:val="24"/>
        </w:rPr>
        <w:t xml:space="preserve">NLY,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gra</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evice</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 me</w:t>
      </w:r>
      <w:r>
        <w:rPr>
          <w:rFonts w:ascii="Calibri" w:eastAsia="Calibri" w:hAnsi="Calibri" w:cs="Calibri"/>
          <w:spacing w:val="1"/>
          <w:sz w:val="24"/>
          <w:szCs w:val="24"/>
        </w:rPr>
        <w:t>a</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7"/>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less</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8"/>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 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 a</w:t>
      </w:r>
      <w:r>
        <w:rPr>
          <w:rFonts w:ascii="Calibri" w:eastAsia="Calibri" w:hAnsi="Calibri" w:cs="Calibri"/>
          <w:spacing w:val="1"/>
          <w:sz w:val="24"/>
          <w:szCs w:val="24"/>
        </w:rPr>
        <w:t>dd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f</w:t>
      </w:r>
      <w:r>
        <w:rPr>
          <w:rFonts w:ascii="Calibri" w:eastAsia="Calibri" w:hAnsi="Calibri" w:cs="Calibri"/>
          <w:spacing w:val="1"/>
          <w:sz w:val="24"/>
          <w:szCs w:val="24"/>
        </w:rPr>
        <w:t>un</w:t>
      </w:r>
      <w:r>
        <w:rPr>
          <w:rFonts w:ascii="Calibri" w:eastAsia="Calibri" w:hAnsi="Calibri" w:cs="Calibri"/>
          <w:spacing w:val="-1"/>
          <w:sz w:val="24"/>
          <w:szCs w:val="24"/>
        </w:rPr>
        <w:t>ct</w:t>
      </w:r>
      <w:r>
        <w:rPr>
          <w:rFonts w:ascii="Calibri" w:eastAsia="Calibri" w:hAnsi="Calibri" w:cs="Calibri"/>
          <w:sz w:val="24"/>
          <w:szCs w:val="24"/>
        </w:rPr>
        <w:t>ion is</w:t>
      </w:r>
      <w:r>
        <w:rPr>
          <w:rFonts w:ascii="Calibri" w:eastAsia="Calibri" w:hAnsi="Calibri" w:cs="Calibri"/>
          <w:spacing w:val="1"/>
          <w:sz w:val="24"/>
          <w:szCs w:val="24"/>
        </w:rPr>
        <w:t xml:space="preserve"> u</w:t>
      </w:r>
      <w:r>
        <w:rPr>
          <w:rFonts w:ascii="Calibri" w:eastAsia="Calibri" w:hAnsi="Calibri" w:cs="Calibri"/>
          <w:spacing w:val="-3"/>
          <w:sz w:val="24"/>
          <w:szCs w:val="24"/>
        </w:rPr>
        <w:t>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qu</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p>
    <w:p w14:paraId="6D628D1E" w14:textId="77777777" w:rsidR="00A70796" w:rsidRDefault="00D030BA">
      <w:pPr>
        <w:ind w:left="1412" w:right="220"/>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3"/>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evice</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ecision 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d</w:t>
      </w:r>
      <w:proofErr w:type="spellEnd"/>
      <w:r>
        <w:rPr>
          <w:rFonts w:ascii="Calibri" w:eastAsia="Calibri" w:hAnsi="Calibri" w:cs="Calibri"/>
          <w:sz w:val="24"/>
          <w:szCs w:val="24"/>
        </w:rPr>
        <w:t>.</w:t>
      </w:r>
    </w:p>
    <w:p w14:paraId="78CCA704" w14:textId="77777777" w:rsidR="00A70796" w:rsidRDefault="00D030BA">
      <w:pPr>
        <w:spacing w:before="2"/>
        <w:ind w:left="1110"/>
        <w:rPr>
          <w:rFonts w:ascii="Calibri" w:eastAsia="Calibri" w:hAnsi="Calibri" w:cs="Calibri"/>
          <w:sz w:val="24"/>
          <w:szCs w:val="24"/>
        </w:rPr>
      </w:pPr>
      <w:r>
        <w:rPr>
          <w:rFonts w:ascii="Calibri" w:eastAsia="Calibri" w:hAnsi="Calibri" w:cs="Calibri"/>
          <w:spacing w:val="-6"/>
          <w:sz w:val="24"/>
          <w:szCs w:val="24"/>
        </w:rPr>
        <w:t>8</w:t>
      </w:r>
      <w:r>
        <w:rPr>
          <w:rFonts w:ascii="Calibri" w:eastAsia="Calibri" w:hAnsi="Calibri" w:cs="Calibri"/>
          <w:sz w:val="24"/>
          <w:szCs w:val="24"/>
        </w:rPr>
        <w:t xml:space="preserve">. </w:t>
      </w:r>
      <w:r>
        <w:rPr>
          <w:rFonts w:ascii="Calibri" w:eastAsia="Calibri" w:hAnsi="Calibri" w:cs="Calibri"/>
          <w:spacing w:val="4"/>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are ex</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ed 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32"/>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p>
    <w:p w14:paraId="5E302CAD" w14:textId="77777777" w:rsidR="00A70796" w:rsidRDefault="00D030BA">
      <w:pPr>
        <w:ind w:left="1412" w:right="218"/>
        <w:rPr>
          <w:rFonts w:ascii="Calibri" w:eastAsia="Calibri" w:hAnsi="Calibri" w:cs="Calibri"/>
          <w:sz w:val="24"/>
          <w:szCs w:val="24"/>
        </w:rPr>
      </w:pPr>
      <w:r>
        <w:rPr>
          <w:rFonts w:ascii="Calibri" w:eastAsia="Calibri" w:hAnsi="Calibri" w:cs="Calibri"/>
          <w:sz w:val="24"/>
          <w:szCs w:val="24"/>
          <w:u w:val="single" w:color="000000"/>
        </w:rPr>
        <w:t xml:space="preserve"> </w:t>
      </w:r>
      <w:proofErr w:type="gramStart"/>
      <w:r>
        <w:rPr>
          <w:rFonts w:ascii="Calibri" w:eastAsia="Calibri" w:hAnsi="Calibri" w:cs="Calibri"/>
          <w:sz w:val="24"/>
          <w:szCs w:val="24"/>
          <w:u w:val="single" w:color="000000"/>
        </w:rPr>
        <w:t xml:space="preserve">All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w:t>
      </w:r>
      <w:proofErr w:type="gram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layers</w:t>
      </w:r>
      <w:r>
        <w:rPr>
          <w:rFonts w:ascii="Calibri" w:eastAsia="Calibri" w:hAnsi="Calibri" w:cs="Calibri"/>
          <w:spacing w:val="52"/>
          <w:sz w:val="24"/>
          <w:szCs w:val="24"/>
          <w:u w:val="single" w:color="000000"/>
        </w:rPr>
        <w:t xml:space="preserve"> </w:t>
      </w:r>
      <w:r>
        <w:rPr>
          <w:rFonts w:ascii="Calibri" w:eastAsia="Calibri" w:hAnsi="Calibri" w:cs="Calibri"/>
          <w:sz w:val="24"/>
          <w:szCs w:val="24"/>
          <w:u w:val="single" w:color="000000"/>
        </w:rPr>
        <w:t>mu</w:t>
      </w:r>
      <w:r>
        <w:rPr>
          <w:rFonts w:ascii="Calibri" w:eastAsia="Calibri" w:hAnsi="Calibri" w:cs="Calibri"/>
          <w:spacing w:val="1"/>
          <w:sz w:val="24"/>
          <w:szCs w:val="24"/>
          <w:u w:val="single" w:color="000000"/>
        </w:rPr>
        <w:t xml:space="preserve"> </w:t>
      </w:r>
      <w:proofErr w:type="spellStart"/>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t</w:t>
      </w:r>
      <w:proofErr w:type="spellEnd"/>
      <w:r>
        <w:rPr>
          <w:rFonts w:ascii="Calibri" w:eastAsia="Calibri" w:hAnsi="Calibri" w:cs="Calibri"/>
          <w:sz w:val="24"/>
          <w:szCs w:val="24"/>
          <w:u w:val="single" w:color="000000"/>
        </w:rPr>
        <w:t xml:space="preserve"> </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a</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proofErr w:type="spellStart"/>
      <w:r>
        <w:rPr>
          <w:rFonts w:ascii="Calibri" w:eastAsia="Calibri" w:hAnsi="Calibri" w:cs="Calibri"/>
          <w:sz w:val="24"/>
          <w:szCs w:val="24"/>
          <w:u w:val="single" w:color="000000"/>
        </w:rPr>
        <w:t>o f</w:t>
      </w:r>
      <w:proofErr w:type="spellEnd"/>
      <w:r>
        <w:rPr>
          <w:rFonts w:ascii="Calibri" w:eastAsia="Calibri" w:hAnsi="Calibri" w:cs="Calibri"/>
          <w:spacing w:val="54"/>
          <w:sz w:val="24"/>
          <w:szCs w:val="24"/>
          <w:u w:val="single" w:color="000000"/>
        </w:rPr>
        <w:t xml:space="preserve"> </w:t>
      </w:r>
      <w:proofErr w:type="spellStart"/>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h</w:t>
      </w:r>
      <w:proofErr w:type="spell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 xml:space="preserve">o </w:t>
      </w:r>
      <w:proofErr w:type="spellStart"/>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t</w:t>
      </w:r>
      <w:proofErr w:type="spellEnd"/>
      <w:r>
        <w:rPr>
          <w:rFonts w:ascii="Calibri" w:eastAsia="Calibri" w:hAnsi="Calibri" w:cs="Calibri"/>
          <w:sz w:val="24"/>
          <w:szCs w:val="24"/>
          <w:u w:val="single" w:color="000000"/>
        </w:rPr>
        <w:t xml:space="preserve"> </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Cl</w:t>
      </w:r>
      <w:r>
        <w:rPr>
          <w:rFonts w:ascii="Calibri" w:eastAsia="Calibri" w:hAnsi="Calibri" w:cs="Calibri"/>
          <w:spacing w:val="-2"/>
          <w:sz w:val="24"/>
          <w:szCs w:val="24"/>
          <w:u w:val="single" w:color="000000"/>
        </w:rPr>
        <w:t>u</w:t>
      </w:r>
      <w:r>
        <w:rPr>
          <w:rFonts w:ascii="Calibri" w:eastAsia="Calibri" w:hAnsi="Calibri" w:cs="Calibri"/>
          <w:sz w:val="24"/>
          <w:szCs w:val="24"/>
          <w:u w:val="single" w:color="000000"/>
        </w:rPr>
        <w:t>b</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  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ace</w:t>
      </w:r>
      <w:r>
        <w:rPr>
          <w:rFonts w:ascii="Calibri" w:eastAsia="Calibri" w:hAnsi="Calibri" w:cs="Calibri"/>
          <w:spacing w:val="52"/>
          <w:sz w:val="24"/>
          <w:szCs w:val="24"/>
          <w:u w:val="single" w:color="000000"/>
        </w:rPr>
        <w:t xml:space="preserve"> </w:t>
      </w:r>
      <w:proofErr w:type="spellStart"/>
      <w:r>
        <w:rPr>
          <w:rFonts w:ascii="Calibri" w:eastAsia="Calibri" w:hAnsi="Calibri" w:cs="Calibri"/>
          <w:sz w:val="24"/>
          <w:szCs w:val="24"/>
          <w:u w:val="single" w:color="000000"/>
        </w:rPr>
        <w:t>o f</w:t>
      </w:r>
      <w:proofErr w:type="spellEnd"/>
      <w:r>
        <w:rPr>
          <w:rFonts w:ascii="Calibri" w:eastAsia="Calibri" w:hAnsi="Calibri" w:cs="Calibri"/>
          <w:spacing w:val="54"/>
          <w:sz w:val="24"/>
          <w:szCs w:val="24"/>
          <w:u w:val="single" w:color="000000"/>
        </w:rPr>
        <w:t xml:space="preserve"> </w:t>
      </w:r>
      <w:proofErr w:type="spellStart"/>
      <w:r>
        <w:rPr>
          <w:rFonts w:ascii="Calibri" w:eastAsia="Calibri" w:hAnsi="Calibri" w:cs="Calibri"/>
          <w:sz w:val="24"/>
          <w:szCs w:val="24"/>
          <w:u w:val="single" w:color="000000"/>
        </w:rPr>
        <w:t>Pla</w:t>
      </w:r>
      <w:proofErr w:type="spell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y</w:t>
      </w:r>
      <w:r>
        <w:rPr>
          <w:rFonts w:ascii="Calibri" w:eastAsia="Calibri" w:hAnsi="Calibri" w:cs="Calibri"/>
          <w:spacing w:val="54"/>
          <w:sz w:val="24"/>
          <w:szCs w:val="24"/>
          <w:u w:val="single" w:color="000000"/>
        </w:rPr>
        <w:t xml:space="preserve"> </w:t>
      </w:r>
      <w:proofErr w:type="spellStart"/>
      <w:r>
        <w:rPr>
          <w:rFonts w:ascii="Calibri" w:eastAsia="Calibri" w:hAnsi="Calibri" w:cs="Calibri"/>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id</w:t>
      </w:r>
      <w:proofErr w:type="spellEnd"/>
      <w:r>
        <w:rPr>
          <w:rFonts w:ascii="Calibri" w:eastAsia="Calibri" w:hAnsi="Calibri" w:cs="Calibri"/>
          <w:spacing w:val="1"/>
          <w:sz w:val="24"/>
          <w:szCs w:val="24"/>
          <w:u w:val="single" w:color="000000"/>
        </w:rPr>
        <w:t xml:space="preserve"> </w:t>
      </w:r>
      <w:proofErr w:type="spellStart"/>
      <w:r>
        <w:rPr>
          <w:rFonts w:ascii="Calibri" w:eastAsia="Calibri" w:hAnsi="Calibri" w:cs="Calibri"/>
          <w:sz w:val="24"/>
          <w:szCs w:val="24"/>
          <w:u w:val="single" w:color="000000"/>
        </w:rPr>
        <w:t>el</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n</w:t>
      </w:r>
      <w:proofErr w:type="spell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 xml:space="preserve">e </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ali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ail</w:t>
      </w:r>
      <w:r>
        <w:rPr>
          <w:rFonts w:ascii="Calibri" w:eastAsia="Calibri" w:hAnsi="Calibri" w:cs="Calibri"/>
          <w:spacing w:val="1"/>
          <w:sz w:val="24"/>
          <w:szCs w:val="24"/>
        </w:rPr>
        <w:t>u</w:t>
      </w:r>
      <w:r>
        <w:rPr>
          <w:rFonts w:ascii="Calibri" w:eastAsia="Calibri" w:hAnsi="Calibri" w:cs="Calibri"/>
          <w:sz w:val="24"/>
          <w:szCs w:val="24"/>
        </w:rPr>
        <w:t xml:space="preserve">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2"/>
          <w:sz w:val="24"/>
          <w:szCs w:val="24"/>
        </w:rPr>
        <w:t>e</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rivi</w:t>
      </w:r>
      <w:r>
        <w:rPr>
          <w:rFonts w:ascii="Calibri" w:eastAsia="Calibri" w:hAnsi="Calibri" w:cs="Calibri"/>
          <w:spacing w:val="-2"/>
          <w:sz w:val="24"/>
          <w:szCs w:val="24"/>
        </w:rPr>
        <w:t>l</w:t>
      </w:r>
      <w:r>
        <w:rPr>
          <w:rFonts w:ascii="Calibri" w:eastAsia="Calibri" w:hAnsi="Calibri" w:cs="Calibri"/>
          <w:sz w:val="24"/>
          <w:szCs w:val="24"/>
        </w:rPr>
        <w:t>eg</w:t>
      </w:r>
      <w:r>
        <w:rPr>
          <w:rFonts w:ascii="Calibri" w:eastAsia="Calibri" w:hAnsi="Calibri" w:cs="Calibri"/>
          <w:spacing w:val="1"/>
          <w:sz w:val="24"/>
          <w:szCs w:val="24"/>
        </w:rPr>
        <w:t>e</w:t>
      </w:r>
      <w:r>
        <w:rPr>
          <w:rFonts w:ascii="Calibri" w:eastAsia="Calibri" w:hAnsi="Calibri" w:cs="Calibri"/>
          <w:sz w:val="24"/>
          <w:szCs w:val="24"/>
        </w:rPr>
        <w:t>s.</w:t>
      </w:r>
    </w:p>
    <w:p w14:paraId="792EDC29" w14:textId="77777777" w:rsidR="00A70796" w:rsidRDefault="00D030BA">
      <w:pPr>
        <w:ind w:left="1412" w:right="491"/>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2"/>
          <w:sz w:val="24"/>
          <w:szCs w:val="24"/>
        </w:rPr>
        <w:t>C</w:t>
      </w:r>
      <w:r>
        <w:rPr>
          <w:rFonts w:ascii="Calibri" w:eastAsia="Calibri" w:hAnsi="Calibri" w:cs="Calibri"/>
          <w:b/>
          <w:spacing w:val="1"/>
          <w:sz w:val="24"/>
          <w:szCs w:val="24"/>
        </w:rPr>
        <w:t>A</w:t>
      </w:r>
      <w:r>
        <w:rPr>
          <w:rFonts w:ascii="Calibri" w:eastAsia="Calibri" w:hAnsi="Calibri" w:cs="Calibri"/>
          <w:b/>
          <w:sz w:val="24"/>
          <w:szCs w:val="24"/>
        </w:rPr>
        <w:t>PT</w:t>
      </w:r>
      <w:r>
        <w:rPr>
          <w:rFonts w:ascii="Calibri" w:eastAsia="Calibri" w:hAnsi="Calibri" w:cs="Calibri"/>
          <w:b/>
          <w:spacing w:val="-1"/>
          <w:sz w:val="24"/>
          <w:szCs w:val="24"/>
        </w:rPr>
        <w:t>A</w:t>
      </w:r>
      <w:r>
        <w:rPr>
          <w:rFonts w:ascii="Calibri" w:eastAsia="Calibri" w:hAnsi="Calibri" w:cs="Calibri"/>
          <w:b/>
          <w:spacing w:val="1"/>
          <w:sz w:val="24"/>
          <w:szCs w:val="24"/>
        </w:rPr>
        <w:t>I</w:t>
      </w:r>
      <w:r>
        <w:rPr>
          <w:rFonts w:ascii="Calibri" w:eastAsia="Calibri" w:hAnsi="Calibri" w:cs="Calibri"/>
          <w:b/>
          <w:sz w:val="24"/>
          <w:szCs w:val="24"/>
        </w:rPr>
        <w:t>NS SHOU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pacing w:val="-1"/>
          <w:sz w:val="24"/>
          <w:szCs w:val="24"/>
        </w:rPr>
        <w:t>LL</w:t>
      </w:r>
      <w:r>
        <w:rPr>
          <w:rFonts w:ascii="Calibri" w:eastAsia="Calibri" w:hAnsi="Calibri" w:cs="Calibri"/>
          <w:b/>
          <w:spacing w:val="1"/>
          <w:sz w:val="24"/>
          <w:szCs w:val="24"/>
        </w:rPr>
        <w:t>O</w:t>
      </w:r>
      <w:r>
        <w:rPr>
          <w:rFonts w:ascii="Calibri" w:eastAsia="Calibri" w:hAnsi="Calibri" w:cs="Calibri"/>
          <w:b/>
          <w:sz w:val="24"/>
          <w:szCs w:val="24"/>
        </w:rPr>
        <w:t>W</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HE</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B</w:t>
      </w:r>
      <w:r>
        <w:rPr>
          <w:rFonts w:ascii="Calibri" w:eastAsia="Calibri" w:hAnsi="Calibri" w:cs="Calibri"/>
          <w:b/>
          <w:spacing w:val="1"/>
          <w:sz w:val="24"/>
          <w:szCs w:val="24"/>
        </w:rPr>
        <w:t>O</w:t>
      </w:r>
      <w:r>
        <w:rPr>
          <w:rFonts w:ascii="Calibri" w:eastAsia="Calibri" w:hAnsi="Calibri" w:cs="Calibri"/>
          <w:b/>
          <w:sz w:val="24"/>
          <w:szCs w:val="24"/>
        </w:rPr>
        <w:t>VE</w:t>
      </w:r>
      <w:r>
        <w:rPr>
          <w:rFonts w:ascii="Calibri" w:eastAsia="Calibri" w:hAnsi="Calibri" w:cs="Calibri"/>
          <w:b/>
          <w:spacing w:val="-4"/>
          <w:sz w:val="24"/>
          <w:szCs w:val="24"/>
        </w:rPr>
        <w:t xml:space="preserve"> </w:t>
      </w:r>
      <w:r>
        <w:rPr>
          <w:rFonts w:ascii="Calibri" w:eastAsia="Calibri" w:hAnsi="Calibri" w:cs="Calibri"/>
          <w:b/>
          <w:sz w:val="24"/>
          <w:szCs w:val="24"/>
        </w:rPr>
        <w:t>GU</w:t>
      </w:r>
      <w:r>
        <w:rPr>
          <w:rFonts w:ascii="Calibri" w:eastAsia="Calibri" w:hAnsi="Calibri" w:cs="Calibri"/>
          <w:b/>
          <w:spacing w:val="1"/>
          <w:sz w:val="24"/>
          <w:szCs w:val="24"/>
        </w:rPr>
        <w:t>I</w:t>
      </w:r>
      <w:r>
        <w:rPr>
          <w:rFonts w:ascii="Calibri" w:eastAsia="Calibri" w:hAnsi="Calibri" w:cs="Calibri"/>
          <w:b/>
          <w:sz w:val="24"/>
          <w:szCs w:val="24"/>
        </w:rPr>
        <w:t>DELI</w:t>
      </w:r>
      <w:r>
        <w:rPr>
          <w:rFonts w:ascii="Calibri" w:eastAsia="Calibri" w:hAnsi="Calibri" w:cs="Calibri"/>
          <w:b/>
          <w:spacing w:val="1"/>
          <w:sz w:val="24"/>
          <w:szCs w:val="24"/>
        </w:rPr>
        <w:t>N</w:t>
      </w:r>
      <w:r>
        <w:rPr>
          <w:rFonts w:ascii="Calibri" w:eastAsia="Calibri" w:hAnsi="Calibri" w:cs="Calibri"/>
          <w:b/>
          <w:sz w:val="24"/>
          <w:szCs w:val="24"/>
        </w:rPr>
        <w:t>ES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VO</w:t>
      </w:r>
      <w:r>
        <w:rPr>
          <w:rFonts w:ascii="Calibri" w:eastAsia="Calibri" w:hAnsi="Calibri" w:cs="Calibri"/>
          <w:b/>
          <w:spacing w:val="1"/>
          <w:sz w:val="24"/>
          <w:szCs w:val="24"/>
        </w:rPr>
        <w:t>I</w:t>
      </w:r>
      <w:r>
        <w:rPr>
          <w:rFonts w:ascii="Calibri" w:eastAsia="Calibri" w:hAnsi="Calibri" w:cs="Calibri"/>
          <w:b/>
          <w:sz w:val="24"/>
          <w:szCs w:val="24"/>
        </w:rPr>
        <w:t>D</w:t>
      </w:r>
      <w:r>
        <w:rPr>
          <w:rFonts w:ascii="Calibri" w:eastAsia="Calibri" w:hAnsi="Calibri" w:cs="Calibri"/>
          <w:b/>
          <w:spacing w:val="-2"/>
          <w:sz w:val="24"/>
          <w:szCs w:val="24"/>
        </w:rPr>
        <w:t xml:space="preserve"> C</w:t>
      </w:r>
      <w:r>
        <w:rPr>
          <w:rFonts w:ascii="Calibri" w:eastAsia="Calibri" w:hAnsi="Calibri" w:cs="Calibri"/>
          <w:b/>
          <w:spacing w:val="1"/>
          <w:sz w:val="24"/>
          <w:szCs w:val="24"/>
        </w:rPr>
        <w:t>O</w:t>
      </w:r>
      <w:r>
        <w:rPr>
          <w:rFonts w:ascii="Calibri" w:eastAsia="Calibri" w:hAnsi="Calibri" w:cs="Calibri"/>
          <w:b/>
          <w:sz w:val="24"/>
          <w:szCs w:val="24"/>
        </w:rPr>
        <w:t>N</w:t>
      </w:r>
      <w:r>
        <w:rPr>
          <w:rFonts w:ascii="Calibri" w:eastAsia="Calibri" w:hAnsi="Calibri" w:cs="Calibri"/>
          <w:b/>
          <w:spacing w:val="1"/>
          <w:sz w:val="24"/>
          <w:szCs w:val="24"/>
        </w:rPr>
        <w:t>T</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VER</w:t>
      </w:r>
      <w:r>
        <w:rPr>
          <w:rFonts w:ascii="Calibri" w:eastAsia="Calibri" w:hAnsi="Calibri" w:cs="Calibri"/>
          <w:b/>
          <w:spacing w:val="-1"/>
          <w:sz w:val="24"/>
          <w:szCs w:val="24"/>
        </w:rPr>
        <w:t>S</w:t>
      </w:r>
      <w:r>
        <w:rPr>
          <w:rFonts w:ascii="Calibri" w:eastAsia="Calibri" w:hAnsi="Calibri" w:cs="Calibri"/>
          <w:b/>
          <w:sz w:val="24"/>
          <w:szCs w:val="24"/>
        </w:rPr>
        <w:t>Y BE</w:t>
      </w:r>
      <w:r>
        <w:rPr>
          <w:rFonts w:ascii="Calibri" w:eastAsia="Calibri" w:hAnsi="Calibri" w:cs="Calibri"/>
          <w:b/>
          <w:spacing w:val="1"/>
          <w:sz w:val="24"/>
          <w:szCs w:val="24"/>
        </w:rPr>
        <w:t>TW</w:t>
      </w:r>
      <w:r>
        <w:rPr>
          <w:rFonts w:ascii="Calibri" w:eastAsia="Calibri" w:hAnsi="Calibri" w:cs="Calibri"/>
          <w:b/>
          <w:sz w:val="24"/>
          <w:szCs w:val="24"/>
        </w:rPr>
        <w:t>E</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T</w:t>
      </w:r>
      <w:r>
        <w:rPr>
          <w:rFonts w:ascii="Calibri" w:eastAsia="Calibri" w:hAnsi="Calibri" w:cs="Calibri"/>
          <w:b/>
          <w:spacing w:val="-3"/>
          <w:sz w:val="24"/>
          <w:szCs w:val="24"/>
        </w:rPr>
        <w:t>H</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rPr>
        <w:t>CL</w:t>
      </w:r>
      <w:r>
        <w:rPr>
          <w:rFonts w:ascii="Calibri" w:eastAsia="Calibri" w:hAnsi="Calibri" w:cs="Calibri"/>
          <w:b/>
          <w:spacing w:val="-1"/>
          <w:sz w:val="24"/>
          <w:szCs w:val="24"/>
        </w:rPr>
        <w:t>U</w:t>
      </w:r>
      <w:r>
        <w:rPr>
          <w:rFonts w:ascii="Calibri" w:eastAsia="Calibri" w:hAnsi="Calibri" w:cs="Calibri"/>
          <w:b/>
          <w:sz w:val="24"/>
          <w:szCs w:val="24"/>
        </w:rPr>
        <w:t>BS /</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U</w:t>
      </w:r>
      <w:r>
        <w:rPr>
          <w:rFonts w:ascii="Calibri" w:eastAsia="Calibri" w:hAnsi="Calibri" w:cs="Calibri"/>
          <w:b/>
          <w:spacing w:val="-1"/>
          <w:sz w:val="24"/>
          <w:szCs w:val="24"/>
        </w:rPr>
        <w:t>P</w:t>
      </w:r>
      <w:r>
        <w:rPr>
          <w:rFonts w:ascii="Calibri" w:eastAsia="Calibri" w:hAnsi="Calibri" w:cs="Calibri"/>
          <w:b/>
          <w:sz w:val="24"/>
          <w:szCs w:val="24"/>
        </w:rPr>
        <w:t xml:space="preserve">S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M 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b/>
          <w:spacing w:val="-1"/>
          <w:sz w:val="24"/>
          <w:szCs w:val="24"/>
        </w:rPr>
        <w:t xml:space="preserve"> </w:t>
      </w:r>
      <w:r>
        <w:rPr>
          <w:rFonts w:ascii="Calibri" w:eastAsia="Calibri" w:hAnsi="Calibri" w:cs="Calibri"/>
          <w:b/>
          <w:spacing w:val="-2"/>
          <w:sz w:val="24"/>
          <w:szCs w:val="24"/>
        </w:rPr>
        <w:t>E</w:t>
      </w:r>
      <w:r>
        <w:rPr>
          <w:rFonts w:ascii="Calibri" w:eastAsia="Calibri" w:hAnsi="Calibri" w:cs="Calibri"/>
          <w:b/>
          <w:sz w:val="24"/>
          <w:szCs w:val="24"/>
        </w:rPr>
        <w:t>VEN</w:t>
      </w:r>
      <w:r>
        <w:rPr>
          <w:rFonts w:ascii="Calibri" w:eastAsia="Calibri" w:hAnsi="Calibri" w:cs="Calibri"/>
          <w:b/>
          <w:spacing w:val="1"/>
          <w:sz w:val="24"/>
          <w:szCs w:val="24"/>
        </w:rPr>
        <w:t>T</w:t>
      </w:r>
      <w:r>
        <w:rPr>
          <w:rFonts w:ascii="Calibri" w:eastAsia="Calibri" w:hAnsi="Calibri" w:cs="Calibri"/>
          <w:b/>
          <w:sz w:val="24"/>
          <w:szCs w:val="24"/>
        </w:rPr>
        <w:t>S.</w:t>
      </w:r>
    </w:p>
    <w:p w14:paraId="15C0FFA4" w14:textId="77777777" w:rsidR="00A70796" w:rsidRDefault="00A70796">
      <w:pPr>
        <w:spacing w:before="13" w:line="280" w:lineRule="exact"/>
        <w:rPr>
          <w:sz w:val="28"/>
          <w:szCs w:val="28"/>
        </w:rPr>
      </w:pPr>
    </w:p>
    <w:p w14:paraId="281BFC0A" w14:textId="77777777" w:rsidR="00A70796" w:rsidRDefault="00D030BA">
      <w:pPr>
        <w:ind w:left="1412"/>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a c</w:t>
      </w:r>
      <w:r>
        <w:rPr>
          <w:rFonts w:ascii="Calibri" w:eastAsia="Calibri" w:hAnsi="Calibri" w:cs="Calibri"/>
          <w:b/>
          <w:spacing w:val="-1"/>
          <w:sz w:val="24"/>
          <w:szCs w:val="24"/>
        </w:rPr>
        <w:t>o</w:t>
      </w:r>
      <w:r>
        <w:rPr>
          <w:rFonts w:ascii="Calibri" w:eastAsia="Calibri" w:hAnsi="Calibri" w:cs="Calibri"/>
          <w:b/>
          <w:spacing w:val="1"/>
          <w:sz w:val="24"/>
          <w:szCs w:val="24"/>
        </w:rPr>
        <w:t>ur</w:t>
      </w:r>
      <w:r>
        <w:rPr>
          <w:rFonts w:ascii="Calibri" w:eastAsia="Calibri" w:hAnsi="Calibri" w:cs="Calibri"/>
          <w:b/>
          <w:sz w:val="24"/>
          <w:szCs w:val="24"/>
        </w:rPr>
        <w:t>tes</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proofErr w:type="spellStart"/>
      <w:r>
        <w:rPr>
          <w:rFonts w:ascii="Calibri" w:eastAsia="Calibri" w:hAnsi="Calibri" w:cs="Calibri"/>
          <w:b/>
          <w:spacing w:val="-2"/>
          <w:sz w:val="24"/>
          <w:szCs w:val="24"/>
        </w:rPr>
        <w:t>h</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proofErr w:type="spellEnd"/>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f</w:t>
      </w:r>
      <w:r>
        <w:rPr>
          <w:rFonts w:ascii="Calibri" w:eastAsia="Calibri" w:hAnsi="Calibri" w:cs="Calibri"/>
          <w:b/>
          <w:spacing w:val="1"/>
          <w:sz w:val="24"/>
          <w:szCs w:val="24"/>
        </w:rPr>
        <w:t>ir</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tee s</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b</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1"/>
          <w:sz w:val="24"/>
          <w:szCs w:val="24"/>
        </w:rPr>
        <w:t>i</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to</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vi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ting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w:t>
      </w:r>
    </w:p>
    <w:p w14:paraId="54A0CDB8" w14:textId="77777777" w:rsidR="00A70796" w:rsidRDefault="00A70796">
      <w:pPr>
        <w:spacing w:before="1" w:line="140" w:lineRule="exact"/>
        <w:rPr>
          <w:sz w:val="14"/>
          <w:szCs w:val="14"/>
        </w:rPr>
      </w:pPr>
    </w:p>
    <w:p w14:paraId="3800EDA0" w14:textId="77777777" w:rsidR="00A70796" w:rsidRDefault="00A70796">
      <w:pPr>
        <w:spacing w:line="200" w:lineRule="exact"/>
      </w:pPr>
    </w:p>
    <w:p w14:paraId="16A8EE8A" w14:textId="77777777" w:rsidR="00A70796" w:rsidRDefault="00D030BA">
      <w:pPr>
        <w:ind w:left="680"/>
        <w:rPr>
          <w:rFonts w:ascii="Calibri" w:eastAsia="Calibri" w:hAnsi="Calibri" w:cs="Calibri"/>
          <w:sz w:val="28"/>
          <w:szCs w:val="28"/>
        </w:rPr>
      </w:pPr>
      <w:r>
        <w:rPr>
          <w:rFonts w:ascii="Calibri" w:eastAsia="Calibri" w:hAnsi="Calibri" w:cs="Calibri"/>
          <w:b/>
          <w:spacing w:val="-1"/>
          <w:sz w:val="28"/>
          <w:szCs w:val="28"/>
        </w:rPr>
        <w:t>7</w:t>
      </w:r>
      <w:r>
        <w:rPr>
          <w:rFonts w:ascii="Calibri" w:eastAsia="Calibri" w:hAnsi="Calibri" w:cs="Calibri"/>
          <w:b/>
          <w:sz w:val="28"/>
          <w:szCs w:val="28"/>
        </w:rPr>
        <w:t xml:space="preserve">.     </w:t>
      </w:r>
      <w:r>
        <w:rPr>
          <w:rFonts w:ascii="Calibri" w:eastAsia="Calibri" w:hAnsi="Calibri" w:cs="Calibri"/>
          <w:b/>
          <w:spacing w:val="25"/>
          <w:sz w:val="28"/>
          <w:szCs w:val="28"/>
        </w:rPr>
        <w:t xml:space="preserve"> </w:t>
      </w:r>
      <w:r>
        <w:rPr>
          <w:rFonts w:ascii="Calibri" w:eastAsia="Calibri" w:hAnsi="Calibri" w:cs="Calibri"/>
          <w:b/>
          <w:spacing w:val="-1"/>
          <w:sz w:val="28"/>
          <w:szCs w:val="28"/>
        </w:rPr>
        <w:t>P</w:t>
      </w:r>
      <w:r>
        <w:rPr>
          <w:rFonts w:ascii="Calibri" w:eastAsia="Calibri" w:hAnsi="Calibri" w:cs="Calibri"/>
          <w:b/>
          <w:sz w:val="28"/>
          <w:szCs w:val="28"/>
        </w:rPr>
        <w:t>ACE</w:t>
      </w:r>
      <w:r>
        <w:rPr>
          <w:rFonts w:ascii="Calibri" w:eastAsia="Calibri" w:hAnsi="Calibri" w:cs="Calibri"/>
          <w:b/>
          <w:spacing w:val="-1"/>
          <w:sz w:val="28"/>
          <w:szCs w:val="28"/>
        </w:rPr>
        <w:t xml:space="preserve"> </w:t>
      </w:r>
      <w:r>
        <w:rPr>
          <w:rFonts w:ascii="Calibri" w:eastAsia="Calibri" w:hAnsi="Calibri" w:cs="Calibri"/>
          <w:b/>
          <w:sz w:val="28"/>
          <w:szCs w:val="28"/>
        </w:rPr>
        <w:t xml:space="preserve">OF </w:t>
      </w:r>
      <w:r>
        <w:rPr>
          <w:rFonts w:ascii="Calibri" w:eastAsia="Calibri" w:hAnsi="Calibri" w:cs="Calibri"/>
          <w:b/>
          <w:spacing w:val="-1"/>
          <w:sz w:val="28"/>
          <w:szCs w:val="28"/>
        </w:rPr>
        <w:t>PL</w:t>
      </w:r>
      <w:r>
        <w:rPr>
          <w:rFonts w:ascii="Calibri" w:eastAsia="Calibri" w:hAnsi="Calibri" w:cs="Calibri"/>
          <w:b/>
          <w:sz w:val="28"/>
          <w:szCs w:val="28"/>
        </w:rPr>
        <w:t>AY</w:t>
      </w:r>
      <w:r>
        <w:rPr>
          <w:rFonts w:ascii="Calibri" w:eastAsia="Calibri" w:hAnsi="Calibri" w:cs="Calibri"/>
          <w:b/>
          <w:spacing w:val="-14"/>
          <w:sz w:val="28"/>
          <w:szCs w:val="28"/>
        </w:rPr>
        <w:t xml:space="preserve"> </w:t>
      </w:r>
      <w:r>
        <w:rPr>
          <w:rFonts w:ascii="Calibri" w:eastAsia="Calibri" w:hAnsi="Calibri" w:cs="Calibri"/>
          <w:b/>
          <w:spacing w:val="1"/>
          <w:sz w:val="28"/>
          <w:szCs w:val="28"/>
        </w:rPr>
        <w:t>G</w:t>
      </w:r>
      <w:r>
        <w:rPr>
          <w:rFonts w:ascii="Calibri" w:eastAsia="Calibri" w:hAnsi="Calibri" w:cs="Calibri"/>
          <w:b/>
          <w:spacing w:val="-1"/>
          <w:sz w:val="28"/>
          <w:szCs w:val="28"/>
        </w:rPr>
        <w:t>U</w:t>
      </w:r>
      <w:r>
        <w:rPr>
          <w:rFonts w:ascii="Calibri" w:eastAsia="Calibri" w:hAnsi="Calibri" w:cs="Calibri"/>
          <w:b/>
          <w:sz w:val="28"/>
          <w:szCs w:val="28"/>
        </w:rPr>
        <w:t>ID</w:t>
      </w:r>
      <w:r>
        <w:rPr>
          <w:rFonts w:ascii="Calibri" w:eastAsia="Calibri" w:hAnsi="Calibri" w:cs="Calibri"/>
          <w:b/>
          <w:spacing w:val="-2"/>
          <w:sz w:val="28"/>
          <w:szCs w:val="28"/>
        </w:rPr>
        <w:t>E</w:t>
      </w:r>
      <w:r>
        <w:rPr>
          <w:rFonts w:ascii="Calibri" w:eastAsia="Calibri" w:hAnsi="Calibri" w:cs="Calibri"/>
          <w:b/>
          <w:spacing w:val="-1"/>
          <w:sz w:val="28"/>
          <w:szCs w:val="28"/>
        </w:rPr>
        <w:t>L</w:t>
      </w:r>
      <w:r>
        <w:rPr>
          <w:rFonts w:ascii="Calibri" w:eastAsia="Calibri" w:hAnsi="Calibri" w:cs="Calibri"/>
          <w:b/>
          <w:sz w:val="28"/>
          <w:szCs w:val="28"/>
        </w:rPr>
        <w:t>IN</w:t>
      </w:r>
      <w:r>
        <w:rPr>
          <w:rFonts w:ascii="Calibri" w:eastAsia="Calibri" w:hAnsi="Calibri" w:cs="Calibri"/>
          <w:b/>
          <w:spacing w:val="-1"/>
          <w:sz w:val="28"/>
          <w:szCs w:val="28"/>
        </w:rPr>
        <w:t>E</w:t>
      </w:r>
      <w:r>
        <w:rPr>
          <w:rFonts w:ascii="Calibri" w:eastAsia="Calibri" w:hAnsi="Calibri" w:cs="Calibri"/>
          <w:b/>
          <w:sz w:val="28"/>
          <w:szCs w:val="28"/>
        </w:rPr>
        <w:t>S</w:t>
      </w:r>
      <w:r w:rsidR="00285172">
        <w:rPr>
          <w:rFonts w:ascii="Calibri" w:eastAsia="Calibri" w:hAnsi="Calibri" w:cs="Calibri"/>
          <w:b/>
          <w:sz w:val="28"/>
          <w:szCs w:val="28"/>
        </w:rPr>
        <w:t xml:space="preserve"> (Rule 5.2b)</w:t>
      </w:r>
    </w:p>
    <w:p w14:paraId="69D3EEAF" w14:textId="77777777" w:rsidR="00A70796" w:rsidRDefault="00A70796">
      <w:pPr>
        <w:spacing w:before="14" w:line="280" w:lineRule="exact"/>
        <w:rPr>
          <w:sz w:val="28"/>
          <w:szCs w:val="28"/>
        </w:rPr>
      </w:pPr>
    </w:p>
    <w:p w14:paraId="0278A584" w14:textId="77777777" w:rsidR="00A70796" w:rsidRDefault="00D030BA">
      <w:pPr>
        <w:ind w:left="1477" w:right="145"/>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1"/>
          <w:sz w:val="24"/>
          <w:szCs w:val="24"/>
        </w:rPr>
        <w:t>b</w:t>
      </w:r>
      <w:r>
        <w:rPr>
          <w:rFonts w:ascii="Calibri" w:eastAsia="Calibri" w:hAnsi="Calibri" w:cs="Calibri"/>
          <w:b/>
          <w:spacing w:val="-1"/>
          <w:sz w:val="24"/>
          <w:szCs w:val="24"/>
        </w:rPr>
        <w:t>i</w:t>
      </w:r>
      <w:r>
        <w:rPr>
          <w:rFonts w:ascii="Calibri" w:eastAsia="Calibri" w:hAnsi="Calibri" w:cs="Calibri"/>
          <w:b/>
          <w:spacing w:val="1"/>
          <w:sz w:val="24"/>
          <w:szCs w:val="24"/>
        </w:rPr>
        <w:t>li</w:t>
      </w:r>
      <w:r>
        <w:rPr>
          <w:rFonts w:ascii="Calibri" w:eastAsia="Calibri" w:hAnsi="Calibri" w:cs="Calibri"/>
          <w:b/>
          <w:sz w:val="24"/>
          <w:szCs w:val="24"/>
        </w:rPr>
        <w:t>ty</w:t>
      </w:r>
      <w:r>
        <w:rPr>
          <w:rFonts w:ascii="Calibri" w:eastAsia="Calibri" w:hAnsi="Calibri" w:cs="Calibri"/>
          <w:b/>
          <w:spacing w:val="-2"/>
          <w:sz w:val="24"/>
          <w:szCs w:val="24"/>
        </w:rPr>
        <w:t xml:space="preserve"> </w:t>
      </w:r>
      <w:r>
        <w:rPr>
          <w:rFonts w:ascii="Calibri" w:eastAsia="Calibri" w:hAnsi="Calibri" w:cs="Calibri"/>
          <w:b/>
          <w:sz w:val="24"/>
          <w:szCs w:val="24"/>
        </w:rPr>
        <w:t xml:space="preserve">of </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to k</w:t>
      </w:r>
      <w:r>
        <w:rPr>
          <w:rFonts w:ascii="Calibri" w:eastAsia="Calibri" w:hAnsi="Calibri" w:cs="Calibri"/>
          <w:b/>
          <w:spacing w:val="-1"/>
          <w:sz w:val="24"/>
          <w:szCs w:val="24"/>
        </w:rPr>
        <w:t>ee</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wi</w:t>
      </w:r>
      <w:r>
        <w:rPr>
          <w:rFonts w:ascii="Calibri" w:eastAsia="Calibri" w:hAnsi="Calibri" w:cs="Calibri"/>
          <w:b/>
          <w:spacing w:val="-2"/>
          <w:sz w:val="24"/>
          <w:szCs w:val="24"/>
        </w:rPr>
        <w:t>t</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fr</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3"/>
          <w:sz w:val="24"/>
          <w:szCs w:val="24"/>
        </w:rPr>
        <w:t xml:space="preserve">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p </w:t>
      </w:r>
      <w:r>
        <w:rPr>
          <w:rFonts w:ascii="Calibri" w:eastAsia="Calibri" w:hAnsi="Calibri" w:cs="Calibri"/>
          <w:spacing w:val="1"/>
          <w:sz w:val="24"/>
          <w:szCs w:val="24"/>
        </w:rPr>
        <w:t>f</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 xml:space="preserve">y </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 xml:space="preserve">ort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up</w:t>
      </w:r>
      <w:r>
        <w:rPr>
          <w:rFonts w:ascii="Calibri" w:eastAsia="Calibri" w:hAnsi="Calibri" w:cs="Calibri"/>
          <w:sz w:val="24"/>
          <w:szCs w:val="24"/>
        </w:rPr>
        <w:t>.</w:t>
      </w:r>
    </w:p>
    <w:p w14:paraId="697268AE" w14:textId="77777777" w:rsidR="00A70796" w:rsidRDefault="00A70796">
      <w:pPr>
        <w:spacing w:before="18" w:line="260" w:lineRule="exact"/>
        <w:rPr>
          <w:sz w:val="26"/>
          <w:szCs w:val="26"/>
        </w:rPr>
      </w:pPr>
    </w:p>
    <w:p w14:paraId="6526D019" w14:textId="77777777" w:rsidR="00A70796" w:rsidRDefault="00D030BA">
      <w:pPr>
        <w:ind w:left="1477" w:right="495" w:hanging="360"/>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proofErr w:type="gramStart"/>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50"/>
          <w:sz w:val="24"/>
          <w:szCs w:val="24"/>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a</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proofErr w:type="gram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of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Pl</w:t>
      </w:r>
      <w:r>
        <w:rPr>
          <w:rFonts w:ascii="Calibri" w:eastAsia="Calibri" w:hAnsi="Calibri" w:cs="Calibri"/>
          <w:spacing w:val="1"/>
          <w:sz w:val="24"/>
          <w:szCs w:val="24"/>
          <w:u w:val="single" w:color="000000"/>
        </w:rPr>
        <w:t>a</w:t>
      </w:r>
      <w:r>
        <w:rPr>
          <w:rFonts w:ascii="Calibri" w:eastAsia="Calibri" w:hAnsi="Calibri" w:cs="Calibri"/>
          <w:sz w:val="24"/>
          <w:szCs w:val="24"/>
          <w:u w:val="single" w:color="000000"/>
        </w:rPr>
        <w:t xml:space="preserve">y </w:t>
      </w:r>
      <w:r>
        <w:rPr>
          <w:rFonts w:ascii="Calibri" w:eastAsia="Calibri" w:hAnsi="Calibri" w:cs="Calibri"/>
          <w:spacing w:val="-2"/>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2"/>
          <w:sz w:val="24"/>
          <w:szCs w:val="24"/>
          <w:u w:val="single" w:color="000000"/>
        </w:rPr>
        <w:t>l</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ery</w:t>
      </w:r>
      <w:r>
        <w:rPr>
          <w:rFonts w:ascii="Calibri" w:eastAsia="Calibri" w:hAnsi="Calibri" w:cs="Calibri"/>
          <w:spacing w:val="1"/>
          <w:sz w:val="24"/>
          <w:szCs w:val="24"/>
        </w:rPr>
        <w:t xml:space="preserve"> </w:t>
      </w:r>
      <w:r>
        <w:rPr>
          <w:rFonts w:ascii="Calibri" w:eastAsia="Calibri" w:hAnsi="Calibri" w:cs="Calibri"/>
          <w:sz w:val="24"/>
          <w:szCs w:val="24"/>
        </w:rPr>
        <w:t>eff</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5"/>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p>
    <w:p w14:paraId="1D0A4DB7" w14:textId="77777777" w:rsidR="00A70796" w:rsidRDefault="00D030BA">
      <w:pPr>
        <w:ind w:left="1117"/>
        <w:rPr>
          <w:rFonts w:ascii="Calibri" w:eastAsia="Calibri" w:hAnsi="Calibri" w:cs="Calibri"/>
          <w:sz w:val="24"/>
          <w:szCs w:val="24"/>
        </w:rPr>
      </w:pPr>
      <w:r>
        <w:rPr>
          <w:rFonts w:ascii="Calibri" w:eastAsia="Calibri" w:hAnsi="Calibri" w:cs="Calibri"/>
          <w:spacing w:val="-4"/>
          <w:sz w:val="24"/>
          <w:szCs w:val="24"/>
        </w:rPr>
        <w:t>2</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k it</w:t>
      </w:r>
      <w:r>
        <w:rPr>
          <w:rFonts w:ascii="Calibri" w:eastAsia="Calibri" w:hAnsi="Calibri" w:cs="Calibri"/>
          <w:spacing w:val="-23"/>
          <w:sz w:val="24"/>
          <w:szCs w:val="24"/>
        </w:rPr>
        <w:t xml:space="preserve"> </w:t>
      </w:r>
      <w:r>
        <w:rPr>
          <w:rFonts w:ascii="Calibri" w:eastAsia="Calibri" w:hAnsi="Calibri" w:cs="Calibri"/>
          <w:spacing w:val="1"/>
          <w:sz w:val="24"/>
          <w:szCs w:val="24"/>
        </w:rPr>
        <w:t>up.</w:t>
      </w:r>
    </w:p>
    <w:p w14:paraId="2F5417E9" w14:textId="77777777" w:rsidR="00A70796" w:rsidRDefault="00D030BA">
      <w:pPr>
        <w:ind w:left="1117"/>
        <w:rPr>
          <w:rFonts w:ascii="Calibri" w:eastAsia="Calibri" w:hAnsi="Calibri" w:cs="Calibri"/>
          <w:sz w:val="24"/>
          <w:szCs w:val="24"/>
        </w:rPr>
      </w:pPr>
      <w:r>
        <w:rPr>
          <w:rFonts w:ascii="Calibri" w:eastAsia="Calibri" w:hAnsi="Calibri" w:cs="Calibri"/>
          <w:spacing w:val="-4"/>
          <w:sz w:val="24"/>
          <w:szCs w:val="24"/>
        </w:rPr>
        <w:t>3</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as</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6"/>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w:t>
      </w:r>
    </w:p>
    <w:p w14:paraId="4826027C" w14:textId="77777777" w:rsidR="00A70796" w:rsidRDefault="00D030BA">
      <w:pPr>
        <w:ind w:left="1117"/>
        <w:rPr>
          <w:rFonts w:ascii="Calibri" w:eastAsia="Calibri" w:hAnsi="Calibri" w:cs="Calibri"/>
          <w:sz w:val="24"/>
          <w:szCs w:val="24"/>
        </w:rPr>
      </w:pPr>
      <w:r>
        <w:rPr>
          <w:rFonts w:ascii="Calibri" w:eastAsia="Calibri" w:hAnsi="Calibri" w:cs="Calibri"/>
          <w:spacing w:val="-4"/>
          <w:sz w:val="24"/>
          <w:szCs w:val="24"/>
        </w:rPr>
        <w:t>4</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One</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or</w:t>
      </w:r>
      <w:r>
        <w:rPr>
          <w:rFonts w:ascii="Calibri" w:eastAsia="Calibri" w:hAnsi="Calibri" w:cs="Calibri"/>
          <w:sz w:val="24"/>
          <w:szCs w:val="24"/>
        </w:rPr>
        <w:t>mally</w:t>
      </w:r>
      <w:r>
        <w:rPr>
          <w:rFonts w:ascii="Calibri" w:eastAsia="Calibri" w:hAnsi="Calibri" w:cs="Calibri"/>
          <w:spacing w:val="-1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w:t>
      </w:r>
    </w:p>
    <w:p w14:paraId="753A3BC4" w14:textId="77777777" w:rsidR="00A70796" w:rsidRDefault="00D030BA">
      <w:pPr>
        <w:ind w:left="1477" w:right="285" w:hanging="360"/>
        <w:rPr>
          <w:rFonts w:ascii="Calibri" w:eastAsia="Calibri" w:hAnsi="Calibri" w:cs="Calibri"/>
          <w:sz w:val="24"/>
          <w:szCs w:val="24"/>
        </w:rPr>
      </w:pPr>
      <w:r>
        <w:rPr>
          <w:rFonts w:ascii="Calibri" w:eastAsia="Calibri" w:hAnsi="Calibri" w:cs="Calibri"/>
          <w:spacing w:val="-4"/>
          <w:sz w:val="24"/>
          <w:szCs w:val="24"/>
        </w:rPr>
        <w:t>5</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Wa</w:t>
      </w:r>
      <w:r>
        <w:rPr>
          <w:rFonts w:ascii="Calibri" w:eastAsia="Calibri" w:hAnsi="Calibri" w:cs="Calibri"/>
          <w:spacing w:val="1"/>
          <w:sz w:val="24"/>
          <w:szCs w:val="24"/>
        </w:rPr>
        <w:t>t</w:t>
      </w:r>
      <w:r>
        <w:rPr>
          <w:rFonts w:ascii="Calibri" w:eastAsia="Calibri" w:hAnsi="Calibri" w:cs="Calibri"/>
          <w:sz w:val="24"/>
          <w:szCs w:val="24"/>
        </w:rPr>
        <w:t>ch</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3"/>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in</w:t>
      </w:r>
      <w:r>
        <w:rPr>
          <w:rFonts w:ascii="Calibri" w:eastAsia="Calibri" w:hAnsi="Calibri" w:cs="Calibri"/>
          <w:spacing w:val="-5"/>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mi</w:t>
      </w:r>
      <w:r>
        <w:rPr>
          <w:rFonts w:ascii="Calibri" w:eastAsia="Calibri" w:hAnsi="Calibri" w:cs="Calibri"/>
          <w:spacing w:val="1"/>
          <w:sz w:val="24"/>
          <w:szCs w:val="24"/>
        </w:rPr>
        <w:t>n</w:t>
      </w:r>
      <w:r>
        <w:rPr>
          <w:rFonts w:ascii="Calibri" w:eastAsia="Calibri" w:hAnsi="Calibri" w:cs="Calibri"/>
          <w:sz w:val="24"/>
          <w:szCs w:val="24"/>
        </w:rPr>
        <w:t>imi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sea</w:t>
      </w:r>
      <w:r>
        <w:rPr>
          <w:rFonts w:ascii="Calibri" w:eastAsia="Calibri" w:hAnsi="Calibri" w:cs="Calibri"/>
          <w:spacing w:val="1"/>
          <w:sz w:val="24"/>
          <w:szCs w:val="24"/>
        </w:rPr>
        <w:t>r</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5"/>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z w:val="24"/>
          <w:szCs w:val="24"/>
        </w:rPr>
        <w:t>al</w:t>
      </w:r>
      <w:r>
        <w:rPr>
          <w:rFonts w:ascii="Calibri" w:eastAsia="Calibri" w:hAnsi="Calibri" w:cs="Calibri"/>
          <w:spacing w:val="3"/>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p>
    <w:p w14:paraId="5613BD8C" w14:textId="77777777" w:rsidR="00A70796" w:rsidRDefault="00D030BA">
      <w:pPr>
        <w:spacing w:line="245" w:lineRule="auto"/>
        <w:ind w:left="1477" w:right="139" w:hanging="360"/>
        <w:rPr>
          <w:rFonts w:ascii="Calibri" w:eastAsia="Calibri" w:hAnsi="Calibri" w:cs="Calibri"/>
          <w:sz w:val="24"/>
          <w:szCs w:val="24"/>
        </w:rPr>
      </w:pPr>
      <w:r>
        <w:rPr>
          <w:rFonts w:ascii="Calibri" w:eastAsia="Calibri" w:hAnsi="Calibri" w:cs="Calibri"/>
          <w:spacing w:val="-4"/>
          <w:sz w:val="24"/>
          <w:szCs w:val="24"/>
        </w:rPr>
        <w:t>6</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sea</w:t>
      </w:r>
      <w:r>
        <w:rPr>
          <w:rFonts w:ascii="Calibri" w:eastAsia="Calibri" w:hAnsi="Calibri" w:cs="Calibri"/>
          <w:spacing w:val="1"/>
          <w:sz w:val="24"/>
          <w:szCs w:val="24"/>
        </w:rPr>
        <w:t>r</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it is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sil</w:t>
      </w:r>
      <w:r>
        <w:rPr>
          <w:rFonts w:ascii="Calibri" w:eastAsia="Calibri" w:hAnsi="Calibri" w:cs="Calibri"/>
          <w:spacing w:val="-1"/>
          <w:sz w:val="24"/>
          <w:szCs w:val="24"/>
        </w:rPr>
        <w:t>y</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sig</w:t>
      </w:r>
      <w:r>
        <w:rPr>
          <w:rFonts w:ascii="Calibri" w:eastAsia="Calibri" w:hAnsi="Calibri" w:cs="Calibri"/>
          <w:spacing w:val="1"/>
          <w:sz w:val="24"/>
          <w:szCs w:val="24"/>
        </w:rPr>
        <w:t>n</w:t>
      </w:r>
      <w:r>
        <w:rPr>
          <w:rFonts w:ascii="Calibri" w:eastAsia="Calibri" w:hAnsi="Calibri" w:cs="Calibri"/>
          <w:sz w:val="24"/>
          <w:szCs w:val="24"/>
        </w:rPr>
        <w:t xml:space="preserve">al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2"/>
          <w:sz w:val="24"/>
          <w:szCs w:val="24"/>
        </w:rPr>
        <w:t>a</w:t>
      </w:r>
      <w:r>
        <w:rPr>
          <w:rFonts w:ascii="Calibri" w:eastAsia="Calibri" w:hAnsi="Calibri" w:cs="Calibri"/>
          <w:sz w:val="24"/>
          <w:szCs w:val="24"/>
        </w:rPr>
        <w:t>rch</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pacing w:val="-2"/>
          <w:sz w:val="24"/>
          <w:szCs w:val="24"/>
        </w:rPr>
        <w:t>e</w:t>
      </w:r>
      <w:r>
        <w:rPr>
          <w:rFonts w:ascii="Calibri" w:eastAsia="Calibri" w:hAnsi="Calibri" w:cs="Calibri"/>
          <w:spacing w:val="1"/>
          <w:sz w:val="24"/>
          <w:szCs w:val="24"/>
        </w:rPr>
        <w:t>p</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less</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sidR="00285172">
        <w:rPr>
          <w:rFonts w:ascii="Calibri" w:eastAsia="Calibri" w:hAnsi="Calibri" w:cs="Calibri"/>
          <w:sz w:val="24"/>
          <w:szCs w:val="24"/>
        </w:rPr>
        <w:t xml:space="preserve">3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pacing w:val="1"/>
          <w:sz w:val="24"/>
          <w:szCs w:val="24"/>
        </w:rPr>
        <w:t>ut</w:t>
      </w:r>
      <w:r>
        <w:rPr>
          <w:rFonts w:ascii="Calibri" w:eastAsia="Calibri" w:hAnsi="Calibri" w:cs="Calibri"/>
          <w:sz w:val="24"/>
          <w:szCs w:val="24"/>
        </w:rPr>
        <w:t>es.)</w:t>
      </w:r>
    </w:p>
    <w:p w14:paraId="4E5B7AB3" w14:textId="77777777" w:rsidR="00A70796" w:rsidRDefault="00D030BA">
      <w:pPr>
        <w:spacing w:line="280" w:lineRule="exact"/>
        <w:ind w:left="1117"/>
        <w:rPr>
          <w:rFonts w:ascii="Calibri" w:eastAsia="Calibri" w:hAnsi="Calibri" w:cs="Calibri"/>
          <w:sz w:val="24"/>
          <w:szCs w:val="24"/>
        </w:rPr>
      </w:pPr>
      <w:r>
        <w:rPr>
          <w:rFonts w:ascii="Calibri" w:eastAsia="Calibri" w:hAnsi="Calibri" w:cs="Calibri"/>
          <w:spacing w:val="-4"/>
          <w:position w:val="1"/>
          <w:sz w:val="24"/>
          <w:szCs w:val="24"/>
        </w:rPr>
        <w:t>7</w:t>
      </w:r>
      <w:r>
        <w:rPr>
          <w:rFonts w:ascii="Calibri" w:eastAsia="Calibri" w:hAnsi="Calibri" w:cs="Calibri"/>
          <w:position w:val="1"/>
          <w:sz w:val="24"/>
          <w:szCs w:val="24"/>
        </w:rPr>
        <w:t xml:space="preserve">.  </w:t>
      </w:r>
      <w:r>
        <w:rPr>
          <w:rFonts w:ascii="Calibri" w:eastAsia="Calibri" w:hAnsi="Calibri" w:cs="Calibri"/>
          <w:spacing w:val="21"/>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may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lost 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t</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sidR="00285172">
        <w:rPr>
          <w:rFonts w:ascii="Calibri" w:eastAsia="Calibri" w:hAnsi="Calibri" w:cs="Calibri"/>
          <w:spacing w:val="-1"/>
          <w:position w:val="1"/>
          <w:sz w:val="24"/>
          <w:szCs w:val="24"/>
        </w:rPr>
        <w:t>penalty area</w:t>
      </w:r>
      <w:r>
        <w:rPr>
          <w:rFonts w:ascii="Calibri" w:eastAsia="Calibri" w:hAnsi="Calibri" w:cs="Calibri"/>
          <w:position w:val="1"/>
          <w:sz w:val="24"/>
          <w:szCs w:val="24"/>
        </w:rPr>
        <w:t xml:space="preserve"> or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ma</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t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nd</w:t>
      </w:r>
      <w:r>
        <w:rPr>
          <w:rFonts w:ascii="Calibri" w:eastAsia="Calibri" w:hAnsi="Calibri" w:cs="Calibri"/>
          <w:spacing w:val="7"/>
          <w:position w:val="1"/>
          <w:sz w:val="24"/>
          <w:szCs w:val="24"/>
        </w:rPr>
        <w:t>s</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b/>
          <w:position w:val="1"/>
          <w:sz w:val="24"/>
          <w:szCs w:val="24"/>
        </w:rPr>
        <w:t>to</w:t>
      </w:r>
      <w:r>
        <w:rPr>
          <w:rFonts w:ascii="Calibri" w:eastAsia="Calibri" w:hAnsi="Calibri" w:cs="Calibri"/>
          <w:b/>
          <w:spacing w:val="2"/>
          <w:position w:val="1"/>
          <w:sz w:val="24"/>
          <w:szCs w:val="24"/>
        </w:rPr>
        <w:t xml:space="preserve"> </w:t>
      </w:r>
      <w:r>
        <w:rPr>
          <w:rFonts w:ascii="Calibri" w:eastAsia="Calibri" w:hAnsi="Calibri" w:cs="Calibri"/>
          <w:b/>
          <w:position w:val="1"/>
          <w:sz w:val="24"/>
          <w:szCs w:val="24"/>
        </w:rPr>
        <w:t>s</w:t>
      </w:r>
      <w:r>
        <w:rPr>
          <w:rFonts w:ascii="Calibri" w:eastAsia="Calibri" w:hAnsi="Calibri" w:cs="Calibri"/>
          <w:b/>
          <w:spacing w:val="-3"/>
          <w:position w:val="1"/>
          <w:sz w:val="24"/>
          <w:szCs w:val="24"/>
        </w:rPr>
        <w:t>a</w:t>
      </w:r>
      <w:r>
        <w:rPr>
          <w:rFonts w:ascii="Calibri" w:eastAsia="Calibri" w:hAnsi="Calibri" w:cs="Calibri"/>
          <w:b/>
          <w:position w:val="1"/>
          <w:sz w:val="24"/>
          <w:szCs w:val="24"/>
        </w:rPr>
        <w:t>ve</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t</w:t>
      </w:r>
      <w:r>
        <w:rPr>
          <w:rFonts w:ascii="Calibri" w:eastAsia="Calibri" w:hAnsi="Calibri" w:cs="Calibri"/>
          <w:b/>
          <w:spacing w:val="2"/>
          <w:position w:val="1"/>
          <w:sz w:val="24"/>
          <w:szCs w:val="24"/>
        </w:rPr>
        <w:t>i</w:t>
      </w:r>
      <w:r>
        <w:rPr>
          <w:rFonts w:ascii="Calibri" w:eastAsia="Calibri" w:hAnsi="Calibri" w:cs="Calibri"/>
          <w:b/>
          <w:spacing w:val="-1"/>
          <w:position w:val="1"/>
          <w:sz w:val="24"/>
          <w:szCs w:val="24"/>
        </w:rPr>
        <w:t>m</w:t>
      </w:r>
      <w:r>
        <w:rPr>
          <w:rFonts w:ascii="Calibri" w:eastAsia="Calibri" w:hAnsi="Calibri" w:cs="Calibri"/>
          <w:b/>
          <w:position w:val="1"/>
          <w:sz w:val="24"/>
          <w:szCs w:val="24"/>
        </w:rPr>
        <w:t>e</w:t>
      </w:r>
      <w:r>
        <w:rPr>
          <w:rFonts w:ascii="Calibri" w:eastAsia="Calibri" w:hAnsi="Calibri" w:cs="Calibri"/>
          <w:b/>
          <w:spacing w:val="-30"/>
          <w:position w:val="1"/>
          <w:sz w:val="24"/>
          <w:szCs w:val="24"/>
        </w:rPr>
        <w:t xml:space="preserve"> </w:t>
      </w:r>
      <w:r>
        <w:rPr>
          <w:rFonts w:ascii="Calibri" w:eastAsia="Calibri" w:hAnsi="Calibri" w:cs="Calibri"/>
          <w:position w:val="1"/>
          <w:sz w:val="24"/>
          <w:szCs w:val="24"/>
        </w:rPr>
        <w:t>a</w:t>
      </w:r>
    </w:p>
    <w:p w14:paraId="267F12E0" w14:textId="77777777" w:rsidR="00A70796" w:rsidRDefault="00D030BA">
      <w:pPr>
        <w:ind w:left="1477"/>
        <w:rPr>
          <w:rFonts w:ascii="Calibri" w:eastAsia="Calibri" w:hAnsi="Calibri" w:cs="Calibri"/>
          <w:sz w:val="24"/>
          <w:szCs w:val="24"/>
        </w:rPr>
      </w:pP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b</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sidR="00285172">
        <w:rPr>
          <w:rFonts w:ascii="Calibri" w:eastAsia="Calibri" w:hAnsi="Calibri" w:cs="Calibri"/>
          <w:sz w:val="24"/>
          <w:szCs w:val="24"/>
        </w:rPr>
        <w:t>Rule 18.3</w:t>
      </w:r>
      <w:r>
        <w:rPr>
          <w:rFonts w:ascii="Calibri" w:eastAsia="Calibri" w:hAnsi="Calibri" w:cs="Calibri"/>
          <w:spacing w:val="1"/>
          <w:sz w:val="24"/>
          <w:szCs w:val="24"/>
        </w:rPr>
        <w:t>)</w:t>
      </w:r>
    </w:p>
    <w:p w14:paraId="7403D9CA" w14:textId="1E73E18D" w:rsidR="00A70796" w:rsidRDefault="00D030BA">
      <w:pPr>
        <w:spacing w:before="4"/>
        <w:ind w:left="1117"/>
        <w:rPr>
          <w:rFonts w:ascii="Calibri" w:eastAsia="Calibri" w:hAnsi="Calibri" w:cs="Calibri"/>
          <w:sz w:val="24"/>
          <w:szCs w:val="24"/>
        </w:rPr>
      </w:pPr>
      <w:r>
        <w:rPr>
          <w:rFonts w:ascii="Calibri" w:eastAsia="Calibri" w:hAnsi="Calibri" w:cs="Calibri"/>
          <w:spacing w:val="-4"/>
          <w:sz w:val="24"/>
          <w:szCs w:val="24"/>
        </w:rPr>
        <w:t>8</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ile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wh</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9"/>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pacing w:val="3"/>
          <w:sz w:val="24"/>
          <w:szCs w:val="24"/>
        </w:rPr>
        <w:t>n</w:t>
      </w:r>
      <w:r>
        <w:rPr>
          <w:rFonts w:ascii="Calibri" w:eastAsia="Calibri" w:hAnsi="Calibri" w:cs="Calibri"/>
          <w:b/>
          <w:sz w:val="24"/>
          <w:szCs w:val="24"/>
        </w:rPr>
        <w:t>.</w:t>
      </w:r>
    </w:p>
    <w:p w14:paraId="52C6FFFC" w14:textId="77777777" w:rsidR="00A70796" w:rsidRDefault="00A70796">
      <w:pPr>
        <w:spacing w:before="18" w:line="260" w:lineRule="exact"/>
        <w:rPr>
          <w:sz w:val="26"/>
          <w:szCs w:val="26"/>
        </w:rPr>
      </w:pPr>
    </w:p>
    <w:p w14:paraId="37574C13" w14:textId="77777777" w:rsidR="00A70796" w:rsidRDefault="00D030BA">
      <w:pPr>
        <w:spacing w:before="47"/>
        <w:ind w:left="740"/>
        <w:rPr>
          <w:rFonts w:ascii="Calibri" w:eastAsia="Calibri" w:hAnsi="Calibri" w:cs="Calibri"/>
          <w:sz w:val="28"/>
          <w:szCs w:val="28"/>
        </w:rPr>
      </w:pPr>
      <w:r>
        <w:rPr>
          <w:rFonts w:ascii="Calibri" w:eastAsia="Calibri" w:hAnsi="Calibri" w:cs="Calibri"/>
          <w:b/>
          <w:spacing w:val="-1"/>
          <w:sz w:val="28"/>
          <w:szCs w:val="28"/>
        </w:rPr>
        <w:t>8</w:t>
      </w:r>
      <w:r>
        <w:rPr>
          <w:rFonts w:ascii="Calibri" w:eastAsia="Calibri" w:hAnsi="Calibri" w:cs="Calibri"/>
          <w:b/>
          <w:sz w:val="28"/>
          <w:szCs w:val="28"/>
        </w:rPr>
        <w:t xml:space="preserve">)   </w:t>
      </w:r>
      <w:r>
        <w:rPr>
          <w:rFonts w:ascii="Calibri" w:eastAsia="Calibri" w:hAnsi="Calibri" w:cs="Calibri"/>
          <w:b/>
          <w:spacing w:val="33"/>
          <w:sz w:val="28"/>
          <w:szCs w:val="28"/>
        </w:rPr>
        <w:t xml:space="preserve"> </w:t>
      </w:r>
      <w:r>
        <w:rPr>
          <w:rFonts w:ascii="Calibri" w:eastAsia="Calibri" w:hAnsi="Calibri" w:cs="Calibri"/>
          <w:b/>
          <w:sz w:val="28"/>
          <w:szCs w:val="28"/>
        </w:rPr>
        <w:t>TEAM</w:t>
      </w:r>
      <w:r>
        <w:rPr>
          <w:rFonts w:ascii="Calibri" w:eastAsia="Calibri" w:hAnsi="Calibri" w:cs="Calibri"/>
          <w:b/>
          <w:spacing w:val="-1"/>
          <w:sz w:val="28"/>
          <w:szCs w:val="28"/>
        </w:rPr>
        <w:t xml:space="preserve"> </w:t>
      </w:r>
      <w:r>
        <w:rPr>
          <w:rFonts w:ascii="Calibri" w:eastAsia="Calibri" w:hAnsi="Calibri" w:cs="Calibri"/>
          <w:b/>
          <w:sz w:val="28"/>
          <w:szCs w:val="28"/>
        </w:rPr>
        <w:t>CAPTAIN</w:t>
      </w:r>
      <w:r>
        <w:rPr>
          <w:rFonts w:ascii="Calibri" w:eastAsia="Calibri" w:hAnsi="Calibri" w:cs="Calibri"/>
          <w:b/>
          <w:spacing w:val="-1"/>
          <w:sz w:val="28"/>
          <w:szCs w:val="28"/>
        </w:rPr>
        <w:t>S</w:t>
      </w:r>
      <w:r>
        <w:rPr>
          <w:rFonts w:ascii="Calibri" w:eastAsia="Calibri" w:hAnsi="Calibri" w:cs="Calibri"/>
          <w:b/>
          <w:sz w:val="28"/>
          <w:szCs w:val="28"/>
        </w:rPr>
        <w:t>’</w:t>
      </w:r>
      <w:r>
        <w:rPr>
          <w:rFonts w:ascii="Calibri" w:eastAsia="Calibri" w:hAnsi="Calibri" w:cs="Calibri"/>
          <w:b/>
          <w:spacing w:val="-15"/>
          <w:sz w:val="28"/>
          <w:szCs w:val="28"/>
        </w:rPr>
        <w:t xml:space="preserve"> </w:t>
      </w:r>
      <w:r>
        <w:rPr>
          <w:rFonts w:ascii="Calibri" w:eastAsia="Calibri" w:hAnsi="Calibri" w:cs="Calibri"/>
          <w:b/>
          <w:sz w:val="28"/>
          <w:szCs w:val="28"/>
        </w:rPr>
        <w:t>D</w:t>
      </w:r>
      <w:r>
        <w:rPr>
          <w:rFonts w:ascii="Calibri" w:eastAsia="Calibri" w:hAnsi="Calibri" w:cs="Calibri"/>
          <w:b/>
          <w:spacing w:val="-3"/>
          <w:sz w:val="28"/>
          <w:szCs w:val="28"/>
        </w:rPr>
        <w:t>U</w:t>
      </w:r>
      <w:r>
        <w:rPr>
          <w:rFonts w:ascii="Calibri" w:eastAsia="Calibri" w:hAnsi="Calibri" w:cs="Calibri"/>
          <w:b/>
          <w:sz w:val="28"/>
          <w:szCs w:val="28"/>
        </w:rPr>
        <w:t>TIES</w:t>
      </w:r>
    </w:p>
    <w:p w14:paraId="2B0E5377" w14:textId="77777777" w:rsidR="00A70796" w:rsidRDefault="00A70796">
      <w:pPr>
        <w:spacing w:before="3" w:line="260" w:lineRule="exact"/>
        <w:rPr>
          <w:sz w:val="26"/>
          <w:szCs w:val="26"/>
        </w:rPr>
      </w:pPr>
    </w:p>
    <w:p w14:paraId="5FA4B88C" w14:textId="77777777" w:rsidR="00A70796" w:rsidRDefault="00D030BA">
      <w:pPr>
        <w:ind w:left="3056" w:right="243" w:hanging="2172"/>
        <w:rPr>
          <w:rFonts w:ascii="Calibri" w:eastAsia="Calibri" w:hAnsi="Calibri" w:cs="Calibri"/>
          <w:sz w:val="24"/>
          <w:szCs w:val="24"/>
        </w:rPr>
      </w:pPr>
      <w:r>
        <w:rPr>
          <w:rFonts w:ascii="Calibri" w:eastAsia="Calibri" w:hAnsi="Calibri" w:cs="Calibri"/>
          <w:b/>
          <w:spacing w:val="1"/>
          <w:sz w:val="24"/>
          <w:szCs w:val="24"/>
        </w:rPr>
        <w:lastRenderedPageBreak/>
        <w:t>TI</w:t>
      </w:r>
      <w:r>
        <w:rPr>
          <w:rFonts w:ascii="Calibri" w:eastAsia="Calibri" w:hAnsi="Calibri" w:cs="Calibri"/>
          <w:b/>
          <w:spacing w:val="-1"/>
          <w:sz w:val="24"/>
          <w:szCs w:val="24"/>
        </w:rPr>
        <w:t>M</w:t>
      </w:r>
      <w:r>
        <w:rPr>
          <w:rFonts w:ascii="Calibri" w:eastAsia="Calibri" w:hAnsi="Calibri" w:cs="Calibri"/>
          <w:b/>
          <w:sz w:val="24"/>
          <w:szCs w:val="24"/>
        </w:rPr>
        <w:t xml:space="preserve">E:                            </w:t>
      </w:r>
      <w:r>
        <w:rPr>
          <w:rFonts w:ascii="Calibri" w:eastAsia="Calibri" w:hAnsi="Calibri" w:cs="Calibri"/>
          <w:b/>
          <w:spacing w:val="20"/>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nt</w:t>
      </w:r>
      <w:r>
        <w:rPr>
          <w:rFonts w:ascii="Calibri" w:eastAsia="Calibri" w:hAnsi="Calibri" w:cs="Calibri"/>
          <w:sz w:val="24"/>
          <w:szCs w:val="24"/>
        </w:rPr>
        <w:t>act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0"/>
          <w:sz w:val="24"/>
          <w:szCs w:val="24"/>
        </w:rPr>
        <w:t xml:space="preserve"> </w:t>
      </w:r>
      <w:r>
        <w:rPr>
          <w:rFonts w:ascii="Calibri" w:eastAsia="Calibri" w:hAnsi="Calibri" w:cs="Calibri"/>
          <w:sz w:val="24"/>
          <w:szCs w:val="24"/>
          <w:u w:val="single" w:color="000000"/>
        </w:rPr>
        <w:t>le</w:t>
      </w:r>
      <w:r>
        <w:rPr>
          <w:rFonts w:ascii="Calibri" w:eastAsia="Calibri" w:hAnsi="Calibri" w:cs="Calibri"/>
          <w:spacing w:val="1"/>
          <w:sz w:val="24"/>
          <w:szCs w:val="24"/>
          <w:u w:val="single" w:color="000000"/>
        </w:rPr>
        <w:t>a</w:t>
      </w:r>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t</w:t>
      </w:r>
      <w:r>
        <w:rPr>
          <w:rFonts w:ascii="Calibri" w:eastAsia="Calibri" w:hAnsi="Calibri" w:cs="Calibri"/>
          <w:spacing w:val="-10"/>
          <w:sz w:val="24"/>
          <w:szCs w:val="24"/>
          <w:u w:val="single" w:color="000000"/>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e</w:t>
      </w:r>
      <w:r>
        <w:rPr>
          <w:rFonts w:ascii="Calibri" w:eastAsia="Calibri" w:hAnsi="Calibri" w:cs="Calibri"/>
          <w:sz w:val="24"/>
          <w:szCs w:val="24"/>
          <w:u w:val="single" w:color="000000"/>
        </w:rPr>
        <w:t>k</w:t>
      </w:r>
      <w:r>
        <w:rPr>
          <w:rFonts w:ascii="Calibri" w:eastAsia="Calibri" w:hAnsi="Calibri" w:cs="Calibri"/>
          <w:sz w:val="24"/>
          <w:szCs w:val="24"/>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ri</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r</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rr</w:t>
      </w:r>
      <w:r>
        <w:rPr>
          <w:rFonts w:ascii="Calibri" w:eastAsia="Calibri" w:hAnsi="Calibri" w:cs="Calibri"/>
          <w:spacing w:val="1"/>
          <w:sz w:val="24"/>
          <w:szCs w:val="24"/>
        </w:rPr>
        <w:t>an</w:t>
      </w:r>
      <w:r>
        <w:rPr>
          <w:rFonts w:ascii="Calibri" w:eastAsia="Calibri" w:hAnsi="Calibri" w:cs="Calibri"/>
          <w:sz w:val="24"/>
          <w:szCs w:val="24"/>
        </w:rPr>
        <w:t>ge</w:t>
      </w:r>
      <w:r>
        <w:rPr>
          <w:rFonts w:ascii="Calibri" w:eastAsia="Calibri" w:hAnsi="Calibri" w:cs="Calibri"/>
          <w:spacing w:val="-1"/>
          <w:sz w:val="24"/>
          <w:szCs w:val="24"/>
        </w:rPr>
        <w:t xml:space="preserve"> t</w:t>
      </w:r>
      <w:r>
        <w:rPr>
          <w:rFonts w:ascii="Calibri" w:eastAsia="Calibri" w:hAnsi="Calibri" w:cs="Calibri"/>
          <w:sz w:val="24"/>
          <w:szCs w:val="24"/>
        </w:rPr>
        <w:t>ee</w:t>
      </w:r>
      <w:r>
        <w:rPr>
          <w:rFonts w:ascii="Calibri" w:eastAsia="Calibri" w:hAnsi="Calibri" w:cs="Calibri"/>
          <w:spacing w:val="-18"/>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p>
    <w:p w14:paraId="4D48B52A" w14:textId="77777777" w:rsidR="00A70796" w:rsidRDefault="00A70796">
      <w:pPr>
        <w:spacing w:before="19" w:line="260" w:lineRule="exact"/>
        <w:rPr>
          <w:sz w:val="26"/>
          <w:szCs w:val="26"/>
        </w:rPr>
      </w:pPr>
    </w:p>
    <w:p w14:paraId="795AF215" w14:textId="77777777" w:rsidR="00A70796" w:rsidRDefault="00D030BA">
      <w:pPr>
        <w:spacing w:before="11"/>
        <w:ind w:left="3056" w:right="356" w:hanging="2172"/>
        <w:rPr>
          <w:rFonts w:ascii="Calibri" w:eastAsia="Calibri" w:hAnsi="Calibri" w:cs="Calibri"/>
          <w:sz w:val="24"/>
          <w:szCs w:val="24"/>
        </w:rPr>
      </w:pP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z w:val="24"/>
          <w:szCs w:val="24"/>
        </w:rPr>
        <w:t>ND</w:t>
      </w:r>
      <w:r>
        <w:rPr>
          <w:rFonts w:ascii="Calibri" w:eastAsia="Calibri" w:hAnsi="Calibri" w:cs="Calibri"/>
          <w:b/>
          <w:spacing w:val="1"/>
          <w:sz w:val="24"/>
          <w:szCs w:val="24"/>
        </w:rPr>
        <w:t>I</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P</w:t>
      </w:r>
      <w:r>
        <w:rPr>
          <w:rFonts w:ascii="Calibri" w:eastAsia="Calibri" w:hAnsi="Calibri" w:cs="Calibri"/>
          <w:b/>
          <w:spacing w:val="-1"/>
          <w:sz w:val="24"/>
          <w:szCs w:val="24"/>
        </w:rPr>
        <w:t>S</w:t>
      </w:r>
      <w:r>
        <w:rPr>
          <w:rFonts w:ascii="Calibri" w:eastAsia="Calibri" w:hAnsi="Calibri" w:cs="Calibri"/>
          <w:b/>
          <w:sz w:val="24"/>
          <w:szCs w:val="24"/>
        </w:rPr>
        <w:t xml:space="preserve">:               </w:t>
      </w:r>
      <w:r>
        <w:rPr>
          <w:rFonts w:ascii="Calibri" w:eastAsia="Calibri" w:hAnsi="Calibri" w:cs="Calibri"/>
          <w:b/>
          <w:spacing w:val="50"/>
          <w:sz w:val="24"/>
          <w:szCs w:val="24"/>
        </w:rPr>
        <w:t xml:space="preserve"> </w:t>
      </w:r>
      <w:r>
        <w:rPr>
          <w:rFonts w:ascii="Calibri" w:eastAsia="Calibri" w:hAnsi="Calibri" w:cs="Calibri"/>
          <w:sz w:val="24"/>
          <w:szCs w:val="24"/>
        </w:rPr>
        <w:t>Fr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2"/>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color w:val="FF0000"/>
          <w:sz w:val="24"/>
          <w:szCs w:val="24"/>
        </w:rPr>
        <w:t>o</w:t>
      </w:r>
      <w:r>
        <w:rPr>
          <w:rFonts w:ascii="Calibri" w:eastAsia="Calibri" w:hAnsi="Calibri" w:cs="Calibri"/>
          <w:color w:val="FF0000"/>
          <w:spacing w:val="1"/>
          <w:sz w:val="24"/>
          <w:szCs w:val="24"/>
        </w:rPr>
        <w:t>n</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e</w:t>
      </w:r>
      <w:r>
        <w:rPr>
          <w:rFonts w:ascii="Calibri" w:eastAsia="Calibri" w:hAnsi="Calibri" w:cs="Calibri"/>
          <w:color w:val="FF0000"/>
          <w:spacing w:val="1"/>
          <w:sz w:val="24"/>
          <w:szCs w:val="24"/>
        </w:rPr>
        <w:t>e</w:t>
      </w:r>
      <w:r>
        <w:rPr>
          <w:rFonts w:ascii="Calibri" w:eastAsia="Calibri" w:hAnsi="Calibri" w:cs="Calibri"/>
          <w:color w:val="FF0000"/>
          <w:sz w:val="24"/>
          <w:szCs w:val="24"/>
        </w:rPr>
        <w:t>k</w:t>
      </w:r>
      <w:r>
        <w:rPr>
          <w:rFonts w:ascii="Calibri" w:eastAsia="Calibri" w:hAnsi="Calibri" w:cs="Calibri"/>
          <w:color w:val="FF0000"/>
          <w:spacing w:val="-3"/>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ri</w:t>
      </w:r>
      <w:r>
        <w:rPr>
          <w:rFonts w:ascii="Calibri" w:eastAsia="Calibri" w:hAnsi="Calibri" w:cs="Calibri"/>
          <w:color w:val="FF0000"/>
          <w:spacing w:val="1"/>
          <w:sz w:val="24"/>
          <w:szCs w:val="24"/>
        </w:rPr>
        <w:t>o</w:t>
      </w:r>
      <w:r>
        <w:rPr>
          <w:rFonts w:ascii="Calibri" w:eastAsia="Calibri" w:hAnsi="Calibri" w:cs="Calibri"/>
          <w:color w:val="FF0000"/>
          <w:sz w:val="24"/>
          <w:szCs w:val="24"/>
        </w:rPr>
        <w:t>r</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proofErr w:type="gramStart"/>
      <w:r>
        <w:rPr>
          <w:rFonts w:ascii="Calibri" w:eastAsia="Calibri" w:hAnsi="Calibri" w:cs="Calibri"/>
          <w:color w:val="FF0000"/>
          <w:spacing w:val="1"/>
          <w:sz w:val="24"/>
          <w:szCs w:val="24"/>
        </w:rPr>
        <w:t>p</w:t>
      </w:r>
      <w:r>
        <w:rPr>
          <w:rFonts w:ascii="Calibri" w:eastAsia="Calibri" w:hAnsi="Calibri" w:cs="Calibri"/>
          <w:color w:val="FF0000"/>
          <w:sz w:val="24"/>
          <w:szCs w:val="24"/>
        </w:rPr>
        <w:t>lay</w:t>
      </w:r>
      <w:r>
        <w:rPr>
          <w:rFonts w:ascii="Calibri" w:eastAsia="Calibri" w:hAnsi="Calibri" w:cs="Calibri"/>
          <w:color w:val="FF0000"/>
          <w:spacing w:val="3"/>
          <w:sz w:val="24"/>
          <w:szCs w:val="24"/>
        </w:rPr>
        <w:t>.</w:t>
      </w:r>
      <w:r>
        <w:rPr>
          <w:rFonts w:ascii="Calibri" w:eastAsia="Calibri" w:hAnsi="Calibri" w:cs="Calibri"/>
          <w:color w:val="000000"/>
          <w:sz w:val="24"/>
          <w:szCs w:val="24"/>
        </w:rPr>
        <w:t>.</w:t>
      </w:r>
      <w:proofErr w:type="gramEnd"/>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Cap</w:t>
      </w:r>
      <w:r>
        <w:rPr>
          <w:rFonts w:ascii="Calibri" w:eastAsia="Calibri" w:hAnsi="Calibri" w:cs="Calibri"/>
          <w:color w:val="000000"/>
          <w:spacing w:val="1"/>
          <w:sz w:val="24"/>
          <w:szCs w:val="24"/>
        </w:rPr>
        <w:t>t</w:t>
      </w:r>
      <w:r>
        <w:rPr>
          <w:rFonts w:ascii="Calibri" w:eastAsia="Calibri" w:hAnsi="Calibri" w:cs="Calibri"/>
          <w:color w:val="000000"/>
          <w:sz w:val="24"/>
          <w:szCs w:val="24"/>
        </w:rPr>
        <w:t>a</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s are</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r</w:t>
      </w:r>
      <w:r>
        <w:rPr>
          <w:rFonts w:ascii="Calibri" w:eastAsia="Calibri" w:hAnsi="Calibri" w:cs="Calibri"/>
          <w:color w:val="000000"/>
          <w:spacing w:val="1"/>
          <w:sz w:val="24"/>
          <w:szCs w:val="24"/>
        </w:rPr>
        <w:t>e</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s</w:t>
      </w:r>
      <w:r>
        <w:rPr>
          <w:rFonts w:ascii="Calibri" w:eastAsia="Calibri" w:hAnsi="Calibri" w:cs="Calibri"/>
          <w:color w:val="000000"/>
          <w:spacing w:val="-3"/>
          <w:sz w:val="24"/>
          <w:szCs w:val="24"/>
        </w:rPr>
        <w:t>i</w:t>
      </w:r>
      <w:r>
        <w:rPr>
          <w:rFonts w:ascii="Calibri" w:eastAsia="Calibri" w:hAnsi="Calibri" w:cs="Calibri"/>
          <w:color w:val="000000"/>
          <w:spacing w:val="1"/>
          <w:sz w:val="24"/>
          <w:szCs w:val="24"/>
        </w:rPr>
        <w:t>b</w:t>
      </w:r>
      <w:r>
        <w:rPr>
          <w:rFonts w:ascii="Calibri" w:eastAsia="Calibri" w:hAnsi="Calibri" w:cs="Calibri"/>
          <w:color w:val="000000"/>
          <w:sz w:val="24"/>
          <w:szCs w:val="24"/>
        </w:rPr>
        <w:t>le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c</w:t>
      </w:r>
      <w:r>
        <w:rPr>
          <w:rFonts w:ascii="Calibri" w:eastAsia="Calibri" w:hAnsi="Calibri" w:cs="Calibri"/>
          <w:color w:val="000000"/>
          <w:sz w:val="24"/>
          <w:szCs w:val="24"/>
        </w:rPr>
        <w:t>orr</w:t>
      </w:r>
      <w:r>
        <w:rPr>
          <w:rFonts w:ascii="Calibri" w:eastAsia="Calibri" w:hAnsi="Calibri" w:cs="Calibri"/>
          <w:color w:val="000000"/>
          <w:spacing w:val="-1"/>
          <w:sz w:val="24"/>
          <w:szCs w:val="24"/>
        </w:rPr>
        <w:t>ec</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a</w:t>
      </w:r>
      <w:r>
        <w:rPr>
          <w:rFonts w:ascii="Calibri" w:eastAsia="Calibri" w:hAnsi="Calibri" w:cs="Calibri"/>
          <w:color w:val="000000"/>
          <w:sz w:val="24"/>
          <w:szCs w:val="24"/>
        </w:rPr>
        <w:t>p</w:t>
      </w:r>
      <w:r>
        <w:rPr>
          <w:rFonts w:ascii="Calibri" w:eastAsia="Calibri" w:hAnsi="Calibri" w:cs="Calibri"/>
          <w:color w:val="000000"/>
          <w:spacing w:val="-15"/>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1"/>
          <w:sz w:val="24"/>
          <w:szCs w:val="24"/>
        </w:rPr>
        <w:t>t</w:t>
      </w:r>
      <w:r>
        <w:rPr>
          <w:rFonts w:ascii="Calibri" w:eastAsia="Calibri" w:hAnsi="Calibri" w:cs="Calibri"/>
          <w:color w:val="000000"/>
          <w:spacing w:val="-2"/>
          <w:sz w:val="24"/>
          <w:szCs w:val="24"/>
        </w:rPr>
        <w:t>o</w:t>
      </w:r>
      <w:r>
        <w:rPr>
          <w:rFonts w:ascii="Calibri" w:eastAsia="Calibri" w:hAnsi="Calibri" w:cs="Calibri"/>
          <w:color w:val="000000"/>
          <w:sz w:val="24"/>
          <w:szCs w:val="24"/>
        </w:rPr>
        <w:t>rs</w:t>
      </w:r>
      <w:r>
        <w:rPr>
          <w:rFonts w:ascii="Calibri" w:eastAsia="Calibri" w:hAnsi="Calibri" w:cs="Calibri"/>
          <w:color w:val="FF0000"/>
          <w:sz w:val="24"/>
          <w:szCs w:val="24"/>
        </w:rPr>
        <w:t xml:space="preserve">. </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l</w:t>
      </w:r>
      <w:r>
        <w:rPr>
          <w:rFonts w:ascii="Calibri" w:eastAsia="Calibri" w:hAnsi="Calibri" w:cs="Calibri"/>
          <w:color w:val="FF0000"/>
          <w:spacing w:val="-2"/>
          <w:sz w:val="24"/>
          <w:szCs w:val="24"/>
        </w:rPr>
        <w:t>i</w:t>
      </w:r>
      <w:r>
        <w:rPr>
          <w:rFonts w:ascii="Calibri" w:eastAsia="Calibri" w:hAnsi="Calibri" w:cs="Calibri"/>
          <w:color w:val="FF0000"/>
          <w:sz w:val="24"/>
          <w:szCs w:val="24"/>
        </w:rPr>
        <w:t>st</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f</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2"/>
          <w:sz w:val="24"/>
          <w:szCs w:val="24"/>
        </w:rPr>
        <w:t>e</w:t>
      </w:r>
      <w:r>
        <w:rPr>
          <w:rFonts w:ascii="Calibri" w:eastAsia="Calibri" w:hAnsi="Calibri" w:cs="Calibri"/>
          <w:color w:val="FF0000"/>
          <w:sz w:val="24"/>
          <w:szCs w:val="24"/>
        </w:rPr>
        <w:t>am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Pl</w:t>
      </w:r>
      <w:r>
        <w:rPr>
          <w:rFonts w:ascii="Calibri" w:eastAsia="Calibri" w:hAnsi="Calibri" w:cs="Calibri"/>
          <w:color w:val="FF0000"/>
          <w:spacing w:val="1"/>
          <w:sz w:val="24"/>
          <w:szCs w:val="24"/>
        </w:rPr>
        <w:t>a</w:t>
      </w:r>
      <w:r>
        <w:rPr>
          <w:rFonts w:ascii="Calibri" w:eastAsia="Calibri" w:hAnsi="Calibri" w:cs="Calibri"/>
          <w:color w:val="FF0000"/>
          <w:sz w:val="24"/>
          <w:szCs w:val="24"/>
        </w:rPr>
        <w:t>y</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is ex</w:t>
      </w:r>
      <w:r>
        <w:rPr>
          <w:rFonts w:ascii="Calibri" w:eastAsia="Calibri" w:hAnsi="Calibri" w:cs="Calibri"/>
          <w:color w:val="FF0000"/>
          <w:spacing w:val="-1"/>
          <w:sz w:val="24"/>
          <w:szCs w:val="24"/>
        </w:rPr>
        <w:t>c</w:t>
      </w:r>
      <w:r>
        <w:rPr>
          <w:rFonts w:ascii="Calibri" w:eastAsia="Calibri" w:hAnsi="Calibri" w:cs="Calibri"/>
          <w:color w:val="FF0000"/>
          <w:spacing w:val="1"/>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ged</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so</w:t>
      </w:r>
      <w:r>
        <w:rPr>
          <w:rFonts w:ascii="Calibri" w:eastAsia="Calibri" w:hAnsi="Calibri" w:cs="Calibri"/>
          <w:color w:val="FF0000"/>
          <w:spacing w:val="-1"/>
          <w:sz w:val="24"/>
          <w:szCs w:val="24"/>
        </w:rPr>
        <w:t>o</w:t>
      </w:r>
      <w:r>
        <w:rPr>
          <w:rFonts w:ascii="Calibri" w:eastAsia="Calibri" w:hAnsi="Calibri" w:cs="Calibri"/>
          <w:color w:val="FF0000"/>
          <w:sz w:val="24"/>
          <w:szCs w:val="24"/>
        </w:rPr>
        <w:t>n</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2"/>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pacing w:val="-2"/>
          <w:sz w:val="24"/>
          <w:szCs w:val="24"/>
        </w:rPr>
        <w:t>o</w:t>
      </w:r>
      <w:r>
        <w:rPr>
          <w:rFonts w:ascii="Calibri" w:eastAsia="Calibri" w:hAnsi="Calibri" w:cs="Calibri"/>
          <w:color w:val="FF0000"/>
          <w:sz w:val="24"/>
          <w:szCs w:val="24"/>
        </w:rPr>
        <w:t>ssible</w:t>
      </w:r>
      <w:r>
        <w:rPr>
          <w:rFonts w:ascii="Calibri" w:eastAsia="Calibri" w:hAnsi="Calibri" w:cs="Calibri"/>
          <w:color w:val="FF0000"/>
          <w:spacing w:val="4"/>
          <w:sz w:val="24"/>
          <w:szCs w:val="24"/>
        </w:rPr>
        <w:t xml:space="preserve"> </w:t>
      </w:r>
      <w:r>
        <w:rPr>
          <w:rFonts w:ascii="Calibri" w:eastAsia="Calibri" w:hAnsi="Calibri" w:cs="Calibri"/>
          <w:color w:val="FF0000"/>
          <w:sz w:val="24"/>
          <w:szCs w:val="24"/>
        </w:rPr>
        <w:t>al</w:t>
      </w:r>
      <w:r>
        <w:rPr>
          <w:rFonts w:ascii="Calibri" w:eastAsia="Calibri" w:hAnsi="Calibri" w:cs="Calibri"/>
          <w:color w:val="FF0000"/>
          <w:spacing w:val="-1"/>
          <w:sz w:val="24"/>
          <w:szCs w:val="24"/>
        </w:rPr>
        <w:t>o</w:t>
      </w:r>
      <w:r>
        <w:rPr>
          <w:rFonts w:ascii="Calibri" w:eastAsia="Calibri" w:hAnsi="Calibri" w:cs="Calibri"/>
          <w:color w:val="FF0000"/>
          <w:spacing w:val="1"/>
          <w:sz w:val="24"/>
          <w:szCs w:val="24"/>
        </w:rPr>
        <w:t>n</w:t>
      </w:r>
      <w:r>
        <w:rPr>
          <w:rFonts w:ascii="Calibri" w:eastAsia="Calibri" w:hAnsi="Calibri" w:cs="Calibri"/>
          <w:color w:val="FF0000"/>
          <w:sz w:val="24"/>
          <w:szCs w:val="24"/>
        </w:rPr>
        <w:t>g</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i</w:t>
      </w:r>
      <w:r>
        <w:rPr>
          <w:rFonts w:ascii="Calibri" w:eastAsia="Calibri" w:hAnsi="Calibri" w:cs="Calibri"/>
          <w:color w:val="FF0000"/>
          <w:spacing w:val="-1"/>
          <w:sz w:val="24"/>
          <w:szCs w:val="24"/>
        </w:rPr>
        <w:t>t</w:t>
      </w:r>
      <w:r>
        <w:rPr>
          <w:rFonts w:ascii="Calibri" w:eastAsia="Calibri" w:hAnsi="Calibri" w:cs="Calibri"/>
          <w:color w:val="FF0000"/>
          <w:sz w:val="24"/>
          <w:szCs w:val="24"/>
        </w:rPr>
        <w:t>h</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eir</w:t>
      </w:r>
      <w:r>
        <w:rPr>
          <w:rFonts w:ascii="Calibri" w:eastAsia="Calibri" w:hAnsi="Calibri" w:cs="Calibri"/>
          <w:color w:val="FF0000"/>
          <w:spacing w:val="-1"/>
          <w:sz w:val="24"/>
          <w:szCs w:val="24"/>
        </w:rPr>
        <w:t xml:space="preserve"> </w:t>
      </w:r>
      <w:r>
        <w:rPr>
          <w:rFonts w:ascii="Calibri" w:eastAsia="Calibri" w:hAnsi="Calibri" w:cs="Calibri"/>
          <w:color w:val="FF0000"/>
          <w:spacing w:val="-3"/>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nd</w:t>
      </w:r>
      <w:r>
        <w:rPr>
          <w:rFonts w:ascii="Calibri" w:eastAsia="Calibri" w:hAnsi="Calibri" w:cs="Calibri"/>
          <w:color w:val="FF0000"/>
          <w:sz w:val="24"/>
          <w:szCs w:val="24"/>
        </w:rPr>
        <w:t>i</w:t>
      </w:r>
      <w:r>
        <w:rPr>
          <w:rFonts w:ascii="Calibri" w:eastAsia="Calibri" w:hAnsi="Calibri" w:cs="Calibri"/>
          <w:color w:val="FF0000"/>
          <w:spacing w:val="-1"/>
          <w:sz w:val="24"/>
          <w:szCs w:val="24"/>
        </w:rPr>
        <w:t>c</w:t>
      </w:r>
      <w:r>
        <w:rPr>
          <w:rFonts w:ascii="Calibri" w:eastAsia="Calibri" w:hAnsi="Calibri" w:cs="Calibri"/>
          <w:color w:val="FF0000"/>
          <w:sz w:val="24"/>
          <w:szCs w:val="24"/>
        </w:rPr>
        <w:t>ap</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Fac</w:t>
      </w:r>
      <w:r>
        <w:rPr>
          <w:rFonts w:ascii="Calibri" w:eastAsia="Calibri" w:hAnsi="Calibri" w:cs="Calibri"/>
          <w:color w:val="FF0000"/>
          <w:spacing w:val="1"/>
          <w:sz w:val="24"/>
          <w:szCs w:val="24"/>
        </w:rPr>
        <w:t>t</w:t>
      </w:r>
      <w:r>
        <w:rPr>
          <w:rFonts w:ascii="Calibri" w:eastAsia="Calibri" w:hAnsi="Calibri" w:cs="Calibri"/>
          <w:color w:val="FF0000"/>
          <w:sz w:val="24"/>
          <w:szCs w:val="24"/>
        </w:rPr>
        <w:t>ors.</w:t>
      </w:r>
      <w:r>
        <w:rPr>
          <w:rFonts w:ascii="Calibri" w:eastAsia="Calibri" w:hAnsi="Calibri" w:cs="Calibri"/>
          <w:color w:val="FF0000"/>
          <w:spacing w:val="54"/>
          <w:sz w:val="24"/>
          <w:szCs w:val="24"/>
        </w:rPr>
        <w:t xml:space="preserve"> </w:t>
      </w:r>
      <w:r>
        <w:rPr>
          <w:rFonts w:ascii="Calibri" w:eastAsia="Calibri" w:hAnsi="Calibri" w:cs="Calibri"/>
          <w:color w:val="FF0000"/>
          <w:sz w:val="24"/>
          <w:szCs w:val="24"/>
        </w:rPr>
        <w:t>P</w:t>
      </w:r>
      <w:r>
        <w:rPr>
          <w:rFonts w:ascii="Calibri" w:eastAsia="Calibri" w:hAnsi="Calibri" w:cs="Calibri"/>
          <w:color w:val="FF0000"/>
          <w:spacing w:val="-1"/>
          <w:sz w:val="24"/>
          <w:szCs w:val="24"/>
        </w:rPr>
        <w:t>l</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se list</w:t>
      </w:r>
      <w:r>
        <w:rPr>
          <w:rFonts w:ascii="Calibri" w:eastAsia="Calibri" w:hAnsi="Calibri" w:cs="Calibri"/>
          <w:color w:val="FF0000"/>
          <w:spacing w:val="1"/>
          <w:sz w:val="24"/>
          <w:szCs w:val="24"/>
        </w:rPr>
        <w:t xml:space="preserve"> p</w:t>
      </w:r>
      <w:r>
        <w:rPr>
          <w:rFonts w:ascii="Calibri" w:eastAsia="Calibri" w:hAnsi="Calibri" w:cs="Calibri"/>
          <w:color w:val="FF0000"/>
          <w:sz w:val="24"/>
          <w:szCs w:val="24"/>
        </w:rPr>
        <w:t>lay</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n</w:t>
      </w:r>
      <w:r>
        <w:rPr>
          <w:rFonts w:ascii="Calibri" w:eastAsia="Calibri" w:hAnsi="Calibri" w:cs="Calibri"/>
          <w:color w:val="FF0000"/>
          <w:spacing w:val="-2"/>
          <w:sz w:val="24"/>
          <w:szCs w:val="24"/>
        </w:rPr>
        <w:t>a</w:t>
      </w:r>
      <w:r>
        <w:rPr>
          <w:rFonts w:ascii="Calibri" w:eastAsia="Calibri" w:hAnsi="Calibri" w:cs="Calibri"/>
          <w:color w:val="FF0000"/>
          <w:sz w:val="24"/>
          <w:szCs w:val="24"/>
        </w:rPr>
        <w:t>mes</w:t>
      </w:r>
      <w:r>
        <w:rPr>
          <w:rFonts w:ascii="Calibri" w:eastAsia="Calibri" w:hAnsi="Calibri" w:cs="Calibri"/>
          <w:color w:val="FF0000"/>
          <w:spacing w:val="3"/>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pacing w:val="-2"/>
          <w:sz w:val="24"/>
          <w:szCs w:val="24"/>
        </w:rPr>
        <w:t>e</w:t>
      </w:r>
      <w:r>
        <w:rPr>
          <w:rFonts w:ascii="Calibri" w:eastAsia="Calibri" w:hAnsi="Calibri" w:cs="Calibri"/>
          <w:color w:val="FF0000"/>
          <w:sz w:val="24"/>
          <w:szCs w:val="24"/>
        </w:rPr>
        <w:t>y a</w:t>
      </w:r>
      <w:r>
        <w:rPr>
          <w:rFonts w:ascii="Calibri" w:eastAsia="Calibri" w:hAnsi="Calibri" w:cs="Calibri"/>
          <w:color w:val="FF0000"/>
          <w:spacing w:val="1"/>
          <w:sz w:val="24"/>
          <w:szCs w:val="24"/>
        </w:rPr>
        <w:t>pp</w:t>
      </w:r>
      <w:r>
        <w:rPr>
          <w:rFonts w:ascii="Calibri" w:eastAsia="Calibri" w:hAnsi="Calibri" w:cs="Calibri"/>
          <w:color w:val="FF0000"/>
          <w:sz w:val="24"/>
          <w:szCs w:val="24"/>
        </w:rPr>
        <w:t>e</w:t>
      </w:r>
      <w:r>
        <w:rPr>
          <w:rFonts w:ascii="Calibri" w:eastAsia="Calibri" w:hAnsi="Calibri" w:cs="Calibri"/>
          <w:color w:val="FF0000"/>
          <w:spacing w:val="-2"/>
          <w:sz w:val="24"/>
          <w:szCs w:val="24"/>
        </w:rPr>
        <w:t>a</w:t>
      </w:r>
      <w:r>
        <w:rPr>
          <w:rFonts w:ascii="Calibri" w:eastAsia="Calibri" w:hAnsi="Calibri" w:cs="Calibri"/>
          <w:color w:val="FF0000"/>
          <w:sz w:val="24"/>
          <w:szCs w:val="24"/>
        </w:rPr>
        <w:t>r</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n</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Golf Ca</w:t>
      </w:r>
      <w:r>
        <w:rPr>
          <w:rFonts w:ascii="Calibri" w:eastAsia="Calibri" w:hAnsi="Calibri" w:cs="Calibri"/>
          <w:color w:val="FF0000"/>
          <w:spacing w:val="-2"/>
          <w:sz w:val="24"/>
          <w:szCs w:val="24"/>
        </w:rPr>
        <w:t>n</w:t>
      </w:r>
      <w:r>
        <w:rPr>
          <w:rFonts w:ascii="Calibri" w:eastAsia="Calibri" w:hAnsi="Calibri" w:cs="Calibri"/>
          <w:color w:val="FF0000"/>
          <w:sz w:val="24"/>
          <w:szCs w:val="24"/>
        </w:rPr>
        <w:t>a</w:t>
      </w:r>
      <w:r>
        <w:rPr>
          <w:rFonts w:ascii="Calibri" w:eastAsia="Calibri" w:hAnsi="Calibri" w:cs="Calibri"/>
          <w:color w:val="FF0000"/>
          <w:spacing w:val="1"/>
          <w:sz w:val="24"/>
          <w:szCs w:val="24"/>
        </w:rPr>
        <w:t>d</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pacing w:val="1"/>
          <w:sz w:val="24"/>
          <w:szCs w:val="24"/>
        </w:rPr>
        <w:t>d</w:t>
      </w:r>
      <w:r>
        <w:rPr>
          <w:rFonts w:ascii="Calibri" w:eastAsia="Calibri" w:hAnsi="Calibri" w:cs="Calibri"/>
          <w:color w:val="FF0000"/>
          <w:sz w:val="24"/>
          <w:szCs w:val="24"/>
        </w:rPr>
        <w:t>i</w:t>
      </w:r>
      <w:r>
        <w:rPr>
          <w:rFonts w:ascii="Calibri" w:eastAsia="Calibri" w:hAnsi="Calibri" w:cs="Calibri"/>
          <w:color w:val="FF0000"/>
          <w:spacing w:val="-1"/>
          <w:sz w:val="24"/>
          <w:szCs w:val="24"/>
        </w:rPr>
        <w:t>c</w:t>
      </w:r>
      <w:r>
        <w:rPr>
          <w:rFonts w:ascii="Calibri" w:eastAsia="Calibri" w:hAnsi="Calibri" w:cs="Calibri"/>
          <w:color w:val="FF0000"/>
          <w:sz w:val="24"/>
          <w:szCs w:val="24"/>
        </w:rPr>
        <w:t>ap</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Sy</w:t>
      </w:r>
      <w:r>
        <w:rPr>
          <w:rFonts w:ascii="Calibri" w:eastAsia="Calibri" w:hAnsi="Calibri" w:cs="Calibri"/>
          <w:color w:val="FF0000"/>
          <w:spacing w:val="-3"/>
          <w:sz w:val="24"/>
          <w:szCs w:val="24"/>
        </w:rPr>
        <w:t>s</w:t>
      </w:r>
      <w:r>
        <w:rPr>
          <w:rFonts w:ascii="Calibri" w:eastAsia="Calibri" w:hAnsi="Calibri" w:cs="Calibri"/>
          <w:color w:val="FF0000"/>
          <w:spacing w:val="1"/>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m</w:t>
      </w:r>
      <w:r>
        <w:rPr>
          <w:rFonts w:ascii="Calibri" w:eastAsia="Calibri" w:hAnsi="Calibri" w:cs="Calibri"/>
          <w:color w:val="FF0000"/>
          <w:sz w:val="24"/>
          <w:szCs w:val="24"/>
        </w:rPr>
        <w:t>. 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c</w:t>
      </w:r>
      <w:r>
        <w:rPr>
          <w:rFonts w:ascii="Calibri" w:eastAsia="Calibri" w:hAnsi="Calibri" w:cs="Calibri"/>
          <w:color w:val="FF0000"/>
          <w:sz w:val="24"/>
          <w:szCs w:val="24"/>
        </w:rPr>
        <w:t>o</w:t>
      </w:r>
      <w:r>
        <w:rPr>
          <w:rFonts w:ascii="Calibri" w:eastAsia="Calibri" w:hAnsi="Calibri" w:cs="Calibri"/>
          <w:color w:val="FF0000"/>
          <w:spacing w:val="1"/>
          <w:sz w:val="24"/>
          <w:szCs w:val="24"/>
        </w:rPr>
        <w:t>p</w:t>
      </w:r>
      <w:r>
        <w:rPr>
          <w:rFonts w:ascii="Calibri" w:eastAsia="Calibri" w:hAnsi="Calibri" w:cs="Calibri"/>
          <w:color w:val="FF0000"/>
          <w:sz w:val="24"/>
          <w:szCs w:val="24"/>
        </w:rPr>
        <w:t xml:space="preserve">y </w:t>
      </w:r>
      <w:r>
        <w:rPr>
          <w:rFonts w:ascii="Calibri" w:eastAsia="Calibri" w:hAnsi="Calibri" w:cs="Calibri"/>
          <w:color w:val="FF0000"/>
          <w:spacing w:val="-2"/>
          <w:sz w:val="24"/>
          <w:szCs w:val="24"/>
        </w:rPr>
        <w:t>o</w:t>
      </w:r>
      <w:r>
        <w:rPr>
          <w:rFonts w:ascii="Calibri" w:eastAsia="Calibri" w:hAnsi="Calibri" w:cs="Calibri"/>
          <w:color w:val="FF0000"/>
          <w:sz w:val="24"/>
          <w:szCs w:val="24"/>
        </w:rPr>
        <w:t xml:space="preserve">f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2"/>
          <w:sz w:val="24"/>
          <w:szCs w:val="24"/>
        </w:rPr>
        <w:t>s</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lis</w:t>
      </w:r>
      <w:r>
        <w:rPr>
          <w:rFonts w:ascii="Calibri" w:eastAsia="Calibri" w:hAnsi="Calibri" w:cs="Calibri"/>
          <w:color w:val="FF0000"/>
          <w:spacing w:val="1"/>
          <w:sz w:val="24"/>
          <w:szCs w:val="24"/>
        </w:rPr>
        <w:t>t</w:t>
      </w:r>
      <w:r>
        <w:rPr>
          <w:rFonts w:ascii="Calibri" w:eastAsia="Calibri" w:hAnsi="Calibri" w:cs="Calibri"/>
          <w:color w:val="FF0000"/>
          <w:sz w:val="24"/>
          <w:szCs w:val="24"/>
        </w:rPr>
        <w:t>s</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1"/>
          <w:sz w:val="24"/>
          <w:szCs w:val="24"/>
        </w:rPr>
        <w:t>h</w:t>
      </w:r>
      <w:r>
        <w:rPr>
          <w:rFonts w:ascii="Calibri" w:eastAsia="Calibri" w:hAnsi="Calibri" w:cs="Calibri"/>
          <w:color w:val="FF0000"/>
          <w:spacing w:val="-2"/>
          <w:sz w:val="24"/>
          <w:szCs w:val="24"/>
        </w:rPr>
        <w:t>o</w:t>
      </w:r>
      <w:r>
        <w:rPr>
          <w:rFonts w:ascii="Calibri" w:eastAsia="Calibri" w:hAnsi="Calibri" w:cs="Calibri"/>
          <w:color w:val="FF0000"/>
          <w:spacing w:val="1"/>
          <w:sz w:val="24"/>
          <w:szCs w:val="24"/>
        </w:rPr>
        <w:t>u</w:t>
      </w:r>
      <w:r>
        <w:rPr>
          <w:rFonts w:ascii="Calibri" w:eastAsia="Calibri" w:hAnsi="Calibri" w:cs="Calibri"/>
          <w:color w:val="FF0000"/>
          <w:sz w:val="24"/>
          <w:szCs w:val="24"/>
        </w:rPr>
        <w:t>ld</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al</w:t>
      </w:r>
      <w:r>
        <w:rPr>
          <w:rFonts w:ascii="Calibri" w:eastAsia="Calibri" w:hAnsi="Calibri" w:cs="Calibri"/>
          <w:color w:val="FF0000"/>
          <w:spacing w:val="-2"/>
          <w:sz w:val="24"/>
          <w:szCs w:val="24"/>
        </w:rPr>
        <w:t>s</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e</w:t>
      </w:r>
      <w:r>
        <w:rPr>
          <w:rFonts w:ascii="Calibri" w:eastAsia="Calibri" w:hAnsi="Calibri" w:cs="Calibri"/>
          <w:color w:val="FF0000"/>
          <w:spacing w:val="1"/>
          <w:sz w:val="24"/>
          <w:szCs w:val="24"/>
        </w:rPr>
        <w:t>n</w:t>
      </w:r>
      <w:r>
        <w:rPr>
          <w:rFonts w:ascii="Calibri" w:eastAsia="Calibri" w:hAnsi="Calibri" w:cs="Calibri"/>
          <w:color w:val="FF0000"/>
          <w:sz w:val="24"/>
          <w:szCs w:val="24"/>
        </w:rPr>
        <w:t xml:space="preserve">t </w:t>
      </w:r>
      <w:r>
        <w:rPr>
          <w:rFonts w:ascii="Calibri" w:eastAsia="Calibri" w:hAnsi="Calibri" w:cs="Calibri"/>
          <w:color w:val="FF0000"/>
          <w:spacing w:val="1"/>
          <w:sz w:val="24"/>
          <w:szCs w:val="24"/>
        </w:rPr>
        <w:t>t</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pp</w:t>
      </w:r>
      <w:r>
        <w:rPr>
          <w:rFonts w:ascii="Calibri" w:eastAsia="Calibri" w:hAnsi="Calibri" w:cs="Calibri"/>
          <w:color w:val="FF0000"/>
          <w:sz w:val="24"/>
          <w:szCs w:val="24"/>
        </w:rPr>
        <w:t>r</w:t>
      </w:r>
      <w:r>
        <w:rPr>
          <w:rFonts w:ascii="Calibri" w:eastAsia="Calibri" w:hAnsi="Calibri" w:cs="Calibri"/>
          <w:color w:val="FF0000"/>
          <w:spacing w:val="-1"/>
          <w:sz w:val="24"/>
          <w:szCs w:val="24"/>
        </w:rPr>
        <w:t>o</w:t>
      </w:r>
      <w:r>
        <w:rPr>
          <w:rFonts w:ascii="Calibri" w:eastAsia="Calibri" w:hAnsi="Calibri" w:cs="Calibri"/>
          <w:color w:val="FF0000"/>
          <w:spacing w:val="1"/>
          <w:sz w:val="24"/>
          <w:szCs w:val="24"/>
        </w:rPr>
        <w:t>p</w:t>
      </w:r>
      <w:r>
        <w:rPr>
          <w:rFonts w:ascii="Calibri" w:eastAsia="Calibri" w:hAnsi="Calibri" w:cs="Calibri"/>
          <w:color w:val="FF0000"/>
          <w:sz w:val="24"/>
          <w:szCs w:val="24"/>
        </w:rPr>
        <w:t>ri</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C</w:t>
      </w:r>
      <w:r>
        <w:rPr>
          <w:rFonts w:ascii="Calibri" w:eastAsia="Calibri" w:hAnsi="Calibri" w:cs="Calibri"/>
          <w:color w:val="FF0000"/>
          <w:spacing w:val="-2"/>
          <w:sz w:val="24"/>
          <w:szCs w:val="24"/>
        </w:rPr>
        <w:t>h</w:t>
      </w:r>
      <w:r>
        <w:rPr>
          <w:rFonts w:ascii="Calibri" w:eastAsia="Calibri" w:hAnsi="Calibri" w:cs="Calibri"/>
          <w:color w:val="FF0000"/>
          <w:sz w:val="24"/>
          <w:szCs w:val="24"/>
        </w:rPr>
        <w:t xml:space="preserve">air. </w:t>
      </w:r>
      <w:r>
        <w:rPr>
          <w:rFonts w:ascii="Calibri" w:eastAsia="Calibri" w:hAnsi="Calibri" w:cs="Calibri"/>
          <w:color w:val="000000"/>
          <w:spacing w:val="-1"/>
          <w:sz w:val="24"/>
          <w:szCs w:val="24"/>
        </w:rPr>
        <w:t>B</w:t>
      </w:r>
      <w:r>
        <w:rPr>
          <w:rFonts w:ascii="Calibri" w:eastAsia="Calibri" w:hAnsi="Calibri" w:cs="Calibri"/>
          <w:color w:val="000000"/>
          <w:spacing w:val="1"/>
          <w:sz w:val="24"/>
          <w:szCs w:val="24"/>
        </w:rPr>
        <w:t>u</w:t>
      </w:r>
      <w:r>
        <w:rPr>
          <w:rFonts w:ascii="Calibri" w:eastAsia="Calibri" w:hAnsi="Calibri" w:cs="Calibri"/>
          <w:color w:val="000000"/>
          <w:sz w:val="24"/>
          <w:szCs w:val="24"/>
        </w:rPr>
        <w:t>si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Wom</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n</w:t>
      </w:r>
      <w:r>
        <w:rPr>
          <w:rFonts w:ascii="Calibri" w:eastAsia="Calibri" w:hAnsi="Calibri" w:cs="Calibri"/>
          <w:color w:val="000000"/>
          <w:sz w:val="24"/>
          <w:szCs w:val="24"/>
        </w:rPr>
        <w:t>’s 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nd</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ap</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1"/>
          <w:sz w:val="24"/>
          <w:szCs w:val="24"/>
        </w:rPr>
        <w:t>t</w:t>
      </w:r>
      <w:r>
        <w:rPr>
          <w:rFonts w:ascii="Calibri" w:eastAsia="Calibri" w:hAnsi="Calibri" w:cs="Calibri"/>
          <w:color w:val="000000"/>
          <w:sz w:val="24"/>
          <w:szCs w:val="24"/>
        </w:rPr>
        <w:t>ors</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pacing w:val="-2"/>
          <w:sz w:val="24"/>
          <w:szCs w:val="24"/>
        </w:rPr>
        <w:t>ro</w:t>
      </w:r>
      <w:r>
        <w:rPr>
          <w:rFonts w:ascii="Calibri" w:eastAsia="Calibri" w:hAnsi="Calibri" w:cs="Calibri"/>
          <w:color w:val="000000"/>
          <w:spacing w:val="1"/>
          <w:sz w:val="24"/>
          <w:szCs w:val="24"/>
        </w:rPr>
        <w:t>z</w:t>
      </w:r>
      <w:r>
        <w:rPr>
          <w:rFonts w:ascii="Calibri" w:eastAsia="Calibri" w:hAnsi="Calibri" w:cs="Calibri"/>
          <w:color w:val="000000"/>
          <w:sz w:val="24"/>
          <w:szCs w:val="24"/>
        </w:rPr>
        <w:t>en</w:t>
      </w:r>
      <w:r>
        <w:rPr>
          <w:rFonts w:ascii="Calibri" w:eastAsia="Calibri" w:hAnsi="Calibri" w:cs="Calibri"/>
          <w:color w:val="000000"/>
          <w:spacing w:val="6"/>
          <w:sz w:val="24"/>
          <w:szCs w:val="24"/>
        </w:rPr>
        <w:t xml:space="preserve"> </w:t>
      </w:r>
      <w:r>
        <w:rPr>
          <w:rFonts w:ascii="Calibri" w:eastAsia="Calibri" w:hAnsi="Calibri" w:cs="Calibri"/>
          <w:b/>
          <w:color w:val="000000"/>
          <w:sz w:val="24"/>
          <w:szCs w:val="24"/>
        </w:rPr>
        <w:t>S</w:t>
      </w:r>
      <w:r>
        <w:rPr>
          <w:rFonts w:ascii="Calibri" w:eastAsia="Calibri" w:hAnsi="Calibri" w:cs="Calibri"/>
          <w:b/>
          <w:color w:val="000000"/>
          <w:spacing w:val="-2"/>
          <w:sz w:val="24"/>
          <w:szCs w:val="24"/>
        </w:rPr>
        <w:t>a</w:t>
      </w:r>
      <w:r>
        <w:rPr>
          <w:rFonts w:ascii="Calibri" w:eastAsia="Calibri" w:hAnsi="Calibri" w:cs="Calibri"/>
          <w:b/>
          <w:color w:val="000000"/>
          <w:sz w:val="24"/>
          <w:szCs w:val="24"/>
        </w:rPr>
        <w:t>t</w:t>
      </w:r>
      <w:r>
        <w:rPr>
          <w:rFonts w:ascii="Calibri" w:eastAsia="Calibri" w:hAnsi="Calibri" w:cs="Calibri"/>
          <w:b/>
          <w:color w:val="000000"/>
          <w:spacing w:val="1"/>
          <w:sz w:val="24"/>
          <w:szCs w:val="24"/>
        </w:rPr>
        <w:t>urd</w:t>
      </w:r>
      <w:r>
        <w:rPr>
          <w:rFonts w:ascii="Calibri" w:eastAsia="Calibri" w:hAnsi="Calibri" w:cs="Calibri"/>
          <w:b/>
          <w:color w:val="000000"/>
          <w:spacing w:val="-1"/>
          <w:sz w:val="24"/>
          <w:szCs w:val="24"/>
        </w:rPr>
        <w:t>a</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idni</w:t>
      </w:r>
      <w:r>
        <w:rPr>
          <w:rFonts w:ascii="Calibri" w:eastAsia="Calibri" w:hAnsi="Calibri" w:cs="Calibri"/>
          <w:b/>
          <w:color w:val="000000"/>
          <w:spacing w:val="-1"/>
          <w:sz w:val="24"/>
          <w:szCs w:val="24"/>
        </w:rPr>
        <w:t>g</w:t>
      </w:r>
      <w:r>
        <w:rPr>
          <w:rFonts w:ascii="Calibri" w:eastAsia="Calibri" w:hAnsi="Calibri" w:cs="Calibri"/>
          <w:b/>
          <w:color w:val="000000"/>
          <w:spacing w:val="1"/>
          <w:sz w:val="24"/>
          <w:szCs w:val="24"/>
        </w:rPr>
        <w:t>h</w:t>
      </w:r>
      <w:r>
        <w:rPr>
          <w:rFonts w:ascii="Calibri" w:eastAsia="Calibri" w:hAnsi="Calibri" w:cs="Calibri"/>
          <w:b/>
          <w:color w:val="000000"/>
          <w:sz w:val="24"/>
          <w:szCs w:val="24"/>
        </w:rPr>
        <w:t>t</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e</w:t>
      </w:r>
      <w:r>
        <w:rPr>
          <w:rFonts w:ascii="Calibri" w:eastAsia="Calibri" w:hAnsi="Calibri" w:cs="Calibri"/>
          <w:b/>
          <w:color w:val="000000"/>
          <w:spacing w:val="-3"/>
          <w:sz w:val="24"/>
          <w:szCs w:val="24"/>
        </w:rPr>
        <w:t xml:space="preserve"> </w:t>
      </w:r>
      <w:r>
        <w:rPr>
          <w:rFonts w:ascii="Calibri" w:eastAsia="Calibri" w:hAnsi="Calibri" w:cs="Calibri"/>
          <w:b/>
          <w:color w:val="000000"/>
          <w:spacing w:val="1"/>
          <w:sz w:val="24"/>
          <w:szCs w:val="24"/>
        </w:rPr>
        <w:t>w</w:t>
      </w:r>
      <w:r>
        <w:rPr>
          <w:rFonts w:ascii="Calibri" w:eastAsia="Calibri" w:hAnsi="Calibri" w:cs="Calibri"/>
          <w:b/>
          <w:color w:val="000000"/>
          <w:spacing w:val="-1"/>
          <w:sz w:val="24"/>
          <w:szCs w:val="24"/>
        </w:rPr>
        <w:t>ee</w:t>
      </w:r>
      <w:r>
        <w:rPr>
          <w:rFonts w:ascii="Calibri" w:eastAsia="Calibri" w:hAnsi="Calibri" w:cs="Calibri"/>
          <w:b/>
          <w:color w:val="000000"/>
          <w:sz w:val="24"/>
          <w:szCs w:val="24"/>
        </w:rPr>
        <w:t>k</w:t>
      </w:r>
      <w:r>
        <w:rPr>
          <w:rFonts w:ascii="Calibri" w:eastAsia="Calibri" w:hAnsi="Calibri" w:cs="Calibri"/>
          <w:b/>
          <w:color w:val="000000"/>
          <w:spacing w:val="1"/>
          <w:sz w:val="24"/>
          <w:szCs w:val="24"/>
        </w:rPr>
        <w:t xml:space="preserve"> p</w:t>
      </w:r>
      <w:r>
        <w:rPr>
          <w:rFonts w:ascii="Calibri" w:eastAsia="Calibri" w:hAnsi="Calibri" w:cs="Calibri"/>
          <w:b/>
          <w:color w:val="000000"/>
          <w:spacing w:val="-1"/>
          <w:sz w:val="24"/>
          <w:szCs w:val="24"/>
        </w:rPr>
        <w:t>r</w:t>
      </w:r>
      <w:r>
        <w:rPr>
          <w:rFonts w:ascii="Calibri" w:eastAsia="Calibri" w:hAnsi="Calibri" w:cs="Calibri"/>
          <w:b/>
          <w:color w:val="000000"/>
          <w:spacing w:val="1"/>
          <w:sz w:val="24"/>
          <w:szCs w:val="24"/>
        </w:rPr>
        <w:t>i</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3"/>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2"/>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p>
    <w:p w14:paraId="31060A10" w14:textId="77777777" w:rsidR="00A70796" w:rsidRDefault="00A70796">
      <w:pPr>
        <w:spacing w:before="13" w:line="280" w:lineRule="exact"/>
        <w:rPr>
          <w:sz w:val="28"/>
          <w:szCs w:val="28"/>
        </w:rPr>
      </w:pPr>
    </w:p>
    <w:p w14:paraId="4FBCDA28" w14:textId="77777777" w:rsidR="00A70796" w:rsidRDefault="00D030BA">
      <w:pPr>
        <w:ind w:left="3056" w:right="152" w:hanging="2172"/>
        <w:rPr>
          <w:rFonts w:ascii="Calibri" w:eastAsia="Calibri" w:hAnsi="Calibri" w:cs="Calibri"/>
          <w:sz w:val="24"/>
          <w:szCs w:val="24"/>
        </w:rPr>
      </w:pPr>
      <w:r>
        <w:rPr>
          <w:rFonts w:ascii="Calibri" w:eastAsia="Calibri" w:hAnsi="Calibri" w:cs="Calibri"/>
          <w:b/>
          <w:sz w:val="24"/>
          <w:szCs w:val="24"/>
        </w:rPr>
        <w:t>SCORE</w:t>
      </w:r>
      <w:r>
        <w:rPr>
          <w:rFonts w:ascii="Calibri" w:eastAsia="Calibri" w:hAnsi="Calibri" w:cs="Calibri"/>
          <w:b/>
          <w:spacing w:val="-4"/>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 xml:space="preserve">DS:            </w:t>
      </w:r>
      <w:r>
        <w:rPr>
          <w:rFonts w:ascii="Calibri" w:eastAsia="Calibri" w:hAnsi="Calibri" w:cs="Calibri"/>
          <w:b/>
          <w:spacing w:val="20"/>
          <w:sz w:val="24"/>
          <w:szCs w:val="24"/>
        </w:rPr>
        <w:t xml:space="preserve"> </w:t>
      </w:r>
      <w:r>
        <w:rPr>
          <w:rFonts w:ascii="Calibri" w:eastAsia="Calibri" w:hAnsi="Calibri" w:cs="Calibri"/>
          <w:sz w:val="24"/>
          <w:szCs w:val="24"/>
        </w:rPr>
        <w:t>Ar</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in or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lish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tn</w:t>
      </w:r>
      <w:r>
        <w:rPr>
          <w:rFonts w:ascii="Calibri" w:eastAsia="Calibri" w:hAnsi="Calibri" w:cs="Calibri"/>
          <w:sz w:val="24"/>
          <w:szCs w:val="24"/>
        </w:rPr>
        <w:t>ers.</w:t>
      </w:r>
      <w:r>
        <w:rPr>
          <w:rFonts w:ascii="Calibri" w:eastAsia="Calibri" w:hAnsi="Calibri" w:cs="Calibri"/>
          <w:spacing w:val="-36"/>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25"/>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f all</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ec</w:t>
      </w:r>
      <w:r>
        <w:rPr>
          <w:rFonts w:ascii="Calibri" w:eastAsia="Calibri" w:hAnsi="Calibri" w:cs="Calibri"/>
          <w:spacing w:val="-1"/>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on</w:t>
      </w:r>
      <w:r>
        <w:rPr>
          <w:rFonts w:ascii="Calibri" w:eastAsia="Calibri" w:hAnsi="Calibri" w:cs="Calibri"/>
          <w:sz w:val="24"/>
          <w:szCs w:val="24"/>
        </w:rPr>
        <w:t>)</w:t>
      </w:r>
    </w:p>
    <w:p w14:paraId="1B0A2246" w14:textId="77777777" w:rsidR="00A70796" w:rsidRDefault="00A70796">
      <w:pPr>
        <w:spacing w:before="12" w:line="280" w:lineRule="exact"/>
        <w:rPr>
          <w:sz w:val="28"/>
          <w:szCs w:val="28"/>
        </w:rPr>
      </w:pPr>
    </w:p>
    <w:p w14:paraId="6ED1A6ED" w14:textId="77777777" w:rsidR="00A70796" w:rsidRDefault="00D030BA">
      <w:pPr>
        <w:ind w:left="3056" w:right="570" w:hanging="2162"/>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z w:val="24"/>
          <w:szCs w:val="24"/>
        </w:rPr>
        <w:t>DVISE</w:t>
      </w:r>
      <w:r>
        <w:rPr>
          <w:rFonts w:ascii="Calibri" w:eastAsia="Calibri" w:hAnsi="Calibri" w:cs="Calibri"/>
          <w:b/>
          <w:spacing w:val="-3"/>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YER</w:t>
      </w:r>
      <w:r>
        <w:rPr>
          <w:rFonts w:ascii="Calibri" w:eastAsia="Calibri" w:hAnsi="Calibri" w:cs="Calibri"/>
          <w:b/>
          <w:spacing w:val="-1"/>
          <w:sz w:val="24"/>
          <w:szCs w:val="24"/>
        </w:rPr>
        <w:t>S</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 ea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ayer’s</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ili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ch</w:t>
      </w:r>
      <w:r>
        <w:rPr>
          <w:rFonts w:ascii="Calibri" w:eastAsia="Calibri" w:hAnsi="Calibri" w:cs="Calibri"/>
          <w:sz w:val="24"/>
          <w:szCs w:val="24"/>
        </w:rPr>
        <w:t>eck</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7"/>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irm</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e(s) given</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eiv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29"/>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w:t>
      </w:r>
    </w:p>
    <w:p w14:paraId="7BFDC795" w14:textId="77777777" w:rsidR="00A70796" w:rsidRDefault="00D030BA">
      <w:pPr>
        <w:ind w:left="3056" w:right="621"/>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sidR="00285172">
        <w:rPr>
          <w:rFonts w:ascii="Calibri" w:eastAsia="Calibri" w:hAnsi="Calibri" w:cs="Calibri"/>
          <w:b/>
          <w:spacing w:val="3"/>
          <w:sz w:val="24"/>
          <w:szCs w:val="24"/>
        </w:rPr>
        <w:t>3.2</w:t>
      </w:r>
      <w:proofErr w:type="gramStart"/>
      <w:r w:rsidR="00285172">
        <w:rPr>
          <w:rFonts w:ascii="Calibri" w:eastAsia="Calibri" w:hAnsi="Calibri" w:cs="Calibri"/>
          <w:b/>
          <w:spacing w:val="3"/>
          <w:sz w:val="24"/>
          <w:szCs w:val="24"/>
        </w:rPr>
        <w:t>c(</w:t>
      </w:r>
      <w:proofErr w:type="gramEnd"/>
      <w:r w:rsidR="00285172">
        <w:rPr>
          <w:rFonts w:ascii="Calibri" w:eastAsia="Calibri" w:hAnsi="Calibri" w:cs="Calibri"/>
          <w:b/>
          <w:spacing w:val="3"/>
          <w:sz w:val="24"/>
          <w:szCs w:val="24"/>
        </w:rPr>
        <w:t>2)</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2"/>
          <w:sz w:val="24"/>
          <w:szCs w:val="24"/>
        </w:rPr>
        <w:t>’</w:t>
      </w:r>
      <w:r>
        <w:rPr>
          <w:rFonts w:ascii="Calibri" w:eastAsia="Calibri" w:hAnsi="Calibri" w:cs="Calibri"/>
          <w:sz w:val="24"/>
          <w:szCs w:val="24"/>
        </w:rPr>
        <w:t>s 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il</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k</w:t>
      </w:r>
      <w:r>
        <w:rPr>
          <w:rFonts w:ascii="Calibri" w:eastAsia="Calibri" w:hAnsi="Calibri" w:cs="Calibri"/>
          <w:spacing w:val="1"/>
          <w:sz w:val="24"/>
          <w:szCs w:val="24"/>
        </w:rPr>
        <w:t>n</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eiv</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51DE9823" w14:textId="77777777" w:rsidR="00A70796" w:rsidRDefault="00A70796">
      <w:pPr>
        <w:spacing w:before="13" w:line="280" w:lineRule="exact"/>
        <w:rPr>
          <w:sz w:val="28"/>
          <w:szCs w:val="28"/>
        </w:rPr>
      </w:pPr>
    </w:p>
    <w:p w14:paraId="637F5E0A" w14:textId="77777777" w:rsidR="00A70796" w:rsidRDefault="00D030BA">
      <w:pPr>
        <w:ind w:left="3056" w:right="317" w:hanging="2162"/>
        <w:jc w:val="both"/>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z w:val="24"/>
          <w:szCs w:val="24"/>
        </w:rPr>
        <w:t xml:space="preserve">ES:                          </w:t>
      </w:r>
      <w:r>
        <w:rPr>
          <w:rFonts w:ascii="Calibri" w:eastAsia="Calibri" w:hAnsi="Calibri" w:cs="Calibri"/>
          <w:b/>
          <w:spacing w:val="8"/>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p</w:t>
      </w:r>
      <w:r>
        <w:rPr>
          <w:rFonts w:ascii="Calibri" w:eastAsia="Calibri" w:hAnsi="Calibri" w:cs="Calibri"/>
          <w:sz w:val="24"/>
          <w:szCs w:val="24"/>
        </w:rPr>
        <w:t>ies</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4"/>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th</w:t>
      </w:r>
      <w:r>
        <w:rPr>
          <w:rFonts w:ascii="Calibri" w:eastAsia="Calibri" w:hAnsi="Calibri" w:cs="Calibri"/>
          <w:sz w:val="24"/>
          <w:szCs w:val="24"/>
        </w:rPr>
        <w:t>is</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3"/>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dup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1"/>
          <w:sz w:val="24"/>
          <w:szCs w:val="24"/>
        </w:rPr>
        <w:t>nn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of</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i/>
          <w:spacing w:val="-1"/>
          <w:sz w:val="24"/>
          <w:szCs w:val="24"/>
        </w:rPr>
        <w:t>Ma</w:t>
      </w:r>
      <w:r>
        <w:rPr>
          <w:rFonts w:ascii="Calibri" w:eastAsia="Calibri" w:hAnsi="Calibri" w:cs="Calibri"/>
          <w:i/>
          <w:spacing w:val="1"/>
          <w:sz w:val="24"/>
          <w:szCs w:val="24"/>
        </w:rPr>
        <w:t>tc</w:t>
      </w:r>
      <w:r>
        <w:rPr>
          <w:rFonts w:ascii="Calibri" w:eastAsia="Calibri" w:hAnsi="Calibri" w:cs="Calibri"/>
          <w:i/>
          <w:sz w:val="24"/>
          <w:szCs w:val="24"/>
        </w:rPr>
        <w:t>h</w:t>
      </w:r>
      <w:r>
        <w:rPr>
          <w:rFonts w:ascii="Calibri" w:eastAsia="Calibri" w:hAnsi="Calibri" w:cs="Calibri"/>
          <w:i/>
          <w:spacing w:val="2"/>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l</w:t>
      </w:r>
      <w:r>
        <w:rPr>
          <w:rFonts w:ascii="Calibri" w:eastAsia="Calibri" w:hAnsi="Calibri" w:cs="Calibri"/>
          <w:i/>
          <w:spacing w:val="-1"/>
          <w:sz w:val="24"/>
          <w:szCs w:val="24"/>
        </w:rPr>
        <w:t>a</w:t>
      </w:r>
      <w:r>
        <w:rPr>
          <w:rFonts w:ascii="Calibri" w:eastAsia="Calibri" w:hAnsi="Calibri" w:cs="Calibri"/>
          <w:i/>
          <w:sz w:val="24"/>
          <w:szCs w:val="24"/>
        </w:rPr>
        <w:t>y</w:t>
      </w:r>
      <w:r>
        <w:rPr>
          <w:rFonts w:ascii="Calibri" w:eastAsia="Calibri" w:hAnsi="Calibri" w:cs="Calibri"/>
          <w:i/>
          <w:spacing w:val="3"/>
          <w:sz w:val="24"/>
          <w:szCs w:val="24"/>
        </w:rPr>
        <w:t xml:space="preserve"> </w:t>
      </w:r>
      <w:r>
        <w:rPr>
          <w:rFonts w:ascii="Calibri" w:eastAsia="Calibri" w:hAnsi="Calibri" w:cs="Calibri"/>
          <w:i/>
          <w:sz w:val="24"/>
          <w:szCs w:val="24"/>
        </w:rPr>
        <w:t>is</w:t>
      </w:r>
      <w:r>
        <w:rPr>
          <w:rFonts w:ascii="Calibri" w:eastAsia="Calibri" w:hAnsi="Calibri" w:cs="Calibri"/>
          <w:i/>
          <w:spacing w:val="3"/>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n</w:t>
      </w:r>
      <w:r>
        <w:rPr>
          <w:rFonts w:ascii="Calibri" w:eastAsia="Calibri" w:hAnsi="Calibri" w:cs="Calibri"/>
          <w:i/>
          <w:spacing w:val="2"/>
          <w:sz w:val="24"/>
          <w:szCs w:val="24"/>
        </w:rPr>
        <w:t xml:space="preserve"> </w:t>
      </w:r>
      <w:r>
        <w:rPr>
          <w:rFonts w:ascii="Calibri" w:eastAsia="Calibri" w:hAnsi="Calibri" w:cs="Calibri"/>
          <w:i/>
          <w:sz w:val="24"/>
          <w:szCs w:val="24"/>
        </w:rPr>
        <w:t>ex</w:t>
      </w:r>
      <w:r>
        <w:rPr>
          <w:rFonts w:ascii="Calibri" w:eastAsia="Calibri" w:hAnsi="Calibri" w:cs="Calibri"/>
          <w:i/>
          <w:spacing w:val="1"/>
          <w:sz w:val="24"/>
          <w:szCs w:val="24"/>
        </w:rPr>
        <w:t>c</w:t>
      </w:r>
      <w:r>
        <w:rPr>
          <w:rFonts w:ascii="Calibri" w:eastAsia="Calibri" w:hAnsi="Calibri" w:cs="Calibri"/>
          <w:i/>
          <w:sz w:val="24"/>
          <w:szCs w:val="24"/>
        </w:rPr>
        <w:t>i</w:t>
      </w:r>
      <w:r>
        <w:rPr>
          <w:rFonts w:ascii="Calibri" w:eastAsia="Calibri" w:hAnsi="Calibri" w:cs="Calibri"/>
          <w:i/>
          <w:spacing w:val="1"/>
          <w:sz w:val="24"/>
          <w:szCs w:val="24"/>
        </w:rPr>
        <w:t>t</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 xml:space="preserve">g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1"/>
          <w:sz w:val="24"/>
          <w:szCs w:val="24"/>
        </w:rPr>
        <w:t>ma</w:t>
      </w:r>
      <w:r>
        <w:rPr>
          <w:rFonts w:ascii="Calibri" w:eastAsia="Calibri" w:hAnsi="Calibri" w:cs="Calibri"/>
          <w:i/>
          <w:sz w:val="24"/>
          <w:szCs w:val="24"/>
        </w:rPr>
        <w:t>t</w:t>
      </w:r>
      <w:r>
        <w:rPr>
          <w:rFonts w:ascii="Calibri" w:eastAsia="Calibri" w:hAnsi="Calibri" w:cs="Calibri"/>
          <w:i/>
          <w:spacing w:val="2"/>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w:t>
      </w:r>
      <w:r>
        <w:rPr>
          <w:rFonts w:ascii="Calibri" w:eastAsia="Calibri" w:hAnsi="Calibri" w:cs="Calibri"/>
          <w:i/>
          <w:spacing w:val="1"/>
          <w:sz w:val="24"/>
          <w:szCs w:val="24"/>
        </w:rPr>
        <w:t xml:space="preserve"> </w:t>
      </w:r>
      <w:r>
        <w:rPr>
          <w:rFonts w:ascii="Calibri" w:eastAsia="Calibri" w:hAnsi="Calibri" w:cs="Calibri"/>
          <w:i/>
          <w:sz w:val="24"/>
          <w:szCs w:val="24"/>
        </w:rPr>
        <w:t>m</w:t>
      </w:r>
      <w:r>
        <w:rPr>
          <w:rFonts w:ascii="Calibri" w:eastAsia="Calibri" w:hAnsi="Calibri" w:cs="Calibri"/>
          <w:i/>
          <w:spacing w:val="1"/>
          <w:sz w:val="24"/>
          <w:szCs w:val="24"/>
        </w:rPr>
        <w:t>a</w:t>
      </w:r>
      <w:r>
        <w:rPr>
          <w:rFonts w:ascii="Calibri" w:eastAsia="Calibri" w:hAnsi="Calibri" w:cs="Calibri"/>
          <w:i/>
          <w:spacing w:val="-1"/>
          <w:sz w:val="24"/>
          <w:szCs w:val="24"/>
        </w:rPr>
        <w:t>n</w:t>
      </w:r>
      <w:r>
        <w:rPr>
          <w:rFonts w:ascii="Calibri" w:eastAsia="Calibri" w:hAnsi="Calibri" w:cs="Calibri"/>
          <w:i/>
          <w:sz w:val="24"/>
          <w:szCs w:val="24"/>
        </w:rPr>
        <w:t>y</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f</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3"/>
          <w:sz w:val="24"/>
          <w:szCs w:val="24"/>
        </w:rPr>
        <w:t>r</w:t>
      </w:r>
      <w:r>
        <w:rPr>
          <w:rFonts w:ascii="Calibri" w:eastAsia="Calibri" w:hAnsi="Calibri" w:cs="Calibri"/>
          <w:i/>
          <w:spacing w:val="-1"/>
          <w:sz w:val="24"/>
          <w:szCs w:val="24"/>
        </w:rPr>
        <w:t>u</w:t>
      </w:r>
      <w:r>
        <w:rPr>
          <w:rFonts w:ascii="Calibri" w:eastAsia="Calibri" w:hAnsi="Calibri" w:cs="Calibri"/>
          <w:i/>
          <w:sz w:val="24"/>
          <w:szCs w:val="24"/>
        </w:rPr>
        <w:t>les</w:t>
      </w:r>
      <w:r>
        <w:rPr>
          <w:rFonts w:ascii="Calibri" w:eastAsia="Calibri" w:hAnsi="Calibri" w:cs="Calibri"/>
          <w:i/>
          <w:spacing w:val="1"/>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re</w:t>
      </w:r>
      <w:r>
        <w:rPr>
          <w:rFonts w:ascii="Calibri" w:eastAsia="Calibri" w:hAnsi="Calibri" w:cs="Calibri"/>
          <w:i/>
          <w:spacing w:val="1"/>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i</w:t>
      </w:r>
      <w:r>
        <w:rPr>
          <w:rFonts w:ascii="Calibri" w:eastAsia="Calibri" w:hAnsi="Calibri" w:cs="Calibri"/>
          <w:i/>
          <w:spacing w:val="1"/>
          <w:sz w:val="24"/>
          <w:szCs w:val="24"/>
        </w:rPr>
        <w:t>ff</w:t>
      </w:r>
      <w:r>
        <w:rPr>
          <w:rFonts w:ascii="Calibri" w:eastAsia="Calibri" w:hAnsi="Calibri" w:cs="Calibri"/>
          <w:i/>
          <w:sz w:val="24"/>
          <w:szCs w:val="24"/>
        </w:rPr>
        <w:t xml:space="preserve">erent </w:t>
      </w:r>
      <w:r>
        <w:rPr>
          <w:rFonts w:ascii="Calibri" w:eastAsia="Calibri" w:hAnsi="Calibri" w:cs="Calibri"/>
          <w:i/>
          <w:spacing w:val="1"/>
          <w:sz w:val="24"/>
          <w:szCs w:val="24"/>
        </w:rPr>
        <w:t>f</w:t>
      </w:r>
      <w:r>
        <w:rPr>
          <w:rFonts w:ascii="Calibri" w:eastAsia="Calibri" w:hAnsi="Calibri" w:cs="Calibri"/>
          <w:i/>
          <w:sz w:val="24"/>
          <w:szCs w:val="24"/>
        </w:rPr>
        <w:t>r</w:t>
      </w:r>
      <w:r>
        <w:rPr>
          <w:rFonts w:ascii="Calibri" w:eastAsia="Calibri" w:hAnsi="Calibri" w:cs="Calibri"/>
          <w:i/>
          <w:spacing w:val="-1"/>
          <w:sz w:val="24"/>
          <w:szCs w:val="24"/>
        </w:rPr>
        <w:t>o</w:t>
      </w:r>
      <w:r>
        <w:rPr>
          <w:rFonts w:ascii="Calibri" w:eastAsia="Calibri" w:hAnsi="Calibri" w:cs="Calibri"/>
          <w:i/>
          <w:sz w:val="24"/>
          <w:szCs w:val="24"/>
        </w:rPr>
        <w:t>m s</w:t>
      </w:r>
      <w:r>
        <w:rPr>
          <w:rFonts w:ascii="Calibri" w:eastAsia="Calibri" w:hAnsi="Calibri" w:cs="Calibri"/>
          <w:i/>
          <w:spacing w:val="-1"/>
          <w:sz w:val="24"/>
          <w:szCs w:val="24"/>
        </w:rPr>
        <w:t>t</w:t>
      </w:r>
      <w:r>
        <w:rPr>
          <w:rFonts w:ascii="Calibri" w:eastAsia="Calibri" w:hAnsi="Calibri" w:cs="Calibri"/>
          <w:i/>
          <w:sz w:val="24"/>
          <w:szCs w:val="24"/>
        </w:rPr>
        <w:t>r</w:t>
      </w:r>
      <w:r>
        <w:rPr>
          <w:rFonts w:ascii="Calibri" w:eastAsia="Calibri" w:hAnsi="Calibri" w:cs="Calibri"/>
          <w:i/>
          <w:spacing w:val="-1"/>
          <w:sz w:val="24"/>
          <w:szCs w:val="24"/>
        </w:rPr>
        <w:t>ok</w:t>
      </w:r>
      <w:r>
        <w:rPr>
          <w:rFonts w:ascii="Calibri" w:eastAsia="Calibri" w:hAnsi="Calibri" w:cs="Calibri"/>
          <w:i/>
          <w:sz w:val="24"/>
          <w:szCs w:val="24"/>
        </w:rPr>
        <w:t>e</w:t>
      </w:r>
      <w:r>
        <w:rPr>
          <w:rFonts w:ascii="Calibri" w:eastAsia="Calibri" w:hAnsi="Calibri" w:cs="Calibri"/>
          <w:i/>
          <w:spacing w:val="-11"/>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l</w:t>
      </w:r>
      <w:r>
        <w:rPr>
          <w:rFonts w:ascii="Calibri" w:eastAsia="Calibri" w:hAnsi="Calibri" w:cs="Calibri"/>
          <w:i/>
          <w:spacing w:val="-1"/>
          <w:sz w:val="24"/>
          <w:szCs w:val="24"/>
        </w:rPr>
        <w:t>a</w:t>
      </w:r>
      <w:r>
        <w:rPr>
          <w:rFonts w:ascii="Calibri" w:eastAsia="Calibri" w:hAnsi="Calibri" w:cs="Calibri"/>
          <w:i/>
          <w:sz w:val="24"/>
          <w:szCs w:val="24"/>
        </w:rPr>
        <w:t>y.</w:t>
      </w:r>
    </w:p>
    <w:p w14:paraId="284791FB" w14:textId="77777777" w:rsidR="00A70796" w:rsidRDefault="00D030BA">
      <w:pPr>
        <w:ind w:left="305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res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or</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p>
    <w:p w14:paraId="5CB816AF" w14:textId="77777777" w:rsidR="00A70796" w:rsidRDefault="00D030BA">
      <w:pPr>
        <w:ind w:left="3056"/>
        <w:rPr>
          <w:rFonts w:ascii="Calibri" w:eastAsia="Calibri" w:hAnsi="Calibri" w:cs="Calibri"/>
          <w:sz w:val="24"/>
          <w:szCs w:val="24"/>
        </w:rPr>
      </w:pP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sol</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1"/>
          <w:sz w:val="24"/>
          <w:szCs w:val="24"/>
        </w:rPr>
        <w:t xml:space="preserve"> 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ari</w:t>
      </w:r>
      <w:r>
        <w:rPr>
          <w:rFonts w:ascii="Calibri" w:eastAsia="Calibri" w:hAnsi="Calibri" w:cs="Calibri"/>
          <w:spacing w:val="-2"/>
          <w:sz w:val="24"/>
          <w:szCs w:val="24"/>
        </w:rPr>
        <w:t>s</w:t>
      </w:r>
      <w:r>
        <w:rPr>
          <w:rFonts w:ascii="Calibri" w:eastAsia="Calibri" w:hAnsi="Calibri" w:cs="Calibri"/>
          <w:sz w:val="24"/>
          <w:szCs w:val="24"/>
        </w:rPr>
        <w:t>e.</w:t>
      </w:r>
    </w:p>
    <w:p w14:paraId="1D4B22E0" w14:textId="77777777" w:rsidR="00A70796" w:rsidRDefault="00A70796">
      <w:pPr>
        <w:spacing w:before="15" w:line="280" w:lineRule="exact"/>
        <w:rPr>
          <w:sz w:val="28"/>
          <w:szCs w:val="28"/>
        </w:rPr>
      </w:pPr>
    </w:p>
    <w:p w14:paraId="6685A30B" w14:textId="77777777" w:rsidR="00A70796" w:rsidRDefault="00D030BA">
      <w:pPr>
        <w:ind w:left="3056" w:right="283" w:hanging="2162"/>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z w:val="24"/>
          <w:szCs w:val="24"/>
        </w:rPr>
        <w:t>ES</w:t>
      </w:r>
      <w:r>
        <w:rPr>
          <w:rFonts w:ascii="Calibri" w:eastAsia="Calibri" w:hAnsi="Calibri" w:cs="Calibri"/>
          <w:b/>
          <w:spacing w:val="-1"/>
          <w:sz w:val="24"/>
          <w:szCs w:val="24"/>
        </w:rPr>
        <w:t>UL</w:t>
      </w:r>
      <w:r>
        <w:rPr>
          <w:rFonts w:ascii="Calibri" w:eastAsia="Calibri" w:hAnsi="Calibri" w:cs="Calibri"/>
          <w:b/>
          <w:spacing w:val="1"/>
          <w:sz w:val="24"/>
          <w:szCs w:val="24"/>
        </w:rPr>
        <w:t>T</w:t>
      </w:r>
      <w:r>
        <w:rPr>
          <w:rFonts w:ascii="Calibri" w:eastAsia="Calibri" w:hAnsi="Calibri" w:cs="Calibri"/>
          <w:b/>
          <w:sz w:val="24"/>
          <w:szCs w:val="24"/>
        </w:rPr>
        <w:t xml:space="preserve">S:                     </w:t>
      </w:r>
      <w:r>
        <w:rPr>
          <w:rFonts w:ascii="Calibri" w:eastAsia="Calibri" w:hAnsi="Calibri" w:cs="Calibri"/>
          <w:b/>
          <w:spacing w:val="45"/>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 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9"/>
          <w:sz w:val="24"/>
          <w:szCs w:val="24"/>
        </w:rPr>
        <w:t>e</w:t>
      </w:r>
      <w:r>
        <w:rPr>
          <w:rFonts w:ascii="Calibri" w:eastAsia="Calibri" w:hAnsi="Calibri" w:cs="Calibri"/>
          <w:spacing w:val="1"/>
          <w:sz w:val="24"/>
          <w:szCs w:val="24"/>
        </w:rPr>
        <w:t>-</w:t>
      </w:r>
      <w:r>
        <w:rPr>
          <w:rFonts w:ascii="Calibri" w:eastAsia="Calibri" w:hAnsi="Calibri" w:cs="Calibri"/>
          <w:sz w:val="24"/>
          <w:szCs w:val="24"/>
        </w:rPr>
        <w:t>mai</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 xml:space="preserve">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p>
    <w:p w14:paraId="2FCCDBA0" w14:textId="77777777" w:rsidR="00A70796" w:rsidRDefault="00A70796">
      <w:pPr>
        <w:spacing w:before="10" w:line="220" w:lineRule="exact"/>
        <w:rPr>
          <w:sz w:val="22"/>
          <w:szCs w:val="22"/>
        </w:rPr>
      </w:pPr>
    </w:p>
    <w:p w14:paraId="611261EA" w14:textId="77777777" w:rsidR="00A70796" w:rsidRDefault="00D030BA">
      <w:pPr>
        <w:ind w:left="3056"/>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First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Te</w:t>
      </w:r>
      <w:r>
        <w:rPr>
          <w:rFonts w:ascii="Calibri" w:eastAsia="Calibri" w:hAnsi="Calibri" w:cs="Calibri"/>
          <w:spacing w:val="1"/>
          <w:sz w:val="24"/>
          <w:szCs w:val="24"/>
          <w:u w:val="single" w:color="000000"/>
        </w:rPr>
        <w:t>am</w:t>
      </w:r>
      <w:r>
        <w:rPr>
          <w:rFonts w:ascii="Calibri" w:eastAsia="Calibri" w:hAnsi="Calibri" w:cs="Calibri"/>
          <w:sz w:val="24"/>
          <w:szCs w:val="24"/>
        </w:rPr>
        <w:t xml:space="preserve">:            </w:t>
      </w:r>
      <w:r>
        <w:rPr>
          <w:rFonts w:ascii="Calibri" w:eastAsia="Calibri" w:hAnsi="Calibri" w:cs="Calibri"/>
          <w:spacing w:val="11"/>
          <w:sz w:val="24"/>
          <w:szCs w:val="24"/>
        </w:rPr>
        <w:t xml:space="preserve"> </w:t>
      </w:r>
      <w:r>
        <w:rPr>
          <w:rFonts w:ascii="Calibri" w:eastAsia="Calibri" w:hAnsi="Calibri" w:cs="Calibri"/>
          <w:spacing w:val="1"/>
          <w:sz w:val="24"/>
          <w:szCs w:val="24"/>
        </w:rPr>
        <w:t>1</w:t>
      </w:r>
      <w:proofErr w:type="spellStart"/>
      <w:proofErr w:type="gramStart"/>
      <w:r>
        <w:rPr>
          <w:rFonts w:ascii="Calibri" w:eastAsia="Calibri" w:hAnsi="Calibri" w:cs="Calibri"/>
          <w:position w:val="11"/>
          <w:sz w:val="16"/>
          <w:szCs w:val="16"/>
        </w:rPr>
        <w:t>st</w:t>
      </w:r>
      <w:proofErr w:type="spellEnd"/>
      <w:r>
        <w:rPr>
          <w:rFonts w:ascii="Calibri" w:eastAsia="Calibri" w:hAnsi="Calibri" w:cs="Calibri"/>
          <w:position w:val="11"/>
          <w:sz w:val="16"/>
          <w:szCs w:val="16"/>
        </w:rPr>
        <w:t xml:space="preserve"> </w:t>
      </w:r>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proofErr w:type="gramEnd"/>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0"/>
          <w:sz w:val="24"/>
          <w:szCs w:val="24"/>
        </w:rPr>
        <w:t xml:space="preserve"> </w:t>
      </w:r>
      <w:r>
        <w:rPr>
          <w:rFonts w:ascii="Calibri" w:eastAsia="Calibri" w:hAnsi="Calibri" w:cs="Calibri"/>
          <w:sz w:val="24"/>
          <w:szCs w:val="24"/>
        </w:rPr>
        <w:t>4</w:t>
      </w:r>
    </w:p>
    <w:p w14:paraId="19433137" w14:textId="77777777" w:rsidR="00A70796" w:rsidRDefault="00D030BA">
      <w:pPr>
        <w:spacing w:line="280" w:lineRule="exact"/>
        <w:ind w:left="3056"/>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Se</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 T</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m</w:t>
      </w:r>
      <w:r>
        <w:rPr>
          <w:rFonts w:ascii="Calibri" w:eastAsia="Calibri" w:hAnsi="Calibri" w:cs="Calibri"/>
          <w:sz w:val="24"/>
          <w:szCs w:val="24"/>
        </w:rPr>
        <w:t xml:space="preserve">:      </w:t>
      </w:r>
      <w:r>
        <w:rPr>
          <w:rFonts w:ascii="Calibri" w:eastAsia="Calibri" w:hAnsi="Calibri" w:cs="Calibri"/>
          <w:spacing w:val="48"/>
          <w:sz w:val="24"/>
          <w:szCs w:val="24"/>
        </w:rPr>
        <w:t xml:space="preserve"> </w:t>
      </w:r>
      <w:r>
        <w:rPr>
          <w:rFonts w:ascii="Calibri" w:eastAsia="Calibri" w:hAnsi="Calibri" w:cs="Calibri"/>
          <w:spacing w:val="1"/>
          <w:sz w:val="24"/>
          <w:szCs w:val="24"/>
        </w:rPr>
        <w:t>2</w:t>
      </w:r>
      <w:proofErr w:type="spellStart"/>
      <w:r>
        <w:rPr>
          <w:rFonts w:ascii="Calibri" w:eastAsia="Calibri" w:hAnsi="Calibri" w:cs="Calibri"/>
          <w:position w:val="12"/>
          <w:sz w:val="16"/>
          <w:szCs w:val="16"/>
        </w:rPr>
        <w:t>nd</w:t>
      </w:r>
      <w:proofErr w:type="spellEnd"/>
      <w:r>
        <w:rPr>
          <w:rFonts w:ascii="Calibri" w:eastAsia="Calibri" w:hAnsi="Calibri" w:cs="Calibri"/>
          <w:spacing w:val="35"/>
          <w:position w:val="12"/>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33"/>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p>
    <w:p w14:paraId="41C3D157" w14:textId="77777777" w:rsidR="00A70796" w:rsidRDefault="00D030BA">
      <w:pPr>
        <w:spacing w:line="300" w:lineRule="exact"/>
        <w:ind w:left="3056"/>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ird</w:t>
      </w:r>
      <w:r>
        <w:rPr>
          <w:rFonts w:ascii="Calibri" w:eastAsia="Calibri" w:hAnsi="Calibri" w:cs="Calibri"/>
          <w:spacing w:val="-4"/>
          <w:sz w:val="24"/>
          <w:szCs w:val="24"/>
          <w:u w:val="single" w:color="000000"/>
        </w:rPr>
        <w:t xml:space="preserve"> </w:t>
      </w:r>
      <w:r>
        <w:rPr>
          <w:rFonts w:ascii="Calibri" w:eastAsia="Calibri" w:hAnsi="Calibri" w:cs="Calibri"/>
          <w:sz w:val="24"/>
          <w:szCs w:val="24"/>
          <w:u w:val="single" w:color="000000"/>
        </w:rPr>
        <w:t>Te</w:t>
      </w:r>
      <w:r>
        <w:rPr>
          <w:rFonts w:ascii="Calibri" w:eastAsia="Calibri" w:hAnsi="Calibri" w:cs="Calibri"/>
          <w:spacing w:val="1"/>
          <w:sz w:val="24"/>
          <w:szCs w:val="24"/>
          <w:u w:val="single" w:color="000000"/>
        </w:rPr>
        <w:t>am</w:t>
      </w:r>
      <w:r>
        <w:rPr>
          <w:rFonts w:ascii="Calibri" w:eastAsia="Calibri" w:hAnsi="Calibri" w:cs="Calibri"/>
          <w:sz w:val="24"/>
          <w:szCs w:val="24"/>
        </w:rPr>
        <w:t xml:space="preserve">:          </w:t>
      </w:r>
      <w:r>
        <w:rPr>
          <w:rFonts w:ascii="Calibri" w:eastAsia="Calibri" w:hAnsi="Calibri" w:cs="Calibri"/>
          <w:spacing w:val="35"/>
          <w:sz w:val="24"/>
          <w:szCs w:val="24"/>
        </w:rPr>
        <w:t xml:space="preserve"> </w:t>
      </w:r>
      <w:r>
        <w:rPr>
          <w:rFonts w:ascii="Calibri" w:eastAsia="Calibri" w:hAnsi="Calibri" w:cs="Calibri"/>
          <w:spacing w:val="1"/>
          <w:sz w:val="24"/>
          <w:szCs w:val="24"/>
        </w:rPr>
        <w:t>3</w:t>
      </w:r>
      <w:proofErr w:type="spellStart"/>
      <w:proofErr w:type="gramStart"/>
      <w:r>
        <w:rPr>
          <w:rFonts w:ascii="Calibri" w:eastAsia="Calibri" w:hAnsi="Calibri" w:cs="Calibri"/>
          <w:spacing w:val="-1"/>
          <w:position w:val="11"/>
          <w:sz w:val="16"/>
          <w:szCs w:val="16"/>
        </w:rPr>
        <w:t>r</w:t>
      </w:r>
      <w:r>
        <w:rPr>
          <w:rFonts w:ascii="Calibri" w:eastAsia="Calibri" w:hAnsi="Calibri" w:cs="Calibri"/>
          <w:position w:val="11"/>
          <w:sz w:val="16"/>
          <w:szCs w:val="16"/>
        </w:rPr>
        <w:t>d</w:t>
      </w:r>
      <w:proofErr w:type="spellEnd"/>
      <w:r>
        <w:rPr>
          <w:rFonts w:ascii="Calibri" w:eastAsia="Calibri" w:hAnsi="Calibri" w:cs="Calibri"/>
          <w:position w:val="11"/>
          <w:sz w:val="16"/>
          <w:szCs w:val="16"/>
        </w:rPr>
        <w:t xml:space="preserve"> </w:t>
      </w:r>
      <w:r>
        <w:rPr>
          <w:rFonts w:ascii="Calibri" w:eastAsia="Calibri" w:hAnsi="Calibri" w:cs="Calibri"/>
          <w:spacing w:val="35"/>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proofErr w:type="gramEnd"/>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9"/>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p>
    <w:p w14:paraId="1042BF97" w14:textId="77777777" w:rsidR="00A70796" w:rsidRDefault="00D030BA">
      <w:pPr>
        <w:spacing w:line="280" w:lineRule="exact"/>
        <w:ind w:left="3056"/>
        <w:rPr>
          <w:rFonts w:ascii="Calibri" w:eastAsia="Calibri" w:hAnsi="Calibri" w:cs="Calibri"/>
          <w:sz w:val="24"/>
          <w:szCs w:val="24"/>
        </w:rPr>
        <w:sectPr w:rsidR="00A70796">
          <w:footerReference w:type="default" r:id="rId15"/>
          <w:pgSz w:w="12240" w:h="15840"/>
          <w:pgMar w:top="1200" w:right="880" w:bottom="280" w:left="820" w:header="0" w:footer="858" w:gutter="0"/>
          <w:pgNumType w:start="10"/>
          <w:cols w:space="720"/>
        </w:sectPr>
      </w:pPr>
      <w:r>
        <w:rPr>
          <w:position w:val="1"/>
          <w:sz w:val="24"/>
          <w:szCs w:val="24"/>
        </w:rPr>
        <w:t xml:space="preserve">    </w:t>
      </w:r>
      <w:r>
        <w:rPr>
          <w:rFonts w:ascii="Calibri" w:eastAsia="Calibri" w:hAnsi="Calibri" w:cs="Calibri"/>
          <w:spacing w:val="-49"/>
          <w:position w:val="1"/>
          <w:sz w:val="24"/>
          <w:szCs w:val="24"/>
        </w:rPr>
        <w:t xml:space="preserve"> </w:t>
      </w:r>
      <w:r>
        <w:rPr>
          <w:rFonts w:ascii="Calibri" w:eastAsia="Calibri" w:hAnsi="Calibri" w:cs="Calibri"/>
          <w:spacing w:val="-1"/>
          <w:position w:val="1"/>
          <w:sz w:val="24"/>
          <w:szCs w:val="24"/>
          <w:u w:val="single" w:color="000000"/>
        </w:rPr>
        <w:t>B</w:t>
      </w:r>
      <w:r>
        <w:rPr>
          <w:rFonts w:ascii="Calibri" w:eastAsia="Calibri" w:hAnsi="Calibri" w:cs="Calibri"/>
          <w:spacing w:val="1"/>
          <w:position w:val="1"/>
          <w:sz w:val="24"/>
          <w:szCs w:val="24"/>
          <w:u w:val="single" w:color="000000"/>
        </w:rPr>
        <w:t>u</w:t>
      </w:r>
      <w:r>
        <w:rPr>
          <w:rFonts w:ascii="Calibri" w:eastAsia="Calibri" w:hAnsi="Calibri" w:cs="Calibri"/>
          <w:position w:val="1"/>
          <w:sz w:val="24"/>
          <w:szCs w:val="24"/>
          <w:u w:val="single" w:color="000000"/>
        </w:rPr>
        <w:t>si</w:t>
      </w:r>
      <w:r>
        <w:rPr>
          <w:rFonts w:ascii="Calibri" w:eastAsia="Calibri" w:hAnsi="Calibri" w:cs="Calibri"/>
          <w:spacing w:val="1"/>
          <w:position w:val="1"/>
          <w:sz w:val="24"/>
          <w:szCs w:val="24"/>
          <w:u w:val="single" w:color="000000"/>
        </w:rPr>
        <w:t>n</w:t>
      </w:r>
      <w:r>
        <w:rPr>
          <w:rFonts w:ascii="Calibri" w:eastAsia="Calibri" w:hAnsi="Calibri" w:cs="Calibri"/>
          <w:position w:val="1"/>
          <w:sz w:val="24"/>
          <w:szCs w:val="24"/>
          <w:u w:val="single" w:color="000000"/>
        </w:rPr>
        <w:t>ess</w:t>
      </w:r>
      <w:r>
        <w:rPr>
          <w:rFonts w:ascii="Calibri" w:eastAsia="Calibri" w:hAnsi="Calibri" w:cs="Calibri"/>
          <w:spacing w:val="1"/>
          <w:position w:val="1"/>
          <w:sz w:val="24"/>
          <w:szCs w:val="24"/>
          <w:u w:val="single" w:color="000000"/>
        </w:rPr>
        <w:t xml:space="preserve"> </w:t>
      </w:r>
      <w:r>
        <w:rPr>
          <w:rFonts w:ascii="Calibri" w:eastAsia="Calibri" w:hAnsi="Calibri" w:cs="Calibri"/>
          <w:position w:val="1"/>
          <w:sz w:val="24"/>
          <w:szCs w:val="24"/>
          <w:u w:val="single" w:color="000000"/>
        </w:rPr>
        <w:t>Wom</w:t>
      </w:r>
      <w:r>
        <w:rPr>
          <w:rFonts w:ascii="Calibri" w:eastAsia="Calibri" w:hAnsi="Calibri" w:cs="Calibri"/>
          <w:spacing w:val="-2"/>
          <w:position w:val="1"/>
          <w:sz w:val="24"/>
          <w:szCs w:val="24"/>
          <w:u w:val="single" w:color="000000"/>
        </w:rPr>
        <w:t>e</w:t>
      </w:r>
      <w:r>
        <w:rPr>
          <w:rFonts w:ascii="Calibri" w:eastAsia="Calibri" w:hAnsi="Calibri" w:cs="Calibri"/>
          <w:spacing w:val="2"/>
          <w:position w:val="1"/>
          <w:sz w:val="24"/>
          <w:szCs w:val="24"/>
          <w:u w:val="single" w:color="000000"/>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h</w:t>
      </w:r>
      <w:r>
        <w:rPr>
          <w:rFonts w:ascii="Calibri" w:eastAsia="Calibri" w:hAnsi="Calibri" w:cs="Calibri"/>
          <w:position w:val="1"/>
          <w:sz w:val="24"/>
          <w:szCs w:val="24"/>
        </w:rPr>
        <w:t>airperson</w:t>
      </w:r>
    </w:p>
    <w:p w14:paraId="6BBCB42F" w14:textId="77777777" w:rsidR="00A70796" w:rsidRDefault="00D030BA" w:rsidP="00285172">
      <w:pPr>
        <w:spacing w:before="31"/>
        <w:ind w:left="174"/>
        <w:rPr>
          <w:sz w:val="28"/>
          <w:szCs w:val="28"/>
        </w:rPr>
      </w:pPr>
      <w:r>
        <w:rPr>
          <w:rFonts w:ascii="Calibri" w:eastAsia="Calibri" w:hAnsi="Calibri" w:cs="Calibri"/>
          <w:b/>
          <w:sz w:val="36"/>
          <w:szCs w:val="36"/>
        </w:rPr>
        <w:lastRenderedPageBreak/>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N T</w:t>
      </w:r>
      <w:r>
        <w:rPr>
          <w:rFonts w:ascii="Calibri" w:eastAsia="Calibri" w:hAnsi="Calibri" w:cs="Calibri"/>
          <w:b/>
          <w:spacing w:val="2"/>
          <w:sz w:val="36"/>
          <w:szCs w:val="36"/>
        </w:rPr>
        <w:t>W</w:t>
      </w:r>
      <w:r>
        <w:rPr>
          <w:rFonts w:ascii="Calibri" w:eastAsia="Calibri" w:hAnsi="Calibri" w:cs="Calibri"/>
          <w:b/>
          <w:sz w:val="36"/>
          <w:szCs w:val="36"/>
        </w:rPr>
        <w:t>O:</w:t>
      </w:r>
      <w:r>
        <w:rPr>
          <w:rFonts w:ascii="Calibri" w:eastAsia="Calibri" w:hAnsi="Calibri" w:cs="Calibri"/>
          <w:b/>
          <w:spacing w:val="81"/>
          <w:sz w:val="36"/>
          <w:szCs w:val="36"/>
        </w:rPr>
        <w:t xml:space="preserve"> </w:t>
      </w:r>
      <w:r w:rsidR="00285172">
        <w:rPr>
          <w:rFonts w:ascii="Calibri" w:eastAsia="Calibri" w:hAnsi="Calibri" w:cs="Calibri"/>
          <w:b/>
          <w:sz w:val="36"/>
          <w:szCs w:val="36"/>
        </w:rPr>
        <w:t>2019 RULES OF GOLF – FOUR BALL MATCH PLAY</w:t>
      </w:r>
    </w:p>
    <w:p w14:paraId="41594EFC" w14:textId="77777777"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L PE</w:t>
      </w:r>
      <w:r>
        <w:rPr>
          <w:rFonts w:ascii="Calibri" w:eastAsia="Calibri" w:hAnsi="Calibri" w:cs="Calibri"/>
          <w:b/>
          <w:spacing w:val="-2"/>
          <w:sz w:val="24"/>
          <w:szCs w:val="24"/>
          <w:u w:val="single" w:color="000000"/>
        </w:rPr>
        <w:t>N</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Y</w:t>
      </w:r>
    </w:p>
    <w:p w14:paraId="1A37E035" w14:textId="77777777" w:rsidR="00A70796" w:rsidRDefault="00D030BA">
      <w:pPr>
        <w:spacing w:before="7"/>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4"/>
          <w:sz w:val="24"/>
          <w:szCs w:val="24"/>
        </w:rPr>
        <w:t xml:space="preserve"> </w:t>
      </w:r>
      <w:r>
        <w:rPr>
          <w:rFonts w:ascii="Calibri" w:eastAsia="Calibri" w:hAnsi="Calibri" w:cs="Calibri"/>
          <w:sz w:val="24"/>
          <w:szCs w:val="24"/>
        </w:rPr>
        <w:t>Loss</w:t>
      </w:r>
      <w:r>
        <w:rPr>
          <w:rFonts w:ascii="Calibri" w:eastAsia="Calibri" w:hAnsi="Calibri" w:cs="Calibri"/>
          <w:spacing w:val="-1"/>
          <w:sz w:val="24"/>
          <w:szCs w:val="24"/>
        </w:rPr>
        <w:t xml:space="preserve"> </w:t>
      </w:r>
      <w:r>
        <w:rPr>
          <w:rFonts w:ascii="Calibri" w:eastAsia="Calibri" w:hAnsi="Calibri" w:cs="Calibri"/>
          <w:sz w:val="24"/>
          <w:szCs w:val="24"/>
        </w:rPr>
        <w:t xml:space="preserve">of </w:t>
      </w:r>
      <w:proofErr w:type="gramStart"/>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 xml:space="preserve">e </w:t>
      </w:r>
      <w:r>
        <w:rPr>
          <w:rFonts w:ascii="Calibri" w:eastAsia="Calibri" w:hAnsi="Calibri" w:cs="Calibri"/>
          <w:spacing w:val="4"/>
          <w:sz w:val="24"/>
          <w:szCs w:val="24"/>
        </w:rPr>
        <w:t xml:space="preserve"> </w:t>
      </w:r>
      <w:r>
        <w:rPr>
          <w:rFonts w:ascii="Calibri" w:eastAsia="Calibri" w:hAnsi="Calibri" w:cs="Calibri"/>
          <w:b/>
          <w:sz w:val="24"/>
          <w:szCs w:val="24"/>
        </w:rPr>
        <w:t>(</w:t>
      </w:r>
      <w:proofErr w:type="gramEnd"/>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e</w:t>
      </w:r>
      <w:r w:rsidR="00285172">
        <w:rPr>
          <w:rFonts w:ascii="Calibri" w:eastAsia="Calibri" w:hAnsi="Calibri" w:cs="Calibri"/>
          <w:b/>
          <w:spacing w:val="2"/>
          <w:sz w:val="24"/>
          <w:szCs w:val="24"/>
        </w:rPr>
        <w:t>1.3c(2)</w:t>
      </w:r>
      <w:r>
        <w:rPr>
          <w:rFonts w:ascii="Calibri" w:eastAsia="Calibri" w:hAnsi="Calibri" w:cs="Calibri"/>
          <w:sz w:val="24"/>
          <w:szCs w:val="24"/>
        </w:rPr>
        <w:t xml:space="preserve">) </w:t>
      </w:r>
      <w:r>
        <w:rPr>
          <w:rFonts w:ascii="Calibri" w:eastAsia="Calibri" w:hAnsi="Calibri" w:cs="Calibri"/>
          <w:spacing w:val="53"/>
          <w:sz w:val="24"/>
          <w:szCs w:val="24"/>
        </w:rPr>
        <w:t xml:space="preserve"> </w:t>
      </w:r>
    </w:p>
    <w:p w14:paraId="6CA10FBE" w14:textId="77777777" w:rsidR="00A70796" w:rsidRDefault="00D030BA">
      <w:pPr>
        <w:spacing w:line="240" w:lineRule="exact"/>
        <w:ind w:left="174"/>
        <w:rPr>
          <w:rFonts w:ascii="Calibri" w:eastAsia="Calibri" w:hAnsi="Calibri" w:cs="Calibri"/>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2"/>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w</w:t>
      </w:r>
      <w:r>
        <w:rPr>
          <w:rFonts w:ascii="Calibri" w:eastAsia="Calibri" w:hAnsi="Calibri" w:cs="Calibri"/>
          <w:i/>
          <w:position w:val="1"/>
        </w:rPr>
        <w:t>o</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s</w:t>
      </w:r>
      <w:r>
        <w:rPr>
          <w:rFonts w:ascii="Calibri" w:eastAsia="Calibri" w:hAnsi="Calibri" w:cs="Calibri"/>
          <w:i/>
          <w:spacing w:val="-6"/>
          <w:position w:val="1"/>
        </w:rPr>
        <w:t xml:space="preserve"> </w:t>
      </w:r>
      <w:r>
        <w:rPr>
          <w:rFonts w:ascii="Calibri" w:eastAsia="Calibri" w:hAnsi="Calibri" w:cs="Calibri"/>
          <w:b/>
          <w:i/>
          <w:position w:val="1"/>
        </w:rPr>
        <w:t>(</w:t>
      </w:r>
      <w:r w:rsidR="00285172">
        <w:rPr>
          <w:rFonts w:ascii="Calibri" w:eastAsia="Calibri" w:hAnsi="Calibri" w:cs="Calibri"/>
          <w:i/>
          <w:position w:val="1"/>
        </w:rPr>
        <w:t>1.3c</w:t>
      </w:r>
      <w:r w:rsidR="00B062DF">
        <w:rPr>
          <w:rFonts w:ascii="Calibri" w:eastAsia="Calibri" w:hAnsi="Calibri" w:cs="Calibri"/>
          <w:i/>
          <w:position w:val="1"/>
        </w:rPr>
        <w:t xml:space="preserve"> </w:t>
      </w:r>
      <w:r w:rsidR="00285172">
        <w:rPr>
          <w:rFonts w:ascii="Calibri" w:eastAsia="Calibri" w:hAnsi="Calibri" w:cs="Calibri"/>
          <w:i/>
          <w:position w:val="1"/>
        </w:rPr>
        <w:t>(2)</w:t>
      </w:r>
      <w:r>
        <w:rPr>
          <w:rFonts w:ascii="Calibri" w:eastAsia="Calibri" w:hAnsi="Calibri" w:cs="Calibri"/>
          <w:i/>
          <w:position w:val="1"/>
        </w:rPr>
        <w:t>)</w:t>
      </w:r>
    </w:p>
    <w:p w14:paraId="79E5D897" w14:textId="77777777" w:rsidR="00A70796" w:rsidRDefault="00A70796">
      <w:pPr>
        <w:spacing w:before="19" w:line="260" w:lineRule="exact"/>
        <w:rPr>
          <w:sz w:val="26"/>
          <w:szCs w:val="26"/>
        </w:rPr>
      </w:pPr>
    </w:p>
    <w:p w14:paraId="01B320B4" w14:textId="77777777"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NC</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S</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MA</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C</w:t>
      </w:r>
      <w:r>
        <w:rPr>
          <w:rFonts w:ascii="Calibri" w:eastAsia="Calibri" w:hAnsi="Calibri" w:cs="Calibri"/>
          <w:b/>
          <w:spacing w:val="-2"/>
          <w:sz w:val="24"/>
          <w:szCs w:val="24"/>
          <w:u w:val="single" w:color="000000"/>
        </w:rPr>
        <w:t>H</w:t>
      </w:r>
      <w:r>
        <w:rPr>
          <w:rFonts w:ascii="Calibri" w:eastAsia="Calibri" w:hAnsi="Calibri" w:cs="Calibri"/>
          <w:b/>
          <w:sz w:val="24"/>
          <w:szCs w:val="24"/>
          <w:u w:val="single" w:color="000000"/>
        </w:rPr>
        <w:t>,</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HO</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R 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XT</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STRO</w:t>
      </w:r>
      <w:r>
        <w:rPr>
          <w:rFonts w:ascii="Calibri" w:eastAsia="Calibri" w:hAnsi="Calibri" w:cs="Calibri"/>
          <w:b/>
          <w:spacing w:val="-2"/>
          <w:sz w:val="24"/>
          <w:szCs w:val="24"/>
          <w:u w:val="single" w:color="000000"/>
        </w:rPr>
        <w:t>K</w:t>
      </w:r>
      <w:r>
        <w:rPr>
          <w:rFonts w:ascii="Calibri" w:eastAsia="Calibri" w:hAnsi="Calibri" w:cs="Calibri"/>
          <w:b/>
          <w:sz w:val="24"/>
          <w:szCs w:val="24"/>
          <w:u w:val="single" w:color="000000"/>
        </w:rPr>
        <w:t>E</w:t>
      </w:r>
    </w:p>
    <w:p w14:paraId="4FFA5901" w14:textId="77777777"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43"/>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5"/>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e </w:t>
      </w:r>
      <w:r>
        <w:rPr>
          <w:rFonts w:ascii="Calibri" w:eastAsia="Calibri" w:hAnsi="Calibri" w:cs="Calibri"/>
          <w:b/>
          <w:sz w:val="24"/>
          <w:szCs w:val="24"/>
        </w:rPr>
        <w:t>a</w:t>
      </w:r>
      <w:r>
        <w:rPr>
          <w:rFonts w:ascii="Calibri" w:eastAsia="Calibri" w:hAnsi="Calibri" w:cs="Calibri"/>
          <w:b/>
          <w:spacing w:val="-7"/>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 xml:space="preserve">h </w:t>
      </w:r>
      <w:r>
        <w:rPr>
          <w:rFonts w:ascii="Calibri" w:eastAsia="Calibri" w:hAnsi="Calibri" w:cs="Calibri"/>
          <w:sz w:val="24"/>
          <w:szCs w:val="24"/>
        </w:rPr>
        <w:t>at</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6"/>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z w:val="24"/>
          <w:szCs w:val="24"/>
        </w:rPr>
        <w:t>rt</w:t>
      </w:r>
      <w:r>
        <w:rPr>
          <w:rFonts w:ascii="Calibri" w:eastAsia="Calibri" w:hAnsi="Calibri" w:cs="Calibri"/>
          <w:spacing w:val="-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sion</w:t>
      </w:r>
      <w:r>
        <w:rPr>
          <w:rFonts w:ascii="Calibri" w:eastAsia="Calibri" w:hAnsi="Calibri" w:cs="Calibri"/>
          <w:spacing w:val="-1"/>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p>
    <w:p w14:paraId="52355D5F" w14:textId="77777777" w:rsidR="00A70796" w:rsidRDefault="00D030BA">
      <w:pPr>
        <w:ind w:left="1614"/>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 xml:space="preserve">sion of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ole.</w:t>
      </w:r>
    </w:p>
    <w:p w14:paraId="644BE678" w14:textId="77777777" w:rsidR="00A70796" w:rsidRDefault="00D030BA">
      <w:pPr>
        <w:ind w:left="1614"/>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p</w:t>
      </w:r>
      <w:r>
        <w:rPr>
          <w:rFonts w:ascii="Calibri" w:eastAsia="Calibri" w:hAnsi="Calibri" w:cs="Calibri"/>
          <w:b/>
          <w:sz w:val="24"/>
          <w:szCs w:val="24"/>
        </w:rPr>
        <w:t>po</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1"/>
          <w:sz w:val="24"/>
          <w:szCs w:val="24"/>
        </w:rPr>
        <w:t>’</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xt</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z w:val="24"/>
          <w:szCs w:val="24"/>
        </w:rPr>
        <w:t>oke</w:t>
      </w:r>
      <w:r>
        <w:rPr>
          <w:rFonts w:ascii="Calibri" w:eastAsia="Calibri" w:hAnsi="Calibri" w:cs="Calibri"/>
          <w:b/>
          <w:spacing w:val="1"/>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pacing w:val="53"/>
          <w:sz w:val="24"/>
          <w:szCs w:val="24"/>
          <w:u w:val="single" w:color="000000"/>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proofErr w:type="spellStart"/>
      <w:r>
        <w:rPr>
          <w:rFonts w:ascii="Calibri" w:eastAsia="Calibri" w:hAnsi="Calibri" w:cs="Calibri"/>
          <w:sz w:val="24"/>
          <w:szCs w:val="24"/>
          <w:u w:val="single" w:color="000000"/>
        </w:rPr>
        <w:t>ro</w:t>
      </w:r>
      <w:proofErr w:type="spell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v</w:t>
      </w:r>
      <w:r>
        <w:rPr>
          <w:rFonts w:ascii="Calibri" w:eastAsia="Calibri" w:hAnsi="Calibri" w:cs="Calibri"/>
          <w:spacing w:val="-3"/>
          <w:sz w:val="24"/>
          <w:szCs w:val="24"/>
          <w:u w:val="single" w:color="000000"/>
        </w:rPr>
        <w:t>i</w:t>
      </w:r>
      <w:r>
        <w:rPr>
          <w:rFonts w:ascii="Calibri" w:eastAsia="Calibri" w:hAnsi="Calibri" w:cs="Calibri"/>
          <w:sz w:val="24"/>
          <w:szCs w:val="24"/>
          <w:u w:val="single" w:color="000000"/>
        </w:rPr>
        <w:t>d</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ed</w:t>
      </w:r>
      <w:r>
        <w:rPr>
          <w:rFonts w:ascii="Calibri" w:eastAsia="Calibri" w:hAnsi="Calibri" w:cs="Calibri"/>
          <w:spacing w:val="54"/>
          <w:sz w:val="24"/>
          <w:szCs w:val="24"/>
          <w:u w:val="single" w:color="000000"/>
        </w:rPr>
        <w:t xml:space="preserve"> </w:t>
      </w:r>
      <w:proofErr w:type="gramStart"/>
      <w:r>
        <w:rPr>
          <w:rFonts w:ascii="Calibri" w:eastAsia="Calibri" w:hAnsi="Calibri" w:cs="Calibri"/>
          <w:spacing w:val="-1"/>
          <w:sz w:val="24"/>
          <w:szCs w:val="24"/>
          <w:u w:val="single" w:color="000000"/>
        </w:rPr>
        <w:t>th</w:t>
      </w:r>
      <w:r>
        <w:rPr>
          <w:rFonts w:ascii="Calibri" w:eastAsia="Calibri" w:hAnsi="Calibri" w:cs="Calibri"/>
          <w:sz w:val="24"/>
          <w:szCs w:val="24"/>
          <w:u w:val="single" w:color="000000"/>
        </w:rPr>
        <w:t xml:space="preserve">at </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p</w:t>
      </w:r>
      <w:proofErr w:type="gram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proofErr w:type="spellStart"/>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proofErr w:type="spellEnd"/>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t</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3"/>
          <w:sz w:val="24"/>
          <w:szCs w:val="24"/>
          <w:u w:val="single" w:color="000000"/>
        </w:rPr>
        <w:t xml:space="preserve"> </w:t>
      </w:r>
    </w:p>
    <w:p w14:paraId="4ED56515" w14:textId="77777777" w:rsidR="00A70796" w:rsidRDefault="00D030BA">
      <w:pPr>
        <w:ind w:left="1614"/>
        <w:rPr>
          <w:rFonts w:ascii="Calibri" w:eastAsia="Calibri" w:hAnsi="Calibri" w:cs="Calibri"/>
          <w:sz w:val="24"/>
          <w:szCs w:val="24"/>
        </w:rPr>
      </w:pP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all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es</w:t>
      </w:r>
      <w:r>
        <w:rPr>
          <w:rFonts w:ascii="Calibri" w:eastAsia="Calibri" w:hAnsi="Calibri" w:cs="Calibri"/>
          <w:spacing w:val="3"/>
          <w:sz w:val="24"/>
          <w:szCs w:val="24"/>
          <w:u w:val="single" w:color="000000"/>
        </w:rPr>
        <w:t>t</w:t>
      </w:r>
      <w:r>
        <w:rPr>
          <w:rFonts w:ascii="Calibri" w:eastAsia="Calibri" w:hAnsi="Calibri" w:cs="Calibri"/>
          <w:sz w:val="24"/>
          <w:szCs w:val="24"/>
        </w:rPr>
        <w:t>.</w:t>
      </w:r>
    </w:p>
    <w:p w14:paraId="6B93A826" w14:textId="77777777" w:rsidR="00A70796" w:rsidRDefault="00D030BA">
      <w:pPr>
        <w:ind w:left="174" w:right="375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 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k</w:t>
      </w:r>
      <w:r>
        <w:rPr>
          <w:rFonts w:ascii="Calibri" w:eastAsia="Calibri" w:hAnsi="Calibri" w:cs="Calibri"/>
          <w:sz w:val="24"/>
          <w:szCs w:val="24"/>
        </w:rPr>
        <w:t>e. A</w:t>
      </w:r>
      <w:r>
        <w:rPr>
          <w:rFonts w:ascii="Calibri" w:eastAsia="Calibri" w:hAnsi="Calibri" w:cs="Calibri"/>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on</w:t>
      </w:r>
      <w:r>
        <w:rPr>
          <w:rFonts w:ascii="Calibri" w:eastAsia="Calibri" w:hAnsi="Calibri" w:cs="Calibri"/>
          <w:b/>
          <w:sz w:val="24"/>
          <w:szCs w:val="24"/>
        </w:rPr>
        <w:t>ces</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on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ot</w:t>
      </w:r>
      <w:r>
        <w:rPr>
          <w:rFonts w:ascii="Calibri" w:eastAsia="Calibri" w:hAnsi="Calibri" w:cs="Calibri"/>
          <w:b/>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ecl</w:t>
      </w:r>
      <w:r>
        <w:rPr>
          <w:rFonts w:ascii="Calibri" w:eastAsia="Calibri" w:hAnsi="Calibri" w:cs="Calibri"/>
          <w:spacing w:val="-2"/>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ed or</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w</w:t>
      </w:r>
      <w:r>
        <w:rPr>
          <w:rFonts w:ascii="Calibri" w:eastAsia="Calibri" w:hAnsi="Calibri" w:cs="Calibri"/>
          <w:spacing w:val="-2"/>
          <w:sz w:val="24"/>
          <w:szCs w:val="24"/>
          <w:u w:val="single" w:color="000000"/>
        </w:rPr>
        <w:t>i</w:t>
      </w:r>
      <w:r>
        <w:rPr>
          <w:rFonts w:ascii="Calibri" w:eastAsia="Calibri" w:hAnsi="Calibri" w:cs="Calibri"/>
          <w:spacing w:val="1"/>
          <w:sz w:val="24"/>
          <w:szCs w:val="24"/>
          <w:u w:val="single" w:color="000000"/>
        </w:rPr>
        <w:t>th</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raw</w:t>
      </w:r>
      <w:r>
        <w:rPr>
          <w:rFonts w:ascii="Calibri" w:eastAsia="Calibri" w:hAnsi="Calibri" w:cs="Calibri"/>
          <w:spacing w:val="3"/>
          <w:sz w:val="24"/>
          <w:szCs w:val="24"/>
          <w:u w:val="single" w:color="000000"/>
        </w:rPr>
        <w:t>n</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285172">
        <w:rPr>
          <w:rFonts w:ascii="Calibri" w:eastAsia="Calibri" w:hAnsi="Calibri" w:cs="Calibri"/>
          <w:b/>
          <w:spacing w:val="-1"/>
          <w:sz w:val="24"/>
          <w:szCs w:val="24"/>
        </w:rPr>
        <w:t>3.2b</w:t>
      </w:r>
      <w:r w:rsidR="00B062DF">
        <w:rPr>
          <w:rFonts w:ascii="Calibri" w:eastAsia="Calibri" w:hAnsi="Calibri" w:cs="Calibri"/>
          <w:b/>
          <w:spacing w:val="-1"/>
          <w:sz w:val="24"/>
          <w:szCs w:val="24"/>
        </w:rPr>
        <w:t xml:space="preserve"> </w:t>
      </w:r>
      <w:r w:rsidR="00285172">
        <w:rPr>
          <w:rFonts w:ascii="Calibri" w:eastAsia="Calibri" w:hAnsi="Calibri" w:cs="Calibri"/>
          <w:b/>
          <w:spacing w:val="-1"/>
          <w:sz w:val="24"/>
          <w:szCs w:val="24"/>
        </w:rPr>
        <w:t>(2)</w:t>
      </w:r>
    </w:p>
    <w:p w14:paraId="1AA6ABA0" w14:textId="77777777" w:rsidR="00A70796" w:rsidRDefault="00D030BA">
      <w:pPr>
        <w:spacing w:line="240" w:lineRule="exact"/>
        <w:ind w:left="174"/>
        <w:rPr>
          <w:rFonts w:ascii="Calibri" w:eastAsia="Calibri" w:hAnsi="Calibri" w:cs="Calibri"/>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43"/>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he</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4"/>
          <w:position w:val="1"/>
        </w:rPr>
        <w:t xml:space="preserve"> </w:t>
      </w:r>
      <w:r>
        <w:rPr>
          <w:rFonts w:ascii="Calibri" w:eastAsia="Calibri" w:hAnsi="Calibri" w:cs="Calibri"/>
          <w:i/>
          <w:position w:val="1"/>
        </w:rPr>
        <w:t>is</w:t>
      </w:r>
      <w:r>
        <w:rPr>
          <w:rFonts w:ascii="Calibri" w:eastAsia="Calibri" w:hAnsi="Calibri" w:cs="Calibri"/>
          <w:i/>
          <w:spacing w:val="-1"/>
          <w:position w:val="1"/>
        </w:rPr>
        <w:t xml:space="preserve"> </w:t>
      </w:r>
      <w:r>
        <w:rPr>
          <w:rFonts w:ascii="Calibri" w:eastAsia="Calibri" w:hAnsi="Calibri" w:cs="Calibri"/>
          <w:i/>
          <w:spacing w:val="1"/>
          <w:position w:val="1"/>
        </w:rPr>
        <w:t>n</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2"/>
          <w:position w:val="1"/>
        </w:rPr>
        <w:t>c</w:t>
      </w:r>
      <w:r>
        <w:rPr>
          <w:rFonts w:ascii="Calibri" w:eastAsia="Calibri" w:hAnsi="Calibri" w:cs="Calibri"/>
          <w:i/>
          <w:spacing w:val="1"/>
          <w:position w:val="1"/>
        </w:rPr>
        <w:t>once</w:t>
      </w:r>
      <w:r>
        <w:rPr>
          <w:rFonts w:ascii="Calibri" w:eastAsia="Calibri" w:hAnsi="Calibri" w:cs="Calibri"/>
          <w:i/>
          <w:spacing w:val="-1"/>
          <w:position w:val="1"/>
        </w:rPr>
        <w:t>ss</w:t>
      </w:r>
      <w:r>
        <w:rPr>
          <w:rFonts w:ascii="Calibri" w:eastAsia="Calibri" w:hAnsi="Calibri" w:cs="Calibri"/>
          <w:i/>
          <w:position w:val="1"/>
        </w:rPr>
        <w:t>i</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9"/>
          <w:position w:val="1"/>
        </w:rPr>
        <w:t xml:space="preserve"> </w:t>
      </w:r>
      <w:r>
        <w:rPr>
          <w:rFonts w:ascii="Calibri" w:eastAsia="Calibri" w:hAnsi="Calibri" w:cs="Calibri"/>
          <w:i/>
          <w:spacing w:val="1"/>
          <w:position w:val="1"/>
        </w:rPr>
        <w:t>o</w:t>
      </w:r>
      <w:r>
        <w:rPr>
          <w:rFonts w:ascii="Calibri" w:eastAsia="Calibri" w:hAnsi="Calibri" w:cs="Calibri"/>
          <w:i/>
          <w:position w:val="1"/>
        </w:rPr>
        <w:t xml:space="preserve">r </w:t>
      </w:r>
      <w:r>
        <w:rPr>
          <w:rFonts w:ascii="Calibri" w:eastAsia="Calibri" w:hAnsi="Calibri" w:cs="Calibri"/>
          <w:i/>
          <w:spacing w:val="1"/>
          <w:position w:val="1"/>
        </w:rPr>
        <w:t>“</w:t>
      </w:r>
      <w:proofErr w:type="spellStart"/>
      <w:r>
        <w:rPr>
          <w:rFonts w:ascii="Calibri" w:eastAsia="Calibri" w:hAnsi="Calibri" w:cs="Calibri"/>
          <w:i/>
          <w:spacing w:val="1"/>
          <w:position w:val="1"/>
        </w:rPr>
        <w:t>g</w:t>
      </w:r>
      <w:r>
        <w:rPr>
          <w:rFonts w:ascii="Calibri" w:eastAsia="Calibri" w:hAnsi="Calibri" w:cs="Calibri"/>
          <w:i/>
          <w:position w:val="1"/>
        </w:rPr>
        <w:t>im</w:t>
      </w:r>
      <w:r>
        <w:rPr>
          <w:rFonts w:ascii="Calibri" w:eastAsia="Calibri" w:hAnsi="Calibri" w:cs="Calibri"/>
          <w:i/>
          <w:spacing w:val="1"/>
          <w:position w:val="1"/>
        </w:rPr>
        <w:t>m</w:t>
      </w:r>
      <w:r>
        <w:rPr>
          <w:rFonts w:ascii="Calibri" w:eastAsia="Calibri" w:hAnsi="Calibri" w:cs="Calibri"/>
          <w:i/>
          <w:position w:val="1"/>
        </w:rPr>
        <w:t>ie</w:t>
      </w:r>
      <w:r>
        <w:rPr>
          <w:rFonts w:ascii="Calibri" w:eastAsia="Calibri" w:hAnsi="Calibri" w:cs="Calibri"/>
          <w:i/>
          <w:spacing w:val="1"/>
          <w:position w:val="1"/>
        </w:rPr>
        <w:t>s</w:t>
      </w:r>
      <w:proofErr w:type="spellEnd"/>
      <w:r>
        <w:rPr>
          <w:rFonts w:ascii="Calibri" w:eastAsia="Calibri" w:hAnsi="Calibri" w:cs="Calibri"/>
          <w:i/>
          <w:position w:val="1"/>
        </w:rPr>
        <w:t>”</w:t>
      </w:r>
      <w:r>
        <w:rPr>
          <w:rFonts w:ascii="Calibri" w:eastAsia="Calibri" w:hAnsi="Calibri" w:cs="Calibri"/>
          <w:i/>
          <w:spacing w:val="-8"/>
          <w:position w:val="1"/>
        </w:rPr>
        <w:t xml:space="preserve"> </w:t>
      </w:r>
      <w:r>
        <w:rPr>
          <w:rFonts w:ascii="Calibri" w:eastAsia="Calibri" w:hAnsi="Calibri" w:cs="Calibri"/>
          <w:i/>
          <w:position w:val="1"/>
        </w:rPr>
        <w:t xml:space="preserve">in </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p</w:t>
      </w:r>
      <w:r>
        <w:rPr>
          <w:rFonts w:ascii="Calibri" w:eastAsia="Calibri" w:hAnsi="Calibri" w:cs="Calibri"/>
          <w:i/>
          <w:position w:val="1"/>
        </w:rPr>
        <w:t>lay.</w:t>
      </w:r>
      <w:r>
        <w:rPr>
          <w:rFonts w:ascii="Calibri" w:eastAsia="Calibri" w:hAnsi="Calibri" w:cs="Calibri"/>
          <w:i/>
          <w:spacing w:val="-3"/>
          <w:position w:val="1"/>
        </w:rPr>
        <w:t xml:space="preserve"> </w:t>
      </w:r>
      <w:r>
        <w:rPr>
          <w:rFonts w:ascii="Calibri" w:eastAsia="Calibri" w:hAnsi="Calibri" w:cs="Calibri"/>
          <w:i/>
          <w:position w:val="1"/>
        </w:rPr>
        <w:t>All</w:t>
      </w:r>
      <w:r>
        <w:rPr>
          <w:rFonts w:ascii="Calibri" w:eastAsia="Calibri" w:hAnsi="Calibri" w:cs="Calibri"/>
          <w:i/>
          <w:spacing w:val="-2"/>
          <w:position w:val="1"/>
        </w:rPr>
        <w:t xml:space="preserve"> </w:t>
      </w:r>
      <w:r>
        <w:rPr>
          <w:rFonts w:ascii="Calibri" w:eastAsia="Calibri" w:hAnsi="Calibri" w:cs="Calibri"/>
          <w:i/>
          <w:spacing w:val="1"/>
          <w:position w:val="1"/>
        </w:rPr>
        <w:t>pu</w:t>
      </w:r>
      <w:r>
        <w:rPr>
          <w:rFonts w:ascii="Calibri" w:eastAsia="Calibri" w:hAnsi="Calibri" w:cs="Calibri"/>
          <w:i/>
          <w:position w:val="1"/>
        </w:rPr>
        <w:t>t</w:t>
      </w:r>
      <w:r>
        <w:rPr>
          <w:rFonts w:ascii="Calibri" w:eastAsia="Calibri" w:hAnsi="Calibri" w:cs="Calibri"/>
          <w:i/>
          <w:spacing w:val="1"/>
          <w:position w:val="1"/>
        </w:rPr>
        <w:t>t</w:t>
      </w:r>
      <w:r>
        <w:rPr>
          <w:rFonts w:ascii="Calibri" w:eastAsia="Calibri" w:hAnsi="Calibri" w:cs="Calibri"/>
          <w:i/>
          <w:position w:val="1"/>
        </w:rPr>
        <w:t>s</w:t>
      </w:r>
      <w:r>
        <w:rPr>
          <w:rFonts w:ascii="Calibri" w:eastAsia="Calibri" w:hAnsi="Calibri" w:cs="Calibri"/>
          <w:i/>
          <w:spacing w:val="-5"/>
          <w:position w:val="1"/>
        </w:rPr>
        <w:t xml:space="preserve"> </w:t>
      </w:r>
      <w:r>
        <w:rPr>
          <w:rFonts w:ascii="Calibri" w:eastAsia="Calibri" w:hAnsi="Calibri" w:cs="Calibri"/>
          <w:i/>
          <w:spacing w:val="1"/>
          <w:position w:val="1"/>
        </w:rPr>
        <w:t>mu</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3"/>
          <w:position w:val="1"/>
        </w:rPr>
        <w:t xml:space="preserve"> </w:t>
      </w:r>
      <w:r>
        <w:rPr>
          <w:rFonts w:ascii="Calibri" w:eastAsia="Calibri" w:hAnsi="Calibri" w:cs="Calibri"/>
          <w:i/>
          <w:spacing w:val="1"/>
          <w:position w:val="1"/>
        </w:rPr>
        <w:t>b</w:t>
      </w:r>
      <w:r>
        <w:rPr>
          <w:rFonts w:ascii="Calibri" w:eastAsia="Calibri" w:hAnsi="Calibri" w:cs="Calibri"/>
          <w:i/>
          <w:position w:val="1"/>
        </w:rPr>
        <w:t>e</w:t>
      </w:r>
      <w:r>
        <w:rPr>
          <w:rFonts w:ascii="Calibri" w:eastAsia="Calibri" w:hAnsi="Calibri" w:cs="Calibri"/>
          <w:i/>
          <w:spacing w:val="-1"/>
          <w:position w:val="1"/>
        </w:rPr>
        <w:t xml:space="preserve"> </w:t>
      </w:r>
      <w:r>
        <w:rPr>
          <w:rFonts w:ascii="Calibri" w:eastAsia="Calibri" w:hAnsi="Calibri" w:cs="Calibri"/>
          <w:i/>
          <w:spacing w:val="1"/>
          <w:position w:val="1"/>
        </w:rPr>
        <w:t>ho</w:t>
      </w:r>
      <w:r>
        <w:rPr>
          <w:rFonts w:ascii="Calibri" w:eastAsia="Calibri" w:hAnsi="Calibri" w:cs="Calibri"/>
          <w:i/>
          <w:position w:val="1"/>
        </w:rPr>
        <w:t>led</w:t>
      </w:r>
      <w:r>
        <w:rPr>
          <w:rFonts w:ascii="Calibri" w:eastAsia="Calibri" w:hAnsi="Calibri" w:cs="Calibri"/>
          <w:i/>
          <w:spacing w:val="-3"/>
          <w:position w:val="1"/>
        </w:rPr>
        <w:t xml:space="preserve"> </w:t>
      </w:r>
      <w:r>
        <w:rPr>
          <w:rFonts w:ascii="Calibri" w:eastAsia="Calibri" w:hAnsi="Calibri" w:cs="Calibri"/>
          <w:i/>
          <w:spacing w:val="-1"/>
          <w:position w:val="1"/>
        </w:rPr>
        <w:t>o</w:t>
      </w:r>
      <w:r>
        <w:rPr>
          <w:rFonts w:ascii="Calibri" w:eastAsia="Calibri" w:hAnsi="Calibri" w:cs="Calibri"/>
          <w:i/>
          <w:spacing w:val="1"/>
          <w:position w:val="1"/>
        </w:rPr>
        <w:t>u</w:t>
      </w:r>
      <w:r>
        <w:rPr>
          <w:rFonts w:ascii="Calibri" w:eastAsia="Calibri" w:hAnsi="Calibri" w:cs="Calibri"/>
          <w:i/>
          <w:position w:val="1"/>
        </w:rPr>
        <w:t>t.</w:t>
      </w:r>
      <w:r>
        <w:rPr>
          <w:rFonts w:ascii="Calibri" w:eastAsia="Calibri" w:hAnsi="Calibri" w:cs="Calibri"/>
          <w:i/>
          <w:spacing w:val="-3"/>
          <w:position w:val="1"/>
        </w:rPr>
        <w:t xml:space="preserve"> </w:t>
      </w:r>
      <w:r>
        <w:rPr>
          <w:rFonts w:ascii="Calibri" w:eastAsia="Calibri" w:hAnsi="Calibri" w:cs="Calibri"/>
          <w:i/>
          <w:position w:val="1"/>
        </w:rPr>
        <w:t xml:space="preserve">A </w:t>
      </w:r>
      <w:r>
        <w:rPr>
          <w:rFonts w:ascii="Calibri" w:eastAsia="Calibri" w:hAnsi="Calibri" w:cs="Calibri"/>
          <w:i/>
          <w:spacing w:val="1"/>
          <w:position w:val="1"/>
        </w:rPr>
        <w:t>p</w:t>
      </w:r>
      <w:r>
        <w:rPr>
          <w:rFonts w:ascii="Calibri" w:eastAsia="Calibri" w:hAnsi="Calibri" w:cs="Calibri"/>
          <w:i/>
          <w:position w:val="1"/>
        </w:rPr>
        <w:t>lay</w:t>
      </w:r>
      <w:r>
        <w:rPr>
          <w:rFonts w:ascii="Calibri" w:eastAsia="Calibri" w:hAnsi="Calibri" w:cs="Calibri"/>
          <w:i/>
          <w:spacing w:val="1"/>
          <w:position w:val="1"/>
        </w:rPr>
        <w:t>e</w:t>
      </w:r>
      <w:r>
        <w:rPr>
          <w:rFonts w:ascii="Calibri" w:eastAsia="Calibri" w:hAnsi="Calibri" w:cs="Calibri"/>
          <w:i/>
          <w:position w:val="1"/>
        </w:rPr>
        <w:t>r</w:t>
      </w:r>
    </w:p>
    <w:p w14:paraId="0712C94F" w14:textId="77777777" w:rsidR="00A70796" w:rsidRDefault="00D030BA">
      <w:pPr>
        <w:spacing w:line="240" w:lineRule="exact"/>
        <w:ind w:left="894"/>
        <w:rPr>
          <w:rFonts w:ascii="Calibri" w:eastAsia="Calibri" w:hAnsi="Calibri" w:cs="Calibri"/>
        </w:rPr>
      </w:pPr>
      <w:r>
        <w:rPr>
          <w:rFonts w:ascii="Calibri" w:eastAsia="Calibri" w:hAnsi="Calibri" w:cs="Calibri"/>
          <w:i/>
          <w:spacing w:val="-1"/>
          <w:position w:val="1"/>
        </w:rPr>
        <w:t>w</w:t>
      </w:r>
      <w:r>
        <w:rPr>
          <w:rFonts w:ascii="Calibri" w:eastAsia="Calibri" w:hAnsi="Calibri" w:cs="Calibri"/>
          <w:i/>
          <w:spacing w:val="1"/>
          <w:position w:val="1"/>
        </w:rPr>
        <w:t>h</w:t>
      </w:r>
      <w:r>
        <w:rPr>
          <w:rFonts w:ascii="Calibri" w:eastAsia="Calibri" w:hAnsi="Calibri" w:cs="Calibri"/>
          <w:i/>
          <w:position w:val="1"/>
        </w:rPr>
        <w:t>o</w:t>
      </w:r>
      <w:r>
        <w:rPr>
          <w:rFonts w:ascii="Calibri" w:eastAsia="Calibri" w:hAnsi="Calibri" w:cs="Calibri"/>
          <w:i/>
          <w:spacing w:val="-2"/>
          <w:position w:val="1"/>
        </w:rPr>
        <w:t xml:space="preserve"> </w:t>
      </w:r>
      <w:r>
        <w:rPr>
          <w:rFonts w:ascii="Calibri" w:eastAsia="Calibri" w:hAnsi="Calibri" w:cs="Calibri"/>
          <w:i/>
          <w:position w:val="1"/>
        </w:rPr>
        <w:t>fails</w:t>
      </w:r>
      <w:r>
        <w:rPr>
          <w:rFonts w:ascii="Calibri" w:eastAsia="Calibri" w:hAnsi="Calibri" w:cs="Calibri"/>
          <w:i/>
          <w:spacing w:val="-4"/>
          <w:position w:val="1"/>
        </w:rPr>
        <w:t xml:space="preserve"> </w:t>
      </w:r>
      <w:r>
        <w:rPr>
          <w:rFonts w:ascii="Calibri" w:eastAsia="Calibri" w:hAnsi="Calibri" w:cs="Calibri"/>
          <w:i/>
          <w:spacing w:val="1"/>
          <w:position w:val="1"/>
        </w:rPr>
        <w:t>t</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1"/>
          <w:position w:val="1"/>
        </w:rPr>
        <w:t>ho</w:t>
      </w:r>
      <w:r>
        <w:rPr>
          <w:rFonts w:ascii="Calibri" w:eastAsia="Calibri" w:hAnsi="Calibri" w:cs="Calibri"/>
          <w:i/>
          <w:position w:val="1"/>
        </w:rPr>
        <w:t>le</w:t>
      </w:r>
      <w:r>
        <w:rPr>
          <w:rFonts w:ascii="Calibri" w:eastAsia="Calibri" w:hAnsi="Calibri" w:cs="Calibri"/>
          <w:i/>
          <w:spacing w:val="-2"/>
          <w:position w:val="1"/>
        </w:rPr>
        <w:t xml:space="preserve"> </w:t>
      </w:r>
      <w:r>
        <w:rPr>
          <w:rFonts w:ascii="Calibri" w:eastAsia="Calibri" w:hAnsi="Calibri" w:cs="Calibri"/>
          <w:i/>
          <w:spacing w:val="1"/>
          <w:position w:val="1"/>
        </w:rPr>
        <w:t>ou</w:t>
      </w:r>
      <w:r>
        <w:rPr>
          <w:rFonts w:ascii="Calibri" w:eastAsia="Calibri" w:hAnsi="Calibri" w:cs="Calibri"/>
          <w:i/>
          <w:position w:val="1"/>
        </w:rPr>
        <w:t>t</w:t>
      </w:r>
      <w:r>
        <w:rPr>
          <w:rFonts w:ascii="Calibri" w:eastAsia="Calibri" w:hAnsi="Calibri" w:cs="Calibri"/>
          <w:i/>
          <w:spacing w:val="-2"/>
          <w:position w:val="1"/>
        </w:rPr>
        <w:t xml:space="preserve"> </w:t>
      </w:r>
      <w:r>
        <w:rPr>
          <w:rFonts w:ascii="Calibri" w:eastAsia="Calibri" w:hAnsi="Calibri" w:cs="Calibri"/>
          <w:i/>
          <w:spacing w:val="1"/>
          <w:position w:val="1"/>
        </w:rPr>
        <w:t>an</w:t>
      </w:r>
      <w:r>
        <w:rPr>
          <w:rFonts w:ascii="Calibri" w:eastAsia="Calibri" w:hAnsi="Calibri" w:cs="Calibri"/>
          <w:i/>
          <w:position w:val="1"/>
        </w:rPr>
        <w:t>d</w:t>
      </w:r>
      <w:r>
        <w:rPr>
          <w:rFonts w:ascii="Calibri" w:eastAsia="Calibri" w:hAnsi="Calibri" w:cs="Calibri"/>
          <w:i/>
          <w:spacing w:val="-4"/>
          <w:position w:val="1"/>
        </w:rPr>
        <w:t xml:space="preserve"> </w:t>
      </w:r>
      <w:r>
        <w:rPr>
          <w:rFonts w:ascii="Calibri" w:eastAsia="Calibri" w:hAnsi="Calibri" w:cs="Calibri"/>
          <w:i/>
          <w:spacing w:val="1"/>
          <w:position w:val="1"/>
        </w:rPr>
        <w:t>doe</w:t>
      </w:r>
      <w:r>
        <w:rPr>
          <w:rFonts w:ascii="Calibri" w:eastAsia="Calibri" w:hAnsi="Calibri" w:cs="Calibri"/>
          <w:i/>
          <w:position w:val="1"/>
        </w:rPr>
        <w:t>s</w:t>
      </w:r>
      <w:r>
        <w:rPr>
          <w:rFonts w:ascii="Calibri" w:eastAsia="Calibri" w:hAnsi="Calibri" w:cs="Calibri"/>
          <w:i/>
          <w:spacing w:val="-7"/>
          <w:position w:val="1"/>
        </w:rPr>
        <w:t xml:space="preserve"> </w:t>
      </w:r>
      <w:r>
        <w:rPr>
          <w:rFonts w:ascii="Calibri" w:eastAsia="Calibri" w:hAnsi="Calibri" w:cs="Calibri"/>
          <w:i/>
          <w:spacing w:val="1"/>
          <w:position w:val="1"/>
        </w:rPr>
        <w:t>no</w:t>
      </w:r>
      <w:r>
        <w:rPr>
          <w:rFonts w:ascii="Calibri" w:eastAsia="Calibri" w:hAnsi="Calibri" w:cs="Calibri"/>
          <w:i/>
          <w:position w:val="1"/>
        </w:rPr>
        <w:t>t</w:t>
      </w:r>
      <w:r>
        <w:rPr>
          <w:rFonts w:ascii="Calibri" w:eastAsia="Calibri" w:hAnsi="Calibri" w:cs="Calibri"/>
          <w:i/>
          <w:spacing w:val="-2"/>
          <w:position w:val="1"/>
        </w:rPr>
        <w:t xml:space="preserve"> </w:t>
      </w:r>
      <w:r>
        <w:rPr>
          <w:rFonts w:ascii="Calibri" w:eastAsia="Calibri" w:hAnsi="Calibri" w:cs="Calibri"/>
          <w:i/>
          <w:spacing w:val="1"/>
          <w:position w:val="1"/>
        </w:rPr>
        <w:t>co</w:t>
      </w:r>
      <w:r>
        <w:rPr>
          <w:rFonts w:ascii="Calibri" w:eastAsia="Calibri" w:hAnsi="Calibri" w:cs="Calibri"/>
          <w:i/>
          <w:spacing w:val="-1"/>
          <w:position w:val="1"/>
        </w:rPr>
        <w:t>rr</w:t>
      </w:r>
      <w:r>
        <w:rPr>
          <w:rFonts w:ascii="Calibri" w:eastAsia="Calibri" w:hAnsi="Calibri" w:cs="Calibri"/>
          <w:i/>
          <w:spacing w:val="1"/>
          <w:position w:val="1"/>
        </w:rPr>
        <w:t>ec</w:t>
      </w:r>
      <w:r>
        <w:rPr>
          <w:rFonts w:ascii="Calibri" w:eastAsia="Calibri" w:hAnsi="Calibri" w:cs="Calibri"/>
          <w:i/>
          <w:position w:val="1"/>
        </w:rPr>
        <w:t>t</w:t>
      </w:r>
      <w:r>
        <w:rPr>
          <w:rFonts w:ascii="Calibri" w:eastAsia="Calibri" w:hAnsi="Calibri" w:cs="Calibri"/>
          <w:i/>
          <w:spacing w:val="-5"/>
          <w:position w:val="1"/>
        </w:rPr>
        <w:t xml:space="preserve"> </w:t>
      </w:r>
      <w:r>
        <w:rPr>
          <w:rFonts w:ascii="Calibri" w:eastAsia="Calibri" w:hAnsi="Calibri" w:cs="Calibri"/>
          <w:i/>
          <w:spacing w:val="1"/>
          <w:position w:val="1"/>
        </w:rPr>
        <w:t>he</w:t>
      </w:r>
      <w:r>
        <w:rPr>
          <w:rFonts w:ascii="Calibri" w:eastAsia="Calibri" w:hAnsi="Calibri" w:cs="Calibri"/>
          <w:i/>
          <w:position w:val="1"/>
        </w:rPr>
        <w:t>r</w:t>
      </w:r>
      <w:r>
        <w:rPr>
          <w:rFonts w:ascii="Calibri" w:eastAsia="Calibri" w:hAnsi="Calibri" w:cs="Calibri"/>
          <w:i/>
          <w:spacing w:val="-4"/>
          <w:position w:val="1"/>
        </w:rPr>
        <w:t xml:space="preserve"> </w:t>
      </w:r>
      <w:r>
        <w:rPr>
          <w:rFonts w:ascii="Calibri" w:eastAsia="Calibri" w:hAnsi="Calibri" w:cs="Calibri"/>
          <w:i/>
          <w:spacing w:val="1"/>
          <w:position w:val="1"/>
        </w:rPr>
        <w:t>m</w:t>
      </w:r>
      <w:r>
        <w:rPr>
          <w:rFonts w:ascii="Calibri" w:eastAsia="Calibri" w:hAnsi="Calibri" w:cs="Calibri"/>
          <w:i/>
          <w:position w:val="1"/>
        </w:rPr>
        <w:t>i</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1"/>
          <w:position w:val="1"/>
        </w:rPr>
        <w:t>a</w:t>
      </w:r>
      <w:r>
        <w:rPr>
          <w:rFonts w:ascii="Calibri" w:eastAsia="Calibri" w:hAnsi="Calibri" w:cs="Calibri"/>
          <w:i/>
          <w:position w:val="1"/>
        </w:rPr>
        <w:t>ke</w:t>
      </w:r>
      <w:r>
        <w:rPr>
          <w:rFonts w:ascii="Calibri" w:eastAsia="Calibri" w:hAnsi="Calibri" w:cs="Calibri"/>
          <w:i/>
          <w:spacing w:val="-5"/>
          <w:position w:val="1"/>
        </w:rPr>
        <w:t xml:space="preserve"> </w:t>
      </w:r>
      <w:r>
        <w:rPr>
          <w:rFonts w:ascii="Calibri" w:eastAsia="Calibri" w:hAnsi="Calibri" w:cs="Calibri"/>
          <w:i/>
          <w:spacing w:val="-1"/>
          <w:position w:val="1"/>
        </w:rPr>
        <w:t>b</w:t>
      </w:r>
      <w:r>
        <w:rPr>
          <w:rFonts w:ascii="Calibri" w:eastAsia="Calibri" w:hAnsi="Calibri" w:cs="Calibri"/>
          <w:i/>
          <w:spacing w:val="1"/>
          <w:position w:val="1"/>
        </w:rPr>
        <w:t>e</w:t>
      </w:r>
      <w:r>
        <w:rPr>
          <w:rFonts w:ascii="Calibri" w:eastAsia="Calibri" w:hAnsi="Calibri" w:cs="Calibri"/>
          <w:i/>
          <w:spacing w:val="-1"/>
          <w:position w:val="1"/>
        </w:rPr>
        <w:t>f</w:t>
      </w:r>
      <w:r>
        <w:rPr>
          <w:rFonts w:ascii="Calibri" w:eastAsia="Calibri" w:hAnsi="Calibri" w:cs="Calibri"/>
          <w:i/>
          <w:spacing w:val="1"/>
          <w:position w:val="1"/>
        </w:rPr>
        <w:t>o</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4"/>
          <w:position w:val="1"/>
        </w:rPr>
        <w:t xml:space="preserve"> </w:t>
      </w:r>
      <w:r>
        <w:rPr>
          <w:rFonts w:ascii="Calibri" w:eastAsia="Calibri" w:hAnsi="Calibri" w:cs="Calibri"/>
          <w:i/>
          <w:position w:val="1"/>
        </w:rPr>
        <w:t>s</w:t>
      </w:r>
      <w:r>
        <w:rPr>
          <w:rFonts w:ascii="Calibri" w:eastAsia="Calibri" w:hAnsi="Calibri" w:cs="Calibri"/>
          <w:i/>
          <w:spacing w:val="1"/>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ma</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s</w:t>
      </w:r>
      <w:r>
        <w:rPr>
          <w:rFonts w:ascii="Calibri" w:eastAsia="Calibri" w:hAnsi="Calibri" w:cs="Calibri"/>
          <w:i/>
          <w:spacing w:val="-6"/>
          <w:position w:val="1"/>
        </w:rPr>
        <w:t xml:space="preserve"> </w:t>
      </w:r>
      <w:r>
        <w:rPr>
          <w:rFonts w:ascii="Calibri" w:eastAsia="Calibri" w:hAnsi="Calibri" w:cs="Calibri"/>
          <w:i/>
          <w:position w:val="1"/>
        </w:rPr>
        <w:t>a 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2"/>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n</w:t>
      </w:r>
      <w:r>
        <w:rPr>
          <w:rFonts w:ascii="Calibri" w:eastAsia="Calibri" w:hAnsi="Calibri" w:cs="Calibri"/>
          <w:i/>
          <w:spacing w:val="1"/>
          <w:position w:val="1"/>
        </w:rPr>
        <w:t>e</w:t>
      </w:r>
      <w:r>
        <w:rPr>
          <w:rFonts w:ascii="Calibri" w:eastAsia="Calibri" w:hAnsi="Calibri" w:cs="Calibri"/>
          <w:i/>
          <w:position w:val="1"/>
        </w:rPr>
        <w:t>xt</w:t>
      </w:r>
      <w:r>
        <w:rPr>
          <w:rFonts w:ascii="Calibri" w:eastAsia="Calibri" w:hAnsi="Calibri" w:cs="Calibri"/>
          <w:i/>
          <w:spacing w:val="8"/>
          <w:position w:val="1"/>
        </w:rPr>
        <w:t xml:space="preserve"> </w:t>
      </w:r>
      <w:r>
        <w:rPr>
          <w:rFonts w:ascii="Calibri" w:eastAsia="Calibri" w:hAnsi="Calibri" w:cs="Calibri"/>
          <w:i/>
          <w:position w:val="1"/>
        </w:rPr>
        <w:t>t</w:t>
      </w:r>
      <w:r>
        <w:rPr>
          <w:rFonts w:ascii="Calibri" w:eastAsia="Calibri" w:hAnsi="Calibri" w:cs="Calibri"/>
          <w:i/>
          <w:spacing w:val="1"/>
          <w:position w:val="1"/>
        </w:rPr>
        <w:t>ee</w:t>
      </w:r>
      <w:r>
        <w:rPr>
          <w:rFonts w:ascii="Calibri" w:eastAsia="Calibri" w:hAnsi="Calibri" w:cs="Calibri"/>
          <w:i/>
          <w:position w:val="1"/>
        </w:rPr>
        <w:t>ing</w:t>
      </w:r>
      <w:r>
        <w:rPr>
          <w:rFonts w:ascii="Calibri" w:eastAsia="Calibri" w:hAnsi="Calibri" w:cs="Calibri"/>
          <w:i/>
          <w:spacing w:val="-4"/>
          <w:position w:val="1"/>
        </w:rPr>
        <w:t xml:space="preserve"> </w:t>
      </w:r>
      <w:r w:rsidR="00285172">
        <w:rPr>
          <w:rFonts w:ascii="Calibri" w:eastAsia="Calibri" w:hAnsi="Calibri" w:cs="Calibri"/>
          <w:i/>
          <w:spacing w:val="1"/>
          <w:position w:val="1"/>
        </w:rPr>
        <w:t xml:space="preserve">area </w:t>
      </w:r>
      <w:r>
        <w:rPr>
          <w:rFonts w:ascii="Calibri" w:eastAsia="Calibri" w:hAnsi="Calibri" w:cs="Calibri"/>
          <w:i/>
          <w:position w:val="1"/>
        </w:rPr>
        <w:t>will</w:t>
      </w:r>
      <w:r>
        <w:rPr>
          <w:rFonts w:ascii="Calibri" w:eastAsia="Calibri" w:hAnsi="Calibri" w:cs="Calibri"/>
          <w:i/>
          <w:spacing w:val="-3"/>
          <w:position w:val="1"/>
        </w:rPr>
        <w:t xml:space="preserve"> </w:t>
      </w:r>
      <w:r>
        <w:rPr>
          <w:rFonts w:ascii="Calibri" w:eastAsia="Calibri" w:hAnsi="Calibri" w:cs="Calibri"/>
          <w:i/>
          <w:spacing w:val="1"/>
          <w:position w:val="1"/>
        </w:rPr>
        <w:t>b</w:t>
      </w:r>
      <w:r>
        <w:rPr>
          <w:rFonts w:ascii="Calibri" w:eastAsia="Calibri" w:hAnsi="Calibri" w:cs="Calibri"/>
          <w:i/>
          <w:position w:val="1"/>
        </w:rPr>
        <w:t>e</w:t>
      </w:r>
    </w:p>
    <w:p w14:paraId="76C1874E" w14:textId="77777777" w:rsidR="00A70796" w:rsidRDefault="00D030BA">
      <w:pPr>
        <w:spacing w:line="240" w:lineRule="exact"/>
        <w:ind w:left="894"/>
        <w:rPr>
          <w:rFonts w:ascii="Calibri" w:eastAsia="Calibri" w:hAnsi="Calibri" w:cs="Calibri"/>
        </w:rPr>
      </w:pPr>
      <w:r>
        <w:rPr>
          <w:rFonts w:ascii="Calibri" w:eastAsia="Calibri" w:hAnsi="Calibri" w:cs="Calibri"/>
          <w:i/>
          <w:spacing w:val="1"/>
          <w:position w:val="1"/>
        </w:rPr>
        <w:t>d</w:t>
      </w:r>
      <w:r>
        <w:rPr>
          <w:rFonts w:ascii="Calibri" w:eastAsia="Calibri" w:hAnsi="Calibri" w:cs="Calibri"/>
          <w:i/>
          <w:position w:val="1"/>
        </w:rPr>
        <w:t>i</w:t>
      </w:r>
      <w:r>
        <w:rPr>
          <w:rFonts w:ascii="Calibri" w:eastAsia="Calibri" w:hAnsi="Calibri" w:cs="Calibri"/>
          <w:i/>
          <w:spacing w:val="-1"/>
          <w:position w:val="1"/>
        </w:rPr>
        <w:t>s</w:t>
      </w:r>
      <w:r>
        <w:rPr>
          <w:rFonts w:ascii="Calibri" w:eastAsia="Calibri" w:hAnsi="Calibri" w:cs="Calibri"/>
          <w:i/>
          <w:spacing w:val="1"/>
          <w:position w:val="1"/>
        </w:rPr>
        <w:t>qua</w:t>
      </w:r>
      <w:r>
        <w:rPr>
          <w:rFonts w:ascii="Calibri" w:eastAsia="Calibri" w:hAnsi="Calibri" w:cs="Calibri"/>
          <w:i/>
          <w:position w:val="1"/>
        </w:rPr>
        <w:t>li</w:t>
      </w:r>
      <w:r>
        <w:rPr>
          <w:rFonts w:ascii="Calibri" w:eastAsia="Calibri" w:hAnsi="Calibri" w:cs="Calibri"/>
          <w:i/>
          <w:spacing w:val="-1"/>
          <w:position w:val="1"/>
        </w:rPr>
        <w:t>f</w:t>
      </w:r>
      <w:r>
        <w:rPr>
          <w:rFonts w:ascii="Calibri" w:eastAsia="Calibri" w:hAnsi="Calibri" w:cs="Calibri"/>
          <w:i/>
          <w:position w:val="1"/>
        </w:rPr>
        <w:t>ie</w:t>
      </w:r>
      <w:r>
        <w:rPr>
          <w:rFonts w:ascii="Calibri" w:eastAsia="Calibri" w:hAnsi="Calibri" w:cs="Calibri"/>
          <w:i/>
          <w:spacing w:val="1"/>
          <w:position w:val="1"/>
        </w:rPr>
        <w:t>d</w:t>
      </w:r>
      <w:r>
        <w:rPr>
          <w:rFonts w:ascii="Calibri" w:eastAsia="Calibri" w:hAnsi="Calibri" w:cs="Calibri"/>
          <w:i/>
          <w:position w:val="1"/>
        </w:rPr>
        <w:t>.</w:t>
      </w:r>
      <w:r>
        <w:rPr>
          <w:rFonts w:ascii="Calibri" w:eastAsia="Calibri" w:hAnsi="Calibri" w:cs="Calibri"/>
          <w:i/>
          <w:spacing w:val="-10"/>
          <w:position w:val="1"/>
        </w:rPr>
        <w:t xml:space="preserve"> </w:t>
      </w:r>
      <w:r>
        <w:rPr>
          <w:rFonts w:ascii="Calibri" w:eastAsia="Calibri" w:hAnsi="Calibri" w:cs="Calibri"/>
          <w:i/>
          <w:position w:val="1"/>
        </w:rPr>
        <w:t xml:space="preserve"> (</w:t>
      </w:r>
      <w:r w:rsidR="00285172">
        <w:rPr>
          <w:rFonts w:ascii="Calibri" w:eastAsia="Calibri" w:hAnsi="Calibri" w:cs="Calibri"/>
          <w:i/>
          <w:position w:val="1"/>
        </w:rPr>
        <w:t>3.3c</w:t>
      </w:r>
      <w:r>
        <w:rPr>
          <w:rFonts w:ascii="Calibri" w:eastAsia="Calibri" w:hAnsi="Calibri" w:cs="Calibri"/>
          <w:i/>
          <w:spacing w:val="2"/>
          <w:position w:val="1"/>
        </w:rPr>
        <w:t>)</w:t>
      </w:r>
    </w:p>
    <w:p w14:paraId="7970B098" w14:textId="77777777" w:rsidR="00A70796" w:rsidRDefault="00A70796">
      <w:pPr>
        <w:spacing w:before="19" w:line="280" w:lineRule="exact"/>
        <w:rPr>
          <w:sz w:val="28"/>
          <w:szCs w:val="28"/>
        </w:rPr>
      </w:pPr>
    </w:p>
    <w:p w14:paraId="7333C1C2" w14:textId="77777777"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SEC</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L</w:t>
      </w:r>
    </w:p>
    <w:p w14:paraId="239D2A23" w14:textId="77777777" w:rsidR="00A70796" w:rsidRDefault="00D030BA">
      <w:pPr>
        <w:ind w:left="174" w:right="38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if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pacing w:val="-1"/>
          <w:sz w:val="24"/>
          <w:szCs w:val="24"/>
        </w:rPr>
        <w:t>t</w:t>
      </w:r>
      <w:r>
        <w:rPr>
          <w:rFonts w:ascii="Calibri" w:eastAsia="Calibri" w:hAnsi="Calibri" w:cs="Calibri"/>
          <w:spacing w:val="1"/>
          <w:sz w:val="24"/>
          <w:szCs w:val="24"/>
        </w:rPr>
        <w:t>fu</w:t>
      </w:r>
      <w:r>
        <w:rPr>
          <w:rFonts w:ascii="Calibri" w:eastAsia="Calibri" w:hAnsi="Calibri" w:cs="Calibri"/>
          <w:sz w:val="24"/>
          <w:szCs w:val="24"/>
        </w:rPr>
        <w:t>l</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ri</w:t>
      </w:r>
      <w:r>
        <w:rPr>
          <w:rFonts w:ascii="Calibri" w:eastAsia="Calibri" w:hAnsi="Calibri" w:cs="Calibri"/>
          <w:spacing w:val="-2"/>
          <w:sz w:val="24"/>
          <w:szCs w:val="24"/>
        </w:rPr>
        <w:t>g</w:t>
      </w:r>
      <w:r>
        <w:rPr>
          <w:rFonts w:ascii="Calibri" w:eastAsia="Calibri" w:hAnsi="Calibri" w:cs="Calibri"/>
          <w:spacing w:val="1"/>
          <w:sz w:val="24"/>
          <w:szCs w:val="24"/>
        </w:rPr>
        <w:t>ht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re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7"/>
          <w:sz w:val="24"/>
          <w:szCs w:val="24"/>
        </w:rPr>
        <w:t xml:space="preserve"> </w:t>
      </w:r>
      <w:r>
        <w:rPr>
          <w:rFonts w:ascii="Calibri" w:eastAsia="Calibri" w:hAnsi="Calibri" w:cs="Calibri"/>
          <w:sz w:val="24"/>
          <w:szCs w:val="24"/>
          <w:u w:val="single" w:color="000000"/>
        </w:rPr>
        <w:t>may</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4"/>
          <w:sz w:val="24"/>
          <w:szCs w:val="24"/>
        </w:rPr>
        <w:t>(</w:t>
      </w:r>
      <w:r w:rsidR="00285172">
        <w:rPr>
          <w:rFonts w:ascii="Calibri" w:eastAsia="Calibri" w:hAnsi="Calibri" w:cs="Calibri"/>
          <w:b/>
          <w:spacing w:val="-1"/>
          <w:sz w:val="24"/>
          <w:szCs w:val="24"/>
        </w:rPr>
        <w:t>20.1b</w:t>
      </w:r>
      <w:r w:rsidR="00B062DF">
        <w:rPr>
          <w:rFonts w:ascii="Calibri" w:eastAsia="Calibri" w:hAnsi="Calibri" w:cs="Calibri"/>
          <w:b/>
          <w:spacing w:val="-1"/>
          <w:sz w:val="24"/>
          <w:szCs w:val="24"/>
        </w:rPr>
        <w:t xml:space="preserve"> </w:t>
      </w:r>
      <w:r w:rsidR="00285172">
        <w:rPr>
          <w:rFonts w:ascii="Calibri" w:eastAsia="Calibri" w:hAnsi="Calibri" w:cs="Calibri"/>
          <w:b/>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 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eco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2"/>
          <w:sz w:val="24"/>
          <w:szCs w:val="24"/>
        </w:rPr>
        <w:t>i</w:t>
      </w:r>
      <w:r>
        <w:rPr>
          <w:rFonts w:ascii="Calibri" w:eastAsia="Calibri" w:hAnsi="Calibri" w:cs="Calibri"/>
          <w:sz w:val="24"/>
          <w:szCs w:val="24"/>
        </w:rPr>
        <w:t xml:space="preserve">s a </w:t>
      </w:r>
      <w:r>
        <w:rPr>
          <w:rFonts w:ascii="Calibri" w:eastAsia="Calibri" w:hAnsi="Calibri" w:cs="Calibri"/>
          <w:b/>
          <w:spacing w:val="1"/>
          <w:sz w:val="24"/>
          <w:szCs w:val="24"/>
        </w:rPr>
        <w:t>W</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NG</w:t>
      </w:r>
      <w:r>
        <w:rPr>
          <w:rFonts w:ascii="Calibri" w:eastAsia="Calibri" w:hAnsi="Calibri" w:cs="Calibri"/>
          <w:b/>
          <w:spacing w:val="1"/>
          <w:sz w:val="24"/>
          <w:szCs w:val="24"/>
        </w:rPr>
        <w:t xml:space="preserve"> </w:t>
      </w:r>
      <w:r>
        <w:rPr>
          <w:rFonts w:ascii="Calibri" w:eastAsia="Calibri" w:hAnsi="Calibri" w:cs="Calibri"/>
          <w:b/>
          <w:spacing w:val="-3"/>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s in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loss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if 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mely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erwise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rigi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 xml:space="preserve"> </w:t>
      </w:r>
      <w:r w:rsidR="00B062DF">
        <w:rPr>
          <w:rFonts w:ascii="Calibri" w:eastAsia="Calibri" w:hAnsi="Calibri" w:cs="Calibri"/>
          <w:spacing w:val="-1"/>
          <w:sz w:val="24"/>
          <w:szCs w:val="24"/>
        </w:rPr>
        <w:t>(Rule 20.1b</w:t>
      </w:r>
      <w:r w:rsidR="00C0446C">
        <w:rPr>
          <w:rFonts w:ascii="Calibri" w:eastAsia="Calibri" w:hAnsi="Calibri" w:cs="Calibri"/>
          <w:spacing w:val="-1"/>
          <w:sz w:val="24"/>
          <w:szCs w:val="24"/>
        </w:rPr>
        <w:t xml:space="preserve"> </w:t>
      </w:r>
      <w:r w:rsidR="00B062DF">
        <w:rPr>
          <w:rFonts w:ascii="Calibri" w:eastAsia="Calibri" w:hAnsi="Calibri" w:cs="Calibri"/>
          <w:spacing w:val="-1"/>
          <w:sz w:val="24"/>
          <w:szCs w:val="24"/>
        </w:rPr>
        <w:t>(4)/1)</w:t>
      </w:r>
    </w:p>
    <w:p w14:paraId="5F664187" w14:textId="77777777" w:rsidR="00A70796" w:rsidRDefault="00D030BA">
      <w:pPr>
        <w:ind w:left="174" w:right="353"/>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 xml:space="preserve">te: </w:t>
      </w:r>
      <w:r>
        <w:rPr>
          <w:rFonts w:ascii="Calibri" w:eastAsia="Calibri" w:hAnsi="Calibri" w:cs="Calibri"/>
          <w:spacing w:val="-51"/>
          <w:sz w:val="24"/>
          <w:szCs w:val="24"/>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seco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all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b/>
          <w:spacing w:val="1"/>
          <w:sz w:val="24"/>
          <w:szCs w:val="24"/>
          <w:u w:val="single" w:color="000000"/>
        </w:rPr>
        <w:t>n</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 xml:space="preserve">a </w:t>
      </w:r>
      <w:r>
        <w:rPr>
          <w:rFonts w:ascii="Calibri" w:eastAsia="Calibri" w:hAnsi="Calibri" w:cs="Calibri"/>
          <w:b/>
          <w:spacing w:val="-2"/>
          <w:sz w:val="24"/>
          <w:szCs w:val="24"/>
          <w:u w:val="single" w:color="000000"/>
        </w:rPr>
        <w:t>p</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vi</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l</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l</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sidR="00B062DF">
        <w:rPr>
          <w:rFonts w:ascii="Calibri" w:eastAsia="Calibri" w:hAnsi="Calibri" w:cs="Calibri"/>
          <w:spacing w:val="-1"/>
          <w:sz w:val="24"/>
          <w:szCs w:val="24"/>
        </w:rPr>
        <w:t>penalty area</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of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sidR="00B062DF">
        <w:rPr>
          <w:rFonts w:ascii="Calibri" w:eastAsia="Calibri" w:hAnsi="Calibri" w:cs="Calibri"/>
          <w:sz w:val="24"/>
          <w:szCs w:val="24"/>
        </w:rPr>
        <w:t xml:space="preserve">should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ally. </w:t>
      </w:r>
      <w:r>
        <w:rPr>
          <w:rFonts w:ascii="Calibri" w:eastAsia="Calibri" w:hAnsi="Calibri" w:cs="Calibri"/>
          <w:spacing w:val="8"/>
          <w:sz w:val="24"/>
          <w:szCs w:val="24"/>
        </w:rPr>
        <w:t xml:space="preserve"> </w:t>
      </w:r>
      <w:r>
        <w:rPr>
          <w:rFonts w:ascii="Calibri" w:eastAsia="Calibri" w:hAnsi="Calibri" w:cs="Calibri"/>
          <w:b/>
          <w:spacing w:val="-3"/>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B062DF">
        <w:rPr>
          <w:rFonts w:ascii="Calibri" w:eastAsia="Calibri" w:hAnsi="Calibri" w:cs="Calibri"/>
          <w:b/>
          <w:sz w:val="24"/>
          <w:szCs w:val="24"/>
        </w:rPr>
        <w:t>18.2</w:t>
      </w:r>
    </w:p>
    <w:p w14:paraId="70ECB673" w14:textId="77777777" w:rsidR="00A70796" w:rsidRDefault="00A70796">
      <w:pPr>
        <w:spacing w:before="19" w:line="260" w:lineRule="exact"/>
        <w:rPr>
          <w:sz w:val="26"/>
          <w:szCs w:val="26"/>
        </w:rPr>
      </w:pPr>
    </w:p>
    <w:p w14:paraId="442054E2" w14:textId="77777777" w:rsidR="00A70796" w:rsidRDefault="00D030BA">
      <w:pPr>
        <w:ind w:left="174"/>
        <w:rPr>
          <w:rFonts w:ascii="Calibri" w:eastAsia="Calibri" w:hAnsi="Calibri" w:cs="Calibri"/>
          <w:sz w:val="24"/>
          <w:szCs w:val="24"/>
        </w:rPr>
      </w:pPr>
      <w:r>
        <w:rPr>
          <w:rFonts w:ascii="Calibri" w:eastAsia="Calibri" w:hAnsi="Calibri" w:cs="Calibri"/>
          <w:b/>
          <w:spacing w:val="1"/>
          <w:sz w:val="24"/>
          <w:szCs w:val="24"/>
          <w:u w:val="single" w:color="000000"/>
        </w:rPr>
        <w:t>W</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sidR="00B062DF">
        <w:rPr>
          <w:rFonts w:ascii="Calibri" w:eastAsia="Calibri" w:hAnsi="Calibri" w:cs="Calibri"/>
          <w:b/>
          <w:spacing w:val="-3"/>
          <w:sz w:val="24"/>
          <w:szCs w:val="24"/>
          <w:u w:val="single" w:color="000000"/>
        </w:rPr>
        <w:t>PENALTY AREA</w:t>
      </w:r>
    </w:p>
    <w:p w14:paraId="27654CBA" w14:textId="77777777" w:rsidR="00A70796" w:rsidRDefault="00D030BA">
      <w:pPr>
        <w:ind w:left="174" w:right="475"/>
        <w:rPr>
          <w:rFonts w:ascii="Calibri" w:eastAsia="Calibri" w:hAnsi="Calibri" w:cs="Calibri"/>
          <w:sz w:val="24"/>
          <w:szCs w:val="24"/>
        </w:rPr>
      </w:pPr>
      <w:r>
        <w:rPr>
          <w:rFonts w:ascii="Calibri" w:eastAsia="Calibri" w:hAnsi="Calibri" w:cs="Calibri"/>
          <w:b/>
          <w:spacing w:val="1"/>
          <w:sz w:val="24"/>
          <w:szCs w:val="24"/>
        </w:rPr>
        <w:t>Id</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tif</w:t>
      </w:r>
      <w:r>
        <w:rPr>
          <w:rFonts w:ascii="Calibri" w:eastAsia="Calibri" w:hAnsi="Calibri" w:cs="Calibri"/>
          <w:b/>
          <w:spacing w:val="-1"/>
          <w:sz w:val="24"/>
          <w:szCs w:val="24"/>
        </w:rPr>
        <w:t>y</w:t>
      </w:r>
      <w:r>
        <w:rPr>
          <w:rFonts w:ascii="Calibri" w:eastAsia="Calibri" w:hAnsi="Calibri" w:cs="Calibri"/>
          <w:b/>
          <w:spacing w:val="1"/>
          <w:sz w:val="24"/>
          <w:szCs w:val="24"/>
        </w:rPr>
        <w:t>in</w:t>
      </w:r>
      <w:r>
        <w:rPr>
          <w:rFonts w:ascii="Calibri" w:eastAsia="Calibri" w:hAnsi="Calibri" w:cs="Calibri"/>
          <w:b/>
          <w:sz w:val="24"/>
          <w:szCs w:val="24"/>
        </w:rPr>
        <w:t>g B</w:t>
      </w:r>
      <w:r>
        <w:rPr>
          <w:rFonts w:ascii="Calibri" w:eastAsia="Calibri" w:hAnsi="Calibri" w:cs="Calibri"/>
          <w:b/>
          <w:spacing w:val="-1"/>
          <w:sz w:val="24"/>
          <w:szCs w:val="24"/>
        </w:rPr>
        <w:t>al</w:t>
      </w:r>
      <w:r>
        <w:rPr>
          <w:rFonts w:ascii="Calibri" w:eastAsia="Calibri" w:hAnsi="Calibri" w:cs="Calibri"/>
          <w:b/>
          <w:spacing w:val="1"/>
          <w:sz w:val="24"/>
          <w:szCs w:val="24"/>
        </w:rPr>
        <w:t>l</w:t>
      </w:r>
      <w:r>
        <w:rPr>
          <w:rFonts w:ascii="Calibri" w:eastAsia="Calibri" w:hAnsi="Calibri" w:cs="Calibri"/>
          <w:b/>
          <w:sz w:val="24"/>
          <w:szCs w:val="24"/>
        </w:rPr>
        <w:t>:</w:t>
      </w:r>
      <w:r>
        <w:rPr>
          <w:rFonts w:ascii="Calibri" w:eastAsia="Calibri" w:hAnsi="Calibri" w:cs="Calibri"/>
          <w:b/>
          <w:spacing w:val="4"/>
          <w:sz w:val="24"/>
          <w:szCs w:val="24"/>
        </w:rPr>
        <w:t xml:space="preserve"> </w:t>
      </w:r>
      <w:r>
        <w:rPr>
          <w:rFonts w:ascii="Calibri" w:eastAsia="Calibri" w:hAnsi="Calibri" w:cs="Calibri"/>
          <w:spacing w:val="-3"/>
          <w:sz w:val="24"/>
          <w:szCs w:val="24"/>
        </w:rPr>
        <w:t>U</w:t>
      </w:r>
      <w:r>
        <w:rPr>
          <w:rFonts w:ascii="Calibri" w:eastAsia="Calibri" w:hAnsi="Calibri" w:cs="Calibri"/>
          <w:spacing w:val="1"/>
          <w:sz w:val="24"/>
          <w:szCs w:val="24"/>
        </w:rPr>
        <w:t>nd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b/>
          <w:spacing w:val="-3"/>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B062DF">
        <w:rPr>
          <w:rFonts w:ascii="Calibri" w:eastAsia="Calibri" w:hAnsi="Calibri" w:cs="Calibri"/>
          <w:b/>
          <w:sz w:val="24"/>
          <w:szCs w:val="24"/>
        </w:rPr>
        <w:t>7.3</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in a</w:t>
      </w:r>
      <w:r w:rsidR="00B062DF">
        <w:rPr>
          <w:rFonts w:ascii="Calibri" w:eastAsia="Calibri" w:hAnsi="Calibri" w:cs="Calibri"/>
          <w:sz w:val="24"/>
          <w:szCs w:val="24"/>
        </w:rPr>
        <w:t xml:space="preserve"> </w:t>
      </w:r>
      <w:r w:rsidR="00B062DF">
        <w:rPr>
          <w:rFonts w:ascii="Calibri" w:eastAsia="Calibri" w:hAnsi="Calibri" w:cs="Calibri"/>
          <w:spacing w:val="-1"/>
          <w:sz w:val="24"/>
          <w:szCs w:val="24"/>
        </w:rPr>
        <w:t>penalty area</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y. 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qu</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14:paraId="743D4140" w14:textId="77777777" w:rsidR="00A70796" w:rsidRDefault="00B062DF">
      <w:pPr>
        <w:ind w:left="174"/>
        <w:rPr>
          <w:rFonts w:ascii="Calibri" w:eastAsia="Calibri" w:hAnsi="Calibri" w:cs="Calibri"/>
          <w:sz w:val="24"/>
          <w:szCs w:val="24"/>
        </w:rPr>
      </w:pPr>
      <w:r>
        <w:rPr>
          <w:rFonts w:ascii="Calibri" w:eastAsia="Calibri" w:hAnsi="Calibri" w:cs="Calibri"/>
          <w:b/>
          <w:sz w:val="24"/>
          <w:szCs w:val="24"/>
          <w:u w:val="single" w:color="000000"/>
        </w:rPr>
        <w:t>STOPPING PLAY (RULE 5.7)</w:t>
      </w:r>
    </w:p>
    <w:p w14:paraId="6CFD319A" w14:textId="77777777" w:rsidR="00A70796" w:rsidRDefault="00D030BA">
      <w:pPr>
        <w:ind w:left="174" w:right="1156"/>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B062DF">
        <w:rPr>
          <w:rFonts w:ascii="Calibri" w:eastAsia="Calibri" w:hAnsi="Calibri" w:cs="Calibri"/>
          <w:b/>
          <w:spacing w:val="1"/>
          <w:sz w:val="24"/>
          <w:szCs w:val="24"/>
        </w:rPr>
        <w:t>5.7</w:t>
      </w:r>
      <w:r>
        <w:rPr>
          <w:rFonts w:ascii="Calibri" w:eastAsia="Calibri" w:hAnsi="Calibri" w:cs="Calibri"/>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p</w:t>
      </w:r>
      <w:r>
        <w:rPr>
          <w:rFonts w:ascii="Calibri" w:eastAsia="Calibri" w:hAnsi="Calibri" w:cs="Calibri"/>
          <w:b/>
          <w:spacing w:val="-2"/>
          <w:sz w:val="24"/>
          <w:szCs w:val="24"/>
        </w:rPr>
        <w:t>u</w:t>
      </w:r>
      <w:r>
        <w:rPr>
          <w:rFonts w:ascii="Calibri" w:eastAsia="Calibri" w:hAnsi="Calibri" w:cs="Calibri"/>
          <w:b/>
          <w:spacing w:val="1"/>
          <w:sz w:val="24"/>
          <w:szCs w:val="24"/>
        </w:rPr>
        <w:t>rp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 xml:space="preserve">of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libri" w:eastAsia="Calibri" w:hAnsi="Calibri" w:cs="Calibri"/>
          <w:b/>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b/>
          <w:sz w:val="24"/>
          <w:szCs w:val="24"/>
        </w:rPr>
        <w:t>S</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z w:val="24"/>
          <w:szCs w:val="24"/>
        </w:rPr>
        <w:t>6</w:t>
      </w:r>
      <w:r>
        <w:rPr>
          <w:rFonts w:ascii="Calibri" w:eastAsia="Calibri" w:hAnsi="Calibri" w:cs="Calibri"/>
          <w:b/>
          <w:spacing w:val="-1"/>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u</w:t>
      </w:r>
      <w:r>
        <w:rPr>
          <w:rFonts w:ascii="Calibri" w:eastAsia="Calibri" w:hAnsi="Calibri" w:cs="Calibri"/>
          <w:b/>
          <w:spacing w:val="1"/>
          <w:sz w:val="24"/>
          <w:szCs w:val="24"/>
        </w:rPr>
        <w:t>id</w:t>
      </w:r>
      <w:r>
        <w:rPr>
          <w:rFonts w:ascii="Calibri" w:eastAsia="Calibri" w:hAnsi="Calibri" w:cs="Calibri"/>
          <w:b/>
          <w:spacing w:val="-1"/>
          <w:sz w:val="24"/>
          <w:szCs w:val="24"/>
        </w:rPr>
        <w:t>el</w:t>
      </w:r>
      <w:r>
        <w:rPr>
          <w:rFonts w:ascii="Calibri" w:eastAsia="Calibri" w:hAnsi="Calibri" w:cs="Calibri"/>
          <w:b/>
          <w:spacing w:val="1"/>
          <w:sz w:val="24"/>
          <w:szCs w:val="24"/>
        </w:rPr>
        <w:t>in</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 C</w:t>
      </w:r>
      <w:r>
        <w:rPr>
          <w:rFonts w:ascii="Calibri" w:eastAsia="Calibri" w:hAnsi="Calibri" w:cs="Calibri"/>
          <w:b/>
          <w:spacing w:val="1"/>
          <w:sz w:val="24"/>
          <w:szCs w:val="24"/>
        </w:rPr>
        <w:t>ond</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libri" w:eastAsia="Calibri" w:hAnsi="Calibri" w:cs="Calibri"/>
          <w:b/>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(C</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age</w:t>
      </w:r>
      <w:r>
        <w:rPr>
          <w:rFonts w:ascii="Calibri" w:eastAsia="Calibri" w:hAnsi="Calibri" w:cs="Calibri"/>
          <w:spacing w:val="1"/>
          <w:sz w:val="24"/>
          <w:szCs w:val="24"/>
        </w:rPr>
        <w:t xml:space="preserve"> </w:t>
      </w:r>
      <w:r>
        <w:rPr>
          <w:rFonts w:ascii="Calibri" w:eastAsia="Calibri" w:hAnsi="Calibri" w:cs="Calibri"/>
          <w:sz w:val="24"/>
          <w:szCs w:val="24"/>
        </w:rPr>
        <w:t xml:space="preserve">7. </w:t>
      </w:r>
      <w:r>
        <w:rPr>
          <w:rFonts w:ascii="Calibri" w:eastAsia="Calibri" w:hAnsi="Calibri" w:cs="Calibri"/>
          <w:spacing w:val="5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ecisi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2"/>
          <w:sz w:val="24"/>
          <w:szCs w:val="24"/>
        </w:rPr>
        <w:t>C</w:t>
      </w:r>
      <w:r>
        <w:rPr>
          <w:rFonts w:ascii="Calibri" w:eastAsia="Calibri" w:hAnsi="Calibri" w:cs="Calibri"/>
          <w:b/>
          <w:spacing w:val="-1"/>
          <w:sz w:val="24"/>
          <w:szCs w:val="24"/>
        </w:rPr>
        <w:t>a</w:t>
      </w:r>
      <w:r>
        <w:rPr>
          <w:rFonts w:ascii="Calibri" w:eastAsia="Calibri" w:hAnsi="Calibri" w:cs="Calibri"/>
          <w:b/>
          <w:spacing w:val="1"/>
          <w:sz w:val="24"/>
          <w:szCs w:val="24"/>
        </w:rPr>
        <w:t>p</w:t>
      </w:r>
      <w:r>
        <w:rPr>
          <w:rFonts w:ascii="Calibri" w:eastAsia="Calibri" w:hAnsi="Calibri" w:cs="Calibri"/>
          <w:b/>
          <w:sz w:val="24"/>
          <w:szCs w:val="24"/>
        </w:rPr>
        <w:t>ta</w:t>
      </w:r>
      <w:r>
        <w:rPr>
          <w:rFonts w:ascii="Calibri" w:eastAsia="Calibri" w:hAnsi="Calibri" w:cs="Calibri"/>
          <w:b/>
          <w:spacing w:val="1"/>
          <w:sz w:val="24"/>
          <w:szCs w:val="24"/>
        </w:rPr>
        <w:t>in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pacing w:val="1"/>
          <w:sz w:val="24"/>
          <w:szCs w:val="24"/>
        </w:rPr>
        <w:t>nl</w:t>
      </w:r>
      <w:r>
        <w:rPr>
          <w:rFonts w:ascii="Calibri" w:eastAsia="Calibri" w:hAnsi="Calibri" w:cs="Calibri"/>
          <w:b/>
          <w:spacing w:val="-1"/>
          <w:sz w:val="24"/>
          <w:szCs w:val="24"/>
        </w:rPr>
        <w:t>y</w:t>
      </w:r>
      <w:r>
        <w:rPr>
          <w:rFonts w:ascii="Calibri" w:eastAsia="Calibri" w:hAnsi="Calibri" w:cs="Calibri"/>
          <w:b/>
          <w:sz w:val="24"/>
          <w:szCs w:val="24"/>
        </w:rPr>
        <w:t>. Ex</w:t>
      </w:r>
      <w:r>
        <w:rPr>
          <w:rFonts w:ascii="Calibri" w:eastAsia="Calibri" w:hAnsi="Calibri" w:cs="Calibri"/>
          <w:b/>
          <w:spacing w:val="1"/>
          <w:sz w:val="24"/>
          <w:szCs w:val="24"/>
        </w:rPr>
        <w:t>c</w:t>
      </w:r>
      <w:r>
        <w:rPr>
          <w:rFonts w:ascii="Calibri" w:eastAsia="Calibri" w:hAnsi="Calibri" w:cs="Calibri"/>
          <w:b/>
          <w:spacing w:val="-1"/>
          <w:sz w:val="24"/>
          <w:szCs w:val="24"/>
        </w:rPr>
        <w:t>e</w:t>
      </w:r>
      <w:r>
        <w:rPr>
          <w:rFonts w:ascii="Calibri" w:eastAsia="Calibri" w:hAnsi="Calibri" w:cs="Calibri"/>
          <w:b/>
          <w:spacing w:val="1"/>
          <w:sz w:val="24"/>
          <w:szCs w:val="24"/>
        </w:rPr>
        <w:t>p</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ger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lig</w:t>
      </w:r>
      <w:r>
        <w:rPr>
          <w:rFonts w:ascii="Calibri" w:eastAsia="Calibri" w:hAnsi="Calibri" w:cs="Calibri"/>
          <w:spacing w:val="1"/>
          <w:sz w:val="24"/>
          <w:szCs w:val="24"/>
        </w:rPr>
        <w:t>h</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sidR="00B062DF">
        <w:rPr>
          <w:rFonts w:ascii="Calibri" w:eastAsia="Calibri" w:hAnsi="Calibri" w:cs="Calibri"/>
          <w:spacing w:val="1"/>
          <w:sz w:val="24"/>
          <w:szCs w:val="24"/>
        </w:rPr>
        <w:t xml:space="preserve">STOP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i</w:t>
      </w:r>
      <w:r>
        <w:rPr>
          <w:rFonts w:ascii="Calibri" w:eastAsia="Calibri" w:hAnsi="Calibri" w:cs="Calibri"/>
          <w:spacing w:val="1"/>
          <w:sz w:val="24"/>
          <w:szCs w:val="24"/>
        </w:rPr>
        <w:t>m</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ely.</w:t>
      </w:r>
    </w:p>
    <w:p w14:paraId="4864DCCD" w14:textId="77777777" w:rsidR="00A70796" w:rsidRDefault="00A70796">
      <w:pPr>
        <w:spacing w:before="1" w:line="140" w:lineRule="exact"/>
        <w:rPr>
          <w:sz w:val="14"/>
          <w:szCs w:val="14"/>
        </w:rPr>
      </w:pPr>
    </w:p>
    <w:p w14:paraId="6077880D" w14:textId="77777777" w:rsidR="00A70796" w:rsidRDefault="00A70796">
      <w:pPr>
        <w:spacing w:line="200" w:lineRule="exact"/>
      </w:pPr>
    </w:p>
    <w:p w14:paraId="64AB43EC" w14:textId="77777777"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TI</w:t>
      </w:r>
      <w:r>
        <w:rPr>
          <w:rFonts w:ascii="Calibri" w:eastAsia="Calibri" w:hAnsi="Calibri" w:cs="Calibri"/>
          <w:b/>
          <w:sz w:val="24"/>
          <w:szCs w:val="24"/>
          <w:u w:val="single" w:color="000000"/>
        </w:rPr>
        <w:t>CE</w:t>
      </w:r>
    </w:p>
    <w:p w14:paraId="19598F7A" w14:textId="77777777"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proofErr w:type="gramStart"/>
      <w:r>
        <w:rPr>
          <w:rFonts w:ascii="Cambria" w:eastAsia="Cambria" w:hAnsi="Cambria" w:cs="Cambria"/>
          <w:b/>
          <w:sz w:val="24"/>
          <w:szCs w:val="24"/>
        </w:rPr>
        <w:t xml:space="preserve">:  </w:t>
      </w:r>
      <w:r w:rsidR="00B062DF">
        <w:rPr>
          <w:rFonts w:ascii="Cambria" w:eastAsia="Cambria" w:hAnsi="Cambria" w:cs="Cambria"/>
          <w:b/>
          <w:sz w:val="24"/>
          <w:szCs w:val="24"/>
        </w:rPr>
        <w:t>(</w:t>
      </w:r>
      <w:proofErr w:type="gramEnd"/>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B062DF">
        <w:rPr>
          <w:rFonts w:ascii="Calibri" w:eastAsia="Calibri" w:hAnsi="Calibri" w:cs="Calibri"/>
          <w:b/>
          <w:spacing w:val="1"/>
          <w:sz w:val="24"/>
          <w:szCs w:val="24"/>
        </w:rPr>
        <w:t>5.2a</w:t>
      </w:r>
      <w:r>
        <w:rPr>
          <w:rFonts w:ascii="Calibri" w:eastAsia="Calibri" w:hAnsi="Calibri" w:cs="Calibri"/>
          <w:b/>
          <w:sz w:val="24"/>
          <w:szCs w:val="24"/>
        </w:rPr>
        <w:t xml:space="preserve"> </w:t>
      </w:r>
      <w:r w:rsidR="00B062DF">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rac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8"/>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o</w:t>
      </w:r>
      <w:r>
        <w:rPr>
          <w:rFonts w:ascii="Calibri" w:eastAsia="Calibri" w:hAnsi="Calibri" w:cs="Calibri"/>
          <w:sz w:val="24"/>
          <w:szCs w:val="24"/>
        </w:rPr>
        <w:t>f</w:t>
      </w:r>
    </w:p>
    <w:p w14:paraId="1BE1ED86" w14:textId="77777777" w:rsidR="00A70796" w:rsidRDefault="00D030BA">
      <w:pPr>
        <w:ind w:left="174"/>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6"/>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w:t>
      </w:r>
    </w:p>
    <w:p w14:paraId="4561FBFB" w14:textId="77777777" w:rsidR="00A70796" w:rsidRDefault="00D030BA" w:rsidP="006F349A">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rPr>
        <w:t>Rule</w:t>
      </w:r>
      <w:r>
        <w:rPr>
          <w:rFonts w:ascii="Calibri" w:eastAsia="Calibri" w:hAnsi="Calibri" w:cs="Calibri"/>
          <w:i/>
          <w:spacing w:val="-3"/>
        </w:rPr>
        <w:t xml:space="preserve"> </w:t>
      </w:r>
      <w:r w:rsidR="00B062DF">
        <w:rPr>
          <w:rFonts w:ascii="Calibri" w:eastAsia="Calibri" w:hAnsi="Calibri" w:cs="Calibri"/>
          <w:i/>
        </w:rPr>
        <w:t>5.2b</w:t>
      </w:r>
      <w:r>
        <w:rPr>
          <w:rFonts w:ascii="Calibri" w:eastAsia="Calibri" w:hAnsi="Calibri" w:cs="Calibri"/>
          <w:i/>
        </w:rPr>
        <w:t>.</w:t>
      </w:r>
      <w:r>
        <w:rPr>
          <w:rFonts w:ascii="Calibri" w:eastAsia="Calibri" w:hAnsi="Calibri" w:cs="Calibri"/>
          <w:i/>
          <w:spacing w:val="-4"/>
        </w:rPr>
        <w:t xml:space="preserve"> </w:t>
      </w:r>
      <w:r w:rsidR="006F349A">
        <w:rPr>
          <w:rFonts w:ascii="Calibri" w:eastAsia="Calibri" w:hAnsi="Calibri" w:cs="Calibri"/>
          <w:i/>
        </w:rPr>
        <w:t>Player must not practice on competition course before a round. May practice after completing final round for that day.</w:t>
      </w:r>
    </w:p>
    <w:p w14:paraId="5B0C9EE7" w14:textId="77777777" w:rsidR="00A70796" w:rsidRDefault="00D030BA">
      <w:pPr>
        <w:spacing w:before="8"/>
        <w:ind w:left="174"/>
        <w:rPr>
          <w:rFonts w:ascii="Calibri" w:eastAsia="Calibri" w:hAnsi="Calibri" w:cs="Calibri"/>
          <w:sz w:val="24"/>
          <w:szCs w:val="24"/>
        </w:rPr>
      </w:pP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NF</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RM</w:t>
      </w:r>
      <w:r>
        <w:rPr>
          <w:rFonts w:ascii="Calibri" w:eastAsia="Calibri" w:hAnsi="Calibri" w:cs="Calibri"/>
          <w:b/>
          <w:spacing w:val="1"/>
          <w:sz w:val="24"/>
          <w:szCs w:val="24"/>
          <w:u w:val="single" w:color="000000"/>
        </w:rPr>
        <w:t>AT</w:t>
      </w:r>
      <w:r>
        <w:rPr>
          <w:rFonts w:ascii="Calibri" w:eastAsia="Calibri" w:hAnsi="Calibri" w:cs="Calibri"/>
          <w:b/>
          <w:spacing w:val="-2"/>
          <w:sz w:val="24"/>
          <w:szCs w:val="24"/>
          <w:u w:val="single" w:color="000000"/>
        </w:rPr>
        <w:t>I</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 xml:space="preserve">S </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OK</w:t>
      </w:r>
      <w:r>
        <w:rPr>
          <w:rFonts w:ascii="Calibri" w:eastAsia="Calibri" w:hAnsi="Calibri" w:cs="Calibri"/>
          <w:b/>
          <w:sz w:val="24"/>
          <w:szCs w:val="24"/>
          <w:u w:val="single" w:color="000000"/>
        </w:rPr>
        <w:t>ES</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AK</w:t>
      </w:r>
      <w:r>
        <w:rPr>
          <w:rFonts w:ascii="Calibri" w:eastAsia="Calibri" w:hAnsi="Calibri" w:cs="Calibri"/>
          <w:b/>
          <w:sz w:val="24"/>
          <w:szCs w:val="24"/>
          <w:u w:val="single" w:color="000000"/>
        </w:rPr>
        <w:t>EN</w:t>
      </w:r>
      <w:r>
        <w:rPr>
          <w:rFonts w:ascii="Calibri" w:eastAsia="Calibri" w:hAnsi="Calibri" w:cs="Calibri"/>
          <w:b/>
          <w:sz w:val="24"/>
          <w:szCs w:val="24"/>
        </w:rPr>
        <w:t xml:space="preserve"> (</w:t>
      </w:r>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 xml:space="preserve">e </w:t>
      </w:r>
      <w:r w:rsidR="006F349A">
        <w:rPr>
          <w:rFonts w:ascii="Calibri" w:eastAsia="Calibri" w:hAnsi="Calibri" w:cs="Calibri"/>
          <w:b/>
          <w:spacing w:val="1"/>
          <w:sz w:val="24"/>
          <w:szCs w:val="24"/>
        </w:rPr>
        <w:t>3.2d</w:t>
      </w:r>
      <w:r>
        <w:rPr>
          <w:rFonts w:ascii="Calibri" w:eastAsia="Calibri" w:hAnsi="Calibri" w:cs="Calibri"/>
          <w:b/>
          <w:spacing w:val="-2"/>
          <w:sz w:val="24"/>
          <w:szCs w:val="24"/>
        </w:rPr>
        <w:t>)</w:t>
      </w:r>
    </w:p>
    <w:p w14:paraId="0E38F224" w14:textId="77777777" w:rsidR="00A70796" w:rsidRDefault="00D030BA">
      <w:pPr>
        <w:spacing w:before="7"/>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led</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c</w:t>
      </w:r>
      <w:r>
        <w:rPr>
          <w:rFonts w:ascii="Calibri" w:eastAsia="Calibri" w:hAnsi="Calibri" w:cs="Calibri"/>
          <w:sz w:val="24"/>
          <w:szCs w:val="24"/>
        </w:rPr>
        <w:t>er</w:t>
      </w:r>
      <w:r>
        <w:rPr>
          <w:rFonts w:ascii="Calibri" w:eastAsia="Calibri" w:hAnsi="Calibri" w:cs="Calibri"/>
          <w:spacing w:val="2"/>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38"/>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p>
    <w:p w14:paraId="39AE09F9" w14:textId="77777777" w:rsidR="00A70796" w:rsidRDefault="00D030BA">
      <w:pPr>
        <w:spacing w:line="280" w:lineRule="exact"/>
        <w:ind w:left="894"/>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ole,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u</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 of</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r</w:t>
      </w:r>
      <w:r>
        <w:rPr>
          <w:rFonts w:ascii="Calibri" w:eastAsia="Calibri" w:hAnsi="Calibri" w:cs="Calibri"/>
          <w:spacing w:val="-1"/>
          <w:position w:val="1"/>
          <w:sz w:val="24"/>
          <w:szCs w:val="24"/>
        </w:rPr>
        <w:t>ok</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t</w:t>
      </w:r>
      <w:r>
        <w:rPr>
          <w:rFonts w:ascii="Calibri" w:eastAsia="Calibri" w:hAnsi="Calibri" w:cs="Calibri"/>
          <w:position w:val="1"/>
          <w:sz w:val="24"/>
          <w:szCs w:val="24"/>
        </w:rPr>
        <w:t>a</w:t>
      </w:r>
      <w:r>
        <w:rPr>
          <w:rFonts w:ascii="Calibri" w:eastAsia="Calibri" w:hAnsi="Calibri" w:cs="Calibri"/>
          <w:spacing w:val="-1"/>
          <w:position w:val="1"/>
          <w:sz w:val="24"/>
          <w:szCs w:val="24"/>
        </w:rPr>
        <w:t>k</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er </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o</w:t>
      </w:r>
      <w:r>
        <w:rPr>
          <w:rFonts w:ascii="Calibri" w:eastAsia="Calibri" w:hAnsi="Calibri" w:cs="Calibri"/>
          <w:position w:val="1"/>
          <w:sz w:val="24"/>
          <w:szCs w:val="24"/>
        </w:rPr>
        <w:t xml:space="preserve">f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nu</w:t>
      </w:r>
      <w:r>
        <w:rPr>
          <w:rFonts w:ascii="Calibri" w:eastAsia="Calibri" w:hAnsi="Calibri" w:cs="Calibri"/>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 of</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k</w:t>
      </w:r>
      <w:r>
        <w:rPr>
          <w:rFonts w:ascii="Calibri" w:eastAsia="Calibri" w:hAnsi="Calibri" w:cs="Calibri"/>
          <w:position w:val="1"/>
          <w:sz w:val="24"/>
          <w:szCs w:val="24"/>
        </w:rPr>
        <w:t>es</w:t>
      </w:r>
    </w:p>
    <w:p w14:paraId="64C16674" w14:textId="77777777" w:rsidR="00A70796" w:rsidRDefault="00D030BA">
      <w:pPr>
        <w:ind w:left="894"/>
        <w:rPr>
          <w:rFonts w:ascii="Calibri" w:eastAsia="Calibri" w:hAnsi="Calibri" w:cs="Calibri"/>
          <w:sz w:val="24"/>
          <w:szCs w:val="24"/>
        </w:rPr>
        <w:sectPr w:rsidR="00A70796">
          <w:pgSz w:w="12240" w:h="15840"/>
          <w:pgMar w:top="960" w:right="880" w:bottom="280" w:left="820" w:header="0" w:footer="858" w:gutter="0"/>
          <w:cols w:space="720"/>
        </w:sectPr>
      </w:pP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p>
    <w:p w14:paraId="6A84578A" w14:textId="77777777" w:rsidR="00A70796" w:rsidRDefault="00D030BA">
      <w:pPr>
        <w:spacing w:before="55"/>
        <w:ind w:left="174" w:right="168"/>
        <w:rPr>
          <w:rFonts w:ascii="Calibri" w:eastAsia="Calibri" w:hAnsi="Calibri" w:cs="Calibri"/>
          <w:sz w:val="24"/>
          <w:szCs w:val="24"/>
        </w:rPr>
      </w:pPr>
      <w:r>
        <w:rPr>
          <w:rFonts w:ascii="Calibri" w:eastAsia="Calibri" w:hAnsi="Calibri" w:cs="Calibri"/>
          <w:b/>
          <w:sz w:val="24"/>
          <w:szCs w:val="24"/>
        </w:rPr>
        <w:lastRenderedPageBreak/>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 xml:space="preserve">given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it is</w:t>
      </w:r>
      <w:r>
        <w:rPr>
          <w:rFonts w:ascii="Calibri" w:eastAsia="Calibri" w:hAnsi="Calibri" w:cs="Calibri"/>
          <w:spacing w:val="-2"/>
          <w:sz w:val="24"/>
          <w:szCs w:val="24"/>
        </w:rPr>
        <w:t xml:space="preserve"> </w:t>
      </w:r>
      <w:r>
        <w:rPr>
          <w:rFonts w:ascii="Calibri" w:eastAsia="Calibri" w:hAnsi="Calibri" w:cs="Calibri"/>
          <w:spacing w:val="1"/>
          <w:sz w:val="24"/>
          <w:szCs w:val="24"/>
        </w:rPr>
        <w:t>du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5"/>
          <w:sz w:val="24"/>
          <w:szCs w:val="24"/>
        </w:rPr>
        <w:t xml:space="preserve"> </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f</w:t>
      </w:r>
      <w:r>
        <w:rPr>
          <w:rFonts w:ascii="Calibri" w:eastAsia="Calibri" w:hAnsi="Calibri" w:cs="Calibri"/>
          <w:sz w:val="24"/>
          <w:szCs w:val="24"/>
          <w:u w:val="single" w:color="000000"/>
        </w:rPr>
        <w:t>ai</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re</w:t>
      </w:r>
      <w:r>
        <w:rPr>
          <w:rFonts w:ascii="Calibri" w:eastAsia="Calibri" w:hAnsi="Calibri" w:cs="Calibri"/>
          <w:spacing w:val="-1"/>
          <w:sz w:val="24"/>
          <w:szCs w:val="24"/>
          <w:u w:val="single" w:color="000000"/>
        </w:rPr>
        <w:t xml:space="preserve"> t</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l</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a</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y</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z w:val="24"/>
          <w:szCs w:val="24"/>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 xml:space="preserve">id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k</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ow s</w:t>
      </w:r>
      <w:r>
        <w:rPr>
          <w:rFonts w:ascii="Calibri" w:eastAsia="Calibri" w:hAnsi="Calibri" w:cs="Calibri"/>
          <w:spacing w:val="-2"/>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ad i</w:t>
      </w:r>
      <w:r>
        <w:rPr>
          <w:rFonts w:ascii="Calibri" w:eastAsia="Calibri" w:hAnsi="Calibri" w:cs="Calibri"/>
          <w:spacing w:val="1"/>
          <w:sz w:val="24"/>
          <w:szCs w:val="24"/>
          <w:u w:val="single" w:color="000000"/>
        </w:rPr>
        <w:t>n</w:t>
      </w:r>
      <w:r>
        <w:rPr>
          <w:rFonts w:ascii="Calibri" w:eastAsia="Calibri" w:hAnsi="Calibri" w:cs="Calibri"/>
          <w:spacing w:val="-3"/>
          <w:sz w:val="24"/>
          <w:szCs w:val="24"/>
          <w:u w:val="single" w:color="000000"/>
        </w:rPr>
        <w:t>c</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rr</w:t>
      </w:r>
      <w:r>
        <w:rPr>
          <w:rFonts w:ascii="Calibri" w:eastAsia="Calibri" w:hAnsi="Calibri" w:cs="Calibri"/>
          <w:spacing w:val="1"/>
          <w:sz w:val="24"/>
          <w:szCs w:val="24"/>
          <w:u w:val="single" w:color="000000"/>
        </w:rPr>
        <w:t>e</w:t>
      </w:r>
      <w:r>
        <w:rPr>
          <w:rFonts w:ascii="Calibri" w:eastAsia="Calibri" w:hAnsi="Calibri" w:cs="Calibri"/>
          <w:spacing w:val="5"/>
          <w:sz w:val="24"/>
          <w:szCs w:val="24"/>
          <w:u w:val="single" w:color="000000"/>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gives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eg</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 of</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ok</w:t>
      </w:r>
      <w:r>
        <w:rPr>
          <w:rFonts w:ascii="Calibri" w:eastAsia="Calibri" w:hAnsi="Calibri" w:cs="Calibri"/>
          <w:sz w:val="24"/>
          <w:szCs w:val="24"/>
        </w:rPr>
        <w:t xml:space="preserve">es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 xml:space="preserve">en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 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h</w:t>
      </w:r>
      <w:r>
        <w:rPr>
          <w:rFonts w:ascii="Calibri" w:eastAsia="Calibri" w:hAnsi="Calibri" w:cs="Calibri"/>
          <w:sz w:val="24"/>
          <w:szCs w:val="24"/>
        </w:rPr>
        <w:t>er</w:t>
      </w:r>
      <w:r>
        <w:rPr>
          <w:rFonts w:ascii="Calibri" w:eastAsia="Calibri" w:hAnsi="Calibri" w:cs="Calibri"/>
          <w:spacing w:val="-1"/>
          <w:sz w:val="24"/>
          <w:szCs w:val="24"/>
        </w:rPr>
        <w:t xml:space="preserve"> n</w:t>
      </w:r>
      <w:r>
        <w:rPr>
          <w:rFonts w:ascii="Calibri" w:eastAsia="Calibri" w:hAnsi="Calibri" w:cs="Calibri"/>
          <w:sz w:val="24"/>
          <w:szCs w:val="24"/>
        </w:rPr>
        <w:t>ext</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if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sidR="006F349A">
        <w:rPr>
          <w:rFonts w:ascii="Calibri" w:eastAsia="Calibri" w:hAnsi="Calibri" w:cs="Calibri"/>
          <w:sz w:val="24"/>
          <w:szCs w:val="24"/>
        </w:rPr>
        <w:t xml:space="preserve">area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ee</w:t>
      </w:r>
      <w:r>
        <w:rPr>
          <w:rFonts w:ascii="Calibri" w:eastAsia="Calibri" w:hAnsi="Calibri" w:cs="Calibri"/>
          <w:sz w:val="24"/>
          <w:szCs w:val="24"/>
        </w:rPr>
        <w:t xml:space="preserve">n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p>
    <w:p w14:paraId="721F3C72" w14:textId="77777777" w:rsidR="00A70796" w:rsidRDefault="00D030BA">
      <w:pPr>
        <w:ind w:left="174"/>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en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oss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14:paraId="335ED029" w14:textId="77777777" w:rsidR="00A70796" w:rsidRDefault="00D030BA">
      <w:pPr>
        <w:ind w:left="174"/>
        <w:rPr>
          <w:rFonts w:ascii="Calibri" w:eastAsia="Calibri" w:hAnsi="Calibri" w:cs="Calibri"/>
          <w:sz w:val="24"/>
          <w:szCs w:val="24"/>
        </w:rPr>
      </w:pP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 xml:space="preserve">DER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Y</w:t>
      </w:r>
      <w:r>
        <w:rPr>
          <w:rFonts w:ascii="Calibri" w:eastAsia="Calibri" w:hAnsi="Calibri" w:cs="Calibri"/>
          <w:b/>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4B0196">
        <w:rPr>
          <w:rFonts w:ascii="Calibri" w:eastAsia="Calibri" w:hAnsi="Calibri" w:cs="Calibri"/>
          <w:b/>
          <w:sz w:val="24"/>
          <w:szCs w:val="24"/>
        </w:rPr>
        <w:t>6.4a</w:t>
      </w:r>
      <w:r>
        <w:rPr>
          <w:rFonts w:ascii="Calibri" w:eastAsia="Calibri" w:hAnsi="Calibri" w:cs="Calibri"/>
          <w:b/>
          <w:sz w:val="24"/>
          <w:szCs w:val="24"/>
        </w:rPr>
        <w:t xml:space="preserve">)  </w:t>
      </w:r>
      <w:r>
        <w:rPr>
          <w:rFonts w:ascii="Calibri" w:eastAsia="Calibri" w:hAnsi="Calibri" w:cs="Calibri"/>
          <w:b/>
          <w:spacing w:val="1"/>
          <w:sz w:val="24"/>
          <w:szCs w:val="24"/>
        </w:rPr>
        <w:t xml:space="preserve"> </w:t>
      </w:r>
      <w:r>
        <w:rPr>
          <w:rFonts w:ascii="Calibri" w:eastAsia="Calibri" w:hAnsi="Calibri" w:cs="Calibri"/>
          <w:sz w:val="24"/>
          <w:szCs w:val="24"/>
        </w:rPr>
        <w:t>&lt;</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Out of 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&gt;</w:t>
      </w:r>
    </w:p>
    <w:p w14:paraId="57647A5A" w14:textId="77777777" w:rsidR="00A70796" w:rsidRDefault="00D030BA">
      <w:pPr>
        <w:ind w:left="174" w:right="207"/>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y</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h</w:t>
      </w:r>
      <w:r>
        <w:rPr>
          <w:rFonts w:ascii="Calibri" w:eastAsia="Calibri" w:hAnsi="Calibri" w:cs="Calibri"/>
          <w:sz w:val="24"/>
          <w:szCs w:val="24"/>
        </w:rPr>
        <w:t>er 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o</w:t>
      </w:r>
      <w:r>
        <w:rPr>
          <w:rFonts w:ascii="Calibri" w:eastAsia="Calibri" w:hAnsi="Calibri" w:cs="Calibri"/>
          <w:b/>
          <w:spacing w:val="1"/>
          <w:sz w:val="24"/>
          <w:szCs w:val="24"/>
        </w:rPr>
        <w:t>pp</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pacing w:val="-1"/>
          <w:sz w:val="24"/>
          <w:szCs w:val="24"/>
        </w:rPr>
        <w:t>mme</w:t>
      </w:r>
      <w:r>
        <w:rPr>
          <w:rFonts w:ascii="Calibri" w:eastAsia="Calibri" w:hAnsi="Calibri" w:cs="Calibri"/>
          <w:b/>
          <w:spacing w:val="1"/>
          <w:sz w:val="24"/>
          <w:szCs w:val="24"/>
        </w:rPr>
        <w:t>di</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q</w:t>
      </w:r>
      <w:r>
        <w:rPr>
          <w:rFonts w:ascii="Calibri" w:eastAsia="Calibri" w:hAnsi="Calibri" w:cs="Calibri"/>
          <w:b/>
          <w:spacing w:val="-2"/>
          <w:sz w:val="24"/>
          <w:szCs w:val="24"/>
        </w:rPr>
        <w:t>u</w:t>
      </w:r>
      <w:r>
        <w:rPr>
          <w:rFonts w:ascii="Calibri" w:eastAsia="Calibri" w:hAnsi="Calibri" w:cs="Calibri"/>
          <w:b/>
          <w:spacing w:val="1"/>
          <w:sz w:val="24"/>
          <w:szCs w:val="24"/>
        </w:rPr>
        <w:t>ir</w:t>
      </w:r>
      <w:r>
        <w:rPr>
          <w:rFonts w:ascii="Calibri" w:eastAsia="Calibri" w:hAnsi="Calibri" w:cs="Calibri"/>
          <w:b/>
          <w:sz w:val="24"/>
          <w:szCs w:val="24"/>
        </w:rPr>
        <w:t xml:space="preserve">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z w:val="24"/>
          <w:szCs w:val="24"/>
        </w:rPr>
        <w:t>cancel</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z w:val="24"/>
          <w:szCs w:val="24"/>
        </w:rPr>
        <w:t>oke</w:t>
      </w:r>
      <w:r>
        <w:rPr>
          <w:rFonts w:ascii="Calibri" w:eastAsia="Calibri" w:hAnsi="Calibri" w:cs="Calibri"/>
          <w:b/>
          <w:spacing w:val="8"/>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 or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p</w:t>
      </w:r>
      <w:r>
        <w:rPr>
          <w:rFonts w:ascii="Calibri" w:eastAsia="Calibri" w:hAnsi="Calibri" w:cs="Calibri"/>
          <w:sz w:val="24"/>
          <w:szCs w:val="24"/>
        </w:rPr>
        <w:t>lay a</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rly as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ossib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 xml:space="preserve">ot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origi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last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sz w:val="24"/>
          <w:szCs w:val="24"/>
        </w:rPr>
        <w:t>U</w:t>
      </w:r>
      <w:r>
        <w:rPr>
          <w:rFonts w:ascii="Calibri" w:eastAsia="Calibri" w:hAnsi="Calibri" w:cs="Calibri"/>
          <w:spacing w:val="-2"/>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sidR="004B0196">
        <w:rPr>
          <w:rFonts w:ascii="Calibri" w:eastAsia="Calibri" w:hAnsi="Calibri" w:cs="Calibri"/>
          <w:sz w:val="24"/>
          <w:szCs w:val="24"/>
        </w:rPr>
        <w:t>23.6</w:t>
      </w:r>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9"/>
          <w:sz w:val="24"/>
          <w:szCs w:val="24"/>
        </w:rPr>
        <w:t>(</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 xml:space="preserve">t </w:t>
      </w:r>
      <w:r w:rsidR="004B0196">
        <w:rPr>
          <w:rFonts w:ascii="Calibri" w:eastAsia="Calibri" w:hAnsi="Calibri" w:cs="Calibri"/>
          <w:b/>
          <w:spacing w:val="1"/>
          <w:sz w:val="24"/>
          <w:szCs w:val="24"/>
        </w:rPr>
        <w:t xml:space="preserve">unreasonable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1"/>
          <w:sz w:val="24"/>
          <w:szCs w:val="24"/>
        </w:rPr>
        <w:t>y</w:t>
      </w:r>
      <w:r>
        <w:rPr>
          <w:rFonts w:ascii="Calibri" w:eastAsia="Calibri" w:hAnsi="Calibri" w:cs="Calibri"/>
          <w:sz w:val="24"/>
          <w:szCs w:val="24"/>
        </w:rPr>
        <w:t>)</w:t>
      </w:r>
    </w:p>
    <w:p w14:paraId="44B6B725" w14:textId="77777777" w:rsidR="00A70796" w:rsidRDefault="00D030BA">
      <w:pPr>
        <w:spacing w:line="240" w:lineRule="exact"/>
        <w:ind w:left="226"/>
        <w:rPr>
          <w:rFonts w:ascii="Cambria" w:eastAsia="Cambria" w:hAnsi="Cambria" w:cs="Cambria"/>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w:t>
      </w:r>
      <w:r>
        <w:rPr>
          <w:rFonts w:ascii="Calibri" w:eastAsia="Calibri" w:hAnsi="Calibri" w:cs="Calibri"/>
          <w:b/>
          <w:i/>
          <w:spacing w:val="1"/>
          <w:position w:val="1"/>
        </w:rPr>
        <w:t>y</w:t>
      </w:r>
      <w:r>
        <w:rPr>
          <w:rFonts w:ascii="Cambria" w:eastAsia="Cambria" w:hAnsi="Cambria" w:cs="Cambria"/>
          <w:b/>
          <w:i/>
          <w:position w:val="1"/>
        </w:rPr>
        <w:t>:</w:t>
      </w:r>
      <w:r>
        <w:rPr>
          <w:rFonts w:ascii="Cambria" w:eastAsia="Cambria" w:hAnsi="Cambria" w:cs="Cambria"/>
          <w:b/>
          <w:i/>
          <w:spacing w:val="40"/>
          <w:position w:val="1"/>
        </w:rPr>
        <w:t xml:space="preserve"> </w:t>
      </w:r>
      <w:r>
        <w:rPr>
          <w:rFonts w:ascii="Cambria" w:eastAsia="Cambria" w:hAnsi="Cambria" w:cs="Cambria"/>
          <w:i/>
          <w:spacing w:val="1"/>
          <w:position w:val="1"/>
        </w:rPr>
        <w:t>T</w:t>
      </w:r>
      <w:r>
        <w:rPr>
          <w:rFonts w:ascii="Cambria" w:eastAsia="Cambria" w:hAnsi="Cambria" w:cs="Cambria"/>
          <w:i/>
          <w:position w:val="1"/>
        </w:rPr>
        <w:t>he</w:t>
      </w:r>
      <w:r>
        <w:rPr>
          <w:rFonts w:ascii="Cambria" w:eastAsia="Cambria" w:hAnsi="Cambria" w:cs="Cambria"/>
          <w:i/>
          <w:spacing w:val="-1"/>
          <w:position w:val="1"/>
        </w:rPr>
        <w:t xml:space="preserve"> </w:t>
      </w:r>
      <w:r>
        <w:rPr>
          <w:rFonts w:ascii="Cambria" w:eastAsia="Cambria" w:hAnsi="Cambria" w:cs="Cambria"/>
          <w:i/>
          <w:position w:val="1"/>
        </w:rPr>
        <w:t>ball</w:t>
      </w:r>
      <w:r>
        <w:rPr>
          <w:rFonts w:ascii="Cambria" w:eastAsia="Cambria" w:hAnsi="Cambria" w:cs="Cambria"/>
          <w:i/>
          <w:spacing w:val="-2"/>
          <w:position w:val="1"/>
        </w:rPr>
        <w:t xml:space="preserve"> </w:t>
      </w:r>
      <w:r>
        <w:rPr>
          <w:rFonts w:ascii="Cambria" w:eastAsia="Cambria" w:hAnsi="Cambria" w:cs="Cambria"/>
          <w:i/>
          <w:spacing w:val="-1"/>
          <w:position w:val="1"/>
        </w:rPr>
        <w:t>i</w:t>
      </w:r>
      <w:r>
        <w:rPr>
          <w:rFonts w:ascii="Cambria" w:eastAsia="Cambria" w:hAnsi="Cambria" w:cs="Cambria"/>
          <w:i/>
          <w:position w:val="1"/>
        </w:rPr>
        <w:t>s</w:t>
      </w:r>
      <w:r>
        <w:rPr>
          <w:rFonts w:ascii="Cambria" w:eastAsia="Cambria" w:hAnsi="Cambria" w:cs="Cambria"/>
          <w:i/>
          <w:spacing w:val="-1"/>
          <w:position w:val="1"/>
        </w:rPr>
        <w:t xml:space="preserve"> </w:t>
      </w:r>
      <w:r>
        <w:rPr>
          <w:rFonts w:ascii="Cambria" w:eastAsia="Cambria" w:hAnsi="Cambria" w:cs="Cambria"/>
          <w:i/>
          <w:position w:val="1"/>
        </w:rPr>
        <w:t>pl</w:t>
      </w:r>
      <w:r>
        <w:rPr>
          <w:rFonts w:ascii="Cambria" w:eastAsia="Cambria" w:hAnsi="Cambria" w:cs="Cambria"/>
          <w:i/>
          <w:spacing w:val="3"/>
          <w:position w:val="1"/>
        </w:rPr>
        <w:t>a</w:t>
      </w:r>
      <w:r>
        <w:rPr>
          <w:rFonts w:ascii="Cambria" w:eastAsia="Cambria" w:hAnsi="Cambria" w:cs="Cambria"/>
          <w:i/>
          <w:position w:val="1"/>
        </w:rPr>
        <w:t>y</w:t>
      </w:r>
      <w:r>
        <w:rPr>
          <w:rFonts w:ascii="Cambria" w:eastAsia="Cambria" w:hAnsi="Cambria" w:cs="Cambria"/>
          <w:i/>
          <w:spacing w:val="2"/>
          <w:position w:val="1"/>
        </w:rPr>
        <w:t>e</w:t>
      </w:r>
      <w:r>
        <w:rPr>
          <w:rFonts w:ascii="Cambria" w:eastAsia="Cambria" w:hAnsi="Cambria" w:cs="Cambria"/>
          <w:i/>
          <w:position w:val="1"/>
        </w:rPr>
        <w:t>d</w:t>
      </w:r>
      <w:r>
        <w:rPr>
          <w:rFonts w:ascii="Cambria" w:eastAsia="Cambria" w:hAnsi="Cambria" w:cs="Cambria"/>
          <w:i/>
          <w:spacing w:val="-8"/>
          <w:position w:val="1"/>
        </w:rPr>
        <w:t xml:space="preserve"> </w:t>
      </w:r>
      <w:r>
        <w:rPr>
          <w:rFonts w:ascii="Cambria" w:eastAsia="Cambria" w:hAnsi="Cambria" w:cs="Cambria"/>
          <w:i/>
          <w:spacing w:val="1"/>
          <w:position w:val="1"/>
        </w:rPr>
        <w:t>a</w:t>
      </w:r>
      <w:r>
        <w:rPr>
          <w:rFonts w:ascii="Cambria" w:eastAsia="Cambria" w:hAnsi="Cambria" w:cs="Cambria"/>
          <w:i/>
          <w:position w:val="1"/>
        </w:rPr>
        <w:t xml:space="preserve">s </w:t>
      </w:r>
      <w:r>
        <w:rPr>
          <w:rFonts w:ascii="Cambria" w:eastAsia="Cambria" w:hAnsi="Cambria" w:cs="Cambria"/>
          <w:i/>
          <w:spacing w:val="-1"/>
          <w:position w:val="1"/>
        </w:rPr>
        <w:t>i</w:t>
      </w:r>
      <w:r>
        <w:rPr>
          <w:rFonts w:ascii="Cambria" w:eastAsia="Cambria" w:hAnsi="Cambria" w:cs="Cambria"/>
          <w:i/>
          <w:position w:val="1"/>
        </w:rPr>
        <w:t>t</w:t>
      </w:r>
      <w:r>
        <w:rPr>
          <w:rFonts w:ascii="Cambria" w:eastAsia="Cambria" w:hAnsi="Cambria" w:cs="Cambria"/>
          <w:i/>
          <w:spacing w:val="-1"/>
          <w:position w:val="1"/>
        </w:rPr>
        <w:t xml:space="preserve"> </w:t>
      </w:r>
      <w:r>
        <w:rPr>
          <w:rFonts w:ascii="Cambria" w:eastAsia="Cambria" w:hAnsi="Cambria" w:cs="Cambria"/>
          <w:i/>
          <w:spacing w:val="2"/>
          <w:position w:val="1"/>
        </w:rPr>
        <w:t>l</w:t>
      </w:r>
      <w:r>
        <w:rPr>
          <w:rFonts w:ascii="Cambria" w:eastAsia="Cambria" w:hAnsi="Cambria" w:cs="Cambria"/>
          <w:i/>
          <w:spacing w:val="-1"/>
          <w:position w:val="1"/>
        </w:rPr>
        <w:t>i</w:t>
      </w:r>
      <w:r>
        <w:rPr>
          <w:rFonts w:ascii="Cambria" w:eastAsia="Cambria" w:hAnsi="Cambria" w:cs="Cambria"/>
          <w:i/>
          <w:position w:val="1"/>
        </w:rPr>
        <w:t>es</w:t>
      </w:r>
      <w:r>
        <w:rPr>
          <w:rFonts w:ascii="Cambria" w:eastAsia="Cambria" w:hAnsi="Cambria" w:cs="Cambria"/>
          <w:i/>
          <w:spacing w:val="-3"/>
          <w:position w:val="1"/>
        </w:rPr>
        <w:t xml:space="preserve"> </w:t>
      </w:r>
      <w:r>
        <w:rPr>
          <w:rFonts w:ascii="Cambria" w:eastAsia="Cambria" w:hAnsi="Cambria" w:cs="Cambria"/>
          <w:i/>
          <w:spacing w:val="1"/>
          <w:position w:val="1"/>
        </w:rPr>
        <w:t>w</w:t>
      </w:r>
      <w:r>
        <w:rPr>
          <w:rFonts w:ascii="Cambria" w:eastAsia="Cambria" w:hAnsi="Cambria" w:cs="Cambria"/>
          <w:i/>
          <w:spacing w:val="-1"/>
          <w:position w:val="1"/>
        </w:rPr>
        <w:t>i</w:t>
      </w:r>
      <w:r>
        <w:rPr>
          <w:rFonts w:ascii="Cambria" w:eastAsia="Cambria" w:hAnsi="Cambria" w:cs="Cambria"/>
          <w:i/>
          <w:spacing w:val="1"/>
          <w:position w:val="1"/>
        </w:rPr>
        <w:t>t</w:t>
      </w:r>
      <w:r>
        <w:rPr>
          <w:rFonts w:ascii="Cambria" w:eastAsia="Cambria" w:hAnsi="Cambria" w:cs="Cambria"/>
          <w:i/>
          <w:position w:val="1"/>
        </w:rPr>
        <w:t>h</w:t>
      </w:r>
      <w:r>
        <w:rPr>
          <w:rFonts w:ascii="Cambria" w:eastAsia="Cambria" w:hAnsi="Cambria" w:cs="Cambria"/>
          <w:i/>
          <w:spacing w:val="2"/>
          <w:position w:val="1"/>
        </w:rPr>
        <w:t>o</w:t>
      </w:r>
      <w:r>
        <w:rPr>
          <w:rFonts w:ascii="Cambria" w:eastAsia="Cambria" w:hAnsi="Cambria" w:cs="Cambria"/>
          <w:i/>
          <w:spacing w:val="-1"/>
          <w:position w:val="1"/>
        </w:rPr>
        <w:t>u</w:t>
      </w:r>
      <w:r>
        <w:rPr>
          <w:rFonts w:ascii="Cambria" w:eastAsia="Cambria" w:hAnsi="Cambria" w:cs="Cambria"/>
          <w:i/>
          <w:position w:val="1"/>
        </w:rPr>
        <w:t>t</w:t>
      </w:r>
      <w:r>
        <w:rPr>
          <w:rFonts w:ascii="Cambria" w:eastAsia="Cambria" w:hAnsi="Cambria" w:cs="Cambria"/>
          <w:i/>
          <w:spacing w:val="-7"/>
          <w:position w:val="1"/>
        </w:rPr>
        <w:t xml:space="preserve"> </w:t>
      </w:r>
      <w:r>
        <w:rPr>
          <w:rFonts w:ascii="Cambria" w:eastAsia="Cambria" w:hAnsi="Cambria" w:cs="Cambria"/>
          <w:i/>
          <w:position w:val="1"/>
        </w:rPr>
        <w:t>p</w:t>
      </w:r>
      <w:r>
        <w:rPr>
          <w:rFonts w:ascii="Cambria" w:eastAsia="Cambria" w:hAnsi="Cambria" w:cs="Cambria"/>
          <w:i/>
          <w:spacing w:val="2"/>
          <w:position w:val="1"/>
        </w:rPr>
        <w:t>e</w:t>
      </w:r>
      <w:r>
        <w:rPr>
          <w:rFonts w:ascii="Cambria" w:eastAsia="Cambria" w:hAnsi="Cambria" w:cs="Cambria"/>
          <w:i/>
          <w:spacing w:val="-1"/>
          <w:position w:val="1"/>
        </w:rPr>
        <w:t>n</w:t>
      </w:r>
      <w:r>
        <w:rPr>
          <w:rFonts w:ascii="Cambria" w:eastAsia="Cambria" w:hAnsi="Cambria" w:cs="Cambria"/>
          <w:i/>
          <w:spacing w:val="1"/>
          <w:position w:val="1"/>
        </w:rPr>
        <w:t>a</w:t>
      </w:r>
      <w:r>
        <w:rPr>
          <w:rFonts w:ascii="Cambria" w:eastAsia="Cambria" w:hAnsi="Cambria" w:cs="Cambria"/>
          <w:i/>
          <w:position w:val="1"/>
        </w:rPr>
        <w:t>lt</w:t>
      </w:r>
      <w:r>
        <w:rPr>
          <w:rFonts w:ascii="Cambria" w:eastAsia="Cambria" w:hAnsi="Cambria" w:cs="Cambria"/>
          <w:i/>
          <w:spacing w:val="5"/>
          <w:position w:val="1"/>
        </w:rPr>
        <w:t>y</w:t>
      </w:r>
      <w:r>
        <w:rPr>
          <w:rFonts w:ascii="Cambria" w:eastAsia="Cambria" w:hAnsi="Cambria" w:cs="Cambria"/>
          <w:b/>
          <w:i/>
          <w:position w:val="1"/>
        </w:rPr>
        <w:t>.</w:t>
      </w:r>
    </w:p>
    <w:p w14:paraId="309CE839" w14:textId="77777777" w:rsidR="00A70796" w:rsidRDefault="00A70796">
      <w:pPr>
        <w:spacing w:before="17" w:line="220" w:lineRule="exact"/>
        <w:rPr>
          <w:sz w:val="22"/>
          <w:szCs w:val="22"/>
        </w:rPr>
      </w:pPr>
    </w:p>
    <w:p w14:paraId="0E85AE1F" w14:textId="77777777" w:rsidR="00A70796" w:rsidRDefault="00D030BA">
      <w:pPr>
        <w:ind w:left="174"/>
        <w:rPr>
          <w:rFonts w:ascii="Calibri" w:eastAsia="Calibri" w:hAnsi="Calibri" w:cs="Calibri"/>
          <w:sz w:val="24"/>
          <w:szCs w:val="24"/>
        </w:rPr>
      </w:pP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EI</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 xml:space="preserve"> </w:t>
      </w:r>
      <w:proofErr w:type="gramStart"/>
      <w:r w:rsidR="004B0196">
        <w:rPr>
          <w:rFonts w:ascii="Calibri" w:eastAsia="Calibri" w:hAnsi="Calibri" w:cs="Calibri"/>
          <w:b/>
          <w:sz w:val="24"/>
          <w:szCs w:val="24"/>
          <w:u w:val="single" w:color="000000"/>
        </w:rPr>
        <w:t>ARE</w:t>
      </w:r>
      <w:r w:rsidR="00AB0F10">
        <w:rPr>
          <w:rFonts w:ascii="Calibri" w:eastAsia="Calibri" w:hAnsi="Calibri" w:cs="Calibri"/>
          <w:b/>
          <w:sz w:val="24"/>
          <w:szCs w:val="24"/>
          <w:u w:val="single" w:color="000000"/>
        </w:rPr>
        <w:t xml:space="preserve">A  </w:t>
      </w:r>
      <w:r w:rsidR="004B0196">
        <w:rPr>
          <w:rFonts w:ascii="Calibri" w:eastAsia="Calibri" w:hAnsi="Calibri" w:cs="Calibri"/>
          <w:b/>
          <w:sz w:val="24"/>
          <w:szCs w:val="24"/>
          <w:u w:val="single" w:color="000000"/>
        </w:rPr>
        <w:t>(</w:t>
      </w:r>
      <w:proofErr w:type="gramEnd"/>
      <w:r>
        <w:rPr>
          <w:rFonts w:ascii="Calibri" w:eastAsia="Calibri" w:hAnsi="Calibri" w:cs="Calibri"/>
          <w:sz w:val="24"/>
          <w:szCs w:val="24"/>
        </w:rPr>
        <w:t>See</w:t>
      </w:r>
      <w:r>
        <w:rPr>
          <w:rFonts w:ascii="Calibri" w:eastAsia="Calibri" w:hAnsi="Calibri" w:cs="Calibri"/>
          <w:spacing w:val="1"/>
          <w:sz w:val="24"/>
          <w:szCs w:val="24"/>
        </w:rPr>
        <w:t xml:space="preserve"> </w:t>
      </w:r>
      <w:r>
        <w:rPr>
          <w:rFonts w:ascii="Calibri" w:eastAsia="Calibri" w:hAnsi="Calibri" w:cs="Calibri"/>
          <w:spacing w:val="-3"/>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D</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 –</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sidR="004B0196">
        <w:rPr>
          <w:rFonts w:ascii="Calibri" w:eastAsia="Calibri" w:hAnsi="Calibri" w:cs="Calibri"/>
          <w:sz w:val="24"/>
          <w:szCs w:val="24"/>
        </w:rPr>
        <w:t>Area</w:t>
      </w:r>
      <w:r>
        <w:rPr>
          <w:rFonts w:ascii="Calibri" w:eastAsia="Calibri" w:hAnsi="Calibri" w:cs="Calibri"/>
          <w:sz w:val="24"/>
          <w:szCs w:val="24"/>
        </w:rPr>
        <w:t>)</w:t>
      </w:r>
    </w:p>
    <w:p w14:paraId="3975A5D1" w14:textId="77777777" w:rsidR="00A70796" w:rsidRDefault="00D030BA">
      <w:pPr>
        <w:ind w:left="174"/>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lays a</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sidR="004B0196">
        <w:rPr>
          <w:rFonts w:ascii="Calibri" w:eastAsia="Calibri" w:hAnsi="Calibri" w:cs="Calibri"/>
          <w:sz w:val="24"/>
          <w:szCs w:val="24"/>
        </w:rPr>
        <w:t>area</w:t>
      </w:r>
      <w:r>
        <w:rPr>
          <w:rFonts w:ascii="Calibri" w:eastAsia="Calibri" w:hAnsi="Calibri" w:cs="Calibri"/>
          <w:sz w:val="24"/>
          <w:szCs w:val="24"/>
        </w:rPr>
        <w:t>:</w:t>
      </w:r>
    </w:p>
    <w:p w14:paraId="7167127F" w14:textId="77777777" w:rsidR="00A70796" w:rsidRDefault="00D030BA">
      <w:pPr>
        <w:ind w:left="174" w:right="736"/>
        <w:jc w:val="both"/>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51"/>
          <w:sz w:val="24"/>
          <w:szCs w:val="24"/>
        </w:rPr>
        <w:t xml:space="preserve"> </w:t>
      </w:r>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4"/>
          <w:sz w:val="24"/>
          <w:szCs w:val="24"/>
        </w:rPr>
        <w:t xml:space="preserve"> </w:t>
      </w:r>
      <w:r w:rsidR="004B0196">
        <w:rPr>
          <w:rFonts w:ascii="Calibri" w:eastAsia="Calibri" w:hAnsi="Calibri" w:cs="Calibri"/>
          <w:b/>
          <w:spacing w:val="1"/>
          <w:sz w:val="24"/>
          <w:szCs w:val="24"/>
        </w:rPr>
        <w:t>6.1b (1)</w:t>
      </w:r>
      <w:r>
        <w:rPr>
          <w:rFonts w:ascii="Calibri" w:eastAsia="Calibri" w:hAnsi="Calibri" w:cs="Calibri"/>
          <w:b/>
          <w:spacing w:val="15"/>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ere</w:t>
      </w:r>
      <w:r>
        <w:rPr>
          <w:rFonts w:ascii="Calibri" w:eastAsia="Calibri" w:hAnsi="Calibri" w:cs="Calibri"/>
          <w:spacing w:val="5"/>
          <w:sz w:val="24"/>
          <w:szCs w:val="24"/>
        </w:rPr>
        <w:t xml:space="preserve"> </w:t>
      </w:r>
      <w:r>
        <w:rPr>
          <w:rFonts w:ascii="Calibri" w:eastAsia="Calibri" w:hAnsi="Calibri" w:cs="Calibri"/>
          <w:sz w:val="24"/>
          <w:szCs w:val="24"/>
        </w:rPr>
        <w:t>is</w:t>
      </w:r>
      <w:r>
        <w:rPr>
          <w:rFonts w:ascii="Calibri" w:eastAsia="Calibri" w:hAnsi="Calibri" w:cs="Calibri"/>
          <w:spacing w:val="5"/>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w:t>
      </w:r>
      <w:r>
        <w:rPr>
          <w:rFonts w:ascii="Calibri" w:eastAsia="Calibri" w:hAnsi="Calibri" w:cs="Calibri"/>
          <w:b/>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may</w:t>
      </w:r>
      <w:r>
        <w:rPr>
          <w:rFonts w:ascii="Calibri" w:eastAsia="Calibri" w:hAnsi="Calibri" w:cs="Calibri"/>
          <w:spacing w:val="7"/>
          <w:sz w:val="24"/>
          <w:szCs w:val="24"/>
        </w:rPr>
        <w:t xml:space="preserve"> </w:t>
      </w:r>
      <w:r>
        <w:rPr>
          <w:rFonts w:ascii="Calibri" w:eastAsia="Calibri" w:hAnsi="Calibri" w:cs="Calibri"/>
          <w:b/>
          <w:spacing w:val="1"/>
          <w:sz w:val="24"/>
          <w:szCs w:val="24"/>
        </w:rPr>
        <w:t>i</w:t>
      </w:r>
      <w:r>
        <w:rPr>
          <w:rFonts w:ascii="Calibri" w:eastAsia="Calibri" w:hAnsi="Calibri" w:cs="Calibri"/>
          <w:b/>
          <w:spacing w:val="-1"/>
          <w:sz w:val="24"/>
          <w:szCs w:val="24"/>
        </w:rPr>
        <w:t>mme</w:t>
      </w:r>
      <w:r>
        <w:rPr>
          <w:rFonts w:ascii="Calibri" w:eastAsia="Calibri" w:hAnsi="Calibri" w:cs="Calibri"/>
          <w:b/>
          <w:spacing w:val="1"/>
          <w:sz w:val="24"/>
          <w:szCs w:val="24"/>
        </w:rPr>
        <w:t>di</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l</w:t>
      </w:r>
      <w:r>
        <w:rPr>
          <w:rFonts w:ascii="Calibri" w:eastAsia="Calibri" w:hAnsi="Calibri" w:cs="Calibri"/>
          <w:b/>
          <w:sz w:val="24"/>
          <w:szCs w:val="24"/>
        </w:rPr>
        <w:t>y</w:t>
      </w:r>
      <w:r>
        <w:rPr>
          <w:rFonts w:ascii="Calibri" w:eastAsia="Calibri" w:hAnsi="Calibri" w:cs="Calibri"/>
          <w:b/>
          <w:spacing w:val="-2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 xml:space="preserve">om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th</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6"/>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sidR="00AB0F10">
        <w:rPr>
          <w:rFonts w:ascii="Calibri" w:eastAsia="Calibri" w:hAnsi="Calibri" w:cs="Calibri"/>
          <w:sz w:val="24"/>
          <w:szCs w:val="24"/>
        </w:rPr>
        <w:t>area</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so ma</w:t>
      </w:r>
      <w:r>
        <w:rPr>
          <w:rFonts w:ascii="Calibri" w:eastAsia="Calibri" w:hAnsi="Calibri" w:cs="Calibri"/>
          <w:spacing w:val="1"/>
          <w:sz w:val="24"/>
          <w:szCs w:val="24"/>
        </w:rPr>
        <w:t>d</w:t>
      </w:r>
      <w:r>
        <w:rPr>
          <w:rFonts w:ascii="Calibri" w:eastAsia="Calibri" w:hAnsi="Calibri" w:cs="Calibri"/>
          <w:sz w:val="24"/>
          <w:szCs w:val="24"/>
        </w:rPr>
        <w:t>e.</w:t>
      </w:r>
    </w:p>
    <w:p w14:paraId="1A3D8E98" w14:textId="77777777" w:rsidR="00A70796" w:rsidRDefault="00D030BA">
      <w:pPr>
        <w:spacing w:line="240" w:lineRule="exact"/>
        <w:ind w:left="226"/>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spacing w:val="-1"/>
        </w:rPr>
        <w:t>T</w:t>
      </w:r>
      <w:r>
        <w:rPr>
          <w:rFonts w:ascii="Calibri" w:eastAsia="Calibri" w:hAnsi="Calibri" w:cs="Calibri"/>
          <w:i/>
          <w:spacing w:val="1"/>
        </w:rPr>
        <w:t>he</w:t>
      </w:r>
      <w:r>
        <w:rPr>
          <w:rFonts w:ascii="Calibri" w:eastAsia="Calibri" w:hAnsi="Calibri" w:cs="Calibri"/>
          <w:i/>
          <w:spacing w:val="-1"/>
        </w:rPr>
        <w:t>r</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spacing w:val="3"/>
        </w:rPr>
        <w:t>i</w:t>
      </w:r>
      <w:r>
        <w:rPr>
          <w:rFonts w:ascii="Calibri" w:eastAsia="Calibri" w:hAnsi="Calibri" w:cs="Calibri"/>
          <w:i/>
        </w:rPr>
        <w:t>s</w:t>
      </w:r>
      <w:r>
        <w:rPr>
          <w:rFonts w:ascii="Calibri" w:eastAsia="Calibri" w:hAnsi="Calibri" w:cs="Calibri"/>
          <w:i/>
          <w:spacing w:val="-2"/>
        </w:rPr>
        <w:t xml:space="preserve"> </w:t>
      </w:r>
      <w:r>
        <w:rPr>
          <w:rFonts w:ascii="Calibri" w:eastAsia="Calibri" w:hAnsi="Calibri" w:cs="Calibri"/>
          <w:i/>
        </w:rPr>
        <w:t xml:space="preserve">a </w:t>
      </w:r>
      <w:proofErr w:type="gramStart"/>
      <w:r>
        <w:rPr>
          <w:rFonts w:ascii="Calibri" w:eastAsia="Calibri" w:hAnsi="Calibri" w:cs="Calibri"/>
          <w:i/>
          <w:spacing w:val="1"/>
        </w:rPr>
        <w:t>t</w:t>
      </w:r>
      <w:r>
        <w:rPr>
          <w:rFonts w:ascii="Calibri" w:eastAsia="Calibri" w:hAnsi="Calibri" w:cs="Calibri"/>
          <w:i/>
          <w:spacing w:val="-1"/>
        </w:rPr>
        <w:t>w</w:t>
      </w:r>
      <w:r>
        <w:rPr>
          <w:rFonts w:ascii="Calibri" w:eastAsia="Calibri" w:hAnsi="Calibri" w:cs="Calibri"/>
          <w:i/>
        </w:rPr>
        <w:t>o</w:t>
      </w:r>
      <w:r>
        <w:rPr>
          <w:rFonts w:ascii="Calibri" w:eastAsia="Calibri" w:hAnsi="Calibri" w:cs="Calibri"/>
          <w:i/>
          <w:spacing w:val="-2"/>
        </w:rPr>
        <w:t xml:space="preserve"> </w:t>
      </w:r>
      <w:r>
        <w:rPr>
          <w:rFonts w:ascii="Calibri" w:eastAsia="Calibri" w:hAnsi="Calibri" w:cs="Calibri"/>
          <w:i/>
        </w:rPr>
        <w:t>st</w:t>
      </w:r>
      <w:r>
        <w:rPr>
          <w:rFonts w:ascii="Calibri" w:eastAsia="Calibri" w:hAnsi="Calibri" w:cs="Calibri"/>
          <w:i/>
          <w:spacing w:val="1"/>
        </w:rPr>
        <w:t>ro</w:t>
      </w:r>
      <w:r>
        <w:rPr>
          <w:rFonts w:ascii="Calibri" w:eastAsia="Calibri" w:hAnsi="Calibri" w:cs="Calibri"/>
          <w:i/>
        </w:rPr>
        <w:t>ke</w:t>
      </w:r>
      <w:proofErr w:type="gramEnd"/>
      <w:r>
        <w:rPr>
          <w:rFonts w:ascii="Calibri" w:eastAsia="Calibri" w:hAnsi="Calibri" w:cs="Calibri"/>
          <w:i/>
          <w:spacing w:val="-4"/>
        </w:rPr>
        <w:t xml:space="preserve"> </w:t>
      </w:r>
      <w:r>
        <w:rPr>
          <w:rFonts w:ascii="Calibri" w:eastAsia="Calibri" w:hAnsi="Calibri" w:cs="Calibri"/>
          <w:i/>
          <w:spacing w:val="1"/>
        </w:rPr>
        <w:t>pena</w:t>
      </w:r>
      <w:r>
        <w:rPr>
          <w:rFonts w:ascii="Calibri" w:eastAsia="Calibri" w:hAnsi="Calibri" w:cs="Calibri"/>
          <w:i/>
        </w:rPr>
        <w:t>lty</w:t>
      </w:r>
      <w:r>
        <w:rPr>
          <w:rFonts w:ascii="Calibri" w:eastAsia="Calibri" w:hAnsi="Calibri" w:cs="Calibri"/>
          <w:i/>
          <w:spacing w:val="-6"/>
        </w:rPr>
        <w:t xml:space="preserve"> </w:t>
      </w:r>
      <w:r>
        <w:rPr>
          <w:rFonts w:ascii="Calibri" w:eastAsia="Calibri" w:hAnsi="Calibri" w:cs="Calibri"/>
          <w:i/>
          <w:spacing w:val="-1"/>
        </w:rPr>
        <w:t>a</w:t>
      </w:r>
      <w:r>
        <w:rPr>
          <w:rFonts w:ascii="Calibri" w:eastAsia="Calibri" w:hAnsi="Calibri" w:cs="Calibri"/>
          <w:i/>
          <w:spacing w:val="1"/>
        </w:rPr>
        <w:t>n</w:t>
      </w:r>
      <w:r>
        <w:rPr>
          <w:rFonts w:ascii="Calibri" w:eastAsia="Calibri" w:hAnsi="Calibri" w:cs="Calibri"/>
          <w:i/>
        </w:rPr>
        <w:t>d</w:t>
      </w:r>
      <w:r>
        <w:rPr>
          <w:rFonts w:ascii="Calibri" w:eastAsia="Calibri" w:hAnsi="Calibri" w:cs="Calibri"/>
          <w:i/>
          <w:spacing w:val="-3"/>
        </w:rPr>
        <w:t xml:space="preserve"> </w:t>
      </w:r>
      <w:r>
        <w:rPr>
          <w:rFonts w:ascii="Calibri" w:eastAsia="Calibri" w:hAnsi="Calibri" w:cs="Calibri"/>
          <w:i/>
        </w:rPr>
        <w:t xml:space="preserve">a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rPr>
        <w:t>MU</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6"/>
        </w:rPr>
        <w:t xml:space="preserve"> </w:t>
      </w:r>
      <w:r>
        <w:rPr>
          <w:rFonts w:ascii="Calibri" w:eastAsia="Calibri" w:hAnsi="Calibri" w:cs="Calibri"/>
          <w:i/>
          <w:spacing w:val="-1"/>
        </w:rPr>
        <w:t>t</w:t>
      </w:r>
      <w:r>
        <w:rPr>
          <w:rFonts w:ascii="Calibri" w:eastAsia="Calibri" w:hAnsi="Calibri" w:cs="Calibri"/>
          <w:i/>
          <w:spacing w:val="1"/>
        </w:rPr>
        <w:t>he</w:t>
      </w:r>
      <w:r>
        <w:rPr>
          <w:rFonts w:ascii="Calibri" w:eastAsia="Calibri" w:hAnsi="Calibri" w:cs="Calibri"/>
          <w:i/>
        </w:rPr>
        <w:t>n</w:t>
      </w:r>
      <w:r>
        <w:rPr>
          <w:rFonts w:ascii="Calibri" w:eastAsia="Calibri" w:hAnsi="Calibri" w:cs="Calibri"/>
          <w:i/>
          <w:spacing w:val="-4"/>
        </w:rPr>
        <w:t xml:space="preserve"> </w:t>
      </w:r>
      <w:r>
        <w:rPr>
          <w:rFonts w:ascii="Calibri" w:eastAsia="Calibri" w:hAnsi="Calibri" w:cs="Calibri"/>
          <w:i/>
          <w:spacing w:val="1"/>
        </w:rPr>
        <w:t>b</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lay</w:t>
      </w:r>
      <w:r>
        <w:rPr>
          <w:rFonts w:ascii="Calibri" w:eastAsia="Calibri" w:hAnsi="Calibri" w:cs="Calibri"/>
          <w:i/>
          <w:spacing w:val="1"/>
        </w:rPr>
        <w:t>e</w:t>
      </w:r>
      <w:r>
        <w:rPr>
          <w:rFonts w:ascii="Calibri" w:eastAsia="Calibri" w:hAnsi="Calibri" w:cs="Calibri"/>
          <w:i/>
        </w:rPr>
        <w:t>d</w:t>
      </w:r>
      <w:r>
        <w:rPr>
          <w:rFonts w:ascii="Calibri" w:eastAsia="Calibri" w:hAnsi="Calibri" w:cs="Calibri"/>
          <w:i/>
          <w:spacing w:val="-7"/>
        </w:rPr>
        <w:t xml:space="preserve"> </w:t>
      </w:r>
      <w:r>
        <w:rPr>
          <w:rFonts w:ascii="Calibri" w:eastAsia="Calibri" w:hAnsi="Calibri" w:cs="Calibri"/>
          <w:i/>
        </w:rPr>
        <w:t>f</w:t>
      </w:r>
      <w:r>
        <w:rPr>
          <w:rFonts w:ascii="Calibri" w:eastAsia="Calibri" w:hAnsi="Calibri" w:cs="Calibri"/>
          <w:i/>
          <w:spacing w:val="-1"/>
        </w:rPr>
        <w:t>r</w:t>
      </w:r>
      <w:r>
        <w:rPr>
          <w:rFonts w:ascii="Calibri" w:eastAsia="Calibri" w:hAnsi="Calibri" w:cs="Calibri"/>
          <w:i/>
          <w:spacing w:val="1"/>
        </w:rPr>
        <w:t>o</w:t>
      </w:r>
      <w:r>
        <w:rPr>
          <w:rFonts w:ascii="Calibri" w:eastAsia="Calibri" w:hAnsi="Calibri" w:cs="Calibri"/>
          <w:i/>
        </w:rPr>
        <w:t>m</w:t>
      </w:r>
      <w:r>
        <w:rPr>
          <w:rFonts w:ascii="Calibri" w:eastAsia="Calibri" w:hAnsi="Calibri" w:cs="Calibri"/>
          <w:i/>
          <w:spacing w:val="-4"/>
        </w:rPr>
        <w:t xml:space="preserve"> </w:t>
      </w:r>
      <w:r>
        <w:rPr>
          <w:rFonts w:ascii="Calibri" w:eastAsia="Calibri" w:hAnsi="Calibri" w:cs="Calibri"/>
          <w:i/>
        </w:rPr>
        <w:t>wit</w:t>
      </w:r>
      <w:r>
        <w:rPr>
          <w:rFonts w:ascii="Calibri" w:eastAsia="Calibri" w:hAnsi="Calibri" w:cs="Calibri"/>
          <w:i/>
          <w:spacing w:val="1"/>
        </w:rPr>
        <w:t>h</w:t>
      </w:r>
      <w:r>
        <w:rPr>
          <w:rFonts w:ascii="Calibri" w:eastAsia="Calibri" w:hAnsi="Calibri" w:cs="Calibri"/>
          <w:i/>
        </w:rPr>
        <w:t>in</w:t>
      </w:r>
      <w:r>
        <w:rPr>
          <w:rFonts w:ascii="Calibri" w:eastAsia="Calibri" w:hAnsi="Calibri" w:cs="Calibri"/>
          <w:i/>
          <w:spacing w:val="-4"/>
        </w:rPr>
        <w:t xml:space="preserve"> </w:t>
      </w:r>
      <w:r>
        <w:rPr>
          <w:rFonts w:ascii="Calibri" w:eastAsia="Calibri" w:hAnsi="Calibri" w:cs="Calibri"/>
          <w:i/>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tee</w:t>
      </w:r>
      <w:r>
        <w:rPr>
          <w:rFonts w:ascii="Calibri" w:eastAsia="Calibri" w:hAnsi="Calibri" w:cs="Calibri"/>
          <w:i/>
        </w:rPr>
        <w:t>ing</w:t>
      </w:r>
      <w:r>
        <w:rPr>
          <w:rFonts w:ascii="Calibri" w:eastAsia="Calibri" w:hAnsi="Calibri" w:cs="Calibri"/>
          <w:i/>
          <w:spacing w:val="-4"/>
        </w:rPr>
        <w:t xml:space="preserve"> </w:t>
      </w:r>
      <w:r w:rsidR="00AB0F10">
        <w:rPr>
          <w:rFonts w:ascii="Calibri" w:eastAsia="Calibri" w:hAnsi="Calibri" w:cs="Calibri"/>
          <w:i/>
          <w:spacing w:val="1"/>
        </w:rPr>
        <w:t>area</w:t>
      </w:r>
      <w:r>
        <w:rPr>
          <w:rFonts w:ascii="Calibri" w:eastAsia="Calibri" w:hAnsi="Calibri" w:cs="Calibri"/>
          <w:i/>
        </w:rPr>
        <w:t>.</w:t>
      </w:r>
      <w:r>
        <w:rPr>
          <w:rFonts w:ascii="Calibri" w:eastAsia="Calibri" w:hAnsi="Calibri" w:cs="Calibri"/>
          <w:i/>
          <w:spacing w:val="-6"/>
        </w:rPr>
        <w:t xml:space="preserve"> </w:t>
      </w:r>
      <w:r>
        <w:rPr>
          <w:rFonts w:ascii="Calibri" w:eastAsia="Calibri" w:hAnsi="Calibri" w:cs="Calibri"/>
          <w:i/>
        </w:rPr>
        <w:t>(Rule</w:t>
      </w:r>
      <w:r>
        <w:rPr>
          <w:rFonts w:ascii="Calibri" w:eastAsia="Calibri" w:hAnsi="Calibri" w:cs="Calibri"/>
          <w:i/>
          <w:spacing w:val="-3"/>
        </w:rPr>
        <w:t xml:space="preserve"> </w:t>
      </w:r>
      <w:r w:rsidR="00AB0F10">
        <w:rPr>
          <w:rFonts w:ascii="Calibri" w:eastAsia="Calibri" w:hAnsi="Calibri" w:cs="Calibri"/>
          <w:i/>
        </w:rPr>
        <w:t>6.1b (2)</w:t>
      </w:r>
      <w:r>
        <w:rPr>
          <w:rFonts w:ascii="Calibri" w:eastAsia="Calibri" w:hAnsi="Calibri" w:cs="Calibri"/>
          <w:i/>
        </w:rPr>
        <w:t>)</w:t>
      </w:r>
      <w:r w:rsidR="00AB0F10">
        <w:rPr>
          <w:rFonts w:ascii="Calibri" w:eastAsia="Calibri" w:hAnsi="Calibri" w:cs="Calibri"/>
          <w:i/>
        </w:rPr>
        <w:t xml:space="preserve"> or player is disqualified.</w:t>
      </w:r>
    </w:p>
    <w:p w14:paraId="46942BD2" w14:textId="77777777" w:rsidR="00A70796" w:rsidRDefault="00A70796">
      <w:pPr>
        <w:spacing w:before="6" w:line="240" w:lineRule="exact"/>
        <w:rPr>
          <w:sz w:val="24"/>
          <w:szCs w:val="24"/>
        </w:rPr>
      </w:pPr>
    </w:p>
    <w:p w14:paraId="3D61DF85" w14:textId="77777777"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E</w:t>
      </w:r>
      <w:r>
        <w:rPr>
          <w:rFonts w:ascii="Calibri" w:eastAsia="Calibri" w:hAnsi="Calibri" w:cs="Calibri"/>
          <w:b/>
          <w:spacing w:val="-3"/>
          <w:sz w:val="24"/>
          <w:szCs w:val="24"/>
          <w:u w:val="single" w:color="000000"/>
        </w:rPr>
        <w:t>S</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VED</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B</w:t>
      </w:r>
      <w:r>
        <w:rPr>
          <w:rFonts w:ascii="Calibri" w:eastAsia="Calibri" w:hAnsi="Calibri" w:cs="Calibri"/>
          <w:b/>
          <w:sz w:val="24"/>
          <w:szCs w:val="24"/>
          <w:u w:val="single" w:color="000000"/>
        </w:rPr>
        <w:t>Y</w:t>
      </w:r>
      <w:r>
        <w:rPr>
          <w:rFonts w:ascii="Calibri" w:eastAsia="Calibri" w:hAnsi="Calibri" w:cs="Calibri"/>
          <w:b/>
          <w:spacing w:val="1"/>
          <w:sz w:val="24"/>
          <w:szCs w:val="24"/>
          <w:u w:val="single" w:color="000000"/>
        </w:rPr>
        <w:t xml:space="preserve"> 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T</w:t>
      </w:r>
      <w:r>
        <w:rPr>
          <w:rFonts w:ascii="Calibri" w:eastAsia="Calibri" w:hAnsi="Calibri" w:cs="Calibri"/>
          <w:b/>
          <w:spacing w:val="6"/>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HER</w:t>
      </w:r>
      <w:r>
        <w:rPr>
          <w:rFonts w:ascii="Calibri" w:eastAsia="Calibri" w:hAnsi="Calibri" w:cs="Calibri"/>
          <w:b/>
          <w:spacing w:val="-2"/>
          <w:sz w:val="24"/>
          <w:szCs w:val="24"/>
        </w:rPr>
        <w:t xml:space="preserve"> </w:t>
      </w:r>
      <w:r>
        <w:rPr>
          <w:rFonts w:ascii="Calibri" w:eastAsia="Calibri" w:hAnsi="Calibri" w:cs="Calibri"/>
          <w:b/>
          <w:sz w:val="24"/>
          <w:szCs w:val="24"/>
        </w:rPr>
        <w:t>E</w:t>
      </w:r>
      <w:r>
        <w:rPr>
          <w:rFonts w:ascii="Calibri" w:eastAsia="Calibri" w:hAnsi="Calibri" w:cs="Calibri"/>
          <w:b/>
          <w:spacing w:val="-1"/>
          <w:sz w:val="24"/>
          <w:szCs w:val="24"/>
        </w:rPr>
        <w:t>Q</w:t>
      </w:r>
      <w:r>
        <w:rPr>
          <w:rFonts w:ascii="Calibri" w:eastAsia="Calibri" w:hAnsi="Calibri" w:cs="Calibri"/>
          <w:b/>
          <w:sz w:val="24"/>
          <w:szCs w:val="24"/>
        </w:rPr>
        <w:t>UIP</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p>
    <w:p w14:paraId="6EC8CF0D" w14:textId="77777777" w:rsidR="00A70796" w:rsidRDefault="00D030BA">
      <w:pPr>
        <w:ind w:left="174" w:right="340"/>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mbria" w:eastAsia="Cambria" w:hAnsi="Cambria" w:cs="Cambria"/>
          <w:b/>
          <w:sz w:val="24"/>
          <w:szCs w:val="24"/>
        </w:rPr>
        <w:t xml:space="preserve">: </w:t>
      </w:r>
      <w:r>
        <w:rPr>
          <w:rFonts w:ascii="Cambria" w:eastAsia="Cambria" w:hAnsi="Cambria" w:cs="Cambria"/>
          <w:b/>
          <w:spacing w:val="48"/>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Pr>
          <w:rFonts w:ascii="Calibri" w:eastAsia="Calibri" w:hAnsi="Calibri" w:cs="Calibri"/>
          <w:b/>
          <w:spacing w:val="-4"/>
          <w:sz w:val="24"/>
          <w:szCs w:val="24"/>
        </w:rPr>
        <w:t xml:space="preserve"> </w:t>
      </w:r>
      <w:r w:rsidR="00AB0F10">
        <w:rPr>
          <w:rFonts w:ascii="Calibri" w:eastAsia="Calibri" w:hAnsi="Calibri" w:cs="Calibri"/>
          <w:b/>
          <w:spacing w:val="1"/>
          <w:sz w:val="24"/>
          <w:szCs w:val="24"/>
        </w:rPr>
        <w:t>9.5b</w:t>
      </w:r>
      <w:r>
        <w:rPr>
          <w:rFonts w:ascii="Calibri" w:eastAsia="Calibri" w:hAnsi="Calibri" w:cs="Calibri"/>
          <w:b/>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an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3"/>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an o</w:t>
      </w:r>
      <w:r>
        <w:rPr>
          <w:rFonts w:ascii="Calibri" w:eastAsia="Calibri" w:hAnsi="Calibri" w:cs="Calibri"/>
          <w:spacing w:val="1"/>
          <w:sz w:val="24"/>
          <w:szCs w:val="24"/>
        </w:rPr>
        <w:t>pp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 e</w:t>
      </w:r>
      <w:r>
        <w:rPr>
          <w:rFonts w:ascii="Calibri" w:eastAsia="Calibri" w:hAnsi="Calibri" w:cs="Calibri"/>
          <w:spacing w:val="1"/>
          <w:sz w:val="24"/>
          <w:szCs w:val="24"/>
        </w:rPr>
        <w:t>qu</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ment</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oves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t</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ove,</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w:t>
      </w:r>
      <w:r>
        <w:rPr>
          <w:rFonts w:ascii="Calibri" w:eastAsia="Calibri" w:hAnsi="Calibri" w:cs="Calibri"/>
          <w:sz w:val="24"/>
          <w:szCs w:val="24"/>
        </w:rPr>
        <w:t>ise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2"/>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 xml:space="preserve">es,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OP</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ep</w:t>
      </w:r>
      <w:r>
        <w:rPr>
          <w:rFonts w:ascii="Calibri" w:eastAsia="Calibri" w:hAnsi="Calibri" w:cs="Calibri"/>
          <w:sz w:val="24"/>
          <w:szCs w:val="24"/>
        </w:rPr>
        <w:t>lac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28BC087B" w14:textId="77777777" w:rsidR="00A70796" w:rsidRDefault="00D030BA">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rPr>
        <w:t>If</w:t>
      </w:r>
      <w:r>
        <w:rPr>
          <w:rFonts w:ascii="Calibri" w:eastAsia="Calibri" w:hAnsi="Calibri" w:cs="Calibri"/>
          <w:i/>
          <w:spacing w:val="-1"/>
        </w:rPr>
        <w:t xml:space="preserve"> </w:t>
      </w:r>
      <w:r>
        <w:rPr>
          <w:rFonts w:ascii="Calibri" w:eastAsia="Calibri" w:hAnsi="Calibri" w:cs="Calibri"/>
          <w:i/>
        </w:rPr>
        <w:t>a</w:t>
      </w:r>
      <w:r>
        <w:rPr>
          <w:rFonts w:ascii="Calibri" w:eastAsia="Calibri" w:hAnsi="Calibri" w:cs="Calibri"/>
          <w:i/>
          <w:spacing w:val="-1"/>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spacing w:val="1"/>
        </w:rPr>
        <w:t>a</w:t>
      </w:r>
      <w:r>
        <w:rPr>
          <w:rFonts w:ascii="Calibri" w:eastAsia="Calibri" w:hAnsi="Calibri" w:cs="Calibri"/>
          <w:i/>
        </w:rPr>
        <w:t xml:space="preserve">t </w:t>
      </w:r>
      <w:r>
        <w:rPr>
          <w:rFonts w:ascii="Calibri" w:eastAsia="Calibri" w:hAnsi="Calibri" w:cs="Calibri"/>
          <w:i/>
          <w:spacing w:val="-1"/>
        </w:rPr>
        <w:t>r</w:t>
      </w:r>
      <w:r>
        <w:rPr>
          <w:rFonts w:ascii="Calibri" w:eastAsia="Calibri" w:hAnsi="Calibri" w:cs="Calibri"/>
          <w:i/>
          <w:spacing w:val="1"/>
        </w:rPr>
        <w:t>e</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2"/>
        </w:rPr>
        <w:t xml:space="preserve"> </w:t>
      </w:r>
      <w:r>
        <w:rPr>
          <w:rFonts w:ascii="Calibri" w:eastAsia="Calibri" w:hAnsi="Calibri" w:cs="Calibri"/>
          <w:i/>
        </w:rPr>
        <w:t>is</w:t>
      </w:r>
      <w:r>
        <w:rPr>
          <w:rFonts w:ascii="Calibri" w:eastAsia="Calibri" w:hAnsi="Calibri" w:cs="Calibri"/>
          <w:i/>
          <w:spacing w:val="1"/>
        </w:rPr>
        <w:t xml:space="preserve"> </w:t>
      </w:r>
      <w:r>
        <w:rPr>
          <w:rFonts w:ascii="Calibri" w:eastAsia="Calibri" w:hAnsi="Calibri" w:cs="Calibri"/>
          <w:i/>
        </w:rPr>
        <w:t>t</w:t>
      </w:r>
      <w:r>
        <w:rPr>
          <w:rFonts w:ascii="Calibri" w:eastAsia="Calibri" w:hAnsi="Calibri" w:cs="Calibri"/>
          <w:i/>
          <w:spacing w:val="1"/>
        </w:rPr>
        <w:t>ouche</w:t>
      </w:r>
      <w:r>
        <w:rPr>
          <w:rFonts w:ascii="Calibri" w:eastAsia="Calibri" w:hAnsi="Calibri" w:cs="Calibri"/>
          <w:i/>
        </w:rPr>
        <w:t>d</w:t>
      </w:r>
      <w:r>
        <w:rPr>
          <w:rFonts w:ascii="Calibri" w:eastAsia="Calibri" w:hAnsi="Calibri" w:cs="Calibri"/>
          <w:i/>
          <w:spacing w:val="-8"/>
        </w:rPr>
        <w:t xml:space="preserve"> </w:t>
      </w:r>
      <w:r>
        <w:rPr>
          <w:rFonts w:ascii="Calibri" w:eastAsia="Calibri" w:hAnsi="Calibri" w:cs="Calibri"/>
          <w:i/>
          <w:spacing w:val="1"/>
        </w:rPr>
        <w:t>o</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spacing w:val="1"/>
        </w:rPr>
        <w:t>mo</w:t>
      </w:r>
      <w:r>
        <w:rPr>
          <w:rFonts w:ascii="Calibri" w:eastAsia="Calibri" w:hAnsi="Calibri" w:cs="Calibri"/>
          <w:i/>
        </w:rPr>
        <w:t>v</w:t>
      </w:r>
      <w:r>
        <w:rPr>
          <w:rFonts w:ascii="Calibri" w:eastAsia="Calibri" w:hAnsi="Calibri" w:cs="Calibri"/>
          <w:i/>
          <w:spacing w:val="1"/>
        </w:rPr>
        <w:t>e</w:t>
      </w:r>
      <w:r>
        <w:rPr>
          <w:rFonts w:ascii="Calibri" w:eastAsia="Calibri" w:hAnsi="Calibri" w:cs="Calibri"/>
          <w:i/>
        </w:rPr>
        <w:t>d</w:t>
      </w:r>
      <w:r>
        <w:rPr>
          <w:rFonts w:ascii="Calibri" w:eastAsia="Calibri" w:hAnsi="Calibri" w:cs="Calibri"/>
          <w:i/>
          <w:spacing w:val="-5"/>
        </w:rPr>
        <w:t xml:space="preserve"> </w:t>
      </w:r>
      <w:r>
        <w:rPr>
          <w:rFonts w:ascii="Calibri" w:eastAsia="Calibri" w:hAnsi="Calibri" w:cs="Calibri"/>
          <w:i/>
          <w:spacing w:val="1"/>
        </w:rPr>
        <w:t>b</w:t>
      </w:r>
      <w:r>
        <w:rPr>
          <w:rFonts w:ascii="Calibri" w:eastAsia="Calibri" w:hAnsi="Calibri" w:cs="Calibri"/>
          <w:i/>
        </w:rPr>
        <w:t>y</w:t>
      </w:r>
      <w:r>
        <w:rPr>
          <w:rFonts w:ascii="Calibri" w:eastAsia="Calibri" w:hAnsi="Calibri" w:cs="Calibri"/>
          <w:i/>
          <w:spacing w:val="-2"/>
        </w:rPr>
        <w:t xml:space="preserve"> </w:t>
      </w:r>
      <w:proofErr w:type="gramStart"/>
      <w:r>
        <w:rPr>
          <w:rFonts w:ascii="Calibri" w:eastAsia="Calibri" w:hAnsi="Calibri" w:cs="Calibri"/>
          <w:i/>
        </w:rPr>
        <w:t xml:space="preserve">a </w:t>
      </w:r>
      <w:r w:rsidR="00AB0F10">
        <w:rPr>
          <w:rFonts w:ascii="Calibri" w:eastAsia="Calibri" w:hAnsi="Calibri" w:cs="Calibri"/>
          <w:i/>
        </w:rPr>
        <w:t>another</w:t>
      </w:r>
      <w:proofErr w:type="gramEnd"/>
      <w:r w:rsidR="00AB0F10">
        <w:rPr>
          <w:rFonts w:ascii="Calibri" w:eastAsia="Calibri" w:hAnsi="Calibri" w:cs="Calibri"/>
          <w:i/>
        </w:rPr>
        <w:t xml:space="preserve"> player</w:t>
      </w:r>
      <w:r>
        <w:rPr>
          <w:rFonts w:ascii="Calibri" w:eastAsia="Calibri" w:hAnsi="Calibri" w:cs="Calibri"/>
          <w:i/>
        </w:rPr>
        <w:t>,</w:t>
      </w:r>
      <w:r>
        <w:rPr>
          <w:rFonts w:ascii="Calibri" w:eastAsia="Calibri" w:hAnsi="Calibri" w:cs="Calibri"/>
          <w:i/>
          <w:spacing w:val="-9"/>
        </w:rPr>
        <w:t xml:space="preserve"> </w:t>
      </w:r>
      <w:r>
        <w:rPr>
          <w:rFonts w:ascii="Calibri" w:eastAsia="Calibri" w:hAnsi="Calibri" w:cs="Calibri"/>
          <w:i/>
          <w:spacing w:val="1"/>
        </w:rPr>
        <w:t>the</w:t>
      </w:r>
      <w:r>
        <w:rPr>
          <w:rFonts w:ascii="Calibri" w:eastAsia="Calibri" w:hAnsi="Calibri" w:cs="Calibri"/>
          <w:i/>
          <w:spacing w:val="-1"/>
        </w:rPr>
        <w:t>r</w:t>
      </w:r>
      <w:r>
        <w:rPr>
          <w:rFonts w:ascii="Calibri" w:eastAsia="Calibri" w:hAnsi="Calibri" w:cs="Calibri"/>
          <w:i/>
        </w:rPr>
        <w:t>e</w:t>
      </w:r>
      <w:r>
        <w:rPr>
          <w:rFonts w:ascii="Calibri" w:eastAsia="Calibri" w:hAnsi="Calibri" w:cs="Calibri"/>
          <w:i/>
          <w:spacing w:val="-3"/>
        </w:rPr>
        <w:t xml:space="preserve"> </w:t>
      </w:r>
      <w:r>
        <w:rPr>
          <w:rFonts w:ascii="Calibri" w:eastAsia="Calibri" w:hAnsi="Calibri" w:cs="Calibri"/>
          <w:i/>
        </w:rPr>
        <w:t>is</w:t>
      </w:r>
      <w:r>
        <w:rPr>
          <w:rFonts w:ascii="Calibri" w:eastAsia="Calibri" w:hAnsi="Calibri" w:cs="Calibri"/>
          <w:i/>
          <w:spacing w:val="-1"/>
        </w:rPr>
        <w:t xml:space="preserve"> </w:t>
      </w:r>
      <w:r>
        <w:rPr>
          <w:rFonts w:ascii="Calibri" w:eastAsia="Calibri" w:hAnsi="Calibri" w:cs="Calibri"/>
          <w:i/>
          <w:spacing w:val="1"/>
        </w:rPr>
        <w:t>n</w:t>
      </w:r>
      <w:r>
        <w:rPr>
          <w:rFonts w:ascii="Calibri" w:eastAsia="Calibri" w:hAnsi="Calibri" w:cs="Calibri"/>
          <w:i/>
        </w:rPr>
        <w:t>o</w:t>
      </w:r>
      <w:r>
        <w:rPr>
          <w:rFonts w:ascii="Calibri" w:eastAsia="Calibri" w:hAnsi="Calibri" w:cs="Calibri"/>
          <w:i/>
          <w:spacing w:val="-3"/>
        </w:rPr>
        <w:t xml:space="preserve"> </w:t>
      </w:r>
      <w:r>
        <w:rPr>
          <w:rFonts w:ascii="Calibri" w:eastAsia="Calibri" w:hAnsi="Calibri" w:cs="Calibri"/>
          <w:i/>
          <w:spacing w:val="1"/>
        </w:rPr>
        <w:t>pena</w:t>
      </w:r>
      <w:r>
        <w:rPr>
          <w:rFonts w:ascii="Calibri" w:eastAsia="Calibri" w:hAnsi="Calibri" w:cs="Calibri"/>
          <w:i/>
        </w:rPr>
        <w:t>l</w:t>
      </w:r>
      <w:r>
        <w:rPr>
          <w:rFonts w:ascii="Calibri" w:eastAsia="Calibri" w:hAnsi="Calibri" w:cs="Calibri"/>
          <w:i/>
          <w:spacing w:val="-2"/>
        </w:rPr>
        <w:t>t</w:t>
      </w:r>
      <w:r>
        <w:rPr>
          <w:rFonts w:ascii="Calibri" w:eastAsia="Calibri" w:hAnsi="Calibri" w:cs="Calibri"/>
          <w:i/>
        </w:rPr>
        <w:t>y.</w:t>
      </w:r>
      <w:r>
        <w:rPr>
          <w:rFonts w:ascii="Calibri" w:eastAsia="Calibri" w:hAnsi="Calibri" w:cs="Calibri"/>
          <w:i/>
          <w:spacing w:val="-7"/>
        </w:rPr>
        <w:t xml:space="preserve"> </w:t>
      </w:r>
      <w:r>
        <w:rPr>
          <w:rFonts w:ascii="Calibri" w:eastAsia="Calibri" w:hAnsi="Calibri" w:cs="Calibri"/>
          <w:i/>
          <w:spacing w:val="1"/>
        </w:rPr>
        <w:t>I</w:t>
      </w:r>
      <w:r>
        <w:rPr>
          <w:rFonts w:ascii="Calibri" w:eastAsia="Calibri" w:hAnsi="Calibri" w:cs="Calibri"/>
          <w:i/>
        </w:rPr>
        <w:t>f</w:t>
      </w:r>
      <w:r>
        <w:rPr>
          <w:rFonts w:ascii="Calibri" w:eastAsia="Calibri" w:hAnsi="Calibri" w:cs="Calibri"/>
          <w:i/>
          <w:spacing w:val="-2"/>
        </w:rPr>
        <w:t xml:space="preserve"> </w:t>
      </w:r>
      <w:r>
        <w:rPr>
          <w:rFonts w:ascii="Calibri" w:eastAsia="Calibri" w:hAnsi="Calibri" w:cs="Calibri"/>
          <w:i/>
          <w:spacing w:val="1"/>
        </w:rPr>
        <w:t>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spacing w:val="1"/>
        </w:rPr>
        <w:t>mo</w:t>
      </w:r>
      <w:r>
        <w:rPr>
          <w:rFonts w:ascii="Calibri" w:eastAsia="Calibri" w:hAnsi="Calibri" w:cs="Calibri"/>
          <w:i/>
        </w:rPr>
        <w:t>v</w:t>
      </w:r>
      <w:r>
        <w:rPr>
          <w:rFonts w:ascii="Calibri" w:eastAsia="Calibri" w:hAnsi="Calibri" w:cs="Calibri"/>
          <w:i/>
          <w:spacing w:val="1"/>
        </w:rPr>
        <w:t>ed</w:t>
      </w:r>
      <w:r>
        <w:rPr>
          <w:rFonts w:ascii="Calibri" w:eastAsia="Calibri" w:hAnsi="Calibri" w:cs="Calibri"/>
          <w:i/>
        </w:rPr>
        <w:t>,</w:t>
      </w:r>
      <w:r>
        <w:rPr>
          <w:rFonts w:ascii="Calibri" w:eastAsia="Calibri" w:hAnsi="Calibri" w:cs="Calibri"/>
          <w:i/>
          <w:spacing w:val="-6"/>
        </w:rPr>
        <w:t xml:space="preserve"> </w:t>
      </w:r>
      <w:r>
        <w:rPr>
          <w:rFonts w:ascii="Calibri" w:eastAsia="Calibri" w:hAnsi="Calibri" w:cs="Calibri"/>
          <w:i/>
        </w:rPr>
        <w:t xml:space="preserve">it </w:t>
      </w:r>
      <w:r>
        <w:rPr>
          <w:rFonts w:ascii="Calibri" w:eastAsia="Calibri" w:hAnsi="Calibri" w:cs="Calibri"/>
          <w:i/>
          <w:spacing w:val="-1"/>
        </w:rPr>
        <w:t>m</w:t>
      </w:r>
      <w:r>
        <w:rPr>
          <w:rFonts w:ascii="Calibri" w:eastAsia="Calibri" w:hAnsi="Calibri" w:cs="Calibri"/>
          <w:i/>
          <w:spacing w:val="1"/>
        </w:rPr>
        <w:t>u</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3"/>
        </w:rPr>
        <w:t xml:space="preserve"> </w:t>
      </w:r>
      <w:r>
        <w:rPr>
          <w:rFonts w:ascii="Calibri" w:eastAsia="Calibri" w:hAnsi="Calibri" w:cs="Calibri"/>
          <w:i/>
          <w:spacing w:val="1"/>
        </w:rPr>
        <w:t>b</w:t>
      </w:r>
      <w:r>
        <w:rPr>
          <w:rFonts w:ascii="Calibri" w:eastAsia="Calibri" w:hAnsi="Calibri" w:cs="Calibri"/>
          <w:i/>
        </w:rPr>
        <w:t>e</w:t>
      </w:r>
    </w:p>
    <w:p w14:paraId="509E19BE" w14:textId="77777777" w:rsidR="00A70796" w:rsidRDefault="00D030BA">
      <w:pPr>
        <w:spacing w:before="1"/>
        <w:ind w:left="894"/>
        <w:rPr>
          <w:rFonts w:ascii="Calibri" w:eastAsia="Calibri" w:hAnsi="Calibri" w:cs="Calibri"/>
        </w:rPr>
      </w:pPr>
      <w:r>
        <w:rPr>
          <w:rFonts w:ascii="Calibri" w:eastAsia="Calibri" w:hAnsi="Calibri" w:cs="Calibri"/>
          <w:i/>
          <w:spacing w:val="-1"/>
        </w:rPr>
        <w:t>r</w:t>
      </w:r>
      <w:r>
        <w:rPr>
          <w:rFonts w:ascii="Calibri" w:eastAsia="Calibri" w:hAnsi="Calibri" w:cs="Calibri"/>
          <w:i/>
          <w:spacing w:val="1"/>
        </w:rPr>
        <w:t>ep</w:t>
      </w:r>
      <w:r>
        <w:rPr>
          <w:rFonts w:ascii="Calibri" w:eastAsia="Calibri" w:hAnsi="Calibri" w:cs="Calibri"/>
          <w:i/>
        </w:rPr>
        <w:t>la</w:t>
      </w:r>
      <w:r>
        <w:rPr>
          <w:rFonts w:ascii="Calibri" w:eastAsia="Calibri" w:hAnsi="Calibri" w:cs="Calibri"/>
          <w:i/>
          <w:spacing w:val="2"/>
        </w:rPr>
        <w:t>c</w:t>
      </w:r>
      <w:r>
        <w:rPr>
          <w:rFonts w:ascii="Calibri" w:eastAsia="Calibri" w:hAnsi="Calibri" w:cs="Calibri"/>
          <w:i/>
          <w:spacing w:val="1"/>
        </w:rPr>
        <w:t>ed</w:t>
      </w:r>
      <w:r>
        <w:rPr>
          <w:rFonts w:ascii="Calibri" w:eastAsia="Calibri" w:hAnsi="Calibri" w:cs="Calibri"/>
          <w:i/>
        </w:rPr>
        <w:t xml:space="preserve">. </w:t>
      </w:r>
      <w:r>
        <w:rPr>
          <w:rFonts w:ascii="Calibri" w:eastAsia="Calibri" w:hAnsi="Calibri" w:cs="Calibri"/>
          <w:i/>
          <w:spacing w:val="39"/>
        </w:rPr>
        <w:t xml:space="preserve"> </w:t>
      </w:r>
      <w:r>
        <w:rPr>
          <w:rFonts w:ascii="Calibri" w:eastAsia="Calibri" w:hAnsi="Calibri" w:cs="Calibri"/>
          <w:i/>
        </w:rPr>
        <w:t>(Rule</w:t>
      </w:r>
      <w:r>
        <w:rPr>
          <w:rFonts w:ascii="Calibri" w:eastAsia="Calibri" w:hAnsi="Calibri" w:cs="Calibri"/>
          <w:i/>
          <w:spacing w:val="-3"/>
        </w:rPr>
        <w:t xml:space="preserve"> </w:t>
      </w:r>
      <w:r w:rsidR="00AB0F10">
        <w:rPr>
          <w:rFonts w:ascii="Calibri" w:eastAsia="Calibri" w:hAnsi="Calibri" w:cs="Calibri"/>
          <w:i/>
        </w:rPr>
        <w:t>9.6</w:t>
      </w:r>
      <w:r>
        <w:rPr>
          <w:rFonts w:ascii="Calibri" w:eastAsia="Calibri" w:hAnsi="Calibri" w:cs="Calibri"/>
          <w:i/>
        </w:rPr>
        <w:t>)</w:t>
      </w:r>
    </w:p>
    <w:p w14:paraId="5C4E7DAA" w14:textId="77777777" w:rsidR="00A70796" w:rsidRDefault="00A70796">
      <w:pPr>
        <w:spacing w:before="11" w:line="240" w:lineRule="exact"/>
        <w:rPr>
          <w:sz w:val="24"/>
          <w:szCs w:val="24"/>
        </w:rPr>
      </w:pPr>
    </w:p>
    <w:p w14:paraId="4A37D553" w14:textId="77777777"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DEF</w:t>
      </w:r>
      <w:r>
        <w:rPr>
          <w:rFonts w:ascii="Calibri" w:eastAsia="Calibri" w:hAnsi="Calibri" w:cs="Calibri"/>
          <w:b/>
          <w:spacing w:val="-1"/>
          <w:sz w:val="24"/>
          <w:szCs w:val="24"/>
          <w:u w:val="single" w:color="000000"/>
        </w:rPr>
        <w:t>L</w:t>
      </w:r>
      <w:r>
        <w:rPr>
          <w:rFonts w:ascii="Calibri" w:eastAsia="Calibri" w:hAnsi="Calibri" w:cs="Calibri"/>
          <w:b/>
          <w:spacing w:val="-2"/>
          <w:sz w:val="24"/>
          <w:szCs w:val="24"/>
          <w:u w:val="single" w:color="000000"/>
        </w:rPr>
        <w:t>E</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r</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z w:val="24"/>
          <w:szCs w:val="24"/>
          <w:u w:val="single" w:color="000000"/>
        </w:rPr>
        <w:t>ED</w:t>
      </w:r>
      <w:r w:rsidR="00AB0F10">
        <w:rPr>
          <w:rFonts w:ascii="Calibri" w:eastAsia="Calibri" w:hAnsi="Calibri" w:cs="Calibri"/>
          <w:b/>
          <w:sz w:val="24"/>
          <w:szCs w:val="24"/>
          <w:u w:val="single" w:color="000000"/>
        </w:rPr>
        <w:t xml:space="preserve"> (Rule 11.1)</w:t>
      </w:r>
    </w:p>
    <w:p w14:paraId="5AFFA093" w14:textId="77777777" w:rsidR="00A70796" w:rsidRDefault="00D030BA" w:rsidP="00AB0F10">
      <w:pPr>
        <w:ind w:left="174" w:right="515"/>
        <w:rPr>
          <w:rFonts w:ascii="Calibri" w:eastAsia="Calibri" w:hAnsi="Calibri" w:cs="Calibri"/>
          <w:b/>
          <w:spacing w:val="3"/>
          <w:sz w:val="24"/>
          <w:szCs w:val="24"/>
        </w:rPr>
      </w:pPr>
      <w:r w:rsidRPr="00AB0F10">
        <w:rPr>
          <w:rFonts w:ascii="Calibri" w:eastAsia="Calibri" w:hAnsi="Calibri" w:cs="Calibri"/>
          <w:b/>
          <w:spacing w:val="-1"/>
          <w:sz w:val="24"/>
          <w:szCs w:val="24"/>
        </w:rPr>
        <w:t>Ma</w:t>
      </w:r>
      <w:r w:rsidRPr="00AB0F10">
        <w:rPr>
          <w:rFonts w:ascii="Calibri" w:eastAsia="Calibri" w:hAnsi="Calibri" w:cs="Calibri"/>
          <w:b/>
          <w:sz w:val="24"/>
          <w:szCs w:val="24"/>
        </w:rPr>
        <w:t>t</w:t>
      </w:r>
      <w:r w:rsidRPr="00AB0F10">
        <w:rPr>
          <w:rFonts w:ascii="Calibri" w:eastAsia="Calibri" w:hAnsi="Calibri" w:cs="Calibri"/>
          <w:b/>
          <w:spacing w:val="1"/>
          <w:sz w:val="24"/>
          <w:szCs w:val="24"/>
        </w:rPr>
        <w:t>c</w:t>
      </w:r>
      <w:r w:rsidRPr="00AB0F10">
        <w:rPr>
          <w:rFonts w:ascii="Calibri" w:eastAsia="Calibri" w:hAnsi="Calibri" w:cs="Calibri"/>
          <w:b/>
          <w:sz w:val="24"/>
          <w:szCs w:val="24"/>
        </w:rPr>
        <w:t>h</w:t>
      </w:r>
      <w:r w:rsidRPr="00AB0F10">
        <w:rPr>
          <w:rFonts w:ascii="Calibri" w:eastAsia="Calibri" w:hAnsi="Calibri" w:cs="Calibri"/>
          <w:b/>
          <w:spacing w:val="1"/>
          <w:sz w:val="24"/>
          <w:szCs w:val="24"/>
        </w:rPr>
        <w:t xml:space="preserve"> </w:t>
      </w:r>
      <w:r w:rsidRPr="00AB0F10">
        <w:rPr>
          <w:rFonts w:ascii="Calibri" w:eastAsia="Calibri" w:hAnsi="Calibri" w:cs="Calibri"/>
          <w:b/>
          <w:sz w:val="24"/>
          <w:szCs w:val="24"/>
        </w:rPr>
        <w:t>Pla</w:t>
      </w:r>
      <w:r w:rsidRPr="00AB0F10">
        <w:rPr>
          <w:rFonts w:ascii="Calibri" w:eastAsia="Calibri" w:hAnsi="Calibri" w:cs="Calibri"/>
          <w:b/>
          <w:spacing w:val="-1"/>
          <w:sz w:val="24"/>
          <w:szCs w:val="24"/>
        </w:rPr>
        <w:t>y</w:t>
      </w:r>
      <w:r w:rsidRPr="00AB0F10">
        <w:rPr>
          <w:rFonts w:ascii="Calibri" w:eastAsia="Calibri" w:hAnsi="Calibri" w:cs="Calibri"/>
          <w:b/>
          <w:sz w:val="24"/>
          <w:szCs w:val="24"/>
        </w:rPr>
        <w:t>:</w:t>
      </w:r>
      <w:r w:rsidRPr="00AB0F10">
        <w:rPr>
          <w:rFonts w:ascii="Calibri" w:eastAsia="Calibri" w:hAnsi="Calibri" w:cs="Calibri"/>
          <w:b/>
          <w:spacing w:val="3"/>
          <w:sz w:val="24"/>
          <w:szCs w:val="24"/>
        </w:rPr>
        <w:t xml:space="preserve"> </w:t>
      </w:r>
    </w:p>
    <w:p w14:paraId="1BC015ED" w14:textId="77777777" w:rsidR="00AB0F10" w:rsidRDefault="00AB0F10" w:rsidP="00AB0F10">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 xml:space="preserve">If a player’s ball in motion is </w:t>
      </w:r>
      <w:r w:rsidRPr="00AB0F10">
        <w:rPr>
          <w:rFonts w:ascii="Calibri" w:eastAsia="Calibri" w:hAnsi="Calibri" w:cs="Calibri"/>
          <w:b/>
          <w:sz w:val="24"/>
          <w:szCs w:val="24"/>
        </w:rPr>
        <w:t>accidentally</w:t>
      </w:r>
      <w:r>
        <w:rPr>
          <w:rFonts w:ascii="Calibri" w:eastAsia="Calibri" w:hAnsi="Calibri" w:cs="Calibri"/>
          <w:sz w:val="24"/>
          <w:szCs w:val="24"/>
        </w:rPr>
        <w:t xml:space="preserve"> deflected or stopped by an opponent her </w:t>
      </w:r>
      <w:r w:rsidR="00121CDA">
        <w:rPr>
          <w:rFonts w:ascii="Calibri" w:eastAsia="Calibri" w:hAnsi="Calibri" w:cs="Calibri"/>
          <w:sz w:val="24"/>
          <w:szCs w:val="24"/>
        </w:rPr>
        <w:t>caddy or her equipment, there is NO penalty. Play the ball as it lies.</w:t>
      </w:r>
    </w:p>
    <w:p w14:paraId="3315D581" w14:textId="77777777" w:rsidR="00121CDA" w:rsidRDefault="00121CDA" w:rsidP="00AB0F10">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When a ball played from the putting green is accidentally stopped or deflected by an opponent or outside agency, the stroke is cancelled and the ball must be replaced and replayed. (Rule 11.1 Exception 2)</w:t>
      </w:r>
    </w:p>
    <w:p w14:paraId="67AC7660" w14:textId="77777777" w:rsidR="00121CDA" w:rsidRDefault="00121CDA" w:rsidP="00AB0F10">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Ball in Motion accidentally hits Flagstick or Person Attending Flagstick, there is no penalty. Play the ball as it lies. (Rule 13.2b)</w:t>
      </w:r>
    </w:p>
    <w:p w14:paraId="5E4629C6" w14:textId="77777777" w:rsidR="00121CDA" w:rsidRPr="00AB0F10" w:rsidRDefault="00121CDA" w:rsidP="00AB0F10">
      <w:pPr>
        <w:pStyle w:val="ListParagraph"/>
        <w:numPr>
          <w:ilvl w:val="0"/>
          <w:numId w:val="4"/>
        </w:numPr>
        <w:ind w:right="515"/>
        <w:rPr>
          <w:rFonts w:ascii="Calibri" w:eastAsia="Calibri" w:hAnsi="Calibri" w:cs="Calibri"/>
          <w:sz w:val="24"/>
          <w:szCs w:val="24"/>
        </w:rPr>
      </w:pPr>
    </w:p>
    <w:p w14:paraId="44BD7628" w14:textId="77777777"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DEF</w:t>
      </w:r>
      <w:r>
        <w:rPr>
          <w:rFonts w:ascii="Calibri" w:eastAsia="Calibri" w:hAnsi="Calibri" w:cs="Calibri"/>
          <w:b/>
          <w:spacing w:val="-1"/>
          <w:sz w:val="24"/>
          <w:szCs w:val="24"/>
          <w:u w:val="single" w:color="000000"/>
        </w:rPr>
        <w:t>L</w:t>
      </w:r>
      <w:r>
        <w:rPr>
          <w:rFonts w:ascii="Calibri" w:eastAsia="Calibri" w:hAnsi="Calibri" w:cs="Calibri"/>
          <w:b/>
          <w:spacing w:val="-2"/>
          <w:sz w:val="24"/>
          <w:szCs w:val="24"/>
          <w:u w:val="single" w:color="000000"/>
        </w:rPr>
        <w:t>E</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O</w:t>
      </w:r>
      <w:r>
        <w:rPr>
          <w:rFonts w:ascii="Calibri" w:eastAsia="Calibri" w:hAnsi="Calibri" w:cs="Calibri"/>
          <w:b/>
          <w:sz w:val="24"/>
          <w:szCs w:val="24"/>
          <w:u w:val="single" w:color="000000"/>
        </w:rPr>
        <w:t>R</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ST</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BY</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OT</w:t>
      </w:r>
      <w:r>
        <w:rPr>
          <w:rFonts w:ascii="Calibri" w:eastAsia="Calibri" w:hAnsi="Calibri" w:cs="Calibri"/>
          <w:b/>
          <w:sz w:val="24"/>
          <w:szCs w:val="24"/>
          <w:u w:val="single" w:color="000000"/>
        </w:rPr>
        <w:t xml:space="preserve">HER </w:t>
      </w:r>
      <w:r>
        <w:rPr>
          <w:rFonts w:ascii="Calibri" w:eastAsia="Calibri" w:hAnsi="Calibri" w:cs="Calibri"/>
          <w:b/>
          <w:spacing w:val="-2"/>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HE</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P</w:t>
      </w:r>
      <w:r>
        <w:rPr>
          <w:rFonts w:ascii="Calibri" w:eastAsia="Calibri" w:hAnsi="Calibri" w:cs="Calibri"/>
          <w:b/>
          <w:sz w:val="24"/>
          <w:szCs w:val="24"/>
          <w:u w:val="single" w:color="000000"/>
        </w:rPr>
        <w:t>UT</w:t>
      </w:r>
      <w:r>
        <w:rPr>
          <w:rFonts w:ascii="Calibri" w:eastAsia="Calibri" w:hAnsi="Calibri" w:cs="Calibri"/>
          <w:b/>
          <w:spacing w:val="1"/>
          <w:sz w:val="24"/>
          <w:szCs w:val="24"/>
          <w:u w:val="single" w:color="000000"/>
        </w:rPr>
        <w:t>TI</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GRE</w:t>
      </w:r>
      <w:r>
        <w:rPr>
          <w:rFonts w:ascii="Calibri" w:eastAsia="Calibri" w:hAnsi="Calibri" w:cs="Calibri"/>
          <w:b/>
          <w:spacing w:val="1"/>
          <w:sz w:val="24"/>
          <w:szCs w:val="24"/>
          <w:u w:val="single" w:color="000000"/>
        </w:rPr>
        <w:t>E</w:t>
      </w:r>
      <w:r>
        <w:rPr>
          <w:rFonts w:ascii="Calibri" w:eastAsia="Calibri" w:hAnsi="Calibri" w:cs="Calibri"/>
          <w:b/>
          <w:spacing w:val="6"/>
          <w:sz w:val="24"/>
          <w:szCs w:val="24"/>
          <w:u w:val="single" w:color="000000"/>
        </w:rPr>
        <w:t>N</w:t>
      </w:r>
      <w:r>
        <w:rPr>
          <w:rFonts w:ascii="Calibri" w:eastAsia="Calibri" w:hAnsi="Calibri" w:cs="Calibri"/>
          <w:b/>
          <w:sz w:val="24"/>
          <w:szCs w:val="24"/>
        </w:rPr>
        <w:t>:</w:t>
      </w:r>
      <w:r>
        <w:rPr>
          <w:rFonts w:ascii="Calibri" w:eastAsia="Calibri" w:hAnsi="Calibri" w:cs="Calibri"/>
          <w:b/>
          <w:spacing w:val="54"/>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121CDA">
        <w:rPr>
          <w:rFonts w:ascii="Calibri" w:eastAsia="Calibri" w:hAnsi="Calibri" w:cs="Calibri"/>
          <w:b/>
          <w:spacing w:val="-2"/>
          <w:sz w:val="24"/>
          <w:szCs w:val="24"/>
        </w:rPr>
        <w:t>11.1a</w:t>
      </w:r>
    </w:p>
    <w:p w14:paraId="336AC595" w14:textId="77777777" w:rsidR="00A70796" w:rsidRDefault="00D030BA">
      <w:pPr>
        <w:ind w:left="174" w:right="272"/>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ayer’s</w:t>
      </w:r>
      <w:r>
        <w:rPr>
          <w:rFonts w:ascii="Calibri" w:eastAsia="Calibri" w:hAnsi="Calibri" w:cs="Calibri"/>
          <w:spacing w:val="1"/>
          <w:sz w:val="24"/>
          <w:szCs w:val="24"/>
        </w:rPr>
        <w:t xml:space="preserve"> b</w:t>
      </w:r>
      <w:r>
        <w:rPr>
          <w:rFonts w:ascii="Calibri" w:eastAsia="Calibri" w:hAnsi="Calibri" w:cs="Calibri"/>
          <w:sz w:val="24"/>
          <w:szCs w:val="24"/>
        </w:rPr>
        <w:t xml:space="preserve">all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Pr>
          <w:rFonts w:ascii="Calibri" w:eastAsia="Calibri" w:hAnsi="Calibri" w:cs="Calibri"/>
          <w:spacing w:val="-2"/>
          <w:sz w:val="24"/>
          <w:szCs w:val="24"/>
        </w:rPr>
        <w:t xml:space="preserve"> a</w:t>
      </w:r>
      <w:r>
        <w:rPr>
          <w:rFonts w:ascii="Calibri" w:eastAsia="Calibri" w:hAnsi="Calibri" w:cs="Calibri"/>
          <w:spacing w:val="1"/>
          <w:sz w:val="24"/>
          <w:szCs w:val="24"/>
        </w:rPr>
        <w:t>ft</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e</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lec</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1"/>
          <w:sz w:val="24"/>
          <w:szCs w:val="24"/>
        </w:rPr>
        <w:t xml:space="preserve"> 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7"/>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w:t>
      </w:r>
      <w:r>
        <w:rPr>
          <w:rFonts w:ascii="Calibri" w:eastAsia="Calibri" w:hAnsi="Calibri" w:cs="Calibri"/>
          <w:b/>
          <w:spacing w:val="-30"/>
          <w:sz w:val="24"/>
          <w:szCs w:val="24"/>
        </w:rPr>
        <w:t xml:space="preserve"> </w:t>
      </w:r>
      <w:r>
        <w:rPr>
          <w:rFonts w:ascii="Calibri" w:eastAsia="Calibri" w:hAnsi="Calibri" w:cs="Calibri"/>
          <w:b/>
          <w:spacing w:val="1"/>
          <w:sz w:val="24"/>
          <w:szCs w:val="24"/>
        </w:rPr>
        <w:t>p</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t</w:t>
      </w:r>
      <w:r>
        <w:rPr>
          <w:rFonts w:ascii="Calibri" w:eastAsia="Calibri" w:hAnsi="Calibri" w:cs="Calibri"/>
          <w:b/>
          <w:spacing w:val="1"/>
          <w:sz w:val="24"/>
          <w:szCs w:val="24"/>
        </w:rPr>
        <w:t>y</w:t>
      </w:r>
      <w:r>
        <w:rPr>
          <w:rFonts w:ascii="Calibri" w:eastAsia="Calibri" w:hAnsi="Calibri" w:cs="Calibri"/>
          <w:sz w:val="24"/>
          <w:szCs w:val="24"/>
        </w:rPr>
        <w:t>.</w:t>
      </w:r>
    </w:p>
    <w:p w14:paraId="222AB1EF" w14:textId="77777777" w:rsidR="00A70796" w:rsidRDefault="00D030BA">
      <w:pPr>
        <w:spacing w:before="2"/>
        <w:ind w:left="174"/>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it lies.</w:t>
      </w:r>
    </w:p>
    <w:p w14:paraId="5AF8D844" w14:textId="77777777" w:rsidR="00A70796" w:rsidRDefault="00D030BA">
      <w:pPr>
        <w:spacing w:line="240" w:lineRule="exact"/>
        <w:ind w:left="174"/>
        <w:rPr>
          <w:rFonts w:ascii="Calibri" w:eastAsia="Calibri" w:hAnsi="Calibri" w:cs="Calibri"/>
        </w:rPr>
        <w:sectPr w:rsidR="00A70796">
          <w:pgSz w:w="12240" w:h="15840"/>
          <w:pgMar w:top="940" w:right="880" w:bottom="280" w:left="820" w:header="0" w:footer="858" w:gutter="0"/>
          <w:cols w:space="720"/>
        </w:sect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2"/>
          <w:position w:val="1"/>
        </w:rPr>
        <w:t xml:space="preserve"> </w:t>
      </w:r>
      <w:r>
        <w:rPr>
          <w:rFonts w:ascii="Calibri" w:eastAsia="Calibri" w:hAnsi="Calibri" w:cs="Calibri"/>
          <w:i/>
          <w:position w:val="1"/>
        </w:rPr>
        <w:t>If</w:t>
      </w:r>
      <w:r>
        <w:rPr>
          <w:rFonts w:ascii="Calibri" w:eastAsia="Calibri" w:hAnsi="Calibri" w:cs="Calibri"/>
          <w:i/>
          <w:spacing w:val="-1"/>
          <w:position w:val="1"/>
        </w:rPr>
        <w:t xml:space="preserve"> </w:t>
      </w:r>
      <w:r>
        <w:rPr>
          <w:rFonts w:ascii="Calibri" w:eastAsia="Calibri" w:hAnsi="Calibri" w:cs="Calibri"/>
          <w:i/>
          <w:spacing w:val="1"/>
          <w:position w:val="1"/>
        </w:rPr>
        <w:t>bot</w:t>
      </w:r>
      <w:r>
        <w:rPr>
          <w:rFonts w:ascii="Calibri" w:eastAsia="Calibri" w:hAnsi="Calibri" w:cs="Calibri"/>
          <w:i/>
          <w:position w:val="1"/>
        </w:rPr>
        <w:t>h</w:t>
      </w:r>
      <w:r>
        <w:rPr>
          <w:rFonts w:ascii="Calibri" w:eastAsia="Calibri" w:hAnsi="Calibri" w:cs="Calibri"/>
          <w:i/>
          <w:spacing w:val="-4"/>
          <w:position w:val="1"/>
        </w:rPr>
        <w:t xml:space="preserve"> </w:t>
      </w:r>
      <w:r>
        <w:rPr>
          <w:rFonts w:ascii="Calibri" w:eastAsia="Calibri" w:hAnsi="Calibri" w:cs="Calibri"/>
          <w:i/>
          <w:spacing w:val="1"/>
          <w:position w:val="1"/>
        </w:rPr>
        <w:t>ba</w:t>
      </w:r>
      <w:r>
        <w:rPr>
          <w:rFonts w:ascii="Calibri" w:eastAsia="Calibri" w:hAnsi="Calibri" w:cs="Calibri"/>
          <w:i/>
          <w:position w:val="1"/>
        </w:rPr>
        <w:t>lls</w:t>
      </w:r>
      <w:r>
        <w:rPr>
          <w:rFonts w:ascii="Calibri" w:eastAsia="Calibri" w:hAnsi="Calibri" w:cs="Calibri"/>
          <w:i/>
          <w:spacing w:val="-5"/>
          <w:position w:val="1"/>
        </w:rPr>
        <w:t xml:space="preserve"> </w:t>
      </w:r>
      <w:r>
        <w:rPr>
          <w:rFonts w:ascii="Calibri" w:eastAsia="Calibri" w:hAnsi="Calibri" w:cs="Calibri"/>
          <w:i/>
          <w:position w:val="1"/>
        </w:rPr>
        <w:t>l</w:t>
      </w:r>
      <w:r>
        <w:rPr>
          <w:rFonts w:ascii="Calibri" w:eastAsia="Calibri" w:hAnsi="Calibri" w:cs="Calibri"/>
          <w:i/>
          <w:spacing w:val="1"/>
          <w:position w:val="1"/>
        </w:rPr>
        <w:t>a</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2"/>
          <w:position w:val="1"/>
        </w:rPr>
        <w:t xml:space="preserve"> </w:t>
      </w:r>
      <w:r>
        <w:rPr>
          <w:rFonts w:ascii="Calibri" w:eastAsia="Calibri" w:hAnsi="Calibri" w:cs="Calibri"/>
          <w:i/>
          <w:spacing w:val="1"/>
          <w:position w:val="1"/>
        </w:rPr>
        <w:t>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pu</w:t>
      </w:r>
      <w:r>
        <w:rPr>
          <w:rFonts w:ascii="Calibri" w:eastAsia="Calibri" w:hAnsi="Calibri" w:cs="Calibri"/>
          <w:i/>
          <w:position w:val="1"/>
        </w:rPr>
        <w:t>t</w:t>
      </w:r>
      <w:r>
        <w:rPr>
          <w:rFonts w:ascii="Calibri" w:eastAsia="Calibri" w:hAnsi="Calibri" w:cs="Calibri"/>
          <w:i/>
          <w:spacing w:val="1"/>
          <w:position w:val="1"/>
        </w:rPr>
        <w:t>t</w:t>
      </w:r>
      <w:r>
        <w:rPr>
          <w:rFonts w:ascii="Calibri" w:eastAsia="Calibri" w:hAnsi="Calibri" w:cs="Calibri"/>
          <w:i/>
          <w:position w:val="1"/>
        </w:rPr>
        <w:t>i</w:t>
      </w:r>
      <w:r>
        <w:rPr>
          <w:rFonts w:ascii="Calibri" w:eastAsia="Calibri" w:hAnsi="Calibri" w:cs="Calibri"/>
          <w:i/>
          <w:spacing w:val="-2"/>
          <w:position w:val="1"/>
        </w:rPr>
        <w:t>n</w:t>
      </w:r>
      <w:r>
        <w:rPr>
          <w:rFonts w:ascii="Calibri" w:eastAsia="Calibri" w:hAnsi="Calibri" w:cs="Calibri"/>
          <w:i/>
          <w:position w:val="1"/>
        </w:rPr>
        <w:t>g</w:t>
      </w:r>
      <w:r>
        <w:rPr>
          <w:rFonts w:ascii="Calibri" w:eastAsia="Calibri" w:hAnsi="Calibri" w:cs="Calibri"/>
          <w:i/>
          <w:spacing w:val="-6"/>
          <w:position w:val="1"/>
        </w:rPr>
        <w:t xml:space="preserve"> </w:t>
      </w:r>
      <w:r>
        <w:rPr>
          <w:rFonts w:ascii="Calibri" w:eastAsia="Calibri" w:hAnsi="Calibri" w:cs="Calibri"/>
          <w:i/>
          <w:spacing w:val="1"/>
          <w:position w:val="1"/>
        </w:rPr>
        <w:t>g</w:t>
      </w:r>
      <w:r>
        <w:rPr>
          <w:rFonts w:ascii="Calibri" w:eastAsia="Calibri" w:hAnsi="Calibri" w:cs="Calibri"/>
          <w:i/>
          <w:spacing w:val="-1"/>
          <w:position w:val="1"/>
        </w:rPr>
        <w:t>r</w:t>
      </w:r>
      <w:r>
        <w:rPr>
          <w:rFonts w:ascii="Calibri" w:eastAsia="Calibri" w:hAnsi="Calibri" w:cs="Calibri"/>
          <w:i/>
          <w:spacing w:val="1"/>
          <w:position w:val="1"/>
        </w:rPr>
        <w:t>ee</w:t>
      </w:r>
      <w:r>
        <w:rPr>
          <w:rFonts w:ascii="Calibri" w:eastAsia="Calibri" w:hAnsi="Calibri" w:cs="Calibri"/>
          <w:i/>
          <w:position w:val="1"/>
        </w:rPr>
        <w:t>n</w:t>
      </w:r>
      <w:r>
        <w:rPr>
          <w:rFonts w:ascii="Calibri" w:eastAsia="Calibri" w:hAnsi="Calibri" w:cs="Calibri"/>
          <w:i/>
          <w:spacing w:val="-5"/>
          <w:position w:val="1"/>
        </w:rPr>
        <w:t xml:space="preserve"> </w:t>
      </w:r>
      <w:r>
        <w:rPr>
          <w:rFonts w:ascii="Calibri" w:eastAsia="Calibri" w:hAnsi="Calibri" w:cs="Calibri"/>
          <w:i/>
          <w:spacing w:val="1"/>
          <w:position w:val="1"/>
        </w:rPr>
        <w:t>p</w:t>
      </w:r>
      <w:r>
        <w:rPr>
          <w:rFonts w:ascii="Calibri" w:eastAsia="Calibri" w:hAnsi="Calibri" w:cs="Calibri"/>
          <w:i/>
          <w:spacing w:val="-1"/>
          <w:position w:val="1"/>
        </w:rPr>
        <w:t>r</w:t>
      </w:r>
      <w:r>
        <w:rPr>
          <w:rFonts w:ascii="Calibri" w:eastAsia="Calibri" w:hAnsi="Calibri" w:cs="Calibri"/>
          <w:i/>
          <w:position w:val="1"/>
        </w:rPr>
        <w:t>i</w:t>
      </w:r>
      <w:r>
        <w:rPr>
          <w:rFonts w:ascii="Calibri" w:eastAsia="Calibri" w:hAnsi="Calibri" w:cs="Calibri"/>
          <w:i/>
          <w:spacing w:val="1"/>
          <w:position w:val="1"/>
        </w:rPr>
        <w:t>o</w:t>
      </w:r>
      <w:r>
        <w:rPr>
          <w:rFonts w:ascii="Calibri" w:eastAsia="Calibri" w:hAnsi="Calibri" w:cs="Calibri"/>
          <w:i/>
          <w:position w:val="1"/>
        </w:rPr>
        <w:t>r</w:t>
      </w:r>
      <w:r>
        <w:rPr>
          <w:rFonts w:ascii="Calibri" w:eastAsia="Calibri" w:hAnsi="Calibri" w:cs="Calibri"/>
          <w:i/>
          <w:spacing w:val="-5"/>
          <w:position w:val="1"/>
        </w:rPr>
        <w:t xml:space="preserve"> </w:t>
      </w:r>
      <w:r>
        <w:rPr>
          <w:rFonts w:ascii="Calibri" w:eastAsia="Calibri" w:hAnsi="Calibri" w:cs="Calibri"/>
          <w:i/>
          <w:spacing w:val="1"/>
          <w:position w:val="1"/>
        </w:rPr>
        <w:t>t</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1"/>
          <w:position w:val="1"/>
        </w:rPr>
        <w:t>t</w:t>
      </w:r>
      <w:r>
        <w:rPr>
          <w:rFonts w:ascii="Calibri" w:eastAsia="Calibri" w:hAnsi="Calibri" w:cs="Calibri"/>
          <w:i/>
          <w:spacing w:val="-2"/>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w:t>
      </w:r>
      <w:r>
        <w:rPr>
          <w:rFonts w:ascii="Calibri" w:eastAsia="Calibri" w:hAnsi="Calibri" w:cs="Calibri"/>
          <w:i/>
          <w:spacing w:val="-6"/>
          <w:position w:val="1"/>
        </w:rPr>
        <w:t xml:space="preserve"> </w:t>
      </w:r>
      <w:r>
        <w:rPr>
          <w:rFonts w:ascii="Calibri" w:eastAsia="Calibri" w:hAnsi="Calibri" w:cs="Calibri"/>
          <w:i/>
          <w:spacing w:val="1"/>
          <w:position w:val="1"/>
        </w:rPr>
        <w:t>the</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3"/>
          <w:position w:val="1"/>
        </w:rPr>
        <w:t xml:space="preserve"> </w:t>
      </w:r>
      <w:r>
        <w:rPr>
          <w:rFonts w:ascii="Calibri" w:eastAsia="Calibri" w:hAnsi="Calibri" w:cs="Calibri"/>
          <w:i/>
          <w:position w:val="1"/>
        </w:rPr>
        <w:t>is</w:t>
      </w:r>
      <w:r>
        <w:rPr>
          <w:rFonts w:ascii="Calibri" w:eastAsia="Calibri" w:hAnsi="Calibri" w:cs="Calibri"/>
          <w:i/>
          <w:spacing w:val="-1"/>
          <w:position w:val="1"/>
        </w:rPr>
        <w:t xml:space="preserve"> </w:t>
      </w:r>
      <w:r>
        <w:rPr>
          <w:rFonts w:ascii="Calibri" w:eastAsia="Calibri" w:hAnsi="Calibri" w:cs="Calibri"/>
          <w:i/>
          <w:position w:val="1"/>
        </w:rPr>
        <w:t xml:space="preserve">a </w:t>
      </w:r>
      <w:r>
        <w:rPr>
          <w:rFonts w:ascii="Calibri" w:eastAsia="Calibri" w:hAnsi="Calibri" w:cs="Calibri"/>
          <w:i/>
          <w:spacing w:val="1"/>
          <w:position w:val="1"/>
        </w:rPr>
        <w:t>t</w:t>
      </w:r>
      <w:r>
        <w:rPr>
          <w:rFonts w:ascii="Calibri" w:eastAsia="Calibri" w:hAnsi="Calibri" w:cs="Calibri"/>
          <w:i/>
          <w:spacing w:val="-1"/>
          <w:position w:val="1"/>
        </w:rPr>
        <w:t>w</w:t>
      </w:r>
      <w:r>
        <w:rPr>
          <w:rFonts w:ascii="Calibri" w:eastAsia="Calibri" w:hAnsi="Calibri" w:cs="Calibri"/>
          <w:i/>
          <w:position w:val="1"/>
        </w:rPr>
        <w:t>o</w:t>
      </w:r>
      <w:r w:rsidR="00C0446C">
        <w:rPr>
          <w:rFonts w:ascii="Calibri" w:eastAsia="Calibri" w:hAnsi="Calibri" w:cs="Calibri"/>
          <w:i/>
          <w:position w:val="1"/>
        </w:rPr>
        <w:t>-</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pena</w:t>
      </w:r>
      <w:r>
        <w:rPr>
          <w:rFonts w:ascii="Calibri" w:eastAsia="Calibri" w:hAnsi="Calibri" w:cs="Calibri"/>
          <w:i/>
          <w:position w:val="1"/>
        </w:rPr>
        <w:t>lty.</w:t>
      </w:r>
      <w:r w:rsidR="00C0446C">
        <w:rPr>
          <w:rFonts w:ascii="Calibri" w:eastAsia="Calibri" w:hAnsi="Calibri" w:cs="Calibri"/>
          <w:i/>
          <w:position w:val="1"/>
        </w:rPr>
        <w:t xml:space="preserve"> (</w:t>
      </w:r>
      <w:r w:rsidR="00121CDA">
        <w:rPr>
          <w:rFonts w:ascii="Calibri" w:eastAsia="Calibri" w:hAnsi="Calibri" w:cs="Calibri"/>
          <w:i/>
          <w:position w:val="1"/>
        </w:rPr>
        <w:t>Rule 11.1a</w:t>
      </w:r>
      <w:r w:rsidR="00C0446C">
        <w:rPr>
          <w:rFonts w:ascii="Calibri" w:eastAsia="Calibri" w:hAnsi="Calibri" w:cs="Calibri"/>
          <w:i/>
          <w:position w:val="1"/>
        </w:rPr>
        <w:t>)</w:t>
      </w:r>
    </w:p>
    <w:p w14:paraId="178D9C9F" w14:textId="77777777" w:rsidR="00A70796" w:rsidRPr="00CF6298" w:rsidRDefault="00D030BA">
      <w:pPr>
        <w:spacing w:before="55"/>
        <w:ind w:left="174"/>
        <w:rPr>
          <w:rFonts w:ascii="Calibri" w:eastAsia="Calibri" w:hAnsi="Calibri" w:cs="Calibri"/>
          <w:sz w:val="24"/>
          <w:szCs w:val="24"/>
        </w:rPr>
      </w:pPr>
      <w:r>
        <w:rPr>
          <w:rFonts w:ascii="Calibri" w:eastAsia="Calibri" w:hAnsi="Calibri" w:cs="Calibri"/>
          <w:b/>
          <w:sz w:val="24"/>
          <w:szCs w:val="24"/>
          <w:u w:val="single" w:color="000000"/>
        </w:rPr>
        <w:lastRenderedPageBreak/>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sidR="00121CDA">
        <w:rPr>
          <w:rFonts w:ascii="Calibri" w:eastAsia="Calibri" w:hAnsi="Calibri" w:cs="Calibri"/>
          <w:b/>
          <w:spacing w:val="1"/>
          <w:sz w:val="24"/>
          <w:szCs w:val="24"/>
          <w:u w:val="single" w:color="000000"/>
        </w:rPr>
        <w:t xml:space="preserve">HELPING </w:t>
      </w:r>
      <w:r>
        <w:rPr>
          <w:rFonts w:ascii="Calibri" w:eastAsia="Calibri" w:hAnsi="Calibri" w:cs="Calibri"/>
          <w:b/>
          <w:sz w:val="24"/>
          <w:szCs w:val="24"/>
          <w:u w:val="single" w:color="000000"/>
        </w:rPr>
        <w:t xml:space="preserve">or </w:t>
      </w:r>
      <w:r>
        <w:rPr>
          <w:rFonts w:ascii="Calibri" w:eastAsia="Calibri" w:hAnsi="Calibri" w:cs="Calibri"/>
          <w:b/>
          <w:spacing w:val="1"/>
          <w:sz w:val="24"/>
          <w:szCs w:val="24"/>
          <w:u w:val="single" w:color="000000"/>
        </w:rPr>
        <w:t>I</w:t>
      </w:r>
      <w:r>
        <w:rPr>
          <w:rFonts w:ascii="Calibri" w:eastAsia="Calibri" w:hAnsi="Calibri" w:cs="Calibri"/>
          <w:b/>
          <w:spacing w:val="-2"/>
          <w:sz w:val="24"/>
          <w:szCs w:val="24"/>
          <w:u w:val="single" w:color="000000"/>
        </w:rPr>
        <w:t>N</w:t>
      </w:r>
      <w:r>
        <w:rPr>
          <w:rFonts w:ascii="Calibri" w:eastAsia="Calibri" w:hAnsi="Calibri" w:cs="Calibri"/>
          <w:b/>
          <w:spacing w:val="1"/>
          <w:sz w:val="24"/>
          <w:szCs w:val="24"/>
          <w:u w:val="single" w:color="000000"/>
        </w:rPr>
        <w:t>T</w:t>
      </w:r>
      <w:r>
        <w:rPr>
          <w:rFonts w:ascii="Calibri" w:eastAsia="Calibri" w:hAnsi="Calibri" w:cs="Calibri"/>
          <w:b/>
          <w:spacing w:val="-2"/>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pacing w:val="-2"/>
          <w:sz w:val="24"/>
          <w:szCs w:val="24"/>
          <w:u w:val="single" w:color="000000"/>
        </w:rPr>
        <w:t>W</w:t>
      </w:r>
      <w:r>
        <w:rPr>
          <w:rFonts w:ascii="Calibri" w:eastAsia="Calibri" w:hAnsi="Calibri" w:cs="Calibri"/>
          <w:b/>
          <w:spacing w:val="1"/>
          <w:sz w:val="24"/>
          <w:szCs w:val="24"/>
          <w:u w:val="single" w:color="000000"/>
        </w:rPr>
        <w:t>IT</w:t>
      </w:r>
      <w:r>
        <w:rPr>
          <w:rFonts w:ascii="Calibri" w:eastAsia="Calibri" w:hAnsi="Calibri" w:cs="Calibri"/>
          <w:b/>
          <w:sz w:val="24"/>
          <w:szCs w:val="24"/>
          <w:u w:val="single" w:color="000000"/>
        </w:rPr>
        <w:t>H</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Y</w:t>
      </w:r>
      <w:r w:rsidR="00121CDA">
        <w:rPr>
          <w:rFonts w:ascii="Calibri" w:eastAsia="Calibri" w:hAnsi="Calibri" w:cs="Calibri"/>
          <w:b/>
          <w:sz w:val="24"/>
          <w:szCs w:val="24"/>
          <w:u w:val="single" w:color="000000"/>
        </w:rPr>
        <w:t xml:space="preserve"> </w:t>
      </w:r>
      <w:r w:rsidR="00CF6298">
        <w:rPr>
          <w:rFonts w:ascii="Calibri" w:eastAsia="Calibri" w:hAnsi="Calibri" w:cs="Calibri"/>
          <w:b/>
          <w:sz w:val="24"/>
          <w:szCs w:val="24"/>
          <w:u w:val="single" w:color="000000"/>
        </w:rPr>
        <w:t>(</w:t>
      </w:r>
      <w:r w:rsidR="00CF6298">
        <w:rPr>
          <w:rFonts w:ascii="Calibri" w:eastAsia="Calibri" w:hAnsi="Calibri" w:cs="Calibri"/>
          <w:b/>
          <w:sz w:val="24"/>
          <w:szCs w:val="24"/>
        </w:rPr>
        <w:t>Rule 15.3)</w:t>
      </w:r>
    </w:p>
    <w:p w14:paraId="2EBE332A" w14:textId="77777777" w:rsidR="00A70796" w:rsidRDefault="00D030BA">
      <w:pPr>
        <w:spacing w:before="2"/>
        <w:ind w:left="174" w:right="425"/>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 xml:space="preserve">l </w:t>
      </w:r>
      <w:r w:rsidR="00121CDA">
        <w:rPr>
          <w:rFonts w:ascii="Calibri" w:eastAsia="Calibri" w:hAnsi="Calibri" w:cs="Calibri"/>
          <w:b/>
          <w:spacing w:val="-1"/>
          <w:sz w:val="24"/>
          <w:szCs w:val="24"/>
        </w:rPr>
        <w:t xml:space="preserve">Helping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sz w:val="24"/>
          <w:szCs w:val="24"/>
        </w:rPr>
        <w:t xml:space="preserve">:  </w:t>
      </w:r>
      <w:r w:rsidR="00465621">
        <w:rPr>
          <w:rFonts w:ascii="Calibri" w:eastAsia="Calibri" w:hAnsi="Calibri" w:cs="Calibri"/>
          <w:sz w:val="24"/>
          <w:szCs w:val="24"/>
        </w:rPr>
        <w:t>Rule 15.3a only applies when ball is on</w:t>
      </w:r>
      <w:r w:rsidR="005B5C21">
        <w:rPr>
          <w:rFonts w:ascii="Calibri" w:eastAsia="Calibri" w:hAnsi="Calibri" w:cs="Calibri"/>
          <w:sz w:val="24"/>
          <w:szCs w:val="24"/>
        </w:rPr>
        <w:t xml:space="preserve"> putting green, not anywhere else on the course. If player reasonably believes that a ball on the putting green might help anyone’s </w:t>
      </w:r>
      <w:r w:rsidR="00D24D44">
        <w:rPr>
          <w:rFonts w:ascii="Calibri" w:eastAsia="Calibri" w:hAnsi="Calibri" w:cs="Calibri"/>
          <w:sz w:val="24"/>
          <w:szCs w:val="24"/>
        </w:rPr>
        <w:t>play (such as by serving as a backstop near the hole), the player may:</w:t>
      </w:r>
    </w:p>
    <w:p w14:paraId="51BD9CF6" w14:textId="77777777" w:rsidR="00D24D44" w:rsidRDefault="00D24D44" w:rsidP="00D24D44">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t>If it is her own ball, mark and lift it under Rule 13.1b</w:t>
      </w:r>
    </w:p>
    <w:p w14:paraId="723B66E0" w14:textId="77777777" w:rsidR="00D24D44" w:rsidRDefault="00D24D44" w:rsidP="00D24D44">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t>If it belongs to the opponent require them to mark the spot and lift the ball</w:t>
      </w:r>
    </w:p>
    <w:p w14:paraId="6BE69396" w14:textId="77777777" w:rsidR="00D24D44" w:rsidRPr="00D24D44" w:rsidRDefault="00D24D44" w:rsidP="00D24D44">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t>The lifted ball must be replaced on its original spot</w:t>
      </w:r>
    </w:p>
    <w:p w14:paraId="07B8D735" w14:textId="77777777" w:rsidR="00A70796" w:rsidRDefault="00D030BA">
      <w:pPr>
        <w:spacing w:line="280" w:lineRule="exact"/>
        <w:ind w:left="174"/>
        <w:rPr>
          <w:rFonts w:ascii="Calibri" w:eastAsia="Calibri" w:hAnsi="Calibri" w:cs="Calibri"/>
          <w:sz w:val="24"/>
          <w:szCs w:val="24"/>
        </w:rPr>
      </w:pPr>
      <w:r>
        <w:rPr>
          <w:rFonts w:ascii="Calibri" w:eastAsia="Calibri" w:hAnsi="Calibri" w:cs="Calibri"/>
          <w:b/>
          <w:position w:val="1"/>
          <w:sz w:val="24"/>
          <w:szCs w:val="24"/>
        </w:rPr>
        <w:t>B</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l</w:t>
      </w:r>
      <w:r>
        <w:rPr>
          <w:rFonts w:ascii="Calibri" w:eastAsia="Calibri" w:hAnsi="Calibri" w:cs="Calibri"/>
          <w:b/>
          <w:position w:val="1"/>
          <w:sz w:val="24"/>
          <w:szCs w:val="24"/>
        </w:rPr>
        <w:t>l</w:t>
      </w:r>
      <w:r>
        <w:rPr>
          <w:rFonts w:ascii="Calibri" w:eastAsia="Calibri" w:hAnsi="Calibri" w:cs="Calibri"/>
          <w:b/>
          <w:spacing w:val="2"/>
          <w:position w:val="1"/>
          <w:sz w:val="24"/>
          <w:szCs w:val="24"/>
        </w:rPr>
        <w:t xml:space="preserve"> </w:t>
      </w:r>
      <w:r>
        <w:rPr>
          <w:rFonts w:ascii="Calibri" w:eastAsia="Calibri" w:hAnsi="Calibri" w:cs="Calibri"/>
          <w:b/>
          <w:spacing w:val="-2"/>
          <w:position w:val="1"/>
          <w:sz w:val="24"/>
          <w:szCs w:val="24"/>
        </w:rPr>
        <w:t>I</w:t>
      </w:r>
      <w:r>
        <w:rPr>
          <w:rFonts w:ascii="Calibri" w:eastAsia="Calibri" w:hAnsi="Calibri" w:cs="Calibri"/>
          <w:b/>
          <w:spacing w:val="1"/>
          <w:position w:val="1"/>
          <w:sz w:val="24"/>
          <w:szCs w:val="24"/>
        </w:rPr>
        <w:t>n</w:t>
      </w:r>
      <w:r>
        <w:rPr>
          <w:rFonts w:ascii="Calibri" w:eastAsia="Calibri" w:hAnsi="Calibri" w:cs="Calibri"/>
          <w:b/>
          <w:position w:val="1"/>
          <w:sz w:val="24"/>
          <w:szCs w:val="24"/>
        </w:rPr>
        <w:t>te</w:t>
      </w:r>
      <w:r>
        <w:rPr>
          <w:rFonts w:ascii="Calibri" w:eastAsia="Calibri" w:hAnsi="Calibri" w:cs="Calibri"/>
          <w:b/>
          <w:spacing w:val="1"/>
          <w:position w:val="1"/>
          <w:sz w:val="24"/>
          <w:szCs w:val="24"/>
        </w:rPr>
        <w:t>rf</w:t>
      </w:r>
      <w:r>
        <w:rPr>
          <w:rFonts w:ascii="Calibri" w:eastAsia="Calibri" w:hAnsi="Calibri" w:cs="Calibri"/>
          <w:b/>
          <w:spacing w:val="-1"/>
          <w:position w:val="1"/>
          <w:sz w:val="24"/>
          <w:szCs w:val="24"/>
        </w:rPr>
        <w:t>er</w:t>
      </w:r>
      <w:r>
        <w:rPr>
          <w:rFonts w:ascii="Calibri" w:eastAsia="Calibri" w:hAnsi="Calibri" w:cs="Calibri"/>
          <w:b/>
          <w:spacing w:val="1"/>
          <w:position w:val="1"/>
          <w:sz w:val="24"/>
          <w:szCs w:val="24"/>
        </w:rPr>
        <w:t>in</w:t>
      </w:r>
      <w:r>
        <w:rPr>
          <w:rFonts w:ascii="Calibri" w:eastAsia="Calibri" w:hAnsi="Calibri" w:cs="Calibri"/>
          <w:b/>
          <w:position w:val="1"/>
          <w:sz w:val="24"/>
          <w:szCs w:val="24"/>
        </w:rPr>
        <w:t>g</w:t>
      </w:r>
      <w:r>
        <w:rPr>
          <w:rFonts w:ascii="Calibri" w:eastAsia="Calibri" w:hAnsi="Calibri" w:cs="Calibri"/>
          <w:b/>
          <w:spacing w:val="-5"/>
          <w:position w:val="1"/>
          <w:sz w:val="24"/>
          <w:szCs w:val="24"/>
        </w:rPr>
        <w:t xml:space="preserve"> </w:t>
      </w:r>
      <w:r>
        <w:rPr>
          <w:rFonts w:ascii="Calibri" w:eastAsia="Calibri" w:hAnsi="Calibri" w:cs="Calibri"/>
          <w:b/>
          <w:spacing w:val="1"/>
          <w:position w:val="1"/>
          <w:sz w:val="24"/>
          <w:szCs w:val="24"/>
        </w:rPr>
        <w:t>wi</w:t>
      </w:r>
      <w:r>
        <w:rPr>
          <w:rFonts w:ascii="Calibri" w:eastAsia="Calibri" w:hAnsi="Calibri" w:cs="Calibri"/>
          <w:b/>
          <w:spacing w:val="-2"/>
          <w:position w:val="1"/>
          <w:sz w:val="24"/>
          <w:szCs w:val="24"/>
        </w:rPr>
        <w:t>t</w:t>
      </w:r>
      <w:r>
        <w:rPr>
          <w:rFonts w:ascii="Calibri" w:eastAsia="Calibri" w:hAnsi="Calibri" w:cs="Calibri"/>
          <w:b/>
          <w:position w:val="1"/>
          <w:sz w:val="24"/>
          <w:szCs w:val="24"/>
        </w:rPr>
        <w:t xml:space="preserve">h </w:t>
      </w:r>
      <w:r>
        <w:rPr>
          <w:rFonts w:ascii="Calibri" w:eastAsia="Calibri" w:hAnsi="Calibri" w:cs="Calibri"/>
          <w:b/>
          <w:spacing w:val="-3"/>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w:t>
      </w:r>
      <w:r>
        <w:rPr>
          <w:rFonts w:ascii="Calibri" w:eastAsia="Calibri" w:hAnsi="Calibri" w:cs="Calibri"/>
          <w:position w:val="1"/>
          <w:sz w:val="24"/>
          <w:szCs w:val="24"/>
        </w:rPr>
        <w:t xml:space="preserve">:      </w:t>
      </w:r>
      <w:r>
        <w:rPr>
          <w:rFonts w:ascii="Calibri" w:eastAsia="Calibri" w:hAnsi="Calibri" w:cs="Calibri"/>
          <w:spacing w:val="32"/>
          <w:position w:val="1"/>
          <w:sz w:val="24"/>
          <w:szCs w:val="24"/>
        </w:rPr>
        <w:t xml:space="preserve"> </w:t>
      </w:r>
      <w:r>
        <w:rPr>
          <w:rFonts w:ascii="Calibri" w:eastAsia="Calibri" w:hAnsi="Calibri" w:cs="Calibri"/>
          <w:position w:val="1"/>
          <w:sz w:val="24"/>
          <w:szCs w:val="24"/>
        </w:rPr>
        <w:t>Ex</w:t>
      </w:r>
      <w:r>
        <w:rPr>
          <w:rFonts w:ascii="Calibri" w:eastAsia="Calibri" w:hAnsi="Calibri" w:cs="Calibri"/>
          <w:spacing w:val="-1"/>
          <w:position w:val="1"/>
          <w:sz w:val="24"/>
          <w:szCs w:val="24"/>
        </w:rPr>
        <w:t>c</w:t>
      </w:r>
      <w:r>
        <w:rPr>
          <w:rFonts w:ascii="Calibri" w:eastAsia="Calibri" w:hAnsi="Calibri" w:cs="Calibri"/>
          <w:position w:val="1"/>
          <w:sz w:val="24"/>
          <w:szCs w:val="24"/>
        </w:rPr>
        <w:t>e</w:t>
      </w:r>
      <w:r>
        <w:rPr>
          <w:rFonts w:ascii="Calibri" w:eastAsia="Calibri" w:hAnsi="Calibri" w:cs="Calibri"/>
          <w:spacing w:val="1"/>
          <w:position w:val="1"/>
          <w:sz w:val="24"/>
          <w:szCs w:val="24"/>
        </w:rPr>
        <w:t>p</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1"/>
          <w:position w:val="1"/>
          <w:sz w:val="24"/>
          <w:szCs w:val="24"/>
        </w:rPr>
        <w:t>ot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layer</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ers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spacing w:val="-2"/>
          <w:position w:val="1"/>
          <w:sz w:val="24"/>
          <w:szCs w:val="24"/>
        </w:rPr>
        <w:t>a</w:t>
      </w:r>
      <w:r>
        <w:rPr>
          <w:rFonts w:ascii="Calibri" w:eastAsia="Calibri" w:hAnsi="Calibri" w:cs="Calibri"/>
          <w:position w:val="1"/>
          <w:sz w:val="24"/>
          <w:szCs w:val="24"/>
        </w:rPr>
        <w:t>t</w:t>
      </w:r>
      <w:r>
        <w:rPr>
          <w:rFonts w:ascii="Calibri" w:eastAsia="Calibri" w:hAnsi="Calibri" w:cs="Calibri"/>
          <w:spacing w:val="-20"/>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o</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p>
    <w:p w14:paraId="5924CD84" w14:textId="77777777" w:rsidR="00A70796" w:rsidRDefault="00D030BA">
      <w:pPr>
        <w:ind w:left="174"/>
        <w:rPr>
          <w:rFonts w:ascii="Calibri" w:eastAsia="Calibri" w:hAnsi="Calibri" w:cs="Calibri"/>
          <w:sz w:val="24"/>
          <w:szCs w:val="24"/>
        </w:rPr>
      </w:pPr>
      <w:r>
        <w:rPr>
          <w:rFonts w:ascii="Calibri" w:eastAsia="Calibri" w:hAnsi="Calibri" w:cs="Calibri"/>
          <w:sz w:val="24"/>
          <w:szCs w:val="24"/>
        </w:rPr>
        <w:t>mig</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erfere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p</w:t>
      </w:r>
      <w:r>
        <w:rPr>
          <w:rFonts w:ascii="Calibri" w:eastAsia="Calibri" w:hAnsi="Calibri" w:cs="Calibri"/>
          <w:sz w:val="24"/>
          <w:szCs w:val="24"/>
        </w:rPr>
        <w:t>lay,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0"/>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73ED22CE" w14:textId="77777777" w:rsidR="00A70796" w:rsidRDefault="00D030BA">
      <w:pPr>
        <w:ind w:left="174" w:right="477"/>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u w:val="single" w:color="000000"/>
        </w:rPr>
        <w:t>Ex</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p</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g</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g</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e</w:t>
      </w:r>
      <w:r>
        <w:rPr>
          <w:rFonts w:ascii="Calibri" w:eastAsia="Calibri" w:hAnsi="Calibri" w:cs="Calibri"/>
          <w:spacing w:val="4"/>
          <w:sz w:val="24"/>
          <w:szCs w:val="24"/>
          <w:u w:val="single" w:color="000000"/>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sol</w:t>
      </w:r>
      <w:r>
        <w:rPr>
          <w:rFonts w:ascii="Calibri" w:eastAsia="Calibri" w:hAnsi="Calibri" w:cs="Calibri"/>
          <w:spacing w:val="1"/>
          <w:sz w:val="24"/>
          <w:szCs w:val="24"/>
        </w:rPr>
        <w:t>e</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it mig</w:t>
      </w:r>
      <w:r>
        <w:rPr>
          <w:rFonts w:ascii="Calibri" w:eastAsia="Calibri" w:hAnsi="Calibri" w:cs="Calibri"/>
          <w:spacing w:val="-1"/>
          <w:sz w:val="24"/>
          <w:szCs w:val="24"/>
        </w:rPr>
        <w:t>h</w:t>
      </w:r>
      <w:r>
        <w:rPr>
          <w:rFonts w:ascii="Calibri" w:eastAsia="Calibri" w:hAnsi="Calibri" w:cs="Calibri"/>
          <w:sz w:val="24"/>
          <w:szCs w:val="24"/>
        </w:rPr>
        <w:t>t i</w:t>
      </w:r>
      <w:r>
        <w:rPr>
          <w:rFonts w:ascii="Calibri" w:eastAsia="Calibri" w:hAnsi="Calibri" w:cs="Calibri"/>
          <w:spacing w:val="1"/>
          <w:sz w:val="24"/>
          <w:szCs w:val="24"/>
        </w:rPr>
        <w:t>nt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f</w:t>
      </w:r>
      <w:r>
        <w:rPr>
          <w:rFonts w:ascii="Calibri" w:eastAsia="Calibri" w:hAnsi="Calibri" w:cs="Calibri"/>
          <w:sz w:val="24"/>
          <w:szCs w:val="24"/>
        </w:rPr>
        <w:t xml:space="preserve">ere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of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sidR="00465621">
        <w:rPr>
          <w:rFonts w:ascii="Calibri" w:eastAsia="Calibri" w:hAnsi="Calibri" w:cs="Calibri"/>
          <w:spacing w:val="5"/>
          <w:sz w:val="24"/>
          <w:szCs w:val="24"/>
        </w:rPr>
        <w:t>. Rule 15.3b (2)</w:t>
      </w:r>
    </w:p>
    <w:p w14:paraId="6B5D4194" w14:textId="77777777" w:rsidR="00A70796" w:rsidRDefault="00D030BA">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 xml:space="preserve">play: </w:t>
      </w:r>
      <w:r>
        <w:rPr>
          <w:rFonts w:ascii="Calibri" w:eastAsia="Calibri" w:hAnsi="Calibri" w:cs="Calibri"/>
          <w:b/>
          <w:i/>
          <w:spacing w:val="43"/>
        </w:rPr>
        <w:t xml:space="preserve"> </w:t>
      </w:r>
      <w:r>
        <w:rPr>
          <w:rFonts w:ascii="Calibri" w:eastAsia="Calibri" w:hAnsi="Calibri" w:cs="Calibri"/>
          <w:i/>
        </w:rPr>
        <w:t>A</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lay</w:t>
      </w:r>
      <w:r>
        <w:rPr>
          <w:rFonts w:ascii="Calibri" w:eastAsia="Calibri" w:hAnsi="Calibri" w:cs="Calibri"/>
          <w:i/>
          <w:spacing w:val="1"/>
        </w:rPr>
        <w:t>e</w:t>
      </w:r>
      <w:r>
        <w:rPr>
          <w:rFonts w:ascii="Calibri" w:eastAsia="Calibri" w:hAnsi="Calibri" w:cs="Calibri"/>
          <w:i/>
        </w:rPr>
        <w:t>r</w:t>
      </w:r>
      <w:r>
        <w:rPr>
          <w:rFonts w:ascii="Calibri" w:eastAsia="Calibri" w:hAnsi="Calibri" w:cs="Calibri"/>
          <w:i/>
          <w:spacing w:val="-6"/>
        </w:rPr>
        <w:t xml:space="preserve"> </w:t>
      </w:r>
      <w:r>
        <w:rPr>
          <w:rFonts w:ascii="Calibri" w:eastAsia="Calibri" w:hAnsi="Calibri" w:cs="Calibri"/>
          <w:i/>
        </w:rPr>
        <w:t>re</w:t>
      </w:r>
      <w:r>
        <w:rPr>
          <w:rFonts w:ascii="Calibri" w:eastAsia="Calibri" w:hAnsi="Calibri" w:cs="Calibri"/>
          <w:i/>
          <w:spacing w:val="1"/>
        </w:rPr>
        <w:t>qu</w:t>
      </w:r>
      <w:r>
        <w:rPr>
          <w:rFonts w:ascii="Calibri" w:eastAsia="Calibri" w:hAnsi="Calibri" w:cs="Calibri"/>
          <w:i/>
        </w:rPr>
        <w:t>i</w:t>
      </w:r>
      <w:r>
        <w:rPr>
          <w:rFonts w:ascii="Calibri" w:eastAsia="Calibri" w:hAnsi="Calibri" w:cs="Calibri"/>
          <w:i/>
          <w:spacing w:val="-1"/>
        </w:rPr>
        <w:t>r</w:t>
      </w:r>
      <w:r>
        <w:rPr>
          <w:rFonts w:ascii="Calibri" w:eastAsia="Calibri" w:hAnsi="Calibri" w:cs="Calibri"/>
          <w:i/>
          <w:spacing w:val="3"/>
        </w:rPr>
        <w:t>e</w:t>
      </w:r>
      <w:r>
        <w:rPr>
          <w:rFonts w:ascii="Calibri" w:eastAsia="Calibri" w:hAnsi="Calibri" w:cs="Calibri"/>
          <w:i/>
        </w:rPr>
        <w:t>d</w:t>
      </w:r>
      <w:r>
        <w:rPr>
          <w:rFonts w:ascii="Calibri" w:eastAsia="Calibri" w:hAnsi="Calibri" w:cs="Calibri"/>
          <w:i/>
          <w:spacing w:val="-7"/>
        </w:rPr>
        <w:t xml:space="preserve"> </w:t>
      </w:r>
      <w:r>
        <w:rPr>
          <w:rFonts w:ascii="Calibri" w:eastAsia="Calibri" w:hAnsi="Calibri" w:cs="Calibri"/>
          <w:i/>
          <w:spacing w:val="1"/>
        </w:rPr>
        <w:t>t</w:t>
      </w:r>
      <w:r>
        <w:rPr>
          <w:rFonts w:ascii="Calibri" w:eastAsia="Calibri" w:hAnsi="Calibri" w:cs="Calibri"/>
          <w:i/>
        </w:rPr>
        <w:t>o</w:t>
      </w:r>
      <w:r>
        <w:rPr>
          <w:rFonts w:ascii="Calibri" w:eastAsia="Calibri" w:hAnsi="Calibri" w:cs="Calibri"/>
          <w:i/>
          <w:spacing w:val="-1"/>
        </w:rPr>
        <w:t xml:space="preserve"> </w:t>
      </w:r>
      <w:r>
        <w:rPr>
          <w:rFonts w:ascii="Calibri" w:eastAsia="Calibri" w:hAnsi="Calibri" w:cs="Calibri"/>
          <w:i/>
        </w:rPr>
        <w:t>lift</w:t>
      </w:r>
      <w:r>
        <w:rPr>
          <w:rFonts w:ascii="Calibri" w:eastAsia="Calibri" w:hAnsi="Calibri" w:cs="Calibri"/>
          <w:i/>
          <w:spacing w:val="-1"/>
        </w:rPr>
        <w:t xml:space="preserve"> </w:t>
      </w:r>
      <w:r>
        <w:rPr>
          <w:rFonts w:ascii="Calibri" w:eastAsia="Calibri" w:hAnsi="Calibri" w:cs="Calibri"/>
          <w:i/>
          <w:spacing w:val="1"/>
        </w:rPr>
        <w:t>he</w:t>
      </w:r>
      <w:r>
        <w:rPr>
          <w:rFonts w:ascii="Calibri" w:eastAsia="Calibri" w:hAnsi="Calibri" w:cs="Calibri"/>
          <w:i/>
        </w:rPr>
        <w:t>r</w:t>
      </w:r>
      <w:r>
        <w:rPr>
          <w:rFonts w:ascii="Calibri" w:eastAsia="Calibri" w:hAnsi="Calibri" w:cs="Calibri"/>
          <w:i/>
          <w:spacing w:val="-4"/>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1"/>
        </w:rPr>
        <w:t xml:space="preserve"> </w:t>
      </w:r>
      <w:r>
        <w:rPr>
          <w:rFonts w:ascii="Calibri" w:eastAsia="Calibri" w:hAnsi="Calibri" w:cs="Calibri"/>
          <w:b/>
          <w:i/>
        </w:rPr>
        <w:t>may</w:t>
      </w:r>
      <w:r>
        <w:rPr>
          <w:rFonts w:ascii="Calibri" w:eastAsia="Calibri" w:hAnsi="Calibri" w:cs="Calibri"/>
          <w:b/>
          <w:i/>
          <w:spacing w:val="-3"/>
        </w:rPr>
        <w:t xml:space="preserve"> </w:t>
      </w:r>
      <w:r>
        <w:rPr>
          <w:rFonts w:ascii="Calibri" w:eastAsia="Calibri" w:hAnsi="Calibri" w:cs="Calibri"/>
          <w:b/>
          <w:i/>
        </w:rPr>
        <w:t>play</w:t>
      </w:r>
      <w:r>
        <w:rPr>
          <w:rFonts w:ascii="Calibri" w:eastAsia="Calibri" w:hAnsi="Calibri" w:cs="Calibri"/>
          <w:b/>
          <w:i/>
          <w:spacing w:val="-4"/>
        </w:rPr>
        <w:t xml:space="preserve"> </w:t>
      </w: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2"/>
        </w:rPr>
        <w:t>s</w:t>
      </w:r>
      <w:r>
        <w:rPr>
          <w:rFonts w:ascii="Calibri" w:eastAsia="Calibri" w:hAnsi="Calibri" w:cs="Calibri"/>
          <w:b/>
          <w:i/>
        </w:rPr>
        <w:t>t</w:t>
      </w:r>
      <w:r>
        <w:rPr>
          <w:rFonts w:ascii="Calibri" w:eastAsia="Calibri" w:hAnsi="Calibri" w:cs="Calibri"/>
          <w:b/>
          <w:i/>
          <w:spacing w:val="-2"/>
        </w:rPr>
        <w:t xml:space="preserve"> </w:t>
      </w:r>
      <w:r>
        <w:rPr>
          <w:rFonts w:ascii="Calibri" w:eastAsia="Calibri" w:hAnsi="Calibri" w:cs="Calibri"/>
          <w:b/>
          <w:i/>
        </w:rPr>
        <w:t>rat</w:t>
      </w:r>
      <w:r>
        <w:rPr>
          <w:rFonts w:ascii="Calibri" w:eastAsia="Calibri" w:hAnsi="Calibri" w:cs="Calibri"/>
          <w:b/>
          <w:i/>
          <w:spacing w:val="1"/>
        </w:rPr>
        <w:t>h</w:t>
      </w:r>
      <w:r>
        <w:rPr>
          <w:rFonts w:ascii="Calibri" w:eastAsia="Calibri" w:hAnsi="Calibri" w:cs="Calibri"/>
          <w:b/>
          <w:i/>
        </w:rPr>
        <w:t>er</w:t>
      </w:r>
      <w:r>
        <w:rPr>
          <w:rFonts w:ascii="Calibri" w:eastAsia="Calibri" w:hAnsi="Calibri" w:cs="Calibri"/>
          <w:b/>
          <w:i/>
          <w:spacing w:val="-5"/>
        </w:rPr>
        <w:t xml:space="preserve"> </w:t>
      </w:r>
      <w:r>
        <w:rPr>
          <w:rFonts w:ascii="Calibri" w:eastAsia="Calibri" w:hAnsi="Calibri" w:cs="Calibri"/>
          <w:b/>
          <w:i/>
        </w:rPr>
        <w:t>t</w:t>
      </w:r>
      <w:r>
        <w:rPr>
          <w:rFonts w:ascii="Calibri" w:eastAsia="Calibri" w:hAnsi="Calibri" w:cs="Calibri"/>
          <w:b/>
          <w:i/>
          <w:spacing w:val="1"/>
        </w:rPr>
        <w:t>h</w:t>
      </w:r>
      <w:r>
        <w:rPr>
          <w:rFonts w:ascii="Calibri" w:eastAsia="Calibri" w:hAnsi="Calibri" w:cs="Calibri"/>
          <w:b/>
          <w:i/>
        </w:rPr>
        <w:t>an</w:t>
      </w:r>
      <w:r>
        <w:rPr>
          <w:rFonts w:ascii="Calibri" w:eastAsia="Calibri" w:hAnsi="Calibri" w:cs="Calibri"/>
          <w:b/>
          <w:i/>
          <w:spacing w:val="-3"/>
        </w:rPr>
        <w:t xml:space="preserve"> </w:t>
      </w:r>
      <w:r>
        <w:rPr>
          <w:rFonts w:ascii="Calibri" w:eastAsia="Calibri" w:hAnsi="Calibri" w:cs="Calibri"/>
          <w:b/>
          <w:i/>
        </w:rPr>
        <w:t>l</w:t>
      </w:r>
      <w:r>
        <w:rPr>
          <w:rFonts w:ascii="Calibri" w:eastAsia="Calibri" w:hAnsi="Calibri" w:cs="Calibri"/>
          <w:b/>
          <w:i/>
          <w:spacing w:val="-1"/>
        </w:rPr>
        <w:t>i</w:t>
      </w:r>
      <w:r>
        <w:rPr>
          <w:rFonts w:ascii="Calibri" w:eastAsia="Calibri" w:hAnsi="Calibri" w:cs="Calibri"/>
          <w:b/>
          <w:i/>
        </w:rPr>
        <w:t xml:space="preserve">ft </w:t>
      </w:r>
      <w:r>
        <w:rPr>
          <w:rFonts w:ascii="Calibri" w:eastAsia="Calibri" w:hAnsi="Calibri" w:cs="Calibri"/>
          <w:i/>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ba</w:t>
      </w:r>
      <w:r>
        <w:rPr>
          <w:rFonts w:ascii="Calibri" w:eastAsia="Calibri" w:hAnsi="Calibri" w:cs="Calibri"/>
          <w:i/>
        </w:rPr>
        <w:t>ll.</w:t>
      </w:r>
    </w:p>
    <w:p w14:paraId="73A9B7A2" w14:textId="77777777" w:rsidR="00A70796" w:rsidRDefault="00D030BA">
      <w:pPr>
        <w:spacing w:before="1"/>
        <w:ind w:left="174" w:right="191"/>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3"/>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 xml:space="preserv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est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sidR="00465621">
        <w:rPr>
          <w:rFonts w:ascii="Calibri" w:eastAsia="Calibri" w:hAnsi="Calibri" w:cs="Calibri"/>
          <w:sz w:val="24"/>
          <w:szCs w:val="24"/>
        </w:rPr>
        <w:t>23.6.</w:t>
      </w:r>
      <w:r>
        <w:rPr>
          <w:rFonts w:ascii="Calibri" w:eastAsia="Calibri" w:hAnsi="Calibri" w:cs="Calibri"/>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p</w:t>
      </w:r>
      <w:r>
        <w:rPr>
          <w:rFonts w:ascii="Calibri" w:eastAsia="Calibri" w:hAnsi="Calibri" w:cs="Calibri"/>
          <w:b/>
          <w:spacing w:val="-1"/>
          <w:sz w:val="24"/>
          <w:szCs w:val="24"/>
        </w:rPr>
        <w:t>laye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2"/>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sidR="00465621">
        <w:rPr>
          <w:rFonts w:ascii="Calibri" w:eastAsia="Calibri" w:hAnsi="Calibri" w:cs="Calibri"/>
          <w:b/>
          <w:spacing w:val="-3"/>
          <w:sz w:val="24"/>
          <w:szCs w:val="24"/>
        </w:rPr>
        <w:t xml:space="preserve"> unreasonable</w:t>
      </w:r>
      <w:r>
        <w:rPr>
          <w:rFonts w:ascii="Calibri" w:eastAsia="Calibri" w:hAnsi="Calibri" w:cs="Calibri"/>
          <w:b/>
          <w:spacing w:val="-2"/>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5"/>
          <w:sz w:val="24"/>
          <w:szCs w:val="24"/>
        </w:rPr>
        <w:t>y</w:t>
      </w:r>
      <w:r>
        <w:rPr>
          <w:rFonts w:ascii="Calibri" w:eastAsia="Calibri" w:hAnsi="Calibri" w:cs="Calibri"/>
          <w:sz w:val="24"/>
          <w:szCs w:val="24"/>
        </w:rPr>
        <w:t>)</w:t>
      </w:r>
    </w:p>
    <w:p w14:paraId="50F6BF35" w14:textId="77777777" w:rsidR="00A70796" w:rsidRDefault="00A70796">
      <w:pPr>
        <w:spacing w:before="8" w:line="280" w:lineRule="exact"/>
        <w:rPr>
          <w:sz w:val="28"/>
          <w:szCs w:val="28"/>
        </w:rPr>
      </w:pPr>
    </w:p>
    <w:p w14:paraId="251229C0" w14:textId="77777777"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CLA</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M</w:t>
      </w:r>
      <w:r>
        <w:rPr>
          <w:rFonts w:ascii="Calibri" w:eastAsia="Calibri" w:hAnsi="Calibri" w:cs="Calibri"/>
          <w:b/>
          <w:sz w:val="24"/>
          <w:szCs w:val="24"/>
          <w:u w:val="single" w:color="000000"/>
        </w:rPr>
        <w:t xml:space="preserve">S </w:t>
      </w:r>
      <w:r>
        <w:rPr>
          <w:rFonts w:ascii="Calibri" w:eastAsia="Calibri" w:hAnsi="Calibri" w:cs="Calibri"/>
          <w:b/>
          <w:spacing w:val="1"/>
          <w:sz w:val="24"/>
          <w:szCs w:val="24"/>
          <w:u w:val="single" w:color="000000"/>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D24D44">
        <w:rPr>
          <w:rFonts w:ascii="Calibri" w:eastAsia="Calibri" w:hAnsi="Calibri" w:cs="Calibri"/>
          <w:b/>
          <w:spacing w:val="1"/>
          <w:sz w:val="24"/>
          <w:szCs w:val="24"/>
        </w:rPr>
        <w:t>20.1b</w:t>
      </w:r>
      <w:r>
        <w:rPr>
          <w:rFonts w:ascii="Calibri" w:eastAsia="Calibri" w:hAnsi="Calibri" w:cs="Calibri"/>
          <w:b/>
          <w:sz w:val="24"/>
          <w:szCs w:val="24"/>
        </w:rPr>
        <w:t xml:space="preserve">) </w:t>
      </w:r>
      <w:r>
        <w:rPr>
          <w:rFonts w:ascii="Calibri" w:eastAsia="Calibri" w:hAnsi="Calibri" w:cs="Calibri"/>
          <w:b/>
          <w:spacing w:val="-1"/>
          <w:sz w:val="24"/>
          <w:szCs w:val="24"/>
        </w:rPr>
        <w:t>Re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ted</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 xml:space="preserve">: </w:t>
      </w:r>
      <w:r w:rsidR="00D24D44">
        <w:rPr>
          <w:rFonts w:ascii="Calibri" w:eastAsia="Calibri" w:hAnsi="Calibri" w:cs="Calibri"/>
          <w:b/>
          <w:sz w:val="24"/>
          <w:szCs w:val="24"/>
        </w:rPr>
        <w:t>3.2d</w:t>
      </w:r>
      <w:r>
        <w:rPr>
          <w:rFonts w:ascii="Calibri" w:eastAsia="Calibri" w:hAnsi="Calibri" w:cs="Calibri"/>
          <w:b/>
          <w:spacing w:val="28"/>
          <w:sz w:val="24"/>
          <w:szCs w:val="24"/>
        </w:rPr>
        <w:t xml:space="preserve"> </w:t>
      </w:r>
    </w:p>
    <w:p w14:paraId="44D867E4" w14:textId="77777777" w:rsidR="00A70796" w:rsidRDefault="00D030BA">
      <w:pPr>
        <w:spacing w:before="2"/>
        <w:ind w:left="174" w:right="440"/>
        <w:jc w:val="both"/>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rises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 xml:space="preserve">ay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 claim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 xml:space="preserve">ys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z w:val="24"/>
          <w:szCs w:val="24"/>
        </w:rPr>
        <w:t>e</w:t>
      </w:r>
      <w:r>
        <w:rPr>
          <w:rFonts w:ascii="Calibri" w:eastAsia="Calibri" w:hAnsi="Calibri" w:cs="Calibri"/>
          <w:spacing w:val="-3"/>
          <w:sz w:val="24"/>
          <w:szCs w:val="24"/>
        </w:rPr>
        <w:t>x</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sidR="00D24D44">
        <w:rPr>
          <w:rFonts w:ascii="Calibri" w:eastAsia="Calibri" w:hAnsi="Calibri" w:cs="Calibri"/>
          <w:sz w:val="24"/>
          <w:szCs w:val="24"/>
        </w:rPr>
        <w:t>area</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ase</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2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last</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sidR="00D24D44">
        <w:rPr>
          <w:rFonts w:ascii="Calibri" w:eastAsia="Calibri" w:hAnsi="Calibri" w:cs="Calibri"/>
          <w:sz w:val="24"/>
          <w:szCs w:val="24"/>
        </w:rPr>
        <w:t>the result of the match is final.</w:t>
      </w:r>
    </w:p>
    <w:p w14:paraId="3D16780F" w14:textId="77777777" w:rsidR="00A70796" w:rsidRDefault="00A70796">
      <w:pPr>
        <w:spacing w:before="3" w:line="280" w:lineRule="exact"/>
        <w:rPr>
          <w:sz w:val="28"/>
          <w:szCs w:val="28"/>
        </w:rPr>
      </w:pPr>
    </w:p>
    <w:p w14:paraId="2208B650" w14:textId="77777777" w:rsidR="00A70796" w:rsidRDefault="00D030BA">
      <w:pPr>
        <w:ind w:left="174"/>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u</w:t>
      </w:r>
      <w:r>
        <w:rPr>
          <w:rFonts w:ascii="Calibri" w:eastAsia="Calibri" w:hAnsi="Calibri" w:cs="Calibri"/>
          <w:sz w:val="24"/>
          <w:szCs w:val="24"/>
        </w:rPr>
        <w:t xml:space="preserve">lt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ff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ially </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p>
    <w:p w14:paraId="4346CCE4" w14:textId="77777777" w:rsidR="00A70796" w:rsidRDefault="00D030BA">
      <w:pPr>
        <w:ind w:left="174"/>
        <w:rPr>
          <w:rFonts w:ascii="Calibri" w:eastAsia="Calibri" w:hAnsi="Calibri" w:cs="Calibri"/>
          <w:sz w:val="24"/>
          <w:szCs w:val="24"/>
        </w:rPr>
      </w:pPr>
      <w:r>
        <w:rPr>
          <w:rFonts w:ascii="Calibri" w:eastAsia="Calibri" w:hAnsi="Calibri" w:cs="Calibri"/>
          <w:sz w:val="24"/>
          <w:szCs w:val="24"/>
        </w:rPr>
        <w:t>Commi</w:t>
      </w:r>
      <w:r>
        <w:rPr>
          <w:rFonts w:ascii="Calibri" w:eastAsia="Calibri" w:hAnsi="Calibri" w:cs="Calibri"/>
          <w:spacing w:val="2"/>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less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is</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w:t>
      </w:r>
    </w:p>
    <w:p w14:paraId="0E2F18A7" w14:textId="77777777" w:rsidR="00D24D44" w:rsidRPr="00D24D44" w:rsidRDefault="00D030BA" w:rsidP="00D24D44">
      <w:pPr>
        <w:pStyle w:val="ListParagraph"/>
        <w:numPr>
          <w:ilvl w:val="0"/>
          <w:numId w:val="7"/>
        </w:numPr>
        <w:tabs>
          <w:tab w:val="left" w:pos="1240"/>
        </w:tabs>
        <w:ind w:right="477"/>
        <w:rPr>
          <w:rFonts w:ascii="Calibri" w:eastAsia="Calibri" w:hAnsi="Calibri" w:cs="Calibri"/>
          <w:sz w:val="24"/>
          <w:szCs w:val="24"/>
        </w:rPr>
      </w:pP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is</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b</w:t>
      </w:r>
      <w:r w:rsidRPr="00D24D44">
        <w:rPr>
          <w:rFonts w:ascii="Calibri" w:eastAsia="Calibri" w:hAnsi="Calibri" w:cs="Calibri"/>
          <w:sz w:val="24"/>
          <w:szCs w:val="24"/>
        </w:rPr>
        <w:t>ased</w:t>
      </w:r>
      <w:r w:rsidRPr="00D24D44">
        <w:rPr>
          <w:rFonts w:ascii="Calibri" w:eastAsia="Calibri" w:hAnsi="Calibri" w:cs="Calibri"/>
          <w:spacing w:val="-7"/>
          <w:sz w:val="24"/>
          <w:szCs w:val="24"/>
        </w:rPr>
        <w:t xml:space="preserve"> </w:t>
      </w:r>
      <w:r w:rsidRPr="00D24D44">
        <w:rPr>
          <w:rFonts w:ascii="Calibri" w:eastAsia="Calibri" w:hAnsi="Calibri" w:cs="Calibri"/>
          <w:spacing w:val="1"/>
          <w:sz w:val="24"/>
          <w:szCs w:val="24"/>
        </w:rPr>
        <w:t>o</w:t>
      </w:r>
      <w:r w:rsidRPr="00D24D44">
        <w:rPr>
          <w:rFonts w:ascii="Calibri" w:eastAsia="Calibri" w:hAnsi="Calibri" w:cs="Calibri"/>
          <w:sz w:val="24"/>
          <w:szCs w:val="24"/>
        </w:rPr>
        <w:t>n</w:t>
      </w:r>
      <w:r w:rsidRPr="00D24D44">
        <w:rPr>
          <w:rFonts w:ascii="Calibri" w:eastAsia="Calibri" w:hAnsi="Calibri" w:cs="Calibri"/>
          <w:spacing w:val="-5"/>
          <w:sz w:val="24"/>
          <w:szCs w:val="24"/>
        </w:rPr>
        <w:t xml:space="preserve"> </w:t>
      </w:r>
      <w:r w:rsidRPr="00D24D44">
        <w:rPr>
          <w:rFonts w:ascii="Calibri" w:eastAsia="Calibri" w:hAnsi="Calibri" w:cs="Calibri"/>
          <w:spacing w:val="1"/>
          <w:sz w:val="24"/>
          <w:szCs w:val="24"/>
        </w:rPr>
        <w:t>f</w:t>
      </w:r>
      <w:r w:rsidRPr="00D24D44">
        <w:rPr>
          <w:rFonts w:ascii="Calibri" w:eastAsia="Calibri" w:hAnsi="Calibri" w:cs="Calibri"/>
          <w:sz w:val="24"/>
          <w:szCs w:val="24"/>
        </w:rPr>
        <w:t>a</w:t>
      </w:r>
      <w:r w:rsidRPr="00D24D44">
        <w:rPr>
          <w:rFonts w:ascii="Calibri" w:eastAsia="Calibri" w:hAnsi="Calibri" w:cs="Calibri"/>
          <w:spacing w:val="-3"/>
          <w:sz w:val="24"/>
          <w:szCs w:val="24"/>
        </w:rPr>
        <w:t>c</w:t>
      </w:r>
      <w:r w:rsidRPr="00D24D44">
        <w:rPr>
          <w:rFonts w:ascii="Calibri" w:eastAsia="Calibri" w:hAnsi="Calibri" w:cs="Calibri"/>
          <w:spacing w:val="-1"/>
          <w:sz w:val="24"/>
          <w:szCs w:val="24"/>
        </w:rPr>
        <w:t>t</w:t>
      </w:r>
      <w:r w:rsidRPr="00D24D44">
        <w:rPr>
          <w:rFonts w:ascii="Calibri" w:eastAsia="Calibri" w:hAnsi="Calibri" w:cs="Calibri"/>
          <w:sz w:val="24"/>
          <w:szCs w:val="24"/>
        </w:rPr>
        <w:t>s</w:t>
      </w:r>
      <w:r w:rsidRPr="00D24D44">
        <w:rPr>
          <w:rFonts w:ascii="Calibri" w:eastAsia="Calibri" w:hAnsi="Calibri" w:cs="Calibri"/>
          <w:spacing w:val="-1"/>
          <w:sz w:val="24"/>
          <w:szCs w:val="24"/>
        </w:rPr>
        <w:t xml:space="preserve"> w</w:t>
      </w:r>
      <w:r w:rsidRPr="00D24D44">
        <w:rPr>
          <w:rFonts w:ascii="Calibri" w:eastAsia="Calibri" w:hAnsi="Calibri" w:cs="Calibri"/>
          <w:spacing w:val="1"/>
          <w:sz w:val="24"/>
          <w:szCs w:val="24"/>
        </w:rPr>
        <w:t>h</w:t>
      </w:r>
      <w:r w:rsidRPr="00D24D44">
        <w:rPr>
          <w:rFonts w:ascii="Calibri" w:eastAsia="Calibri" w:hAnsi="Calibri" w:cs="Calibri"/>
          <w:sz w:val="24"/>
          <w:szCs w:val="24"/>
        </w:rPr>
        <w:t>i</w:t>
      </w:r>
      <w:r w:rsidRPr="00D24D44">
        <w:rPr>
          <w:rFonts w:ascii="Calibri" w:eastAsia="Calibri" w:hAnsi="Calibri" w:cs="Calibri"/>
          <w:spacing w:val="-1"/>
          <w:sz w:val="24"/>
          <w:szCs w:val="24"/>
        </w:rPr>
        <w:t>c</w:t>
      </w:r>
      <w:r w:rsidRPr="00D24D44">
        <w:rPr>
          <w:rFonts w:ascii="Calibri" w:eastAsia="Calibri" w:hAnsi="Calibri" w:cs="Calibri"/>
          <w:sz w:val="24"/>
          <w:szCs w:val="24"/>
        </w:rPr>
        <w:t>h</w:t>
      </w:r>
      <w:r w:rsidRPr="00D24D44">
        <w:rPr>
          <w:rFonts w:ascii="Calibri" w:eastAsia="Calibri" w:hAnsi="Calibri" w:cs="Calibri"/>
          <w:spacing w:val="-5"/>
          <w:sz w:val="24"/>
          <w:szCs w:val="24"/>
        </w:rPr>
        <w:t xml:space="preserve"> </w:t>
      </w:r>
      <w:r w:rsidRPr="00D24D44">
        <w:rPr>
          <w:rFonts w:ascii="Calibri" w:eastAsia="Calibri" w:hAnsi="Calibri" w:cs="Calibri"/>
          <w:spacing w:val="-1"/>
          <w:sz w:val="24"/>
          <w:szCs w:val="24"/>
        </w:rPr>
        <w:t>w</w:t>
      </w:r>
      <w:r w:rsidRPr="00D24D44">
        <w:rPr>
          <w:rFonts w:ascii="Calibri" w:eastAsia="Calibri" w:hAnsi="Calibri" w:cs="Calibri"/>
          <w:sz w:val="24"/>
          <w:szCs w:val="24"/>
        </w:rPr>
        <w:t xml:space="preserve">ere </w:t>
      </w:r>
      <w:r w:rsidRPr="00D24D44">
        <w:rPr>
          <w:rFonts w:ascii="Calibri" w:eastAsia="Calibri" w:hAnsi="Calibri" w:cs="Calibri"/>
          <w:spacing w:val="1"/>
          <w:sz w:val="24"/>
          <w:szCs w:val="24"/>
        </w:rPr>
        <w:t>p</w:t>
      </w:r>
      <w:r w:rsidRPr="00D24D44">
        <w:rPr>
          <w:rFonts w:ascii="Calibri" w:eastAsia="Calibri" w:hAnsi="Calibri" w:cs="Calibri"/>
          <w:sz w:val="24"/>
          <w:szCs w:val="24"/>
        </w:rPr>
        <w:t>r</w:t>
      </w:r>
      <w:r w:rsidRPr="00D24D44">
        <w:rPr>
          <w:rFonts w:ascii="Calibri" w:eastAsia="Calibri" w:hAnsi="Calibri" w:cs="Calibri"/>
          <w:spacing w:val="1"/>
          <w:sz w:val="24"/>
          <w:szCs w:val="24"/>
        </w:rPr>
        <w:t>e</w:t>
      </w:r>
      <w:r w:rsidRPr="00D24D44">
        <w:rPr>
          <w:rFonts w:ascii="Calibri" w:eastAsia="Calibri" w:hAnsi="Calibri" w:cs="Calibri"/>
          <w:sz w:val="24"/>
          <w:szCs w:val="24"/>
        </w:rPr>
        <w:t>vi</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u</w:t>
      </w:r>
      <w:r w:rsidRPr="00D24D44">
        <w:rPr>
          <w:rFonts w:ascii="Calibri" w:eastAsia="Calibri" w:hAnsi="Calibri" w:cs="Calibri"/>
          <w:sz w:val="24"/>
          <w:szCs w:val="24"/>
        </w:rPr>
        <w:t>sly</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un</w:t>
      </w:r>
      <w:r w:rsidRPr="00D24D44">
        <w:rPr>
          <w:rFonts w:ascii="Calibri" w:eastAsia="Calibri" w:hAnsi="Calibri" w:cs="Calibri"/>
          <w:spacing w:val="-1"/>
          <w:sz w:val="24"/>
          <w:szCs w:val="24"/>
        </w:rPr>
        <w:t>k</w:t>
      </w:r>
      <w:r w:rsidRPr="00D24D44">
        <w:rPr>
          <w:rFonts w:ascii="Calibri" w:eastAsia="Calibri" w:hAnsi="Calibri" w:cs="Calibri"/>
          <w:spacing w:val="1"/>
          <w:sz w:val="24"/>
          <w:szCs w:val="24"/>
        </w:rPr>
        <w:t>n</w:t>
      </w:r>
      <w:r w:rsidRPr="00D24D44">
        <w:rPr>
          <w:rFonts w:ascii="Calibri" w:eastAsia="Calibri" w:hAnsi="Calibri" w:cs="Calibri"/>
          <w:sz w:val="24"/>
          <w:szCs w:val="24"/>
        </w:rPr>
        <w:t>o</w:t>
      </w:r>
      <w:r w:rsidRPr="00D24D44">
        <w:rPr>
          <w:rFonts w:ascii="Calibri" w:eastAsia="Calibri" w:hAnsi="Calibri" w:cs="Calibri"/>
          <w:spacing w:val="-1"/>
          <w:sz w:val="24"/>
          <w:szCs w:val="24"/>
        </w:rPr>
        <w:t>w</w:t>
      </w:r>
      <w:r w:rsidRPr="00D24D44">
        <w:rPr>
          <w:rFonts w:ascii="Calibri" w:eastAsia="Calibri" w:hAnsi="Calibri" w:cs="Calibri"/>
          <w:sz w:val="24"/>
          <w:szCs w:val="24"/>
        </w:rPr>
        <w:t>n</w:t>
      </w:r>
      <w:r w:rsidRPr="00D24D44">
        <w:rPr>
          <w:rFonts w:ascii="Calibri" w:eastAsia="Calibri" w:hAnsi="Calibri" w:cs="Calibri"/>
          <w:spacing w:val="-7"/>
          <w:sz w:val="24"/>
          <w:szCs w:val="24"/>
        </w:rPr>
        <w:t xml:space="preserve"> </w:t>
      </w:r>
      <w:r w:rsidRPr="00D24D44">
        <w:rPr>
          <w:rFonts w:ascii="Calibri" w:eastAsia="Calibri" w:hAnsi="Calibri" w:cs="Calibri"/>
          <w:spacing w:val="1"/>
          <w:sz w:val="24"/>
          <w:szCs w:val="24"/>
        </w:rPr>
        <w:t>t</w:t>
      </w:r>
      <w:r w:rsidRPr="00D24D44">
        <w:rPr>
          <w:rFonts w:ascii="Calibri" w:eastAsia="Calibri" w:hAnsi="Calibri" w:cs="Calibri"/>
          <w:sz w:val="24"/>
          <w:szCs w:val="24"/>
        </w:rPr>
        <w:t>o</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6"/>
          <w:sz w:val="24"/>
          <w:szCs w:val="24"/>
        </w:rPr>
        <w:t xml:space="preserve"> </w:t>
      </w:r>
      <w:r w:rsidRPr="00D24D44">
        <w:rPr>
          <w:rFonts w:ascii="Calibri" w:eastAsia="Calibri" w:hAnsi="Calibri" w:cs="Calibri"/>
          <w:spacing w:val="1"/>
          <w:sz w:val="24"/>
          <w:szCs w:val="24"/>
        </w:rPr>
        <w:t>p</w:t>
      </w:r>
      <w:r w:rsidRPr="00D24D44">
        <w:rPr>
          <w:rFonts w:ascii="Calibri" w:eastAsia="Calibri" w:hAnsi="Calibri" w:cs="Calibri"/>
          <w:sz w:val="24"/>
          <w:szCs w:val="24"/>
        </w:rPr>
        <w:t>layer</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w:t>
      </w:r>
      <w:r w:rsidRPr="00D24D44">
        <w:rPr>
          <w:rFonts w:ascii="Calibri" w:eastAsia="Calibri" w:hAnsi="Calibri" w:cs="Calibri"/>
          <w:spacing w:val="-3"/>
          <w:sz w:val="24"/>
          <w:szCs w:val="24"/>
        </w:rPr>
        <w:t>s</w:t>
      </w:r>
      <w:r w:rsidRPr="00D24D44">
        <w:rPr>
          <w:rFonts w:ascii="Calibri" w:eastAsia="Calibri" w:hAnsi="Calibri" w:cs="Calibri"/>
          <w:sz w:val="24"/>
          <w:szCs w:val="24"/>
        </w:rPr>
        <w:t>i</w:t>
      </w:r>
      <w:r w:rsidRPr="00D24D44">
        <w:rPr>
          <w:rFonts w:ascii="Calibri" w:eastAsia="Calibri" w:hAnsi="Calibri" w:cs="Calibri"/>
          <w:spacing w:val="1"/>
          <w:sz w:val="24"/>
          <w:szCs w:val="24"/>
        </w:rPr>
        <w:t>d</w:t>
      </w:r>
      <w:r w:rsidRPr="00D24D44">
        <w:rPr>
          <w:rFonts w:ascii="Calibri" w:eastAsia="Calibri" w:hAnsi="Calibri" w:cs="Calibri"/>
          <w:sz w:val="24"/>
          <w:szCs w:val="24"/>
        </w:rPr>
        <w:t>e)</w:t>
      </w:r>
      <w:r w:rsidRPr="00D24D44">
        <w:rPr>
          <w:rFonts w:ascii="Calibri" w:eastAsia="Calibri" w:hAnsi="Calibri" w:cs="Calibri"/>
          <w:spacing w:val="-3"/>
          <w:sz w:val="24"/>
          <w:szCs w:val="24"/>
        </w:rPr>
        <w:t xml:space="preserve"> </w:t>
      </w:r>
      <w:r w:rsidRPr="00D24D44">
        <w:rPr>
          <w:rFonts w:ascii="Calibri" w:eastAsia="Calibri" w:hAnsi="Calibri" w:cs="Calibri"/>
          <w:sz w:val="24"/>
          <w:szCs w:val="24"/>
        </w:rPr>
        <w:t>ma</w:t>
      </w:r>
      <w:r w:rsidRPr="00D24D44">
        <w:rPr>
          <w:rFonts w:ascii="Calibri" w:eastAsia="Calibri" w:hAnsi="Calibri" w:cs="Calibri"/>
          <w:spacing w:val="-1"/>
          <w:sz w:val="24"/>
          <w:szCs w:val="24"/>
        </w:rPr>
        <w:t>k</w:t>
      </w:r>
      <w:r w:rsidRPr="00D24D44">
        <w:rPr>
          <w:rFonts w:ascii="Calibri" w:eastAsia="Calibri" w:hAnsi="Calibri" w:cs="Calibri"/>
          <w:sz w:val="24"/>
          <w:szCs w:val="24"/>
        </w:rPr>
        <w:t>i</w:t>
      </w:r>
      <w:r w:rsidRPr="00D24D44">
        <w:rPr>
          <w:rFonts w:ascii="Calibri" w:eastAsia="Calibri" w:hAnsi="Calibri" w:cs="Calibri"/>
          <w:spacing w:val="1"/>
          <w:sz w:val="24"/>
          <w:szCs w:val="24"/>
        </w:rPr>
        <w:t>n</w:t>
      </w:r>
      <w:r w:rsidRPr="00D24D44">
        <w:rPr>
          <w:rFonts w:ascii="Calibri" w:eastAsia="Calibri" w:hAnsi="Calibri" w:cs="Calibri"/>
          <w:sz w:val="24"/>
          <w:szCs w:val="24"/>
        </w:rPr>
        <w:t>g</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 xml:space="preserve">e </w:t>
      </w:r>
      <w:r w:rsidRPr="00D24D44">
        <w:rPr>
          <w:rFonts w:ascii="Calibri" w:eastAsia="Calibri" w:hAnsi="Calibri" w:cs="Calibri"/>
          <w:spacing w:val="-1"/>
          <w:sz w:val="24"/>
          <w:szCs w:val="24"/>
        </w:rPr>
        <w:t>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 xml:space="preserve">at </w:t>
      </w:r>
      <w:r w:rsidRPr="00D24D44">
        <w:rPr>
          <w:rFonts w:ascii="Calibri" w:eastAsia="Calibri" w:hAnsi="Calibri" w:cs="Calibri"/>
          <w:spacing w:val="1"/>
          <w:sz w:val="24"/>
          <w:szCs w:val="24"/>
        </w:rPr>
        <w:t>t</w:t>
      </w:r>
      <w:r w:rsidRPr="00D24D44">
        <w:rPr>
          <w:rFonts w:ascii="Calibri" w:eastAsia="Calibri" w:hAnsi="Calibri" w:cs="Calibri"/>
          <w:spacing w:val="-1"/>
          <w:sz w:val="24"/>
          <w:szCs w:val="24"/>
        </w:rPr>
        <w: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t</w:t>
      </w:r>
      <w:r w:rsidRPr="00D24D44">
        <w:rPr>
          <w:rFonts w:ascii="Calibri" w:eastAsia="Calibri" w:hAnsi="Calibri" w:cs="Calibri"/>
          <w:sz w:val="24"/>
          <w:szCs w:val="24"/>
        </w:rPr>
        <w:t>ime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r</w:t>
      </w:r>
      <w:r w:rsidRPr="00D24D44">
        <w:rPr>
          <w:rFonts w:ascii="Calibri" w:eastAsia="Calibri" w:hAnsi="Calibri" w:cs="Calibri"/>
          <w:spacing w:val="1"/>
          <w:sz w:val="24"/>
          <w:szCs w:val="24"/>
        </w:rPr>
        <w:t>e</w:t>
      </w:r>
      <w:r w:rsidRPr="00D24D44">
        <w:rPr>
          <w:rFonts w:ascii="Calibri" w:eastAsia="Calibri" w:hAnsi="Calibri" w:cs="Calibri"/>
          <w:spacing w:val="-3"/>
          <w:sz w:val="24"/>
          <w:szCs w:val="24"/>
        </w:rPr>
        <w:t>s</w:t>
      </w:r>
      <w:r w:rsidRPr="00D24D44">
        <w:rPr>
          <w:rFonts w:ascii="Calibri" w:eastAsia="Calibri" w:hAnsi="Calibri" w:cs="Calibri"/>
          <w:spacing w:val="1"/>
          <w:sz w:val="24"/>
          <w:szCs w:val="24"/>
        </w:rPr>
        <w:t>u</w:t>
      </w:r>
      <w:r w:rsidRPr="00D24D44">
        <w:rPr>
          <w:rFonts w:ascii="Calibri" w:eastAsia="Calibri" w:hAnsi="Calibri" w:cs="Calibri"/>
          <w:sz w:val="24"/>
          <w:szCs w:val="24"/>
        </w:rPr>
        <w:t>lt</w:t>
      </w:r>
      <w:r w:rsidRPr="00D24D44">
        <w:rPr>
          <w:rFonts w:ascii="Calibri" w:eastAsia="Calibri" w:hAnsi="Calibri" w:cs="Calibri"/>
          <w:spacing w:val="2"/>
          <w:sz w:val="24"/>
          <w:szCs w:val="24"/>
        </w:rPr>
        <w:t xml:space="preserve"> </w:t>
      </w:r>
      <w:r w:rsidRPr="00D24D44">
        <w:rPr>
          <w:rFonts w:ascii="Calibri" w:eastAsia="Calibri" w:hAnsi="Calibri" w:cs="Calibri"/>
          <w:spacing w:val="-1"/>
          <w:sz w:val="24"/>
          <w:szCs w:val="24"/>
        </w:rPr>
        <w:t>w</w:t>
      </w:r>
      <w:r w:rsidRPr="00D24D44">
        <w:rPr>
          <w:rFonts w:ascii="Calibri" w:eastAsia="Calibri" w:hAnsi="Calibri" w:cs="Calibri"/>
          <w:sz w:val="24"/>
          <w:szCs w:val="24"/>
        </w:rPr>
        <w:t>as</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o</w:t>
      </w:r>
      <w:r w:rsidRPr="00D24D44">
        <w:rPr>
          <w:rFonts w:ascii="Calibri" w:eastAsia="Calibri" w:hAnsi="Calibri" w:cs="Calibri"/>
          <w:spacing w:val="-1"/>
          <w:sz w:val="24"/>
          <w:szCs w:val="24"/>
        </w:rPr>
        <w:t>f</w:t>
      </w:r>
      <w:r w:rsidRPr="00D24D44">
        <w:rPr>
          <w:rFonts w:ascii="Calibri" w:eastAsia="Calibri" w:hAnsi="Calibri" w:cs="Calibri"/>
          <w:spacing w:val="1"/>
          <w:sz w:val="24"/>
          <w:szCs w:val="24"/>
        </w:rPr>
        <w:t>f</w:t>
      </w:r>
      <w:r w:rsidRPr="00D24D44">
        <w:rPr>
          <w:rFonts w:ascii="Calibri" w:eastAsia="Calibri" w:hAnsi="Calibri" w:cs="Calibri"/>
          <w:sz w:val="24"/>
          <w:szCs w:val="24"/>
        </w:rPr>
        <w:t>i</w:t>
      </w:r>
      <w:r w:rsidRPr="00D24D44">
        <w:rPr>
          <w:rFonts w:ascii="Calibri" w:eastAsia="Calibri" w:hAnsi="Calibri" w:cs="Calibri"/>
          <w:spacing w:val="-1"/>
          <w:sz w:val="24"/>
          <w:szCs w:val="24"/>
        </w:rPr>
        <w:t>c</w:t>
      </w:r>
      <w:r w:rsidRPr="00D24D44">
        <w:rPr>
          <w:rFonts w:ascii="Calibri" w:eastAsia="Calibri" w:hAnsi="Calibri" w:cs="Calibri"/>
          <w:sz w:val="24"/>
          <w:szCs w:val="24"/>
        </w:rPr>
        <w:t>ially a</w:t>
      </w:r>
      <w:r w:rsidRPr="00D24D44">
        <w:rPr>
          <w:rFonts w:ascii="Calibri" w:eastAsia="Calibri" w:hAnsi="Calibri" w:cs="Calibri"/>
          <w:spacing w:val="-1"/>
          <w:sz w:val="24"/>
          <w:szCs w:val="24"/>
        </w:rPr>
        <w:t>n</w:t>
      </w:r>
      <w:r w:rsidRPr="00D24D44">
        <w:rPr>
          <w:rFonts w:ascii="Calibri" w:eastAsia="Calibri" w:hAnsi="Calibri" w:cs="Calibri"/>
          <w:spacing w:val="1"/>
          <w:sz w:val="24"/>
          <w:szCs w:val="24"/>
        </w:rPr>
        <w:t>n</w:t>
      </w:r>
      <w:r w:rsidRPr="00D24D44">
        <w:rPr>
          <w:rFonts w:ascii="Calibri" w:eastAsia="Calibri" w:hAnsi="Calibri" w:cs="Calibri"/>
          <w:sz w:val="24"/>
          <w:szCs w:val="24"/>
        </w:rPr>
        <w:t>o</w:t>
      </w:r>
      <w:r w:rsidRPr="00D24D44">
        <w:rPr>
          <w:rFonts w:ascii="Calibri" w:eastAsia="Calibri" w:hAnsi="Calibri" w:cs="Calibri"/>
          <w:spacing w:val="-1"/>
          <w:sz w:val="24"/>
          <w:szCs w:val="24"/>
        </w:rPr>
        <w:t>unc</w:t>
      </w:r>
      <w:r w:rsidRPr="00D24D44">
        <w:rPr>
          <w:rFonts w:ascii="Calibri" w:eastAsia="Calibri" w:hAnsi="Calibri" w:cs="Calibri"/>
          <w:sz w:val="24"/>
          <w:szCs w:val="24"/>
        </w:rPr>
        <w:t>e</w:t>
      </w:r>
      <w:r w:rsidRPr="00D24D44">
        <w:rPr>
          <w:rFonts w:ascii="Calibri" w:eastAsia="Calibri" w:hAnsi="Calibri" w:cs="Calibri"/>
          <w:spacing w:val="1"/>
          <w:sz w:val="24"/>
          <w:szCs w:val="24"/>
        </w:rPr>
        <w:t>d</w:t>
      </w:r>
      <w:r w:rsidRPr="00D24D44">
        <w:rPr>
          <w:rFonts w:ascii="Calibri" w:eastAsia="Calibri" w:hAnsi="Calibri" w:cs="Calibri"/>
          <w:sz w:val="24"/>
          <w:szCs w:val="24"/>
        </w:rPr>
        <w:t>,</w:t>
      </w:r>
      <w:r w:rsidRPr="00D24D44">
        <w:rPr>
          <w:rFonts w:ascii="Calibri" w:eastAsia="Calibri" w:hAnsi="Calibri" w:cs="Calibri"/>
          <w:spacing w:val="-18"/>
          <w:sz w:val="24"/>
          <w:szCs w:val="24"/>
        </w:rPr>
        <w:t xml:space="preserve"> </w:t>
      </w:r>
      <w:r w:rsidRPr="00D24D44">
        <w:rPr>
          <w:rFonts w:ascii="Calibri" w:eastAsia="Calibri" w:hAnsi="Calibri" w:cs="Calibri"/>
          <w:spacing w:val="1"/>
          <w:sz w:val="24"/>
          <w:szCs w:val="24"/>
        </w:rPr>
        <w:t>o</w:t>
      </w:r>
      <w:r w:rsidR="00D24D44">
        <w:rPr>
          <w:rFonts w:ascii="Calibri" w:eastAsia="Calibri" w:hAnsi="Calibri" w:cs="Calibri"/>
          <w:spacing w:val="1"/>
          <w:sz w:val="24"/>
          <w:szCs w:val="24"/>
        </w:rPr>
        <w:t>r</w:t>
      </w:r>
    </w:p>
    <w:p w14:paraId="3FD17FA2" w14:textId="77777777" w:rsidR="00A70796" w:rsidRDefault="00D030BA" w:rsidP="00D24D44">
      <w:pPr>
        <w:pStyle w:val="ListParagraph"/>
        <w:numPr>
          <w:ilvl w:val="0"/>
          <w:numId w:val="7"/>
        </w:numPr>
        <w:tabs>
          <w:tab w:val="left" w:pos="1240"/>
        </w:tabs>
        <w:ind w:right="477"/>
        <w:rPr>
          <w:rFonts w:ascii="Calibri" w:eastAsia="Calibri" w:hAnsi="Calibri" w:cs="Calibri"/>
          <w:sz w:val="24"/>
          <w:szCs w:val="24"/>
        </w:rPr>
      </w:pPr>
      <w:r w:rsidRPr="00D24D44">
        <w:rPr>
          <w:rFonts w:ascii="Calibri" w:eastAsia="Calibri" w:hAnsi="Calibri" w:cs="Calibri"/>
          <w:spacing w:val="1"/>
          <w:sz w:val="24"/>
          <w:szCs w:val="24"/>
        </w:rPr>
        <w: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p</w:t>
      </w:r>
      <w:r w:rsidRPr="00D24D44">
        <w:rPr>
          <w:rFonts w:ascii="Calibri" w:eastAsia="Calibri" w:hAnsi="Calibri" w:cs="Calibri"/>
          <w:sz w:val="24"/>
          <w:szCs w:val="24"/>
        </w:rPr>
        <w:t>layer</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si</w:t>
      </w:r>
      <w:r w:rsidRPr="00D24D44">
        <w:rPr>
          <w:rFonts w:ascii="Calibri" w:eastAsia="Calibri" w:hAnsi="Calibri" w:cs="Calibri"/>
          <w:spacing w:val="1"/>
          <w:sz w:val="24"/>
          <w:szCs w:val="24"/>
        </w:rPr>
        <w:t>d</w:t>
      </w:r>
      <w:r w:rsidRPr="00D24D44">
        <w:rPr>
          <w:rFonts w:ascii="Calibri" w:eastAsia="Calibri" w:hAnsi="Calibri" w:cs="Calibri"/>
          <w:sz w:val="24"/>
          <w:szCs w:val="24"/>
        </w:rPr>
        <w:t>e) ma</w:t>
      </w:r>
      <w:r w:rsidRPr="00D24D44">
        <w:rPr>
          <w:rFonts w:ascii="Calibri" w:eastAsia="Calibri" w:hAnsi="Calibri" w:cs="Calibri"/>
          <w:spacing w:val="-1"/>
          <w:sz w:val="24"/>
          <w:szCs w:val="24"/>
        </w:rPr>
        <w:t>k</w:t>
      </w:r>
      <w:r w:rsidRPr="00D24D44">
        <w:rPr>
          <w:rFonts w:ascii="Calibri" w:eastAsia="Calibri" w:hAnsi="Calibri" w:cs="Calibri"/>
          <w:sz w:val="24"/>
          <w:szCs w:val="24"/>
        </w:rPr>
        <w:t>i</w:t>
      </w:r>
      <w:r w:rsidRPr="00D24D44">
        <w:rPr>
          <w:rFonts w:ascii="Calibri" w:eastAsia="Calibri" w:hAnsi="Calibri" w:cs="Calibri"/>
          <w:spacing w:val="1"/>
          <w:sz w:val="24"/>
          <w:szCs w:val="24"/>
        </w:rPr>
        <w:t>n</w:t>
      </w:r>
      <w:r w:rsidRPr="00D24D44">
        <w:rPr>
          <w:rFonts w:ascii="Calibri" w:eastAsia="Calibri" w:hAnsi="Calibri" w:cs="Calibri"/>
          <w:sz w:val="24"/>
          <w:szCs w:val="24"/>
        </w:rPr>
        <w:t>g</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h</w:t>
      </w:r>
      <w:r w:rsidRPr="00D24D44">
        <w:rPr>
          <w:rFonts w:ascii="Calibri" w:eastAsia="Calibri" w:hAnsi="Calibri" w:cs="Calibri"/>
          <w:sz w:val="24"/>
          <w:szCs w:val="24"/>
        </w:rPr>
        <w:t xml:space="preserve">ad </w:t>
      </w:r>
      <w:r w:rsidRPr="00D24D44">
        <w:rPr>
          <w:rFonts w:ascii="Calibri" w:eastAsia="Calibri" w:hAnsi="Calibri" w:cs="Calibri"/>
          <w:spacing w:val="1"/>
          <w:sz w:val="24"/>
          <w:szCs w:val="24"/>
        </w:rPr>
        <w:t>b</w:t>
      </w:r>
      <w:r w:rsidRPr="00D24D44">
        <w:rPr>
          <w:rFonts w:ascii="Calibri" w:eastAsia="Calibri" w:hAnsi="Calibri" w:cs="Calibri"/>
          <w:sz w:val="24"/>
          <w:szCs w:val="24"/>
        </w:rPr>
        <w:t>e</w:t>
      </w:r>
      <w:r w:rsidRPr="00D24D44">
        <w:rPr>
          <w:rFonts w:ascii="Calibri" w:eastAsia="Calibri" w:hAnsi="Calibri" w:cs="Calibri"/>
          <w:spacing w:val="-1"/>
          <w:sz w:val="24"/>
          <w:szCs w:val="24"/>
        </w:rPr>
        <w:t>e</w:t>
      </w:r>
      <w:r w:rsidRPr="00D24D44">
        <w:rPr>
          <w:rFonts w:ascii="Calibri" w:eastAsia="Calibri" w:hAnsi="Calibri" w:cs="Calibri"/>
          <w:sz w:val="24"/>
          <w:szCs w:val="24"/>
        </w:rPr>
        <w:t>n</w:t>
      </w:r>
      <w:r w:rsidRPr="00D24D44">
        <w:rPr>
          <w:rFonts w:ascii="Calibri" w:eastAsia="Calibri" w:hAnsi="Calibri" w:cs="Calibri"/>
          <w:spacing w:val="2"/>
          <w:sz w:val="24"/>
          <w:szCs w:val="24"/>
        </w:rPr>
        <w:t xml:space="preserve"> </w:t>
      </w:r>
      <w:r w:rsidRPr="00D24D44">
        <w:rPr>
          <w:rFonts w:ascii="Calibri" w:eastAsia="Calibri" w:hAnsi="Calibri" w:cs="Calibri"/>
          <w:sz w:val="24"/>
          <w:szCs w:val="24"/>
        </w:rPr>
        <w:t>giv</w:t>
      </w:r>
      <w:r w:rsidRPr="00D24D44">
        <w:rPr>
          <w:rFonts w:ascii="Calibri" w:eastAsia="Calibri" w:hAnsi="Calibri" w:cs="Calibri"/>
          <w:spacing w:val="-2"/>
          <w:sz w:val="24"/>
          <w:szCs w:val="24"/>
        </w:rPr>
        <w:t>e</w:t>
      </w:r>
      <w:r w:rsidRPr="00D24D44">
        <w:rPr>
          <w:rFonts w:ascii="Calibri" w:eastAsia="Calibri" w:hAnsi="Calibri" w:cs="Calibri"/>
          <w:sz w:val="24"/>
          <w:szCs w:val="24"/>
        </w:rPr>
        <w:t>n</w:t>
      </w:r>
      <w:r w:rsidRPr="00D24D44">
        <w:rPr>
          <w:rFonts w:ascii="Calibri" w:eastAsia="Calibri" w:hAnsi="Calibri" w:cs="Calibri"/>
          <w:spacing w:val="-1"/>
          <w:sz w:val="24"/>
          <w:szCs w:val="24"/>
        </w:rPr>
        <w:t xml:space="preserve"> w</w:t>
      </w:r>
      <w:r w:rsidRPr="00D24D44">
        <w:rPr>
          <w:rFonts w:ascii="Calibri" w:eastAsia="Calibri" w:hAnsi="Calibri" w:cs="Calibri"/>
          <w:sz w:val="24"/>
          <w:szCs w:val="24"/>
        </w:rPr>
        <w:t>r</w:t>
      </w:r>
      <w:r w:rsidRPr="00D24D44">
        <w:rPr>
          <w:rFonts w:ascii="Calibri" w:eastAsia="Calibri" w:hAnsi="Calibri" w:cs="Calibri"/>
          <w:spacing w:val="1"/>
          <w:sz w:val="24"/>
          <w:szCs w:val="24"/>
        </w:rPr>
        <w:t>on</w:t>
      </w:r>
      <w:r w:rsidRPr="00D24D44">
        <w:rPr>
          <w:rFonts w:ascii="Calibri" w:eastAsia="Calibri" w:hAnsi="Calibri" w:cs="Calibri"/>
          <w:sz w:val="24"/>
          <w:szCs w:val="24"/>
        </w:rPr>
        <w:t>g</w:t>
      </w:r>
      <w:r w:rsidRPr="00D24D44">
        <w:rPr>
          <w:rFonts w:ascii="Calibri" w:eastAsia="Calibri" w:hAnsi="Calibri" w:cs="Calibri"/>
          <w:spacing w:val="1"/>
          <w:sz w:val="24"/>
          <w:szCs w:val="24"/>
        </w:rPr>
        <w:t xml:space="preserve"> </w:t>
      </w:r>
      <w:r w:rsidRPr="00D24D44">
        <w:rPr>
          <w:rFonts w:ascii="Calibri" w:eastAsia="Calibri" w:hAnsi="Calibri" w:cs="Calibri"/>
          <w:spacing w:val="-2"/>
          <w:sz w:val="24"/>
          <w:szCs w:val="24"/>
        </w:rPr>
        <w:t>i</w:t>
      </w:r>
      <w:r w:rsidRPr="00D24D44">
        <w:rPr>
          <w:rFonts w:ascii="Calibri" w:eastAsia="Calibri" w:hAnsi="Calibri" w:cs="Calibri"/>
          <w:spacing w:val="1"/>
          <w:sz w:val="24"/>
          <w:szCs w:val="24"/>
        </w:rPr>
        <w:t>nf</w:t>
      </w:r>
      <w:r w:rsidRPr="00D24D44">
        <w:rPr>
          <w:rFonts w:ascii="Calibri" w:eastAsia="Calibri" w:hAnsi="Calibri" w:cs="Calibri"/>
          <w:sz w:val="24"/>
          <w:szCs w:val="24"/>
        </w:rPr>
        <w:t>o</w:t>
      </w:r>
      <w:r w:rsidRPr="00D24D44">
        <w:rPr>
          <w:rFonts w:ascii="Calibri" w:eastAsia="Calibri" w:hAnsi="Calibri" w:cs="Calibri"/>
          <w:spacing w:val="-2"/>
          <w:sz w:val="24"/>
          <w:szCs w:val="24"/>
        </w:rPr>
        <w:t>r</w:t>
      </w:r>
      <w:r w:rsidRPr="00D24D44">
        <w:rPr>
          <w:rFonts w:ascii="Calibri" w:eastAsia="Calibri" w:hAnsi="Calibri" w:cs="Calibri"/>
          <w:sz w:val="24"/>
          <w:szCs w:val="24"/>
        </w:rPr>
        <w:t>ma</w:t>
      </w:r>
      <w:r w:rsidRPr="00D24D44">
        <w:rPr>
          <w:rFonts w:ascii="Calibri" w:eastAsia="Calibri" w:hAnsi="Calibri" w:cs="Calibri"/>
          <w:spacing w:val="1"/>
          <w:sz w:val="24"/>
          <w:szCs w:val="24"/>
        </w:rPr>
        <w:t>t</w:t>
      </w:r>
      <w:r w:rsidRPr="00D24D44">
        <w:rPr>
          <w:rFonts w:ascii="Calibri" w:eastAsia="Calibri" w:hAnsi="Calibri" w:cs="Calibri"/>
          <w:sz w:val="24"/>
          <w:szCs w:val="24"/>
        </w:rPr>
        <w:t>i</w:t>
      </w:r>
      <w:r w:rsidRPr="00D24D44">
        <w:rPr>
          <w:rFonts w:ascii="Calibri" w:eastAsia="Calibri" w:hAnsi="Calibri" w:cs="Calibri"/>
          <w:spacing w:val="-2"/>
          <w:sz w:val="24"/>
          <w:szCs w:val="24"/>
        </w:rPr>
        <w:t>o</w:t>
      </w:r>
      <w:r w:rsidRPr="00D24D44">
        <w:rPr>
          <w:rFonts w:ascii="Calibri" w:eastAsia="Calibri" w:hAnsi="Calibri" w:cs="Calibri"/>
          <w:sz w:val="24"/>
          <w:szCs w:val="24"/>
        </w:rPr>
        <w:t>n</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b</w:t>
      </w:r>
      <w:r w:rsidRPr="00D24D44">
        <w:rPr>
          <w:rFonts w:ascii="Calibri" w:eastAsia="Calibri" w:hAnsi="Calibri" w:cs="Calibri"/>
          <w:sz w:val="24"/>
          <w:szCs w:val="24"/>
        </w:rPr>
        <w:t xml:space="preserve">y </w:t>
      </w:r>
      <w:r w:rsidRPr="00D24D44">
        <w:rPr>
          <w:rFonts w:ascii="Calibri" w:eastAsia="Calibri" w:hAnsi="Calibri" w:cs="Calibri"/>
          <w:spacing w:val="-2"/>
          <w:sz w:val="24"/>
          <w:szCs w:val="24"/>
        </w:rPr>
        <w:t>a</w:t>
      </w:r>
      <w:r w:rsidRPr="00D24D44">
        <w:rPr>
          <w:rFonts w:ascii="Calibri" w:eastAsia="Calibri" w:hAnsi="Calibri" w:cs="Calibri"/>
          <w:sz w:val="24"/>
          <w:szCs w:val="24"/>
        </w:rPr>
        <w:t>n</w:t>
      </w:r>
      <w:r w:rsidRPr="00D24D44">
        <w:rPr>
          <w:rFonts w:ascii="Calibri" w:eastAsia="Calibri" w:hAnsi="Calibri" w:cs="Calibri"/>
          <w:spacing w:val="2"/>
          <w:sz w:val="24"/>
          <w:szCs w:val="24"/>
        </w:rPr>
        <w:t xml:space="preserve"> </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pp</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n</w:t>
      </w:r>
      <w:r w:rsidRPr="00D24D44">
        <w:rPr>
          <w:rFonts w:ascii="Calibri" w:eastAsia="Calibri" w:hAnsi="Calibri" w:cs="Calibri"/>
          <w:sz w:val="24"/>
          <w:szCs w:val="24"/>
        </w:rPr>
        <w:t>e</w:t>
      </w:r>
      <w:r w:rsidRPr="00D24D44">
        <w:rPr>
          <w:rFonts w:ascii="Calibri" w:eastAsia="Calibri" w:hAnsi="Calibri" w:cs="Calibri"/>
          <w:spacing w:val="-1"/>
          <w:sz w:val="24"/>
          <w:szCs w:val="24"/>
        </w:rPr>
        <w:t>n</w:t>
      </w:r>
      <w:r w:rsidRPr="00D24D44">
        <w:rPr>
          <w:rFonts w:ascii="Calibri" w:eastAsia="Calibri" w:hAnsi="Calibri" w:cs="Calibri"/>
          <w:sz w:val="24"/>
          <w:szCs w:val="24"/>
        </w:rPr>
        <w:t>t</w:t>
      </w:r>
      <w:r w:rsidRPr="00D24D44">
        <w:rPr>
          <w:rFonts w:ascii="Calibri" w:eastAsia="Calibri" w:hAnsi="Calibri" w:cs="Calibri"/>
          <w:spacing w:val="-30"/>
          <w:sz w:val="24"/>
          <w:szCs w:val="24"/>
        </w:rPr>
        <w:t xml:space="preserve"> </w:t>
      </w:r>
      <w:r w:rsidRPr="00D24D44">
        <w:rPr>
          <w:rFonts w:ascii="Calibri" w:eastAsia="Calibri" w:hAnsi="Calibri" w:cs="Calibri"/>
          <w:sz w:val="24"/>
          <w:szCs w:val="24"/>
        </w:rPr>
        <w:t>a</w:t>
      </w:r>
      <w:r w:rsidRPr="00D24D44">
        <w:rPr>
          <w:rFonts w:ascii="Calibri" w:eastAsia="Calibri" w:hAnsi="Calibri" w:cs="Calibri"/>
          <w:spacing w:val="-1"/>
          <w:sz w:val="24"/>
          <w:szCs w:val="24"/>
        </w:rPr>
        <w:t>n</w:t>
      </w:r>
      <w:r w:rsidRPr="00D24D44">
        <w:rPr>
          <w:rFonts w:ascii="Calibri" w:eastAsia="Calibri" w:hAnsi="Calibri" w:cs="Calibri"/>
          <w:sz w:val="24"/>
          <w:szCs w:val="24"/>
        </w:rPr>
        <w:t>d</w:t>
      </w:r>
    </w:p>
    <w:p w14:paraId="631A2FD5" w14:textId="77777777" w:rsidR="00D24D44" w:rsidRPr="00D24D44" w:rsidRDefault="00D24D44" w:rsidP="00D24D44">
      <w:pPr>
        <w:pStyle w:val="ListParagraph"/>
        <w:numPr>
          <w:ilvl w:val="0"/>
          <w:numId w:val="7"/>
        </w:numPr>
        <w:tabs>
          <w:tab w:val="left" w:pos="1240"/>
        </w:tabs>
        <w:ind w:right="477"/>
        <w:rPr>
          <w:rFonts w:ascii="Calibri" w:eastAsia="Calibri" w:hAnsi="Calibri" w:cs="Calibri"/>
          <w:sz w:val="24"/>
          <w:szCs w:val="24"/>
        </w:rPr>
      </w:pPr>
      <w:r>
        <w:rPr>
          <w:rFonts w:ascii="Calibri" w:eastAsia="Calibri" w:hAnsi="Calibri" w:cs="Calibri"/>
          <w:sz w:val="24"/>
          <w:szCs w:val="24"/>
        </w:rPr>
        <w:t>the opponent knew that she was giving wrong information.</w:t>
      </w:r>
    </w:p>
    <w:p w14:paraId="7EA9F13E" w14:textId="77777777" w:rsidR="00A70796" w:rsidRDefault="00D24D44" w:rsidP="00D24D44">
      <w:pPr>
        <w:spacing w:line="480" w:lineRule="auto"/>
        <w:ind w:right="3491"/>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ere is</w:t>
      </w:r>
      <w:r>
        <w:rPr>
          <w:rFonts w:ascii="Calibri" w:eastAsia="Calibri" w:hAnsi="Calibri" w:cs="Calibri"/>
          <w:spacing w:val="2"/>
          <w:sz w:val="24"/>
          <w:szCs w:val="24"/>
        </w:rPr>
        <w:t xml:space="preserve"> </w:t>
      </w:r>
      <w:r>
        <w:rPr>
          <w:rFonts w:ascii="Calibri" w:eastAsia="Calibri" w:hAnsi="Calibri" w:cs="Calibri"/>
          <w:b/>
          <w:spacing w:val="-2"/>
          <w:sz w:val="24"/>
          <w:szCs w:val="24"/>
        </w:rPr>
        <w:t>n</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z w:val="24"/>
          <w:szCs w:val="24"/>
        </w:rPr>
        <w:t xml:space="preserve">e </w:t>
      </w:r>
      <w:r>
        <w:rPr>
          <w:rFonts w:ascii="Calibri" w:eastAsia="Calibri" w:hAnsi="Calibri" w:cs="Calibri"/>
          <w:b/>
          <w:spacing w:val="1"/>
          <w:sz w:val="24"/>
          <w:szCs w:val="24"/>
        </w:rPr>
        <w:t>li</w:t>
      </w:r>
      <w:r>
        <w:rPr>
          <w:rFonts w:ascii="Calibri" w:eastAsia="Calibri" w:hAnsi="Calibri" w:cs="Calibri"/>
          <w:b/>
          <w:spacing w:val="-1"/>
          <w:sz w:val="24"/>
          <w:szCs w:val="24"/>
        </w:rPr>
        <w:t>mi</w:t>
      </w:r>
      <w:r>
        <w:rPr>
          <w:rFonts w:ascii="Calibri" w:eastAsia="Calibri" w:hAnsi="Calibri" w:cs="Calibri"/>
          <w:b/>
          <w:sz w:val="24"/>
          <w:szCs w:val="24"/>
        </w:rPr>
        <w:t>t</w:t>
      </w:r>
      <w:r>
        <w:rPr>
          <w:rFonts w:ascii="Calibri" w:eastAsia="Calibri" w:hAnsi="Calibri" w:cs="Calibri"/>
          <w:b/>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sidR="00D030BA">
        <w:rPr>
          <w:sz w:val="24"/>
          <w:szCs w:val="24"/>
        </w:rPr>
        <w:t xml:space="preserve"> </w:t>
      </w:r>
      <w:r>
        <w:rPr>
          <w:sz w:val="24"/>
          <w:szCs w:val="24"/>
        </w:rPr>
        <w:t>20.1b (3)</w:t>
      </w:r>
      <w:r w:rsidR="00D030BA">
        <w:rPr>
          <w:rFonts w:ascii="Calibri" w:eastAsia="Calibri" w:hAnsi="Calibri" w:cs="Calibri"/>
          <w:spacing w:val="1"/>
          <w:sz w:val="24"/>
          <w:szCs w:val="24"/>
        </w:rPr>
        <w:t>.</w:t>
      </w:r>
    </w:p>
    <w:p w14:paraId="5898C2D2" w14:textId="77777777" w:rsidR="00A70796" w:rsidRDefault="00A70796">
      <w:pPr>
        <w:spacing w:before="1" w:line="140" w:lineRule="exact"/>
        <w:rPr>
          <w:sz w:val="15"/>
          <w:szCs w:val="15"/>
        </w:rPr>
      </w:pPr>
    </w:p>
    <w:p w14:paraId="7776D052" w14:textId="77777777" w:rsidR="00A70796" w:rsidRDefault="00A70796">
      <w:pPr>
        <w:spacing w:line="200" w:lineRule="exact"/>
      </w:pPr>
    </w:p>
    <w:p w14:paraId="2422D86B" w14:textId="77777777" w:rsidR="00A70796" w:rsidRDefault="00A70796">
      <w:pPr>
        <w:spacing w:line="200" w:lineRule="exact"/>
      </w:pPr>
    </w:p>
    <w:p w14:paraId="67D559CF" w14:textId="77777777" w:rsidR="00A70796" w:rsidRDefault="00A70796">
      <w:pPr>
        <w:spacing w:line="200" w:lineRule="exact"/>
      </w:pPr>
    </w:p>
    <w:p w14:paraId="7EE34B56" w14:textId="77777777" w:rsidR="00A70796" w:rsidRDefault="00A70796">
      <w:pPr>
        <w:spacing w:line="200" w:lineRule="exact"/>
      </w:pPr>
    </w:p>
    <w:p w14:paraId="70CE2D15" w14:textId="77777777" w:rsidR="00A70796" w:rsidRDefault="00A70796">
      <w:pPr>
        <w:spacing w:line="200" w:lineRule="exact"/>
      </w:pPr>
    </w:p>
    <w:p w14:paraId="30A46ECC" w14:textId="77777777" w:rsidR="00A70796" w:rsidRDefault="00A70796">
      <w:pPr>
        <w:spacing w:line="200" w:lineRule="exact"/>
      </w:pPr>
    </w:p>
    <w:p w14:paraId="2F3B5ECE" w14:textId="77777777" w:rsidR="00A70796" w:rsidRDefault="00D030BA">
      <w:pPr>
        <w:ind w:left="4593" w:right="4575"/>
        <w:jc w:val="center"/>
        <w:rPr>
          <w:rFonts w:ascii="Calibri" w:eastAsia="Calibri" w:hAnsi="Calibri" w:cs="Calibri"/>
          <w:b/>
          <w:sz w:val="28"/>
          <w:szCs w:val="28"/>
        </w:rPr>
      </w:pPr>
      <w:r>
        <w:rPr>
          <w:rFonts w:ascii="Calibri" w:eastAsia="Calibri" w:hAnsi="Calibri" w:cs="Calibri"/>
          <w:b/>
          <w:sz w:val="28"/>
          <w:szCs w:val="28"/>
        </w:rPr>
        <w:t>Refe</w:t>
      </w:r>
      <w:r>
        <w:rPr>
          <w:rFonts w:ascii="Calibri" w:eastAsia="Calibri" w:hAnsi="Calibri" w:cs="Calibri"/>
          <w:b/>
          <w:spacing w:val="-2"/>
          <w:sz w:val="28"/>
          <w:szCs w:val="28"/>
        </w:rPr>
        <w:t>r</w:t>
      </w:r>
      <w:r>
        <w:rPr>
          <w:rFonts w:ascii="Calibri" w:eastAsia="Calibri" w:hAnsi="Calibri" w:cs="Calibri"/>
          <w:b/>
          <w:sz w:val="28"/>
          <w:szCs w:val="28"/>
        </w:rPr>
        <w:t>en</w:t>
      </w:r>
      <w:r>
        <w:rPr>
          <w:rFonts w:ascii="Calibri" w:eastAsia="Calibri" w:hAnsi="Calibri" w:cs="Calibri"/>
          <w:b/>
          <w:spacing w:val="-2"/>
          <w:sz w:val="28"/>
          <w:szCs w:val="28"/>
        </w:rPr>
        <w:t>c</w:t>
      </w:r>
      <w:r>
        <w:rPr>
          <w:rFonts w:ascii="Calibri" w:eastAsia="Calibri" w:hAnsi="Calibri" w:cs="Calibri"/>
          <w:b/>
          <w:sz w:val="28"/>
          <w:szCs w:val="28"/>
        </w:rPr>
        <w:t>es</w:t>
      </w:r>
    </w:p>
    <w:p w14:paraId="13B0BE62" w14:textId="77777777" w:rsidR="00D24D44" w:rsidRDefault="00D24D44">
      <w:pPr>
        <w:ind w:left="4593" w:right="4575"/>
        <w:jc w:val="center"/>
        <w:rPr>
          <w:rFonts w:ascii="Calibri" w:eastAsia="Calibri" w:hAnsi="Calibri" w:cs="Calibri"/>
          <w:sz w:val="28"/>
          <w:szCs w:val="28"/>
        </w:rPr>
      </w:pPr>
    </w:p>
    <w:p w14:paraId="7E847C41" w14:textId="77777777" w:rsidR="00D24D44" w:rsidRDefault="007F121F" w:rsidP="007370F0">
      <w:pPr>
        <w:ind w:left="1620" w:right="1810" w:firstLine="540"/>
        <w:jc w:val="center"/>
        <w:rPr>
          <w:rFonts w:ascii="Calibri" w:eastAsia="Calibri" w:hAnsi="Calibri" w:cs="Calibri"/>
          <w:sz w:val="28"/>
          <w:szCs w:val="28"/>
        </w:rPr>
      </w:pPr>
      <w:r w:rsidRPr="007F121F">
        <w:rPr>
          <w:rFonts w:ascii="Calibri" w:eastAsia="Calibri" w:hAnsi="Calibri" w:cs="Calibri"/>
          <w:sz w:val="28"/>
          <w:szCs w:val="28"/>
          <w:u w:val="single"/>
        </w:rPr>
        <w:t>Rules of Golf</w:t>
      </w:r>
      <w:r>
        <w:rPr>
          <w:rFonts w:ascii="Calibri" w:eastAsia="Calibri" w:hAnsi="Calibri" w:cs="Calibri"/>
          <w:sz w:val="28"/>
          <w:szCs w:val="28"/>
        </w:rPr>
        <w:t xml:space="preserve"> Effective January 2019</w:t>
      </w:r>
    </w:p>
    <w:p w14:paraId="3B9FD4D5" w14:textId="77777777" w:rsidR="00D24D44" w:rsidRDefault="00D24D44">
      <w:pPr>
        <w:spacing w:before="31"/>
        <w:ind w:left="4066" w:right="4049"/>
        <w:jc w:val="center"/>
        <w:rPr>
          <w:rFonts w:ascii="Calibri" w:eastAsia="Calibri" w:hAnsi="Calibri" w:cs="Calibri"/>
          <w:b/>
          <w:spacing w:val="1"/>
          <w:sz w:val="22"/>
          <w:szCs w:val="22"/>
        </w:rPr>
      </w:pPr>
    </w:p>
    <w:p w14:paraId="7DB4B5BC" w14:textId="77777777" w:rsidR="00A70796" w:rsidRDefault="00D030BA">
      <w:pPr>
        <w:spacing w:before="31"/>
        <w:ind w:left="4066" w:right="4049"/>
        <w:jc w:val="center"/>
        <w:rPr>
          <w:rFonts w:ascii="Calibri" w:eastAsia="Calibri" w:hAnsi="Calibri" w:cs="Calibri"/>
          <w:sz w:val="36"/>
          <w:szCs w:val="36"/>
        </w:rPr>
      </w:pPr>
      <w:r>
        <w:rPr>
          <w:rFonts w:ascii="Calibri" w:eastAsia="Calibri" w:hAnsi="Calibri" w:cs="Calibri"/>
          <w:b/>
          <w:sz w:val="36"/>
          <w:szCs w:val="36"/>
        </w:rPr>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N THR</w:t>
      </w:r>
      <w:r>
        <w:rPr>
          <w:rFonts w:ascii="Calibri" w:eastAsia="Calibri" w:hAnsi="Calibri" w:cs="Calibri"/>
          <w:b/>
          <w:spacing w:val="2"/>
          <w:sz w:val="36"/>
          <w:szCs w:val="36"/>
        </w:rPr>
        <w:t>E</w:t>
      </w:r>
      <w:r>
        <w:rPr>
          <w:rFonts w:ascii="Calibri" w:eastAsia="Calibri" w:hAnsi="Calibri" w:cs="Calibri"/>
          <w:b/>
          <w:sz w:val="36"/>
          <w:szCs w:val="36"/>
        </w:rPr>
        <w:t>E</w:t>
      </w:r>
    </w:p>
    <w:p w14:paraId="18ACDCA5" w14:textId="77777777" w:rsidR="00A70796" w:rsidRDefault="00A70796">
      <w:pPr>
        <w:spacing w:before="19" w:line="260" w:lineRule="exact"/>
        <w:rPr>
          <w:sz w:val="26"/>
          <w:szCs w:val="26"/>
        </w:rPr>
      </w:pPr>
    </w:p>
    <w:p w14:paraId="3A99566C" w14:textId="77777777" w:rsidR="00A70796" w:rsidRDefault="00D030BA">
      <w:pPr>
        <w:spacing w:line="420" w:lineRule="exact"/>
        <w:ind w:left="2336"/>
        <w:rPr>
          <w:rFonts w:ascii="Calibri" w:eastAsia="Calibri" w:hAnsi="Calibri" w:cs="Calibri"/>
          <w:sz w:val="36"/>
          <w:szCs w:val="36"/>
        </w:rPr>
      </w:pPr>
      <w:r>
        <w:rPr>
          <w:rFonts w:ascii="Calibri" w:eastAsia="Calibri" w:hAnsi="Calibri" w:cs="Calibri"/>
          <w:b/>
          <w:sz w:val="36"/>
          <w:szCs w:val="36"/>
          <w:u w:val="thick" w:color="000000"/>
        </w:rPr>
        <w:t>A</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e</w:t>
      </w:r>
      <w:r>
        <w:rPr>
          <w:rFonts w:ascii="Calibri" w:eastAsia="Calibri" w:hAnsi="Calibri" w:cs="Calibri"/>
          <w:b/>
          <w:spacing w:val="-1"/>
          <w:sz w:val="36"/>
          <w:szCs w:val="36"/>
          <w:u w:val="thick" w:color="000000"/>
        </w:rPr>
        <w:t>n</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ix</w:t>
      </w:r>
      <w:r>
        <w:rPr>
          <w:rFonts w:ascii="Calibri" w:eastAsia="Calibri" w:hAnsi="Calibri" w:cs="Calibri"/>
          <w:b/>
          <w:spacing w:val="-2"/>
          <w:sz w:val="36"/>
          <w:szCs w:val="36"/>
          <w:u w:val="thick" w:color="000000"/>
        </w:rPr>
        <w:t xml:space="preserve"> </w:t>
      </w:r>
      <w:r>
        <w:rPr>
          <w:rFonts w:ascii="Calibri" w:eastAsia="Calibri" w:hAnsi="Calibri" w:cs="Calibri"/>
          <w:b/>
          <w:sz w:val="36"/>
          <w:szCs w:val="36"/>
          <w:u w:val="thick" w:color="000000"/>
        </w:rPr>
        <w:t>I:</w:t>
      </w:r>
      <w:r>
        <w:rPr>
          <w:rFonts w:ascii="Calibri" w:eastAsia="Calibri" w:hAnsi="Calibri" w:cs="Calibri"/>
          <w:b/>
          <w:sz w:val="36"/>
          <w:szCs w:val="36"/>
        </w:rPr>
        <w:t xml:space="preserve"> </w:t>
      </w:r>
      <w:r>
        <w:rPr>
          <w:rFonts w:ascii="Calibri" w:eastAsia="Calibri" w:hAnsi="Calibri" w:cs="Calibri"/>
          <w:b/>
          <w:spacing w:val="81"/>
          <w:sz w:val="36"/>
          <w:szCs w:val="36"/>
        </w:rPr>
        <w:t xml:space="preserve"> </w:t>
      </w:r>
      <w:r>
        <w:rPr>
          <w:rFonts w:ascii="Calibri" w:eastAsia="Calibri" w:hAnsi="Calibri" w:cs="Calibri"/>
          <w:b/>
          <w:sz w:val="36"/>
          <w:szCs w:val="36"/>
          <w:u w:val="thick" w:color="000000"/>
        </w:rPr>
        <w:t>Sam</w:t>
      </w:r>
      <w:r>
        <w:rPr>
          <w:rFonts w:ascii="Calibri" w:eastAsia="Calibri" w:hAnsi="Calibri" w:cs="Calibri"/>
          <w:b/>
          <w:spacing w:val="1"/>
          <w:sz w:val="36"/>
          <w:szCs w:val="36"/>
          <w:u w:val="thick" w:color="000000"/>
        </w:rPr>
        <w:t>p</w:t>
      </w:r>
      <w:r>
        <w:rPr>
          <w:rFonts w:ascii="Calibri" w:eastAsia="Calibri" w:hAnsi="Calibri" w:cs="Calibri"/>
          <w:b/>
          <w:sz w:val="36"/>
          <w:szCs w:val="36"/>
          <w:u w:val="thick" w:color="000000"/>
        </w:rPr>
        <w:t>le</w:t>
      </w:r>
      <w:r>
        <w:rPr>
          <w:rFonts w:ascii="Calibri" w:eastAsia="Calibri" w:hAnsi="Calibri" w:cs="Calibri"/>
          <w:b/>
          <w:spacing w:val="-1"/>
          <w:sz w:val="36"/>
          <w:szCs w:val="36"/>
          <w:u w:val="thick" w:color="000000"/>
        </w:rPr>
        <w:t xml:space="preserve"> </w:t>
      </w:r>
      <w:r>
        <w:rPr>
          <w:rFonts w:ascii="Calibri" w:eastAsia="Calibri" w:hAnsi="Calibri" w:cs="Calibri"/>
          <w:b/>
          <w:spacing w:val="1"/>
          <w:sz w:val="36"/>
          <w:szCs w:val="36"/>
          <w:u w:val="thick" w:color="000000"/>
        </w:rPr>
        <w:t>De</w:t>
      </w:r>
      <w:r>
        <w:rPr>
          <w:rFonts w:ascii="Calibri" w:eastAsia="Calibri" w:hAnsi="Calibri" w:cs="Calibri"/>
          <w:b/>
          <w:spacing w:val="-2"/>
          <w:sz w:val="36"/>
          <w:szCs w:val="36"/>
          <w:u w:val="thick" w:color="000000"/>
        </w:rPr>
        <w:t>c</w:t>
      </w:r>
      <w:r>
        <w:rPr>
          <w:rFonts w:ascii="Calibri" w:eastAsia="Calibri" w:hAnsi="Calibri" w:cs="Calibri"/>
          <w:b/>
          <w:sz w:val="36"/>
          <w:szCs w:val="36"/>
          <w:u w:val="thick" w:color="000000"/>
        </w:rPr>
        <w:t>isio</w:t>
      </w:r>
      <w:r>
        <w:rPr>
          <w:rFonts w:ascii="Calibri" w:eastAsia="Calibri" w:hAnsi="Calibri" w:cs="Calibri"/>
          <w:b/>
          <w:spacing w:val="-2"/>
          <w:sz w:val="36"/>
          <w:szCs w:val="36"/>
          <w:u w:val="thick" w:color="000000"/>
        </w:rPr>
        <w:t>n</w:t>
      </w:r>
      <w:r>
        <w:rPr>
          <w:rFonts w:ascii="Calibri" w:eastAsia="Calibri" w:hAnsi="Calibri" w:cs="Calibri"/>
          <w:b/>
          <w:sz w:val="36"/>
          <w:szCs w:val="36"/>
          <w:u w:val="thick" w:color="000000"/>
        </w:rPr>
        <w:t>s from Past</w:t>
      </w:r>
      <w:r>
        <w:rPr>
          <w:rFonts w:ascii="Calibri" w:eastAsia="Calibri" w:hAnsi="Calibri" w:cs="Calibri"/>
          <w:b/>
          <w:spacing w:val="-6"/>
          <w:sz w:val="36"/>
          <w:szCs w:val="36"/>
          <w:u w:val="thick" w:color="000000"/>
        </w:rPr>
        <w:t xml:space="preserve"> </w:t>
      </w:r>
      <w:r>
        <w:rPr>
          <w:rFonts w:ascii="Calibri" w:eastAsia="Calibri" w:hAnsi="Calibri" w:cs="Calibri"/>
          <w:b/>
          <w:sz w:val="36"/>
          <w:szCs w:val="36"/>
          <w:u w:val="thick" w:color="000000"/>
        </w:rPr>
        <w:t>Y</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a</w:t>
      </w:r>
      <w:r>
        <w:rPr>
          <w:rFonts w:ascii="Calibri" w:eastAsia="Calibri" w:hAnsi="Calibri" w:cs="Calibri"/>
          <w:b/>
          <w:spacing w:val="-3"/>
          <w:sz w:val="36"/>
          <w:szCs w:val="36"/>
          <w:u w:val="thick" w:color="000000"/>
        </w:rPr>
        <w:t>r</w:t>
      </w:r>
      <w:r>
        <w:rPr>
          <w:rFonts w:ascii="Calibri" w:eastAsia="Calibri" w:hAnsi="Calibri" w:cs="Calibri"/>
          <w:b/>
          <w:sz w:val="36"/>
          <w:szCs w:val="36"/>
          <w:u w:val="thick" w:color="000000"/>
        </w:rPr>
        <w:t>s</w:t>
      </w:r>
    </w:p>
    <w:p w14:paraId="279534B8" w14:textId="77777777" w:rsidR="00A70796" w:rsidRDefault="00A70796">
      <w:pPr>
        <w:spacing w:before="20" w:line="260" w:lineRule="exact"/>
        <w:rPr>
          <w:sz w:val="26"/>
          <w:szCs w:val="26"/>
        </w:rPr>
      </w:pPr>
    </w:p>
    <w:p w14:paraId="22143543" w14:textId="77777777" w:rsidR="00A70796" w:rsidRDefault="00D030BA">
      <w:pPr>
        <w:spacing w:before="11"/>
        <w:ind w:left="174" w:right="420" w:firstLine="720"/>
        <w:rPr>
          <w:rFonts w:ascii="Calibri" w:eastAsia="Calibri" w:hAnsi="Calibri" w:cs="Calibri"/>
          <w:sz w:val="24"/>
          <w:szCs w:val="24"/>
        </w:rPr>
      </w:pPr>
      <w:r>
        <w:rPr>
          <w:rFonts w:ascii="Calibri" w:eastAsia="Calibri" w:hAnsi="Calibri" w:cs="Calibri"/>
          <w:sz w:val="24"/>
          <w:szCs w:val="24"/>
        </w:rPr>
        <w:t>O</w:t>
      </w:r>
      <w:r>
        <w:rPr>
          <w:rFonts w:ascii="Calibri" w:eastAsia="Calibri" w:hAnsi="Calibri" w:cs="Calibri"/>
          <w:spacing w:val="-1"/>
          <w:sz w:val="24"/>
          <w:szCs w:val="24"/>
        </w:rPr>
        <w:t>v</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ast 20 or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years</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ow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 xml:space="preserve">4, </w:t>
      </w:r>
      <w:r>
        <w:rPr>
          <w:rFonts w:ascii="Calibri" w:eastAsia="Calibri" w:hAnsi="Calibri" w:cs="Calibri"/>
          <w:spacing w:val="-1"/>
          <w:sz w:val="24"/>
          <w:szCs w:val="24"/>
        </w:rPr>
        <w:t>(</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e</w:t>
      </w:r>
      <w:r>
        <w:rPr>
          <w:rFonts w:ascii="Calibri" w:eastAsia="Calibri" w:hAnsi="Calibri" w:cs="Calibri"/>
          <w:sz w:val="24"/>
          <w:szCs w:val="24"/>
        </w:rPr>
        <w:t>rly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3"/>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5-</w:t>
      </w:r>
      <w:r>
        <w:rPr>
          <w:rFonts w:ascii="Calibri" w:eastAsia="Calibri" w:hAnsi="Calibri" w:cs="Calibri"/>
          <w:sz w:val="24"/>
          <w:szCs w:val="24"/>
        </w:rPr>
        <w:t>8)</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all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u</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2"/>
          <w:sz w:val="24"/>
          <w:szCs w:val="24"/>
        </w:rPr>
        <w:t>i</w:t>
      </w:r>
      <w:r>
        <w:rPr>
          <w:rFonts w:ascii="Calibri" w:eastAsia="Calibri" w:hAnsi="Calibri" w:cs="Calibri"/>
          <w:sz w:val="24"/>
          <w:szCs w:val="24"/>
        </w:rPr>
        <w:t>ssues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 In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evised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oo</w:t>
      </w:r>
      <w:r>
        <w:rPr>
          <w:rFonts w:ascii="Calibri" w:eastAsia="Calibri" w:hAnsi="Calibri" w:cs="Calibri"/>
          <w:spacing w:val="-1"/>
          <w:sz w:val="24"/>
          <w:szCs w:val="24"/>
        </w:rPr>
        <w:t>k</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N</w:t>
      </w:r>
      <w:r>
        <w:rPr>
          <w:rFonts w:ascii="Calibri" w:eastAsia="Calibri" w:hAnsi="Calibri" w:cs="Calibri"/>
          <w:sz w:val="24"/>
          <w:szCs w:val="24"/>
        </w:rPr>
        <w:t>ove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p>
    <w:p w14:paraId="7C4C0A93" w14:textId="77777777" w:rsidR="00A70796" w:rsidRDefault="00D030BA">
      <w:pPr>
        <w:spacing w:line="280" w:lineRule="exact"/>
        <w:ind w:left="174" w:right="396"/>
        <w:jc w:val="both"/>
        <w:rPr>
          <w:rFonts w:ascii="Calibri" w:eastAsia="Calibri" w:hAnsi="Calibri" w:cs="Calibri"/>
          <w:sz w:val="24"/>
          <w:szCs w:val="24"/>
        </w:rPr>
      </w:pPr>
      <w:r>
        <w:rPr>
          <w:rFonts w:ascii="Calibri" w:eastAsia="Calibri" w:hAnsi="Calibri" w:cs="Calibri"/>
          <w:position w:val="1"/>
          <w:sz w:val="24"/>
          <w:szCs w:val="24"/>
        </w:rPr>
        <w:lastRenderedPageBreak/>
        <w:t>2</w:t>
      </w:r>
      <w:r>
        <w:rPr>
          <w:rFonts w:ascii="Calibri" w:eastAsia="Calibri" w:hAnsi="Calibri" w:cs="Calibri"/>
          <w:spacing w:val="1"/>
          <w:position w:val="1"/>
          <w:sz w:val="24"/>
          <w:szCs w:val="24"/>
        </w:rPr>
        <w:t>0</w:t>
      </w:r>
      <w:r>
        <w:rPr>
          <w:rFonts w:ascii="Calibri" w:eastAsia="Calibri" w:hAnsi="Calibri" w:cs="Calibri"/>
          <w:position w:val="1"/>
          <w:sz w:val="24"/>
          <w:szCs w:val="24"/>
        </w:rPr>
        <w:t xml:space="preserve">04 </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1"/>
          <w:position w:val="1"/>
          <w:sz w:val="24"/>
          <w:szCs w:val="24"/>
        </w:rPr>
        <w:t>a</w:t>
      </w:r>
      <w:r>
        <w:rPr>
          <w:rFonts w:ascii="Calibri" w:eastAsia="Calibri" w:hAnsi="Calibri" w:cs="Calibri"/>
          <w:position w:val="1"/>
          <w:sz w:val="24"/>
          <w:szCs w:val="24"/>
        </w:rPr>
        <w:t>se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position w:val="1"/>
          <w:sz w:val="24"/>
          <w:szCs w:val="24"/>
        </w:rPr>
        <w:t>se</w:t>
      </w:r>
      <w:r>
        <w:rPr>
          <w:rFonts w:ascii="Calibri" w:eastAsia="Calibri" w:hAnsi="Calibri" w:cs="Calibri"/>
          <w:spacing w:val="-1"/>
          <w:position w:val="1"/>
          <w:sz w:val="24"/>
          <w:szCs w:val="24"/>
        </w:rPr>
        <w:t xml:space="preserve"> </w:t>
      </w:r>
      <w:r>
        <w:rPr>
          <w:rFonts w:ascii="Calibri" w:eastAsia="Calibri" w:hAnsi="Calibri" w:cs="Calibri"/>
          <w:spacing w:val="4"/>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l</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b</w:t>
      </w:r>
      <w:r>
        <w:rPr>
          <w:rFonts w:ascii="Calibri" w:eastAsia="Calibri" w:hAnsi="Calibri" w:cs="Calibri"/>
          <w:position w:val="1"/>
          <w:sz w:val="24"/>
          <w:szCs w:val="24"/>
        </w:rPr>
        <w:t>s. W</w:t>
      </w: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same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issues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position w:val="1"/>
          <w:sz w:val="24"/>
          <w:szCs w:val="24"/>
        </w:rPr>
        <w:t>p</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position w:val="1"/>
          <w:sz w:val="24"/>
          <w:szCs w:val="24"/>
        </w:rPr>
        <w:t>p</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yearly,</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eve</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n</w:t>
      </w:r>
      <w:r>
        <w:rPr>
          <w:rFonts w:ascii="Calibri" w:eastAsia="Calibri" w:hAnsi="Calibri" w:cs="Calibri"/>
          <w:position w:val="1"/>
          <w:sz w:val="24"/>
          <w:szCs w:val="24"/>
        </w:rPr>
        <w:t>ow 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aga</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re</w:t>
      </w:r>
    </w:p>
    <w:p w14:paraId="0C3EB54C" w14:textId="77777777" w:rsidR="00A70796" w:rsidRDefault="00D030BA">
      <w:pPr>
        <w:ind w:left="174" w:right="291"/>
        <w:jc w:val="both"/>
        <w:rPr>
          <w:rFonts w:ascii="Calibri" w:eastAsia="Calibri" w:hAnsi="Calibri" w:cs="Calibri"/>
          <w:sz w:val="24"/>
          <w:szCs w:val="24"/>
        </w:rPr>
      </w:pP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ecial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ss</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In</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v</w:t>
      </w:r>
      <w:r>
        <w:rPr>
          <w:rFonts w:ascii="Calibri" w:eastAsia="Calibri" w:hAnsi="Calibri" w:cs="Calibri"/>
          <w:sz w:val="24"/>
          <w:szCs w:val="24"/>
        </w:rPr>
        <w:t>iewing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mi</w:t>
      </w:r>
      <w:r>
        <w:rPr>
          <w:rFonts w:ascii="Calibri" w:eastAsia="Calibri" w:hAnsi="Calibri" w:cs="Calibri"/>
          <w:spacing w:val="1"/>
          <w:sz w:val="24"/>
          <w:szCs w:val="24"/>
        </w:rPr>
        <w:t>nu</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z w:val="24"/>
          <w:szCs w:val="24"/>
        </w:rPr>
        <w:t>ee me</w:t>
      </w:r>
      <w:r>
        <w:rPr>
          <w:rFonts w:ascii="Calibri" w:eastAsia="Calibri" w:hAnsi="Calibri" w:cs="Calibri"/>
          <w:spacing w:val="-1"/>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8"/>
          <w:sz w:val="24"/>
          <w:szCs w:val="24"/>
        </w:rPr>
        <w:t>m</w:t>
      </w:r>
      <w:r>
        <w:rPr>
          <w:rFonts w:ascii="Calibri" w:eastAsia="Calibri" w:hAnsi="Calibri" w:cs="Calibri"/>
          <w:spacing w:val="1"/>
          <w:sz w:val="24"/>
          <w:szCs w:val="24"/>
        </w:rPr>
        <w:t>p</w:t>
      </w:r>
      <w:r>
        <w:rPr>
          <w:rFonts w:ascii="Calibri" w:eastAsia="Calibri" w:hAnsi="Calibri" w:cs="Calibri"/>
          <w:sz w:val="24"/>
          <w:szCs w:val="24"/>
        </w:rPr>
        <w:t xml:space="preserve">iled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 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2"/>
          <w:sz w:val="24"/>
          <w:szCs w:val="24"/>
        </w:rPr>
        <w:t xml:space="preserve"> </w:t>
      </w:r>
      <w:r>
        <w:rPr>
          <w:rFonts w:ascii="Calibri" w:eastAsia="Calibri" w:hAnsi="Calibri" w:cs="Calibri"/>
          <w:sz w:val="24"/>
          <w:szCs w:val="24"/>
        </w:rPr>
        <w:t>&amp;</w:t>
      </w:r>
      <w:r>
        <w:rPr>
          <w:rFonts w:ascii="Calibri" w:eastAsia="Calibri" w:hAnsi="Calibri" w:cs="Calibri"/>
          <w:spacing w:val="-4"/>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C</w:t>
      </w:r>
      <w:r>
        <w:rPr>
          <w:rFonts w:ascii="Calibri" w:eastAsia="Calibri" w:hAnsi="Calibri" w:cs="Calibri"/>
          <w:sz w:val="24"/>
          <w:szCs w:val="24"/>
        </w:rPr>
        <w:t>LUB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CH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UA</w:t>
      </w:r>
      <w:r>
        <w:rPr>
          <w:rFonts w:ascii="Calibri" w:eastAsia="Calibri" w:hAnsi="Calibri" w:cs="Calibri"/>
          <w:spacing w:val="-3"/>
          <w:sz w:val="24"/>
          <w:szCs w:val="24"/>
        </w:rPr>
        <w:t>L</w:t>
      </w:r>
      <w:r>
        <w:rPr>
          <w:rFonts w:ascii="Calibri" w:eastAsia="Calibri" w:hAnsi="Calibri" w:cs="Calibri"/>
          <w:sz w:val="24"/>
          <w:szCs w:val="24"/>
        </w:rPr>
        <w:t>;</w:t>
      </w:r>
    </w:p>
    <w:p w14:paraId="5CBDDCE1" w14:textId="77777777" w:rsidR="00A70796" w:rsidRDefault="00D030BA">
      <w:pPr>
        <w:spacing w:before="2"/>
        <w:ind w:left="174" w:right="259"/>
        <w:jc w:val="both"/>
        <w:rPr>
          <w:rFonts w:ascii="Calibri" w:eastAsia="Calibri" w:hAnsi="Calibri" w:cs="Calibri"/>
          <w:sz w:val="24"/>
          <w:szCs w:val="24"/>
        </w:rPr>
      </w:pPr>
      <w:r>
        <w:rPr>
          <w:rFonts w:ascii="Calibri" w:eastAsia="Calibri" w:hAnsi="Calibri" w:cs="Calibri"/>
          <w:i/>
          <w:sz w:val="24"/>
          <w:szCs w:val="24"/>
        </w:rPr>
        <w:t>A</w:t>
      </w:r>
      <w:r>
        <w:rPr>
          <w:rFonts w:ascii="Calibri" w:eastAsia="Calibri" w:hAnsi="Calibri" w:cs="Calibri"/>
          <w:i/>
          <w:spacing w:val="-1"/>
          <w:sz w:val="24"/>
          <w:szCs w:val="24"/>
        </w:rPr>
        <w:t>n</w:t>
      </w:r>
      <w:r>
        <w:rPr>
          <w:rFonts w:ascii="Calibri" w:eastAsia="Calibri" w:hAnsi="Calibri" w:cs="Calibri"/>
          <w:i/>
          <w:sz w:val="24"/>
          <w:szCs w:val="24"/>
        </w:rPr>
        <w:t>y</w:t>
      </w:r>
      <w:r>
        <w:rPr>
          <w:rFonts w:ascii="Calibri" w:eastAsia="Calibri" w:hAnsi="Calibri" w:cs="Calibri"/>
          <w:i/>
          <w:spacing w:val="1"/>
          <w:sz w:val="24"/>
          <w:szCs w:val="24"/>
        </w:rPr>
        <w:t xml:space="preserve"> </w:t>
      </w:r>
      <w:r>
        <w:rPr>
          <w:rFonts w:ascii="Calibri" w:eastAsia="Calibri" w:hAnsi="Calibri" w:cs="Calibri"/>
          <w:i/>
          <w:spacing w:val="-1"/>
          <w:sz w:val="24"/>
          <w:szCs w:val="24"/>
        </w:rPr>
        <w:t>qu</w:t>
      </w:r>
      <w:r>
        <w:rPr>
          <w:rFonts w:ascii="Calibri" w:eastAsia="Calibri" w:hAnsi="Calibri" w:cs="Calibri"/>
          <w:i/>
          <w:sz w:val="24"/>
          <w:szCs w:val="24"/>
        </w:rPr>
        <w:t>e</w:t>
      </w:r>
      <w:r>
        <w:rPr>
          <w:rFonts w:ascii="Calibri" w:eastAsia="Calibri" w:hAnsi="Calibri" w:cs="Calibri"/>
          <w:i/>
          <w:spacing w:val="1"/>
          <w:sz w:val="24"/>
          <w:szCs w:val="24"/>
        </w:rPr>
        <w:t>st</w:t>
      </w:r>
      <w:r>
        <w:rPr>
          <w:rFonts w:ascii="Calibri" w:eastAsia="Calibri" w:hAnsi="Calibri" w:cs="Calibri"/>
          <w:i/>
          <w:sz w:val="24"/>
          <w:szCs w:val="24"/>
        </w:rPr>
        <w:t>i</w:t>
      </w:r>
      <w:r>
        <w:rPr>
          <w:rFonts w:ascii="Calibri" w:eastAsia="Calibri" w:hAnsi="Calibri" w:cs="Calibri"/>
          <w:i/>
          <w:spacing w:val="-1"/>
          <w:sz w:val="24"/>
          <w:szCs w:val="24"/>
        </w:rPr>
        <w:t>on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 xml:space="preserve">r </w:t>
      </w:r>
      <w:r>
        <w:rPr>
          <w:rFonts w:ascii="Calibri" w:eastAsia="Calibri" w:hAnsi="Calibri" w:cs="Calibri"/>
          <w:i/>
          <w:spacing w:val="-1"/>
          <w:sz w:val="24"/>
          <w:szCs w:val="24"/>
        </w:rPr>
        <w:t>d</w:t>
      </w:r>
      <w:r>
        <w:rPr>
          <w:rFonts w:ascii="Calibri" w:eastAsia="Calibri" w:hAnsi="Calibri" w:cs="Calibri"/>
          <w:i/>
          <w:sz w:val="24"/>
          <w:szCs w:val="24"/>
        </w:rPr>
        <w:t>is</w:t>
      </w:r>
      <w:r>
        <w:rPr>
          <w:rFonts w:ascii="Calibri" w:eastAsia="Calibri" w:hAnsi="Calibri" w:cs="Calibri"/>
          <w:i/>
          <w:spacing w:val="-1"/>
          <w:sz w:val="24"/>
          <w:szCs w:val="24"/>
        </w:rPr>
        <w:t>pu</w:t>
      </w:r>
      <w:r>
        <w:rPr>
          <w:rFonts w:ascii="Calibri" w:eastAsia="Calibri" w:hAnsi="Calibri" w:cs="Calibri"/>
          <w:i/>
          <w:spacing w:val="1"/>
          <w:sz w:val="24"/>
          <w:szCs w:val="24"/>
        </w:rPr>
        <w:t>t</w:t>
      </w:r>
      <w:r>
        <w:rPr>
          <w:rFonts w:ascii="Calibri" w:eastAsia="Calibri" w:hAnsi="Calibri" w:cs="Calibri"/>
          <w:i/>
          <w:sz w:val="24"/>
          <w:szCs w:val="24"/>
        </w:rPr>
        <w:t>es</w:t>
      </w:r>
      <w:r>
        <w:rPr>
          <w:rFonts w:ascii="Calibri" w:eastAsia="Calibri" w:hAnsi="Calibri" w:cs="Calibri"/>
          <w:i/>
          <w:spacing w:val="1"/>
          <w:sz w:val="24"/>
          <w:szCs w:val="24"/>
        </w:rPr>
        <w:t xml:space="preserve"> </w:t>
      </w:r>
      <w:r>
        <w:rPr>
          <w:rFonts w:ascii="Calibri" w:eastAsia="Calibri" w:hAnsi="Calibri" w:cs="Calibri"/>
          <w:i/>
          <w:spacing w:val="-1"/>
          <w:sz w:val="24"/>
          <w:szCs w:val="24"/>
        </w:rPr>
        <w:t>no</w:t>
      </w:r>
      <w:r>
        <w:rPr>
          <w:rFonts w:ascii="Calibri" w:eastAsia="Calibri" w:hAnsi="Calibri" w:cs="Calibri"/>
          <w:i/>
          <w:sz w:val="24"/>
          <w:szCs w:val="24"/>
        </w:rPr>
        <w:t>t</w:t>
      </w:r>
      <w:r>
        <w:rPr>
          <w:rFonts w:ascii="Calibri" w:eastAsia="Calibri" w:hAnsi="Calibri" w:cs="Calibri"/>
          <w:i/>
          <w:spacing w:val="2"/>
          <w:sz w:val="24"/>
          <w:szCs w:val="24"/>
        </w:rPr>
        <w:t xml:space="preserve"> </w:t>
      </w:r>
      <w:r>
        <w:rPr>
          <w:rFonts w:ascii="Calibri" w:eastAsia="Calibri" w:hAnsi="Calibri" w:cs="Calibri"/>
          <w:i/>
          <w:sz w:val="24"/>
          <w:szCs w:val="24"/>
        </w:rPr>
        <w:t>res</w:t>
      </w:r>
      <w:r>
        <w:rPr>
          <w:rFonts w:ascii="Calibri" w:eastAsia="Calibri" w:hAnsi="Calibri" w:cs="Calibri"/>
          <w:i/>
          <w:spacing w:val="-1"/>
          <w:sz w:val="24"/>
          <w:szCs w:val="24"/>
        </w:rPr>
        <w:t>o</w:t>
      </w:r>
      <w:r>
        <w:rPr>
          <w:rFonts w:ascii="Calibri" w:eastAsia="Calibri" w:hAnsi="Calibri" w:cs="Calibri"/>
          <w:i/>
          <w:sz w:val="24"/>
          <w:szCs w:val="24"/>
        </w:rPr>
        <w:t>l</w:t>
      </w:r>
      <w:r>
        <w:rPr>
          <w:rFonts w:ascii="Calibri" w:eastAsia="Calibri" w:hAnsi="Calibri" w:cs="Calibri"/>
          <w:i/>
          <w:spacing w:val="1"/>
          <w:sz w:val="24"/>
          <w:szCs w:val="24"/>
        </w:rPr>
        <w:t>v</w:t>
      </w:r>
      <w:r>
        <w:rPr>
          <w:rFonts w:ascii="Calibri" w:eastAsia="Calibri" w:hAnsi="Calibri" w:cs="Calibri"/>
          <w:i/>
          <w:sz w:val="24"/>
          <w:szCs w:val="24"/>
        </w:rPr>
        <w:t>ed at</w:t>
      </w:r>
      <w:r>
        <w:rPr>
          <w:rFonts w:ascii="Calibri" w:eastAsia="Calibri" w:hAnsi="Calibri" w:cs="Calibri"/>
          <w:i/>
          <w:spacing w:val="-1"/>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Cl</w:t>
      </w:r>
      <w:r>
        <w:rPr>
          <w:rFonts w:ascii="Calibri" w:eastAsia="Calibri" w:hAnsi="Calibri" w:cs="Calibri"/>
          <w:i/>
          <w:spacing w:val="-1"/>
          <w:sz w:val="24"/>
          <w:szCs w:val="24"/>
        </w:rPr>
        <w:t>u</w:t>
      </w:r>
      <w:r>
        <w:rPr>
          <w:rFonts w:ascii="Calibri" w:eastAsia="Calibri" w:hAnsi="Calibri" w:cs="Calibri"/>
          <w:i/>
          <w:sz w:val="24"/>
          <w:szCs w:val="24"/>
        </w:rPr>
        <w:t>b le</w:t>
      </w:r>
      <w:r>
        <w:rPr>
          <w:rFonts w:ascii="Calibri" w:eastAsia="Calibri" w:hAnsi="Calibri" w:cs="Calibri"/>
          <w:i/>
          <w:spacing w:val="1"/>
          <w:sz w:val="24"/>
          <w:szCs w:val="24"/>
        </w:rPr>
        <w:t>v</w:t>
      </w:r>
      <w:r>
        <w:rPr>
          <w:rFonts w:ascii="Calibri" w:eastAsia="Calibri" w:hAnsi="Calibri" w:cs="Calibri"/>
          <w:i/>
          <w:sz w:val="24"/>
          <w:szCs w:val="24"/>
        </w:rPr>
        <w:t>el</w:t>
      </w:r>
      <w:r>
        <w:rPr>
          <w:rFonts w:ascii="Calibri" w:eastAsia="Calibri" w:hAnsi="Calibri" w:cs="Calibri"/>
          <w:i/>
          <w:spacing w:val="-1"/>
          <w:sz w:val="24"/>
          <w:szCs w:val="24"/>
        </w:rPr>
        <w:t xml:space="preserve"> </w:t>
      </w:r>
      <w:r>
        <w:rPr>
          <w:rFonts w:ascii="Calibri" w:eastAsia="Calibri" w:hAnsi="Calibri" w:cs="Calibri"/>
          <w:i/>
          <w:sz w:val="24"/>
          <w:szCs w:val="24"/>
        </w:rPr>
        <w:t>m</w:t>
      </w:r>
      <w:r>
        <w:rPr>
          <w:rFonts w:ascii="Calibri" w:eastAsia="Calibri" w:hAnsi="Calibri" w:cs="Calibri"/>
          <w:i/>
          <w:spacing w:val="-1"/>
          <w:sz w:val="24"/>
          <w:szCs w:val="24"/>
        </w:rPr>
        <w:t>u</w:t>
      </w:r>
      <w:r>
        <w:rPr>
          <w:rFonts w:ascii="Calibri" w:eastAsia="Calibri" w:hAnsi="Calibri" w:cs="Calibri"/>
          <w:i/>
          <w:sz w:val="24"/>
          <w:szCs w:val="24"/>
        </w:rPr>
        <w:t>st</w:t>
      </w:r>
      <w:r>
        <w:rPr>
          <w:rFonts w:ascii="Calibri" w:eastAsia="Calibri" w:hAnsi="Calibri" w:cs="Calibri"/>
          <w:i/>
          <w:spacing w:val="2"/>
          <w:sz w:val="24"/>
          <w:szCs w:val="24"/>
        </w:rPr>
        <w:t xml:space="preserve"> </w:t>
      </w:r>
      <w:r>
        <w:rPr>
          <w:rFonts w:ascii="Calibri" w:eastAsia="Calibri" w:hAnsi="Calibri" w:cs="Calibri"/>
          <w:i/>
          <w:spacing w:val="-1"/>
          <w:sz w:val="24"/>
          <w:szCs w:val="24"/>
        </w:rPr>
        <w:t>b</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r</w:t>
      </w:r>
      <w:r>
        <w:rPr>
          <w:rFonts w:ascii="Calibri" w:eastAsia="Calibri" w:hAnsi="Calibri" w:cs="Calibri"/>
          <w:i/>
          <w:spacing w:val="-2"/>
          <w:sz w:val="24"/>
          <w:szCs w:val="24"/>
        </w:rPr>
        <w:t>e</w:t>
      </w:r>
      <w:r>
        <w:rPr>
          <w:rFonts w:ascii="Calibri" w:eastAsia="Calibri" w:hAnsi="Calibri" w:cs="Calibri"/>
          <w:i/>
          <w:spacing w:val="1"/>
          <w:sz w:val="24"/>
          <w:szCs w:val="24"/>
        </w:rPr>
        <w:t>f</w:t>
      </w:r>
      <w:r>
        <w:rPr>
          <w:rFonts w:ascii="Calibri" w:eastAsia="Calibri" w:hAnsi="Calibri" w:cs="Calibri"/>
          <w:i/>
          <w:sz w:val="24"/>
          <w:szCs w:val="24"/>
        </w:rPr>
        <w:t>er</w:t>
      </w:r>
      <w:r>
        <w:rPr>
          <w:rFonts w:ascii="Calibri" w:eastAsia="Calibri" w:hAnsi="Calibri" w:cs="Calibri"/>
          <w:i/>
          <w:spacing w:val="-1"/>
          <w:sz w:val="24"/>
          <w:szCs w:val="24"/>
        </w:rPr>
        <w:t>r</w:t>
      </w:r>
      <w:r>
        <w:rPr>
          <w:rFonts w:ascii="Calibri" w:eastAsia="Calibri" w:hAnsi="Calibri" w:cs="Calibri"/>
          <w:i/>
          <w:sz w:val="24"/>
          <w:szCs w:val="24"/>
        </w:rPr>
        <w:t xml:space="preserve">ed </w:t>
      </w:r>
      <w:r>
        <w:rPr>
          <w:rFonts w:ascii="Calibri" w:eastAsia="Calibri" w:hAnsi="Calibri" w:cs="Calibri"/>
          <w:i/>
          <w:spacing w:val="1"/>
          <w:sz w:val="24"/>
          <w:szCs w:val="24"/>
        </w:rPr>
        <w:t>t</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9"/>
          <w:sz w:val="24"/>
          <w:szCs w:val="24"/>
        </w:rPr>
        <w:t xml:space="preserve"> </w:t>
      </w:r>
      <w:r>
        <w:rPr>
          <w:rFonts w:ascii="Calibri" w:eastAsia="Calibri" w:hAnsi="Calibri" w:cs="Calibri"/>
          <w:b/>
          <w:i/>
          <w:spacing w:val="-2"/>
          <w:sz w:val="24"/>
          <w:szCs w:val="24"/>
        </w:rPr>
        <w:t>Z</w:t>
      </w:r>
      <w:r>
        <w:rPr>
          <w:rFonts w:ascii="Calibri" w:eastAsia="Calibri" w:hAnsi="Calibri" w:cs="Calibri"/>
          <w:b/>
          <w:i/>
          <w:sz w:val="24"/>
          <w:szCs w:val="24"/>
        </w:rPr>
        <w:t>one 3</w:t>
      </w:r>
      <w:r>
        <w:rPr>
          <w:rFonts w:ascii="Calibri" w:eastAsia="Calibri" w:hAnsi="Calibri" w:cs="Calibri"/>
          <w:b/>
          <w:i/>
          <w:spacing w:val="-1"/>
          <w:sz w:val="24"/>
          <w:szCs w:val="24"/>
        </w:rPr>
        <w:t xml:space="preserve"> </w:t>
      </w:r>
      <w:r>
        <w:rPr>
          <w:rFonts w:ascii="Calibri" w:eastAsia="Calibri" w:hAnsi="Calibri" w:cs="Calibri"/>
          <w:b/>
          <w:i/>
          <w:sz w:val="24"/>
          <w:szCs w:val="24"/>
        </w:rPr>
        <w:t>a</w:t>
      </w:r>
      <w:r>
        <w:rPr>
          <w:rFonts w:ascii="Calibri" w:eastAsia="Calibri" w:hAnsi="Calibri" w:cs="Calibri"/>
          <w:b/>
          <w:i/>
          <w:spacing w:val="1"/>
          <w:sz w:val="24"/>
          <w:szCs w:val="24"/>
        </w:rPr>
        <w:t>n</w:t>
      </w:r>
      <w:r>
        <w:rPr>
          <w:rFonts w:ascii="Calibri" w:eastAsia="Calibri" w:hAnsi="Calibri" w:cs="Calibri"/>
          <w:b/>
          <w:i/>
          <w:sz w:val="24"/>
          <w:szCs w:val="24"/>
        </w:rPr>
        <w:t>d</w:t>
      </w:r>
      <w:r>
        <w:rPr>
          <w:rFonts w:ascii="Calibri" w:eastAsia="Calibri" w:hAnsi="Calibri" w:cs="Calibri"/>
          <w:b/>
          <w:i/>
          <w:spacing w:val="-1"/>
          <w:sz w:val="24"/>
          <w:szCs w:val="24"/>
        </w:rPr>
        <w:t xml:space="preserve"> </w:t>
      </w:r>
      <w:r>
        <w:rPr>
          <w:rFonts w:ascii="Calibri" w:eastAsia="Calibri" w:hAnsi="Calibri" w:cs="Calibri"/>
          <w:b/>
          <w:i/>
          <w:sz w:val="24"/>
          <w:szCs w:val="24"/>
        </w:rPr>
        <w:t>4</w:t>
      </w:r>
      <w:r>
        <w:rPr>
          <w:rFonts w:ascii="Calibri" w:eastAsia="Calibri" w:hAnsi="Calibri" w:cs="Calibri"/>
          <w:b/>
          <w:i/>
          <w:spacing w:val="-1"/>
          <w:sz w:val="24"/>
          <w:szCs w:val="24"/>
        </w:rPr>
        <w:t xml:space="preserve"> </w:t>
      </w:r>
      <w:r>
        <w:rPr>
          <w:rFonts w:ascii="Calibri" w:eastAsia="Calibri" w:hAnsi="Calibri" w:cs="Calibri"/>
          <w:b/>
          <w:i/>
          <w:sz w:val="24"/>
          <w:szCs w:val="24"/>
        </w:rPr>
        <w:t>F</w:t>
      </w:r>
      <w:r>
        <w:rPr>
          <w:rFonts w:ascii="Calibri" w:eastAsia="Calibri" w:hAnsi="Calibri" w:cs="Calibri"/>
          <w:b/>
          <w:i/>
          <w:spacing w:val="1"/>
          <w:sz w:val="24"/>
          <w:szCs w:val="24"/>
        </w:rPr>
        <w:t>i</w:t>
      </w:r>
      <w:r>
        <w:rPr>
          <w:rFonts w:ascii="Calibri" w:eastAsia="Calibri" w:hAnsi="Calibri" w:cs="Calibri"/>
          <w:b/>
          <w:i/>
          <w:sz w:val="24"/>
          <w:szCs w:val="24"/>
        </w:rPr>
        <w:t>r</w:t>
      </w:r>
      <w:r>
        <w:rPr>
          <w:rFonts w:ascii="Calibri" w:eastAsia="Calibri" w:hAnsi="Calibri" w:cs="Calibri"/>
          <w:b/>
          <w:i/>
          <w:spacing w:val="-1"/>
          <w:sz w:val="24"/>
          <w:szCs w:val="24"/>
        </w:rPr>
        <w:t>s</w:t>
      </w:r>
      <w:r>
        <w:rPr>
          <w:rFonts w:ascii="Calibri" w:eastAsia="Calibri" w:hAnsi="Calibri" w:cs="Calibri"/>
          <w:b/>
          <w:i/>
          <w:sz w:val="24"/>
          <w:szCs w:val="24"/>
        </w:rPr>
        <w:t>t</w:t>
      </w:r>
      <w:r>
        <w:rPr>
          <w:rFonts w:ascii="Calibri" w:eastAsia="Calibri" w:hAnsi="Calibri" w:cs="Calibri"/>
          <w:b/>
          <w:i/>
          <w:spacing w:val="-1"/>
          <w:sz w:val="24"/>
          <w:szCs w:val="24"/>
        </w:rPr>
        <w:t xml:space="preserve"> T</w:t>
      </w:r>
      <w:r>
        <w:rPr>
          <w:rFonts w:ascii="Calibri" w:eastAsia="Calibri" w:hAnsi="Calibri" w:cs="Calibri"/>
          <w:b/>
          <w:i/>
          <w:sz w:val="24"/>
          <w:szCs w:val="24"/>
        </w:rPr>
        <w:t>eam</w:t>
      </w:r>
    </w:p>
    <w:p w14:paraId="7ACF8D62" w14:textId="77777777" w:rsidR="00A70796" w:rsidRDefault="00D030BA">
      <w:pPr>
        <w:spacing w:before="2"/>
        <w:ind w:left="174" w:right="3318"/>
        <w:jc w:val="both"/>
        <w:rPr>
          <w:rFonts w:ascii="Calibri" w:eastAsia="Calibri" w:hAnsi="Calibri" w:cs="Calibri"/>
          <w:sz w:val="24"/>
          <w:szCs w:val="24"/>
        </w:rPr>
      </w:pPr>
      <w:r>
        <w:rPr>
          <w:rFonts w:ascii="Calibri" w:eastAsia="Calibri" w:hAnsi="Calibri" w:cs="Calibri"/>
          <w:b/>
          <w:i/>
          <w:sz w:val="24"/>
          <w:szCs w:val="24"/>
        </w:rPr>
        <w:t>C</w:t>
      </w:r>
      <w:r>
        <w:rPr>
          <w:rFonts w:ascii="Calibri" w:eastAsia="Calibri" w:hAnsi="Calibri" w:cs="Calibri"/>
          <w:b/>
          <w:i/>
          <w:spacing w:val="1"/>
          <w:sz w:val="24"/>
          <w:szCs w:val="24"/>
        </w:rPr>
        <w:t>h</w:t>
      </w:r>
      <w:r>
        <w:rPr>
          <w:rFonts w:ascii="Calibri" w:eastAsia="Calibri" w:hAnsi="Calibri" w:cs="Calibri"/>
          <w:b/>
          <w:i/>
          <w:sz w:val="24"/>
          <w:szCs w:val="24"/>
        </w:rPr>
        <w:t>a</w:t>
      </w:r>
      <w:r>
        <w:rPr>
          <w:rFonts w:ascii="Calibri" w:eastAsia="Calibri" w:hAnsi="Calibri" w:cs="Calibri"/>
          <w:b/>
          <w:i/>
          <w:spacing w:val="1"/>
          <w:sz w:val="24"/>
          <w:szCs w:val="24"/>
        </w:rPr>
        <w:t>i</w:t>
      </w:r>
      <w:r>
        <w:rPr>
          <w:rFonts w:ascii="Calibri" w:eastAsia="Calibri" w:hAnsi="Calibri" w:cs="Calibri"/>
          <w:b/>
          <w:i/>
          <w:sz w:val="24"/>
          <w:szCs w:val="24"/>
        </w:rPr>
        <w:t>r</w:t>
      </w:r>
      <w:r>
        <w:rPr>
          <w:rFonts w:ascii="Calibri" w:eastAsia="Calibri" w:hAnsi="Calibri" w:cs="Calibri"/>
          <w:b/>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if</w:t>
      </w:r>
      <w:r>
        <w:rPr>
          <w:rFonts w:ascii="Calibri" w:eastAsia="Calibri" w:hAnsi="Calibri" w:cs="Calibri"/>
          <w:i/>
          <w:spacing w:val="2"/>
          <w:sz w:val="24"/>
          <w:szCs w:val="24"/>
        </w:rPr>
        <w:t xml:space="preserve"> </w:t>
      </w:r>
      <w:r>
        <w:rPr>
          <w:rFonts w:ascii="Calibri" w:eastAsia="Calibri" w:hAnsi="Calibri" w:cs="Calibri"/>
          <w:i/>
          <w:spacing w:val="-1"/>
          <w:sz w:val="24"/>
          <w:szCs w:val="24"/>
        </w:rPr>
        <w:t>n</w:t>
      </w:r>
      <w:r>
        <w:rPr>
          <w:rFonts w:ascii="Calibri" w:eastAsia="Calibri" w:hAnsi="Calibri" w:cs="Calibri"/>
          <w:i/>
          <w:spacing w:val="-2"/>
          <w:sz w:val="24"/>
          <w:szCs w:val="24"/>
        </w:rPr>
        <w:t>e</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s</w:t>
      </w:r>
      <w:r>
        <w:rPr>
          <w:rFonts w:ascii="Calibri" w:eastAsia="Calibri" w:hAnsi="Calibri" w:cs="Calibri"/>
          <w:i/>
          <w:sz w:val="24"/>
          <w:szCs w:val="24"/>
        </w:rPr>
        <w:t>s</w:t>
      </w:r>
      <w:r>
        <w:rPr>
          <w:rFonts w:ascii="Calibri" w:eastAsia="Calibri" w:hAnsi="Calibri" w:cs="Calibri"/>
          <w:i/>
          <w:spacing w:val="-1"/>
          <w:sz w:val="24"/>
          <w:szCs w:val="24"/>
        </w:rPr>
        <w:t>a</w:t>
      </w:r>
      <w:r>
        <w:rPr>
          <w:rFonts w:ascii="Calibri" w:eastAsia="Calibri" w:hAnsi="Calibri" w:cs="Calibri"/>
          <w:i/>
          <w:sz w:val="24"/>
          <w:szCs w:val="24"/>
        </w:rPr>
        <w:t>ry</w:t>
      </w:r>
      <w:r>
        <w:rPr>
          <w:rFonts w:ascii="Calibri" w:eastAsia="Calibri" w:hAnsi="Calibri" w:cs="Calibri"/>
          <w:i/>
          <w:spacing w:val="1"/>
          <w:sz w:val="24"/>
          <w:szCs w:val="24"/>
        </w:rPr>
        <w:t xml:space="preserve"> t</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Zo</w:t>
      </w:r>
      <w:r>
        <w:rPr>
          <w:rFonts w:ascii="Calibri" w:eastAsia="Calibri" w:hAnsi="Calibri" w:cs="Calibri"/>
          <w:i/>
          <w:spacing w:val="-1"/>
          <w:sz w:val="24"/>
          <w:szCs w:val="24"/>
        </w:rPr>
        <w:t>n</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3</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4</w:t>
      </w:r>
      <w:r>
        <w:rPr>
          <w:rFonts w:ascii="Calibri" w:eastAsia="Calibri" w:hAnsi="Calibri" w:cs="Calibri"/>
          <w:i/>
          <w:spacing w:val="-1"/>
          <w:sz w:val="24"/>
          <w:szCs w:val="24"/>
        </w:rPr>
        <w:t xml:space="preserve"> </w:t>
      </w:r>
      <w:r>
        <w:rPr>
          <w:rFonts w:ascii="Calibri" w:eastAsia="Calibri" w:hAnsi="Calibri" w:cs="Calibri"/>
          <w:i/>
          <w:sz w:val="24"/>
          <w:szCs w:val="24"/>
        </w:rPr>
        <w:t>Team</w:t>
      </w:r>
      <w:r>
        <w:rPr>
          <w:rFonts w:ascii="Calibri" w:eastAsia="Calibri" w:hAnsi="Calibri" w:cs="Calibri"/>
          <w:i/>
          <w:spacing w:val="-2"/>
          <w:sz w:val="24"/>
          <w:szCs w:val="24"/>
        </w:rPr>
        <w:t xml:space="preserve"> </w:t>
      </w:r>
      <w:r>
        <w:rPr>
          <w:rFonts w:ascii="Calibri" w:eastAsia="Calibri" w:hAnsi="Calibri" w:cs="Calibri"/>
          <w:i/>
          <w:spacing w:val="1"/>
          <w:sz w:val="24"/>
          <w:szCs w:val="24"/>
        </w:rPr>
        <w:t>M</w:t>
      </w:r>
      <w:r>
        <w:rPr>
          <w:rFonts w:ascii="Calibri" w:eastAsia="Calibri" w:hAnsi="Calibri" w:cs="Calibri"/>
          <w:i/>
          <w:spacing w:val="-1"/>
          <w:sz w:val="24"/>
          <w:szCs w:val="24"/>
        </w:rPr>
        <w:t>a</w:t>
      </w:r>
      <w:r>
        <w:rPr>
          <w:rFonts w:ascii="Calibri" w:eastAsia="Calibri" w:hAnsi="Calibri" w:cs="Calibri"/>
          <w:i/>
          <w:spacing w:val="1"/>
          <w:sz w:val="24"/>
          <w:szCs w:val="24"/>
        </w:rPr>
        <w:t>tc</w:t>
      </w:r>
      <w:r>
        <w:rPr>
          <w:rFonts w:ascii="Calibri" w:eastAsia="Calibri" w:hAnsi="Calibri" w:cs="Calibri"/>
          <w:i/>
          <w:sz w:val="24"/>
          <w:szCs w:val="24"/>
        </w:rPr>
        <w:t>h Play</w:t>
      </w:r>
      <w:r>
        <w:rPr>
          <w:rFonts w:ascii="Calibri" w:eastAsia="Calibri" w:hAnsi="Calibri" w:cs="Calibri"/>
          <w:i/>
          <w:spacing w:val="-1"/>
          <w:sz w:val="24"/>
          <w:szCs w:val="24"/>
        </w:rPr>
        <w:t xml:space="preserve"> </w:t>
      </w:r>
      <w:r>
        <w:rPr>
          <w:rFonts w:ascii="Calibri" w:eastAsia="Calibri" w:hAnsi="Calibri" w:cs="Calibri"/>
          <w:i/>
          <w:sz w:val="24"/>
          <w:szCs w:val="24"/>
        </w:rPr>
        <w:t>C</w:t>
      </w:r>
      <w:r>
        <w:rPr>
          <w:rFonts w:ascii="Calibri" w:eastAsia="Calibri" w:hAnsi="Calibri" w:cs="Calibri"/>
          <w:i/>
          <w:spacing w:val="-1"/>
          <w:sz w:val="24"/>
          <w:szCs w:val="24"/>
        </w:rPr>
        <w:t>o</w:t>
      </w:r>
      <w:r>
        <w:rPr>
          <w:rFonts w:ascii="Calibri" w:eastAsia="Calibri" w:hAnsi="Calibri" w:cs="Calibri"/>
          <w:i/>
          <w:sz w:val="24"/>
          <w:szCs w:val="24"/>
        </w:rPr>
        <w:t>mmit</w:t>
      </w:r>
      <w:r>
        <w:rPr>
          <w:rFonts w:ascii="Calibri" w:eastAsia="Calibri" w:hAnsi="Calibri" w:cs="Calibri"/>
          <w:i/>
          <w:spacing w:val="2"/>
          <w:sz w:val="24"/>
          <w:szCs w:val="24"/>
        </w:rPr>
        <w:t>t</w:t>
      </w:r>
      <w:r>
        <w:rPr>
          <w:rFonts w:ascii="Calibri" w:eastAsia="Calibri" w:hAnsi="Calibri" w:cs="Calibri"/>
          <w:i/>
          <w:sz w:val="24"/>
          <w:szCs w:val="24"/>
        </w:rPr>
        <w:t>e</w:t>
      </w:r>
      <w:r>
        <w:rPr>
          <w:rFonts w:ascii="Calibri" w:eastAsia="Calibri" w:hAnsi="Calibri" w:cs="Calibri"/>
          <w:i/>
          <w:spacing w:val="7"/>
          <w:sz w:val="24"/>
          <w:szCs w:val="24"/>
        </w:rPr>
        <w:t>e</w:t>
      </w:r>
      <w:r>
        <w:rPr>
          <w:rFonts w:ascii="Calibri" w:eastAsia="Calibri" w:hAnsi="Calibri" w:cs="Calibri"/>
          <w:sz w:val="24"/>
          <w:szCs w:val="24"/>
        </w:rPr>
        <w:t>.</w:t>
      </w:r>
    </w:p>
    <w:p w14:paraId="076FED27" w14:textId="77777777" w:rsidR="00A70796" w:rsidRDefault="00A70796">
      <w:pPr>
        <w:spacing w:before="11" w:line="280" w:lineRule="exact"/>
        <w:rPr>
          <w:sz w:val="28"/>
          <w:szCs w:val="28"/>
        </w:rPr>
      </w:pPr>
    </w:p>
    <w:p w14:paraId="6BE9B114" w14:textId="77777777" w:rsidR="00A70796" w:rsidRDefault="00D030BA">
      <w:pPr>
        <w:spacing w:line="340" w:lineRule="exact"/>
        <w:ind w:left="174" w:right="7797"/>
        <w:rPr>
          <w:rFonts w:ascii="Calibri" w:eastAsia="Calibri" w:hAnsi="Calibri" w:cs="Calibri"/>
          <w:sz w:val="28"/>
          <w:szCs w:val="28"/>
        </w:rPr>
      </w:pPr>
      <w:r>
        <w:rPr>
          <w:rFonts w:ascii="Calibri" w:eastAsia="Calibri" w:hAnsi="Calibri" w:cs="Calibri"/>
          <w:b/>
          <w:sz w:val="28"/>
          <w:szCs w:val="28"/>
        </w:rPr>
        <w:t>WEATH</w:t>
      </w:r>
      <w:r>
        <w:rPr>
          <w:rFonts w:ascii="Calibri" w:eastAsia="Calibri" w:hAnsi="Calibri" w:cs="Calibri"/>
          <w:b/>
          <w:spacing w:val="-2"/>
          <w:sz w:val="28"/>
          <w:szCs w:val="28"/>
        </w:rPr>
        <w:t>E</w:t>
      </w:r>
      <w:r>
        <w:rPr>
          <w:rFonts w:ascii="Calibri" w:eastAsia="Calibri" w:hAnsi="Calibri" w:cs="Calibri"/>
          <w:b/>
          <w:sz w:val="28"/>
          <w:szCs w:val="28"/>
        </w:rPr>
        <w:t xml:space="preserve">R </w:t>
      </w:r>
      <w:r>
        <w:rPr>
          <w:rFonts w:ascii="Calibri" w:eastAsia="Calibri" w:hAnsi="Calibri" w:cs="Calibri"/>
          <w:b/>
          <w:spacing w:val="-1"/>
          <w:sz w:val="28"/>
          <w:szCs w:val="28"/>
        </w:rPr>
        <w:t>P</w:t>
      </w:r>
      <w:r>
        <w:rPr>
          <w:rFonts w:ascii="Calibri" w:eastAsia="Calibri" w:hAnsi="Calibri" w:cs="Calibri"/>
          <w:b/>
          <w:sz w:val="28"/>
          <w:szCs w:val="28"/>
        </w:rPr>
        <w:t>RO</w:t>
      </w:r>
      <w:r>
        <w:rPr>
          <w:rFonts w:ascii="Calibri" w:eastAsia="Calibri" w:hAnsi="Calibri" w:cs="Calibri"/>
          <w:b/>
          <w:spacing w:val="1"/>
          <w:sz w:val="28"/>
          <w:szCs w:val="28"/>
        </w:rPr>
        <w:t>B</w:t>
      </w:r>
      <w:r>
        <w:rPr>
          <w:rFonts w:ascii="Calibri" w:eastAsia="Calibri" w:hAnsi="Calibri" w:cs="Calibri"/>
          <w:b/>
          <w:spacing w:val="-1"/>
          <w:sz w:val="28"/>
          <w:szCs w:val="28"/>
        </w:rPr>
        <w:t>L</w:t>
      </w:r>
      <w:r>
        <w:rPr>
          <w:rFonts w:ascii="Calibri" w:eastAsia="Calibri" w:hAnsi="Calibri" w:cs="Calibri"/>
          <w:b/>
          <w:sz w:val="28"/>
          <w:szCs w:val="28"/>
        </w:rPr>
        <w:t>E</w:t>
      </w:r>
      <w:r>
        <w:rPr>
          <w:rFonts w:ascii="Calibri" w:eastAsia="Calibri" w:hAnsi="Calibri" w:cs="Calibri"/>
          <w:b/>
          <w:spacing w:val="-3"/>
          <w:sz w:val="28"/>
          <w:szCs w:val="28"/>
        </w:rPr>
        <w:t>M</w:t>
      </w:r>
      <w:r>
        <w:rPr>
          <w:rFonts w:ascii="Calibri" w:eastAsia="Calibri" w:hAnsi="Calibri" w:cs="Calibri"/>
          <w:b/>
          <w:sz w:val="28"/>
          <w:szCs w:val="28"/>
        </w:rPr>
        <w:t>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7F3B4A24" w14:textId="77777777" w:rsidR="00A70796" w:rsidRDefault="00D030BA">
      <w:pPr>
        <w:spacing w:before="1"/>
        <w:ind w:left="174" w:right="227"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proofErr w:type="spellStart"/>
      <w:r>
        <w:rPr>
          <w:rFonts w:ascii="Calibri" w:eastAsia="Calibri" w:hAnsi="Calibri" w:cs="Calibri"/>
          <w:sz w:val="24"/>
          <w:szCs w:val="24"/>
        </w:rPr>
        <w:t>B all</w:t>
      </w:r>
      <w:proofErr w:type="spellEnd"/>
      <w:r>
        <w:rPr>
          <w:rFonts w:ascii="Calibri" w:eastAsia="Calibri" w:hAnsi="Calibri" w:cs="Calibri"/>
          <w:spacing w:val="1"/>
          <w:sz w:val="24"/>
          <w:szCs w:val="24"/>
        </w:rPr>
        <w:t xml:space="preserve"> </w:t>
      </w:r>
      <w:r>
        <w:rPr>
          <w:rFonts w:ascii="Calibri" w:eastAsia="Calibri" w:hAnsi="Calibri" w:cs="Calibri"/>
          <w:sz w:val="24"/>
          <w:szCs w:val="24"/>
        </w:rPr>
        <w:t xml:space="preserve">met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ol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ere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ial</w:t>
      </w:r>
      <w:r>
        <w:rPr>
          <w:rFonts w:ascii="Calibri" w:eastAsia="Calibri" w:hAnsi="Calibri" w:cs="Calibri"/>
          <w:spacing w:val="-1"/>
          <w:sz w:val="24"/>
          <w:szCs w:val="24"/>
        </w:rPr>
        <w:t xml:space="preserve"> </w:t>
      </w:r>
      <w:r>
        <w:rPr>
          <w:rFonts w:ascii="Calibri" w:eastAsia="Calibri" w:hAnsi="Calibri" w:cs="Calibri"/>
          <w:sz w:val="24"/>
          <w:szCs w:val="24"/>
        </w:rPr>
        <w:t>ra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ey </w:t>
      </w:r>
      <w:r>
        <w:rPr>
          <w:rFonts w:ascii="Calibri" w:eastAsia="Calibri" w:hAnsi="Calibri" w:cs="Calibri"/>
          <w:spacing w:val="1"/>
          <w:sz w:val="24"/>
          <w:szCs w:val="24"/>
        </w:rPr>
        <w:t>d</w:t>
      </w:r>
      <w:r>
        <w:rPr>
          <w:rFonts w:ascii="Calibri" w:eastAsia="Calibri" w:hAnsi="Calibri" w:cs="Calibri"/>
          <w:sz w:val="24"/>
          <w:szCs w:val="24"/>
        </w:rPr>
        <w:t xml:space="preserve">id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rive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ay</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 xml:space="preserve">y got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ried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 xml:space="preserve">all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op</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La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 xml:space="preserve">t 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some</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ally 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3"/>
          <w:sz w:val="24"/>
          <w:szCs w:val="24"/>
        </w:rPr>
        <w:t>c</w:t>
      </w:r>
      <w:r>
        <w:rPr>
          <w:rFonts w:ascii="Calibri" w:eastAsia="Calibri" w:hAnsi="Calibri" w:cs="Calibri"/>
          <w:sz w:val="24"/>
          <w:szCs w:val="24"/>
        </w:rPr>
        <w:t>ess</w:t>
      </w:r>
      <w:r>
        <w:rPr>
          <w:rFonts w:ascii="Calibri" w:eastAsia="Calibri" w:hAnsi="Calibri" w:cs="Calibri"/>
          <w:spacing w:val="1"/>
          <w:sz w:val="24"/>
          <w:szCs w:val="24"/>
        </w:rPr>
        <w:t>fu</w:t>
      </w:r>
      <w:r>
        <w:rPr>
          <w:rFonts w:ascii="Calibri" w:eastAsia="Calibri" w:hAnsi="Calibri" w:cs="Calibri"/>
          <w:sz w:val="24"/>
          <w:szCs w:val="24"/>
        </w:rPr>
        <w:t>l.</w:t>
      </w:r>
    </w:p>
    <w:p w14:paraId="20984D47" w14:textId="77777777" w:rsidR="00A70796" w:rsidRDefault="00D030BA">
      <w:pPr>
        <w:spacing w:line="280" w:lineRule="exact"/>
        <w:ind w:left="174" w:right="312"/>
        <w:jc w:val="both"/>
        <w:rPr>
          <w:rFonts w:ascii="Calibri" w:eastAsia="Calibri" w:hAnsi="Calibri" w:cs="Calibri"/>
          <w:sz w:val="24"/>
          <w:szCs w:val="24"/>
        </w:rPr>
      </w:pP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w</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u</w:t>
      </w:r>
      <w:r>
        <w:rPr>
          <w:rFonts w:ascii="Calibri" w:eastAsia="Calibri" w:hAnsi="Calibri" w:cs="Calibri"/>
          <w:position w:val="1"/>
          <w:sz w:val="24"/>
          <w:szCs w:val="24"/>
        </w:rPr>
        <w:t>p</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w:t>
      </w:r>
      <w:r>
        <w:rPr>
          <w:rFonts w:ascii="Calibri" w:eastAsia="Calibri" w:hAnsi="Calibri" w:cs="Calibri"/>
          <w:position w:val="1"/>
          <w:sz w:val="24"/>
          <w:szCs w:val="24"/>
        </w:rPr>
        <w:t>a</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y </w:t>
      </w:r>
      <w:r>
        <w:rPr>
          <w:rFonts w:ascii="Calibri" w:eastAsia="Calibri" w:hAnsi="Calibri" w:cs="Calibri"/>
          <w:spacing w:val="3"/>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 It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ad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rai</w:t>
      </w:r>
      <w:r>
        <w:rPr>
          <w:rFonts w:ascii="Calibri" w:eastAsia="Calibri" w:hAnsi="Calibri" w:cs="Calibri"/>
          <w:spacing w:val="2"/>
          <w:position w:val="1"/>
          <w:sz w:val="24"/>
          <w:szCs w:val="24"/>
        </w:rPr>
        <w:t>n</w:t>
      </w:r>
      <w:r>
        <w:rPr>
          <w:rFonts w:ascii="Calibri" w:eastAsia="Calibri" w:hAnsi="Calibri" w:cs="Calibri"/>
          <w:position w:val="1"/>
          <w:sz w:val="24"/>
          <w:szCs w:val="24"/>
        </w:rPr>
        <w:t>ed ove</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n</w:t>
      </w:r>
      <w:r>
        <w:rPr>
          <w:rFonts w:ascii="Calibri" w:eastAsia="Calibri" w:hAnsi="Calibri" w:cs="Calibri"/>
          <w:position w:val="1"/>
          <w:sz w:val="24"/>
          <w:szCs w:val="24"/>
        </w:rPr>
        <w:t>ig</w:t>
      </w:r>
      <w:r>
        <w:rPr>
          <w:rFonts w:ascii="Calibri" w:eastAsia="Calibri" w:hAnsi="Calibri" w:cs="Calibri"/>
          <w:spacing w:val="-1"/>
          <w:position w:val="1"/>
          <w:sz w:val="24"/>
          <w:szCs w:val="24"/>
        </w:rPr>
        <w:t>h</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bu</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ay was </w:t>
      </w:r>
      <w:r>
        <w:rPr>
          <w:rFonts w:ascii="Calibri" w:eastAsia="Calibri" w:hAnsi="Calibri" w:cs="Calibri"/>
          <w:spacing w:val="-1"/>
          <w:position w:val="1"/>
          <w:sz w:val="24"/>
          <w:szCs w:val="24"/>
        </w:rPr>
        <w:t>c</w:t>
      </w:r>
      <w:r>
        <w:rPr>
          <w:rFonts w:ascii="Calibri" w:eastAsia="Calibri" w:hAnsi="Calibri" w:cs="Calibri"/>
          <w:position w:val="1"/>
          <w:sz w:val="24"/>
          <w:szCs w:val="24"/>
        </w:rPr>
        <w:t>le</w:t>
      </w:r>
      <w:r>
        <w:rPr>
          <w:rFonts w:ascii="Calibri" w:eastAsia="Calibri" w:hAnsi="Calibri" w:cs="Calibri"/>
          <w:spacing w:val="1"/>
          <w:position w:val="1"/>
          <w:sz w:val="24"/>
          <w:szCs w:val="24"/>
        </w:rPr>
        <w:t>a</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s</w:t>
      </w:r>
    </w:p>
    <w:p w14:paraId="0DD95C8F" w14:textId="77777777" w:rsidR="00A70796" w:rsidRDefault="00D030BA">
      <w:pPr>
        <w:ind w:left="174" w:right="843"/>
        <w:jc w:val="both"/>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go</w:t>
      </w:r>
      <w:r>
        <w:rPr>
          <w:rFonts w:ascii="Calibri" w:eastAsia="Calibri" w:hAnsi="Calibri" w:cs="Calibri"/>
          <w:spacing w:val="1"/>
          <w:sz w:val="24"/>
          <w:szCs w:val="24"/>
        </w:rPr>
        <w:t>od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n</w:t>
      </w:r>
      <w:r>
        <w:rPr>
          <w:rFonts w:ascii="Calibri" w:eastAsia="Calibri" w:hAnsi="Calibri" w:cs="Calibri"/>
          <w:sz w:val="24"/>
          <w:szCs w:val="24"/>
        </w:rPr>
        <w:t xml:space="preserve">ot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 xml:space="preserve">Club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p>
    <w:p w14:paraId="66C0A387" w14:textId="77777777" w:rsidR="00A70796" w:rsidRDefault="00D030BA">
      <w:pPr>
        <w:ind w:left="174" w:right="7648"/>
        <w:jc w:val="both"/>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 xml:space="preserve">90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p w14:paraId="074E5A1F" w14:textId="77777777" w:rsidR="00A70796" w:rsidRDefault="00D030BA">
      <w:pPr>
        <w:spacing w:line="280" w:lineRule="exact"/>
        <w:ind w:left="174" w:right="9639"/>
        <w:jc w:val="both"/>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63E41633" w14:textId="77777777" w:rsidR="00A70796" w:rsidRDefault="00D030BA">
      <w:pPr>
        <w:spacing w:before="4"/>
        <w:ind w:left="174" w:right="300"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eith</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4"/>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layed 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 xml:space="preserve">is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 xml:space="preserve">airly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ect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ard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d Com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Club 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3"/>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of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given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y.</w:t>
      </w:r>
    </w:p>
    <w:p w14:paraId="4034928C" w14:textId="77777777" w:rsidR="00A70796" w:rsidRDefault="00A70796">
      <w:pPr>
        <w:spacing w:before="16" w:line="260" w:lineRule="exact"/>
        <w:rPr>
          <w:sz w:val="26"/>
          <w:szCs w:val="26"/>
        </w:rPr>
      </w:pPr>
    </w:p>
    <w:p w14:paraId="3BE6CD8A" w14:textId="77777777" w:rsidR="00A70796" w:rsidRDefault="00D030BA">
      <w:pPr>
        <w:ind w:left="174"/>
        <w:rPr>
          <w:rFonts w:ascii="Calibri" w:eastAsia="Calibri" w:hAnsi="Calibri" w:cs="Calibri"/>
          <w:sz w:val="24"/>
          <w:szCs w:val="24"/>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4"/>
          <w:szCs w:val="24"/>
        </w:rPr>
        <w:t>:</w:t>
      </w:r>
    </w:p>
    <w:p w14:paraId="20680851" w14:textId="77777777" w:rsidR="00A70796" w:rsidRDefault="00D030BA">
      <w:pPr>
        <w:spacing w:before="10" w:line="230" w:lineRule="auto"/>
        <w:ind w:left="174" w:right="150" w:firstLine="720"/>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 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 xml:space="preserve">leted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5"/>
          <w:sz w:val="24"/>
          <w:szCs w:val="24"/>
        </w:rPr>
        <w:t>9</w:t>
      </w:r>
      <w:proofErr w:type="spellStart"/>
      <w:r>
        <w:rPr>
          <w:rFonts w:ascii="Calibri" w:eastAsia="Calibri" w:hAnsi="Calibri" w:cs="Calibri"/>
          <w:spacing w:val="-1"/>
          <w:position w:val="11"/>
          <w:sz w:val="16"/>
          <w:szCs w:val="16"/>
        </w:rPr>
        <w:t>t</w:t>
      </w:r>
      <w:r>
        <w:rPr>
          <w:rFonts w:ascii="Calibri" w:eastAsia="Calibri" w:hAnsi="Calibri" w:cs="Calibri"/>
          <w:position w:val="11"/>
          <w:sz w:val="16"/>
          <w:szCs w:val="16"/>
        </w:rPr>
        <w:t>h</w:t>
      </w:r>
      <w:proofErr w:type="spellEnd"/>
      <w:r>
        <w:rPr>
          <w:rFonts w:ascii="Calibri" w:eastAsia="Calibri" w:hAnsi="Calibri" w:cs="Calibri"/>
          <w:spacing w:val="35"/>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rai</w:t>
      </w:r>
      <w:r>
        <w:rPr>
          <w:rFonts w:ascii="Calibri" w:eastAsia="Calibri" w:hAnsi="Calibri" w:cs="Calibri"/>
          <w:spacing w:val="2"/>
          <w:sz w:val="24"/>
          <w:szCs w:val="24"/>
        </w:rPr>
        <w:t>n</w:t>
      </w:r>
      <w:r>
        <w:rPr>
          <w:rFonts w:ascii="Calibri" w:eastAsia="Calibri" w:hAnsi="Calibri" w:cs="Calibri"/>
          <w:sz w:val="24"/>
          <w:szCs w:val="24"/>
        </w:rPr>
        <w:t>. By</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3"/>
          <w:sz w:val="24"/>
          <w:szCs w:val="24"/>
        </w:rPr>
        <w:t>4</w:t>
      </w:r>
      <w:proofErr w:type="spellStart"/>
      <w:r>
        <w:rPr>
          <w:rFonts w:ascii="Calibri" w:eastAsia="Calibri" w:hAnsi="Calibri" w:cs="Calibri"/>
          <w:spacing w:val="-1"/>
          <w:position w:val="11"/>
          <w:sz w:val="16"/>
          <w:szCs w:val="16"/>
        </w:rPr>
        <w:t>t</w:t>
      </w:r>
      <w:r>
        <w:rPr>
          <w:rFonts w:ascii="Calibri" w:eastAsia="Calibri" w:hAnsi="Calibri" w:cs="Calibri"/>
          <w:position w:val="11"/>
          <w:sz w:val="16"/>
          <w:szCs w:val="16"/>
        </w:rPr>
        <w:t>h</w:t>
      </w:r>
      <w:proofErr w:type="spellEnd"/>
      <w:r>
        <w:rPr>
          <w:rFonts w:ascii="Calibri" w:eastAsia="Calibri" w:hAnsi="Calibri" w:cs="Calibri"/>
          <w:spacing w:val="-1"/>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1"/>
          <w:sz w:val="24"/>
          <w:szCs w:val="24"/>
        </w:rPr>
        <w:t>un</w:t>
      </w:r>
      <w:r>
        <w:rPr>
          <w:rFonts w:ascii="Calibri" w:eastAsia="Calibri" w:hAnsi="Calibri" w:cs="Calibri"/>
          <w:spacing w:val="-1"/>
          <w:sz w:val="24"/>
          <w:szCs w:val="24"/>
        </w:rPr>
        <w:t>k</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1"/>
          <w:sz w:val="24"/>
          <w:szCs w:val="24"/>
        </w:rPr>
        <w:t>ut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f</w:t>
      </w:r>
      <w:r>
        <w:rPr>
          <w:rFonts w:ascii="Calibri" w:eastAsia="Calibri" w:hAnsi="Calibri" w:cs="Calibri"/>
          <w:sz w:val="24"/>
          <w:szCs w:val="24"/>
        </w:rPr>
        <w:t>eri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p</w:t>
      </w:r>
      <w:r>
        <w:rPr>
          <w:rFonts w:ascii="Calibri" w:eastAsia="Calibri" w:hAnsi="Calibri" w:cs="Calibri"/>
          <w:sz w:val="24"/>
          <w:szCs w:val="24"/>
        </w:rPr>
        <w:t>lay.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b</w:t>
      </w:r>
      <w:r>
        <w:rPr>
          <w:rFonts w:ascii="Calibri" w:eastAsia="Calibri" w:hAnsi="Calibri" w:cs="Calibri"/>
          <w:sz w:val="24"/>
          <w:szCs w:val="24"/>
        </w:rPr>
        <w:t>ec</w:t>
      </w:r>
      <w:r>
        <w:rPr>
          <w:rFonts w:ascii="Calibri" w:eastAsia="Calibri" w:hAnsi="Calibri" w:cs="Calibri"/>
          <w:spacing w:val="-2"/>
          <w:sz w:val="24"/>
          <w:szCs w:val="24"/>
        </w:rPr>
        <w:t>o</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a</w:t>
      </w:r>
      <w:r>
        <w:rPr>
          <w:rFonts w:ascii="Calibri" w:eastAsia="Calibri" w:hAnsi="Calibri" w:cs="Calibri"/>
          <w:spacing w:val="-1"/>
          <w:sz w:val="24"/>
          <w:szCs w:val="24"/>
        </w:rPr>
        <w:t>b</w:t>
      </w:r>
      <w:r>
        <w:rPr>
          <w:rFonts w:ascii="Calibri" w:eastAsia="Calibri" w:hAnsi="Calibri" w:cs="Calibri"/>
          <w:sz w:val="24"/>
          <w:szCs w:val="24"/>
        </w:rPr>
        <w:t xml:space="preserve">ly </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y</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ere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g</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as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eri</w:t>
      </w:r>
      <w:r>
        <w:rPr>
          <w:rFonts w:ascii="Calibri" w:eastAsia="Calibri" w:hAnsi="Calibri" w:cs="Calibri"/>
          <w:spacing w:val="-1"/>
          <w:sz w:val="24"/>
          <w:szCs w:val="24"/>
        </w:rPr>
        <w:t>o</w:t>
      </w:r>
      <w:r>
        <w:rPr>
          <w:rFonts w:ascii="Calibri" w:eastAsia="Calibri" w:hAnsi="Calibri" w:cs="Calibri"/>
          <w:sz w:val="24"/>
          <w:szCs w:val="24"/>
        </w:rPr>
        <w:t>ra</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ain 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6"/>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p>
    <w:p w14:paraId="5213D574" w14:textId="77777777" w:rsidR="00A70796" w:rsidRDefault="00D030BA">
      <w:pPr>
        <w:spacing w:line="280" w:lineRule="exact"/>
        <w:ind w:left="174"/>
        <w:rPr>
          <w:rFonts w:ascii="Calibri" w:eastAsia="Calibri" w:hAnsi="Calibri" w:cs="Calibri"/>
          <w:sz w:val="24"/>
          <w:szCs w:val="24"/>
        </w:rPr>
      </w:pPr>
      <w:r>
        <w:rPr>
          <w:rFonts w:ascii="Calibri" w:eastAsia="Calibri" w:hAnsi="Calibri" w:cs="Calibri"/>
          <w:spacing w:val="1"/>
          <w:position w:val="1"/>
          <w:sz w:val="24"/>
          <w:szCs w:val="24"/>
        </w:rPr>
        <w:t>n</w:t>
      </w:r>
      <w:r>
        <w:rPr>
          <w:rFonts w:ascii="Calibri" w:eastAsia="Calibri" w:hAnsi="Calibri" w:cs="Calibri"/>
          <w:position w:val="1"/>
          <w:sz w:val="24"/>
          <w:szCs w:val="24"/>
        </w:rPr>
        <w:t>ext</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g</w:t>
      </w:r>
      <w:r>
        <w:rPr>
          <w:rFonts w:ascii="Calibri" w:eastAsia="Calibri" w:hAnsi="Calibri" w:cs="Calibri"/>
          <w:spacing w:val="-2"/>
          <w:position w:val="1"/>
          <w:sz w:val="24"/>
          <w:szCs w:val="24"/>
        </w:rPr>
        <w:t>r</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p</w:t>
      </w:r>
      <w:r>
        <w:rPr>
          <w:rFonts w:ascii="Calibri" w:eastAsia="Calibri" w:hAnsi="Calibri" w:cs="Calibri"/>
          <w:position w:val="1"/>
          <w:sz w:val="24"/>
          <w:szCs w:val="24"/>
        </w:rPr>
        <w:t>) 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ey</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nu</w:t>
      </w:r>
      <w:r>
        <w:rPr>
          <w:rFonts w:ascii="Calibri" w:eastAsia="Calibri" w:hAnsi="Calibri" w:cs="Calibri"/>
          <w:position w:val="1"/>
          <w:sz w:val="24"/>
          <w:szCs w:val="24"/>
        </w:rPr>
        <w:t>e</w:t>
      </w:r>
      <w:r>
        <w:rPr>
          <w:rFonts w:ascii="Calibri" w:eastAsia="Calibri" w:hAnsi="Calibri" w:cs="Calibri"/>
          <w:spacing w:val="-24"/>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w:t>
      </w:r>
    </w:p>
    <w:p w14:paraId="5DF0AEA9" w14:textId="77777777" w:rsidR="00A70796" w:rsidRDefault="00D030BA">
      <w:pPr>
        <w:ind w:left="174" w:right="488"/>
        <w:rPr>
          <w:sz w:val="24"/>
          <w:szCs w:val="24"/>
        </w:r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 In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3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assist</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pacing w:val="7"/>
          <w:sz w:val="24"/>
          <w:szCs w:val="24"/>
        </w:rPr>
        <w:t>g</w:t>
      </w:r>
      <w:r>
        <w:rPr>
          <w:sz w:val="24"/>
          <w:szCs w:val="24"/>
        </w:rPr>
        <w:t>.</w:t>
      </w:r>
    </w:p>
    <w:p w14:paraId="75697C55" w14:textId="77777777"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6AD3BB24" w14:textId="77777777" w:rsidR="00A70796" w:rsidRDefault="00D030BA">
      <w:pPr>
        <w:spacing w:before="2" w:line="243" w:lineRule="auto"/>
        <w:ind w:left="1165" w:right="370" w:hanging="992"/>
        <w:rPr>
          <w:rFonts w:ascii="Calibri" w:eastAsia="Calibri" w:hAnsi="Calibri" w:cs="Calibri"/>
          <w:sz w:val="24"/>
          <w:szCs w:val="24"/>
        </w:rPr>
      </w:pPr>
      <w:r>
        <w:rPr>
          <w:rFonts w:ascii="Calibri" w:eastAsia="Calibri" w:hAnsi="Calibri" w:cs="Calibri"/>
          <w:sz w:val="24"/>
          <w:szCs w:val="24"/>
        </w:rPr>
        <w:t>FACTS: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tc</w:t>
      </w:r>
      <w:r>
        <w:rPr>
          <w:rFonts w:ascii="Calibri" w:eastAsia="Calibri" w:hAnsi="Calibri" w:cs="Calibri"/>
          <w:spacing w:val="1"/>
          <w:sz w:val="24"/>
          <w:szCs w:val="24"/>
        </w:rPr>
        <w:t>h</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um</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 as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lig</w:t>
      </w:r>
      <w:r>
        <w:rPr>
          <w:rFonts w:ascii="Calibri" w:eastAsia="Calibri" w:hAnsi="Calibri" w:cs="Calibri"/>
          <w:spacing w:val="1"/>
          <w:sz w:val="24"/>
          <w:szCs w:val="24"/>
        </w:rPr>
        <w:t>htn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los</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 It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alr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p>
    <w:p w14:paraId="57BF546E" w14:textId="77777777" w:rsidR="00A70796" w:rsidRDefault="00D030BA">
      <w:pPr>
        <w:spacing w:before="3" w:line="235" w:lineRule="auto"/>
        <w:ind w:left="894" w:right="4455"/>
        <w:rPr>
          <w:rFonts w:ascii="Calibri" w:eastAsia="Calibri" w:hAnsi="Calibri" w:cs="Calibri"/>
          <w:sz w:val="24"/>
          <w:szCs w:val="24"/>
        </w:rPr>
        <w:sectPr w:rsidR="00A70796">
          <w:pgSz w:w="12240" w:h="15840"/>
          <w:pgMar w:top="960" w:right="880" w:bottom="280" w:left="820" w:header="0" w:footer="858" w:gutter="0"/>
          <w:cols w:space="720"/>
        </w:sectPr>
      </w:pPr>
      <w:r>
        <w:rPr>
          <w:rFonts w:ascii="Calibri" w:eastAsia="Calibri" w:hAnsi="Calibri" w:cs="Calibri"/>
          <w:spacing w:val="-1"/>
          <w:sz w:val="24"/>
          <w:szCs w:val="24"/>
        </w:rPr>
        <w:t>b</w:t>
      </w:r>
      <w:r>
        <w:rPr>
          <w:rFonts w:ascii="Calibri" w:eastAsia="Calibri" w:hAnsi="Calibri" w:cs="Calibri"/>
          <w:sz w:val="24"/>
          <w:szCs w:val="24"/>
        </w:rPr>
        <w:t>) All</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at le</w:t>
      </w:r>
      <w:r>
        <w:rPr>
          <w:rFonts w:ascii="Calibri" w:eastAsia="Calibri" w:hAnsi="Calibri" w:cs="Calibri"/>
          <w:spacing w:val="1"/>
          <w:sz w:val="24"/>
          <w:szCs w:val="24"/>
        </w:rPr>
        <w:t>a</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1</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10"/>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 xml:space="preserve">y. </w:t>
      </w:r>
      <w:r>
        <w:rPr>
          <w:rFonts w:ascii="Calibri" w:eastAsia="Calibri" w:hAnsi="Calibri" w:cs="Calibri"/>
          <w:spacing w:val="-3"/>
          <w:sz w:val="24"/>
          <w:szCs w:val="24"/>
        </w:rPr>
        <w:t>c</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rly</w:t>
      </w:r>
      <w:r>
        <w:rPr>
          <w:rFonts w:ascii="Calibri" w:eastAsia="Calibri" w:hAnsi="Calibri" w:cs="Calibri"/>
          <w:spacing w:val="-13"/>
          <w:sz w:val="24"/>
          <w:szCs w:val="24"/>
        </w:rPr>
        <w:t xml:space="preserve"> </w:t>
      </w:r>
      <w:r>
        <w:rPr>
          <w:rFonts w:ascii="Calibri" w:eastAsia="Calibri" w:hAnsi="Calibri" w:cs="Calibri"/>
          <w:sz w:val="24"/>
          <w:szCs w:val="24"/>
        </w:rPr>
        <w:t>Sch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le.</w:t>
      </w:r>
    </w:p>
    <w:p w14:paraId="6216DFA5" w14:textId="77777777" w:rsidR="00A70796" w:rsidRDefault="00D030BA">
      <w:pPr>
        <w:spacing w:before="55"/>
        <w:ind w:left="174" w:right="248"/>
        <w:jc w:val="both"/>
        <w:rPr>
          <w:rFonts w:ascii="Calibri" w:eastAsia="Calibri" w:hAnsi="Calibri" w:cs="Calibri"/>
          <w:sz w:val="24"/>
          <w:szCs w:val="24"/>
        </w:rPr>
      </w:pPr>
      <w:r>
        <w:rPr>
          <w:rFonts w:ascii="Calibri" w:eastAsia="Calibri" w:hAnsi="Calibri" w:cs="Calibri"/>
          <w:sz w:val="24"/>
          <w:szCs w:val="24"/>
        </w:rPr>
        <w:lastRenderedPageBreak/>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game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 r</w:t>
      </w:r>
      <w:r>
        <w:rPr>
          <w:rFonts w:ascii="Calibri" w:eastAsia="Calibri" w:hAnsi="Calibri" w:cs="Calibri"/>
          <w:spacing w:val="1"/>
          <w:sz w:val="24"/>
          <w:szCs w:val="24"/>
        </w:rPr>
        <w:t>ep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3"/>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me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ole last</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 However,</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4"/>
          <w:sz w:val="24"/>
          <w:szCs w:val="24"/>
        </w:rPr>
        <w:t xml:space="preserve"> </w:t>
      </w:r>
      <w:r>
        <w:rPr>
          <w:rFonts w:ascii="Calibri" w:eastAsia="Calibri" w:hAnsi="Calibri" w:cs="Calibri"/>
          <w:sz w:val="24"/>
          <w:szCs w:val="24"/>
        </w:rPr>
        <w:t xml:space="preserve">as </w:t>
      </w:r>
      <w:r>
        <w:rPr>
          <w:rFonts w:ascii="Calibri" w:eastAsia="Calibri" w:hAnsi="Calibri" w:cs="Calibri"/>
          <w:spacing w:val="1"/>
          <w:sz w:val="24"/>
          <w:szCs w:val="24"/>
        </w:rPr>
        <w:t>p</w:t>
      </w:r>
      <w:r>
        <w:rPr>
          <w:rFonts w:ascii="Calibri" w:eastAsia="Calibri" w:hAnsi="Calibri" w:cs="Calibri"/>
          <w:sz w:val="24"/>
          <w:szCs w:val="24"/>
        </w:rPr>
        <w:t>layed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5"/>
          <w:sz w:val="24"/>
          <w:szCs w:val="24"/>
        </w:rPr>
        <w:t>e</w:t>
      </w:r>
      <w:r>
        <w:rPr>
          <w:rFonts w:ascii="Calibri" w:eastAsia="Calibri" w:hAnsi="Calibri" w:cs="Calibri"/>
          <w:spacing w:val="-2"/>
          <w:sz w:val="24"/>
          <w:szCs w:val="24"/>
        </w:rPr>
        <w:t>m</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ivi</w:t>
      </w:r>
      <w:r>
        <w:rPr>
          <w:rFonts w:ascii="Calibri" w:eastAsia="Calibri" w:hAnsi="Calibri" w:cs="Calibri"/>
          <w:spacing w:val="-1"/>
          <w:sz w:val="24"/>
          <w:szCs w:val="24"/>
        </w:rPr>
        <w:t>d</w:t>
      </w:r>
      <w:r>
        <w:rPr>
          <w:rFonts w:ascii="Calibri" w:eastAsia="Calibri" w:hAnsi="Calibri" w:cs="Calibri"/>
          <w:sz w:val="24"/>
          <w:szCs w:val="24"/>
        </w:rPr>
        <w:t>ed 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ally b</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p>
    <w:p w14:paraId="228E950F" w14:textId="77777777" w:rsidR="00A70796" w:rsidRDefault="00A70796">
      <w:pPr>
        <w:spacing w:before="8" w:line="280" w:lineRule="exact"/>
        <w:rPr>
          <w:sz w:val="28"/>
          <w:szCs w:val="28"/>
        </w:rPr>
      </w:pPr>
    </w:p>
    <w:p w14:paraId="52F92B4D" w14:textId="77777777" w:rsidR="00A70796" w:rsidRDefault="00D030BA">
      <w:pPr>
        <w:spacing w:line="340" w:lineRule="exact"/>
        <w:ind w:left="174" w:right="7204"/>
        <w:rPr>
          <w:rFonts w:ascii="Calibri" w:eastAsia="Calibri" w:hAnsi="Calibri" w:cs="Calibri"/>
          <w:sz w:val="28"/>
          <w:szCs w:val="28"/>
        </w:rPr>
      </w:pPr>
      <w:r>
        <w:rPr>
          <w:rFonts w:ascii="Calibri" w:eastAsia="Calibri" w:hAnsi="Calibri" w:cs="Calibri"/>
          <w:b/>
          <w:sz w:val="28"/>
          <w:szCs w:val="28"/>
        </w:rPr>
        <w:t>RESCHEDU</w:t>
      </w:r>
      <w:r>
        <w:rPr>
          <w:rFonts w:ascii="Calibri" w:eastAsia="Calibri" w:hAnsi="Calibri" w:cs="Calibri"/>
          <w:b/>
          <w:spacing w:val="-2"/>
          <w:sz w:val="28"/>
          <w:szCs w:val="28"/>
        </w:rPr>
        <w:t>L</w:t>
      </w:r>
      <w:r>
        <w:rPr>
          <w:rFonts w:ascii="Calibri" w:eastAsia="Calibri" w:hAnsi="Calibri" w:cs="Calibri"/>
          <w:b/>
          <w:sz w:val="28"/>
          <w:szCs w:val="28"/>
        </w:rPr>
        <w:t>I</w:t>
      </w:r>
      <w:r>
        <w:rPr>
          <w:rFonts w:ascii="Calibri" w:eastAsia="Calibri" w:hAnsi="Calibri" w:cs="Calibri"/>
          <w:b/>
          <w:spacing w:val="-3"/>
          <w:sz w:val="28"/>
          <w:szCs w:val="28"/>
        </w:rPr>
        <w:t>N</w:t>
      </w:r>
      <w:r>
        <w:rPr>
          <w:rFonts w:ascii="Calibri" w:eastAsia="Calibri" w:hAnsi="Calibri" w:cs="Calibri"/>
          <w:b/>
          <w:sz w:val="28"/>
          <w:szCs w:val="28"/>
        </w:rPr>
        <w:t xml:space="preserve">G OF </w:t>
      </w:r>
      <w:r>
        <w:rPr>
          <w:rFonts w:ascii="Calibri" w:eastAsia="Calibri" w:hAnsi="Calibri" w:cs="Calibri"/>
          <w:b/>
          <w:spacing w:val="-2"/>
          <w:sz w:val="28"/>
          <w:szCs w:val="28"/>
        </w:rPr>
        <w:t>G</w:t>
      </w:r>
      <w:r>
        <w:rPr>
          <w:rFonts w:ascii="Calibri" w:eastAsia="Calibri" w:hAnsi="Calibri" w:cs="Calibri"/>
          <w:b/>
          <w:sz w:val="28"/>
          <w:szCs w:val="28"/>
        </w:rPr>
        <w:t>AMES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n1:</w:t>
      </w:r>
    </w:p>
    <w:p w14:paraId="3BFF146C" w14:textId="77777777" w:rsidR="00A70796" w:rsidRDefault="00D030BA">
      <w:pPr>
        <w:spacing w:before="1"/>
        <w:ind w:left="174" w:right="331"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 xml:space="preserve">led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p</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ed in a</w:t>
      </w:r>
      <w:r>
        <w:rPr>
          <w:rFonts w:ascii="Calibri" w:eastAsia="Calibri" w:hAnsi="Calibri" w:cs="Calibri"/>
          <w:spacing w:val="1"/>
          <w:sz w:val="24"/>
          <w:szCs w:val="24"/>
        </w:rPr>
        <w:t>d</w:t>
      </w:r>
      <w:r>
        <w:rPr>
          <w:rFonts w:ascii="Calibri" w:eastAsia="Calibri" w:hAnsi="Calibri" w:cs="Calibri"/>
          <w:sz w:val="24"/>
          <w:szCs w:val="24"/>
        </w:rPr>
        <w:t>va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z w:val="24"/>
          <w:szCs w:val="24"/>
        </w:rPr>
        <w:t>ot 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the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z w:val="24"/>
          <w:szCs w:val="24"/>
        </w:rPr>
        <w:t>y game</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ed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in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fu</w:t>
      </w:r>
      <w:r>
        <w:rPr>
          <w:rFonts w:ascii="Calibri" w:eastAsia="Calibri" w:hAnsi="Calibri" w:cs="Calibri"/>
          <w:spacing w:val="-3"/>
          <w:sz w:val="24"/>
          <w:szCs w:val="24"/>
        </w:rPr>
        <w:t>s</w:t>
      </w:r>
      <w:r>
        <w:rPr>
          <w:rFonts w:ascii="Calibri" w:eastAsia="Calibri" w:hAnsi="Calibri" w:cs="Calibri"/>
          <w:sz w:val="24"/>
          <w:szCs w:val="24"/>
        </w:rPr>
        <w:t>ed a</w:t>
      </w:r>
      <w:r>
        <w:rPr>
          <w:rFonts w:ascii="Calibri" w:eastAsia="Calibri" w:hAnsi="Calibri" w:cs="Calibri"/>
          <w:spacing w:val="5"/>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if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ey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 xml:space="preserve">90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p>
    <w:p w14:paraId="43BF38D8" w14:textId="77777777" w:rsidR="00A70796" w:rsidRDefault="00A70796">
      <w:pPr>
        <w:spacing w:before="18" w:line="260" w:lineRule="exact"/>
        <w:rPr>
          <w:sz w:val="26"/>
          <w:szCs w:val="26"/>
        </w:rPr>
        <w:sectPr w:rsidR="00A70796">
          <w:pgSz w:w="12240" w:h="15840"/>
          <w:pgMar w:top="940" w:right="880" w:bottom="280" w:left="820" w:header="0" w:footer="858" w:gutter="0"/>
          <w:cols w:space="720"/>
        </w:sectPr>
      </w:pPr>
    </w:p>
    <w:p w14:paraId="19F4867F" w14:textId="77777777"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54D86950" w14:textId="77777777" w:rsidR="00A70796" w:rsidRDefault="00D030BA">
      <w:pPr>
        <w:spacing w:before="7" w:line="100" w:lineRule="exact"/>
        <w:rPr>
          <w:sz w:val="10"/>
          <w:szCs w:val="10"/>
        </w:rPr>
      </w:pPr>
      <w:r>
        <w:br w:type="column"/>
      </w:r>
    </w:p>
    <w:p w14:paraId="0D4CFE3A" w14:textId="77777777" w:rsidR="00A70796" w:rsidRDefault="00A70796">
      <w:pPr>
        <w:spacing w:line="200" w:lineRule="exact"/>
      </w:pPr>
    </w:p>
    <w:p w14:paraId="5DC1BA94" w14:textId="77777777"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ie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 xml:space="preserve">ly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 xml:space="preserve">ry </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z w:val="24"/>
          <w:szCs w:val="24"/>
        </w:rPr>
        <w:t xml:space="preserve">ry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1"/>
          <w:sz w:val="24"/>
          <w:szCs w:val="24"/>
        </w:rPr>
        <w:t>od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p>
    <w:p w14:paraId="6C1FB2DA" w14:textId="77777777" w:rsidR="00A70796" w:rsidRDefault="00D030BA">
      <w:pPr>
        <w:spacing w:before="4"/>
        <w:ind w:left="174" w:right="241"/>
        <w:rPr>
          <w:rFonts w:ascii="Calibri" w:eastAsia="Calibri" w:hAnsi="Calibri" w:cs="Calibri"/>
          <w:sz w:val="24"/>
          <w:szCs w:val="24"/>
        </w:rPr>
      </w:pP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aso</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son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very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sonable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over</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on</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 gam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 agre</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if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n</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2"/>
          <w:sz w:val="24"/>
          <w:szCs w:val="24"/>
        </w:rPr>
        <w:t>t</w:t>
      </w:r>
      <w:r>
        <w:rPr>
          <w:rFonts w:ascii="Calibri" w:eastAsia="Calibri" w:hAnsi="Calibri" w:cs="Calibri"/>
          <w:sz w:val="24"/>
          <w:szCs w:val="24"/>
        </w:rPr>
        <w:t>o ei</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k </w:t>
      </w:r>
      <w:r>
        <w:rPr>
          <w:rFonts w:ascii="Calibri" w:eastAsia="Calibri" w:hAnsi="Calibri" w:cs="Calibri"/>
          <w:spacing w:val="-1"/>
          <w:sz w:val="24"/>
          <w:szCs w:val="24"/>
        </w:rPr>
        <w:t>(</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nd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ru</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ay) 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z w:val="24"/>
          <w:szCs w:val="24"/>
        </w:rPr>
        <w:t xml:space="preserve">o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s.</w:t>
      </w:r>
    </w:p>
    <w:p w14:paraId="171D5567" w14:textId="77777777" w:rsidR="00A70796" w:rsidRDefault="00A70796">
      <w:pPr>
        <w:spacing w:before="13" w:line="280" w:lineRule="exact"/>
        <w:rPr>
          <w:sz w:val="28"/>
          <w:szCs w:val="28"/>
        </w:rPr>
      </w:pPr>
    </w:p>
    <w:p w14:paraId="5B61FBCD" w14:textId="77777777" w:rsidR="00A70796" w:rsidRDefault="00D030BA">
      <w:pPr>
        <w:ind w:left="174"/>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14:paraId="5905C7D4" w14:textId="77777777" w:rsidR="00A70796" w:rsidRDefault="00D030BA">
      <w:pPr>
        <w:spacing w:before="3"/>
        <w:ind w:left="174" w:right="130"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ied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w</w:t>
      </w:r>
      <w:r>
        <w:rPr>
          <w:rFonts w:ascii="Calibri" w:eastAsia="Calibri" w:hAnsi="Calibri" w:cs="Calibri"/>
          <w:sz w:val="24"/>
          <w:szCs w:val="24"/>
        </w:rPr>
        <w:t>ere availa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z w:val="24"/>
          <w:szCs w:val="24"/>
        </w:rPr>
        <w:t>en eig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 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p>
    <w:p w14:paraId="4DD0007C" w14:textId="77777777" w:rsidR="00A70796" w:rsidRDefault="00A70796">
      <w:pPr>
        <w:spacing w:before="20" w:line="240" w:lineRule="exact"/>
        <w:rPr>
          <w:sz w:val="24"/>
          <w:szCs w:val="24"/>
        </w:rPr>
        <w:sectPr w:rsidR="00A70796">
          <w:type w:val="continuous"/>
          <w:pgSz w:w="12240" w:h="15840"/>
          <w:pgMar w:top="1400" w:right="880" w:bottom="280" w:left="820" w:header="720" w:footer="720" w:gutter="0"/>
          <w:cols w:space="720"/>
        </w:sectPr>
      </w:pPr>
    </w:p>
    <w:p w14:paraId="3FAF612D" w14:textId="77777777"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462FC3CE" w14:textId="77777777" w:rsidR="00A70796" w:rsidRDefault="00D030BA">
      <w:pPr>
        <w:spacing w:before="7" w:line="100" w:lineRule="exact"/>
        <w:rPr>
          <w:sz w:val="10"/>
          <w:szCs w:val="10"/>
        </w:rPr>
      </w:pPr>
      <w:r>
        <w:br w:type="column"/>
      </w:r>
    </w:p>
    <w:p w14:paraId="3177821D" w14:textId="77777777" w:rsidR="00A70796" w:rsidRDefault="00A70796">
      <w:pPr>
        <w:spacing w:line="200" w:lineRule="exact"/>
      </w:pPr>
    </w:p>
    <w:p w14:paraId="50C768ED" w14:textId="77777777"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2"/>
          <w:sz w:val="24"/>
          <w:szCs w:val="24"/>
        </w:rPr>
        <w:t>m</w:t>
      </w:r>
      <w:r>
        <w:rPr>
          <w:rFonts w:ascii="Calibri" w:eastAsia="Calibri" w:hAnsi="Calibri" w:cs="Calibri"/>
          <w:sz w:val="24"/>
          <w:szCs w:val="24"/>
        </w:rPr>
        <w:t>m</w:t>
      </w:r>
      <w:r>
        <w:rPr>
          <w:rFonts w:ascii="Calibri" w:eastAsia="Calibri" w:hAnsi="Calibri" w:cs="Calibri"/>
          <w:spacing w:val="1"/>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ee as</w:t>
      </w:r>
      <w:r>
        <w:rPr>
          <w:rFonts w:ascii="Calibri" w:eastAsia="Calibri" w:hAnsi="Calibri" w:cs="Calibri"/>
          <w:spacing w:val="-1"/>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ly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gave</w:t>
      </w:r>
    </w:p>
    <w:p w14:paraId="0D113680" w14:textId="77777777" w:rsidR="00A70796" w:rsidRDefault="00D030BA">
      <w:pPr>
        <w:spacing w:before="4"/>
        <w:ind w:left="174" w:right="292"/>
        <w:rPr>
          <w:rFonts w:ascii="Calibri" w:eastAsia="Calibri" w:hAnsi="Calibri" w:cs="Calibri"/>
          <w:sz w:val="24"/>
          <w:szCs w:val="24"/>
        </w:rPr>
      </w:pPr>
      <w:r>
        <w:rPr>
          <w:rFonts w:ascii="Calibri" w:eastAsia="Calibri" w:hAnsi="Calibri" w:cs="Calibri"/>
          <w:spacing w:val="1"/>
          <w:sz w:val="24"/>
          <w:szCs w:val="24"/>
        </w:rPr>
        <w:t>th</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z w:val="24"/>
          <w:szCs w:val="24"/>
        </w:rPr>
        <w:t>an 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esc</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ms.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 xml:space="preserve">layers.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8"/>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w:t>
      </w:r>
      <w:r>
        <w:rPr>
          <w:rFonts w:ascii="Calibri" w:eastAsia="Calibri" w:hAnsi="Calibri" w:cs="Calibri"/>
          <w:spacing w:val="2"/>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 xml:space="preserve">ort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rawing</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 In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w:t>
      </w:r>
    </w:p>
    <w:p w14:paraId="68647D47" w14:textId="77777777" w:rsidR="00A70796" w:rsidRDefault="00A70796">
      <w:pPr>
        <w:spacing w:before="20" w:line="240" w:lineRule="exact"/>
        <w:rPr>
          <w:sz w:val="24"/>
          <w:szCs w:val="24"/>
        </w:rPr>
      </w:pPr>
    </w:p>
    <w:p w14:paraId="7226F025" w14:textId="77777777" w:rsidR="00A70796" w:rsidRDefault="00D030BA">
      <w:pPr>
        <w:ind w:left="174" w:right="596"/>
        <w:rPr>
          <w:rFonts w:ascii="Calibri" w:eastAsia="Calibri" w:hAnsi="Calibri" w:cs="Calibri"/>
          <w:sz w:val="24"/>
          <w:szCs w:val="24"/>
        </w:rPr>
      </w:pPr>
      <w:r>
        <w:rPr>
          <w:rFonts w:ascii="Calibri" w:eastAsia="Calibri" w:hAnsi="Calibri" w:cs="Calibri"/>
          <w:b/>
          <w:sz w:val="28"/>
          <w:szCs w:val="28"/>
        </w:rPr>
        <w:t>CH</w:t>
      </w:r>
      <w:r>
        <w:rPr>
          <w:rFonts w:ascii="Calibri" w:eastAsia="Calibri" w:hAnsi="Calibri" w:cs="Calibri"/>
          <w:b/>
          <w:spacing w:val="1"/>
          <w:sz w:val="28"/>
          <w:szCs w:val="28"/>
        </w:rPr>
        <w:t>A</w:t>
      </w:r>
      <w:r>
        <w:rPr>
          <w:rFonts w:ascii="Calibri" w:eastAsia="Calibri" w:hAnsi="Calibri" w:cs="Calibri"/>
          <w:b/>
          <w:spacing w:val="-2"/>
          <w:sz w:val="28"/>
          <w:szCs w:val="28"/>
        </w:rPr>
        <w:t>N</w:t>
      </w:r>
      <w:r>
        <w:rPr>
          <w:rFonts w:ascii="Calibri" w:eastAsia="Calibri" w:hAnsi="Calibri" w:cs="Calibri"/>
          <w:b/>
          <w:spacing w:val="1"/>
          <w:sz w:val="28"/>
          <w:szCs w:val="28"/>
        </w:rPr>
        <w:t>G</w:t>
      </w:r>
      <w:r>
        <w:rPr>
          <w:rFonts w:ascii="Calibri" w:eastAsia="Calibri" w:hAnsi="Calibri" w:cs="Calibri"/>
          <w:b/>
          <w:sz w:val="28"/>
          <w:szCs w:val="28"/>
        </w:rPr>
        <w:t>ES</w:t>
      </w:r>
      <w:r>
        <w:rPr>
          <w:rFonts w:ascii="Calibri" w:eastAsia="Calibri" w:hAnsi="Calibri" w:cs="Calibri"/>
          <w:b/>
          <w:spacing w:val="-2"/>
          <w:sz w:val="28"/>
          <w:szCs w:val="28"/>
        </w:rPr>
        <w:t xml:space="preserve"> </w:t>
      </w:r>
      <w:r>
        <w:rPr>
          <w:rFonts w:ascii="Calibri" w:eastAsia="Calibri" w:hAnsi="Calibri" w:cs="Calibri"/>
          <w:b/>
          <w:sz w:val="28"/>
          <w:szCs w:val="28"/>
        </w:rPr>
        <w:t>TO</w:t>
      </w:r>
      <w:r>
        <w:rPr>
          <w:rFonts w:ascii="Calibri" w:eastAsia="Calibri" w:hAnsi="Calibri" w:cs="Calibri"/>
          <w:b/>
          <w:spacing w:val="-10"/>
          <w:sz w:val="28"/>
          <w:szCs w:val="28"/>
        </w:rPr>
        <w:t xml:space="preserve"> </w:t>
      </w:r>
      <w:r>
        <w:rPr>
          <w:rFonts w:ascii="Calibri" w:eastAsia="Calibri" w:hAnsi="Calibri" w:cs="Calibri"/>
          <w:b/>
          <w:sz w:val="28"/>
          <w:szCs w:val="28"/>
        </w:rPr>
        <w:t>THE D</w:t>
      </w:r>
      <w:r>
        <w:rPr>
          <w:rFonts w:ascii="Calibri" w:eastAsia="Calibri" w:hAnsi="Calibri" w:cs="Calibri"/>
          <w:b/>
          <w:spacing w:val="-2"/>
          <w:sz w:val="28"/>
          <w:szCs w:val="28"/>
        </w:rPr>
        <w:t>R</w:t>
      </w:r>
      <w:r>
        <w:rPr>
          <w:rFonts w:ascii="Calibri" w:eastAsia="Calibri" w:hAnsi="Calibri" w:cs="Calibri"/>
          <w:b/>
          <w:sz w:val="28"/>
          <w:szCs w:val="28"/>
        </w:rPr>
        <w:t xml:space="preserve">AW        </w:t>
      </w:r>
      <w:proofErr w:type="gramStart"/>
      <w:r>
        <w:rPr>
          <w:rFonts w:ascii="Calibri" w:eastAsia="Calibri" w:hAnsi="Calibri" w:cs="Calibri"/>
          <w:b/>
          <w:sz w:val="28"/>
          <w:szCs w:val="28"/>
        </w:rPr>
        <w:t xml:space="preserve">  </w:t>
      </w:r>
      <w:r>
        <w:rPr>
          <w:rFonts w:ascii="Calibri" w:eastAsia="Calibri" w:hAnsi="Calibri" w:cs="Calibri"/>
          <w:b/>
          <w:spacing w:val="60"/>
          <w:sz w:val="28"/>
          <w:szCs w:val="28"/>
        </w:rPr>
        <w:t xml:space="preserve"> </w:t>
      </w:r>
      <w:r>
        <w:rPr>
          <w:rFonts w:ascii="Calibri" w:eastAsia="Calibri" w:hAnsi="Calibri" w:cs="Calibri"/>
          <w:spacing w:val="-1"/>
          <w:sz w:val="28"/>
          <w:szCs w:val="28"/>
        </w:rPr>
        <w:t>(</w:t>
      </w:r>
      <w:proofErr w:type="gramEnd"/>
      <w:r>
        <w:rPr>
          <w:rFonts w:ascii="Calibri" w:eastAsia="Calibri" w:hAnsi="Calibri" w:cs="Calibri"/>
          <w:b/>
          <w:sz w:val="28"/>
          <w:szCs w:val="28"/>
        </w:rPr>
        <w:t>N</w:t>
      </w:r>
      <w:r>
        <w:rPr>
          <w:rFonts w:ascii="Calibri" w:eastAsia="Calibri" w:hAnsi="Calibri" w:cs="Calibri"/>
          <w:b/>
          <w:spacing w:val="1"/>
          <w:sz w:val="28"/>
          <w:szCs w:val="28"/>
        </w:rPr>
        <w:t>B</w:t>
      </w:r>
      <w:r>
        <w:rPr>
          <w:rFonts w:ascii="Calibri" w:eastAsia="Calibri" w:hAnsi="Calibri" w:cs="Calibri"/>
          <w:b/>
          <w:sz w:val="32"/>
          <w:szCs w:val="32"/>
        </w:rPr>
        <w:t xml:space="preserve">. </w:t>
      </w:r>
      <w:r>
        <w:rPr>
          <w:rFonts w:ascii="Calibri" w:eastAsia="Calibri" w:hAnsi="Calibri" w:cs="Calibri"/>
          <w:i/>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ll</w:t>
      </w:r>
      <w:r>
        <w:rPr>
          <w:rFonts w:ascii="Calibri" w:eastAsia="Calibri" w:hAnsi="Calibri" w:cs="Calibri"/>
          <w:i/>
          <w:spacing w:val="-1"/>
          <w:sz w:val="24"/>
          <w:szCs w:val="24"/>
        </w:rPr>
        <w:t>ow</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 xml:space="preserve">g </w:t>
      </w:r>
      <w:r>
        <w:rPr>
          <w:rFonts w:ascii="Calibri" w:eastAsia="Calibri" w:hAnsi="Calibri" w:cs="Calibri"/>
          <w:i/>
          <w:spacing w:val="1"/>
          <w:sz w:val="24"/>
          <w:szCs w:val="24"/>
        </w:rPr>
        <w:t>t</w:t>
      </w:r>
      <w:r>
        <w:rPr>
          <w:rFonts w:ascii="Calibri" w:eastAsia="Calibri" w:hAnsi="Calibri" w:cs="Calibri"/>
          <w:i/>
          <w:spacing w:val="-1"/>
          <w:sz w:val="24"/>
          <w:szCs w:val="24"/>
        </w:rPr>
        <w:t>w</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e</w:t>
      </w:r>
      <w:r>
        <w:rPr>
          <w:rFonts w:ascii="Calibri" w:eastAsia="Calibri" w:hAnsi="Calibri" w:cs="Calibri"/>
          <w:i/>
          <w:spacing w:val="1"/>
          <w:sz w:val="24"/>
          <w:szCs w:val="24"/>
        </w:rPr>
        <w:t>c</w:t>
      </w:r>
      <w:r>
        <w:rPr>
          <w:rFonts w:ascii="Calibri" w:eastAsia="Calibri" w:hAnsi="Calibri" w:cs="Calibri"/>
          <w:i/>
          <w:sz w:val="24"/>
          <w:szCs w:val="24"/>
        </w:rPr>
        <w:t>isio</w:t>
      </w:r>
      <w:r>
        <w:rPr>
          <w:rFonts w:ascii="Calibri" w:eastAsia="Calibri" w:hAnsi="Calibri" w:cs="Calibri"/>
          <w:i/>
          <w:spacing w:val="-1"/>
          <w:sz w:val="24"/>
          <w:szCs w:val="24"/>
        </w:rPr>
        <w:t>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R</w:t>
      </w:r>
      <w:r>
        <w:rPr>
          <w:rFonts w:ascii="Calibri" w:eastAsia="Calibri" w:hAnsi="Calibri" w:cs="Calibri"/>
          <w:i/>
          <w:spacing w:val="-2"/>
          <w:sz w:val="24"/>
          <w:szCs w:val="24"/>
        </w:rPr>
        <w:t>u</w:t>
      </w:r>
      <w:r>
        <w:rPr>
          <w:rFonts w:ascii="Calibri" w:eastAsia="Calibri" w:hAnsi="Calibri" w:cs="Calibri"/>
          <w:i/>
          <w:sz w:val="24"/>
          <w:szCs w:val="24"/>
        </w:rPr>
        <w:t>li</w:t>
      </w:r>
      <w:r>
        <w:rPr>
          <w:rFonts w:ascii="Calibri" w:eastAsia="Calibri" w:hAnsi="Calibri" w:cs="Calibri"/>
          <w:i/>
          <w:spacing w:val="-1"/>
          <w:sz w:val="24"/>
          <w:szCs w:val="24"/>
        </w:rPr>
        <w:t>ng</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w</w:t>
      </w:r>
      <w:r>
        <w:rPr>
          <w:rFonts w:ascii="Calibri" w:eastAsia="Calibri" w:hAnsi="Calibri" w:cs="Calibri"/>
          <w:i/>
          <w:spacing w:val="3"/>
          <w:sz w:val="24"/>
          <w:szCs w:val="24"/>
        </w:rPr>
        <w:t>e</w:t>
      </w:r>
      <w:r>
        <w:rPr>
          <w:rFonts w:ascii="Calibri" w:eastAsia="Calibri" w:hAnsi="Calibri" w:cs="Calibri"/>
          <w:i/>
          <w:sz w:val="24"/>
          <w:szCs w:val="24"/>
        </w:rPr>
        <w:t>re</w:t>
      </w:r>
      <w:r>
        <w:rPr>
          <w:rFonts w:ascii="Calibri" w:eastAsia="Calibri" w:hAnsi="Calibri" w:cs="Calibri"/>
          <w:i/>
          <w:spacing w:val="-15"/>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ak</w:t>
      </w:r>
      <w:r>
        <w:rPr>
          <w:rFonts w:ascii="Calibri" w:eastAsia="Calibri" w:hAnsi="Calibri" w:cs="Calibri"/>
          <w:i/>
          <w:sz w:val="24"/>
          <w:szCs w:val="24"/>
        </w:rPr>
        <w:t>en</w:t>
      </w:r>
      <w:r>
        <w:rPr>
          <w:rFonts w:ascii="Calibri" w:eastAsia="Calibri" w:hAnsi="Calibri" w:cs="Calibri"/>
          <w:i/>
          <w:spacing w:val="-2"/>
          <w:sz w:val="24"/>
          <w:szCs w:val="24"/>
        </w:rPr>
        <w:t xml:space="preserve"> </w:t>
      </w:r>
      <w:r>
        <w:rPr>
          <w:rFonts w:ascii="Calibri" w:eastAsia="Calibri" w:hAnsi="Calibri" w:cs="Calibri"/>
          <w:i/>
          <w:sz w:val="24"/>
          <w:szCs w:val="24"/>
        </w:rPr>
        <w:t xml:space="preserve">in </w:t>
      </w:r>
      <w:r>
        <w:rPr>
          <w:rFonts w:ascii="Calibri" w:eastAsia="Calibri" w:hAnsi="Calibri" w:cs="Calibri"/>
          <w:i/>
          <w:spacing w:val="-1"/>
          <w:sz w:val="24"/>
          <w:szCs w:val="24"/>
        </w:rPr>
        <w:t>a</w:t>
      </w:r>
      <w:r>
        <w:rPr>
          <w:rFonts w:ascii="Calibri" w:eastAsia="Calibri" w:hAnsi="Calibri" w:cs="Calibri"/>
          <w:i/>
          <w:spacing w:val="1"/>
          <w:sz w:val="24"/>
          <w:szCs w:val="24"/>
        </w:rPr>
        <w:t>cc</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2"/>
          <w:sz w:val="24"/>
          <w:szCs w:val="24"/>
        </w:rPr>
        <w:t>d</w:t>
      </w:r>
      <w:r>
        <w:rPr>
          <w:rFonts w:ascii="Calibri" w:eastAsia="Calibri" w:hAnsi="Calibri" w:cs="Calibri"/>
          <w:i/>
          <w:spacing w:val="-1"/>
          <w:sz w:val="24"/>
          <w:szCs w:val="24"/>
        </w:rPr>
        <w:t>a</w:t>
      </w:r>
      <w:r>
        <w:rPr>
          <w:rFonts w:ascii="Calibri" w:eastAsia="Calibri" w:hAnsi="Calibri" w:cs="Calibri"/>
          <w:i/>
          <w:sz w:val="24"/>
          <w:szCs w:val="24"/>
        </w:rPr>
        <w:t>n</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w</w:t>
      </w:r>
      <w:r>
        <w:rPr>
          <w:rFonts w:ascii="Calibri" w:eastAsia="Calibri" w:hAnsi="Calibri" w:cs="Calibri"/>
          <w:i/>
          <w:sz w:val="24"/>
          <w:szCs w:val="24"/>
        </w:rPr>
        <w:t>i</w:t>
      </w:r>
      <w:r>
        <w:rPr>
          <w:rFonts w:ascii="Calibri" w:eastAsia="Calibri" w:hAnsi="Calibri" w:cs="Calibri"/>
          <w:i/>
          <w:spacing w:val="1"/>
          <w:sz w:val="24"/>
          <w:szCs w:val="24"/>
        </w:rPr>
        <w:t>t</w:t>
      </w:r>
      <w:r>
        <w:rPr>
          <w:rFonts w:ascii="Calibri" w:eastAsia="Calibri" w:hAnsi="Calibri" w:cs="Calibri"/>
          <w:i/>
          <w:sz w:val="24"/>
          <w:szCs w:val="24"/>
        </w:rPr>
        <w:t xml:space="preserve">h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i</w:t>
      </w:r>
      <w:r>
        <w:rPr>
          <w:rFonts w:ascii="Calibri" w:eastAsia="Calibri" w:hAnsi="Calibri" w:cs="Calibri"/>
          <w:i/>
          <w:spacing w:val="-1"/>
          <w:sz w:val="24"/>
          <w:szCs w:val="24"/>
        </w:rPr>
        <w:t>r</w:t>
      </w:r>
      <w:r>
        <w:rPr>
          <w:rFonts w:ascii="Calibri" w:eastAsia="Calibri" w:hAnsi="Calibri" w:cs="Calibri"/>
          <w:i/>
          <w:sz w:val="24"/>
          <w:szCs w:val="24"/>
        </w:rPr>
        <w:t>e</w:t>
      </w:r>
      <w:r>
        <w:rPr>
          <w:rFonts w:ascii="Calibri" w:eastAsia="Calibri" w:hAnsi="Calibri" w:cs="Calibri"/>
          <w:i/>
          <w:spacing w:val="1"/>
          <w:sz w:val="24"/>
          <w:szCs w:val="24"/>
        </w:rPr>
        <w:t>ct</w:t>
      </w:r>
      <w:r>
        <w:rPr>
          <w:rFonts w:ascii="Calibri" w:eastAsia="Calibri" w:hAnsi="Calibri" w:cs="Calibri"/>
          <w:i/>
          <w:sz w:val="24"/>
          <w:szCs w:val="24"/>
        </w:rPr>
        <w:t>i</w:t>
      </w:r>
      <w:r>
        <w:rPr>
          <w:rFonts w:ascii="Calibri" w:eastAsia="Calibri" w:hAnsi="Calibri" w:cs="Calibri"/>
          <w:i/>
          <w:spacing w:val="-1"/>
          <w:sz w:val="24"/>
          <w:szCs w:val="24"/>
        </w:rPr>
        <w:t>on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f</w:t>
      </w:r>
      <w:r>
        <w:rPr>
          <w:rFonts w:ascii="Calibri" w:eastAsia="Calibri" w:hAnsi="Calibri" w:cs="Calibri"/>
          <w:i/>
          <w:spacing w:val="2"/>
          <w:sz w:val="24"/>
          <w:szCs w:val="24"/>
        </w:rPr>
        <w:t xml:space="preserve"> </w:t>
      </w:r>
      <w:r>
        <w:rPr>
          <w:rFonts w:ascii="Calibri" w:eastAsia="Calibri" w:hAnsi="Calibri" w:cs="Calibri"/>
          <w:i/>
          <w:spacing w:val="-1"/>
          <w:sz w:val="24"/>
          <w:szCs w:val="24"/>
        </w:rPr>
        <w:t>pa</w:t>
      </w:r>
      <w:r>
        <w:rPr>
          <w:rFonts w:ascii="Calibri" w:eastAsia="Calibri" w:hAnsi="Calibri" w:cs="Calibri"/>
          <w:i/>
          <w:sz w:val="24"/>
          <w:szCs w:val="24"/>
        </w:rPr>
        <w:t xml:space="preserve">st Team </w:t>
      </w:r>
      <w:r>
        <w:rPr>
          <w:rFonts w:ascii="Calibri" w:eastAsia="Calibri" w:hAnsi="Calibri" w:cs="Calibri"/>
          <w:i/>
          <w:spacing w:val="1"/>
          <w:sz w:val="24"/>
          <w:szCs w:val="24"/>
        </w:rPr>
        <w:t>M</w:t>
      </w:r>
      <w:r>
        <w:rPr>
          <w:rFonts w:ascii="Calibri" w:eastAsia="Calibri" w:hAnsi="Calibri" w:cs="Calibri"/>
          <w:i/>
          <w:spacing w:val="-1"/>
          <w:sz w:val="24"/>
          <w:szCs w:val="24"/>
        </w:rPr>
        <w:t>anua</w:t>
      </w:r>
      <w:r>
        <w:rPr>
          <w:rFonts w:ascii="Calibri" w:eastAsia="Calibri" w:hAnsi="Calibri" w:cs="Calibri"/>
          <w:i/>
          <w:sz w:val="24"/>
          <w:szCs w:val="24"/>
        </w:rPr>
        <w:t>ls. T</w:t>
      </w:r>
      <w:r>
        <w:rPr>
          <w:rFonts w:ascii="Calibri" w:eastAsia="Calibri" w:hAnsi="Calibri" w:cs="Calibri"/>
          <w:i/>
          <w:spacing w:val="-1"/>
          <w:sz w:val="24"/>
          <w:szCs w:val="24"/>
        </w:rPr>
        <w:t>h</w:t>
      </w:r>
      <w:r>
        <w:rPr>
          <w:rFonts w:ascii="Calibri" w:eastAsia="Calibri" w:hAnsi="Calibri" w:cs="Calibri"/>
          <w:i/>
          <w:sz w:val="24"/>
          <w:szCs w:val="24"/>
        </w:rPr>
        <w:t>ey</w:t>
      </w:r>
      <w:r>
        <w:rPr>
          <w:rFonts w:ascii="Calibri" w:eastAsia="Calibri" w:hAnsi="Calibri" w:cs="Calibri"/>
          <w:i/>
          <w:spacing w:val="2"/>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re</w:t>
      </w:r>
      <w:r>
        <w:rPr>
          <w:rFonts w:ascii="Calibri" w:eastAsia="Calibri" w:hAnsi="Calibri" w:cs="Calibri"/>
          <w:i/>
          <w:spacing w:val="1"/>
          <w:sz w:val="24"/>
          <w:szCs w:val="24"/>
        </w:rPr>
        <w:t xml:space="preserve"> </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1"/>
          <w:sz w:val="24"/>
          <w:szCs w:val="24"/>
        </w:rPr>
        <w:t>c</w:t>
      </w:r>
      <w:r>
        <w:rPr>
          <w:rFonts w:ascii="Calibri" w:eastAsia="Calibri" w:hAnsi="Calibri" w:cs="Calibri"/>
          <w:i/>
          <w:sz w:val="24"/>
          <w:szCs w:val="24"/>
        </w:rPr>
        <w:t>l</w:t>
      </w:r>
      <w:r>
        <w:rPr>
          <w:rFonts w:ascii="Calibri" w:eastAsia="Calibri" w:hAnsi="Calibri" w:cs="Calibri"/>
          <w:i/>
          <w:spacing w:val="-1"/>
          <w:sz w:val="24"/>
          <w:szCs w:val="24"/>
        </w:rPr>
        <w:t>ud</w:t>
      </w:r>
      <w:r>
        <w:rPr>
          <w:rFonts w:ascii="Calibri" w:eastAsia="Calibri" w:hAnsi="Calibri" w:cs="Calibri"/>
          <w:i/>
          <w:sz w:val="24"/>
          <w:szCs w:val="24"/>
        </w:rPr>
        <w:t xml:space="preserve">ed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 xml:space="preserve">r </w:t>
      </w:r>
      <w:r>
        <w:rPr>
          <w:rFonts w:ascii="Calibri" w:eastAsia="Calibri" w:hAnsi="Calibri" w:cs="Calibri"/>
          <w:i/>
          <w:spacing w:val="-1"/>
          <w:sz w:val="24"/>
          <w:szCs w:val="24"/>
        </w:rPr>
        <w:t>h</w:t>
      </w:r>
      <w:r>
        <w:rPr>
          <w:rFonts w:ascii="Calibri" w:eastAsia="Calibri" w:hAnsi="Calibri" w:cs="Calibri"/>
          <w:i/>
          <w:sz w:val="24"/>
          <w:szCs w:val="24"/>
        </w:rPr>
        <w:t>is</w:t>
      </w:r>
      <w:r>
        <w:rPr>
          <w:rFonts w:ascii="Calibri" w:eastAsia="Calibri" w:hAnsi="Calibri" w:cs="Calibri"/>
          <w:i/>
          <w:spacing w:val="1"/>
          <w:sz w:val="24"/>
          <w:szCs w:val="24"/>
        </w:rPr>
        <w:t>t</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1"/>
          <w:sz w:val="24"/>
          <w:szCs w:val="24"/>
        </w:rPr>
        <w:t>i</w:t>
      </w:r>
      <w:r>
        <w:rPr>
          <w:rFonts w:ascii="Calibri" w:eastAsia="Calibri" w:hAnsi="Calibri" w:cs="Calibri"/>
          <w:i/>
          <w:spacing w:val="1"/>
          <w:sz w:val="24"/>
          <w:szCs w:val="24"/>
        </w:rPr>
        <w:t>c</w:t>
      </w:r>
      <w:r>
        <w:rPr>
          <w:rFonts w:ascii="Calibri" w:eastAsia="Calibri" w:hAnsi="Calibri" w:cs="Calibri"/>
          <w:i/>
          <w:spacing w:val="-1"/>
          <w:sz w:val="24"/>
          <w:szCs w:val="24"/>
        </w:rPr>
        <w:t>a</w:t>
      </w:r>
      <w:r>
        <w:rPr>
          <w:rFonts w:ascii="Calibri" w:eastAsia="Calibri" w:hAnsi="Calibri" w:cs="Calibri"/>
          <w:i/>
          <w:sz w:val="24"/>
          <w:szCs w:val="24"/>
        </w:rPr>
        <w:t>l</w:t>
      </w:r>
      <w:r>
        <w:rPr>
          <w:rFonts w:ascii="Calibri" w:eastAsia="Calibri" w:hAnsi="Calibri" w:cs="Calibri"/>
          <w:i/>
          <w:spacing w:val="1"/>
          <w:sz w:val="24"/>
          <w:szCs w:val="24"/>
        </w:rPr>
        <w:t xml:space="preserve"> </w:t>
      </w:r>
      <w:r>
        <w:rPr>
          <w:rFonts w:ascii="Calibri" w:eastAsia="Calibri" w:hAnsi="Calibri" w:cs="Calibri"/>
          <w:i/>
          <w:sz w:val="24"/>
          <w:szCs w:val="24"/>
        </w:rPr>
        <w:t>re</w:t>
      </w:r>
      <w:r>
        <w:rPr>
          <w:rFonts w:ascii="Calibri" w:eastAsia="Calibri" w:hAnsi="Calibri" w:cs="Calibri"/>
          <w:i/>
          <w:spacing w:val="-1"/>
          <w:sz w:val="24"/>
          <w:szCs w:val="24"/>
        </w:rPr>
        <w:t>a</w:t>
      </w:r>
      <w:r>
        <w:rPr>
          <w:rFonts w:ascii="Calibri" w:eastAsia="Calibri" w:hAnsi="Calibri" w:cs="Calibri"/>
          <w:i/>
          <w:sz w:val="24"/>
          <w:szCs w:val="24"/>
        </w:rPr>
        <w:t>so</w:t>
      </w:r>
      <w:r>
        <w:rPr>
          <w:rFonts w:ascii="Calibri" w:eastAsia="Calibri" w:hAnsi="Calibri" w:cs="Calibri"/>
          <w:i/>
          <w:spacing w:val="-2"/>
          <w:sz w:val="24"/>
          <w:szCs w:val="24"/>
        </w:rPr>
        <w:t>n</w:t>
      </w:r>
      <w:r>
        <w:rPr>
          <w:rFonts w:ascii="Calibri" w:eastAsia="Calibri" w:hAnsi="Calibri" w:cs="Calibri"/>
          <w:i/>
          <w:sz w:val="24"/>
          <w:szCs w:val="24"/>
        </w:rPr>
        <w:t xml:space="preserve">s.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pacing w:val="2"/>
          <w:sz w:val="24"/>
          <w:szCs w:val="24"/>
        </w:rPr>
        <w:t>i</w:t>
      </w:r>
      <w:r>
        <w:rPr>
          <w:rFonts w:ascii="Calibri" w:eastAsia="Calibri" w:hAnsi="Calibri" w:cs="Calibri"/>
          <w:i/>
          <w:sz w:val="24"/>
          <w:szCs w:val="24"/>
        </w:rPr>
        <w:t>s yea</w:t>
      </w:r>
      <w:r>
        <w:rPr>
          <w:rFonts w:ascii="Calibri" w:eastAsia="Calibri" w:hAnsi="Calibri" w:cs="Calibri"/>
          <w:i/>
          <w:spacing w:val="-1"/>
          <w:sz w:val="24"/>
          <w:szCs w:val="24"/>
        </w:rPr>
        <w:t>r</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z w:val="24"/>
          <w:szCs w:val="24"/>
        </w:rPr>
        <w:t xml:space="preserve">revised </w:t>
      </w:r>
      <w:r>
        <w:rPr>
          <w:rFonts w:ascii="Calibri" w:eastAsia="Calibri" w:hAnsi="Calibri" w:cs="Calibri"/>
          <w:i/>
          <w:spacing w:val="-2"/>
          <w:sz w:val="24"/>
          <w:szCs w:val="24"/>
        </w:rPr>
        <w:t>T</w:t>
      </w:r>
      <w:r>
        <w:rPr>
          <w:rFonts w:ascii="Calibri" w:eastAsia="Calibri" w:hAnsi="Calibri" w:cs="Calibri"/>
          <w:i/>
          <w:sz w:val="24"/>
          <w:szCs w:val="24"/>
        </w:rPr>
        <w:t>eam m</w:t>
      </w:r>
      <w:r>
        <w:rPr>
          <w:rFonts w:ascii="Calibri" w:eastAsia="Calibri" w:hAnsi="Calibri" w:cs="Calibri"/>
          <w:i/>
          <w:spacing w:val="-1"/>
          <w:sz w:val="24"/>
          <w:szCs w:val="24"/>
        </w:rPr>
        <w:t>a</w:t>
      </w:r>
      <w:r>
        <w:rPr>
          <w:rFonts w:ascii="Calibri" w:eastAsia="Calibri" w:hAnsi="Calibri" w:cs="Calibri"/>
          <w:i/>
          <w:spacing w:val="1"/>
          <w:sz w:val="24"/>
          <w:szCs w:val="24"/>
        </w:rPr>
        <w:t>n</w:t>
      </w:r>
      <w:r>
        <w:rPr>
          <w:rFonts w:ascii="Calibri" w:eastAsia="Calibri" w:hAnsi="Calibri" w:cs="Calibri"/>
          <w:i/>
          <w:spacing w:val="-1"/>
          <w:sz w:val="24"/>
          <w:szCs w:val="24"/>
        </w:rPr>
        <w:t>ua</w:t>
      </w:r>
      <w:r>
        <w:rPr>
          <w:rFonts w:ascii="Calibri" w:eastAsia="Calibri" w:hAnsi="Calibri" w:cs="Calibri"/>
          <w:i/>
          <w:sz w:val="24"/>
          <w:szCs w:val="24"/>
        </w:rPr>
        <w:t>l,</w:t>
      </w:r>
      <w:r>
        <w:rPr>
          <w:rFonts w:ascii="Calibri" w:eastAsia="Calibri" w:hAnsi="Calibri" w:cs="Calibri"/>
          <w:i/>
          <w:spacing w:val="1"/>
          <w:sz w:val="24"/>
          <w:szCs w:val="24"/>
        </w:rPr>
        <w:t xml:space="preserve"> </w:t>
      </w:r>
      <w:r>
        <w:rPr>
          <w:rFonts w:ascii="Calibri" w:eastAsia="Calibri" w:hAnsi="Calibri" w:cs="Calibri"/>
          <w:i/>
          <w:sz w:val="24"/>
          <w:szCs w:val="24"/>
        </w:rPr>
        <w:t>2</w:t>
      </w:r>
      <w:r>
        <w:rPr>
          <w:rFonts w:ascii="Calibri" w:eastAsia="Calibri" w:hAnsi="Calibri" w:cs="Calibri"/>
          <w:i/>
          <w:spacing w:val="1"/>
          <w:sz w:val="24"/>
          <w:szCs w:val="24"/>
        </w:rPr>
        <w:t>0</w:t>
      </w:r>
      <w:r>
        <w:rPr>
          <w:rFonts w:ascii="Calibri" w:eastAsia="Calibri" w:hAnsi="Calibri" w:cs="Calibri"/>
          <w:i/>
          <w:sz w:val="24"/>
          <w:szCs w:val="24"/>
        </w:rPr>
        <w:t>1</w:t>
      </w:r>
      <w:r>
        <w:rPr>
          <w:rFonts w:ascii="Calibri" w:eastAsia="Calibri" w:hAnsi="Calibri" w:cs="Calibri"/>
          <w:i/>
          <w:spacing w:val="1"/>
          <w:sz w:val="24"/>
          <w:szCs w:val="24"/>
        </w:rPr>
        <w:t>5</w:t>
      </w:r>
      <w:r>
        <w:rPr>
          <w:rFonts w:ascii="Calibri" w:eastAsia="Calibri" w:hAnsi="Calibri" w:cs="Calibri"/>
          <w:i/>
          <w:sz w:val="24"/>
          <w:szCs w:val="24"/>
        </w:rPr>
        <w:t>,</w:t>
      </w:r>
      <w:r>
        <w:rPr>
          <w:rFonts w:ascii="Calibri" w:eastAsia="Calibri" w:hAnsi="Calibri" w:cs="Calibri"/>
          <w:i/>
          <w:spacing w:val="1"/>
          <w:sz w:val="24"/>
          <w:szCs w:val="24"/>
        </w:rPr>
        <w:t xml:space="preserve"> </w:t>
      </w:r>
      <w:r>
        <w:rPr>
          <w:rFonts w:ascii="Calibri" w:eastAsia="Calibri" w:hAnsi="Calibri" w:cs="Calibri"/>
          <w:i/>
          <w:spacing w:val="-1"/>
          <w:sz w:val="24"/>
          <w:szCs w:val="24"/>
        </w:rPr>
        <w:t>at</w:t>
      </w:r>
      <w:r>
        <w:rPr>
          <w:rFonts w:ascii="Calibri" w:eastAsia="Calibri" w:hAnsi="Calibri" w:cs="Calibri"/>
          <w:i/>
          <w:spacing w:val="1"/>
          <w:sz w:val="24"/>
          <w:szCs w:val="24"/>
        </w:rPr>
        <w:t>t</w:t>
      </w:r>
      <w:r>
        <w:rPr>
          <w:rFonts w:ascii="Calibri" w:eastAsia="Calibri" w:hAnsi="Calibri" w:cs="Calibri"/>
          <w:i/>
          <w:sz w:val="24"/>
          <w:szCs w:val="24"/>
        </w:rPr>
        <w:t>em</w:t>
      </w:r>
      <w:r>
        <w:rPr>
          <w:rFonts w:ascii="Calibri" w:eastAsia="Calibri" w:hAnsi="Calibri" w:cs="Calibri"/>
          <w:i/>
          <w:spacing w:val="-1"/>
          <w:sz w:val="24"/>
          <w:szCs w:val="24"/>
        </w:rPr>
        <w:t>p</w:t>
      </w:r>
      <w:r>
        <w:rPr>
          <w:rFonts w:ascii="Calibri" w:eastAsia="Calibri" w:hAnsi="Calibri" w:cs="Calibri"/>
          <w:i/>
          <w:spacing w:val="1"/>
          <w:sz w:val="24"/>
          <w:szCs w:val="24"/>
        </w:rPr>
        <w:t>t</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t</w:t>
      </w:r>
      <w:r>
        <w:rPr>
          <w:rFonts w:ascii="Calibri" w:eastAsia="Calibri" w:hAnsi="Calibri" w:cs="Calibri"/>
          <w:i/>
          <w:sz w:val="24"/>
          <w:szCs w:val="24"/>
        </w:rPr>
        <w:t xml:space="preserve">o </w:t>
      </w:r>
      <w:r>
        <w:rPr>
          <w:rFonts w:ascii="Calibri" w:eastAsia="Calibri" w:hAnsi="Calibri" w:cs="Calibri"/>
          <w:i/>
          <w:spacing w:val="-1"/>
          <w:sz w:val="24"/>
          <w:szCs w:val="24"/>
        </w:rPr>
        <w:t>n</w:t>
      </w:r>
      <w:r>
        <w:rPr>
          <w:rFonts w:ascii="Calibri" w:eastAsia="Calibri" w:hAnsi="Calibri" w:cs="Calibri"/>
          <w:i/>
          <w:spacing w:val="-2"/>
          <w:sz w:val="24"/>
          <w:szCs w:val="24"/>
        </w:rPr>
        <w:t>e</w:t>
      </w:r>
      <w:r>
        <w:rPr>
          <w:rFonts w:ascii="Calibri" w:eastAsia="Calibri" w:hAnsi="Calibri" w:cs="Calibri"/>
          <w:i/>
          <w:spacing w:val="-1"/>
          <w:sz w:val="24"/>
          <w:szCs w:val="24"/>
        </w:rPr>
        <w:t>ga</w:t>
      </w:r>
      <w:r>
        <w:rPr>
          <w:rFonts w:ascii="Calibri" w:eastAsia="Calibri" w:hAnsi="Calibri" w:cs="Calibri"/>
          <w:i/>
          <w:spacing w:val="1"/>
          <w:sz w:val="24"/>
          <w:szCs w:val="24"/>
        </w:rPr>
        <w:t>t</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s</w:t>
      </w:r>
      <w:r>
        <w:rPr>
          <w:rFonts w:ascii="Calibri" w:eastAsia="Calibri" w:hAnsi="Calibri" w:cs="Calibri"/>
          <w:i/>
          <w:spacing w:val="-1"/>
          <w:sz w:val="24"/>
          <w:szCs w:val="24"/>
        </w:rPr>
        <w:t>u</w:t>
      </w:r>
      <w:r>
        <w:rPr>
          <w:rFonts w:ascii="Calibri" w:eastAsia="Calibri" w:hAnsi="Calibri" w:cs="Calibri"/>
          <w:i/>
          <w:spacing w:val="1"/>
          <w:sz w:val="24"/>
          <w:szCs w:val="24"/>
        </w:rPr>
        <w:t>c</w:t>
      </w:r>
      <w:r>
        <w:rPr>
          <w:rFonts w:ascii="Calibri" w:eastAsia="Calibri" w:hAnsi="Calibri" w:cs="Calibri"/>
          <w:i/>
          <w:sz w:val="24"/>
          <w:szCs w:val="24"/>
        </w:rPr>
        <w:t xml:space="preserve">h </w:t>
      </w:r>
      <w:r>
        <w:rPr>
          <w:rFonts w:ascii="Calibri" w:eastAsia="Calibri" w:hAnsi="Calibri" w:cs="Calibri"/>
          <w:i/>
          <w:spacing w:val="-1"/>
          <w:sz w:val="24"/>
          <w:szCs w:val="24"/>
        </w:rPr>
        <w:t>ha</w:t>
      </w:r>
      <w:r>
        <w:rPr>
          <w:rFonts w:ascii="Calibri" w:eastAsia="Calibri" w:hAnsi="Calibri" w:cs="Calibri"/>
          <w:i/>
          <w:sz w:val="24"/>
          <w:szCs w:val="24"/>
        </w:rPr>
        <w:t>rsh</w:t>
      </w:r>
      <w:r>
        <w:rPr>
          <w:rFonts w:ascii="Calibri" w:eastAsia="Calibri" w:hAnsi="Calibri" w:cs="Calibri"/>
          <w:i/>
          <w:spacing w:val="-1"/>
          <w:sz w:val="24"/>
          <w:szCs w:val="24"/>
        </w:rPr>
        <w:t xml:space="preserve"> p</w:t>
      </w:r>
      <w:r>
        <w:rPr>
          <w:rFonts w:ascii="Calibri" w:eastAsia="Calibri" w:hAnsi="Calibri" w:cs="Calibri"/>
          <w:i/>
          <w:sz w:val="24"/>
          <w:szCs w:val="24"/>
        </w:rPr>
        <w:t>e</w:t>
      </w:r>
      <w:r>
        <w:rPr>
          <w:rFonts w:ascii="Calibri" w:eastAsia="Calibri" w:hAnsi="Calibri" w:cs="Calibri"/>
          <w:i/>
          <w:spacing w:val="2"/>
          <w:sz w:val="24"/>
          <w:szCs w:val="24"/>
        </w:rPr>
        <w:t>n</w:t>
      </w:r>
      <w:r>
        <w:rPr>
          <w:rFonts w:ascii="Calibri" w:eastAsia="Calibri" w:hAnsi="Calibri" w:cs="Calibri"/>
          <w:i/>
          <w:spacing w:val="-1"/>
          <w:sz w:val="24"/>
          <w:szCs w:val="24"/>
        </w:rPr>
        <w:t>a</w:t>
      </w:r>
      <w:r>
        <w:rPr>
          <w:rFonts w:ascii="Calibri" w:eastAsia="Calibri" w:hAnsi="Calibri" w:cs="Calibri"/>
          <w:i/>
          <w:sz w:val="24"/>
          <w:szCs w:val="24"/>
        </w:rPr>
        <w:t>l</w:t>
      </w:r>
      <w:r>
        <w:rPr>
          <w:rFonts w:ascii="Calibri" w:eastAsia="Calibri" w:hAnsi="Calibri" w:cs="Calibri"/>
          <w:i/>
          <w:spacing w:val="1"/>
          <w:sz w:val="24"/>
          <w:szCs w:val="24"/>
        </w:rPr>
        <w:t>t</w:t>
      </w:r>
      <w:r>
        <w:rPr>
          <w:rFonts w:ascii="Calibri" w:eastAsia="Calibri" w:hAnsi="Calibri" w:cs="Calibri"/>
          <w:i/>
          <w:sz w:val="24"/>
          <w:szCs w:val="24"/>
        </w:rPr>
        <w:t>ies</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re</w:t>
      </w:r>
      <w:r>
        <w:rPr>
          <w:rFonts w:ascii="Calibri" w:eastAsia="Calibri" w:hAnsi="Calibri" w:cs="Calibri"/>
          <w:i/>
          <w:spacing w:val="-1"/>
          <w:sz w:val="24"/>
          <w:szCs w:val="24"/>
        </w:rPr>
        <w:t>du</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ressu</w:t>
      </w:r>
      <w:r>
        <w:rPr>
          <w:rFonts w:ascii="Calibri" w:eastAsia="Calibri" w:hAnsi="Calibri" w:cs="Calibri"/>
          <w:i/>
          <w:spacing w:val="-1"/>
          <w:sz w:val="24"/>
          <w:szCs w:val="24"/>
        </w:rPr>
        <w:t>r</w:t>
      </w:r>
      <w:r>
        <w:rPr>
          <w:rFonts w:ascii="Calibri" w:eastAsia="Calibri" w:hAnsi="Calibri" w:cs="Calibri"/>
          <w:i/>
          <w:sz w:val="24"/>
          <w:szCs w:val="24"/>
        </w:rPr>
        <w:t>es</w:t>
      </w:r>
      <w:r>
        <w:rPr>
          <w:rFonts w:ascii="Calibri" w:eastAsia="Calibri" w:hAnsi="Calibri" w:cs="Calibri"/>
          <w:i/>
          <w:spacing w:val="-26"/>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n Team</w:t>
      </w:r>
      <w:r>
        <w:rPr>
          <w:rFonts w:ascii="Calibri" w:eastAsia="Calibri" w:hAnsi="Calibri" w:cs="Calibri"/>
          <w:i/>
          <w:spacing w:val="-4"/>
          <w:sz w:val="24"/>
          <w:szCs w:val="24"/>
        </w:rPr>
        <w:t xml:space="preserve"> </w:t>
      </w:r>
      <w:r>
        <w:rPr>
          <w:rFonts w:ascii="Calibri" w:eastAsia="Calibri" w:hAnsi="Calibri" w:cs="Calibri"/>
          <w:i/>
          <w:sz w:val="24"/>
          <w:szCs w:val="24"/>
        </w:rPr>
        <w:t>C</w:t>
      </w:r>
      <w:r>
        <w:rPr>
          <w:rFonts w:ascii="Calibri" w:eastAsia="Calibri" w:hAnsi="Calibri" w:cs="Calibri"/>
          <w:i/>
          <w:spacing w:val="-2"/>
          <w:sz w:val="24"/>
          <w:szCs w:val="24"/>
        </w:rPr>
        <w:t>a</w:t>
      </w:r>
      <w:r>
        <w:rPr>
          <w:rFonts w:ascii="Calibri" w:eastAsia="Calibri" w:hAnsi="Calibri" w:cs="Calibri"/>
          <w:i/>
          <w:spacing w:val="-1"/>
          <w:sz w:val="24"/>
          <w:szCs w:val="24"/>
        </w:rPr>
        <w:t>p</w:t>
      </w:r>
      <w:r>
        <w:rPr>
          <w:rFonts w:ascii="Calibri" w:eastAsia="Calibri" w:hAnsi="Calibri" w:cs="Calibri"/>
          <w:i/>
          <w:spacing w:val="1"/>
          <w:sz w:val="24"/>
          <w:szCs w:val="24"/>
        </w:rPr>
        <w:t>t</w:t>
      </w:r>
      <w:r>
        <w:rPr>
          <w:rFonts w:ascii="Calibri" w:eastAsia="Calibri" w:hAnsi="Calibri" w:cs="Calibri"/>
          <w:i/>
          <w:spacing w:val="-1"/>
          <w:sz w:val="24"/>
          <w:szCs w:val="24"/>
        </w:rPr>
        <w:t>a</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2"/>
          <w:sz w:val="24"/>
          <w:szCs w:val="24"/>
        </w:rPr>
        <w:t>s</w:t>
      </w:r>
      <w:r>
        <w:rPr>
          <w:rFonts w:ascii="Calibri" w:eastAsia="Calibri" w:hAnsi="Calibri" w:cs="Calibri"/>
          <w:i/>
          <w:sz w:val="24"/>
          <w:szCs w:val="24"/>
        </w:rPr>
        <w:t>.)</w:t>
      </w:r>
    </w:p>
    <w:p w14:paraId="5AD7B619" w14:textId="77777777" w:rsidR="00A70796" w:rsidRDefault="00A70796">
      <w:pPr>
        <w:spacing w:before="12" w:line="280" w:lineRule="exact"/>
        <w:rPr>
          <w:sz w:val="28"/>
          <w:szCs w:val="28"/>
        </w:rPr>
      </w:pPr>
    </w:p>
    <w:p w14:paraId="2071C443" w14:textId="77777777" w:rsidR="00A70796" w:rsidRDefault="00D030BA">
      <w:pPr>
        <w:ind w:left="174" w:right="169" w:firstLine="720"/>
        <w:rPr>
          <w:rFonts w:ascii="Calibri" w:eastAsia="Calibri" w:hAnsi="Calibri" w:cs="Calibri"/>
          <w:sz w:val="24"/>
          <w:szCs w:val="24"/>
        </w:rPr>
        <w:sectPr w:rsidR="00A70796">
          <w:type w:val="continuous"/>
          <w:pgSz w:w="12240" w:h="15840"/>
          <w:pgMar w:top="1400" w:right="880" w:bottom="280" w:left="820" w:header="720" w:footer="720" w:gutter="0"/>
          <w:cols w:space="720"/>
        </w:sect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ort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ird 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 xml:space="preserve">layer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 xml:space="preserve">ied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un</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small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ield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12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2"/>
          <w:sz w:val="24"/>
          <w:szCs w:val="24"/>
        </w:rPr>
        <w:t>r</w:t>
      </w:r>
      <w:r>
        <w:rPr>
          <w:rFonts w:ascii="Calibri" w:eastAsia="Calibri" w:hAnsi="Calibri" w:cs="Calibri"/>
          <w:sz w:val="24"/>
          <w:szCs w:val="24"/>
        </w:rPr>
        <w:t xml:space="preserve">s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 agre</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 xml:space="preserve">re </w:t>
      </w:r>
      <w:proofErr w:type="gramStart"/>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ed</w:t>
      </w:r>
      <w:proofErr w:type="gramEnd"/>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eli</w:t>
      </w:r>
      <w:r>
        <w:rPr>
          <w:rFonts w:ascii="Calibri" w:eastAsia="Calibri" w:hAnsi="Calibri" w:cs="Calibri"/>
          <w:spacing w:val="1"/>
          <w:sz w:val="24"/>
          <w:szCs w:val="24"/>
        </w:rPr>
        <w:t>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 xml:space="preserve"> w</w:t>
      </w:r>
      <w:r>
        <w:rPr>
          <w:rFonts w:ascii="Calibri" w:eastAsia="Calibri" w:hAnsi="Calibri" w:cs="Calibri"/>
          <w:sz w:val="24"/>
          <w:szCs w:val="24"/>
        </w:rPr>
        <w:t>ork</w:t>
      </w:r>
      <w:r>
        <w:rPr>
          <w:rFonts w:ascii="Calibri" w:eastAsia="Calibri" w:hAnsi="Calibri" w:cs="Calibri"/>
          <w:spacing w:val="53"/>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n</w:t>
      </w:r>
      <w:r>
        <w:rPr>
          <w:rFonts w:ascii="Calibri" w:eastAsia="Calibri" w:hAnsi="Calibri" w:cs="Calibri"/>
          <w:sz w:val="24"/>
          <w:szCs w:val="24"/>
        </w:rPr>
        <w:t>ew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p>
    <w:p w14:paraId="4782F663" w14:textId="77777777" w:rsidR="00A70796" w:rsidRDefault="00D030BA">
      <w:pPr>
        <w:spacing w:before="55"/>
        <w:ind w:left="174" w:right="-56"/>
        <w:rPr>
          <w:rFonts w:ascii="Calibri" w:eastAsia="Calibri" w:hAnsi="Calibri" w:cs="Calibri"/>
          <w:sz w:val="24"/>
          <w:szCs w:val="24"/>
        </w:rPr>
      </w:pPr>
      <w:r>
        <w:rPr>
          <w:rFonts w:ascii="Calibri" w:eastAsia="Calibri" w:hAnsi="Calibri" w:cs="Calibri"/>
          <w:b/>
          <w:spacing w:val="-1"/>
          <w:sz w:val="24"/>
          <w:szCs w:val="24"/>
        </w:rPr>
        <w:lastRenderedPageBreak/>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063308B6" w14:textId="77777777" w:rsidR="00A70796" w:rsidRDefault="00D030BA">
      <w:pPr>
        <w:spacing w:before="1" w:line="140" w:lineRule="exact"/>
        <w:rPr>
          <w:sz w:val="15"/>
          <w:szCs w:val="15"/>
        </w:rPr>
      </w:pPr>
      <w:r>
        <w:br w:type="column"/>
      </w:r>
    </w:p>
    <w:p w14:paraId="6EE1F24D" w14:textId="77777777" w:rsidR="00A70796" w:rsidRDefault="00A70796">
      <w:pPr>
        <w:spacing w:line="200" w:lineRule="exact"/>
      </w:pPr>
    </w:p>
    <w:p w14:paraId="6D19590C" w14:textId="77777777" w:rsidR="00A70796" w:rsidRDefault="00D030BA">
      <w:pPr>
        <w:spacing w:line="280" w:lineRule="exact"/>
        <w:rPr>
          <w:rFonts w:ascii="Calibri" w:eastAsia="Calibri" w:hAnsi="Calibri" w:cs="Calibri"/>
          <w:sz w:val="24"/>
          <w:szCs w:val="24"/>
        </w:rPr>
        <w:sectPr w:rsidR="00A70796">
          <w:pgSz w:w="12240" w:h="15840"/>
          <w:pgMar w:top="940" w:right="880" w:bottom="280" w:left="820" w:header="0" w:footer="858"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&amp;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pacing w:val="6"/>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p>
    <w:p w14:paraId="007A22EA" w14:textId="77777777" w:rsidR="00A70796" w:rsidRDefault="00D030BA">
      <w:pPr>
        <w:spacing w:before="7"/>
        <w:ind w:left="174" w:right="148"/>
        <w:rPr>
          <w:rFonts w:ascii="Calibri" w:eastAsia="Calibri" w:hAnsi="Calibri" w:cs="Calibri"/>
          <w:sz w:val="28"/>
          <w:szCs w:val="28"/>
        </w:rPr>
      </w:pP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ort </w:t>
      </w:r>
      <w:r>
        <w:rPr>
          <w:rFonts w:ascii="Calibri" w:eastAsia="Calibri" w:hAnsi="Calibri" w:cs="Calibri"/>
          <w:spacing w:val="-1"/>
          <w:sz w:val="24"/>
          <w:szCs w:val="24"/>
        </w:rPr>
        <w: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act</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ain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ve eve</w:t>
      </w:r>
      <w:r>
        <w:rPr>
          <w:rFonts w:ascii="Calibri" w:eastAsia="Calibri" w:hAnsi="Calibri" w:cs="Calibri"/>
          <w:spacing w:val="1"/>
          <w:sz w:val="24"/>
          <w:szCs w:val="24"/>
        </w:rPr>
        <w:t>r</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last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 agr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w</w:t>
      </w:r>
      <w:r>
        <w:rPr>
          <w:rFonts w:ascii="Calibri" w:eastAsia="Calibri" w:hAnsi="Calibri" w:cs="Calibri"/>
          <w:sz w:val="24"/>
          <w:szCs w:val="24"/>
        </w:rPr>
        <w:t xml:space="preserve">o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 xml:space="preserve">o.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f</w:t>
      </w:r>
      <w:r>
        <w:rPr>
          <w:rFonts w:ascii="Calibri" w:eastAsia="Calibri" w:hAnsi="Calibri" w:cs="Calibri"/>
          <w:sz w:val="24"/>
          <w:szCs w:val="24"/>
        </w:rPr>
        <w:t>ei</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it 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7"/>
          <w:sz w:val="24"/>
          <w:szCs w:val="24"/>
        </w:rPr>
        <w:t>r</w:t>
      </w:r>
      <w:r>
        <w:rPr>
          <w:rFonts w:ascii="Calibri" w:eastAsia="Calibri" w:hAnsi="Calibri" w:cs="Calibri"/>
          <w:sz w:val="28"/>
          <w:szCs w:val="28"/>
        </w:rPr>
        <w:t>.</w:t>
      </w:r>
    </w:p>
    <w:p w14:paraId="689A20BB" w14:textId="77777777" w:rsidR="00A70796" w:rsidRDefault="00A70796">
      <w:pPr>
        <w:spacing w:before="8" w:line="260" w:lineRule="exact"/>
        <w:rPr>
          <w:sz w:val="26"/>
          <w:szCs w:val="26"/>
        </w:rPr>
      </w:pPr>
    </w:p>
    <w:p w14:paraId="7BE688D6" w14:textId="77777777" w:rsidR="00A70796" w:rsidRDefault="00D030BA">
      <w:pPr>
        <w:ind w:left="174"/>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14:paraId="561C7C6B" w14:textId="77777777" w:rsidR="00A70796" w:rsidRDefault="00D030BA">
      <w:pPr>
        <w:spacing w:before="3"/>
        <w:ind w:left="174" w:right="229" w:firstLine="720"/>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ea</w:t>
      </w:r>
      <w:r>
        <w:rPr>
          <w:rFonts w:ascii="Calibri" w:eastAsia="Calibri" w:hAnsi="Calibri" w:cs="Calibri"/>
          <w:sz w:val="24"/>
          <w:szCs w:val="24"/>
        </w:rPr>
        <w:t xml:space="preserve">ms.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raws </w:t>
      </w:r>
      <w:r>
        <w:rPr>
          <w:rFonts w:ascii="Calibri" w:eastAsia="Calibri" w:hAnsi="Calibri" w:cs="Calibri"/>
          <w:spacing w:val="-1"/>
          <w:sz w:val="24"/>
          <w:szCs w:val="24"/>
        </w:rPr>
        <w:t>w</w:t>
      </w:r>
      <w:r>
        <w:rPr>
          <w:rFonts w:ascii="Calibri" w:eastAsia="Calibri" w:hAnsi="Calibri" w:cs="Calibri"/>
          <w:sz w:val="24"/>
          <w:szCs w:val="24"/>
        </w:rPr>
        <w:t>ere 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n</w:t>
      </w:r>
      <w:r>
        <w:rPr>
          <w:rFonts w:ascii="Calibri" w:eastAsia="Calibri" w:hAnsi="Calibri" w:cs="Calibri"/>
          <w:sz w:val="24"/>
          <w:szCs w:val="24"/>
        </w:rPr>
        <w:t>o</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lay,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ecame</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avai</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6"/>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lay al</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w:t>
      </w:r>
      <w:r>
        <w:rPr>
          <w:rFonts w:ascii="Calibri" w:eastAsia="Calibri" w:hAnsi="Calibri" w:cs="Calibri"/>
          <w:spacing w:val="1"/>
          <w:sz w:val="24"/>
          <w:szCs w:val="24"/>
        </w:rPr>
        <w:t>e</w:t>
      </w:r>
      <w:r>
        <w:rPr>
          <w:rFonts w:ascii="Calibri" w:eastAsia="Calibri" w:hAnsi="Calibri" w:cs="Calibri"/>
          <w:sz w:val="24"/>
          <w:szCs w:val="24"/>
        </w:rPr>
        <w:t>.</w:t>
      </w:r>
    </w:p>
    <w:p w14:paraId="1DDDE652" w14:textId="77777777" w:rsidR="00A70796" w:rsidRDefault="00D030BA">
      <w:pPr>
        <w:ind w:left="174" w:right="502" w:firstLine="53"/>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rival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proofErr w:type="gramStart"/>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m</w:t>
      </w:r>
      <w:r>
        <w:rPr>
          <w:rFonts w:ascii="Calibri" w:eastAsia="Calibri" w:hAnsi="Calibri" w:cs="Calibri"/>
          <w:sz w:val="24"/>
          <w:szCs w:val="24"/>
        </w:rPr>
        <w:t>ed</w:t>
      </w:r>
      <w:proofErr w:type="gramEnd"/>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Ca</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 xml:space="preserve">y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leave</w:t>
      </w:r>
      <w:r>
        <w:rPr>
          <w:rFonts w:ascii="Calibri" w:eastAsia="Calibri" w:hAnsi="Calibri" w:cs="Calibri"/>
          <w:spacing w:val="-2"/>
          <w:sz w:val="24"/>
          <w:szCs w:val="24"/>
        </w:rPr>
        <w:t xml:space="preserve"> </w:t>
      </w:r>
      <w:r>
        <w:rPr>
          <w:rFonts w:ascii="Calibri" w:eastAsia="Calibri" w:hAnsi="Calibri" w:cs="Calibri"/>
          <w:sz w:val="24"/>
          <w:szCs w:val="24"/>
        </w:rPr>
        <w:t>a si</w:t>
      </w:r>
      <w:r>
        <w:rPr>
          <w:rFonts w:ascii="Calibri" w:eastAsia="Calibri" w:hAnsi="Calibri" w:cs="Calibri"/>
          <w:spacing w:val="1"/>
          <w:sz w:val="24"/>
          <w:szCs w:val="24"/>
        </w:rPr>
        <w:t>n</w:t>
      </w:r>
      <w:r>
        <w:rPr>
          <w:rFonts w:ascii="Calibri" w:eastAsia="Calibri" w:hAnsi="Calibri" w:cs="Calibri"/>
          <w:sz w:val="24"/>
          <w:szCs w:val="24"/>
        </w:rPr>
        <w:t>gle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r</w:t>
      </w:r>
      <w:r>
        <w:rPr>
          <w:rFonts w:ascii="Calibri" w:eastAsia="Calibri" w:hAnsi="Calibri" w:cs="Calibri"/>
          <w:spacing w:val="1"/>
          <w:sz w:val="24"/>
          <w:szCs w:val="24"/>
        </w:rPr>
        <w:t>e</w:t>
      </w:r>
      <w:r>
        <w:rPr>
          <w:rFonts w:ascii="Calibri" w:eastAsia="Calibri" w:hAnsi="Calibri" w:cs="Calibri"/>
          <w:sz w:val="24"/>
          <w:szCs w:val="24"/>
        </w:rPr>
        <w:t xml:space="preserve">main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w:t>
      </w:r>
      <w:r>
        <w:rPr>
          <w:rFonts w:ascii="Calibri" w:eastAsia="Calibri" w:hAnsi="Calibri" w:cs="Calibri"/>
          <w:sz w:val="24"/>
          <w:szCs w:val="24"/>
        </w:rPr>
        <w:t>s Cap</w:t>
      </w:r>
      <w:r>
        <w:rPr>
          <w:rFonts w:ascii="Calibri" w:eastAsia="Calibri" w:hAnsi="Calibri" w:cs="Calibri"/>
          <w:spacing w:val="1"/>
          <w:sz w:val="24"/>
          <w:szCs w:val="24"/>
        </w:rPr>
        <w:t>t</w:t>
      </w:r>
      <w:r>
        <w:rPr>
          <w:rFonts w:ascii="Calibri" w:eastAsia="Calibri" w:hAnsi="Calibri" w:cs="Calibri"/>
          <w:sz w:val="24"/>
          <w:szCs w:val="24"/>
        </w:rPr>
        <w:t>ain agre</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ar</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gem</w:t>
      </w:r>
      <w:r>
        <w:rPr>
          <w:rFonts w:ascii="Calibri" w:eastAsia="Calibri" w:hAnsi="Calibri" w:cs="Calibri"/>
          <w:spacing w:val="-1"/>
          <w:sz w:val="24"/>
          <w:szCs w:val="24"/>
        </w:rPr>
        <w:t>e</w:t>
      </w:r>
      <w:r>
        <w:rPr>
          <w:rFonts w:ascii="Calibri" w:eastAsia="Calibri" w:hAnsi="Calibri" w:cs="Calibri"/>
          <w:spacing w:val="1"/>
          <w:sz w:val="24"/>
          <w:szCs w:val="24"/>
        </w:rPr>
        <w:t>nt</w:t>
      </w:r>
      <w:r>
        <w:rPr>
          <w:rFonts w:ascii="Calibri" w:eastAsia="Calibri" w:hAnsi="Calibri" w:cs="Calibri"/>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B</w:t>
      </w:r>
      <w:r>
        <w:rPr>
          <w:rFonts w:ascii="Calibri" w:eastAsia="Calibri" w:hAnsi="Calibri" w:cs="Calibri"/>
          <w:sz w:val="24"/>
          <w:szCs w:val="24"/>
        </w:rPr>
        <w:t>’s Ca</w:t>
      </w:r>
      <w:r>
        <w:rPr>
          <w:rFonts w:ascii="Calibri" w:eastAsia="Calibri" w:hAnsi="Calibri" w:cs="Calibri"/>
          <w:spacing w:val="1"/>
          <w:sz w:val="24"/>
          <w:szCs w:val="24"/>
        </w:rPr>
        <w:t>pt</w:t>
      </w:r>
      <w:r>
        <w:rPr>
          <w:rFonts w:ascii="Calibri" w:eastAsia="Calibri" w:hAnsi="Calibri" w:cs="Calibri"/>
          <w:spacing w:val="-2"/>
          <w:sz w:val="24"/>
          <w:szCs w:val="24"/>
        </w:rPr>
        <w:t>a</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 exec</w:t>
      </w:r>
      <w:r>
        <w:rPr>
          <w:rFonts w:ascii="Calibri" w:eastAsia="Calibri" w:hAnsi="Calibri" w:cs="Calibri"/>
          <w:spacing w:val="1"/>
          <w:sz w:val="24"/>
          <w:szCs w:val="24"/>
        </w:rPr>
        <w:t>ut</w:t>
      </w:r>
      <w:r>
        <w:rPr>
          <w:rFonts w:ascii="Calibri" w:eastAsia="Calibri" w:hAnsi="Calibri" w:cs="Calibri"/>
          <w:sz w:val="24"/>
          <w:szCs w:val="24"/>
        </w:rPr>
        <w:t>ive.</w:t>
      </w:r>
      <w:r>
        <w:rPr>
          <w:rFonts w:ascii="Calibri" w:eastAsia="Calibri" w:hAnsi="Calibri" w:cs="Calibri"/>
          <w:spacing w:val="53"/>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tt</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ef</w:t>
      </w:r>
      <w:r>
        <w:rPr>
          <w:rFonts w:ascii="Calibri" w:eastAsia="Calibri" w:hAnsi="Calibri" w:cs="Calibri"/>
          <w:spacing w:val="-2"/>
          <w:sz w:val="24"/>
          <w:szCs w:val="24"/>
        </w:rPr>
        <w:t>e</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64D99C46" w14:textId="77777777" w:rsidR="00A70796" w:rsidRDefault="00A70796">
      <w:pPr>
        <w:spacing w:before="8" w:line="280" w:lineRule="exact"/>
        <w:rPr>
          <w:sz w:val="28"/>
          <w:szCs w:val="28"/>
        </w:rPr>
      </w:pPr>
    </w:p>
    <w:p w14:paraId="0B4D0406" w14:textId="77777777" w:rsidR="00A70796" w:rsidRDefault="00D030BA">
      <w:pPr>
        <w:ind w:left="174"/>
        <w:rPr>
          <w:rFonts w:ascii="Calibri" w:eastAsia="Calibri" w:hAnsi="Calibri" w:cs="Calibri"/>
          <w:sz w:val="28"/>
          <w:szCs w:val="28"/>
        </w:rPr>
      </w:pPr>
      <w:r>
        <w:rPr>
          <w:rFonts w:ascii="Calibri" w:eastAsia="Calibri" w:hAnsi="Calibri" w:cs="Calibri"/>
          <w:b/>
          <w:sz w:val="28"/>
          <w:szCs w:val="28"/>
        </w:rPr>
        <w:t>Ru</w:t>
      </w:r>
      <w:r>
        <w:rPr>
          <w:rFonts w:ascii="Calibri" w:eastAsia="Calibri" w:hAnsi="Calibri" w:cs="Calibri"/>
          <w:b/>
          <w:spacing w:val="1"/>
          <w:sz w:val="28"/>
          <w:szCs w:val="28"/>
        </w:rPr>
        <w:t>l</w:t>
      </w:r>
      <w:r>
        <w:rPr>
          <w:rFonts w:ascii="Calibri" w:eastAsia="Calibri" w:hAnsi="Calibri" w:cs="Calibri"/>
          <w:b/>
          <w:spacing w:val="-2"/>
          <w:sz w:val="28"/>
          <w:szCs w:val="28"/>
        </w:rPr>
        <w:t>i</w:t>
      </w:r>
      <w:r>
        <w:rPr>
          <w:rFonts w:ascii="Calibri" w:eastAsia="Calibri" w:hAnsi="Calibri" w:cs="Calibri"/>
          <w:b/>
          <w:sz w:val="28"/>
          <w:szCs w:val="28"/>
        </w:rPr>
        <w:t>ng:</w:t>
      </w:r>
    </w:p>
    <w:p w14:paraId="249FFE72" w14:textId="77777777" w:rsidR="00A70796" w:rsidRDefault="00D030BA">
      <w:pPr>
        <w:spacing w:before="8"/>
        <w:ind w:left="174" w:right="183" w:firstLine="72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ot override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elines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&amp;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 As 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kn</w:t>
      </w:r>
      <w:r>
        <w:rPr>
          <w:rFonts w:ascii="Calibri" w:eastAsia="Calibri" w:hAnsi="Calibri" w:cs="Calibri"/>
          <w:sz w:val="24"/>
          <w:szCs w:val="24"/>
        </w:rPr>
        <w:t xml:space="preserve">ew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acts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 xml:space="preserve">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 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 i</w:t>
      </w:r>
      <w:r>
        <w:rPr>
          <w:rFonts w:ascii="Calibri" w:eastAsia="Calibri" w:hAnsi="Calibri" w:cs="Calibri"/>
          <w:spacing w:val="1"/>
          <w:sz w:val="24"/>
          <w:szCs w:val="24"/>
        </w:rPr>
        <w:t>nd</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2"/>
          <w:sz w:val="24"/>
          <w:szCs w:val="24"/>
        </w:rPr>
        <w: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raw. It</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6"/>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 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u</w:t>
      </w:r>
      <w:r>
        <w:rPr>
          <w:rFonts w:ascii="Calibri" w:eastAsia="Calibri" w:hAnsi="Calibri" w:cs="Calibri"/>
          <w:sz w:val="24"/>
          <w:szCs w:val="24"/>
        </w:rPr>
        <w:t>p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 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ree</w:t>
      </w:r>
      <w:r>
        <w:rPr>
          <w:rFonts w:ascii="Calibri" w:eastAsia="Calibri" w:hAnsi="Calibri" w:cs="Calibri"/>
          <w:spacing w:val="-1"/>
          <w:sz w:val="24"/>
          <w:szCs w:val="24"/>
        </w:rPr>
        <w:t xml:space="preserve"> </w:t>
      </w:r>
      <w:r>
        <w:rPr>
          <w:rFonts w:ascii="Calibri" w:eastAsia="Calibri" w:hAnsi="Calibri" w:cs="Calibri"/>
          <w:sz w:val="24"/>
          <w:szCs w:val="24"/>
        </w:rPr>
        <w:t>of Team</w:t>
      </w:r>
      <w:r>
        <w:rPr>
          <w:rFonts w:ascii="Calibri" w:eastAsia="Calibri" w:hAnsi="Calibri" w:cs="Calibri"/>
          <w:spacing w:val="-4"/>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Teams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layed in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ey </w:t>
      </w:r>
      <w:r>
        <w:rPr>
          <w:rFonts w:ascii="Calibri" w:eastAsia="Calibri" w:hAnsi="Calibri" w:cs="Calibri"/>
          <w:spacing w:val="-1"/>
          <w:sz w:val="24"/>
          <w:szCs w:val="24"/>
        </w:rPr>
        <w:t>w</w:t>
      </w:r>
      <w:r>
        <w:rPr>
          <w:rFonts w:ascii="Calibri" w:eastAsia="Calibri" w:hAnsi="Calibri" w:cs="Calibri"/>
          <w:sz w:val="24"/>
          <w:szCs w:val="24"/>
        </w:rPr>
        <w:t xml:space="preserve">ere in </w:t>
      </w:r>
      <w:r>
        <w:rPr>
          <w:rFonts w:ascii="Calibri" w:eastAsia="Calibri" w:hAnsi="Calibri" w:cs="Calibri"/>
          <w:spacing w:val="1"/>
          <w:sz w:val="24"/>
          <w:szCs w:val="24"/>
        </w:rPr>
        <w:t>b</w:t>
      </w:r>
      <w:r>
        <w:rPr>
          <w:rFonts w:ascii="Calibri" w:eastAsia="Calibri" w:hAnsi="Calibri" w:cs="Calibri"/>
          <w:sz w:val="24"/>
          <w:szCs w:val="24"/>
        </w:rPr>
        <w:t>reach</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ear</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ree</w:t>
      </w:r>
      <w:r>
        <w:rPr>
          <w:rFonts w:ascii="Calibri" w:eastAsia="Calibri" w:hAnsi="Calibri" w:cs="Calibri"/>
          <w:spacing w:val="-1"/>
          <w:sz w:val="24"/>
          <w:szCs w:val="24"/>
        </w:rPr>
        <w:t xml:space="preserve"> </w:t>
      </w:r>
      <w:r>
        <w:rPr>
          <w:rFonts w:ascii="Calibri" w:eastAsia="Calibri" w:hAnsi="Calibri" w:cs="Calibri"/>
          <w:sz w:val="24"/>
          <w:szCs w:val="24"/>
        </w:rPr>
        <w:t>Teams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f</w:t>
      </w:r>
      <w:r>
        <w:rPr>
          <w:rFonts w:ascii="Calibri" w:eastAsia="Calibri" w:hAnsi="Calibri" w:cs="Calibri"/>
          <w:sz w:val="24"/>
          <w:szCs w:val="24"/>
        </w:rPr>
        <w:t>eite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 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ad 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28F131F5" w14:textId="77777777" w:rsidR="00A70796" w:rsidRDefault="00A70796">
      <w:pPr>
        <w:spacing w:before="10" w:line="280" w:lineRule="exact"/>
        <w:rPr>
          <w:sz w:val="28"/>
          <w:szCs w:val="28"/>
        </w:rPr>
      </w:pPr>
    </w:p>
    <w:p w14:paraId="481655FA" w14:textId="77777777" w:rsidR="00A70796" w:rsidRDefault="00D030BA">
      <w:pPr>
        <w:spacing w:line="340" w:lineRule="exact"/>
        <w:ind w:left="174" w:right="8212"/>
        <w:rPr>
          <w:rFonts w:ascii="Calibri" w:eastAsia="Calibri" w:hAnsi="Calibri" w:cs="Calibri"/>
          <w:sz w:val="28"/>
          <w:szCs w:val="28"/>
        </w:rPr>
      </w:pPr>
      <w:r>
        <w:rPr>
          <w:rFonts w:ascii="Calibri" w:eastAsia="Calibri" w:hAnsi="Calibri" w:cs="Calibri"/>
          <w:b/>
          <w:sz w:val="28"/>
          <w:szCs w:val="28"/>
        </w:rPr>
        <w:t>HAN</w:t>
      </w:r>
      <w:r>
        <w:rPr>
          <w:rFonts w:ascii="Calibri" w:eastAsia="Calibri" w:hAnsi="Calibri" w:cs="Calibri"/>
          <w:b/>
          <w:spacing w:val="1"/>
          <w:sz w:val="28"/>
          <w:szCs w:val="28"/>
        </w:rPr>
        <w:t>D</w:t>
      </w:r>
      <w:r>
        <w:rPr>
          <w:rFonts w:ascii="Calibri" w:eastAsia="Calibri" w:hAnsi="Calibri" w:cs="Calibri"/>
          <w:b/>
          <w:sz w:val="28"/>
          <w:szCs w:val="28"/>
        </w:rPr>
        <w:t>I</w:t>
      </w:r>
      <w:r>
        <w:rPr>
          <w:rFonts w:ascii="Calibri" w:eastAsia="Calibri" w:hAnsi="Calibri" w:cs="Calibri"/>
          <w:b/>
          <w:spacing w:val="-3"/>
          <w:sz w:val="28"/>
          <w:szCs w:val="28"/>
        </w:rPr>
        <w:t>C</w:t>
      </w:r>
      <w:r>
        <w:rPr>
          <w:rFonts w:ascii="Calibri" w:eastAsia="Calibri" w:hAnsi="Calibri" w:cs="Calibri"/>
          <w:b/>
          <w:sz w:val="28"/>
          <w:szCs w:val="28"/>
        </w:rPr>
        <w:t>AP</w:t>
      </w:r>
      <w:r>
        <w:rPr>
          <w:rFonts w:ascii="Calibri" w:eastAsia="Calibri" w:hAnsi="Calibri" w:cs="Calibri"/>
          <w:b/>
          <w:spacing w:val="-1"/>
          <w:sz w:val="28"/>
          <w:szCs w:val="28"/>
        </w:rPr>
        <w:t xml:space="preserve"> </w:t>
      </w:r>
      <w:r>
        <w:rPr>
          <w:rFonts w:ascii="Calibri" w:eastAsia="Calibri" w:hAnsi="Calibri" w:cs="Calibri"/>
          <w:b/>
          <w:sz w:val="28"/>
          <w:szCs w:val="28"/>
        </w:rPr>
        <w:t>I</w:t>
      </w:r>
      <w:r>
        <w:rPr>
          <w:rFonts w:ascii="Calibri" w:eastAsia="Calibri" w:hAnsi="Calibri" w:cs="Calibri"/>
          <w:b/>
          <w:spacing w:val="-1"/>
          <w:sz w:val="28"/>
          <w:szCs w:val="28"/>
        </w:rPr>
        <w:t>S</w:t>
      </w:r>
      <w:r>
        <w:rPr>
          <w:rFonts w:ascii="Calibri" w:eastAsia="Calibri" w:hAnsi="Calibri" w:cs="Calibri"/>
          <w:b/>
          <w:sz w:val="28"/>
          <w:szCs w:val="28"/>
        </w:rPr>
        <w:t>S</w:t>
      </w:r>
      <w:r>
        <w:rPr>
          <w:rFonts w:ascii="Calibri" w:eastAsia="Calibri" w:hAnsi="Calibri" w:cs="Calibri"/>
          <w:b/>
          <w:spacing w:val="-2"/>
          <w:sz w:val="28"/>
          <w:szCs w:val="28"/>
        </w:rPr>
        <w:t>U</w:t>
      </w:r>
      <w:r>
        <w:rPr>
          <w:rFonts w:ascii="Calibri" w:eastAsia="Calibri" w:hAnsi="Calibri" w:cs="Calibri"/>
          <w:b/>
          <w:sz w:val="28"/>
          <w:szCs w:val="28"/>
        </w:rPr>
        <w:t>ES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1BED26B9" w14:textId="77777777" w:rsidR="00A70796" w:rsidRDefault="00D030BA">
      <w:pPr>
        <w:spacing w:before="3"/>
        <w:ind w:left="174" w:right="348" w:firstLine="720"/>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w:t>
      </w:r>
      <w:r>
        <w:rPr>
          <w:rFonts w:ascii="Calibri" w:eastAsia="Calibri" w:hAnsi="Calibri" w:cs="Calibri"/>
          <w:spacing w:val="-1"/>
          <w:sz w:val="24"/>
          <w:szCs w:val="24"/>
        </w:rPr>
        <w:t>H</w:t>
      </w:r>
      <w:r>
        <w:rPr>
          <w:rFonts w:ascii="Calibri" w:eastAsia="Calibri" w:hAnsi="Calibri" w:cs="Calibri"/>
          <w:sz w:val="24"/>
          <w:szCs w:val="24"/>
        </w:rPr>
        <w:t xml:space="preserve">alf </w:t>
      </w:r>
      <w:r>
        <w:rPr>
          <w:rFonts w:ascii="Calibri" w:eastAsia="Calibri" w:hAnsi="Calibri" w:cs="Calibri"/>
          <w:spacing w:val="-1"/>
          <w:sz w:val="24"/>
          <w:szCs w:val="24"/>
        </w:rPr>
        <w:t>w</w:t>
      </w:r>
      <w:r>
        <w:rPr>
          <w:rFonts w:ascii="Calibri" w:eastAsia="Calibri" w:hAnsi="Calibri" w:cs="Calibri"/>
          <w:sz w:val="24"/>
          <w:szCs w:val="24"/>
        </w:rPr>
        <w:t xml:space="preserve">ay </w:t>
      </w:r>
      <w:r>
        <w:rPr>
          <w:rFonts w:ascii="Calibri" w:eastAsia="Calibri" w:hAnsi="Calibri" w:cs="Calibri"/>
          <w:spacing w:val="1"/>
          <w:sz w:val="24"/>
          <w:szCs w:val="24"/>
        </w:rPr>
        <w:t>th</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gh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over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en</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 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 xml:space="preserve">h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t Club 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 xml:space="preserve">an 18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 xml:space="preserve">at Club B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 xml:space="preserve">15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p>
    <w:p w14:paraId="73F344F2" w14:textId="77777777" w:rsidR="00A70796" w:rsidRDefault="00D030BA">
      <w:pPr>
        <w:ind w:left="174"/>
        <w:rPr>
          <w:rFonts w:ascii="Calibri" w:eastAsia="Calibri" w:hAnsi="Calibri" w:cs="Calibri"/>
          <w:sz w:val="24"/>
          <w:szCs w:val="24"/>
        </w:rPr>
      </w:pP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p>
    <w:p w14:paraId="56A8EB87" w14:textId="77777777" w:rsidR="00A70796" w:rsidRDefault="00A70796">
      <w:pPr>
        <w:spacing w:before="8" w:line="280" w:lineRule="exact"/>
        <w:rPr>
          <w:sz w:val="28"/>
          <w:szCs w:val="28"/>
        </w:rPr>
      </w:pPr>
    </w:p>
    <w:p w14:paraId="29607E60" w14:textId="77777777" w:rsidR="00A70796" w:rsidRDefault="00D030BA">
      <w:pPr>
        <w:ind w:left="174"/>
        <w:rPr>
          <w:rFonts w:ascii="Calibri" w:eastAsia="Calibri" w:hAnsi="Calibri" w:cs="Calibri"/>
          <w:sz w:val="28"/>
          <w:szCs w:val="28"/>
        </w:rPr>
      </w:pPr>
      <w:r>
        <w:rPr>
          <w:rFonts w:ascii="Calibri" w:eastAsia="Calibri" w:hAnsi="Calibri" w:cs="Calibri"/>
          <w:b/>
          <w:sz w:val="28"/>
          <w:szCs w:val="28"/>
        </w:rPr>
        <w:t>Ru</w:t>
      </w:r>
      <w:r>
        <w:rPr>
          <w:rFonts w:ascii="Calibri" w:eastAsia="Calibri" w:hAnsi="Calibri" w:cs="Calibri"/>
          <w:b/>
          <w:spacing w:val="1"/>
          <w:sz w:val="28"/>
          <w:szCs w:val="28"/>
        </w:rPr>
        <w:t>l</w:t>
      </w:r>
      <w:r>
        <w:rPr>
          <w:rFonts w:ascii="Calibri" w:eastAsia="Calibri" w:hAnsi="Calibri" w:cs="Calibri"/>
          <w:b/>
          <w:spacing w:val="-2"/>
          <w:sz w:val="28"/>
          <w:szCs w:val="28"/>
        </w:rPr>
        <w:t>i</w:t>
      </w:r>
      <w:r>
        <w:rPr>
          <w:rFonts w:ascii="Calibri" w:eastAsia="Calibri" w:hAnsi="Calibri" w:cs="Calibri"/>
          <w:b/>
          <w:sz w:val="28"/>
          <w:szCs w:val="28"/>
        </w:rPr>
        <w:t>ng:</w:t>
      </w:r>
    </w:p>
    <w:p w14:paraId="75DCE4AA" w14:textId="77777777" w:rsidR="00A70796" w:rsidRDefault="00D030BA">
      <w:pPr>
        <w:spacing w:before="8"/>
        <w:ind w:left="174" w:right="132"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5"/>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 A</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B</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B</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ast </w:t>
      </w:r>
      <w:r>
        <w:rPr>
          <w:rFonts w:ascii="Calibri" w:eastAsia="Calibri" w:hAnsi="Calibri" w:cs="Calibri"/>
          <w:spacing w:val="1"/>
          <w:sz w:val="24"/>
          <w:szCs w:val="24"/>
        </w:rPr>
        <w:t>n</w:t>
      </w:r>
      <w:r>
        <w:rPr>
          <w:rFonts w:ascii="Calibri" w:eastAsia="Calibri" w:hAnsi="Calibri" w:cs="Calibri"/>
          <w:sz w:val="24"/>
          <w:szCs w:val="24"/>
        </w:rPr>
        <w:t>ame</w:t>
      </w:r>
      <w:r>
        <w:rPr>
          <w:rFonts w:ascii="Calibri" w:eastAsia="Calibri" w:hAnsi="Calibri" w:cs="Calibri"/>
          <w:spacing w:val="-1"/>
          <w:sz w:val="24"/>
          <w:szCs w:val="24"/>
        </w:rPr>
        <w:t xml:space="preserve"> </w:t>
      </w:r>
      <w:r>
        <w:rPr>
          <w:rFonts w:ascii="Calibri" w:eastAsia="Calibri" w:hAnsi="Calibri" w:cs="Calibri"/>
          <w:sz w:val="24"/>
          <w:szCs w:val="24"/>
        </w:rPr>
        <w:t>at 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z w:val="24"/>
          <w:szCs w:val="24"/>
        </w:rPr>
        <w:t>sed a</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ot of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 xml:space="preserve">s.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 xml:space="preserve">olf at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ese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3"/>
          <w:sz w:val="24"/>
          <w:szCs w:val="24"/>
        </w:rPr>
        <w:t>v</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5</w:t>
      </w:r>
      <w:r>
        <w:rPr>
          <w:rFonts w:ascii="Calibri" w:eastAsia="Calibri" w:hAnsi="Calibri" w:cs="Calibri"/>
          <w:spacing w:val="-1"/>
          <w:sz w:val="24"/>
          <w:szCs w:val="24"/>
        </w:rPr>
        <w:t xml:space="preserve"> </w:t>
      </w:r>
      <w:r>
        <w:rPr>
          <w:rFonts w:ascii="Calibri" w:eastAsia="Calibri" w:hAnsi="Calibri" w:cs="Calibri"/>
          <w:sz w:val="24"/>
          <w:szCs w:val="24"/>
        </w:rPr>
        <w:t>yea</w:t>
      </w:r>
      <w:r>
        <w:rPr>
          <w:rFonts w:ascii="Calibri" w:eastAsia="Calibri" w:hAnsi="Calibri" w:cs="Calibri"/>
          <w:spacing w:val="3"/>
          <w:sz w:val="24"/>
          <w:szCs w:val="24"/>
        </w:rPr>
        <w:t>r</w:t>
      </w:r>
      <w:r>
        <w:rPr>
          <w:rFonts w:ascii="Calibri" w:eastAsia="Calibri" w:hAnsi="Calibri" w:cs="Calibri"/>
          <w:sz w:val="24"/>
          <w:szCs w:val="24"/>
        </w:rPr>
        <w:t>s.</w:t>
      </w:r>
    </w:p>
    <w:p w14:paraId="363D4C03" w14:textId="77777777" w:rsidR="00A70796" w:rsidRDefault="00D030BA">
      <w:pPr>
        <w:ind w:left="174" w:right="224"/>
        <w:rPr>
          <w:rFonts w:ascii="Calibri" w:eastAsia="Calibri" w:hAnsi="Calibri" w:cs="Calibri"/>
          <w:sz w:val="24"/>
          <w:szCs w:val="24"/>
        </w:rPr>
        <w:sectPr w:rsidR="00A70796">
          <w:type w:val="continuous"/>
          <w:pgSz w:w="12240" w:h="15840"/>
          <w:pgMar w:top="1400" w:right="880" w:bottom="280" w:left="820" w:header="720" w:footer="720" w:gutter="0"/>
          <w:cols w:space="720"/>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w:t>
      </w:r>
      <w:r>
        <w:rPr>
          <w:rFonts w:ascii="Calibri" w:eastAsia="Calibri" w:hAnsi="Calibri" w:cs="Calibri"/>
          <w:sz w:val="24"/>
          <w:szCs w:val="24"/>
        </w:rPr>
        <w:t>1</w:t>
      </w:r>
      <w:r>
        <w:rPr>
          <w:rFonts w:ascii="Calibri" w:eastAsia="Calibri" w:hAnsi="Calibri" w:cs="Calibri"/>
          <w:spacing w:val="1"/>
          <w:sz w:val="24"/>
          <w:szCs w:val="24"/>
        </w:rPr>
        <w:t>5</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2"/>
          <w:sz w:val="24"/>
          <w:szCs w:val="24"/>
        </w:rPr>
        <w:t xml:space="preserve"> </w:t>
      </w:r>
      <w:proofErr w:type="gramStart"/>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ore</w:t>
      </w:r>
      <w:proofErr w:type="gramEnd"/>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 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led 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missi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Club 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li</w:t>
      </w:r>
      <w:r>
        <w:rPr>
          <w:rFonts w:ascii="Calibri" w:eastAsia="Calibri" w:hAnsi="Calibri" w:cs="Calibri"/>
          <w:spacing w:val="1"/>
          <w:sz w:val="24"/>
          <w:szCs w:val="24"/>
        </w:rPr>
        <w:t>z</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ost</w:t>
      </w:r>
      <w:r>
        <w:rPr>
          <w:rFonts w:ascii="Calibri" w:eastAsia="Calibri" w:hAnsi="Calibri" w:cs="Calibri"/>
          <w:spacing w:val="5"/>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 e</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ud</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eith</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tu</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3"/>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 xml:space="preserve">re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14:paraId="6899EB79" w14:textId="77777777" w:rsidR="00A70796" w:rsidRDefault="00D030BA">
      <w:pPr>
        <w:spacing w:before="55"/>
        <w:ind w:left="174" w:right="182"/>
        <w:rPr>
          <w:rFonts w:ascii="Calibri" w:eastAsia="Calibri" w:hAnsi="Calibri" w:cs="Calibri"/>
          <w:sz w:val="24"/>
          <w:szCs w:val="24"/>
        </w:rPr>
      </w:pPr>
      <w:r>
        <w:rPr>
          <w:rFonts w:ascii="Calibri" w:eastAsia="Calibri" w:hAnsi="Calibri" w:cs="Calibri"/>
          <w:b/>
          <w:sz w:val="24"/>
          <w:szCs w:val="24"/>
        </w:rPr>
        <w:lastRenderedPageBreak/>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 given</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s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iles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r</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9"/>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s 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wh</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 or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ary</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ion 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w:t>
      </w:r>
    </w:p>
    <w:p w14:paraId="73EB7FBC" w14:textId="77777777" w:rsidR="00A70796" w:rsidRDefault="00A70796">
      <w:pPr>
        <w:spacing w:before="6" w:line="120" w:lineRule="exact"/>
        <w:rPr>
          <w:sz w:val="13"/>
          <w:szCs w:val="13"/>
        </w:rPr>
      </w:pPr>
    </w:p>
    <w:p w14:paraId="2C903606" w14:textId="77777777" w:rsidR="00A70796" w:rsidRDefault="00A70796">
      <w:pPr>
        <w:spacing w:line="200" w:lineRule="exact"/>
      </w:pPr>
    </w:p>
    <w:p w14:paraId="33755F38" w14:textId="77777777" w:rsidR="00A70796" w:rsidRDefault="00D030BA">
      <w:pPr>
        <w:ind w:left="174"/>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14:paraId="38D2B56B" w14:textId="77777777" w:rsidR="00A70796" w:rsidRDefault="00D030BA">
      <w:pPr>
        <w:spacing w:before="3"/>
        <w:ind w:left="174" w:right="191"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z w:val="24"/>
          <w:szCs w:val="24"/>
        </w:rPr>
        <w:t>b Z</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f</w:t>
      </w:r>
      <w:r>
        <w:rPr>
          <w:rFonts w:ascii="Calibri" w:eastAsia="Calibri" w:hAnsi="Calibri" w:cs="Calibri"/>
          <w:spacing w:val="-2"/>
          <w:sz w:val="24"/>
          <w:szCs w:val="24"/>
        </w:rPr>
        <w:t>ie</w:t>
      </w:r>
      <w:r>
        <w:rPr>
          <w:rFonts w:ascii="Calibri" w:eastAsia="Calibri" w:hAnsi="Calibri" w:cs="Calibri"/>
          <w:sz w:val="24"/>
          <w:szCs w:val="24"/>
        </w:rPr>
        <w:t>l</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proofErr w:type="gramStart"/>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’s</w:t>
      </w:r>
      <w:proofErr w:type="gramEnd"/>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k</w:t>
      </w:r>
      <w:r>
        <w:rPr>
          <w:rFonts w:ascii="Calibri" w:eastAsia="Calibri" w:hAnsi="Calibri" w:cs="Calibri"/>
          <w:sz w:val="24"/>
          <w:szCs w:val="24"/>
        </w:rPr>
        <w:t>ill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 xml:space="preserve">lower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p</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laying </w:t>
      </w:r>
      <w:r>
        <w:rPr>
          <w:rFonts w:ascii="Calibri" w:eastAsia="Calibri" w:hAnsi="Calibri" w:cs="Calibri"/>
          <w:spacing w:val="-2"/>
          <w:sz w:val="24"/>
          <w:szCs w:val="24"/>
        </w:rPr>
        <w:t>m</w:t>
      </w:r>
      <w:r>
        <w:rPr>
          <w:rFonts w:ascii="Calibri" w:eastAsia="Calibri" w:hAnsi="Calibri" w:cs="Calibri"/>
          <w:sz w:val="24"/>
          <w:szCs w:val="24"/>
        </w:rPr>
        <w:t>em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Z’s</w:t>
      </w:r>
      <w:r>
        <w:rPr>
          <w:rFonts w:ascii="Calibri" w:eastAsia="Calibri" w:hAnsi="Calibri" w:cs="Calibri"/>
          <w:spacing w:val="-1"/>
          <w:sz w:val="24"/>
          <w:szCs w:val="24"/>
        </w:rPr>
        <w:t xml:space="preserve"> 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r</w:t>
      </w:r>
      <w:r>
        <w:rPr>
          <w:rFonts w:ascii="Calibri" w:eastAsia="Calibri" w:hAnsi="Calibri" w:cs="Calibri"/>
          <w:spacing w:val="1"/>
          <w:sz w:val="24"/>
          <w:szCs w:val="24"/>
        </w:rPr>
        <w:t>oup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ies</w:t>
      </w:r>
      <w:r>
        <w:rPr>
          <w:rFonts w:ascii="Calibri" w:eastAsia="Calibri" w:hAnsi="Calibri" w:cs="Calibri"/>
          <w:spacing w:val="-1"/>
          <w:sz w:val="24"/>
          <w:szCs w:val="24"/>
        </w:rPr>
        <w:t xml:space="preserve"> </w:t>
      </w:r>
      <w:r>
        <w:rPr>
          <w:rFonts w:ascii="Calibri" w:eastAsia="Calibri" w:hAnsi="Calibri" w:cs="Calibri"/>
          <w:sz w:val="24"/>
          <w:szCs w:val="24"/>
        </w:rPr>
        <w:t>gro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even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rivileges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mb</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ed o</w:t>
      </w:r>
      <w:r>
        <w:rPr>
          <w:rFonts w:ascii="Calibri" w:eastAsia="Calibri" w:hAnsi="Calibri" w:cs="Calibri"/>
          <w:spacing w:val="-1"/>
          <w:sz w:val="24"/>
          <w:szCs w:val="24"/>
        </w:rPr>
        <w:t>f</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z w:val="24"/>
          <w:szCs w:val="24"/>
        </w:rPr>
        <w:t>ed 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9"/>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re</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rcl</w:t>
      </w:r>
      <w:r>
        <w:rPr>
          <w:rFonts w:ascii="Calibri" w:eastAsia="Calibri" w:hAnsi="Calibri" w:cs="Calibri"/>
          <w:spacing w:val="1"/>
          <w:sz w:val="24"/>
          <w:szCs w:val="24"/>
        </w:rPr>
        <w:t>u</w:t>
      </w:r>
      <w:r>
        <w:rPr>
          <w:rFonts w:ascii="Calibri" w:eastAsia="Calibri" w:hAnsi="Calibri" w:cs="Calibri"/>
          <w:sz w:val="24"/>
          <w:szCs w:val="24"/>
        </w:rPr>
        <w:t>b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s</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pacing w:val="-3"/>
          <w:sz w:val="24"/>
          <w:szCs w:val="24"/>
        </w:rPr>
        <w:t>g</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 s</w:t>
      </w:r>
      <w:r>
        <w:rPr>
          <w:rFonts w:ascii="Calibri" w:eastAsia="Calibri" w:hAnsi="Calibri" w:cs="Calibri"/>
          <w:spacing w:val="1"/>
          <w:sz w:val="24"/>
          <w:szCs w:val="24"/>
        </w:rPr>
        <w:t>ub</w:t>
      </w:r>
      <w:r>
        <w:rPr>
          <w:rFonts w:ascii="Calibri" w:eastAsia="Calibri" w:hAnsi="Calibri" w:cs="Calibri"/>
          <w:sz w:val="24"/>
          <w:szCs w:val="24"/>
        </w:rPr>
        <w:t>mi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r</w:t>
      </w:r>
      <w:r>
        <w:rPr>
          <w:rFonts w:ascii="Calibri" w:eastAsia="Calibri" w:hAnsi="Calibri" w:cs="Calibri"/>
          <w:spacing w:val="1"/>
          <w:sz w:val="24"/>
          <w:szCs w:val="24"/>
        </w:rPr>
        <w:t>e</w:t>
      </w:r>
      <w:r>
        <w:rPr>
          <w:rFonts w:ascii="Calibri" w:eastAsia="Calibri" w:hAnsi="Calibri" w:cs="Calibri"/>
          <w:sz w:val="24"/>
          <w:szCs w:val="24"/>
        </w:rPr>
        <w:t>vie</w:t>
      </w:r>
      <w:r>
        <w:rPr>
          <w:rFonts w:ascii="Calibri" w:eastAsia="Calibri" w:hAnsi="Calibri" w:cs="Calibri"/>
          <w:spacing w:val="-1"/>
          <w:sz w:val="24"/>
          <w:szCs w:val="24"/>
        </w:rPr>
        <w:t>w</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 xml:space="preserve">are of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Rules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qu</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vali</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14:paraId="0686AE0E" w14:textId="77777777" w:rsidR="00A70796" w:rsidRDefault="00A70796">
      <w:pPr>
        <w:spacing w:before="1" w:line="280" w:lineRule="exact"/>
        <w:rPr>
          <w:sz w:val="28"/>
          <w:szCs w:val="28"/>
        </w:rPr>
        <w:sectPr w:rsidR="00A70796">
          <w:pgSz w:w="12240" w:h="15840"/>
          <w:pgMar w:top="940" w:right="880" w:bottom="280" w:left="820" w:header="0" w:footer="858" w:gutter="0"/>
          <w:cols w:space="720"/>
        </w:sectPr>
      </w:pPr>
    </w:p>
    <w:p w14:paraId="77CFFCF0" w14:textId="77777777"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012789B0" w14:textId="77777777" w:rsidR="00A70796" w:rsidRDefault="00D030BA">
      <w:pPr>
        <w:spacing w:before="4" w:line="100" w:lineRule="exact"/>
        <w:rPr>
          <w:sz w:val="10"/>
          <w:szCs w:val="10"/>
        </w:rPr>
      </w:pPr>
      <w:r>
        <w:br w:type="column"/>
      </w:r>
    </w:p>
    <w:p w14:paraId="64D9DA36" w14:textId="77777777" w:rsidR="00A70796" w:rsidRDefault="00A70796">
      <w:pPr>
        <w:spacing w:line="200" w:lineRule="exact"/>
      </w:pPr>
    </w:p>
    <w:p w14:paraId="14952914" w14:textId="77777777"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3"/>
          <w:sz w:val="24"/>
          <w:szCs w:val="24"/>
        </w:rPr>
        <w:t>v</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list of r</w:t>
      </w:r>
      <w:r>
        <w:rPr>
          <w:rFonts w:ascii="Calibri" w:eastAsia="Calibri" w:hAnsi="Calibri" w:cs="Calibri"/>
          <w:spacing w:val="1"/>
          <w:sz w:val="24"/>
          <w:szCs w:val="24"/>
        </w:rPr>
        <w:t>e</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mb</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oge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p>
    <w:p w14:paraId="3955B2F1" w14:textId="77777777" w:rsidR="00A70796" w:rsidRDefault="00D030BA">
      <w:pPr>
        <w:spacing w:before="6"/>
        <w:ind w:left="174" w:right="347"/>
        <w:rPr>
          <w:rFonts w:ascii="Calibri" w:eastAsia="Calibri" w:hAnsi="Calibri" w:cs="Calibri"/>
          <w:sz w:val="24"/>
          <w:szCs w:val="24"/>
        </w:rPr>
      </w:pP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k</w:t>
      </w:r>
      <w:r>
        <w:rPr>
          <w:rFonts w:ascii="Calibri" w:eastAsia="Calibri" w:hAnsi="Calibri" w:cs="Calibri"/>
          <w:sz w:val="24"/>
          <w:szCs w:val="24"/>
        </w:rPr>
        <w:t>il</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 xml:space="preserve">sed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 gam</w:t>
      </w:r>
      <w:r>
        <w:rPr>
          <w:rFonts w:ascii="Calibri" w:eastAsia="Calibri" w:hAnsi="Calibri" w:cs="Calibri"/>
          <w:spacing w:val="1"/>
          <w:sz w:val="24"/>
          <w:szCs w:val="24"/>
        </w:rPr>
        <w:t>e</w:t>
      </w:r>
      <w:r>
        <w:rPr>
          <w:rFonts w:ascii="Calibri" w:eastAsia="Calibri" w:hAnsi="Calibri" w:cs="Calibri"/>
          <w:sz w:val="24"/>
          <w:szCs w:val="24"/>
        </w:rPr>
        <w:t>s. 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ment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 game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 </w:t>
      </w:r>
      <w:proofErr w:type="gramStart"/>
      <w:r>
        <w:rPr>
          <w:rFonts w:ascii="Calibri" w:eastAsia="Calibri" w:hAnsi="Calibri" w:cs="Calibri"/>
          <w:spacing w:val="1"/>
          <w:sz w:val="24"/>
          <w:szCs w:val="24"/>
        </w:rPr>
        <w:t>A</w:t>
      </w:r>
      <w:r>
        <w:rPr>
          <w:rFonts w:ascii="Calibri" w:eastAsia="Calibri" w:hAnsi="Calibri" w:cs="Calibri"/>
          <w:sz w:val="24"/>
          <w:szCs w:val="24"/>
        </w:rPr>
        <w:t>lso</w:t>
      </w:r>
      <w:proofErr w:type="gramEnd"/>
      <w:r>
        <w:rPr>
          <w:rFonts w:ascii="Calibri" w:eastAsia="Calibri" w:hAnsi="Calibri" w:cs="Calibri"/>
          <w:spacing w:val="-1"/>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nf</w:t>
      </w:r>
      <w:r>
        <w:rPr>
          <w:rFonts w:ascii="Calibri" w:eastAsia="Calibri" w:hAnsi="Calibri" w:cs="Calibri"/>
          <w:sz w:val="24"/>
          <w:szCs w:val="24"/>
        </w:rPr>
        <w:t>irm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rivileges o</w:t>
      </w:r>
      <w:r>
        <w:rPr>
          <w:rFonts w:ascii="Calibri" w:eastAsia="Calibri" w:hAnsi="Calibri" w:cs="Calibri"/>
          <w:spacing w:val="1"/>
          <w:sz w:val="24"/>
          <w:szCs w:val="24"/>
        </w:rPr>
        <w:t>n</w:t>
      </w:r>
      <w:r>
        <w:rPr>
          <w:rFonts w:ascii="Calibri" w:eastAsia="Calibri" w:hAnsi="Calibri" w:cs="Calibri"/>
          <w:sz w:val="24"/>
          <w:szCs w:val="24"/>
        </w:rPr>
        <w:t>ly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w:t>
      </w:r>
    </w:p>
    <w:p w14:paraId="27BE96C0" w14:textId="77777777" w:rsidR="00A70796" w:rsidRDefault="00D030BA">
      <w:pPr>
        <w:ind w:left="174" w:right="160"/>
        <w:rPr>
          <w:rFonts w:ascii="Calibri" w:eastAsia="Calibri" w:hAnsi="Calibri" w:cs="Calibri"/>
          <w:sz w:val="24"/>
          <w:szCs w:val="24"/>
        </w:rPr>
      </w:pP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ot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se</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2"/>
          <w:sz w:val="24"/>
          <w:szCs w:val="24"/>
        </w:rPr>
        <w:t xml:space="preserve"> </w:t>
      </w:r>
      <w:r>
        <w:rPr>
          <w:rFonts w:ascii="Calibri" w:eastAsia="Calibri" w:hAnsi="Calibri" w:cs="Calibri"/>
          <w:sz w:val="24"/>
          <w:szCs w:val="24"/>
        </w:rPr>
        <w:t>agai</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z</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2"/>
          <w:sz w:val="24"/>
          <w:szCs w:val="24"/>
        </w:rPr>
        <w:t>m</w:t>
      </w:r>
      <w:r>
        <w:rPr>
          <w:rFonts w:ascii="Calibri" w:eastAsia="Calibri" w:hAnsi="Calibri" w:cs="Calibri"/>
          <w:sz w:val="24"/>
          <w:szCs w:val="24"/>
        </w:rPr>
        <w:t>oval</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2"/>
          <w:sz w:val="24"/>
          <w:szCs w:val="24"/>
        </w:rPr>
        <w:t>r</w:t>
      </w:r>
      <w:r>
        <w:rPr>
          <w:rFonts w:ascii="Calibri" w:eastAsia="Calibri" w:hAnsi="Calibri" w:cs="Calibri"/>
          <w:sz w:val="24"/>
          <w:szCs w:val="24"/>
        </w:rPr>
        <w:t xml:space="preserve">s, </w:t>
      </w:r>
      <w:proofErr w:type="gramStart"/>
      <w:r>
        <w:rPr>
          <w:rFonts w:ascii="Calibri" w:eastAsia="Calibri" w:hAnsi="Calibri" w:cs="Calibri"/>
          <w:sz w:val="24"/>
          <w:szCs w:val="24"/>
        </w:rPr>
        <w:t>If</w:t>
      </w:r>
      <w:proofErr w:type="gramEnd"/>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6"/>
          <w:sz w:val="24"/>
          <w:szCs w:val="24"/>
        </w:rPr>
        <w:t>u</w:t>
      </w:r>
      <w:r>
        <w:rPr>
          <w:rFonts w:ascii="Calibri" w:eastAsia="Calibri" w:hAnsi="Calibri" w:cs="Calibri"/>
          <w:spacing w:val="1"/>
          <w:sz w:val="24"/>
          <w:szCs w:val="24"/>
        </w:rPr>
        <w:t>b</w:t>
      </w:r>
      <w:r>
        <w:rPr>
          <w:rFonts w:ascii="Calibri" w:eastAsia="Calibri" w:hAnsi="Calibri" w:cs="Calibri"/>
          <w:spacing w:val="-2"/>
          <w:sz w:val="24"/>
          <w:szCs w:val="24"/>
        </w:rPr>
        <w:t>j</w:t>
      </w:r>
      <w:r>
        <w:rPr>
          <w:rFonts w:ascii="Calibri" w:eastAsia="Calibri" w:hAnsi="Calibri" w:cs="Calibri"/>
          <w:sz w:val="24"/>
          <w:szCs w:val="24"/>
        </w:rPr>
        <w:t>ect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 xml:space="preserve">rawal </w:t>
      </w:r>
      <w:r>
        <w:rPr>
          <w:rFonts w:ascii="Calibri" w:eastAsia="Calibri" w:hAnsi="Calibri" w:cs="Calibri"/>
          <w:spacing w:val="-1"/>
          <w:sz w:val="24"/>
          <w:szCs w:val="24"/>
        </w:rPr>
        <w:t>o</w:t>
      </w:r>
      <w:r>
        <w:rPr>
          <w:rFonts w:ascii="Calibri" w:eastAsia="Calibri" w:hAnsi="Calibri" w:cs="Calibri"/>
          <w:sz w:val="24"/>
          <w:szCs w:val="24"/>
        </w:rPr>
        <w:t>f</w:t>
      </w:r>
    </w:p>
    <w:p w14:paraId="55AA1D5D" w14:textId="77777777" w:rsidR="00A70796" w:rsidRDefault="00D030BA">
      <w:pPr>
        <w:ind w:left="174"/>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z w:val="24"/>
          <w:szCs w:val="24"/>
        </w:rPr>
        <w:t>ivile</w:t>
      </w:r>
      <w:r>
        <w:rPr>
          <w:rFonts w:ascii="Calibri" w:eastAsia="Calibri" w:hAnsi="Calibri" w:cs="Calibri"/>
          <w:spacing w:val="-2"/>
          <w:sz w:val="24"/>
          <w:szCs w:val="24"/>
        </w:rPr>
        <w:t>g</w:t>
      </w:r>
      <w:r>
        <w:rPr>
          <w:rFonts w:ascii="Calibri" w:eastAsia="Calibri" w:hAnsi="Calibri" w:cs="Calibri"/>
          <w:sz w:val="24"/>
          <w:szCs w:val="24"/>
        </w:rPr>
        <w:t>es</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 xml:space="preserve">an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 xml:space="preserve">ied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iod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w:t>
      </w:r>
    </w:p>
    <w:p w14:paraId="7A355BE9" w14:textId="77777777" w:rsidR="00A70796" w:rsidRDefault="00A70796">
      <w:pPr>
        <w:spacing w:before="11" w:line="260" w:lineRule="exact"/>
        <w:rPr>
          <w:sz w:val="26"/>
          <w:szCs w:val="26"/>
        </w:rPr>
      </w:pPr>
    </w:p>
    <w:p w14:paraId="6C1405C2" w14:textId="77777777" w:rsidR="00A70796" w:rsidRDefault="00D030BA">
      <w:pPr>
        <w:spacing w:line="340" w:lineRule="exact"/>
        <w:ind w:left="174" w:right="9038"/>
        <w:rPr>
          <w:rFonts w:ascii="Calibri" w:eastAsia="Calibri" w:hAnsi="Calibri" w:cs="Calibri"/>
          <w:sz w:val="28"/>
          <w:szCs w:val="28"/>
        </w:rPr>
      </w:pPr>
      <w:r>
        <w:rPr>
          <w:rFonts w:ascii="Calibri" w:eastAsia="Calibri" w:hAnsi="Calibri" w:cs="Calibri"/>
          <w:b/>
          <w:sz w:val="28"/>
          <w:szCs w:val="28"/>
        </w:rPr>
        <w:t>ETI</w:t>
      </w:r>
      <w:r>
        <w:rPr>
          <w:rFonts w:ascii="Calibri" w:eastAsia="Calibri" w:hAnsi="Calibri" w:cs="Calibri"/>
          <w:b/>
          <w:spacing w:val="-1"/>
          <w:sz w:val="28"/>
          <w:szCs w:val="28"/>
        </w:rPr>
        <w:t>QU</w:t>
      </w:r>
      <w:r>
        <w:rPr>
          <w:rFonts w:ascii="Calibri" w:eastAsia="Calibri" w:hAnsi="Calibri" w:cs="Calibri"/>
          <w:b/>
          <w:sz w:val="28"/>
          <w:szCs w:val="28"/>
        </w:rPr>
        <w:t>ETTE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572DD717" w14:textId="77777777" w:rsidR="00A70796" w:rsidRDefault="00D030BA">
      <w:pPr>
        <w:spacing w:before="1"/>
        <w:ind w:left="174" w:right="180" w:firstLine="720"/>
        <w:rPr>
          <w:rFonts w:ascii="Calibri" w:eastAsia="Calibri" w:hAnsi="Calibri" w:cs="Calibri"/>
          <w:sz w:val="24"/>
          <w:szCs w:val="24"/>
        </w:rPr>
      </w:pPr>
      <w:r>
        <w:rPr>
          <w:rFonts w:ascii="Calibri" w:eastAsia="Calibri" w:hAnsi="Calibri" w:cs="Calibri"/>
          <w:spacing w:val="1"/>
          <w:sz w:val="24"/>
          <w:szCs w:val="24"/>
        </w:rPr>
        <w:t>Du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ors) </w:t>
      </w:r>
      <w:r>
        <w:rPr>
          <w:rFonts w:ascii="Calibri" w:eastAsia="Calibri" w:hAnsi="Calibri" w:cs="Calibri"/>
          <w:spacing w:val="-1"/>
          <w:sz w:val="24"/>
          <w:szCs w:val="24"/>
        </w:rPr>
        <w:t>w</w:t>
      </w:r>
      <w:r>
        <w:rPr>
          <w:rFonts w:ascii="Calibri" w:eastAsia="Calibri" w:hAnsi="Calibri" w:cs="Calibri"/>
          <w:sz w:val="24"/>
          <w:szCs w:val="24"/>
        </w:rPr>
        <w:t xml:space="preserve">as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2"/>
          <w:sz w:val="24"/>
          <w:szCs w:val="24"/>
        </w:rPr>
        <w:t>r</w:t>
      </w:r>
      <w:r>
        <w:rPr>
          <w:rFonts w:ascii="Calibri" w:eastAsia="Calibri" w:hAnsi="Calibri" w:cs="Calibri"/>
          <w:spacing w:val="1"/>
          <w:sz w:val="24"/>
          <w:szCs w:val="24"/>
        </w:rPr>
        <w:t>ud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slamm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s a</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 xml:space="preserve">sed </w:t>
      </w:r>
      <w:r>
        <w:rPr>
          <w:rFonts w:ascii="Calibri" w:eastAsia="Calibri" w:hAnsi="Calibri" w:cs="Calibri"/>
          <w:spacing w:val="-1"/>
          <w:sz w:val="24"/>
          <w:szCs w:val="24"/>
        </w:rPr>
        <w:t>b</w:t>
      </w:r>
      <w:r>
        <w:rPr>
          <w:rFonts w:ascii="Calibri" w:eastAsia="Calibri" w:hAnsi="Calibri" w:cs="Calibri"/>
          <w:sz w:val="24"/>
          <w:szCs w:val="24"/>
        </w:rPr>
        <w:t>ad</w:t>
      </w:r>
      <w:r>
        <w:rPr>
          <w:rFonts w:ascii="Calibri" w:eastAsia="Calibri" w:hAnsi="Calibri" w:cs="Calibri"/>
          <w:spacing w:val="2"/>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7"/>
          <w:sz w:val="24"/>
          <w:szCs w:val="24"/>
        </w:rPr>
        <w:t>g</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4"/>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Foll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proofErr w:type="gramStart"/>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proofErr w:type="gramEnd"/>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lem</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(B</w:t>
      </w:r>
      <w:r>
        <w:rPr>
          <w:rFonts w:ascii="Calibri" w:eastAsia="Calibri" w:hAnsi="Calibri" w:cs="Calibri"/>
          <w:sz w:val="24"/>
          <w:szCs w:val="24"/>
        </w:rPr>
        <w:t>) 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ph</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h</w:t>
      </w:r>
      <w:r>
        <w:rPr>
          <w:rFonts w:ascii="Calibri" w:eastAsia="Calibri" w:hAnsi="Calibri" w:cs="Calibri"/>
          <w:sz w:val="24"/>
          <w:szCs w:val="24"/>
        </w:rPr>
        <w:t>ost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w:t>
      </w:r>
    </w:p>
    <w:p w14:paraId="14A171B0" w14:textId="77777777" w:rsidR="00A70796" w:rsidRDefault="00A70796">
      <w:pPr>
        <w:spacing w:before="18" w:line="260" w:lineRule="exact"/>
        <w:rPr>
          <w:sz w:val="26"/>
          <w:szCs w:val="26"/>
        </w:rPr>
        <w:sectPr w:rsidR="00A70796">
          <w:type w:val="continuous"/>
          <w:pgSz w:w="12240" w:h="15840"/>
          <w:pgMar w:top="1400" w:right="880" w:bottom="280" w:left="820" w:header="720" w:footer="720" w:gutter="0"/>
          <w:cols w:space="720"/>
        </w:sectPr>
      </w:pPr>
    </w:p>
    <w:p w14:paraId="109328BC" w14:textId="77777777"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788E65D2" w14:textId="77777777" w:rsidR="00A70796" w:rsidRDefault="00D030BA">
      <w:pPr>
        <w:spacing w:before="4" w:line="100" w:lineRule="exact"/>
        <w:rPr>
          <w:sz w:val="10"/>
          <w:szCs w:val="10"/>
        </w:rPr>
      </w:pPr>
      <w:r>
        <w:br w:type="column"/>
      </w:r>
    </w:p>
    <w:p w14:paraId="09E52BF8" w14:textId="77777777" w:rsidR="00A70796" w:rsidRDefault="00A70796">
      <w:pPr>
        <w:spacing w:line="200" w:lineRule="exact"/>
      </w:pPr>
    </w:p>
    <w:p w14:paraId="37D4742E" w14:textId="77777777"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Ca</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fu</w:t>
      </w:r>
      <w:r>
        <w:rPr>
          <w:rFonts w:ascii="Calibri" w:eastAsia="Calibri" w:hAnsi="Calibri" w:cs="Calibri"/>
          <w:sz w:val="24"/>
          <w:szCs w:val="24"/>
        </w:rPr>
        <w:t>l</w:t>
      </w:r>
      <w:r>
        <w:rPr>
          <w:rFonts w:ascii="Calibri" w:eastAsia="Calibri" w:hAnsi="Calibri" w:cs="Calibri"/>
          <w:spacing w:val="-2"/>
          <w:sz w:val="24"/>
          <w:szCs w:val="24"/>
        </w:rPr>
        <w:t xml:space="preserve"> </w:t>
      </w:r>
      <w:r>
        <w:rPr>
          <w:rFonts w:ascii="Calibri" w:eastAsia="Calibri" w:hAnsi="Calibri" w:cs="Calibri"/>
          <w:sz w:val="24"/>
          <w:szCs w:val="24"/>
        </w:rPr>
        <w:t>lett</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p>
    <w:p w14:paraId="6C79CD31" w14:textId="77777777" w:rsidR="00A70796" w:rsidRDefault="00D030BA">
      <w:pPr>
        <w:spacing w:before="7"/>
        <w:ind w:left="174" w:right="5945"/>
        <w:jc w:val="both"/>
        <w:rPr>
          <w:rFonts w:ascii="Calibri" w:eastAsia="Calibri" w:hAnsi="Calibri" w:cs="Calibri"/>
          <w:sz w:val="24"/>
          <w:szCs w:val="24"/>
        </w:rPr>
      </w:pP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ob</w:t>
      </w:r>
      <w:r>
        <w:rPr>
          <w:rFonts w:ascii="Calibri" w:eastAsia="Calibri" w:hAnsi="Calibri" w:cs="Calibri"/>
          <w:spacing w:val="-2"/>
          <w:sz w:val="24"/>
          <w:szCs w:val="24"/>
        </w:rPr>
        <w:t>l</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d</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w:t>
      </w:r>
    </w:p>
    <w:p w14:paraId="17C1D1C1" w14:textId="77777777" w:rsidR="00A70796" w:rsidRDefault="00D030BA">
      <w:pPr>
        <w:ind w:left="174" w:right="488"/>
        <w:jc w:val="both"/>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 xml:space="preserve">e; </w:t>
      </w:r>
      <w:proofErr w:type="gramStart"/>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ever</w:t>
      </w:r>
      <w:proofErr w:type="gramEnd"/>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y 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0"/>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of Golf</w:t>
      </w:r>
      <w:r>
        <w:rPr>
          <w:rFonts w:ascii="Calibri" w:eastAsia="Calibri" w:hAnsi="Calibri" w:cs="Calibri"/>
          <w:spacing w:val="5"/>
          <w:sz w:val="24"/>
          <w:szCs w:val="24"/>
        </w:rPr>
        <w:t xml:space="preserve"> </w:t>
      </w:r>
      <w:r>
        <w:rPr>
          <w:rFonts w:ascii="Calibri" w:eastAsia="Calibri" w:hAnsi="Calibri" w:cs="Calibri"/>
          <w:sz w:val="24"/>
          <w:szCs w:val="24"/>
        </w:rPr>
        <w:t>sect</w:t>
      </w:r>
      <w:r>
        <w:rPr>
          <w:rFonts w:ascii="Calibri" w:eastAsia="Calibri" w:hAnsi="Calibri" w:cs="Calibri"/>
          <w:spacing w:val="-1"/>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z w:val="24"/>
          <w:szCs w:val="24"/>
        </w:rPr>
        <w:t>1</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qu</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0"/>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ss </w:t>
      </w:r>
      <w:r>
        <w:rPr>
          <w:rFonts w:ascii="Calibri" w:eastAsia="Calibri" w:hAnsi="Calibri" w:cs="Calibri"/>
          <w:spacing w:val="1"/>
          <w:sz w:val="24"/>
          <w:szCs w:val="24"/>
        </w:rPr>
        <w:t>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issue</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is Team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layer.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ollo</w:t>
      </w:r>
      <w:r>
        <w:rPr>
          <w:rFonts w:ascii="Calibri" w:eastAsia="Calibri" w:hAnsi="Calibri" w:cs="Calibri"/>
          <w:spacing w:val="-1"/>
          <w:sz w:val="24"/>
          <w:szCs w:val="24"/>
        </w:rPr>
        <w:t>w</w:t>
      </w:r>
      <w:r>
        <w:rPr>
          <w:rFonts w:ascii="Calibri" w:eastAsia="Calibri" w:hAnsi="Calibri" w:cs="Calibri"/>
          <w:sz w:val="24"/>
          <w:szCs w:val="24"/>
        </w:rPr>
        <w:t>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o</w:t>
      </w:r>
      <w:r>
        <w:rPr>
          <w:rFonts w:ascii="Calibri" w:eastAsia="Calibri" w:hAnsi="Calibri" w:cs="Calibri"/>
          <w:sz w:val="24"/>
          <w:szCs w:val="24"/>
        </w:rPr>
        <w:t xml:space="preserve">lved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s’ 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f</w:t>
      </w:r>
      <w:r>
        <w:rPr>
          <w:rFonts w:ascii="Calibri" w:eastAsia="Calibri" w:hAnsi="Calibri" w:cs="Calibri"/>
          <w:sz w:val="24"/>
          <w:szCs w:val="24"/>
        </w:rPr>
        <w:t>acti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14:paraId="0198A3D2" w14:textId="77777777" w:rsidR="00A70796" w:rsidRDefault="00D030BA">
      <w:pPr>
        <w:spacing w:before="4"/>
        <w:ind w:left="174" w:right="270"/>
        <w:rPr>
          <w:rFonts w:ascii="Calibri" w:eastAsia="Calibri" w:hAnsi="Calibri" w:cs="Calibri"/>
          <w:sz w:val="24"/>
          <w:szCs w:val="24"/>
        </w:rPr>
        <w:sectPr w:rsidR="00A70796">
          <w:type w:val="continuous"/>
          <w:pgSz w:w="12240" w:h="15840"/>
          <w:pgMar w:top="1400" w:right="880" w:bottom="280" w:left="820" w:header="720" w:footer="720" w:gutter="0"/>
          <w:cols w:space="720"/>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pacing w:val="-2"/>
          <w:sz w:val="24"/>
          <w:szCs w:val="24"/>
        </w:rPr>
        <w:t>e</w:t>
      </w:r>
      <w:r>
        <w:rPr>
          <w:rFonts w:ascii="Calibri" w:eastAsia="Calibri" w:hAnsi="Calibri" w:cs="Calibri"/>
          <w:sz w:val="24"/>
          <w:szCs w:val="24"/>
        </w:rPr>
        <w:t>’s Ro</w:t>
      </w:r>
      <w:r>
        <w:rPr>
          <w:rFonts w:ascii="Calibri" w:eastAsia="Calibri" w:hAnsi="Calibri" w:cs="Calibri"/>
          <w:spacing w:val="2"/>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Sc</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un</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is ei</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art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raw</w:t>
      </w:r>
      <w:r>
        <w:rPr>
          <w:rFonts w:ascii="Calibri" w:eastAsia="Calibri" w:hAnsi="Calibri" w:cs="Calibri"/>
          <w:spacing w:val="-1"/>
          <w:sz w:val="24"/>
          <w:szCs w:val="24"/>
        </w:rPr>
        <w:t>s</w:t>
      </w:r>
      <w:r>
        <w:rPr>
          <w:rFonts w:ascii="Calibri" w:eastAsia="Calibri" w:hAnsi="Calibri" w:cs="Calibri"/>
          <w:sz w:val="24"/>
          <w:szCs w:val="24"/>
        </w:rPr>
        <w:t>.</w:t>
      </w:r>
    </w:p>
    <w:p w14:paraId="57D1666F" w14:textId="77777777" w:rsidR="00A70796" w:rsidRDefault="00D030BA">
      <w:pPr>
        <w:spacing w:before="51"/>
        <w:ind w:left="174" w:right="5758"/>
        <w:rPr>
          <w:rFonts w:ascii="Calibri" w:eastAsia="Calibri" w:hAnsi="Calibri" w:cs="Calibri"/>
          <w:sz w:val="28"/>
          <w:szCs w:val="28"/>
        </w:rPr>
      </w:pPr>
      <w:r>
        <w:rPr>
          <w:rFonts w:ascii="Calibri" w:eastAsia="Calibri" w:hAnsi="Calibri" w:cs="Calibri"/>
          <w:b/>
          <w:sz w:val="28"/>
          <w:szCs w:val="28"/>
        </w:rPr>
        <w:lastRenderedPageBreak/>
        <w:t>CO</w:t>
      </w:r>
      <w:r>
        <w:rPr>
          <w:rFonts w:ascii="Calibri" w:eastAsia="Calibri" w:hAnsi="Calibri" w:cs="Calibri"/>
          <w:b/>
          <w:spacing w:val="-1"/>
          <w:sz w:val="28"/>
          <w:szCs w:val="28"/>
        </w:rPr>
        <w:t>U</w:t>
      </w:r>
      <w:r>
        <w:rPr>
          <w:rFonts w:ascii="Calibri" w:eastAsia="Calibri" w:hAnsi="Calibri" w:cs="Calibri"/>
          <w:b/>
          <w:sz w:val="28"/>
          <w:szCs w:val="28"/>
        </w:rPr>
        <w:t>RSE</w:t>
      </w:r>
      <w:r>
        <w:rPr>
          <w:rFonts w:ascii="Calibri" w:eastAsia="Calibri" w:hAnsi="Calibri" w:cs="Calibri"/>
          <w:b/>
          <w:spacing w:val="-1"/>
          <w:sz w:val="28"/>
          <w:szCs w:val="28"/>
        </w:rPr>
        <w:t xml:space="preserve"> </w:t>
      </w:r>
      <w:r>
        <w:rPr>
          <w:rFonts w:ascii="Calibri" w:eastAsia="Calibri" w:hAnsi="Calibri" w:cs="Calibri"/>
          <w:b/>
          <w:sz w:val="28"/>
          <w:szCs w:val="28"/>
        </w:rPr>
        <w:t>CH</w:t>
      </w:r>
      <w:r>
        <w:rPr>
          <w:rFonts w:ascii="Calibri" w:eastAsia="Calibri" w:hAnsi="Calibri" w:cs="Calibri"/>
          <w:b/>
          <w:spacing w:val="1"/>
          <w:sz w:val="28"/>
          <w:szCs w:val="28"/>
        </w:rPr>
        <w:t>A</w:t>
      </w:r>
      <w:r>
        <w:rPr>
          <w:rFonts w:ascii="Calibri" w:eastAsia="Calibri" w:hAnsi="Calibri" w:cs="Calibri"/>
          <w:b/>
          <w:spacing w:val="-2"/>
          <w:sz w:val="28"/>
          <w:szCs w:val="28"/>
        </w:rPr>
        <w:t>N</w:t>
      </w:r>
      <w:r>
        <w:rPr>
          <w:rFonts w:ascii="Calibri" w:eastAsia="Calibri" w:hAnsi="Calibri" w:cs="Calibri"/>
          <w:b/>
          <w:spacing w:val="1"/>
          <w:sz w:val="28"/>
          <w:szCs w:val="28"/>
        </w:rPr>
        <w:t>G</w:t>
      </w:r>
      <w:r>
        <w:rPr>
          <w:rFonts w:ascii="Calibri" w:eastAsia="Calibri" w:hAnsi="Calibri" w:cs="Calibri"/>
          <w:b/>
          <w:sz w:val="28"/>
          <w:szCs w:val="28"/>
        </w:rPr>
        <w:t>ES</w:t>
      </w:r>
      <w:r>
        <w:rPr>
          <w:rFonts w:ascii="Calibri" w:eastAsia="Calibri" w:hAnsi="Calibri" w:cs="Calibri"/>
          <w:b/>
          <w:spacing w:val="-2"/>
          <w:sz w:val="28"/>
          <w:szCs w:val="28"/>
        </w:rPr>
        <w:t xml:space="preserve"> </w:t>
      </w:r>
      <w:r>
        <w:rPr>
          <w:rFonts w:ascii="Calibri" w:eastAsia="Calibri" w:hAnsi="Calibri" w:cs="Calibri"/>
          <w:b/>
          <w:sz w:val="28"/>
          <w:szCs w:val="28"/>
        </w:rPr>
        <w:t>OR</w:t>
      </w:r>
      <w:r>
        <w:rPr>
          <w:rFonts w:ascii="Calibri" w:eastAsia="Calibri" w:hAnsi="Calibri" w:cs="Calibri"/>
          <w:b/>
          <w:spacing w:val="-1"/>
          <w:sz w:val="28"/>
          <w:szCs w:val="28"/>
        </w:rPr>
        <w:t xml:space="preserve"> U</w:t>
      </w:r>
      <w:r>
        <w:rPr>
          <w:rFonts w:ascii="Calibri" w:eastAsia="Calibri" w:hAnsi="Calibri" w:cs="Calibri"/>
          <w:b/>
          <w:sz w:val="28"/>
          <w:szCs w:val="28"/>
        </w:rPr>
        <w:t>NAVAI</w:t>
      </w:r>
      <w:r>
        <w:rPr>
          <w:rFonts w:ascii="Calibri" w:eastAsia="Calibri" w:hAnsi="Calibri" w:cs="Calibri"/>
          <w:b/>
          <w:spacing w:val="-2"/>
          <w:sz w:val="28"/>
          <w:szCs w:val="28"/>
        </w:rPr>
        <w:t>L</w:t>
      </w:r>
      <w:r>
        <w:rPr>
          <w:rFonts w:ascii="Calibri" w:eastAsia="Calibri" w:hAnsi="Calibri" w:cs="Calibri"/>
          <w:b/>
          <w:sz w:val="28"/>
          <w:szCs w:val="28"/>
        </w:rPr>
        <w:t>A</w:t>
      </w:r>
      <w:r>
        <w:rPr>
          <w:rFonts w:ascii="Calibri" w:eastAsia="Calibri" w:hAnsi="Calibri" w:cs="Calibri"/>
          <w:b/>
          <w:spacing w:val="1"/>
          <w:sz w:val="28"/>
          <w:szCs w:val="28"/>
        </w:rPr>
        <w:t>B</w:t>
      </w:r>
      <w:r>
        <w:rPr>
          <w:rFonts w:ascii="Calibri" w:eastAsia="Calibri" w:hAnsi="Calibri" w:cs="Calibri"/>
          <w:b/>
          <w:sz w:val="28"/>
          <w:szCs w:val="28"/>
        </w:rPr>
        <w:t>I</w:t>
      </w:r>
      <w:r>
        <w:rPr>
          <w:rFonts w:ascii="Calibri" w:eastAsia="Calibri" w:hAnsi="Calibri" w:cs="Calibri"/>
          <w:b/>
          <w:spacing w:val="-2"/>
          <w:sz w:val="28"/>
          <w:szCs w:val="28"/>
        </w:rPr>
        <w:t>L</w:t>
      </w:r>
      <w:r>
        <w:rPr>
          <w:rFonts w:ascii="Calibri" w:eastAsia="Calibri" w:hAnsi="Calibri" w:cs="Calibri"/>
          <w:b/>
          <w:sz w:val="28"/>
          <w:szCs w:val="28"/>
        </w:rPr>
        <w:t>ITY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1753A48B" w14:textId="77777777" w:rsidR="00A70796" w:rsidRDefault="00D030BA">
      <w:pPr>
        <w:spacing w:before="2"/>
        <w:ind w:left="174" w:right="544" w:firstLine="720"/>
        <w:rPr>
          <w:rFonts w:ascii="Calibri" w:eastAsia="Calibri" w:hAnsi="Calibri" w:cs="Calibri"/>
          <w:sz w:val="24"/>
          <w:szCs w:val="24"/>
        </w:rPr>
      </w:pPr>
      <w:r>
        <w:rPr>
          <w:rFonts w:ascii="Calibri" w:eastAsia="Calibri" w:hAnsi="Calibri" w:cs="Calibri"/>
          <w:spacing w:val="1"/>
          <w:sz w:val="24"/>
          <w:szCs w:val="24"/>
        </w:rPr>
        <w:t>Du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z w:val="24"/>
          <w:szCs w:val="24"/>
        </w:rPr>
        <w:t xml:space="preserve">sed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 xml:space="preserve">er of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0"/>
          <w:sz w:val="24"/>
          <w:szCs w:val="24"/>
        </w:rPr>
        <w:t>b</w:t>
      </w:r>
      <w:r>
        <w:rPr>
          <w:rFonts w:ascii="Calibri" w:eastAsia="Calibri" w:hAnsi="Calibri" w:cs="Calibri"/>
          <w:sz w:val="24"/>
          <w:szCs w:val="24"/>
        </w:rPr>
        <w:t xml:space="preserve">lic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rses</w:t>
      </w:r>
      <w:r>
        <w:rPr>
          <w:rFonts w:ascii="Calibri" w:eastAsia="Calibri" w:hAnsi="Calibri" w:cs="Calibri"/>
          <w:spacing w:val="1"/>
          <w:sz w:val="24"/>
          <w:szCs w:val="24"/>
        </w:rPr>
        <w:t xml:space="preserve"> </w:t>
      </w:r>
      <w:r>
        <w:rPr>
          <w:rFonts w:ascii="Calibri" w:eastAsia="Calibri" w:hAnsi="Calibri" w:cs="Calibri"/>
          <w:sz w:val="24"/>
          <w:szCs w:val="24"/>
        </w:rPr>
        <w:t>in V</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ver,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eve</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ver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ff</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 assis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o</w:t>
      </w:r>
      <w:r>
        <w:rPr>
          <w:rFonts w:ascii="Calibri" w:eastAsia="Calibri" w:hAnsi="Calibri" w:cs="Calibri"/>
          <w:sz w:val="24"/>
          <w:szCs w:val="24"/>
        </w:rPr>
        <w:t>lve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w:t>
      </w:r>
    </w:p>
    <w:p w14:paraId="7EDC1CDE" w14:textId="77777777" w:rsidR="00A70796" w:rsidRDefault="00D030BA">
      <w:pPr>
        <w:spacing w:before="2" w:line="280" w:lineRule="exact"/>
        <w:ind w:left="174"/>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5D4C6F93" w14:textId="77777777" w:rsidR="00A70796" w:rsidRDefault="00D030BA">
      <w:pPr>
        <w:spacing w:before="4"/>
        <w:ind w:left="174" w:right="155"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z w:val="24"/>
          <w:szCs w:val="24"/>
        </w:rPr>
        <w:t xml:space="preserve">ok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ver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y, L</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gle</w:t>
      </w:r>
      <w:r>
        <w:rPr>
          <w:rFonts w:ascii="Calibri" w:eastAsia="Calibri" w:hAnsi="Calibri" w:cs="Calibri"/>
          <w:spacing w:val="-2"/>
          <w:sz w:val="24"/>
          <w:szCs w:val="24"/>
        </w:rPr>
        <w:t>y</w:t>
      </w:r>
      <w:r>
        <w:rPr>
          <w:rFonts w:ascii="Calibri" w:eastAsia="Calibri" w:hAnsi="Calibri" w:cs="Calibri"/>
          <w:sz w:val="24"/>
          <w:szCs w:val="24"/>
        </w:rPr>
        <w:t>, Ri</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m</w:t>
      </w:r>
      <w:r>
        <w:rPr>
          <w:rFonts w:ascii="Calibri" w:eastAsia="Calibri" w:hAnsi="Calibri" w:cs="Calibri"/>
          <w:spacing w:val="1"/>
          <w:sz w:val="24"/>
          <w:szCs w:val="24"/>
        </w:rPr>
        <w:t>on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a.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9"/>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pu</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s, 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ort e</w:t>
      </w:r>
      <w:r>
        <w:rPr>
          <w:rFonts w:ascii="Calibri" w:eastAsia="Calibri" w:hAnsi="Calibri" w:cs="Calibri"/>
          <w:spacing w:val="-3"/>
          <w:sz w:val="24"/>
          <w:szCs w:val="24"/>
        </w:rPr>
        <w:t>x</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 xml:space="preserve">leted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year.</w:t>
      </w:r>
    </w:p>
    <w:p w14:paraId="58614F37" w14:textId="77777777" w:rsidR="00A70796" w:rsidRDefault="00A70796">
      <w:pPr>
        <w:spacing w:before="1" w:line="280" w:lineRule="exact"/>
        <w:rPr>
          <w:sz w:val="28"/>
          <w:szCs w:val="28"/>
        </w:rPr>
      </w:pPr>
    </w:p>
    <w:p w14:paraId="2828D1A4" w14:textId="77777777" w:rsidR="00A70796" w:rsidRDefault="00D030BA">
      <w:pPr>
        <w:spacing w:line="320" w:lineRule="exact"/>
        <w:ind w:left="174" w:right="7646"/>
        <w:rPr>
          <w:rFonts w:ascii="Calibri" w:eastAsia="Calibri" w:hAnsi="Calibri" w:cs="Calibri"/>
          <w:sz w:val="28"/>
          <w:szCs w:val="28"/>
        </w:rPr>
      </w:pPr>
      <w:r>
        <w:rPr>
          <w:rFonts w:ascii="Calibri" w:eastAsia="Calibri" w:hAnsi="Calibri" w:cs="Calibri"/>
          <w:b/>
          <w:sz w:val="28"/>
          <w:szCs w:val="28"/>
        </w:rPr>
        <w:t>DIS</w:t>
      </w:r>
      <w:r>
        <w:rPr>
          <w:rFonts w:ascii="Calibri" w:eastAsia="Calibri" w:hAnsi="Calibri" w:cs="Calibri"/>
          <w:b/>
          <w:spacing w:val="-1"/>
          <w:sz w:val="28"/>
          <w:szCs w:val="28"/>
        </w:rPr>
        <w:t>PU</w:t>
      </w:r>
      <w:r>
        <w:rPr>
          <w:rFonts w:ascii="Calibri" w:eastAsia="Calibri" w:hAnsi="Calibri" w:cs="Calibri"/>
          <w:b/>
          <w:sz w:val="28"/>
          <w:szCs w:val="28"/>
        </w:rPr>
        <w:t>TES</w:t>
      </w:r>
      <w:r>
        <w:rPr>
          <w:rFonts w:ascii="Calibri" w:eastAsia="Calibri" w:hAnsi="Calibri" w:cs="Calibri"/>
          <w:b/>
          <w:spacing w:val="-2"/>
          <w:sz w:val="28"/>
          <w:szCs w:val="28"/>
        </w:rPr>
        <w:t xml:space="preserve"> </w:t>
      </w:r>
      <w:r>
        <w:rPr>
          <w:rFonts w:ascii="Calibri" w:eastAsia="Calibri" w:hAnsi="Calibri" w:cs="Calibri"/>
          <w:b/>
          <w:sz w:val="28"/>
          <w:szCs w:val="28"/>
        </w:rPr>
        <w:t>AND C</w:t>
      </w:r>
      <w:r>
        <w:rPr>
          <w:rFonts w:ascii="Calibri" w:eastAsia="Calibri" w:hAnsi="Calibri" w:cs="Calibri"/>
          <w:b/>
          <w:spacing w:val="-1"/>
          <w:sz w:val="28"/>
          <w:szCs w:val="28"/>
        </w:rPr>
        <w:t>L</w:t>
      </w:r>
      <w:r>
        <w:rPr>
          <w:rFonts w:ascii="Calibri" w:eastAsia="Calibri" w:hAnsi="Calibri" w:cs="Calibri"/>
          <w:b/>
          <w:sz w:val="28"/>
          <w:szCs w:val="28"/>
        </w:rPr>
        <w:t>AI</w:t>
      </w:r>
      <w:r>
        <w:rPr>
          <w:rFonts w:ascii="Calibri" w:eastAsia="Calibri" w:hAnsi="Calibri" w:cs="Calibri"/>
          <w:b/>
          <w:spacing w:val="-1"/>
          <w:sz w:val="28"/>
          <w:szCs w:val="28"/>
        </w:rPr>
        <w:t>M</w:t>
      </w:r>
      <w:r>
        <w:rPr>
          <w:rFonts w:ascii="Calibri" w:eastAsia="Calibri" w:hAnsi="Calibri" w:cs="Calibri"/>
          <w:b/>
          <w:sz w:val="28"/>
          <w:szCs w:val="28"/>
        </w:rPr>
        <w:t>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14:paraId="40FF4031" w14:textId="77777777" w:rsidR="00A70796" w:rsidRDefault="00D030BA">
      <w:pPr>
        <w:spacing w:before="19" w:line="280" w:lineRule="exact"/>
        <w:ind w:left="894"/>
        <w:rPr>
          <w:rFonts w:ascii="Calibri" w:eastAsia="Calibri" w:hAnsi="Calibri" w:cs="Calibri"/>
          <w:sz w:val="24"/>
          <w:szCs w:val="24"/>
        </w:rPr>
      </w:pP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w</w:t>
      </w:r>
      <w:r>
        <w:rPr>
          <w:rFonts w:ascii="Calibri" w:eastAsia="Calibri" w:hAnsi="Calibri" w:cs="Calibri"/>
          <w:position w:val="1"/>
          <w:sz w:val="24"/>
          <w:szCs w:val="24"/>
        </w:rPr>
        <w:t>e</w:t>
      </w:r>
      <w:r>
        <w:rPr>
          <w:rFonts w:ascii="Calibri" w:eastAsia="Calibri" w:hAnsi="Calibri" w:cs="Calibri"/>
          <w:spacing w:val="1"/>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eam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Te</w:t>
      </w:r>
      <w:r>
        <w:rPr>
          <w:rFonts w:ascii="Calibri" w:eastAsia="Calibri" w:hAnsi="Calibri" w:cs="Calibri"/>
          <w:position w:val="1"/>
          <w:sz w:val="24"/>
          <w:szCs w:val="24"/>
        </w:rPr>
        <w:t>am</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1"/>
          <w:position w:val="1"/>
          <w:sz w:val="24"/>
          <w:szCs w:val="24"/>
        </w:rPr>
        <w:t>u</w:t>
      </w:r>
      <w:r>
        <w:rPr>
          <w:rFonts w:ascii="Calibri" w:eastAsia="Calibri" w:hAnsi="Calibri" w:cs="Calibri"/>
          <w:position w:val="1"/>
          <w:sz w:val="24"/>
          <w:szCs w:val="24"/>
        </w:rPr>
        <w:t>ri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Team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nt</w:t>
      </w:r>
      <w:r>
        <w:rPr>
          <w:rFonts w:ascii="Calibri" w:eastAsia="Calibri" w:hAnsi="Calibri" w:cs="Calibri"/>
          <w:position w:val="1"/>
          <w:sz w:val="24"/>
          <w:szCs w:val="24"/>
        </w:rPr>
        <w:t>erc</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b </w:t>
      </w:r>
      <w:r>
        <w:rPr>
          <w:rFonts w:ascii="Calibri" w:eastAsia="Calibri" w:hAnsi="Calibri" w:cs="Calibri"/>
          <w:spacing w:val="1"/>
          <w:position w:val="1"/>
          <w:sz w:val="24"/>
          <w:szCs w:val="24"/>
        </w:rPr>
        <w:t>M</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c</w:t>
      </w:r>
      <w:r>
        <w:rPr>
          <w:rFonts w:ascii="Calibri" w:eastAsia="Calibri" w:hAnsi="Calibri" w:cs="Calibri"/>
          <w:position w:val="1"/>
          <w:sz w:val="24"/>
          <w:szCs w:val="24"/>
        </w:rPr>
        <w:t>h</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 xml:space="preserve">ay, </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9"/>
          <w:position w:val="1"/>
          <w:sz w:val="24"/>
          <w:szCs w:val="24"/>
        </w:rPr>
        <w:t>’</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ayer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w:t>
      </w:r>
      <w:r>
        <w:rPr>
          <w:rFonts w:ascii="Calibri" w:eastAsia="Calibri" w:hAnsi="Calibri" w:cs="Calibri"/>
          <w:spacing w:val="-2"/>
          <w:position w:val="1"/>
          <w:sz w:val="24"/>
          <w:szCs w:val="24"/>
        </w:rPr>
        <w:t>e</w:t>
      </w:r>
      <w:r>
        <w:rPr>
          <w:rFonts w:ascii="Calibri" w:eastAsia="Calibri" w:hAnsi="Calibri" w:cs="Calibri"/>
          <w:position w:val="1"/>
          <w:sz w:val="24"/>
          <w:szCs w:val="24"/>
        </w:rPr>
        <w:t>d</w:t>
      </w:r>
    </w:p>
    <w:p w14:paraId="1B4E79CF" w14:textId="77777777" w:rsidR="00A70796" w:rsidRDefault="00D030BA">
      <w:pPr>
        <w:spacing w:line="280" w:lineRule="exact"/>
        <w:ind w:left="174"/>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ar</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n</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Y’s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 m</w:t>
      </w:r>
      <w:r>
        <w:rPr>
          <w:rFonts w:ascii="Calibri" w:eastAsia="Calibri" w:hAnsi="Calibri" w:cs="Calibri"/>
          <w:spacing w:val="-2"/>
          <w:position w:val="1"/>
          <w:sz w:val="24"/>
          <w:szCs w:val="24"/>
        </w:rPr>
        <w:t>i</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a</w:t>
      </w:r>
      <w:r>
        <w:rPr>
          <w:rFonts w:ascii="Calibri" w:eastAsia="Calibri" w:hAnsi="Calibri" w:cs="Calibri"/>
          <w:spacing w:val="-1"/>
          <w:position w:val="1"/>
          <w:sz w:val="24"/>
          <w:szCs w:val="24"/>
        </w:rPr>
        <w:t>k</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at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a</w:t>
      </w:r>
      <w:r>
        <w:rPr>
          <w:rFonts w:ascii="Calibri" w:eastAsia="Calibri" w:hAnsi="Calibri" w:cs="Calibri"/>
          <w:spacing w:val="4"/>
          <w:position w:val="1"/>
          <w:sz w:val="24"/>
          <w:szCs w:val="24"/>
        </w:rPr>
        <w:t>r</w:t>
      </w:r>
      <w:r>
        <w:rPr>
          <w:rFonts w:ascii="Calibri" w:eastAsia="Calibri" w:hAnsi="Calibri" w:cs="Calibri"/>
          <w:spacing w:val="-1"/>
          <w:position w:val="1"/>
          <w:sz w:val="24"/>
          <w:szCs w:val="24"/>
        </w:rPr>
        <w:t>-</w:t>
      </w:r>
      <w:r>
        <w:rPr>
          <w:rFonts w:ascii="Calibri" w:eastAsia="Calibri" w:hAnsi="Calibri" w:cs="Calibri"/>
          <w:position w:val="1"/>
          <w:sz w:val="24"/>
          <w:szCs w:val="24"/>
        </w:rPr>
        <w:t>3,</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3</w:t>
      </w:r>
      <w:proofErr w:type="spellStart"/>
      <w:r>
        <w:rPr>
          <w:rFonts w:ascii="Calibri" w:eastAsia="Calibri" w:hAnsi="Calibri" w:cs="Calibri"/>
          <w:spacing w:val="-1"/>
          <w:position w:val="12"/>
          <w:sz w:val="16"/>
          <w:szCs w:val="16"/>
        </w:rPr>
        <w:t>r</w:t>
      </w:r>
      <w:r>
        <w:rPr>
          <w:rFonts w:ascii="Calibri" w:eastAsia="Calibri" w:hAnsi="Calibri" w:cs="Calibri"/>
          <w:position w:val="12"/>
          <w:sz w:val="16"/>
          <w:szCs w:val="16"/>
        </w:rPr>
        <w:t>d</w:t>
      </w:r>
      <w:proofErr w:type="spellEnd"/>
      <w:r>
        <w:rPr>
          <w:rFonts w:ascii="Calibri" w:eastAsia="Calibri" w:hAnsi="Calibri" w:cs="Calibri"/>
          <w:spacing w:val="-1"/>
          <w:position w:val="12"/>
          <w:sz w:val="16"/>
          <w:szCs w:val="16"/>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X’s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f</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 xml:space="preserve">in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ole.</w:t>
      </w:r>
    </w:p>
    <w:p w14:paraId="2CA3C428" w14:textId="77777777" w:rsidR="00A70796" w:rsidRDefault="00D030BA">
      <w:pPr>
        <w:spacing w:line="280" w:lineRule="exact"/>
        <w:ind w:left="174"/>
        <w:rPr>
          <w:rFonts w:ascii="Calibri" w:eastAsia="Calibri" w:hAnsi="Calibri" w:cs="Calibri"/>
          <w:sz w:val="24"/>
          <w:szCs w:val="24"/>
        </w:rPr>
      </w:pP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B </w:t>
      </w:r>
      <w:r>
        <w:rPr>
          <w:rFonts w:ascii="Calibri" w:eastAsia="Calibri" w:hAnsi="Calibri" w:cs="Calibri"/>
          <w:spacing w:val="-1"/>
          <w:position w:val="1"/>
          <w:sz w:val="24"/>
          <w:szCs w:val="24"/>
        </w:rPr>
        <w:t>c</w:t>
      </w:r>
      <w:r>
        <w:rPr>
          <w:rFonts w:ascii="Calibri" w:eastAsia="Calibri" w:hAnsi="Calibri" w:cs="Calibri"/>
          <w:position w:val="1"/>
          <w:sz w:val="24"/>
          <w:szCs w:val="24"/>
        </w:rPr>
        <w:t>laim</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ole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on</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gr</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spacing w:val="-2"/>
          <w:position w:val="1"/>
          <w:sz w:val="24"/>
          <w:szCs w:val="24"/>
        </w:rPr>
        <w:t>a</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ayed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r</w:t>
      </w:r>
      <w:r>
        <w:rPr>
          <w:rFonts w:ascii="Calibri" w:eastAsia="Calibri" w:hAnsi="Calibri" w:cs="Calibri"/>
          <w:spacing w:val="1"/>
          <w:position w:val="1"/>
          <w:sz w:val="24"/>
          <w:szCs w:val="24"/>
        </w:rPr>
        <w:t>on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th</w:t>
      </w:r>
      <w:r>
        <w:rPr>
          <w:rFonts w:ascii="Calibri" w:eastAsia="Calibri" w:hAnsi="Calibri" w:cs="Calibri"/>
          <w:spacing w:val="1"/>
          <w:position w:val="1"/>
          <w:sz w:val="24"/>
          <w:szCs w:val="24"/>
        </w:rPr>
        <w:t>u</w:t>
      </w:r>
      <w:r>
        <w:rPr>
          <w:rFonts w:ascii="Calibri" w:eastAsia="Calibri" w:hAnsi="Calibri" w:cs="Calibri"/>
          <w:position w:val="1"/>
          <w:sz w:val="24"/>
          <w:szCs w:val="24"/>
        </w:rPr>
        <w:t>s s</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is</w:t>
      </w:r>
      <w:r>
        <w:rPr>
          <w:rFonts w:ascii="Calibri" w:eastAsia="Calibri" w:hAnsi="Calibri" w:cs="Calibri"/>
          <w:spacing w:val="-1"/>
          <w:position w:val="1"/>
          <w:sz w:val="24"/>
          <w:szCs w:val="24"/>
        </w:rPr>
        <w:t>q</w:t>
      </w:r>
      <w:r>
        <w:rPr>
          <w:rFonts w:ascii="Calibri" w:eastAsia="Calibri" w:hAnsi="Calibri" w:cs="Calibri"/>
          <w:spacing w:val="1"/>
          <w:position w:val="1"/>
          <w:sz w:val="24"/>
          <w:szCs w:val="24"/>
        </w:rPr>
        <w:t>u</w:t>
      </w:r>
      <w:r>
        <w:rPr>
          <w:rFonts w:ascii="Calibri" w:eastAsia="Calibri" w:hAnsi="Calibri" w:cs="Calibri"/>
          <w:position w:val="1"/>
          <w:sz w:val="24"/>
          <w:szCs w:val="24"/>
        </w:rPr>
        <w:t>al</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f</w:t>
      </w:r>
      <w:r>
        <w:rPr>
          <w:rFonts w:ascii="Calibri" w:eastAsia="Calibri" w:hAnsi="Calibri" w:cs="Calibri"/>
          <w:position w:val="1"/>
          <w:sz w:val="24"/>
          <w:szCs w:val="24"/>
        </w:rPr>
        <w:t xml:space="preserve">ied </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r</w:t>
      </w:r>
      <w:r>
        <w:rPr>
          <w:rFonts w:ascii="Calibri" w:eastAsia="Calibri" w:hAnsi="Calibri" w:cs="Calibri"/>
          <w:position w:val="1"/>
          <w:sz w:val="24"/>
          <w:szCs w:val="24"/>
        </w:rPr>
        <w:t>om</w:t>
      </w:r>
    </w:p>
    <w:p w14:paraId="21A8F0B9" w14:textId="77777777" w:rsidR="00A70796" w:rsidRDefault="00D030BA">
      <w:pPr>
        <w:ind w:left="174"/>
        <w:rPr>
          <w:rFonts w:ascii="Calibri" w:eastAsia="Calibri" w:hAnsi="Calibri" w:cs="Calibri"/>
          <w:sz w:val="24"/>
          <w:szCs w:val="24"/>
        </w:rPr>
      </w:pP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B</w:t>
      </w:r>
      <w:r>
        <w:rPr>
          <w:rFonts w:ascii="Calibri" w:eastAsia="Calibri" w:hAnsi="Calibri" w:cs="Calibri"/>
          <w:sz w:val="24"/>
          <w:szCs w:val="24"/>
        </w:rPr>
        <w:t>’s score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7"/>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Y’s</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p>
    <w:p w14:paraId="6927B9E7" w14:textId="77777777" w:rsidR="00A70796" w:rsidRDefault="00D030BA">
      <w:pPr>
        <w:spacing w:before="2"/>
        <w:ind w:left="174" w:right="178"/>
        <w:rPr>
          <w:rFonts w:ascii="Calibri" w:eastAsia="Calibri" w:hAnsi="Calibri" w:cs="Calibri"/>
          <w:sz w:val="24"/>
          <w:szCs w:val="24"/>
        </w:rPr>
      </w:pP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w:t>
      </w:r>
      <w:r>
        <w:rPr>
          <w:rFonts w:ascii="Calibri" w:eastAsia="Calibri" w:hAnsi="Calibri" w:cs="Calibri"/>
          <w:spacing w:val="1"/>
          <w:sz w:val="24"/>
          <w:szCs w:val="24"/>
        </w:rPr>
        <w:t xml:space="preserve"> </w:t>
      </w:r>
      <w:r>
        <w:rPr>
          <w:rFonts w:ascii="Calibri" w:eastAsia="Calibri" w:hAnsi="Calibri" w:cs="Calibri"/>
          <w:sz w:val="24"/>
          <w:szCs w:val="24"/>
        </w:rPr>
        <w:t>X</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lo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in s</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pacing w:val="1"/>
          <w:sz w:val="24"/>
          <w:szCs w:val="24"/>
        </w:rPr>
        <w: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e</w:t>
      </w:r>
      <w:r>
        <w:rPr>
          <w:rFonts w:ascii="Calibri" w:eastAsia="Calibri" w:hAnsi="Calibri" w:cs="Calibri"/>
          <w:sz w:val="24"/>
          <w:szCs w:val="24"/>
        </w:rPr>
        <w:t>”. H</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Claim</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p>
    <w:p w14:paraId="3413C4CF" w14:textId="77777777" w:rsidR="00A70796" w:rsidRDefault="00D030BA">
      <w:pPr>
        <w:spacing w:before="6" w:line="280" w:lineRule="exact"/>
        <w:ind w:left="174" w:right="561"/>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3</w:t>
      </w:r>
      <w:proofErr w:type="spellStart"/>
      <w:r>
        <w:rPr>
          <w:rFonts w:ascii="Calibri" w:eastAsia="Calibri" w:hAnsi="Calibri" w:cs="Calibri"/>
          <w:spacing w:val="-1"/>
          <w:position w:val="11"/>
          <w:sz w:val="16"/>
          <w:szCs w:val="16"/>
        </w:rPr>
        <w:t>r</w:t>
      </w:r>
      <w:r>
        <w:rPr>
          <w:rFonts w:ascii="Calibri" w:eastAsia="Calibri" w:hAnsi="Calibri" w:cs="Calibri"/>
          <w:position w:val="11"/>
          <w:sz w:val="16"/>
          <w:szCs w:val="16"/>
        </w:rPr>
        <w:t>d</w:t>
      </w:r>
      <w:proofErr w:type="spellEnd"/>
      <w:r>
        <w:rPr>
          <w:rFonts w:ascii="Calibri" w:eastAsia="Calibri" w:hAnsi="Calibri" w:cs="Calibri"/>
          <w:spacing w:val="-3"/>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3</w:t>
      </w:r>
      <w:proofErr w:type="spellStart"/>
      <w:r>
        <w:rPr>
          <w:rFonts w:ascii="Calibri" w:eastAsia="Calibri" w:hAnsi="Calibri" w:cs="Calibri"/>
          <w:spacing w:val="-1"/>
          <w:position w:val="11"/>
          <w:sz w:val="16"/>
          <w:szCs w:val="16"/>
        </w:rPr>
        <w:t>r</w:t>
      </w:r>
      <w:r>
        <w:rPr>
          <w:rFonts w:ascii="Calibri" w:eastAsia="Calibri" w:hAnsi="Calibri" w:cs="Calibri"/>
          <w:position w:val="11"/>
          <w:sz w:val="16"/>
          <w:szCs w:val="16"/>
        </w:rPr>
        <w:t>d</w:t>
      </w:r>
      <w:proofErr w:type="spellEnd"/>
      <w:r>
        <w:rPr>
          <w:rFonts w:ascii="Calibri" w:eastAsia="Calibri" w:hAnsi="Calibri" w:cs="Calibri"/>
          <w:spacing w:val="-3"/>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en 9</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 xml:space="preserve">of 18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1"/>
          <w:sz w:val="24"/>
          <w:szCs w:val="24"/>
        </w:rPr>
        <w:t xml:space="preserve"> c</w:t>
      </w:r>
      <w:r>
        <w:rPr>
          <w:rFonts w:ascii="Calibri" w:eastAsia="Calibri" w:hAnsi="Calibri" w:cs="Calibri"/>
          <w:spacing w:val="1"/>
          <w:sz w:val="24"/>
          <w:szCs w:val="24"/>
        </w:rPr>
        <w:t>h</w:t>
      </w:r>
      <w:r>
        <w:rPr>
          <w:rFonts w:ascii="Calibri" w:eastAsia="Calibri" w:hAnsi="Calibri" w:cs="Calibri"/>
          <w:sz w:val="24"/>
          <w:szCs w:val="24"/>
        </w:rPr>
        <w:t>ec</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p>
    <w:p w14:paraId="757216A2" w14:textId="77777777" w:rsidR="00A70796" w:rsidRDefault="00D030BA">
      <w:pPr>
        <w:spacing w:before="7"/>
        <w:ind w:left="174" w:right="3206"/>
        <w:rPr>
          <w:rFonts w:ascii="Calibri" w:eastAsia="Calibri" w:hAnsi="Calibri" w:cs="Calibri"/>
          <w:sz w:val="24"/>
          <w:szCs w:val="24"/>
        </w:rPr>
      </w:pP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 Score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sig</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ol</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p>
    <w:p w14:paraId="34DB3219" w14:textId="77777777" w:rsidR="00A70796" w:rsidRDefault="00D030BA">
      <w:pPr>
        <w:spacing w:before="4"/>
        <w:ind w:left="174" w:right="193"/>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ain</w:t>
      </w:r>
      <w:r>
        <w:rPr>
          <w:rFonts w:ascii="Calibri" w:eastAsia="Calibri" w:hAnsi="Calibri" w:cs="Calibri"/>
          <w:spacing w:val="-2"/>
          <w:sz w:val="24"/>
          <w:szCs w:val="24"/>
        </w:rPr>
        <w:t xml:space="preserve"> </w:t>
      </w:r>
      <w:r>
        <w:rPr>
          <w:rFonts w:ascii="Calibri" w:eastAsia="Calibri" w:hAnsi="Calibri" w:cs="Calibri"/>
          <w:sz w:val="24"/>
          <w:szCs w:val="24"/>
        </w:rPr>
        <w:t>re</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ome,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X</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irr</w:t>
      </w:r>
      <w:r>
        <w:rPr>
          <w:rFonts w:ascii="Calibri" w:eastAsia="Calibri" w:hAnsi="Calibri" w:cs="Calibri"/>
          <w:spacing w:val="1"/>
          <w:sz w:val="24"/>
          <w:szCs w:val="24"/>
        </w:rPr>
        <w:t>e</w:t>
      </w:r>
      <w:r>
        <w:rPr>
          <w:rFonts w:ascii="Calibri" w:eastAsia="Calibri" w:hAnsi="Calibri" w:cs="Calibri"/>
          <w:sz w:val="24"/>
          <w:szCs w:val="24"/>
        </w:rPr>
        <w:t>lev</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rig</w:t>
      </w:r>
      <w:r>
        <w:rPr>
          <w:rFonts w:ascii="Calibri" w:eastAsia="Calibri" w:hAnsi="Calibri" w:cs="Calibri"/>
          <w:spacing w:val="-1"/>
          <w:sz w:val="24"/>
          <w:szCs w:val="24"/>
        </w:rPr>
        <w:t>h</w:t>
      </w:r>
      <w:r>
        <w:rPr>
          <w:rFonts w:ascii="Calibri" w:eastAsia="Calibri" w:hAnsi="Calibri" w:cs="Calibri"/>
          <w:spacing w:val="1"/>
          <w:sz w:val="24"/>
          <w:szCs w:val="24"/>
        </w:rPr>
        <w:t>t</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er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d</w:t>
      </w:r>
      <w:r>
        <w:rPr>
          <w:rFonts w:ascii="Calibri" w:eastAsia="Calibri" w:hAnsi="Calibri" w:cs="Calibri"/>
          <w:sz w:val="24"/>
          <w:szCs w:val="24"/>
        </w:rPr>
        <w:t>id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O</w:t>
      </w:r>
      <w:r>
        <w:rPr>
          <w:rFonts w:ascii="Calibri" w:eastAsia="Calibri" w:hAnsi="Calibri" w:cs="Calibri"/>
          <w:spacing w:val="1"/>
          <w:sz w:val="24"/>
          <w:szCs w:val="24"/>
        </w:rPr>
        <w:t>ne</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“Ask Rul</w:t>
      </w:r>
      <w:r>
        <w:rPr>
          <w:rFonts w:ascii="Calibri" w:eastAsia="Calibri" w:hAnsi="Calibri" w:cs="Calibri"/>
          <w:spacing w:val="1"/>
          <w:sz w:val="24"/>
          <w:szCs w:val="24"/>
        </w:rPr>
        <w:t>e</w:t>
      </w:r>
      <w:r>
        <w:rPr>
          <w:rFonts w:ascii="Calibri" w:eastAsia="Calibri" w:hAnsi="Calibri" w:cs="Calibri"/>
          <w:sz w:val="24"/>
          <w:szCs w:val="24"/>
        </w:rPr>
        <w:t>s Ex</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3"/>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ogramme</w:t>
      </w:r>
      <w:proofErr w:type="spellEnd"/>
      <w:r>
        <w:rPr>
          <w:rFonts w:ascii="Calibri" w:eastAsia="Calibri" w:hAnsi="Calibri" w:cs="Calibri"/>
          <w:sz w:val="24"/>
          <w:szCs w:val="24"/>
        </w:rPr>
        <w:t xml:space="preserve"> o</w:t>
      </w:r>
      <w:r>
        <w:rPr>
          <w:rFonts w:ascii="Calibri" w:eastAsia="Calibri" w:hAnsi="Calibri" w:cs="Calibri"/>
          <w:spacing w:val="1"/>
          <w:sz w:val="24"/>
          <w:szCs w:val="24"/>
        </w:rPr>
        <w:t>n</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eived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er.</w:t>
      </w:r>
    </w:p>
    <w:p w14:paraId="581DBCA0" w14:textId="77777777" w:rsidR="00A70796" w:rsidRDefault="00D030BA">
      <w:pPr>
        <w:spacing w:line="280" w:lineRule="exact"/>
        <w:ind w:left="174"/>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d</w:t>
      </w:r>
      <w:r>
        <w:rPr>
          <w:rFonts w:ascii="Calibri" w:eastAsia="Calibri" w:hAnsi="Calibri" w:cs="Calibri"/>
          <w:spacing w:val="-3"/>
          <w:sz w:val="24"/>
          <w:szCs w:val="24"/>
        </w:rPr>
        <w:t>g</w:t>
      </w:r>
      <w:r>
        <w:rPr>
          <w:rFonts w:ascii="Calibri" w:eastAsia="Calibri" w:hAnsi="Calibri" w:cs="Calibri"/>
          <w:sz w:val="24"/>
          <w:szCs w:val="24"/>
        </w:rPr>
        <w:t>ed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5"/>
          <w:sz w:val="24"/>
          <w:szCs w:val="24"/>
        </w:rPr>
        <w:t>C</w:t>
      </w:r>
      <w:r>
        <w:rPr>
          <w:rFonts w:ascii="Calibri" w:eastAsia="Calibri" w:hAnsi="Calibri" w:cs="Calibri"/>
          <w:spacing w:val="1"/>
          <w:sz w:val="24"/>
          <w:szCs w:val="24"/>
        </w:rPr>
        <w:t>h</w:t>
      </w:r>
      <w:r>
        <w:rPr>
          <w:rFonts w:ascii="Calibri" w:eastAsia="Calibri" w:hAnsi="Calibri" w:cs="Calibri"/>
          <w:sz w:val="24"/>
          <w:szCs w:val="24"/>
        </w:rPr>
        <w:t>air.</w:t>
      </w:r>
    </w:p>
    <w:p w14:paraId="07DA3446" w14:textId="77777777" w:rsidR="00A70796" w:rsidRDefault="00A70796">
      <w:pPr>
        <w:spacing w:before="3" w:line="280" w:lineRule="exact"/>
        <w:rPr>
          <w:sz w:val="28"/>
          <w:szCs w:val="28"/>
        </w:rPr>
        <w:sectPr w:rsidR="00A70796">
          <w:pgSz w:w="12240" w:h="15840"/>
          <w:pgMar w:top="940" w:right="880" w:bottom="280" w:left="820" w:header="0" w:footer="858" w:gutter="0"/>
          <w:cols w:space="720"/>
        </w:sectPr>
      </w:pPr>
    </w:p>
    <w:p w14:paraId="5914155B" w14:textId="77777777"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14:paraId="7284192D" w14:textId="77777777" w:rsidR="00A70796" w:rsidRDefault="00D030BA">
      <w:pPr>
        <w:spacing w:before="1" w:line="100" w:lineRule="exact"/>
        <w:rPr>
          <w:sz w:val="11"/>
          <w:szCs w:val="11"/>
        </w:rPr>
      </w:pPr>
      <w:r>
        <w:br w:type="column"/>
      </w:r>
    </w:p>
    <w:p w14:paraId="50C6BA60" w14:textId="77777777" w:rsidR="00A70796" w:rsidRDefault="00A70796">
      <w:pPr>
        <w:spacing w:line="200" w:lineRule="exact"/>
      </w:pPr>
    </w:p>
    <w:p w14:paraId="72E8C56C" w14:textId="77777777"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i</w:t>
      </w:r>
      <w:r>
        <w:rPr>
          <w:rFonts w:ascii="Calibri" w:eastAsia="Calibri" w:hAnsi="Calibri" w:cs="Calibri"/>
          <w:sz w:val="24"/>
          <w:szCs w:val="24"/>
        </w:rPr>
        <w:t>rst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 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mit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ord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p>
    <w:p w14:paraId="66EAA430" w14:textId="77777777" w:rsidR="00A70796" w:rsidRDefault="00D030BA">
      <w:pPr>
        <w:spacing w:before="6" w:line="280" w:lineRule="exact"/>
        <w:ind w:left="174" w:right="271"/>
        <w:rPr>
          <w:rFonts w:ascii="Calibri" w:eastAsia="Calibri" w:hAnsi="Calibri" w:cs="Calibri"/>
          <w:sz w:val="24"/>
          <w:szCs w:val="24"/>
        </w:rPr>
      </w:pP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ver</w:t>
      </w:r>
      <w:r>
        <w:rPr>
          <w:rFonts w:ascii="Calibri" w:eastAsia="Calibri" w:hAnsi="Calibri" w:cs="Calibri"/>
          <w:spacing w:val="-2"/>
          <w:sz w:val="24"/>
          <w:szCs w:val="24"/>
        </w:rPr>
        <w:t>s</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3</w:t>
      </w:r>
      <w:proofErr w:type="spellStart"/>
      <w:r>
        <w:rPr>
          <w:rFonts w:ascii="Calibri" w:eastAsia="Calibri" w:hAnsi="Calibri" w:cs="Calibri"/>
          <w:spacing w:val="-1"/>
          <w:position w:val="11"/>
          <w:sz w:val="16"/>
          <w:szCs w:val="16"/>
        </w:rPr>
        <w:t>r</w:t>
      </w:r>
      <w:r>
        <w:rPr>
          <w:rFonts w:ascii="Calibri" w:eastAsia="Calibri" w:hAnsi="Calibri" w:cs="Calibri"/>
          <w:position w:val="11"/>
          <w:sz w:val="16"/>
          <w:szCs w:val="16"/>
        </w:rPr>
        <w:t>d</w:t>
      </w:r>
      <w:proofErr w:type="spellEnd"/>
      <w:r>
        <w:rPr>
          <w:rFonts w:ascii="Calibri" w:eastAsia="Calibri" w:hAnsi="Calibri" w:cs="Calibri"/>
          <w:spacing w:val="-1"/>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if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ame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3"/>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pacing w:val="1"/>
          <w:sz w:val="24"/>
          <w:szCs w:val="24"/>
        </w:rPr>
        <w: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e</w:t>
      </w:r>
      <w:r>
        <w:rPr>
          <w:rFonts w:ascii="Calibri" w:eastAsia="Calibri" w:hAnsi="Calibri" w:cs="Calibri"/>
          <w:sz w:val="24"/>
          <w:szCs w:val="24"/>
        </w:rPr>
        <w:t>”.</w:t>
      </w:r>
    </w:p>
    <w:p w14:paraId="52A9AB44" w14:textId="77777777" w:rsidR="00A70796" w:rsidRDefault="00D030BA">
      <w:pPr>
        <w:spacing w:before="7"/>
        <w:ind w:left="174"/>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ub</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led ex</w:t>
      </w:r>
      <w:r>
        <w:rPr>
          <w:rFonts w:ascii="Calibri" w:eastAsia="Calibri" w:hAnsi="Calibri" w:cs="Calibri"/>
          <w:spacing w:val="-1"/>
          <w:sz w:val="24"/>
          <w:szCs w:val="24"/>
        </w:rPr>
        <w:t>ch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ged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vers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in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14:paraId="521C23C6" w14:textId="77777777" w:rsidR="00A70796" w:rsidRDefault="00D030BA">
      <w:pPr>
        <w:spacing w:before="2"/>
        <w:ind w:left="174" w:right="354"/>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5"/>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a</w:t>
      </w:r>
      <w:r>
        <w:rPr>
          <w:rFonts w:ascii="Calibri" w:eastAsia="Calibri" w:hAnsi="Calibri" w:cs="Calibri"/>
          <w:b/>
          <w:sz w:val="24"/>
          <w:szCs w:val="24"/>
        </w:rPr>
        <w:t xml:space="preserve">s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pacing w:val="1"/>
          <w:sz w:val="24"/>
          <w:szCs w:val="24"/>
        </w:rPr>
        <w:t>d</w:t>
      </w:r>
      <w:r>
        <w:rPr>
          <w:rFonts w:ascii="Calibri" w:eastAsia="Calibri" w:hAnsi="Calibri" w:cs="Calibri"/>
          <w:sz w:val="24"/>
          <w:szCs w:val="24"/>
        </w:rPr>
        <w:t xml:space="preserve">:  </w:t>
      </w:r>
      <w:r>
        <w:rPr>
          <w:rFonts w:ascii="Calibri" w:eastAsia="Calibri" w:hAnsi="Calibri" w:cs="Calibri"/>
          <w:spacing w:val="46"/>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2"/>
          <w:sz w:val="24"/>
          <w:szCs w:val="24"/>
        </w:rPr>
        <w:t>r</w:t>
      </w:r>
      <w:r>
        <w:rPr>
          <w:rFonts w:ascii="Calibri" w:eastAsia="Calibri" w:hAnsi="Calibri" w:cs="Calibri"/>
          <w:sz w:val="24"/>
          <w:szCs w:val="24"/>
        </w:rPr>
        <w:t xml:space="preserve">evealed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Team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id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8"/>
          <w:sz w:val="24"/>
          <w:szCs w:val="24"/>
        </w:rPr>
        <w:t>v</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3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 Team</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 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Claim</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 Team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 xml:space="preserve">on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37"/>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3"/>
          <w:sz w:val="24"/>
          <w:szCs w:val="24"/>
        </w:rPr>
        <w:t>R</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2"/>
          <w:sz w:val="24"/>
          <w:szCs w:val="24"/>
        </w:rPr>
        <w:t>-</w:t>
      </w:r>
      <w:r>
        <w:rPr>
          <w:rFonts w:ascii="Calibri" w:eastAsia="Calibri" w:hAnsi="Calibri" w:cs="Calibri"/>
          <w:sz w:val="24"/>
          <w:szCs w:val="24"/>
        </w:rPr>
        <w:t>5.</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 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c</w:t>
      </w:r>
      <w:r>
        <w:rPr>
          <w:rFonts w:ascii="Calibri" w:eastAsia="Calibri" w:hAnsi="Calibri" w:cs="Calibri"/>
          <w:sz w:val="24"/>
          <w:szCs w:val="24"/>
        </w:rPr>
        <w:t>ision</w:t>
      </w:r>
      <w:r>
        <w:rPr>
          <w:rFonts w:ascii="Calibri" w:eastAsia="Calibri" w:hAnsi="Calibri" w:cs="Calibri"/>
          <w:spacing w:val="2"/>
          <w:sz w:val="24"/>
          <w:szCs w:val="24"/>
        </w:rPr>
        <w:t xml:space="preserve"> </w:t>
      </w:r>
      <w:r>
        <w:rPr>
          <w:rFonts w:ascii="Calibri" w:eastAsia="Calibri" w:hAnsi="Calibri" w:cs="Calibri"/>
          <w:spacing w:val="3"/>
          <w:sz w:val="24"/>
          <w:szCs w:val="24"/>
        </w:rPr>
        <w:t>2</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Rela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c</w:t>
      </w:r>
      <w:r>
        <w:rPr>
          <w:rFonts w:ascii="Calibri" w:eastAsia="Calibri" w:hAnsi="Calibri" w:cs="Calibri"/>
          <w:sz w:val="24"/>
          <w:szCs w:val="24"/>
        </w:rPr>
        <w:t>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 </w:t>
      </w:r>
      <w:r>
        <w:rPr>
          <w:rFonts w:ascii="Calibri" w:eastAsia="Calibri" w:hAnsi="Calibri" w:cs="Calibri"/>
          <w:spacing w:val="1"/>
          <w:sz w:val="24"/>
          <w:szCs w:val="24"/>
        </w:rPr>
        <w:t>2-</w:t>
      </w:r>
      <w:r>
        <w:rPr>
          <w:rFonts w:ascii="Calibri" w:eastAsia="Calibri" w:hAnsi="Calibri" w:cs="Calibri"/>
          <w:spacing w:val="-2"/>
          <w:sz w:val="24"/>
          <w:szCs w:val="24"/>
        </w:rPr>
        <w:t>4</w:t>
      </w:r>
      <w:r>
        <w:rPr>
          <w:rFonts w:ascii="Calibri" w:eastAsia="Calibri" w:hAnsi="Calibri" w:cs="Calibri"/>
          <w:spacing w:val="1"/>
          <w:sz w:val="24"/>
          <w:szCs w:val="24"/>
        </w:rPr>
        <w:t>/</w:t>
      </w:r>
      <w:r>
        <w:rPr>
          <w:rFonts w:ascii="Calibri" w:eastAsia="Calibri" w:hAnsi="Calibri" w:cs="Calibri"/>
          <w:sz w:val="24"/>
          <w:szCs w:val="24"/>
        </w:rPr>
        <w:t>11 a</w:t>
      </w:r>
      <w:r>
        <w:rPr>
          <w:rFonts w:ascii="Calibri" w:eastAsia="Calibri" w:hAnsi="Calibri" w:cs="Calibri"/>
          <w:spacing w:val="-1"/>
          <w:sz w:val="24"/>
          <w:szCs w:val="24"/>
        </w:rPr>
        <w:t>n</w:t>
      </w:r>
      <w:r>
        <w:rPr>
          <w:rFonts w:ascii="Calibri" w:eastAsia="Calibri" w:hAnsi="Calibri" w:cs="Calibri"/>
          <w:sz w:val="24"/>
          <w:szCs w:val="24"/>
        </w:rPr>
        <w:t>d</w:t>
      </w:r>
    </w:p>
    <w:p w14:paraId="1C953521" w14:textId="77777777" w:rsidR="00A70796" w:rsidRDefault="00D030BA">
      <w:pPr>
        <w:ind w:left="174"/>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1</w:t>
      </w:r>
      <w:r>
        <w:rPr>
          <w:rFonts w:ascii="Calibri" w:eastAsia="Calibri" w:hAnsi="Calibri" w:cs="Calibri"/>
          <w:spacing w:val="-1"/>
          <w:sz w:val="24"/>
          <w:szCs w:val="24"/>
        </w:rPr>
        <w:t>/</w:t>
      </w:r>
      <w:r>
        <w:rPr>
          <w:rFonts w:ascii="Calibri" w:eastAsia="Calibri" w:hAnsi="Calibri" w:cs="Calibri"/>
          <w:sz w:val="24"/>
          <w:szCs w:val="24"/>
        </w:rPr>
        <w:t>4)</w:t>
      </w:r>
      <w:r>
        <w:rPr>
          <w:rFonts w:ascii="Calibri" w:eastAsia="Calibri" w:hAnsi="Calibri" w:cs="Calibri"/>
          <w:spacing w:val="53"/>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p>
    <w:p w14:paraId="2323F06E" w14:textId="77777777" w:rsidR="00A70796" w:rsidRDefault="00D030BA">
      <w:pPr>
        <w:ind w:left="174" w:right="207"/>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 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rm</w:t>
      </w:r>
      <w:r>
        <w:rPr>
          <w:rFonts w:ascii="Calibri" w:eastAsia="Calibri" w:hAnsi="Calibri" w:cs="Calibri"/>
          <w:spacing w:val="1"/>
          <w:sz w:val="24"/>
          <w:szCs w:val="24"/>
        </w:rPr>
        <w:t>at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 is</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 xml:space="preserve">as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erm</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3"/>
          <w:sz w:val="24"/>
          <w:szCs w:val="24"/>
        </w:rPr>
        <w:t xml:space="preserve"> </w:t>
      </w:r>
      <w:r>
        <w:rPr>
          <w:rFonts w:ascii="Calibri" w:eastAsia="Calibri" w:hAnsi="Calibri" w:cs="Calibri"/>
          <w:spacing w:val="4"/>
          <w:sz w:val="24"/>
          <w:szCs w:val="24"/>
        </w:rPr>
        <w:t>9</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53"/>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z w:val="24"/>
          <w:szCs w:val="24"/>
        </w:rPr>
        <w:t>ow</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6</w:t>
      </w:r>
      <w:r>
        <w:rPr>
          <w:rFonts w:ascii="Calibri" w:eastAsia="Calibri" w:hAnsi="Calibri" w:cs="Calibri"/>
          <w:spacing w:val="-1"/>
          <w:sz w:val="24"/>
          <w:szCs w:val="24"/>
        </w:rPr>
        <w:t>-</w:t>
      </w:r>
      <w:r>
        <w:rPr>
          <w:rFonts w:ascii="Calibri" w:eastAsia="Calibri" w:hAnsi="Calibri" w:cs="Calibri"/>
          <w:sz w:val="24"/>
          <w:szCs w:val="24"/>
        </w:rPr>
        <w:t>1).</w:t>
      </w:r>
    </w:p>
    <w:p w14:paraId="34CB83B4" w14:textId="77777777" w:rsidR="00A70796" w:rsidRDefault="00D030BA">
      <w:pPr>
        <w:spacing w:before="7"/>
        <w:ind w:left="174"/>
        <w:rPr>
          <w:rFonts w:ascii="Calibri" w:eastAsia="Calibri" w:hAnsi="Calibri" w:cs="Calibri"/>
          <w:sz w:val="24"/>
          <w:szCs w:val="24"/>
        </w:rPr>
        <w:sectPr w:rsidR="00A70796">
          <w:type w:val="continuous"/>
          <w:pgSz w:w="12240" w:h="15840"/>
          <w:pgMar w:top="1400" w:right="880" w:bottom="280" w:left="820" w:header="720" w:footer="720" w:gutter="0"/>
          <w:cols w:space="720"/>
        </w:sect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rag</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 xml:space="preserve">arn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olf</w:t>
      </w:r>
      <w:r>
        <w:rPr>
          <w:rFonts w:ascii="Calibri" w:eastAsia="Calibri" w:hAnsi="Calibri" w:cs="Calibri"/>
          <w:spacing w:val="6"/>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3&amp;4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p>
    <w:p w14:paraId="7E885EC3" w14:textId="77777777" w:rsidR="00A70796" w:rsidRDefault="00D030BA">
      <w:pPr>
        <w:spacing w:before="36"/>
        <w:ind w:left="1245" w:right="1247"/>
        <w:jc w:val="center"/>
        <w:rPr>
          <w:rFonts w:ascii="Calibri" w:eastAsia="Calibri" w:hAnsi="Calibri" w:cs="Calibri"/>
          <w:sz w:val="36"/>
          <w:szCs w:val="36"/>
        </w:rPr>
      </w:pPr>
      <w:r>
        <w:rPr>
          <w:rFonts w:ascii="Calibri" w:eastAsia="Calibri" w:hAnsi="Calibri" w:cs="Calibri"/>
          <w:b/>
          <w:sz w:val="36"/>
          <w:szCs w:val="36"/>
          <w:u w:val="thick" w:color="000000"/>
        </w:rPr>
        <w:lastRenderedPageBreak/>
        <w:t>A</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e</w:t>
      </w:r>
      <w:r>
        <w:rPr>
          <w:rFonts w:ascii="Calibri" w:eastAsia="Calibri" w:hAnsi="Calibri" w:cs="Calibri"/>
          <w:b/>
          <w:spacing w:val="-1"/>
          <w:sz w:val="36"/>
          <w:szCs w:val="36"/>
          <w:u w:val="thick" w:color="000000"/>
        </w:rPr>
        <w:t>n</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ix</w:t>
      </w:r>
      <w:r>
        <w:rPr>
          <w:rFonts w:ascii="Calibri" w:eastAsia="Calibri" w:hAnsi="Calibri" w:cs="Calibri"/>
          <w:b/>
          <w:spacing w:val="-3"/>
          <w:sz w:val="36"/>
          <w:szCs w:val="36"/>
          <w:u w:val="thick" w:color="000000"/>
        </w:rPr>
        <w:t xml:space="preserve"> </w:t>
      </w:r>
      <w:r>
        <w:rPr>
          <w:rFonts w:ascii="Calibri" w:eastAsia="Calibri" w:hAnsi="Calibri" w:cs="Calibri"/>
          <w:b/>
          <w:sz w:val="36"/>
          <w:szCs w:val="36"/>
          <w:u w:val="thick" w:color="000000"/>
        </w:rPr>
        <w:t>II:</w:t>
      </w:r>
      <w:r>
        <w:rPr>
          <w:rFonts w:ascii="Calibri" w:eastAsia="Calibri" w:hAnsi="Calibri" w:cs="Calibri"/>
          <w:b/>
          <w:sz w:val="36"/>
          <w:szCs w:val="36"/>
        </w:rPr>
        <w:t xml:space="preserve">  </w:t>
      </w:r>
      <w:r>
        <w:rPr>
          <w:rFonts w:ascii="Calibri" w:eastAsia="Calibri" w:hAnsi="Calibri" w:cs="Calibri"/>
          <w:b/>
          <w:spacing w:val="3"/>
          <w:sz w:val="36"/>
          <w:szCs w:val="36"/>
        </w:rPr>
        <w:t xml:space="preserve"> </w:t>
      </w:r>
      <w:r>
        <w:rPr>
          <w:rFonts w:ascii="Calibri" w:eastAsia="Calibri" w:hAnsi="Calibri" w:cs="Calibri"/>
          <w:b/>
          <w:sz w:val="36"/>
          <w:szCs w:val="36"/>
          <w:u w:val="thick" w:color="000000"/>
        </w:rPr>
        <w:t xml:space="preserve">Team </w:t>
      </w:r>
      <w:proofErr w:type="gramStart"/>
      <w:r>
        <w:rPr>
          <w:rFonts w:ascii="Calibri" w:eastAsia="Calibri" w:hAnsi="Calibri" w:cs="Calibri"/>
          <w:b/>
          <w:sz w:val="36"/>
          <w:szCs w:val="36"/>
          <w:u w:val="thick" w:color="000000"/>
        </w:rPr>
        <w:t>A</w:t>
      </w:r>
      <w:r>
        <w:rPr>
          <w:rFonts w:ascii="Calibri" w:eastAsia="Calibri" w:hAnsi="Calibri" w:cs="Calibri"/>
          <w:b/>
          <w:spacing w:val="2"/>
          <w:sz w:val="36"/>
          <w:szCs w:val="36"/>
          <w:u w:val="thick" w:color="000000"/>
        </w:rPr>
        <w:t>n</w:t>
      </w:r>
      <w:r>
        <w:rPr>
          <w:rFonts w:ascii="Calibri" w:eastAsia="Calibri" w:hAnsi="Calibri" w:cs="Calibri"/>
          <w:b/>
          <w:sz w:val="36"/>
          <w:szCs w:val="36"/>
          <w:u w:val="thick" w:color="000000"/>
        </w:rPr>
        <w:t>d</w:t>
      </w:r>
      <w:proofErr w:type="gramEnd"/>
      <w:r>
        <w:rPr>
          <w:rFonts w:ascii="Calibri" w:eastAsia="Calibri" w:hAnsi="Calibri" w:cs="Calibri"/>
          <w:b/>
          <w:spacing w:val="1"/>
          <w:sz w:val="36"/>
          <w:szCs w:val="36"/>
          <w:u w:val="thick" w:color="000000"/>
        </w:rPr>
        <w:t xml:space="preserve"> </w:t>
      </w:r>
      <w:r>
        <w:rPr>
          <w:rFonts w:ascii="Calibri" w:eastAsia="Calibri" w:hAnsi="Calibri" w:cs="Calibri"/>
          <w:b/>
          <w:spacing w:val="-2"/>
          <w:sz w:val="36"/>
          <w:szCs w:val="36"/>
          <w:u w:val="thick" w:color="000000"/>
        </w:rPr>
        <w:t>I</w:t>
      </w:r>
      <w:r>
        <w:rPr>
          <w:rFonts w:ascii="Calibri" w:eastAsia="Calibri" w:hAnsi="Calibri" w:cs="Calibri"/>
          <w:b/>
          <w:spacing w:val="1"/>
          <w:sz w:val="36"/>
          <w:szCs w:val="36"/>
          <w:u w:val="thick" w:color="000000"/>
        </w:rPr>
        <w:t>n</w:t>
      </w:r>
      <w:r>
        <w:rPr>
          <w:rFonts w:ascii="Calibri" w:eastAsia="Calibri" w:hAnsi="Calibri" w:cs="Calibri"/>
          <w:b/>
          <w:sz w:val="36"/>
          <w:szCs w:val="36"/>
          <w:u w:val="thick" w:color="000000"/>
        </w:rPr>
        <w:t>t</w:t>
      </w:r>
      <w:r>
        <w:rPr>
          <w:rFonts w:ascii="Calibri" w:eastAsia="Calibri" w:hAnsi="Calibri" w:cs="Calibri"/>
          <w:b/>
          <w:spacing w:val="1"/>
          <w:sz w:val="36"/>
          <w:szCs w:val="36"/>
          <w:u w:val="thick" w:color="000000"/>
        </w:rPr>
        <w:t>e</w:t>
      </w:r>
      <w:r>
        <w:rPr>
          <w:rFonts w:ascii="Calibri" w:eastAsia="Calibri" w:hAnsi="Calibri" w:cs="Calibri"/>
          <w:b/>
          <w:spacing w:val="-3"/>
          <w:sz w:val="36"/>
          <w:szCs w:val="36"/>
          <w:u w:val="thick" w:color="000000"/>
        </w:rPr>
        <w:t>r</w:t>
      </w:r>
      <w:r>
        <w:rPr>
          <w:rFonts w:ascii="Calibri" w:eastAsia="Calibri" w:hAnsi="Calibri" w:cs="Calibri"/>
          <w:b/>
          <w:sz w:val="36"/>
          <w:szCs w:val="36"/>
          <w:u w:val="thick" w:color="000000"/>
        </w:rPr>
        <w:t>cl</w:t>
      </w:r>
      <w:r>
        <w:rPr>
          <w:rFonts w:ascii="Calibri" w:eastAsia="Calibri" w:hAnsi="Calibri" w:cs="Calibri"/>
          <w:b/>
          <w:spacing w:val="2"/>
          <w:sz w:val="36"/>
          <w:szCs w:val="36"/>
          <w:u w:val="thick" w:color="000000"/>
        </w:rPr>
        <w:t>u</w:t>
      </w:r>
      <w:r>
        <w:rPr>
          <w:rFonts w:ascii="Calibri" w:eastAsia="Calibri" w:hAnsi="Calibri" w:cs="Calibri"/>
          <w:b/>
          <w:sz w:val="36"/>
          <w:szCs w:val="36"/>
          <w:u w:val="thick" w:color="000000"/>
        </w:rPr>
        <w:t>b</w:t>
      </w:r>
      <w:r>
        <w:rPr>
          <w:rFonts w:ascii="Calibri" w:eastAsia="Calibri" w:hAnsi="Calibri" w:cs="Calibri"/>
          <w:b/>
          <w:spacing w:val="1"/>
          <w:sz w:val="36"/>
          <w:szCs w:val="36"/>
          <w:u w:val="thick" w:color="000000"/>
        </w:rPr>
        <w:t xml:space="preserve"> </w:t>
      </w:r>
      <w:r>
        <w:rPr>
          <w:rFonts w:ascii="Calibri" w:eastAsia="Calibri" w:hAnsi="Calibri" w:cs="Calibri"/>
          <w:b/>
          <w:sz w:val="36"/>
          <w:szCs w:val="36"/>
          <w:u w:val="thick" w:color="000000"/>
        </w:rPr>
        <w:t>Ma</w:t>
      </w:r>
      <w:r>
        <w:rPr>
          <w:rFonts w:ascii="Calibri" w:eastAsia="Calibri" w:hAnsi="Calibri" w:cs="Calibri"/>
          <w:b/>
          <w:spacing w:val="-3"/>
          <w:sz w:val="36"/>
          <w:szCs w:val="36"/>
          <w:u w:val="thick" w:color="000000"/>
        </w:rPr>
        <w:t>t</w:t>
      </w:r>
      <w:r>
        <w:rPr>
          <w:rFonts w:ascii="Calibri" w:eastAsia="Calibri" w:hAnsi="Calibri" w:cs="Calibri"/>
          <w:b/>
          <w:sz w:val="36"/>
          <w:szCs w:val="36"/>
          <w:u w:val="thick" w:color="000000"/>
        </w:rPr>
        <w:t>ch</w:t>
      </w:r>
      <w:r>
        <w:rPr>
          <w:rFonts w:ascii="Calibri" w:eastAsia="Calibri" w:hAnsi="Calibri" w:cs="Calibri"/>
          <w:b/>
          <w:spacing w:val="-10"/>
          <w:sz w:val="36"/>
          <w:szCs w:val="36"/>
          <w:u w:val="thick" w:color="000000"/>
        </w:rPr>
        <w:t xml:space="preserve"> </w:t>
      </w:r>
      <w:r>
        <w:rPr>
          <w:rFonts w:ascii="Calibri" w:eastAsia="Calibri" w:hAnsi="Calibri" w:cs="Calibri"/>
          <w:b/>
          <w:sz w:val="36"/>
          <w:szCs w:val="36"/>
          <w:u w:val="thick" w:color="000000"/>
        </w:rPr>
        <w:t>Play</w:t>
      </w:r>
      <w:r>
        <w:rPr>
          <w:rFonts w:ascii="Calibri" w:eastAsia="Calibri" w:hAnsi="Calibri" w:cs="Calibri"/>
          <w:b/>
          <w:spacing w:val="-4"/>
          <w:sz w:val="36"/>
          <w:szCs w:val="36"/>
          <w:u w:val="thick" w:color="000000"/>
        </w:rPr>
        <w:t xml:space="preserve"> </w:t>
      </w:r>
      <w:r>
        <w:rPr>
          <w:rFonts w:ascii="Calibri" w:eastAsia="Calibri" w:hAnsi="Calibri" w:cs="Calibri"/>
          <w:b/>
          <w:sz w:val="36"/>
          <w:szCs w:val="36"/>
          <w:u w:val="thick" w:color="000000"/>
        </w:rPr>
        <w:t>Man</w:t>
      </w:r>
      <w:r>
        <w:rPr>
          <w:rFonts w:ascii="Calibri" w:eastAsia="Calibri" w:hAnsi="Calibri" w:cs="Calibri"/>
          <w:b/>
          <w:spacing w:val="2"/>
          <w:sz w:val="36"/>
          <w:szCs w:val="36"/>
          <w:u w:val="thick" w:color="000000"/>
        </w:rPr>
        <w:t>u</w:t>
      </w:r>
      <w:r>
        <w:rPr>
          <w:rFonts w:ascii="Calibri" w:eastAsia="Calibri" w:hAnsi="Calibri" w:cs="Calibri"/>
          <w:b/>
          <w:sz w:val="36"/>
          <w:szCs w:val="36"/>
          <w:u w:val="thick" w:color="000000"/>
        </w:rPr>
        <w:t>al</w:t>
      </w:r>
    </w:p>
    <w:p w14:paraId="50A85EE4" w14:textId="77777777" w:rsidR="00A70796" w:rsidRDefault="00A70796">
      <w:pPr>
        <w:spacing w:before="19" w:line="260" w:lineRule="exact"/>
        <w:rPr>
          <w:sz w:val="26"/>
          <w:szCs w:val="26"/>
        </w:rPr>
      </w:pPr>
    </w:p>
    <w:p w14:paraId="664D3B00" w14:textId="77777777" w:rsidR="00A70796" w:rsidRDefault="00D030BA">
      <w:pPr>
        <w:spacing w:line="420" w:lineRule="exact"/>
        <w:ind w:left="4133" w:right="4128"/>
        <w:jc w:val="center"/>
        <w:rPr>
          <w:rFonts w:ascii="Calibri" w:eastAsia="Calibri" w:hAnsi="Calibri" w:cs="Calibri"/>
          <w:sz w:val="36"/>
          <w:szCs w:val="36"/>
        </w:rPr>
      </w:pPr>
      <w:r>
        <w:rPr>
          <w:rFonts w:ascii="Calibri" w:eastAsia="Calibri" w:hAnsi="Calibri" w:cs="Calibri"/>
          <w:b/>
          <w:spacing w:val="-1"/>
          <w:sz w:val="36"/>
          <w:szCs w:val="36"/>
          <w:u w:val="thick" w:color="000000"/>
        </w:rPr>
        <w:t>R</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visi</w:t>
      </w:r>
      <w:r>
        <w:rPr>
          <w:rFonts w:ascii="Calibri" w:eastAsia="Calibri" w:hAnsi="Calibri" w:cs="Calibri"/>
          <w:b/>
          <w:spacing w:val="2"/>
          <w:sz w:val="36"/>
          <w:szCs w:val="36"/>
          <w:u w:val="thick" w:color="000000"/>
        </w:rPr>
        <w:t>o</w:t>
      </w:r>
      <w:r>
        <w:rPr>
          <w:rFonts w:ascii="Calibri" w:eastAsia="Calibri" w:hAnsi="Calibri" w:cs="Calibri"/>
          <w:b/>
          <w:sz w:val="36"/>
          <w:szCs w:val="36"/>
          <w:u w:val="thick" w:color="000000"/>
        </w:rPr>
        <w:t>n</w:t>
      </w:r>
      <w:r>
        <w:rPr>
          <w:rFonts w:ascii="Calibri" w:eastAsia="Calibri" w:hAnsi="Calibri" w:cs="Calibri"/>
          <w:b/>
          <w:spacing w:val="-12"/>
          <w:sz w:val="36"/>
          <w:szCs w:val="36"/>
          <w:u w:val="thick" w:color="000000"/>
        </w:rPr>
        <w:t xml:space="preserve"> </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a</w:t>
      </w:r>
      <w:r>
        <w:rPr>
          <w:rFonts w:ascii="Calibri" w:eastAsia="Calibri" w:hAnsi="Calibri" w:cs="Calibri"/>
          <w:b/>
          <w:spacing w:val="-3"/>
          <w:sz w:val="36"/>
          <w:szCs w:val="36"/>
          <w:u w:val="thick" w:color="000000"/>
        </w:rPr>
        <w:t>t</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s</w:t>
      </w:r>
    </w:p>
    <w:p w14:paraId="3BDD579A" w14:textId="77777777" w:rsidR="00A70796" w:rsidRDefault="00A70796">
      <w:pPr>
        <w:spacing w:line="200" w:lineRule="exact"/>
      </w:pPr>
    </w:p>
    <w:p w14:paraId="3576784D" w14:textId="77777777" w:rsidR="00A70796" w:rsidRDefault="00A70796">
      <w:pPr>
        <w:spacing w:line="200" w:lineRule="exact"/>
      </w:pPr>
    </w:p>
    <w:p w14:paraId="1CF1F525" w14:textId="77777777" w:rsidR="00A70796" w:rsidRDefault="00A70796">
      <w:pPr>
        <w:spacing w:line="200" w:lineRule="exact"/>
      </w:pPr>
    </w:p>
    <w:p w14:paraId="095657BF" w14:textId="77777777" w:rsidR="00A70796" w:rsidRDefault="00A70796">
      <w:pPr>
        <w:spacing w:before="2" w:line="220" w:lineRule="exact"/>
        <w:rPr>
          <w:sz w:val="22"/>
          <w:szCs w:val="22"/>
        </w:rPr>
      </w:pPr>
    </w:p>
    <w:p w14:paraId="507102EB" w14:textId="77777777" w:rsidR="00A70796" w:rsidRDefault="00D030BA">
      <w:pPr>
        <w:spacing w:before="11"/>
        <w:ind w:left="1614"/>
        <w:rPr>
          <w:rFonts w:ascii="Calibri" w:eastAsia="Calibri" w:hAnsi="Calibri" w:cs="Calibri"/>
          <w:sz w:val="24"/>
          <w:szCs w:val="24"/>
        </w:rPr>
      </w:pP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ir</w:t>
      </w:r>
      <w:r>
        <w:rPr>
          <w:rFonts w:ascii="Calibri" w:eastAsia="Calibri" w:hAnsi="Calibri" w:cs="Calibri"/>
          <w:b/>
          <w:sz w:val="24"/>
          <w:szCs w:val="24"/>
          <w:u w:val="single" w:color="000000"/>
        </w:rPr>
        <w:t>st</w:t>
      </w:r>
      <w:r>
        <w:rPr>
          <w:rFonts w:ascii="Calibri" w:eastAsia="Calibri" w:hAnsi="Calibri" w:cs="Calibri"/>
          <w:b/>
          <w:spacing w:val="-5"/>
          <w:sz w:val="24"/>
          <w:szCs w:val="24"/>
          <w:u w:val="single" w:color="000000"/>
        </w:rPr>
        <w:t xml:space="preserve"> </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d</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i</w:t>
      </w:r>
      <w:r>
        <w:rPr>
          <w:rFonts w:ascii="Calibri" w:eastAsia="Calibri" w:hAnsi="Calibri" w:cs="Calibri"/>
          <w:b/>
          <w:spacing w:val="-2"/>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w:t>
      </w:r>
      <w:r>
        <w:rPr>
          <w:rFonts w:ascii="Calibri" w:eastAsia="Calibri" w:hAnsi="Calibri" w:cs="Calibri"/>
          <w:b/>
          <w:spacing w:val="-5"/>
          <w:sz w:val="24"/>
          <w:szCs w:val="24"/>
          <w:u w:val="single" w:color="000000"/>
        </w:rPr>
        <w:t xml:space="preserve"> </w:t>
      </w:r>
      <w:r>
        <w:rPr>
          <w:rFonts w:ascii="Calibri" w:eastAsia="Calibri" w:hAnsi="Calibri" w:cs="Calibri"/>
          <w:b/>
          <w:spacing w:val="1"/>
          <w:sz w:val="24"/>
          <w:szCs w:val="24"/>
          <w:u w:val="single" w:color="000000"/>
        </w:rPr>
        <w:t>200</w:t>
      </w:r>
      <w:r>
        <w:rPr>
          <w:rFonts w:ascii="Calibri" w:eastAsia="Calibri" w:hAnsi="Calibri" w:cs="Calibri"/>
          <w:b/>
          <w:spacing w:val="-1"/>
          <w:sz w:val="24"/>
          <w:szCs w:val="24"/>
          <w:u w:val="single" w:color="000000"/>
        </w:rPr>
        <w:t>4</w:t>
      </w:r>
      <w:r>
        <w:rPr>
          <w:rFonts w:ascii="Calibri" w:eastAsia="Calibri" w:hAnsi="Calibri" w:cs="Calibri"/>
          <w:sz w:val="24"/>
          <w:szCs w:val="24"/>
        </w:rPr>
        <w:t xml:space="preserve">:    </w:t>
      </w:r>
      <w:r>
        <w:rPr>
          <w:rFonts w:ascii="Calibri" w:eastAsia="Calibri" w:hAnsi="Calibri" w:cs="Calibri"/>
          <w:spacing w:val="27"/>
          <w:sz w:val="24"/>
          <w:szCs w:val="24"/>
        </w:rPr>
        <w:t xml:space="preserve"> </w:t>
      </w:r>
      <w:r>
        <w:rPr>
          <w:spacing w:val="-1"/>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p>
    <w:p w14:paraId="1A89C49E" w14:textId="77777777" w:rsidR="00A70796" w:rsidRDefault="00D030BA">
      <w:pPr>
        <w:spacing w:line="300" w:lineRule="exact"/>
        <w:ind w:left="3777"/>
        <w:rPr>
          <w:rFonts w:ascii="Calibri" w:eastAsia="Calibri" w:hAnsi="Calibri" w:cs="Calibri"/>
          <w:sz w:val="24"/>
          <w:szCs w:val="24"/>
        </w:rPr>
      </w:pP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2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2"/>
          <w:sz w:val="24"/>
          <w:szCs w:val="24"/>
        </w:rPr>
        <w:t>1</w:t>
      </w:r>
      <w:proofErr w:type="spellStart"/>
      <w:r>
        <w:rPr>
          <w:rFonts w:ascii="Calibri" w:eastAsia="Calibri" w:hAnsi="Calibri" w:cs="Calibri"/>
          <w:position w:val="11"/>
          <w:sz w:val="16"/>
          <w:szCs w:val="16"/>
        </w:rPr>
        <w:t>st</w:t>
      </w:r>
      <w:proofErr w:type="spellEnd"/>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30"/>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14:paraId="3248B3AC" w14:textId="77777777" w:rsidR="00A70796" w:rsidRDefault="00D030BA">
      <w:pPr>
        <w:spacing w:line="280" w:lineRule="exact"/>
        <w:ind w:left="3777"/>
        <w:rPr>
          <w:rFonts w:ascii="Calibri" w:eastAsia="Calibri" w:hAnsi="Calibri" w:cs="Calibri"/>
          <w:sz w:val="24"/>
          <w:szCs w:val="24"/>
        </w:rPr>
      </w:pPr>
      <w:r>
        <w:rPr>
          <w:rFonts w:ascii="Calibri" w:eastAsia="Calibri" w:hAnsi="Calibri" w:cs="Calibri"/>
          <w:spacing w:val="1"/>
          <w:position w:val="1"/>
          <w:sz w:val="24"/>
          <w:szCs w:val="24"/>
        </w:rPr>
        <w:t>M</w:t>
      </w:r>
      <w:r>
        <w:rPr>
          <w:rFonts w:ascii="Calibri" w:eastAsia="Calibri" w:hAnsi="Calibri" w:cs="Calibri"/>
          <w:position w:val="1"/>
          <w:sz w:val="24"/>
          <w:szCs w:val="24"/>
        </w:rPr>
        <w:t>arl</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c</w:t>
      </w:r>
      <w:r>
        <w:rPr>
          <w:rFonts w:ascii="Calibri" w:eastAsia="Calibri" w:hAnsi="Calibri" w:cs="Calibri"/>
          <w:position w:val="1"/>
          <w:sz w:val="24"/>
          <w:szCs w:val="24"/>
        </w:rPr>
        <w:t xml:space="preserve">e            </w:t>
      </w:r>
      <w:r>
        <w:rPr>
          <w:rFonts w:ascii="Calibri" w:eastAsia="Calibri" w:hAnsi="Calibri" w:cs="Calibri"/>
          <w:spacing w:val="24"/>
          <w:position w:val="1"/>
          <w:sz w:val="24"/>
          <w:szCs w:val="24"/>
        </w:rPr>
        <w:t xml:space="preserve"> </w:t>
      </w:r>
      <w:r>
        <w:rPr>
          <w:rFonts w:ascii="Calibri" w:eastAsia="Calibri" w:hAnsi="Calibri" w:cs="Calibri"/>
          <w:position w:val="1"/>
          <w:sz w:val="24"/>
          <w:szCs w:val="24"/>
        </w:rPr>
        <w:t>Z</w:t>
      </w:r>
      <w:r>
        <w:rPr>
          <w:rFonts w:ascii="Calibri" w:eastAsia="Calibri" w:hAnsi="Calibri" w:cs="Calibri"/>
          <w:spacing w:val="1"/>
          <w:position w:val="1"/>
          <w:sz w:val="24"/>
          <w:szCs w:val="24"/>
        </w:rPr>
        <w:t>on</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3</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Chair</w:t>
      </w:r>
    </w:p>
    <w:p w14:paraId="2A2191E5" w14:textId="77777777" w:rsidR="00A70796" w:rsidRDefault="00D030BA">
      <w:pPr>
        <w:ind w:left="3777"/>
        <w:rPr>
          <w:rFonts w:ascii="Calibri" w:eastAsia="Calibri" w:hAnsi="Calibri" w:cs="Calibri"/>
          <w:sz w:val="24"/>
          <w:szCs w:val="24"/>
        </w:rPr>
      </w:pPr>
      <w:r>
        <w:rPr>
          <w:rFonts w:ascii="Calibri" w:eastAsia="Calibri" w:hAnsi="Calibri" w:cs="Calibri"/>
          <w:spacing w:val="-1"/>
          <w:sz w:val="24"/>
          <w:szCs w:val="24"/>
        </w:rPr>
        <w:t>H</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proofErr w:type="spellStart"/>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ves</w:t>
      </w:r>
      <w:proofErr w:type="spellEnd"/>
      <w:r>
        <w:rPr>
          <w:rFonts w:ascii="Calibri" w:eastAsia="Calibri" w:hAnsi="Calibri" w:cs="Calibri"/>
          <w:sz w:val="24"/>
          <w:szCs w:val="24"/>
        </w:rPr>
        <w:t xml:space="preserve">              </w:t>
      </w:r>
      <w:r>
        <w:rPr>
          <w:rFonts w:ascii="Calibri" w:eastAsia="Calibri" w:hAnsi="Calibri" w:cs="Calibri"/>
          <w:spacing w:val="27"/>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5"/>
          <w:sz w:val="24"/>
          <w:szCs w:val="24"/>
        </w:rPr>
        <w:t xml:space="preserve"> </w:t>
      </w:r>
      <w:r>
        <w:rPr>
          <w:rFonts w:ascii="Calibri" w:eastAsia="Calibri" w:hAnsi="Calibri" w:cs="Calibri"/>
          <w:sz w:val="24"/>
          <w:szCs w:val="24"/>
        </w:rPr>
        <w:t>Chair</w:t>
      </w:r>
    </w:p>
    <w:p w14:paraId="64E6D1CF" w14:textId="77777777" w:rsidR="00A70796" w:rsidRDefault="00A70796">
      <w:pPr>
        <w:spacing w:before="5" w:line="180" w:lineRule="exact"/>
        <w:rPr>
          <w:sz w:val="18"/>
          <w:szCs w:val="18"/>
        </w:rPr>
      </w:pPr>
    </w:p>
    <w:p w14:paraId="060BE751" w14:textId="77777777" w:rsidR="00A70796" w:rsidRDefault="00A70796">
      <w:pPr>
        <w:spacing w:line="200" w:lineRule="exact"/>
      </w:pPr>
    </w:p>
    <w:p w14:paraId="11B5BE3C" w14:textId="77777777" w:rsidR="00A70796" w:rsidRDefault="00A70796">
      <w:pPr>
        <w:spacing w:line="200" w:lineRule="exact"/>
      </w:pPr>
    </w:p>
    <w:p w14:paraId="044FB2EE" w14:textId="77777777" w:rsidR="00A70796" w:rsidRDefault="00D030BA">
      <w:pPr>
        <w:spacing w:line="280" w:lineRule="exact"/>
        <w:ind w:left="1614"/>
        <w:rPr>
          <w:rFonts w:ascii="Calibri" w:eastAsia="Calibri" w:hAnsi="Calibri" w:cs="Calibri"/>
          <w:sz w:val="24"/>
          <w:szCs w:val="24"/>
        </w:rPr>
      </w:pPr>
      <w:r>
        <w:rPr>
          <w:rFonts w:ascii="Calibri" w:eastAsia="Calibri" w:hAnsi="Calibri" w:cs="Calibri"/>
          <w:b/>
          <w:spacing w:val="-1"/>
          <w:sz w:val="24"/>
          <w:szCs w:val="24"/>
          <w:u w:val="single" w:color="000000"/>
        </w:rPr>
        <w:t>Re</w:t>
      </w:r>
      <w:r>
        <w:rPr>
          <w:rFonts w:ascii="Calibri" w:eastAsia="Calibri" w:hAnsi="Calibri" w:cs="Calibri"/>
          <w:b/>
          <w:sz w:val="24"/>
          <w:szCs w:val="24"/>
          <w:u w:val="single" w:color="000000"/>
        </w:rPr>
        <w:t>vised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di</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s</w:t>
      </w:r>
      <w:r>
        <w:rPr>
          <w:rFonts w:ascii="Calibri" w:eastAsia="Calibri" w:hAnsi="Calibri" w:cs="Calibri"/>
          <w:sz w:val="24"/>
          <w:szCs w:val="24"/>
        </w:rPr>
        <w:t>:</w:t>
      </w:r>
    </w:p>
    <w:p w14:paraId="0090119B" w14:textId="77777777" w:rsidR="00A70796" w:rsidRDefault="00A70796">
      <w:pPr>
        <w:spacing w:before="5" w:line="240" w:lineRule="exact"/>
        <w:rPr>
          <w:sz w:val="24"/>
          <w:szCs w:val="24"/>
        </w:rPr>
      </w:pPr>
    </w:p>
    <w:p w14:paraId="3200232D" w14:textId="77777777" w:rsidR="00A70796" w:rsidRDefault="00D030BA">
      <w:pPr>
        <w:spacing w:before="52" w:line="280" w:lineRule="exact"/>
        <w:ind w:left="1614" w:right="4077"/>
        <w:jc w:val="both"/>
        <w:rPr>
          <w:rFonts w:ascii="Calibri" w:eastAsia="Calibri" w:hAnsi="Calibri" w:cs="Calibri"/>
          <w:sz w:val="24"/>
          <w:szCs w:val="24"/>
        </w:rPr>
      </w:pPr>
      <w:proofErr w:type="gramStart"/>
      <w:r>
        <w:rPr>
          <w:rFonts w:ascii="Calibri" w:eastAsia="Calibri" w:hAnsi="Calibri" w:cs="Calibri"/>
          <w:sz w:val="24"/>
          <w:szCs w:val="24"/>
        </w:rPr>
        <w:t>Ja</w:t>
      </w:r>
      <w:r>
        <w:rPr>
          <w:rFonts w:ascii="Calibri" w:eastAsia="Calibri" w:hAnsi="Calibri" w:cs="Calibri"/>
          <w:spacing w:val="1"/>
          <w:sz w:val="24"/>
          <w:szCs w:val="24"/>
        </w:rPr>
        <w:t>nu</w:t>
      </w:r>
      <w:r>
        <w:rPr>
          <w:rFonts w:ascii="Calibri" w:eastAsia="Calibri" w:hAnsi="Calibri" w:cs="Calibri"/>
          <w:sz w:val="24"/>
          <w:szCs w:val="24"/>
        </w:rPr>
        <w:t xml:space="preserve">ary </w:t>
      </w:r>
      <w:r>
        <w:rPr>
          <w:rFonts w:ascii="Calibri" w:eastAsia="Calibri" w:hAnsi="Calibri" w:cs="Calibri"/>
          <w:spacing w:val="50"/>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0</w:t>
      </w:r>
      <w:r>
        <w:rPr>
          <w:rFonts w:ascii="Calibri" w:eastAsia="Calibri" w:hAnsi="Calibri" w:cs="Calibri"/>
          <w:spacing w:val="1"/>
          <w:sz w:val="24"/>
          <w:szCs w:val="24"/>
        </w:rPr>
        <w:t>1</w:t>
      </w:r>
      <w:r>
        <w:rPr>
          <w:rFonts w:ascii="Calibri" w:eastAsia="Calibri" w:hAnsi="Calibri" w:cs="Calibri"/>
          <w:spacing w:val="-2"/>
          <w:sz w:val="24"/>
          <w:szCs w:val="24"/>
        </w:rPr>
        <w:t>2</w:t>
      </w:r>
      <w:proofErr w:type="gramEnd"/>
      <w:r>
        <w:rPr>
          <w:rFonts w:ascii="Calibri" w:eastAsia="Calibri" w:hAnsi="Calibri" w:cs="Calibri"/>
          <w:sz w:val="24"/>
          <w:szCs w:val="24"/>
        </w:rPr>
        <w:t xml:space="preserve">:           </w:t>
      </w:r>
      <w:r>
        <w:rPr>
          <w:rFonts w:ascii="Calibri" w:eastAsia="Calibri" w:hAnsi="Calibri" w:cs="Calibri"/>
          <w:spacing w:val="5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 4</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1</w:t>
      </w:r>
      <w:proofErr w:type="spellStart"/>
      <w:r>
        <w:rPr>
          <w:rFonts w:ascii="Calibri" w:eastAsia="Calibri" w:hAnsi="Calibri" w:cs="Calibri"/>
          <w:position w:val="11"/>
          <w:sz w:val="16"/>
          <w:szCs w:val="16"/>
        </w:rPr>
        <w:t>st</w:t>
      </w:r>
      <w:proofErr w:type="spellEnd"/>
      <w:r>
        <w:rPr>
          <w:rFonts w:ascii="Calibri" w:eastAsia="Calibri" w:hAnsi="Calibri" w:cs="Calibri"/>
          <w:spacing w:val="11"/>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Chair Fe</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pacing w:val="-2"/>
          <w:sz w:val="24"/>
          <w:szCs w:val="24"/>
        </w:rPr>
        <w:t>a</w:t>
      </w:r>
      <w:r>
        <w:rPr>
          <w:rFonts w:ascii="Calibri" w:eastAsia="Calibri" w:hAnsi="Calibri" w:cs="Calibri"/>
          <w:sz w:val="24"/>
          <w:szCs w:val="24"/>
        </w:rPr>
        <w:t>ry</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0</w:t>
      </w:r>
      <w:r>
        <w:rPr>
          <w:rFonts w:ascii="Calibri" w:eastAsia="Calibri" w:hAnsi="Calibri" w:cs="Calibri"/>
          <w:spacing w:val="-2"/>
          <w:sz w:val="24"/>
          <w:szCs w:val="24"/>
        </w:rPr>
        <w:t>1</w:t>
      </w:r>
      <w:r>
        <w:rPr>
          <w:rFonts w:ascii="Calibri" w:eastAsia="Calibri" w:hAnsi="Calibri" w:cs="Calibri"/>
          <w:sz w:val="24"/>
          <w:szCs w:val="24"/>
        </w:rPr>
        <w:t xml:space="preserve">3:           </w:t>
      </w:r>
      <w:r>
        <w:rPr>
          <w:rFonts w:ascii="Calibri" w:eastAsia="Calibri" w:hAnsi="Calibri" w:cs="Calibri"/>
          <w:spacing w:val="35"/>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 4</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1</w:t>
      </w:r>
      <w:proofErr w:type="spellStart"/>
      <w:r>
        <w:rPr>
          <w:rFonts w:ascii="Calibri" w:eastAsia="Calibri" w:hAnsi="Calibri" w:cs="Calibri"/>
          <w:position w:val="11"/>
          <w:sz w:val="16"/>
          <w:szCs w:val="16"/>
        </w:rPr>
        <w:t>st</w:t>
      </w:r>
      <w:proofErr w:type="spellEnd"/>
      <w:r>
        <w:rPr>
          <w:rFonts w:ascii="Calibri" w:eastAsia="Calibri" w:hAnsi="Calibri" w:cs="Calibri"/>
          <w:spacing w:val="11"/>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Chair </w:t>
      </w:r>
      <w:r>
        <w:rPr>
          <w:rFonts w:ascii="Calibri" w:eastAsia="Calibri" w:hAnsi="Calibri" w:cs="Calibri"/>
          <w:spacing w:val="1"/>
          <w:sz w:val="24"/>
          <w:szCs w:val="24"/>
        </w:rPr>
        <w:t>M</w:t>
      </w:r>
      <w:r>
        <w:rPr>
          <w:rFonts w:ascii="Calibri" w:eastAsia="Calibri" w:hAnsi="Calibri" w:cs="Calibri"/>
          <w:sz w:val="24"/>
          <w:szCs w:val="24"/>
        </w:rPr>
        <w:t xml:space="preserve">arch    </w:t>
      </w:r>
      <w:r>
        <w:rPr>
          <w:rFonts w:ascii="Calibri" w:eastAsia="Calibri" w:hAnsi="Calibri" w:cs="Calibri"/>
          <w:spacing w:val="30"/>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0</w:t>
      </w:r>
      <w:r>
        <w:rPr>
          <w:rFonts w:ascii="Calibri" w:eastAsia="Calibri" w:hAnsi="Calibri" w:cs="Calibri"/>
          <w:spacing w:val="-2"/>
          <w:sz w:val="24"/>
          <w:szCs w:val="24"/>
        </w:rPr>
        <w:t>1</w:t>
      </w:r>
      <w:r>
        <w:rPr>
          <w:rFonts w:ascii="Calibri" w:eastAsia="Calibri" w:hAnsi="Calibri" w:cs="Calibri"/>
          <w:sz w:val="24"/>
          <w:szCs w:val="24"/>
        </w:rPr>
        <w:t xml:space="preserve">5:           </w:t>
      </w:r>
      <w:r>
        <w:rPr>
          <w:rFonts w:ascii="Calibri" w:eastAsia="Calibri" w:hAnsi="Calibri" w:cs="Calibri"/>
          <w:spacing w:val="28"/>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3"/>
          <w:sz w:val="24"/>
          <w:szCs w:val="24"/>
        </w:rPr>
        <w:t xml:space="preserve"> </w:t>
      </w:r>
      <w:r>
        <w:rPr>
          <w:rFonts w:ascii="Calibri" w:eastAsia="Calibri" w:hAnsi="Calibri" w:cs="Calibri"/>
          <w:sz w:val="24"/>
          <w:szCs w:val="24"/>
        </w:rPr>
        <w:t xml:space="preserve">- </w:t>
      </w:r>
      <w:r>
        <w:rPr>
          <w:rFonts w:ascii="Calibri" w:eastAsia="Calibri" w:hAnsi="Calibri" w:cs="Calibri"/>
          <w:spacing w:val="1"/>
          <w:sz w:val="24"/>
          <w:szCs w:val="24"/>
        </w:rPr>
        <w:t>1</w:t>
      </w:r>
      <w:proofErr w:type="spellStart"/>
      <w:r>
        <w:rPr>
          <w:rFonts w:ascii="Calibri" w:eastAsia="Calibri" w:hAnsi="Calibri" w:cs="Calibri"/>
          <w:position w:val="11"/>
          <w:sz w:val="16"/>
          <w:szCs w:val="16"/>
        </w:rPr>
        <w:t>st</w:t>
      </w:r>
      <w:proofErr w:type="spellEnd"/>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27"/>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p>
    <w:p w14:paraId="4A525435" w14:textId="77777777" w:rsidR="00A70796" w:rsidRDefault="00D030BA">
      <w:pPr>
        <w:spacing w:line="300" w:lineRule="exact"/>
        <w:ind w:left="3735" w:right="3802"/>
        <w:jc w:val="center"/>
        <w:rPr>
          <w:rFonts w:ascii="Calibri" w:eastAsia="Calibri" w:hAnsi="Calibri" w:cs="Calibri"/>
          <w:sz w:val="24"/>
          <w:szCs w:val="24"/>
        </w:rPr>
      </w:pP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4 -</w:t>
      </w:r>
      <w:r>
        <w:rPr>
          <w:rFonts w:ascii="Calibri" w:eastAsia="Calibri" w:hAnsi="Calibri" w:cs="Calibri"/>
          <w:spacing w:val="2"/>
          <w:sz w:val="24"/>
          <w:szCs w:val="24"/>
        </w:rPr>
        <w:t xml:space="preserve"> </w:t>
      </w:r>
      <w:r>
        <w:rPr>
          <w:rFonts w:ascii="Calibri" w:eastAsia="Calibri" w:hAnsi="Calibri" w:cs="Calibri"/>
          <w:spacing w:val="1"/>
          <w:sz w:val="24"/>
          <w:szCs w:val="24"/>
        </w:rPr>
        <w:t>2</w:t>
      </w:r>
      <w:proofErr w:type="spellStart"/>
      <w:r>
        <w:rPr>
          <w:rFonts w:ascii="Calibri" w:eastAsia="Calibri" w:hAnsi="Calibri" w:cs="Calibri"/>
          <w:position w:val="11"/>
          <w:sz w:val="16"/>
          <w:szCs w:val="16"/>
        </w:rPr>
        <w:t>nd</w:t>
      </w:r>
      <w:proofErr w:type="spellEnd"/>
      <w:r>
        <w:rPr>
          <w:rFonts w:ascii="Calibri" w:eastAsia="Calibri" w:hAnsi="Calibri" w:cs="Calibri"/>
          <w:spacing w:val="-1"/>
          <w:position w:val="11"/>
          <w:sz w:val="16"/>
          <w:szCs w:val="16"/>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pacing w:val="1"/>
          <w:sz w:val="24"/>
          <w:szCs w:val="24"/>
        </w:rPr>
        <w:t>3</w:t>
      </w:r>
      <w:proofErr w:type="spellStart"/>
      <w:r>
        <w:rPr>
          <w:rFonts w:ascii="Calibri" w:eastAsia="Calibri" w:hAnsi="Calibri" w:cs="Calibri"/>
          <w:spacing w:val="-1"/>
          <w:position w:val="11"/>
          <w:sz w:val="16"/>
          <w:szCs w:val="16"/>
        </w:rPr>
        <w:t>r</w:t>
      </w:r>
      <w:r>
        <w:rPr>
          <w:rFonts w:ascii="Calibri" w:eastAsia="Calibri" w:hAnsi="Calibri" w:cs="Calibri"/>
          <w:position w:val="11"/>
          <w:sz w:val="16"/>
          <w:szCs w:val="16"/>
        </w:rPr>
        <w:t>d</w:t>
      </w:r>
      <w:proofErr w:type="spellEnd"/>
      <w:r>
        <w:rPr>
          <w:rFonts w:ascii="Calibri" w:eastAsia="Calibri" w:hAnsi="Calibri" w:cs="Calibri"/>
          <w:spacing w:val="35"/>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airs</w:t>
      </w:r>
    </w:p>
    <w:p w14:paraId="537558F2" w14:textId="77777777" w:rsidR="00A70796" w:rsidRDefault="007370F0" w:rsidP="007370F0">
      <w:pPr>
        <w:spacing w:line="300" w:lineRule="exact"/>
        <w:ind w:right="3802"/>
        <w:rPr>
          <w:rFonts w:ascii="Calibri" w:eastAsia="Calibri" w:hAnsi="Calibri" w:cs="Calibri"/>
          <w:sz w:val="24"/>
          <w:szCs w:val="24"/>
        </w:rPr>
        <w:sectPr w:rsidR="00A70796">
          <w:pgSz w:w="12240" w:h="15840"/>
          <w:pgMar w:top="960" w:right="880" w:bottom="280" w:left="820" w:header="0" w:footer="858" w:gutter="0"/>
          <w:cols w:space="720"/>
        </w:sectPr>
      </w:pPr>
      <w:r>
        <w:rPr>
          <w:rFonts w:ascii="Calibri" w:eastAsia="Calibri" w:hAnsi="Calibri" w:cs="Calibri"/>
          <w:sz w:val="24"/>
          <w:szCs w:val="24"/>
        </w:rPr>
        <w:tab/>
      </w:r>
      <w:r>
        <w:rPr>
          <w:rFonts w:ascii="Calibri" w:eastAsia="Calibri" w:hAnsi="Calibri" w:cs="Calibri"/>
          <w:sz w:val="24"/>
          <w:szCs w:val="24"/>
        </w:rPr>
        <w:tab/>
        <w:t xml:space="preserve">   February 2019</w:t>
      </w:r>
      <w:r>
        <w:rPr>
          <w:rFonts w:ascii="Calibri" w:eastAsia="Calibri" w:hAnsi="Calibri" w:cs="Calibri"/>
          <w:sz w:val="24"/>
          <w:szCs w:val="24"/>
        </w:rPr>
        <w:tab/>
        <w:t xml:space="preserve">   </w:t>
      </w:r>
      <w:r w:rsidR="00D030BA">
        <w:rPr>
          <w:rFonts w:ascii="Calibri" w:eastAsia="Calibri" w:hAnsi="Calibri" w:cs="Calibri"/>
          <w:position w:val="1"/>
          <w:sz w:val="24"/>
          <w:szCs w:val="24"/>
        </w:rPr>
        <w:t>Z</w:t>
      </w:r>
      <w:r w:rsidR="00D030BA">
        <w:rPr>
          <w:rFonts w:ascii="Calibri" w:eastAsia="Calibri" w:hAnsi="Calibri" w:cs="Calibri"/>
          <w:spacing w:val="1"/>
          <w:position w:val="1"/>
          <w:sz w:val="24"/>
          <w:szCs w:val="24"/>
        </w:rPr>
        <w:t>on</w:t>
      </w:r>
      <w:r w:rsidR="00D030BA">
        <w:rPr>
          <w:rFonts w:ascii="Calibri" w:eastAsia="Calibri" w:hAnsi="Calibri" w:cs="Calibri"/>
          <w:position w:val="1"/>
          <w:sz w:val="24"/>
          <w:szCs w:val="24"/>
        </w:rPr>
        <w:t>e</w:t>
      </w:r>
      <w:r w:rsidR="00D030BA">
        <w:rPr>
          <w:rFonts w:ascii="Calibri" w:eastAsia="Calibri" w:hAnsi="Calibri" w:cs="Calibri"/>
          <w:spacing w:val="-1"/>
          <w:position w:val="1"/>
          <w:sz w:val="24"/>
          <w:szCs w:val="24"/>
        </w:rPr>
        <w:t xml:space="preserve"> </w:t>
      </w:r>
      <w:r w:rsidR="00D030BA">
        <w:rPr>
          <w:rFonts w:ascii="Calibri" w:eastAsia="Calibri" w:hAnsi="Calibri" w:cs="Calibri"/>
          <w:position w:val="1"/>
          <w:sz w:val="24"/>
          <w:szCs w:val="24"/>
        </w:rPr>
        <w:t>4</w:t>
      </w:r>
      <w:r w:rsidR="00D030BA">
        <w:rPr>
          <w:rFonts w:ascii="Calibri" w:eastAsia="Calibri" w:hAnsi="Calibri" w:cs="Calibri"/>
          <w:spacing w:val="1"/>
          <w:position w:val="1"/>
          <w:sz w:val="24"/>
          <w:szCs w:val="24"/>
        </w:rPr>
        <w:t xml:space="preserve"> </w:t>
      </w:r>
      <w:r w:rsidR="00D030BA">
        <w:rPr>
          <w:rFonts w:ascii="Calibri" w:eastAsia="Calibri" w:hAnsi="Calibri" w:cs="Calibri"/>
          <w:position w:val="1"/>
          <w:sz w:val="24"/>
          <w:szCs w:val="24"/>
        </w:rPr>
        <w:t>Ru</w:t>
      </w:r>
      <w:r w:rsidR="00D030BA">
        <w:rPr>
          <w:rFonts w:ascii="Calibri" w:eastAsia="Calibri" w:hAnsi="Calibri" w:cs="Calibri"/>
          <w:spacing w:val="-2"/>
          <w:position w:val="1"/>
          <w:sz w:val="24"/>
          <w:szCs w:val="24"/>
        </w:rPr>
        <w:t>l</w:t>
      </w:r>
      <w:r w:rsidR="00D030BA">
        <w:rPr>
          <w:rFonts w:ascii="Calibri" w:eastAsia="Calibri" w:hAnsi="Calibri" w:cs="Calibri"/>
          <w:position w:val="1"/>
          <w:sz w:val="24"/>
          <w:szCs w:val="24"/>
        </w:rPr>
        <w:t>es’</w:t>
      </w:r>
      <w:r w:rsidR="00D030BA">
        <w:rPr>
          <w:rFonts w:ascii="Calibri" w:eastAsia="Calibri" w:hAnsi="Calibri" w:cs="Calibri"/>
          <w:spacing w:val="1"/>
          <w:position w:val="1"/>
          <w:sz w:val="24"/>
          <w:szCs w:val="24"/>
        </w:rPr>
        <w:t xml:space="preserve"> </w:t>
      </w:r>
      <w:r w:rsidR="00D030BA">
        <w:rPr>
          <w:rFonts w:ascii="Calibri" w:eastAsia="Calibri" w:hAnsi="Calibri" w:cs="Calibri"/>
          <w:position w:val="1"/>
          <w:sz w:val="24"/>
          <w:szCs w:val="24"/>
        </w:rPr>
        <w:t>Chair</w:t>
      </w:r>
    </w:p>
    <w:p w14:paraId="57E21C6C" w14:textId="36A28497" w:rsidR="00A70796" w:rsidRDefault="00D030BA">
      <w:pPr>
        <w:spacing w:before="31" w:line="420" w:lineRule="exact"/>
        <w:ind w:left="4668" w:right="4674"/>
        <w:jc w:val="center"/>
        <w:rPr>
          <w:rFonts w:ascii="Calibri" w:eastAsia="Calibri" w:hAnsi="Calibri" w:cs="Calibri"/>
          <w:sz w:val="36"/>
          <w:szCs w:val="36"/>
        </w:rPr>
      </w:pPr>
      <w:r>
        <w:rPr>
          <w:rFonts w:ascii="Calibri" w:eastAsia="Calibri" w:hAnsi="Calibri" w:cs="Calibri"/>
          <w:b/>
          <w:sz w:val="36"/>
          <w:szCs w:val="36"/>
          <w:u w:val="thick" w:color="000000"/>
        </w:rPr>
        <w:lastRenderedPageBreak/>
        <w:t>NO</w:t>
      </w:r>
      <w:r>
        <w:rPr>
          <w:rFonts w:ascii="Calibri" w:eastAsia="Calibri" w:hAnsi="Calibri" w:cs="Calibri"/>
          <w:b/>
          <w:spacing w:val="-1"/>
          <w:sz w:val="36"/>
          <w:szCs w:val="36"/>
          <w:u w:val="thick" w:color="000000"/>
        </w:rPr>
        <w:t>T</w:t>
      </w:r>
      <w:r>
        <w:rPr>
          <w:rFonts w:ascii="Calibri" w:eastAsia="Calibri" w:hAnsi="Calibri" w:cs="Calibri"/>
          <w:b/>
          <w:sz w:val="36"/>
          <w:szCs w:val="36"/>
          <w:u w:val="thick" w:color="000000"/>
        </w:rPr>
        <w:t>ES</w:t>
      </w:r>
    </w:p>
    <w:p w14:paraId="18693347" w14:textId="77777777" w:rsidR="00A70796" w:rsidRDefault="00A70796">
      <w:pPr>
        <w:spacing w:before="4" w:line="160" w:lineRule="exact"/>
        <w:rPr>
          <w:sz w:val="17"/>
          <w:szCs w:val="17"/>
        </w:rPr>
      </w:pPr>
    </w:p>
    <w:p w14:paraId="16E0EEAE" w14:textId="77777777" w:rsidR="00A70796" w:rsidRDefault="00A70796">
      <w:pPr>
        <w:spacing w:line="200" w:lineRule="exact"/>
      </w:pPr>
    </w:p>
    <w:p w14:paraId="4E31526A" w14:textId="77777777" w:rsidR="00A70796" w:rsidRDefault="00A70796">
      <w:pPr>
        <w:spacing w:line="200" w:lineRule="exact"/>
      </w:pPr>
    </w:p>
    <w:p w14:paraId="5533981B" w14:textId="77777777" w:rsidR="00A70796" w:rsidRDefault="00A70796">
      <w:pPr>
        <w:spacing w:line="200" w:lineRule="exact"/>
      </w:pPr>
    </w:p>
    <w:p w14:paraId="375F175B" w14:textId="77777777" w:rsidR="00A70796" w:rsidRDefault="00A70796">
      <w:pPr>
        <w:spacing w:line="200" w:lineRule="exact"/>
      </w:pPr>
    </w:p>
    <w:p w14:paraId="560FC5D7" w14:textId="77777777" w:rsidR="00A70796" w:rsidRDefault="00A70796">
      <w:pPr>
        <w:spacing w:line="200" w:lineRule="exact"/>
      </w:pPr>
    </w:p>
    <w:p w14:paraId="3625A365" w14:textId="77777777" w:rsidR="00A70796" w:rsidRDefault="00A70796">
      <w:pPr>
        <w:spacing w:line="200" w:lineRule="exact"/>
      </w:pPr>
    </w:p>
    <w:p w14:paraId="5CFA2ECF" w14:textId="77777777" w:rsidR="00A70796" w:rsidRDefault="00A70796">
      <w:pPr>
        <w:spacing w:line="200" w:lineRule="exact"/>
      </w:pPr>
    </w:p>
    <w:p w14:paraId="04E2A23B" w14:textId="77777777" w:rsidR="00A70796" w:rsidRDefault="00A70796">
      <w:pPr>
        <w:spacing w:line="200" w:lineRule="exact"/>
      </w:pPr>
    </w:p>
    <w:p w14:paraId="05765B8C" w14:textId="77777777" w:rsidR="00A70796" w:rsidRDefault="00A70796">
      <w:pPr>
        <w:spacing w:line="200" w:lineRule="exact"/>
      </w:pPr>
    </w:p>
    <w:p w14:paraId="28A2C07C" w14:textId="77777777" w:rsidR="00A70796" w:rsidRDefault="00A70796">
      <w:pPr>
        <w:spacing w:line="200" w:lineRule="exact"/>
      </w:pPr>
    </w:p>
    <w:p w14:paraId="06BF187C" w14:textId="77777777" w:rsidR="00A70796" w:rsidRDefault="00A70796">
      <w:pPr>
        <w:spacing w:line="200" w:lineRule="exact"/>
      </w:pPr>
    </w:p>
    <w:p w14:paraId="6C1B12CE" w14:textId="77777777" w:rsidR="00A70796" w:rsidRDefault="00A70796">
      <w:pPr>
        <w:spacing w:line="200" w:lineRule="exact"/>
      </w:pPr>
    </w:p>
    <w:p w14:paraId="65AD46CB" w14:textId="77777777" w:rsidR="00A70796" w:rsidRDefault="00A70796">
      <w:pPr>
        <w:spacing w:line="200" w:lineRule="exact"/>
      </w:pPr>
    </w:p>
    <w:p w14:paraId="4381D18E" w14:textId="77777777" w:rsidR="00A70796" w:rsidRDefault="00A70796">
      <w:pPr>
        <w:spacing w:line="200" w:lineRule="exact"/>
      </w:pPr>
    </w:p>
    <w:p w14:paraId="66511F6F" w14:textId="77777777" w:rsidR="00A70796" w:rsidRDefault="00A70796">
      <w:pPr>
        <w:spacing w:line="200" w:lineRule="exact"/>
      </w:pPr>
    </w:p>
    <w:p w14:paraId="512FBFE9" w14:textId="77777777" w:rsidR="00A70796" w:rsidRDefault="00A70796">
      <w:pPr>
        <w:spacing w:line="200" w:lineRule="exact"/>
      </w:pPr>
    </w:p>
    <w:p w14:paraId="2FE23EA3" w14:textId="77777777" w:rsidR="00A70796" w:rsidRDefault="00A70796">
      <w:pPr>
        <w:spacing w:line="200" w:lineRule="exact"/>
      </w:pPr>
    </w:p>
    <w:p w14:paraId="1589C9C3" w14:textId="77777777" w:rsidR="00A70796" w:rsidRDefault="00A70796">
      <w:pPr>
        <w:spacing w:line="200" w:lineRule="exact"/>
      </w:pPr>
    </w:p>
    <w:p w14:paraId="620DE972" w14:textId="77777777" w:rsidR="00A70796" w:rsidRDefault="00A70796">
      <w:pPr>
        <w:spacing w:line="200" w:lineRule="exact"/>
      </w:pPr>
    </w:p>
    <w:p w14:paraId="4AC1AFAD" w14:textId="77777777" w:rsidR="00A70796" w:rsidRDefault="00A70796">
      <w:pPr>
        <w:spacing w:line="200" w:lineRule="exact"/>
      </w:pPr>
    </w:p>
    <w:p w14:paraId="037D63F5" w14:textId="77777777" w:rsidR="00A70796" w:rsidRDefault="00A70796">
      <w:pPr>
        <w:spacing w:line="200" w:lineRule="exact"/>
      </w:pPr>
    </w:p>
    <w:p w14:paraId="7C7054E3" w14:textId="77777777" w:rsidR="00A70796" w:rsidRDefault="00A70796">
      <w:pPr>
        <w:spacing w:line="200" w:lineRule="exact"/>
      </w:pPr>
    </w:p>
    <w:p w14:paraId="7C759314" w14:textId="77777777" w:rsidR="00A70796" w:rsidRDefault="00A70796">
      <w:pPr>
        <w:spacing w:line="200" w:lineRule="exact"/>
      </w:pPr>
    </w:p>
    <w:p w14:paraId="459867F7" w14:textId="77777777" w:rsidR="00A70796" w:rsidRDefault="00A70796">
      <w:pPr>
        <w:spacing w:line="200" w:lineRule="exact"/>
      </w:pPr>
    </w:p>
    <w:p w14:paraId="02D958C2" w14:textId="77777777" w:rsidR="00A70796" w:rsidRDefault="00A70796">
      <w:pPr>
        <w:spacing w:line="200" w:lineRule="exact"/>
      </w:pPr>
    </w:p>
    <w:p w14:paraId="672EBEC6" w14:textId="77777777" w:rsidR="00A70796" w:rsidRDefault="00A70796">
      <w:pPr>
        <w:spacing w:line="200" w:lineRule="exact"/>
      </w:pPr>
    </w:p>
    <w:p w14:paraId="0759A9E5" w14:textId="77777777" w:rsidR="00A70796" w:rsidRDefault="00A70796">
      <w:pPr>
        <w:spacing w:line="200" w:lineRule="exact"/>
      </w:pPr>
    </w:p>
    <w:p w14:paraId="15D77941" w14:textId="77777777" w:rsidR="00A70796" w:rsidRDefault="00A70796">
      <w:pPr>
        <w:spacing w:line="200" w:lineRule="exact"/>
      </w:pPr>
    </w:p>
    <w:p w14:paraId="06537BE6" w14:textId="77777777" w:rsidR="00A70796" w:rsidRDefault="00A70796">
      <w:pPr>
        <w:spacing w:line="200" w:lineRule="exact"/>
      </w:pPr>
    </w:p>
    <w:p w14:paraId="4BC4CC65" w14:textId="77777777" w:rsidR="00A70796" w:rsidRDefault="00A70796">
      <w:pPr>
        <w:spacing w:line="200" w:lineRule="exact"/>
      </w:pPr>
    </w:p>
    <w:p w14:paraId="57E20E1D" w14:textId="77777777" w:rsidR="00A70796" w:rsidRDefault="00A70796">
      <w:pPr>
        <w:spacing w:line="200" w:lineRule="exact"/>
      </w:pPr>
    </w:p>
    <w:p w14:paraId="16445D0F" w14:textId="77777777" w:rsidR="00A70796" w:rsidRDefault="00A70796">
      <w:pPr>
        <w:spacing w:line="200" w:lineRule="exact"/>
      </w:pPr>
    </w:p>
    <w:p w14:paraId="57B2B8DA" w14:textId="77777777" w:rsidR="00A70796" w:rsidRDefault="00A70796">
      <w:pPr>
        <w:spacing w:line="200" w:lineRule="exact"/>
      </w:pPr>
    </w:p>
    <w:p w14:paraId="7E6A6A12" w14:textId="77777777" w:rsidR="00A70796" w:rsidRDefault="00A70796">
      <w:pPr>
        <w:spacing w:line="200" w:lineRule="exact"/>
      </w:pPr>
    </w:p>
    <w:p w14:paraId="53741D70" w14:textId="77777777" w:rsidR="00A70796" w:rsidRDefault="00A70796">
      <w:pPr>
        <w:spacing w:line="200" w:lineRule="exact"/>
      </w:pPr>
    </w:p>
    <w:p w14:paraId="289A36EB" w14:textId="77777777" w:rsidR="00A70796" w:rsidRDefault="00A70796">
      <w:pPr>
        <w:spacing w:line="200" w:lineRule="exact"/>
      </w:pPr>
    </w:p>
    <w:p w14:paraId="3F39980F" w14:textId="77777777" w:rsidR="00A70796" w:rsidRDefault="00A70796">
      <w:pPr>
        <w:spacing w:line="200" w:lineRule="exact"/>
      </w:pPr>
    </w:p>
    <w:p w14:paraId="1F8B4441" w14:textId="77777777" w:rsidR="00A70796" w:rsidRDefault="00A70796">
      <w:pPr>
        <w:spacing w:line="200" w:lineRule="exact"/>
      </w:pPr>
    </w:p>
    <w:p w14:paraId="3CC62C0F" w14:textId="77777777" w:rsidR="00A70796" w:rsidRDefault="00A70796">
      <w:pPr>
        <w:spacing w:line="200" w:lineRule="exact"/>
      </w:pPr>
    </w:p>
    <w:p w14:paraId="19950901" w14:textId="77777777" w:rsidR="00A70796" w:rsidRDefault="00A70796">
      <w:pPr>
        <w:spacing w:line="200" w:lineRule="exact"/>
      </w:pPr>
    </w:p>
    <w:p w14:paraId="05871EC5" w14:textId="77777777" w:rsidR="00A70796" w:rsidRDefault="00A70796">
      <w:pPr>
        <w:spacing w:line="200" w:lineRule="exact"/>
      </w:pPr>
    </w:p>
    <w:p w14:paraId="2BB40FE8" w14:textId="77777777" w:rsidR="00A70796" w:rsidRDefault="00A70796">
      <w:pPr>
        <w:spacing w:line="200" w:lineRule="exact"/>
      </w:pPr>
    </w:p>
    <w:p w14:paraId="35D314CB" w14:textId="77777777" w:rsidR="00A70796" w:rsidRDefault="00A70796">
      <w:pPr>
        <w:spacing w:line="200" w:lineRule="exact"/>
      </w:pPr>
    </w:p>
    <w:p w14:paraId="7DD17D98" w14:textId="77777777" w:rsidR="00A70796" w:rsidRDefault="00A70796">
      <w:pPr>
        <w:spacing w:line="200" w:lineRule="exact"/>
      </w:pPr>
    </w:p>
    <w:p w14:paraId="68CC25DB" w14:textId="77777777" w:rsidR="00A70796" w:rsidRDefault="00A70796">
      <w:pPr>
        <w:spacing w:line="200" w:lineRule="exact"/>
      </w:pPr>
    </w:p>
    <w:p w14:paraId="7AD5234A" w14:textId="77777777" w:rsidR="00A70796" w:rsidRDefault="00A70796">
      <w:pPr>
        <w:spacing w:line="200" w:lineRule="exact"/>
      </w:pPr>
    </w:p>
    <w:p w14:paraId="5DB7BAD4" w14:textId="77777777" w:rsidR="00A70796" w:rsidRDefault="00A70796">
      <w:pPr>
        <w:spacing w:line="200" w:lineRule="exact"/>
      </w:pPr>
    </w:p>
    <w:p w14:paraId="6C87350C" w14:textId="77777777" w:rsidR="00A70796" w:rsidRDefault="00A70796">
      <w:pPr>
        <w:spacing w:line="200" w:lineRule="exact"/>
      </w:pPr>
    </w:p>
    <w:p w14:paraId="1A0B0BFE" w14:textId="77777777" w:rsidR="00A70796" w:rsidRDefault="00A70796">
      <w:pPr>
        <w:spacing w:line="200" w:lineRule="exact"/>
      </w:pPr>
    </w:p>
    <w:p w14:paraId="34D7C1DA" w14:textId="77777777" w:rsidR="00A70796" w:rsidRDefault="00A70796">
      <w:pPr>
        <w:spacing w:line="200" w:lineRule="exact"/>
      </w:pPr>
    </w:p>
    <w:p w14:paraId="543492F9" w14:textId="77777777" w:rsidR="00A70796" w:rsidRDefault="00A70796">
      <w:pPr>
        <w:spacing w:line="200" w:lineRule="exact"/>
      </w:pPr>
    </w:p>
    <w:p w14:paraId="7FF73EEF" w14:textId="77777777" w:rsidR="00A70796" w:rsidRDefault="00A70796">
      <w:pPr>
        <w:spacing w:line="200" w:lineRule="exact"/>
      </w:pPr>
    </w:p>
    <w:p w14:paraId="4B3646EB" w14:textId="77777777" w:rsidR="00A70796" w:rsidRDefault="00A70796">
      <w:pPr>
        <w:spacing w:line="200" w:lineRule="exact"/>
      </w:pPr>
    </w:p>
    <w:p w14:paraId="7C4B7504" w14:textId="77777777" w:rsidR="00A70796" w:rsidRDefault="00A70796">
      <w:pPr>
        <w:spacing w:line="200" w:lineRule="exact"/>
      </w:pPr>
    </w:p>
    <w:p w14:paraId="75D51DE0" w14:textId="77777777" w:rsidR="00A70796" w:rsidRDefault="00A70796">
      <w:pPr>
        <w:spacing w:line="200" w:lineRule="exact"/>
      </w:pPr>
    </w:p>
    <w:p w14:paraId="0BE80B4C" w14:textId="77777777" w:rsidR="00A70796" w:rsidRDefault="00A70796">
      <w:pPr>
        <w:spacing w:line="200" w:lineRule="exact"/>
      </w:pPr>
    </w:p>
    <w:p w14:paraId="60060BE5" w14:textId="77777777" w:rsidR="00A70796" w:rsidRDefault="00A70796">
      <w:pPr>
        <w:spacing w:line="200" w:lineRule="exact"/>
      </w:pPr>
    </w:p>
    <w:p w14:paraId="63032D40" w14:textId="77777777" w:rsidR="00A70796" w:rsidRDefault="00A70796">
      <w:pPr>
        <w:spacing w:line="200" w:lineRule="exact"/>
      </w:pPr>
    </w:p>
    <w:p w14:paraId="0BEBE105" w14:textId="77777777" w:rsidR="00A70796" w:rsidRDefault="00A70796">
      <w:pPr>
        <w:spacing w:line="200" w:lineRule="exact"/>
      </w:pPr>
    </w:p>
    <w:p w14:paraId="73243E73" w14:textId="77777777" w:rsidR="00A70796" w:rsidRDefault="00A70796">
      <w:pPr>
        <w:spacing w:line="200" w:lineRule="exact"/>
      </w:pPr>
    </w:p>
    <w:p w14:paraId="507CC67A" w14:textId="77777777" w:rsidR="00A70796" w:rsidRDefault="00A70796">
      <w:pPr>
        <w:spacing w:line="200" w:lineRule="exact"/>
      </w:pPr>
    </w:p>
    <w:p w14:paraId="5DD7042B" w14:textId="77777777" w:rsidR="00A70796" w:rsidRDefault="00A70796">
      <w:pPr>
        <w:spacing w:line="200" w:lineRule="exact"/>
      </w:pPr>
    </w:p>
    <w:p w14:paraId="1CC7DB43" w14:textId="77777777" w:rsidR="00A70796" w:rsidRDefault="00A70796">
      <w:pPr>
        <w:spacing w:line="200" w:lineRule="exact"/>
      </w:pPr>
    </w:p>
    <w:p w14:paraId="3A33538F" w14:textId="77777777" w:rsidR="00A70796" w:rsidRDefault="00A70796">
      <w:pPr>
        <w:spacing w:line="200" w:lineRule="exact"/>
      </w:pPr>
    </w:p>
    <w:p w14:paraId="5E1973F5" w14:textId="77777777" w:rsidR="00A70796" w:rsidRDefault="00A70796">
      <w:pPr>
        <w:spacing w:line="200" w:lineRule="exact"/>
      </w:pPr>
    </w:p>
    <w:p w14:paraId="11826422" w14:textId="24FB0CEA" w:rsidR="00A70796" w:rsidRDefault="00D030BA" w:rsidP="0009330C">
      <w:pPr>
        <w:spacing w:before="19"/>
        <w:ind w:left="9474"/>
        <w:rPr>
          <w:rFonts w:ascii="Calibri" w:eastAsia="Calibri" w:hAnsi="Calibri" w:cs="Calibri"/>
        </w:rPr>
      </w:pPr>
      <w:r>
        <w:rPr>
          <w:rFonts w:ascii="Calibri" w:eastAsia="Calibri" w:hAnsi="Calibri" w:cs="Calibri"/>
        </w:rPr>
        <w:lastRenderedPageBreak/>
        <w:t>P</w:t>
      </w:r>
      <w:r>
        <w:rPr>
          <w:rFonts w:ascii="Calibri" w:eastAsia="Calibri" w:hAnsi="Calibri" w:cs="Calibri"/>
          <w:spacing w:val="1"/>
        </w:rPr>
        <w:t>a</w:t>
      </w:r>
      <w:r>
        <w:rPr>
          <w:rFonts w:ascii="Calibri" w:eastAsia="Calibri" w:hAnsi="Calibri" w:cs="Calibri"/>
        </w:rPr>
        <w:t>ge</w:t>
      </w:r>
      <w:r>
        <w:rPr>
          <w:rFonts w:ascii="Calibri" w:eastAsia="Calibri" w:hAnsi="Calibri" w:cs="Calibri"/>
          <w:spacing w:val="-5"/>
        </w:rPr>
        <w:t xml:space="preserve"> </w:t>
      </w:r>
      <w:r>
        <w:rPr>
          <w:rFonts w:ascii="Calibri" w:eastAsia="Calibri" w:hAnsi="Calibri" w:cs="Calibri"/>
        </w:rPr>
        <w:t>2</w:t>
      </w:r>
      <w:r w:rsidR="0009330C">
        <w:rPr>
          <w:rFonts w:ascii="Calibri" w:eastAsia="Calibri" w:hAnsi="Calibri" w:cs="Calibri"/>
        </w:rPr>
        <w:t>1</w:t>
      </w:r>
    </w:p>
    <w:sectPr w:rsidR="00A70796" w:rsidSect="0009330C">
      <w:footerReference w:type="default" r:id="rId16"/>
      <w:pgSz w:w="12240" w:h="15840"/>
      <w:pgMar w:top="960" w:right="920" w:bottom="280" w:left="880" w:header="0" w:footer="11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67EDA" w14:textId="77777777" w:rsidR="001D604D" w:rsidRDefault="001D604D">
      <w:r>
        <w:separator/>
      </w:r>
    </w:p>
  </w:endnote>
  <w:endnote w:type="continuationSeparator" w:id="0">
    <w:p w14:paraId="665AFD14" w14:textId="77777777" w:rsidR="001D604D" w:rsidRDefault="001D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1F5D3" w14:textId="77777777" w:rsidR="0009330C" w:rsidRDefault="000933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2BF70" w14:textId="5D18EF63" w:rsidR="00245705" w:rsidRDefault="0009330C">
    <w:pPr>
      <w:spacing w:line="200" w:lineRule="exact"/>
    </w:pPr>
    <w:r>
      <w:rPr>
        <w:noProof/>
      </w:rPr>
      <mc:AlternateContent>
        <mc:Choice Requires="wpg">
          <w:drawing>
            <wp:anchor distT="0" distB="0" distL="114300" distR="114300" simplePos="0" relativeHeight="251661312" behindDoc="1" locked="0" layoutInCell="1" allowOverlap="1" wp14:anchorId="431FE68F" wp14:editId="21F6251D">
              <wp:simplePos x="0" y="0"/>
              <wp:positionH relativeFrom="page">
                <wp:posOffset>612775</wp:posOffset>
              </wp:positionH>
              <wp:positionV relativeFrom="page">
                <wp:posOffset>9471025</wp:posOffset>
              </wp:positionV>
              <wp:extent cx="6555740" cy="55245"/>
              <wp:effectExtent l="3810" t="3175" r="3175"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2" name="Freeform 14"/>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5"/>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F25A6" id="Group 1" o:spid="_x0000_s1026" style="position:absolute;margin-left:48.25pt;margin-top:745.75pt;width:516.2pt;height:4.35pt;z-index:-251655168;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">
              <v:shape id="Freeform 14"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" path="m,l10266,e" filled="f" strokecolor="#602221" strokeweight=".25397mm">
                <v:path arrowok="t" o:connecttype="custom" o:connectlocs="0,0;10266,0" o:connectangles="0,0"/>
              </v:shape>
              <v:shape id="Freeform 15"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rsidR="001D604D">
      <w:pict w14:anchorId="6B38D755">
        <v:shapetype id="_x0000_t202" coordsize="21600,21600" o:spt="202" path="m,l,21600r21600,l21600,xe">
          <v:stroke joinstyle="miter"/>
          <v:path gradientshapeok="t" o:connecttype="rect"/>
        </v:shapetype>
        <v:shape id="_x0000_s2054" type="#_x0000_t202" alt="" style="position:absolute;margin-left:532.25pt;margin-top:731.9pt;width:29.9pt;height:11.95pt;z-index:-251659264;mso-wrap-style:square;mso-wrap-edited:f;mso-width-percent:0;mso-height-percent:0;mso-position-horizontal-relative:page;mso-position-vertical-relative:page;mso-width-percent:0;mso-height-percent:0;v-text-anchor:top" filled="f" stroked="f">
          <v:textbox inset="0,0,0,0">
            <w:txbxContent>
              <w:p w14:paraId="38DA5833" w14:textId="77777777" w:rsidR="00245705" w:rsidRDefault="00245705">
                <w:pPr>
                  <w:spacing w:line="220" w:lineRule="exact"/>
                  <w:ind w:left="20"/>
                  <w:rPr>
                    <w:rFonts w:ascii="Calibri" w:eastAsia="Calibri" w:hAnsi="Calibri" w:cs="Calibri"/>
                  </w:rPr>
                </w:pPr>
                <w:r>
                  <w:rPr>
                    <w:rFonts w:ascii="Calibri" w:eastAsia="Calibri" w:hAnsi="Calibri" w:cs="Calibri"/>
                    <w:position w:val="1"/>
                  </w:rPr>
                  <w:t>P</w:t>
                </w:r>
                <w:r>
                  <w:rPr>
                    <w:rFonts w:ascii="Calibri" w:eastAsia="Calibri" w:hAnsi="Calibri" w:cs="Calibri"/>
                    <w:spacing w:val="1"/>
                    <w:position w:val="1"/>
                  </w:rPr>
                  <w:t>a</w:t>
                </w:r>
                <w:r>
                  <w:rPr>
                    <w:rFonts w:ascii="Calibri" w:eastAsia="Calibri" w:hAnsi="Calibri" w:cs="Calibri"/>
                    <w:position w:val="1"/>
                  </w:rPr>
                  <w:t>ge</w:t>
                </w:r>
                <w:r>
                  <w:rPr>
                    <w:rFonts w:ascii="Calibri" w:eastAsia="Calibri" w:hAnsi="Calibri" w:cs="Calibri"/>
                    <w:spacing w:val="-4"/>
                    <w:position w:val="1"/>
                  </w:rPr>
                  <w:t xml:space="preserve"> </w:t>
                </w:r>
                <w:r>
                  <w:fldChar w:fldCharType="begin"/>
                </w:r>
                <w:r>
                  <w:rPr>
                    <w:rFonts w:ascii="Calibri" w:eastAsia="Calibri" w:hAnsi="Calibri" w:cs="Calibri"/>
                    <w:position w:val="1"/>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96F7C" w14:textId="77777777" w:rsidR="0009330C" w:rsidRDefault="000933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819E5" w14:textId="4C4757AE" w:rsidR="00245705" w:rsidRDefault="0009330C">
    <w:pPr>
      <w:spacing w:line="200" w:lineRule="exact"/>
    </w:pPr>
    <w:r>
      <w:rPr>
        <w:noProof/>
      </w:rPr>
      <mc:AlternateContent>
        <mc:Choice Requires="wpg">
          <w:drawing>
            <wp:anchor distT="0" distB="0" distL="114300" distR="114300" simplePos="0" relativeHeight="251662336" behindDoc="1" locked="0" layoutInCell="1" allowOverlap="1" wp14:anchorId="431FE68F" wp14:editId="7755EE43">
              <wp:simplePos x="0" y="0"/>
              <wp:positionH relativeFrom="page">
                <wp:posOffset>612775</wp:posOffset>
              </wp:positionH>
              <wp:positionV relativeFrom="page">
                <wp:posOffset>9461500</wp:posOffset>
              </wp:positionV>
              <wp:extent cx="6555740" cy="55245"/>
              <wp:effectExtent l="3810" t="3175" r="3175" b="825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5" name="Freeform 17"/>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8"/>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CE8F7D" id="Group 4" o:spid="_x0000_s1026" style="position:absolute;margin-left:48.25pt;margin-top:745pt;width:516.2pt;height:4.35pt;z-index:-251654144;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">
              <v:shape id="Freeform 17"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" path="m,l10266,e" filled="f" strokecolor="#602221" strokeweight=".25397mm">
                <v:path arrowok="t" o:connecttype="custom" o:connectlocs="0,0;10266,0" o:connectangles="0,0"/>
              </v:shape>
              <v:shape id="Freeform 18"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rsidR="001D604D">
      <w:pict w14:anchorId="5407587B">
        <v:shapetype id="_x0000_t202" coordsize="21600,21600" o:spt="202" path="m,l,21600r21600,l21600,xe">
          <v:stroke joinstyle="miter"/>
          <v:path gradientshapeok="t" o:connecttype="rect"/>
        </v:shapetype>
        <v:shape id="_x0000_s2049" type="#_x0000_t202" alt="" style="position:absolute;margin-left:527.2pt;margin-top:731.9pt;width:34.9pt;height:11.95pt;z-index:-251656192;mso-wrap-style:square;mso-wrap-edited:f;mso-width-percent:0;mso-height-percent:0;mso-position-horizontal-relative:page;mso-position-vertical-relative:page;mso-width-percent:0;mso-height-percent:0;v-text-anchor:top" filled="f" stroked="f">
          <v:textbox inset="0,0,0,0">
            <w:txbxContent>
              <w:p w14:paraId="7BB8D988" w14:textId="77777777" w:rsidR="00245705" w:rsidRDefault="00245705">
                <w:pPr>
                  <w:spacing w:line="220" w:lineRule="exact"/>
                  <w:ind w:left="20"/>
                  <w:rPr>
                    <w:rFonts w:ascii="Calibri" w:eastAsia="Calibri" w:hAnsi="Calibri" w:cs="Calibri"/>
                  </w:rPr>
                </w:pPr>
                <w:r>
                  <w:rPr>
                    <w:rFonts w:ascii="Calibri" w:eastAsia="Calibri" w:hAnsi="Calibri" w:cs="Calibri"/>
                    <w:position w:val="1"/>
                  </w:rPr>
                  <w:t>P</w:t>
                </w:r>
                <w:r>
                  <w:rPr>
                    <w:rFonts w:ascii="Calibri" w:eastAsia="Calibri" w:hAnsi="Calibri" w:cs="Calibri"/>
                    <w:spacing w:val="1"/>
                    <w:position w:val="1"/>
                  </w:rPr>
                  <w:t>a</w:t>
                </w:r>
                <w:r>
                  <w:rPr>
                    <w:rFonts w:ascii="Calibri" w:eastAsia="Calibri" w:hAnsi="Calibri" w:cs="Calibri"/>
                    <w:position w:val="1"/>
                  </w:rPr>
                  <w:t>ge</w:t>
                </w:r>
                <w:r>
                  <w:rPr>
                    <w:rFonts w:ascii="Calibri" w:eastAsia="Calibri" w:hAnsi="Calibri" w:cs="Calibri"/>
                    <w:spacing w:val="-5"/>
                    <w:position w:val="1"/>
                  </w:rPr>
                  <w:t xml:space="preserve"> </w:t>
                </w:r>
                <w:r>
                  <w:fldChar w:fldCharType="begin"/>
                </w:r>
                <w:r>
                  <w:rPr>
                    <w:rFonts w:ascii="Calibri" w:eastAsia="Calibri" w:hAnsi="Calibri" w:cs="Calibri"/>
                    <w:position w:val="1"/>
                  </w:rP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7747" w14:textId="04E070D6" w:rsidR="00245705" w:rsidRDefault="0009330C">
    <w:pPr>
      <w:spacing w:line="0" w:lineRule="atLeast"/>
      <w:rPr>
        <w:sz w:val="0"/>
        <w:szCs w:val="0"/>
      </w:rPr>
    </w:pPr>
    <w:bookmarkStart w:id="0" w:name="_GoBack"/>
    <w:r>
      <w:rPr>
        <w:noProof/>
        <w:sz w:val="0"/>
        <w:szCs w:val="0"/>
      </w:rPr>
      <mc:AlternateContent>
        <mc:Choice Requires="wpg">
          <w:drawing>
            <wp:anchor distT="0" distB="0" distL="114300" distR="114300" simplePos="0" relativeHeight="251663360" behindDoc="1" locked="0" layoutInCell="1" allowOverlap="1" wp14:anchorId="431FE68F" wp14:editId="467DBDB0">
              <wp:simplePos x="0" y="0"/>
              <wp:positionH relativeFrom="page">
                <wp:posOffset>612775</wp:posOffset>
              </wp:positionH>
              <wp:positionV relativeFrom="page">
                <wp:posOffset>9404350</wp:posOffset>
              </wp:positionV>
              <wp:extent cx="6555740" cy="55245"/>
              <wp:effectExtent l="3810" t="3175" r="3175"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8" name="Freeform 20"/>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1"/>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A3D07E" id="Group 7" o:spid="_x0000_s1026" style="position:absolute;margin-left:48.25pt;margin-top:740.5pt;width:516.2pt;height:4.35pt;z-index:-251653120;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">
              <v:shape id="Freeform 20"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" path="m,l10266,e" filled="f" strokecolor="#602221" strokeweight=".25397mm">
                <v:path arrowok="t" o:connecttype="custom" o:connectlocs="0,0;10266,0" o:connectangles="0,0"/>
              </v:shape>
              <v:shape id="Freeform 21"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" path="m,l10266,e" filled="f" strokecolor="#602221" strokeweight="2.88pt">
                <v:path arrowok="t" o:connecttype="custom" o:connectlocs="0,0;10266,0" o:connectangles="0,0"/>
              </v:shape>
              <w10:wrap anchorx="page" anchory="page"/>
            </v:group>
          </w:pict>
        </mc:Fallback>
      </mc:AlternateConten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F4BD5" w14:textId="77777777" w:rsidR="001D604D" w:rsidRDefault="001D604D">
      <w:r>
        <w:separator/>
      </w:r>
    </w:p>
  </w:footnote>
  <w:footnote w:type="continuationSeparator" w:id="0">
    <w:p w14:paraId="455AB565" w14:textId="77777777" w:rsidR="001D604D" w:rsidRDefault="001D6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EE65" w14:textId="77777777" w:rsidR="0009330C" w:rsidRDefault="000933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81EA1" w14:textId="77777777" w:rsidR="0009330C" w:rsidRDefault="000933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ABA08" w14:textId="77777777" w:rsidR="0009330C" w:rsidRDefault="00093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097"/>
    <w:multiLevelType w:val="hybridMultilevel"/>
    <w:tmpl w:val="2E1E993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 w15:restartNumberingAfterBreak="0">
    <w:nsid w:val="20DE2C97"/>
    <w:multiLevelType w:val="multilevel"/>
    <w:tmpl w:val="B448C9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D330ED8"/>
    <w:multiLevelType w:val="hybridMultilevel"/>
    <w:tmpl w:val="3E941DE6"/>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5E5F25D4"/>
    <w:multiLevelType w:val="hybridMultilevel"/>
    <w:tmpl w:val="4158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93B83"/>
    <w:multiLevelType w:val="hybridMultilevel"/>
    <w:tmpl w:val="B9081200"/>
    <w:lvl w:ilvl="0" w:tplc="04090001">
      <w:start w:val="1"/>
      <w:numFmt w:val="bullet"/>
      <w:lvlText w:val=""/>
      <w:lvlJc w:val="left"/>
      <w:pPr>
        <w:ind w:left="2334" w:hanging="360"/>
      </w:pPr>
      <w:rPr>
        <w:rFonts w:ascii="Symbol" w:hAnsi="Symbol"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5" w15:restartNumberingAfterBreak="0">
    <w:nsid w:val="75B3279A"/>
    <w:multiLevelType w:val="hybridMultilevel"/>
    <w:tmpl w:val="08424A3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6" w15:restartNumberingAfterBreak="0">
    <w:nsid w:val="7DE46E41"/>
    <w:multiLevelType w:val="hybridMultilevel"/>
    <w:tmpl w:val="FDB809EC"/>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96"/>
    <w:rsid w:val="0009330C"/>
    <w:rsid w:val="00121CDA"/>
    <w:rsid w:val="001A0C61"/>
    <w:rsid w:val="001D604D"/>
    <w:rsid w:val="00245705"/>
    <w:rsid w:val="00285172"/>
    <w:rsid w:val="00355B7B"/>
    <w:rsid w:val="00465621"/>
    <w:rsid w:val="004B0196"/>
    <w:rsid w:val="005B5C21"/>
    <w:rsid w:val="006F349A"/>
    <w:rsid w:val="007370F0"/>
    <w:rsid w:val="00780660"/>
    <w:rsid w:val="007F121F"/>
    <w:rsid w:val="008F5A92"/>
    <w:rsid w:val="00A70796"/>
    <w:rsid w:val="00AB0F10"/>
    <w:rsid w:val="00B062DF"/>
    <w:rsid w:val="00BB507A"/>
    <w:rsid w:val="00C0446C"/>
    <w:rsid w:val="00CF6298"/>
    <w:rsid w:val="00D030BA"/>
    <w:rsid w:val="00D24D44"/>
    <w:rsid w:val="00DE1D56"/>
    <w:rsid w:val="00E03192"/>
    <w:rsid w:val="00E8026A"/>
    <w:rsid w:val="00ED2C28"/>
    <w:rsid w:val="00FB0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8CE4616"/>
  <w15:docId w15:val="{4FCB85B6-250D-4113-922E-2A21471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F5A92"/>
    <w:pPr>
      <w:ind w:left="720"/>
      <w:contextualSpacing/>
    </w:pPr>
  </w:style>
  <w:style w:type="paragraph" w:styleId="Header">
    <w:name w:val="header"/>
    <w:basedOn w:val="Normal"/>
    <w:link w:val="HeaderChar"/>
    <w:uiPriority w:val="99"/>
    <w:unhideWhenUsed/>
    <w:rsid w:val="00245705"/>
    <w:pPr>
      <w:tabs>
        <w:tab w:val="center" w:pos="4680"/>
        <w:tab w:val="right" w:pos="9360"/>
      </w:tabs>
    </w:pPr>
  </w:style>
  <w:style w:type="character" w:customStyle="1" w:styleId="HeaderChar">
    <w:name w:val="Header Char"/>
    <w:basedOn w:val="DefaultParagraphFont"/>
    <w:link w:val="Header"/>
    <w:uiPriority w:val="99"/>
    <w:rsid w:val="00245705"/>
  </w:style>
  <w:style w:type="paragraph" w:styleId="Footer">
    <w:name w:val="footer"/>
    <w:basedOn w:val="Normal"/>
    <w:link w:val="FooterChar"/>
    <w:uiPriority w:val="99"/>
    <w:unhideWhenUsed/>
    <w:rsid w:val="00245705"/>
    <w:pPr>
      <w:tabs>
        <w:tab w:val="center" w:pos="4680"/>
        <w:tab w:val="right" w:pos="9360"/>
      </w:tabs>
    </w:pPr>
  </w:style>
  <w:style w:type="character" w:customStyle="1" w:styleId="FooterChar">
    <w:name w:val="Footer Char"/>
    <w:basedOn w:val="DefaultParagraphFont"/>
    <w:link w:val="Footer"/>
    <w:uiPriority w:val="99"/>
    <w:rsid w:val="00245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6935</Words>
  <Characters>39531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Work</dc:creator>
  <cp:lastModifiedBy>Sherry Work</cp:lastModifiedBy>
  <cp:revision>3</cp:revision>
  <cp:lastPrinted>2019-03-01T00:23:00Z</cp:lastPrinted>
  <dcterms:created xsi:type="dcterms:W3CDTF">2019-03-01T00:24:00Z</dcterms:created>
  <dcterms:modified xsi:type="dcterms:W3CDTF">2019-03-01T01:01:00Z</dcterms:modified>
</cp:coreProperties>
</file>