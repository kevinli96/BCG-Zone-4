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E29" w:rsidRDefault="00435CBA">
      <w:pPr>
        <w:pStyle w:val="BodyText"/>
        <w:kinsoku w:val="0"/>
        <w:overflowPunct w:val="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1" locked="0" layoutInCell="1" allowOverlap="1">
            <wp:simplePos x="0" y="0"/>
            <wp:positionH relativeFrom="column">
              <wp:posOffset>-22225</wp:posOffset>
            </wp:positionH>
            <wp:positionV relativeFrom="paragraph">
              <wp:posOffset>306705</wp:posOffset>
            </wp:positionV>
            <wp:extent cx="1962150" cy="616585"/>
            <wp:effectExtent l="0" t="0" r="0" b="0"/>
            <wp:wrapTight wrapText="bothSides">
              <wp:wrapPolygon edited="0">
                <wp:start x="0" y="0"/>
                <wp:lineTo x="0" y="20688"/>
                <wp:lineTo x="21390" y="20688"/>
                <wp:lineTo x="213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one3logo.JPG"/>
                    <pic:cNvPicPr/>
                  </pic:nvPicPr>
                  <pic:blipFill>
                    <a:blip r:embed="rId8"/>
                    <a:stretch>
                      <a:fillRect/>
                    </a:stretch>
                  </pic:blipFill>
                  <pic:spPr>
                    <a:xfrm>
                      <a:off x="0" y="0"/>
                      <a:ext cx="1962150" cy="616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59264" behindDoc="1" locked="0" layoutInCell="1" allowOverlap="1">
            <wp:simplePos x="0" y="0"/>
            <wp:positionH relativeFrom="column">
              <wp:posOffset>4168775</wp:posOffset>
            </wp:positionH>
            <wp:positionV relativeFrom="paragraph">
              <wp:posOffset>257175</wp:posOffset>
            </wp:positionV>
            <wp:extent cx="1390650" cy="758190"/>
            <wp:effectExtent l="0" t="0" r="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Zone4Logo.JPG"/>
                    <pic:cNvPicPr/>
                  </pic:nvPicPr>
                  <pic:blipFill>
                    <a:blip r:embed="rId9"/>
                    <a:stretch>
                      <a:fillRect/>
                    </a:stretch>
                  </pic:blipFill>
                  <pic:spPr>
                    <a:xfrm>
                      <a:off x="0" y="0"/>
                      <a:ext cx="1390650" cy="7581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2444750</wp:posOffset>
            </wp:positionH>
            <wp:positionV relativeFrom="paragraph">
              <wp:posOffset>0</wp:posOffset>
            </wp:positionV>
            <wp:extent cx="1123950" cy="10858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CGolfLogo.JPG"/>
                    <pic:cNvPicPr/>
                  </pic:nvPicPr>
                  <pic:blipFill>
                    <a:blip r:embed="rId10"/>
                    <a:stretch>
                      <a:fillRect/>
                    </a:stretch>
                  </pic:blipFill>
                  <pic:spPr>
                    <a:xfrm>
                      <a:off x="0" y="0"/>
                      <a:ext cx="1123950" cy="1085850"/>
                    </a:xfrm>
                    <a:prstGeom prst="rect">
                      <a:avLst/>
                    </a:prstGeom>
                  </pic:spPr>
                </pic:pic>
              </a:graphicData>
            </a:graphic>
            <wp14:sizeRelH relativeFrom="page">
              <wp14:pctWidth>0</wp14:pctWidth>
            </wp14:sizeRelH>
            <wp14:sizeRelV relativeFrom="page">
              <wp14:pctHeight>0</wp14:pctHeight>
            </wp14:sizeRelV>
          </wp:anchor>
        </w:drawing>
      </w:r>
    </w:p>
    <w:p w:rsidR="008F3E29" w:rsidRDefault="008F3E29">
      <w:pPr>
        <w:pStyle w:val="BodyText"/>
        <w:kinsoku w:val="0"/>
        <w:overflowPunct w:val="0"/>
        <w:rPr>
          <w:rFonts w:ascii="Times New Roman" w:hAnsi="Times New Roman" w:cs="Times New Roman"/>
          <w:sz w:val="20"/>
          <w:szCs w:val="20"/>
        </w:rPr>
      </w:pPr>
    </w:p>
    <w:p w:rsidR="008F3E29" w:rsidRDefault="008F3E29">
      <w:pPr>
        <w:pStyle w:val="BodyText"/>
        <w:kinsoku w:val="0"/>
        <w:overflowPunct w:val="0"/>
        <w:rPr>
          <w:rFonts w:ascii="Times New Roman" w:hAnsi="Times New Roman" w:cs="Times New Roman"/>
          <w:sz w:val="20"/>
          <w:szCs w:val="20"/>
        </w:rPr>
      </w:pPr>
    </w:p>
    <w:p w:rsidR="008F3E29" w:rsidRDefault="008F3E29">
      <w:pPr>
        <w:pStyle w:val="BodyText"/>
        <w:kinsoku w:val="0"/>
        <w:overflowPunct w:val="0"/>
        <w:rPr>
          <w:rFonts w:ascii="Times New Roman" w:hAnsi="Times New Roman" w:cs="Times New Roman"/>
          <w:sz w:val="20"/>
          <w:szCs w:val="20"/>
        </w:rPr>
      </w:pPr>
    </w:p>
    <w:p w:rsidR="001E5266" w:rsidRDefault="001E5266">
      <w:pPr>
        <w:pStyle w:val="BodyText"/>
        <w:kinsoku w:val="0"/>
        <w:overflowPunct w:val="0"/>
        <w:rPr>
          <w:rFonts w:ascii="Times New Roman" w:hAnsi="Times New Roman" w:cs="Times New Roman"/>
          <w:sz w:val="20"/>
          <w:szCs w:val="20"/>
        </w:rPr>
      </w:pPr>
    </w:p>
    <w:p w:rsidR="008F3E29" w:rsidRDefault="008F3E29">
      <w:pPr>
        <w:pStyle w:val="Heading1"/>
        <w:kinsoku w:val="0"/>
        <w:overflowPunct w:val="0"/>
        <w:spacing w:before="27"/>
        <w:ind w:left="1043" w:right="1590"/>
      </w:pPr>
      <w:r>
        <w:t>ZONE 3 AND 4</w:t>
      </w:r>
    </w:p>
    <w:p w:rsidR="008F3E29" w:rsidRDefault="008F3E29">
      <w:pPr>
        <w:pStyle w:val="BodyText"/>
        <w:kinsoku w:val="0"/>
        <w:overflowPunct w:val="0"/>
        <w:spacing w:before="280" w:line="393" w:lineRule="auto"/>
        <w:ind w:left="1037" w:right="1590"/>
        <w:jc w:val="center"/>
        <w:rPr>
          <w:b/>
          <w:bCs/>
          <w:sz w:val="36"/>
          <w:szCs w:val="36"/>
        </w:rPr>
      </w:pPr>
      <w:r>
        <w:rPr>
          <w:b/>
          <w:bCs/>
          <w:sz w:val="36"/>
          <w:szCs w:val="36"/>
        </w:rPr>
        <w:t>TEAM AND INTERCLUB MATCH PLAY MANUAL WEEKDAY AND BUSINESS WOMEN</w:t>
      </w:r>
    </w:p>
    <w:p w:rsidR="008F3E29" w:rsidRDefault="008F3E29">
      <w:pPr>
        <w:pStyle w:val="BodyText"/>
        <w:kinsoku w:val="0"/>
        <w:overflowPunct w:val="0"/>
        <w:rPr>
          <w:b/>
          <w:bCs/>
          <w:sz w:val="36"/>
          <w:szCs w:val="36"/>
        </w:rPr>
      </w:pPr>
    </w:p>
    <w:p w:rsidR="008F3E29" w:rsidRDefault="008F3E29">
      <w:pPr>
        <w:pStyle w:val="BodyText"/>
        <w:kinsoku w:val="0"/>
        <w:overflowPunct w:val="0"/>
        <w:spacing w:before="280"/>
        <w:ind w:left="1043" w:right="1590"/>
        <w:jc w:val="center"/>
        <w:rPr>
          <w:b/>
          <w:bCs/>
          <w:sz w:val="36"/>
          <w:szCs w:val="36"/>
        </w:rPr>
      </w:pPr>
      <w:r>
        <w:rPr>
          <w:b/>
          <w:bCs/>
          <w:sz w:val="36"/>
          <w:szCs w:val="36"/>
        </w:rPr>
        <w:t>GOALS OF TEAM AND INTERCLUB MATCH PLAY</w:t>
      </w:r>
    </w:p>
    <w:p w:rsidR="008F3E29" w:rsidRDefault="008F3E29">
      <w:pPr>
        <w:pStyle w:val="BodyText"/>
        <w:kinsoku w:val="0"/>
        <w:overflowPunct w:val="0"/>
        <w:rPr>
          <w:b/>
          <w:bCs/>
          <w:sz w:val="36"/>
          <w:szCs w:val="36"/>
        </w:rPr>
      </w:pPr>
    </w:p>
    <w:p w:rsidR="008F3E29" w:rsidRDefault="008F3E29">
      <w:pPr>
        <w:pStyle w:val="BodyText"/>
        <w:kinsoku w:val="0"/>
        <w:overflowPunct w:val="0"/>
        <w:spacing w:before="7"/>
        <w:rPr>
          <w:b/>
          <w:bCs/>
          <w:sz w:val="37"/>
          <w:szCs w:val="37"/>
        </w:rPr>
      </w:pPr>
    </w:p>
    <w:p w:rsidR="008F3E29" w:rsidRDefault="008F3E29">
      <w:pPr>
        <w:pStyle w:val="ListParagraph"/>
        <w:numPr>
          <w:ilvl w:val="0"/>
          <w:numId w:val="13"/>
        </w:numPr>
        <w:tabs>
          <w:tab w:val="left" w:pos="891"/>
        </w:tabs>
        <w:kinsoku w:val="0"/>
        <w:overflowPunct w:val="0"/>
        <w:spacing w:before="1"/>
        <w:ind w:right="149" w:hanging="773"/>
        <w:rPr>
          <w:sz w:val="28"/>
          <w:szCs w:val="28"/>
        </w:rPr>
      </w:pPr>
      <w:r>
        <w:rPr>
          <w:sz w:val="28"/>
          <w:szCs w:val="28"/>
        </w:rPr>
        <w:t>Provide players from Member Clubs / Groups in Zones 3 and 4 with the opportunity to learn the Rules of Golf and Golf Etiquette when competing in a friendly Match Play</w:t>
      </w:r>
      <w:r>
        <w:rPr>
          <w:spacing w:val="-18"/>
          <w:sz w:val="28"/>
          <w:szCs w:val="28"/>
        </w:rPr>
        <w:t xml:space="preserve"> </w:t>
      </w:r>
      <w:r>
        <w:rPr>
          <w:sz w:val="28"/>
          <w:szCs w:val="28"/>
        </w:rPr>
        <w:t>event.</w:t>
      </w:r>
    </w:p>
    <w:p w:rsidR="008F3E29" w:rsidRDefault="008F3E29">
      <w:pPr>
        <w:pStyle w:val="BodyText"/>
        <w:kinsoku w:val="0"/>
        <w:overflowPunct w:val="0"/>
        <w:spacing w:before="9"/>
        <w:rPr>
          <w:sz w:val="22"/>
          <w:szCs w:val="22"/>
        </w:rPr>
      </w:pPr>
    </w:p>
    <w:p w:rsidR="008F3E29" w:rsidRDefault="008F3E29">
      <w:pPr>
        <w:pStyle w:val="ListParagraph"/>
        <w:numPr>
          <w:ilvl w:val="0"/>
          <w:numId w:val="13"/>
        </w:numPr>
        <w:tabs>
          <w:tab w:val="left" w:pos="891"/>
        </w:tabs>
        <w:kinsoku w:val="0"/>
        <w:overflowPunct w:val="0"/>
        <w:spacing w:line="242" w:lineRule="auto"/>
        <w:ind w:right="256" w:hanging="773"/>
        <w:rPr>
          <w:sz w:val="28"/>
          <w:szCs w:val="28"/>
        </w:rPr>
      </w:pPr>
      <w:r>
        <w:rPr>
          <w:sz w:val="28"/>
          <w:szCs w:val="28"/>
        </w:rPr>
        <w:t>Provide players the opportunity to play different courses within Zone 3</w:t>
      </w:r>
      <w:r>
        <w:rPr>
          <w:spacing w:val="-34"/>
          <w:sz w:val="28"/>
          <w:szCs w:val="28"/>
        </w:rPr>
        <w:t xml:space="preserve"> </w:t>
      </w:r>
      <w:r>
        <w:rPr>
          <w:sz w:val="28"/>
          <w:szCs w:val="28"/>
        </w:rPr>
        <w:t>and Zone 4 and take pride in representing their Club’s / Group’s</w:t>
      </w:r>
      <w:r>
        <w:rPr>
          <w:spacing w:val="-28"/>
          <w:sz w:val="28"/>
          <w:szCs w:val="28"/>
        </w:rPr>
        <w:t xml:space="preserve"> </w:t>
      </w:r>
      <w:r>
        <w:rPr>
          <w:sz w:val="28"/>
          <w:szCs w:val="28"/>
        </w:rPr>
        <w:t>Team.</w:t>
      </w:r>
    </w:p>
    <w:p w:rsidR="008F3E29" w:rsidRDefault="008F3E29">
      <w:pPr>
        <w:pStyle w:val="BodyText"/>
        <w:kinsoku w:val="0"/>
        <w:overflowPunct w:val="0"/>
        <w:spacing w:before="6"/>
        <w:rPr>
          <w:sz w:val="27"/>
          <w:szCs w:val="27"/>
        </w:rPr>
      </w:pPr>
    </w:p>
    <w:p w:rsidR="008F3E29" w:rsidRDefault="008F3E29">
      <w:pPr>
        <w:pStyle w:val="ListParagraph"/>
        <w:numPr>
          <w:ilvl w:val="0"/>
          <w:numId w:val="13"/>
        </w:numPr>
        <w:tabs>
          <w:tab w:val="left" w:pos="891"/>
        </w:tabs>
        <w:kinsoku w:val="0"/>
        <w:overflowPunct w:val="0"/>
        <w:ind w:right="102" w:hanging="773"/>
        <w:rPr>
          <w:sz w:val="28"/>
          <w:szCs w:val="28"/>
        </w:rPr>
      </w:pPr>
      <w:r>
        <w:rPr>
          <w:sz w:val="28"/>
          <w:szCs w:val="28"/>
        </w:rPr>
        <w:t>Promote friendship, camaraderie and fair play when meeting and</w:t>
      </w:r>
      <w:r>
        <w:rPr>
          <w:spacing w:val="-34"/>
          <w:sz w:val="28"/>
          <w:szCs w:val="28"/>
        </w:rPr>
        <w:t xml:space="preserve"> </w:t>
      </w:r>
      <w:r>
        <w:rPr>
          <w:sz w:val="28"/>
          <w:szCs w:val="28"/>
        </w:rPr>
        <w:t>competing against golfers from other Zone 3 and Zone 4 Member Clubs</w:t>
      </w:r>
      <w:r>
        <w:rPr>
          <w:spacing w:val="-31"/>
          <w:sz w:val="28"/>
          <w:szCs w:val="28"/>
        </w:rPr>
        <w:t xml:space="preserve"> </w:t>
      </w:r>
      <w:r>
        <w:rPr>
          <w:sz w:val="28"/>
          <w:szCs w:val="28"/>
        </w:rPr>
        <w:t>/Groups.</w:t>
      </w: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spacing w:before="2"/>
        <w:rPr>
          <w:sz w:val="28"/>
          <w:szCs w:val="28"/>
        </w:rPr>
      </w:pPr>
    </w:p>
    <w:p w:rsidR="008F3E29" w:rsidRDefault="008F3E29">
      <w:pPr>
        <w:pStyle w:val="BodyText"/>
        <w:tabs>
          <w:tab w:val="left" w:pos="1290"/>
        </w:tabs>
        <w:kinsoku w:val="0"/>
        <w:overflowPunct w:val="0"/>
        <w:ind w:left="89"/>
        <w:jc w:val="center"/>
        <w:rPr>
          <w:sz w:val="28"/>
          <w:szCs w:val="28"/>
        </w:rPr>
      </w:pPr>
      <w:r>
        <w:rPr>
          <w:sz w:val="28"/>
          <w:szCs w:val="28"/>
          <w:u w:val="single"/>
        </w:rPr>
        <w:t>Revised:</w:t>
      </w:r>
      <w:r>
        <w:rPr>
          <w:sz w:val="28"/>
          <w:szCs w:val="28"/>
        </w:rPr>
        <w:tab/>
      </w:r>
      <w:r w:rsidR="00013BDD">
        <w:rPr>
          <w:sz w:val="28"/>
          <w:szCs w:val="28"/>
          <w:u w:val="single"/>
        </w:rPr>
        <w:t>May</w:t>
      </w:r>
      <w:r w:rsidR="00340F60">
        <w:rPr>
          <w:sz w:val="28"/>
          <w:szCs w:val="28"/>
          <w:u w:val="single"/>
        </w:rPr>
        <w:t xml:space="preserve"> 201</w:t>
      </w:r>
      <w:r w:rsidR="00CD0711">
        <w:rPr>
          <w:sz w:val="28"/>
          <w:szCs w:val="28"/>
          <w:u w:val="single"/>
        </w:rPr>
        <w:t>9</w:t>
      </w:r>
    </w:p>
    <w:p w:rsidR="008F3E29" w:rsidRDefault="008F3E29">
      <w:pPr>
        <w:pStyle w:val="BodyText"/>
        <w:tabs>
          <w:tab w:val="left" w:pos="1290"/>
        </w:tabs>
        <w:kinsoku w:val="0"/>
        <w:overflowPunct w:val="0"/>
        <w:ind w:left="89"/>
        <w:jc w:val="center"/>
        <w:rPr>
          <w:sz w:val="28"/>
          <w:szCs w:val="28"/>
        </w:rPr>
        <w:sectPr w:rsidR="008F3E29" w:rsidSect="002920A9">
          <w:footerReference w:type="even" r:id="rId11"/>
          <w:footerReference w:type="default" r:id="rId12"/>
          <w:type w:val="continuous"/>
          <w:pgSz w:w="12240" w:h="15840"/>
          <w:pgMar w:top="1500" w:right="1020" w:bottom="280" w:left="1520" w:header="720" w:footer="864" w:gutter="0"/>
          <w:cols w:space="720"/>
          <w:noEndnote/>
          <w:docGrid w:linePitch="326"/>
        </w:sectPr>
      </w:pPr>
    </w:p>
    <w:p w:rsidR="008F3E29" w:rsidRDefault="008F3E29">
      <w:pPr>
        <w:pStyle w:val="BodyText"/>
        <w:kinsoku w:val="0"/>
        <w:overflowPunct w:val="0"/>
        <w:spacing w:before="73"/>
        <w:ind w:right="12"/>
        <w:jc w:val="center"/>
        <w:rPr>
          <w:b/>
          <w:bCs/>
          <w:sz w:val="40"/>
          <w:szCs w:val="40"/>
        </w:rPr>
      </w:pPr>
      <w:r>
        <w:rPr>
          <w:b/>
          <w:bCs/>
          <w:sz w:val="40"/>
          <w:szCs w:val="40"/>
        </w:rPr>
        <w:lastRenderedPageBreak/>
        <w:t>TABLE OF CONTENTS</w:t>
      </w:r>
    </w:p>
    <w:p w:rsidR="008F3E29" w:rsidRDefault="008F3E29">
      <w:pPr>
        <w:pStyle w:val="Heading2"/>
        <w:tabs>
          <w:tab w:val="left" w:leader="dot" w:pos="9671"/>
        </w:tabs>
        <w:kinsoku w:val="0"/>
        <w:overflowPunct w:val="0"/>
        <w:spacing w:before="855"/>
      </w:pPr>
      <w:r>
        <w:t>SECTION ONE: ~ TEAM AND INTERCLUB MATCH</w:t>
      </w:r>
      <w:r>
        <w:rPr>
          <w:spacing w:val="-7"/>
        </w:rPr>
        <w:t xml:space="preserve"> </w:t>
      </w:r>
      <w:r>
        <w:t>PLAY</w:t>
      </w:r>
      <w:r>
        <w:rPr>
          <w:spacing w:val="-6"/>
        </w:rPr>
        <w:t xml:space="preserve"> </w:t>
      </w:r>
      <w:r>
        <w:t>BASICS</w:t>
      </w:r>
      <w:r>
        <w:tab/>
      </w:r>
      <w:r w:rsidR="00DA5B3F">
        <w:t>1</w:t>
      </w:r>
    </w:p>
    <w:p w:rsidR="008F3E29" w:rsidRDefault="008F3E29">
      <w:pPr>
        <w:pStyle w:val="ListParagraph"/>
        <w:numPr>
          <w:ilvl w:val="1"/>
          <w:numId w:val="13"/>
        </w:numPr>
        <w:tabs>
          <w:tab w:val="left" w:pos="899"/>
          <w:tab w:val="left" w:leader="dot" w:pos="9705"/>
        </w:tabs>
        <w:kinsoku w:val="0"/>
        <w:overflowPunct w:val="0"/>
        <w:spacing w:before="152"/>
        <w:ind w:hanging="441"/>
        <w:rPr>
          <w:color w:val="000000"/>
        </w:rPr>
      </w:pPr>
      <w:r>
        <w:rPr>
          <w:sz w:val="28"/>
          <w:szCs w:val="28"/>
        </w:rPr>
        <w:t>Team Overview &amp;</w:t>
      </w:r>
      <w:r>
        <w:rPr>
          <w:spacing w:val="-7"/>
          <w:sz w:val="28"/>
          <w:szCs w:val="28"/>
        </w:rPr>
        <w:t xml:space="preserve"> </w:t>
      </w:r>
      <w:r>
        <w:rPr>
          <w:sz w:val="28"/>
          <w:szCs w:val="28"/>
        </w:rPr>
        <w:t>General</w:t>
      </w:r>
      <w:r>
        <w:rPr>
          <w:spacing w:val="-5"/>
          <w:sz w:val="28"/>
          <w:szCs w:val="28"/>
        </w:rPr>
        <w:t xml:space="preserve"> </w:t>
      </w:r>
      <w:r>
        <w:rPr>
          <w:sz w:val="28"/>
          <w:szCs w:val="28"/>
        </w:rPr>
        <w:t>Information</w:t>
      </w:r>
      <w:r>
        <w:rPr>
          <w:sz w:val="28"/>
          <w:szCs w:val="28"/>
        </w:rPr>
        <w:tab/>
      </w:r>
      <w:r w:rsidR="004E3648">
        <w:rPr>
          <w:sz w:val="28"/>
          <w:szCs w:val="28"/>
        </w:rPr>
        <w:t>1</w:t>
      </w:r>
    </w:p>
    <w:p w:rsidR="008F3E29" w:rsidRDefault="008F3E29">
      <w:pPr>
        <w:pStyle w:val="ListParagraph"/>
        <w:numPr>
          <w:ilvl w:val="1"/>
          <w:numId w:val="13"/>
        </w:numPr>
        <w:tabs>
          <w:tab w:val="left" w:pos="895"/>
          <w:tab w:val="left" w:leader="dot" w:pos="9671"/>
        </w:tabs>
        <w:kinsoku w:val="0"/>
        <w:overflowPunct w:val="0"/>
        <w:spacing w:before="152"/>
        <w:ind w:left="894" w:hanging="437"/>
        <w:rPr>
          <w:color w:val="000000"/>
          <w:sz w:val="28"/>
          <w:szCs w:val="28"/>
        </w:rPr>
      </w:pPr>
      <w:r>
        <w:rPr>
          <w:sz w:val="28"/>
          <w:szCs w:val="28"/>
        </w:rPr>
        <w:t>Yearly</w:t>
      </w:r>
      <w:r>
        <w:rPr>
          <w:spacing w:val="-2"/>
          <w:sz w:val="28"/>
          <w:szCs w:val="28"/>
        </w:rPr>
        <w:t xml:space="preserve"> </w:t>
      </w:r>
      <w:r>
        <w:rPr>
          <w:sz w:val="28"/>
          <w:szCs w:val="28"/>
        </w:rPr>
        <w:t>Reminders</w:t>
      </w:r>
      <w:r>
        <w:rPr>
          <w:sz w:val="28"/>
          <w:szCs w:val="28"/>
        </w:rPr>
        <w:tab/>
      </w:r>
      <w:r w:rsidR="004E3648">
        <w:rPr>
          <w:sz w:val="28"/>
          <w:szCs w:val="28"/>
        </w:rPr>
        <w:t>1</w:t>
      </w:r>
    </w:p>
    <w:p w:rsidR="008F3E29" w:rsidRDefault="008F3E29">
      <w:pPr>
        <w:pStyle w:val="ListParagraph"/>
        <w:numPr>
          <w:ilvl w:val="1"/>
          <w:numId w:val="13"/>
        </w:numPr>
        <w:tabs>
          <w:tab w:val="left" w:pos="895"/>
          <w:tab w:val="left" w:leader="dot" w:pos="9695"/>
        </w:tabs>
        <w:kinsoku w:val="0"/>
        <w:overflowPunct w:val="0"/>
        <w:spacing w:before="3" w:line="341" w:lineRule="exact"/>
        <w:ind w:left="894" w:hanging="437"/>
        <w:rPr>
          <w:color w:val="000000"/>
          <w:spacing w:val="5"/>
          <w:sz w:val="28"/>
          <w:szCs w:val="28"/>
        </w:rPr>
      </w:pPr>
      <w:r>
        <w:rPr>
          <w:sz w:val="28"/>
          <w:szCs w:val="28"/>
        </w:rPr>
        <w:t>Eligibility</w:t>
      </w:r>
      <w:r>
        <w:rPr>
          <w:spacing w:val="-6"/>
          <w:sz w:val="28"/>
          <w:szCs w:val="28"/>
        </w:rPr>
        <w:t xml:space="preserve"> </w:t>
      </w:r>
      <w:r>
        <w:rPr>
          <w:sz w:val="28"/>
          <w:szCs w:val="28"/>
        </w:rPr>
        <w:t>for</w:t>
      </w:r>
      <w:r>
        <w:rPr>
          <w:spacing w:val="-6"/>
          <w:sz w:val="28"/>
          <w:szCs w:val="28"/>
        </w:rPr>
        <w:t xml:space="preserve"> </w:t>
      </w:r>
      <w:r>
        <w:rPr>
          <w:sz w:val="28"/>
          <w:szCs w:val="28"/>
        </w:rPr>
        <w:t>Participation</w:t>
      </w:r>
      <w:r>
        <w:rPr>
          <w:sz w:val="28"/>
          <w:szCs w:val="28"/>
        </w:rPr>
        <w:tab/>
      </w:r>
      <w:r w:rsidR="004E3648">
        <w:rPr>
          <w:sz w:val="28"/>
          <w:szCs w:val="28"/>
        </w:rPr>
        <w:t>2</w:t>
      </w:r>
    </w:p>
    <w:p w:rsidR="008F3E29" w:rsidRDefault="008F3E29">
      <w:pPr>
        <w:pStyle w:val="ListParagraph"/>
        <w:numPr>
          <w:ilvl w:val="1"/>
          <w:numId w:val="13"/>
        </w:numPr>
        <w:tabs>
          <w:tab w:val="left" w:pos="895"/>
          <w:tab w:val="left" w:leader="dot" w:pos="9695"/>
        </w:tabs>
        <w:kinsoku w:val="0"/>
        <w:overflowPunct w:val="0"/>
        <w:spacing w:line="341" w:lineRule="exact"/>
        <w:ind w:left="894" w:hanging="437"/>
        <w:rPr>
          <w:color w:val="000000"/>
          <w:sz w:val="28"/>
          <w:szCs w:val="28"/>
        </w:rPr>
      </w:pPr>
      <w:r>
        <w:rPr>
          <w:sz w:val="28"/>
          <w:szCs w:val="28"/>
        </w:rPr>
        <w:t>Application</w:t>
      </w:r>
      <w:r>
        <w:rPr>
          <w:spacing w:val="-7"/>
          <w:sz w:val="28"/>
          <w:szCs w:val="28"/>
        </w:rPr>
        <w:t xml:space="preserve"> </w:t>
      </w:r>
      <w:r>
        <w:rPr>
          <w:sz w:val="28"/>
          <w:szCs w:val="28"/>
        </w:rPr>
        <w:t>for</w:t>
      </w:r>
      <w:r>
        <w:rPr>
          <w:spacing w:val="-6"/>
          <w:sz w:val="28"/>
          <w:szCs w:val="28"/>
        </w:rPr>
        <w:t xml:space="preserve"> </w:t>
      </w:r>
      <w:r>
        <w:rPr>
          <w:sz w:val="28"/>
          <w:szCs w:val="28"/>
        </w:rPr>
        <w:t>Participation</w:t>
      </w:r>
      <w:r>
        <w:rPr>
          <w:sz w:val="28"/>
          <w:szCs w:val="28"/>
        </w:rPr>
        <w:tab/>
      </w:r>
      <w:r w:rsidR="004E3648">
        <w:rPr>
          <w:sz w:val="28"/>
          <w:szCs w:val="28"/>
        </w:rPr>
        <w:t>2</w:t>
      </w:r>
    </w:p>
    <w:p w:rsidR="008F3E29" w:rsidRDefault="008F3E29">
      <w:pPr>
        <w:pStyle w:val="ListParagraph"/>
        <w:numPr>
          <w:ilvl w:val="1"/>
          <w:numId w:val="13"/>
        </w:numPr>
        <w:tabs>
          <w:tab w:val="left" w:pos="895"/>
          <w:tab w:val="left" w:leader="dot" w:pos="9676"/>
        </w:tabs>
        <w:kinsoku w:val="0"/>
        <w:overflowPunct w:val="0"/>
        <w:spacing w:line="341" w:lineRule="exact"/>
        <w:ind w:left="894" w:hanging="437"/>
        <w:rPr>
          <w:color w:val="000000"/>
          <w:sz w:val="28"/>
          <w:szCs w:val="28"/>
        </w:rPr>
      </w:pPr>
      <w:r>
        <w:rPr>
          <w:sz w:val="28"/>
          <w:szCs w:val="28"/>
        </w:rPr>
        <w:t>Team Selection /</w:t>
      </w:r>
      <w:r>
        <w:rPr>
          <w:spacing w:val="-12"/>
          <w:sz w:val="28"/>
          <w:szCs w:val="28"/>
        </w:rPr>
        <w:t xml:space="preserve"> </w:t>
      </w:r>
      <w:r>
        <w:rPr>
          <w:sz w:val="28"/>
          <w:szCs w:val="28"/>
        </w:rPr>
        <w:t>Draw</w:t>
      </w:r>
      <w:r>
        <w:rPr>
          <w:spacing w:val="-6"/>
          <w:sz w:val="28"/>
          <w:szCs w:val="28"/>
        </w:rPr>
        <w:t xml:space="preserve"> </w:t>
      </w:r>
      <w:r>
        <w:rPr>
          <w:sz w:val="28"/>
          <w:szCs w:val="28"/>
        </w:rPr>
        <w:t>Procedures</w:t>
      </w:r>
      <w:r>
        <w:rPr>
          <w:sz w:val="28"/>
          <w:szCs w:val="28"/>
        </w:rPr>
        <w:tab/>
      </w:r>
      <w:r w:rsidR="004E3648">
        <w:rPr>
          <w:sz w:val="28"/>
          <w:szCs w:val="28"/>
        </w:rPr>
        <w:t>3</w:t>
      </w:r>
    </w:p>
    <w:p w:rsidR="008F3E29" w:rsidRDefault="008F3E29">
      <w:pPr>
        <w:pStyle w:val="ListParagraph"/>
        <w:numPr>
          <w:ilvl w:val="2"/>
          <w:numId w:val="13"/>
        </w:numPr>
        <w:tabs>
          <w:tab w:val="left" w:pos="1615"/>
          <w:tab w:val="left" w:leader="dot" w:pos="9686"/>
        </w:tabs>
        <w:kinsoku w:val="0"/>
        <w:overflowPunct w:val="0"/>
        <w:spacing w:line="341" w:lineRule="exact"/>
        <w:rPr>
          <w:sz w:val="28"/>
          <w:szCs w:val="28"/>
        </w:rPr>
      </w:pPr>
      <w:r>
        <w:rPr>
          <w:sz w:val="28"/>
          <w:szCs w:val="28"/>
        </w:rPr>
        <w:t>Weekday</w:t>
      </w:r>
      <w:r>
        <w:rPr>
          <w:spacing w:val="-1"/>
          <w:sz w:val="28"/>
          <w:szCs w:val="28"/>
        </w:rPr>
        <w:t xml:space="preserve"> </w:t>
      </w:r>
      <w:r>
        <w:rPr>
          <w:sz w:val="28"/>
          <w:szCs w:val="28"/>
        </w:rPr>
        <w:t>Teams</w:t>
      </w:r>
      <w:r>
        <w:rPr>
          <w:sz w:val="28"/>
          <w:szCs w:val="28"/>
        </w:rPr>
        <w:tab/>
      </w:r>
      <w:r w:rsidR="004E3648">
        <w:rPr>
          <w:sz w:val="28"/>
          <w:szCs w:val="28"/>
        </w:rPr>
        <w:t>3</w:t>
      </w:r>
      <w:r>
        <w:rPr>
          <w:sz w:val="28"/>
          <w:szCs w:val="28"/>
        </w:rPr>
        <w:t>-</w:t>
      </w:r>
      <w:r w:rsidR="004E3648">
        <w:rPr>
          <w:sz w:val="28"/>
          <w:szCs w:val="28"/>
        </w:rPr>
        <w:t>4</w:t>
      </w:r>
    </w:p>
    <w:p w:rsidR="008F3E29" w:rsidRDefault="008F3E29">
      <w:pPr>
        <w:pStyle w:val="ListParagraph"/>
        <w:numPr>
          <w:ilvl w:val="2"/>
          <w:numId w:val="13"/>
        </w:numPr>
        <w:tabs>
          <w:tab w:val="left" w:pos="1615"/>
          <w:tab w:val="left" w:leader="dot" w:pos="9714"/>
        </w:tabs>
        <w:kinsoku w:val="0"/>
        <w:overflowPunct w:val="0"/>
        <w:spacing w:line="341" w:lineRule="exact"/>
        <w:rPr>
          <w:sz w:val="28"/>
          <w:szCs w:val="28"/>
        </w:rPr>
      </w:pPr>
      <w:r>
        <w:rPr>
          <w:sz w:val="28"/>
          <w:szCs w:val="28"/>
        </w:rPr>
        <w:t>Business</w:t>
      </w:r>
      <w:r>
        <w:rPr>
          <w:spacing w:val="-5"/>
          <w:sz w:val="28"/>
          <w:szCs w:val="28"/>
        </w:rPr>
        <w:t xml:space="preserve"> </w:t>
      </w:r>
      <w:r>
        <w:rPr>
          <w:sz w:val="28"/>
          <w:szCs w:val="28"/>
        </w:rPr>
        <w:t>Women’s</w:t>
      </w:r>
      <w:r>
        <w:rPr>
          <w:spacing w:val="-1"/>
          <w:sz w:val="28"/>
          <w:szCs w:val="28"/>
        </w:rPr>
        <w:t xml:space="preserve"> </w:t>
      </w:r>
      <w:r>
        <w:rPr>
          <w:sz w:val="28"/>
          <w:szCs w:val="28"/>
        </w:rPr>
        <w:t>Teams</w:t>
      </w:r>
      <w:r>
        <w:rPr>
          <w:sz w:val="28"/>
          <w:szCs w:val="28"/>
        </w:rPr>
        <w:tab/>
      </w:r>
      <w:r w:rsidR="00DA5B3F">
        <w:rPr>
          <w:sz w:val="28"/>
          <w:szCs w:val="28"/>
        </w:rPr>
        <w:t>4</w:t>
      </w:r>
    </w:p>
    <w:p w:rsidR="008F3E29" w:rsidRDefault="008F3E29">
      <w:pPr>
        <w:pStyle w:val="ListParagraph"/>
        <w:numPr>
          <w:ilvl w:val="1"/>
          <w:numId w:val="13"/>
        </w:numPr>
        <w:tabs>
          <w:tab w:val="left" w:pos="895"/>
          <w:tab w:val="left" w:leader="dot" w:pos="9666"/>
        </w:tabs>
        <w:kinsoku w:val="0"/>
        <w:overflowPunct w:val="0"/>
        <w:spacing w:before="3" w:line="341" w:lineRule="exact"/>
        <w:ind w:left="894" w:hanging="437"/>
        <w:rPr>
          <w:color w:val="000000"/>
          <w:sz w:val="28"/>
          <w:szCs w:val="28"/>
        </w:rPr>
      </w:pPr>
      <w:r>
        <w:rPr>
          <w:sz w:val="28"/>
          <w:szCs w:val="28"/>
        </w:rPr>
        <w:t>Guidelines and Conditions</w:t>
      </w:r>
      <w:r>
        <w:rPr>
          <w:spacing w:val="-11"/>
          <w:sz w:val="28"/>
          <w:szCs w:val="28"/>
        </w:rPr>
        <w:t xml:space="preserve"> </w:t>
      </w:r>
      <w:r>
        <w:rPr>
          <w:sz w:val="28"/>
          <w:szCs w:val="28"/>
        </w:rPr>
        <w:t>of</w:t>
      </w:r>
      <w:r>
        <w:rPr>
          <w:spacing w:val="-3"/>
          <w:sz w:val="28"/>
          <w:szCs w:val="28"/>
        </w:rPr>
        <w:t xml:space="preserve"> </w:t>
      </w:r>
      <w:r>
        <w:rPr>
          <w:sz w:val="28"/>
          <w:szCs w:val="28"/>
        </w:rPr>
        <w:t>Play</w:t>
      </w:r>
      <w:r>
        <w:rPr>
          <w:sz w:val="28"/>
          <w:szCs w:val="28"/>
        </w:rPr>
        <w:tab/>
      </w:r>
      <w:r w:rsidR="00474890">
        <w:rPr>
          <w:sz w:val="28"/>
          <w:szCs w:val="28"/>
        </w:rPr>
        <w:t>4</w:t>
      </w:r>
      <w:r>
        <w:rPr>
          <w:sz w:val="28"/>
          <w:szCs w:val="28"/>
        </w:rPr>
        <w:t>-</w:t>
      </w:r>
      <w:r w:rsidR="004E3648">
        <w:rPr>
          <w:sz w:val="28"/>
          <w:szCs w:val="28"/>
        </w:rPr>
        <w:t>7</w:t>
      </w:r>
    </w:p>
    <w:p w:rsidR="008F3E29" w:rsidRDefault="008F3E29">
      <w:pPr>
        <w:pStyle w:val="ListParagraph"/>
        <w:numPr>
          <w:ilvl w:val="1"/>
          <w:numId w:val="13"/>
        </w:numPr>
        <w:tabs>
          <w:tab w:val="left" w:pos="895"/>
          <w:tab w:val="left" w:leader="dot" w:pos="9705"/>
        </w:tabs>
        <w:kinsoku w:val="0"/>
        <w:overflowPunct w:val="0"/>
        <w:spacing w:line="341" w:lineRule="exact"/>
        <w:ind w:left="894" w:hanging="437"/>
        <w:rPr>
          <w:color w:val="000000"/>
          <w:sz w:val="28"/>
          <w:szCs w:val="28"/>
        </w:rPr>
      </w:pPr>
      <w:r>
        <w:rPr>
          <w:sz w:val="28"/>
          <w:szCs w:val="28"/>
        </w:rPr>
        <w:t>Pace of</w:t>
      </w:r>
      <w:r>
        <w:rPr>
          <w:spacing w:val="-6"/>
          <w:sz w:val="28"/>
          <w:szCs w:val="28"/>
        </w:rPr>
        <w:t xml:space="preserve"> </w:t>
      </w:r>
      <w:r>
        <w:rPr>
          <w:sz w:val="28"/>
          <w:szCs w:val="28"/>
        </w:rPr>
        <w:t>Play</w:t>
      </w:r>
      <w:r>
        <w:rPr>
          <w:spacing w:val="-5"/>
          <w:sz w:val="28"/>
          <w:szCs w:val="28"/>
        </w:rPr>
        <w:t xml:space="preserve"> </w:t>
      </w:r>
      <w:r>
        <w:rPr>
          <w:sz w:val="28"/>
          <w:szCs w:val="28"/>
        </w:rPr>
        <w:t>Guidelines</w:t>
      </w:r>
      <w:r>
        <w:rPr>
          <w:sz w:val="28"/>
          <w:szCs w:val="28"/>
        </w:rPr>
        <w:tab/>
      </w:r>
      <w:r w:rsidR="004E3648">
        <w:rPr>
          <w:sz w:val="28"/>
          <w:szCs w:val="28"/>
        </w:rPr>
        <w:t>7</w:t>
      </w:r>
      <w:r w:rsidR="00347AC2">
        <w:rPr>
          <w:sz w:val="28"/>
          <w:szCs w:val="28"/>
        </w:rPr>
        <w:t>-8</w:t>
      </w:r>
    </w:p>
    <w:p w:rsidR="008F3E29" w:rsidRDefault="008F3E29">
      <w:pPr>
        <w:pStyle w:val="ListParagraph"/>
        <w:numPr>
          <w:ilvl w:val="1"/>
          <w:numId w:val="13"/>
        </w:numPr>
        <w:tabs>
          <w:tab w:val="left" w:pos="895"/>
          <w:tab w:val="left" w:leader="dot" w:pos="9633"/>
        </w:tabs>
        <w:kinsoku w:val="0"/>
        <w:overflowPunct w:val="0"/>
        <w:spacing w:line="341" w:lineRule="exact"/>
        <w:ind w:left="894" w:hanging="437"/>
        <w:rPr>
          <w:color w:val="000000"/>
          <w:sz w:val="28"/>
          <w:szCs w:val="28"/>
        </w:rPr>
      </w:pPr>
      <w:r>
        <w:rPr>
          <w:sz w:val="28"/>
          <w:szCs w:val="28"/>
        </w:rPr>
        <w:t>Team</w:t>
      </w:r>
      <w:r>
        <w:rPr>
          <w:spacing w:val="-7"/>
          <w:sz w:val="28"/>
          <w:szCs w:val="28"/>
        </w:rPr>
        <w:t xml:space="preserve"> </w:t>
      </w:r>
      <w:r>
        <w:rPr>
          <w:sz w:val="28"/>
          <w:szCs w:val="28"/>
        </w:rPr>
        <w:t>Captain’s</w:t>
      </w:r>
      <w:r>
        <w:rPr>
          <w:spacing w:val="-4"/>
          <w:sz w:val="28"/>
          <w:szCs w:val="28"/>
        </w:rPr>
        <w:t xml:space="preserve"> </w:t>
      </w:r>
      <w:r>
        <w:rPr>
          <w:sz w:val="28"/>
          <w:szCs w:val="28"/>
        </w:rPr>
        <w:t>Duties</w:t>
      </w:r>
      <w:r>
        <w:rPr>
          <w:sz w:val="28"/>
          <w:szCs w:val="28"/>
        </w:rPr>
        <w:tab/>
      </w:r>
      <w:r w:rsidR="004A2FFE">
        <w:rPr>
          <w:sz w:val="28"/>
          <w:szCs w:val="28"/>
        </w:rPr>
        <w:t>8</w:t>
      </w:r>
    </w:p>
    <w:p w:rsidR="008F3E29" w:rsidRDefault="008F3E29">
      <w:pPr>
        <w:pStyle w:val="Heading2"/>
        <w:tabs>
          <w:tab w:val="left" w:leader="dot" w:pos="9477"/>
        </w:tabs>
        <w:kinsoku w:val="0"/>
        <w:overflowPunct w:val="0"/>
        <w:spacing w:before="982"/>
        <w:ind w:left="0" w:right="445"/>
        <w:jc w:val="center"/>
      </w:pPr>
      <w:r>
        <w:t>SECTION TWO: ~ RULES</w:t>
      </w:r>
      <w:r>
        <w:rPr>
          <w:spacing w:val="-12"/>
        </w:rPr>
        <w:t xml:space="preserve"> </w:t>
      </w:r>
      <w:r>
        <w:t>OF</w:t>
      </w:r>
      <w:r>
        <w:rPr>
          <w:spacing w:val="-1"/>
        </w:rPr>
        <w:t xml:space="preserve"> </w:t>
      </w:r>
      <w:r>
        <w:t>GOLF</w:t>
      </w:r>
      <w:r>
        <w:tab/>
      </w:r>
      <w:r w:rsidR="004A2FFE">
        <w:t>9</w:t>
      </w:r>
    </w:p>
    <w:p w:rsidR="008F3E29" w:rsidRDefault="008F3E29">
      <w:pPr>
        <w:pStyle w:val="ListParagraph"/>
        <w:numPr>
          <w:ilvl w:val="0"/>
          <w:numId w:val="12"/>
        </w:numPr>
        <w:tabs>
          <w:tab w:val="left" w:pos="895"/>
          <w:tab w:val="left" w:leader="dot" w:pos="9652"/>
        </w:tabs>
        <w:kinsoku w:val="0"/>
        <w:overflowPunct w:val="0"/>
        <w:spacing w:before="152"/>
        <w:rPr>
          <w:sz w:val="28"/>
          <w:szCs w:val="28"/>
        </w:rPr>
      </w:pPr>
      <w:r>
        <w:rPr>
          <w:sz w:val="28"/>
          <w:szCs w:val="28"/>
        </w:rPr>
        <w:t>Match Play Rules / Four Ball</w:t>
      </w:r>
      <w:r>
        <w:rPr>
          <w:spacing w:val="-19"/>
          <w:sz w:val="28"/>
          <w:szCs w:val="28"/>
        </w:rPr>
        <w:t xml:space="preserve"> </w:t>
      </w:r>
      <w:r>
        <w:rPr>
          <w:sz w:val="28"/>
          <w:szCs w:val="28"/>
        </w:rPr>
        <w:t>Match</w:t>
      </w:r>
      <w:r>
        <w:rPr>
          <w:spacing w:val="-2"/>
          <w:sz w:val="28"/>
          <w:szCs w:val="28"/>
        </w:rPr>
        <w:t xml:space="preserve"> </w:t>
      </w:r>
      <w:r>
        <w:rPr>
          <w:sz w:val="28"/>
          <w:szCs w:val="28"/>
        </w:rPr>
        <w:t>Play</w:t>
      </w:r>
      <w:r>
        <w:rPr>
          <w:sz w:val="28"/>
          <w:szCs w:val="28"/>
        </w:rPr>
        <w:tab/>
      </w:r>
      <w:r w:rsidR="004A2FFE">
        <w:rPr>
          <w:sz w:val="28"/>
          <w:szCs w:val="28"/>
        </w:rPr>
        <w:t>9</w:t>
      </w:r>
      <w:r w:rsidR="00DA5B3F">
        <w:rPr>
          <w:sz w:val="28"/>
          <w:szCs w:val="28"/>
        </w:rPr>
        <w:t>-</w:t>
      </w:r>
      <w:r w:rsidR="004A2FFE">
        <w:rPr>
          <w:sz w:val="28"/>
          <w:szCs w:val="28"/>
        </w:rPr>
        <w:t>11</w:t>
      </w:r>
    </w:p>
    <w:p w:rsidR="008F3E29" w:rsidRDefault="008F3E29">
      <w:pPr>
        <w:pStyle w:val="ListParagraph"/>
        <w:numPr>
          <w:ilvl w:val="0"/>
          <w:numId w:val="12"/>
        </w:numPr>
        <w:tabs>
          <w:tab w:val="left" w:pos="895"/>
          <w:tab w:val="left" w:leader="dot" w:pos="9647"/>
        </w:tabs>
        <w:kinsoku w:val="0"/>
        <w:overflowPunct w:val="0"/>
        <w:spacing w:before="3"/>
        <w:rPr>
          <w:sz w:val="28"/>
          <w:szCs w:val="28"/>
        </w:rPr>
      </w:pPr>
      <w:r>
        <w:rPr>
          <w:sz w:val="28"/>
          <w:szCs w:val="28"/>
        </w:rPr>
        <w:t>References</w:t>
      </w:r>
      <w:r>
        <w:rPr>
          <w:sz w:val="28"/>
          <w:szCs w:val="28"/>
        </w:rPr>
        <w:tab/>
      </w:r>
      <w:r w:rsidR="004A2FFE">
        <w:rPr>
          <w:sz w:val="28"/>
          <w:szCs w:val="28"/>
        </w:rPr>
        <w:t>1</w:t>
      </w:r>
      <w:r w:rsidR="00474890">
        <w:rPr>
          <w:sz w:val="28"/>
          <w:szCs w:val="28"/>
        </w:rPr>
        <w:t>1</w:t>
      </w:r>
    </w:p>
    <w:p w:rsidR="008F3E29" w:rsidRDefault="008F3E29">
      <w:pPr>
        <w:pStyle w:val="Heading2"/>
        <w:tabs>
          <w:tab w:val="left" w:leader="dot" w:pos="9529"/>
        </w:tabs>
        <w:kinsoku w:val="0"/>
        <w:overflowPunct w:val="0"/>
        <w:spacing w:before="978"/>
        <w:ind w:left="0" w:right="388"/>
        <w:jc w:val="center"/>
        <w:rPr>
          <w:spacing w:val="5"/>
        </w:rPr>
      </w:pPr>
      <w:r>
        <w:t>SECTION</w:t>
      </w:r>
      <w:r>
        <w:rPr>
          <w:spacing w:val="-5"/>
        </w:rPr>
        <w:t xml:space="preserve"> </w:t>
      </w:r>
      <w:r>
        <w:t>THREE:</w:t>
      </w:r>
      <w:r>
        <w:tab/>
      </w:r>
      <w:r w:rsidR="004A2FFE">
        <w:t>1</w:t>
      </w:r>
      <w:r w:rsidR="00474890">
        <w:t>2</w:t>
      </w:r>
    </w:p>
    <w:p w:rsidR="008F3E29" w:rsidRDefault="008F3E29">
      <w:pPr>
        <w:pStyle w:val="Heading3"/>
        <w:tabs>
          <w:tab w:val="left" w:pos="2334"/>
          <w:tab w:val="left" w:leader="dot" w:pos="9657"/>
        </w:tabs>
        <w:kinsoku w:val="0"/>
        <w:overflowPunct w:val="0"/>
        <w:spacing w:before="156" w:line="341" w:lineRule="exact"/>
        <w:ind w:left="534"/>
        <w:rPr>
          <w:b w:val="0"/>
          <w:bCs w:val="0"/>
          <w:sz w:val="28"/>
          <w:szCs w:val="28"/>
        </w:rPr>
      </w:pPr>
      <w:r>
        <w:t>APPENDIX I:</w:t>
      </w:r>
      <w:r>
        <w:tab/>
        <w:t>DECISIONS OF PAST TEAM MATCH</w:t>
      </w:r>
      <w:r>
        <w:rPr>
          <w:spacing w:val="-13"/>
        </w:rPr>
        <w:t xml:space="preserve"> </w:t>
      </w:r>
      <w:r>
        <w:t>PLAY</w:t>
      </w:r>
      <w:r>
        <w:rPr>
          <w:spacing w:val="-3"/>
        </w:rPr>
        <w:t xml:space="preserve"> </w:t>
      </w:r>
      <w:r>
        <w:t>COMMITTEES</w:t>
      </w:r>
      <w:r>
        <w:tab/>
      </w:r>
      <w:r w:rsidR="004A2FFE">
        <w:rPr>
          <w:b w:val="0"/>
          <w:bCs w:val="0"/>
          <w:sz w:val="28"/>
          <w:szCs w:val="28"/>
        </w:rPr>
        <w:t>1</w:t>
      </w:r>
      <w:r w:rsidR="00474890">
        <w:rPr>
          <w:b w:val="0"/>
          <w:bCs w:val="0"/>
          <w:sz w:val="28"/>
          <w:szCs w:val="28"/>
        </w:rPr>
        <w:t>2</w:t>
      </w:r>
      <w:bookmarkStart w:id="0" w:name="_GoBack"/>
      <w:bookmarkEnd w:id="0"/>
      <w:r w:rsidR="00DA5B3F">
        <w:rPr>
          <w:b w:val="0"/>
          <w:bCs w:val="0"/>
          <w:sz w:val="28"/>
          <w:szCs w:val="28"/>
        </w:rPr>
        <w:t>-1</w:t>
      </w:r>
      <w:r w:rsidR="004A2FFE">
        <w:rPr>
          <w:b w:val="0"/>
          <w:bCs w:val="0"/>
          <w:sz w:val="28"/>
          <w:szCs w:val="28"/>
        </w:rPr>
        <w:t>6</w:t>
      </w:r>
    </w:p>
    <w:p w:rsidR="008F3E29" w:rsidRDefault="008F3E29">
      <w:pPr>
        <w:pStyle w:val="BodyText"/>
        <w:tabs>
          <w:tab w:val="left" w:pos="2334"/>
          <w:tab w:val="left" w:leader="dot" w:pos="9676"/>
        </w:tabs>
        <w:kinsoku w:val="0"/>
        <w:overflowPunct w:val="0"/>
        <w:spacing w:line="341" w:lineRule="exact"/>
        <w:ind w:left="534"/>
        <w:rPr>
          <w:sz w:val="28"/>
          <w:szCs w:val="28"/>
        </w:rPr>
      </w:pPr>
      <w:r>
        <w:rPr>
          <w:b/>
          <w:bCs/>
        </w:rPr>
        <w:t>APPENDIX</w:t>
      </w:r>
      <w:r>
        <w:rPr>
          <w:b/>
          <w:bCs/>
          <w:spacing w:val="-1"/>
        </w:rPr>
        <w:t xml:space="preserve"> </w:t>
      </w:r>
      <w:r>
        <w:rPr>
          <w:b/>
          <w:bCs/>
        </w:rPr>
        <w:t>II:</w:t>
      </w:r>
      <w:r>
        <w:rPr>
          <w:b/>
          <w:bCs/>
        </w:rPr>
        <w:tab/>
        <w:t>TEAM AND INTERCLUB MATCH PLAY MANUAL</w:t>
      </w:r>
      <w:r>
        <w:rPr>
          <w:b/>
          <w:bCs/>
          <w:spacing w:val="-13"/>
        </w:rPr>
        <w:t xml:space="preserve"> </w:t>
      </w:r>
      <w:r>
        <w:rPr>
          <w:b/>
          <w:bCs/>
        </w:rPr>
        <w:t>REVISION</w:t>
      </w:r>
      <w:r>
        <w:rPr>
          <w:b/>
          <w:bCs/>
          <w:spacing w:val="-4"/>
        </w:rPr>
        <w:t xml:space="preserve"> </w:t>
      </w:r>
      <w:r>
        <w:rPr>
          <w:b/>
          <w:bCs/>
        </w:rPr>
        <w:t>DATES</w:t>
      </w:r>
      <w:r>
        <w:rPr>
          <w:b/>
          <w:bCs/>
        </w:rPr>
        <w:tab/>
      </w:r>
      <w:r w:rsidR="00DA5B3F">
        <w:rPr>
          <w:sz w:val="28"/>
          <w:szCs w:val="28"/>
        </w:rPr>
        <w:t>1</w:t>
      </w:r>
      <w:r w:rsidR="004A2FFE">
        <w:rPr>
          <w:sz w:val="28"/>
          <w:szCs w:val="28"/>
        </w:rPr>
        <w:t>7</w:t>
      </w:r>
    </w:p>
    <w:p w:rsidR="008F3E29" w:rsidRDefault="008F3E29">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sectPr w:rsidR="00013BDD" w:rsidSect="004E3648">
          <w:footerReference w:type="default" r:id="rId13"/>
          <w:pgSz w:w="12240" w:h="15840"/>
          <w:pgMar w:top="1500" w:right="860" w:bottom="1280" w:left="820" w:header="0" w:footer="864" w:gutter="0"/>
          <w:pgNumType w:start="2"/>
          <w:cols w:space="720" w:equalWidth="0">
            <w:col w:w="10560"/>
          </w:cols>
          <w:noEndnote/>
          <w:docGrid w:linePitch="326"/>
        </w:sectPr>
      </w:pPr>
    </w:p>
    <w:p w:rsidR="008F3E29" w:rsidRDefault="008F3E29">
      <w:pPr>
        <w:pStyle w:val="BodyText"/>
        <w:kinsoku w:val="0"/>
        <w:overflowPunct w:val="0"/>
        <w:spacing w:before="15"/>
        <w:jc w:val="center"/>
        <w:rPr>
          <w:b/>
          <w:bCs/>
          <w:sz w:val="36"/>
          <w:szCs w:val="36"/>
        </w:rPr>
      </w:pPr>
      <w:r>
        <w:rPr>
          <w:b/>
          <w:bCs/>
          <w:sz w:val="36"/>
          <w:szCs w:val="36"/>
        </w:rPr>
        <w:lastRenderedPageBreak/>
        <w:t>TEAM OVERVIEW</w:t>
      </w:r>
    </w:p>
    <w:p w:rsidR="008F3E29" w:rsidRDefault="008F3E29">
      <w:pPr>
        <w:pStyle w:val="BodyText"/>
        <w:kinsoku w:val="0"/>
        <w:overflowPunct w:val="0"/>
        <w:spacing w:before="284"/>
        <w:ind w:left="174" w:right="515"/>
        <w:rPr>
          <w:b/>
          <w:bCs/>
        </w:rPr>
      </w:pPr>
      <w:r>
        <w:rPr>
          <w:b/>
          <w:bCs/>
        </w:rPr>
        <w:t>Team play is an annual event, in which each Club’s /Group’s Team(s) play(s) two “Home” and two “Away” games according to the Rules of Golf and the guidelines set out in this manual. A computer</w:t>
      </w:r>
      <w:r w:rsidR="00687697">
        <w:rPr>
          <w:b/>
          <w:bCs/>
        </w:rPr>
        <w:t>-</w:t>
      </w:r>
      <w:r>
        <w:rPr>
          <w:b/>
          <w:bCs/>
        </w:rPr>
        <w:t>generated rotational schedule attempts to have Teams play different Clubs /Groups each year.</w:t>
      </w:r>
    </w:p>
    <w:p w:rsidR="008F3E29" w:rsidRDefault="008F3E29">
      <w:pPr>
        <w:pStyle w:val="BodyText"/>
        <w:kinsoku w:val="0"/>
        <w:overflowPunct w:val="0"/>
        <w:spacing w:before="9"/>
        <w:rPr>
          <w:b/>
          <w:bCs/>
          <w:sz w:val="22"/>
          <w:szCs w:val="22"/>
        </w:rPr>
      </w:pPr>
    </w:p>
    <w:p w:rsidR="008F3E29" w:rsidRDefault="008F3E29">
      <w:pPr>
        <w:pStyle w:val="BodyText"/>
        <w:kinsoku w:val="0"/>
        <w:overflowPunct w:val="0"/>
        <w:ind w:left="174" w:right="455"/>
        <w:rPr>
          <w:b/>
          <w:bCs/>
        </w:rPr>
      </w:pPr>
      <w:r>
        <w:rPr>
          <w:b/>
          <w:bCs/>
        </w:rPr>
        <w:t>Any questions or disputes not resolved at the Club/Group level, will be referred to the Zone 3 and 4 First Team Chair and if necessary</w:t>
      </w:r>
      <w:r w:rsidR="00687697">
        <w:rPr>
          <w:b/>
          <w:bCs/>
        </w:rPr>
        <w:t>,</w:t>
      </w:r>
      <w:r>
        <w:rPr>
          <w:b/>
          <w:bCs/>
        </w:rPr>
        <w:t xml:space="preserve"> to the Zone 3 and 4 Team Match Play Committee.</w:t>
      </w:r>
    </w:p>
    <w:p w:rsidR="008F3E29" w:rsidRDefault="008F3E29">
      <w:pPr>
        <w:pStyle w:val="BodyText"/>
        <w:kinsoku w:val="0"/>
        <w:overflowPunct w:val="0"/>
        <w:spacing w:before="2"/>
        <w:rPr>
          <w:b/>
          <w:bCs/>
          <w:sz w:val="23"/>
          <w:szCs w:val="23"/>
        </w:rPr>
      </w:pPr>
    </w:p>
    <w:p w:rsidR="008F3E29" w:rsidRDefault="008F3E29">
      <w:pPr>
        <w:pStyle w:val="BodyText"/>
        <w:kinsoku w:val="0"/>
        <w:overflowPunct w:val="0"/>
        <w:ind w:left="174"/>
        <w:rPr>
          <w:b/>
          <w:bCs/>
        </w:rPr>
      </w:pPr>
      <w:r>
        <w:rPr>
          <w:b/>
          <w:bCs/>
        </w:rPr>
        <w:t xml:space="preserve">The </w:t>
      </w:r>
      <w:r>
        <w:rPr>
          <w:b/>
          <w:bCs/>
          <w:u w:val="single"/>
        </w:rPr>
        <w:t>Zone 3 and Zone 4 Team Match Play Committee</w:t>
      </w:r>
      <w:r>
        <w:rPr>
          <w:b/>
          <w:bCs/>
        </w:rPr>
        <w:t xml:space="preserve"> members are:</w:t>
      </w:r>
    </w:p>
    <w:p w:rsidR="008F3E29" w:rsidRDefault="008F3E29">
      <w:pPr>
        <w:pStyle w:val="BodyText"/>
        <w:kinsoku w:val="0"/>
        <w:overflowPunct w:val="0"/>
        <w:rPr>
          <w:b/>
          <w:bCs/>
          <w:sz w:val="20"/>
          <w:szCs w:val="20"/>
        </w:rPr>
      </w:pPr>
    </w:p>
    <w:p w:rsidR="008F3E29" w:rsidRDefault="008F3E29">
      <w:pPr>
        <w:pStyle w:val="ListParagraph"/>
        <w:numPr>
          <w:ilvl w:val="0"/>
          <w:numId w:val="11"/>
        </w:numPr>
        <w:tabs>
          <w:tab w:val="left" w:pos="895"/>
        </w:tabs>
        <w:kinsoku w:val="0"/>
        <w:overflowPunct w:val="0"/>
        <w:ind w:right="319"/>
        <w:rPr>
          <w:b/>
          <w:bCs/>
        </w:rPr>
      </w:pPr>
      <w:r>
        <w:rPr>
          <w:b/>
          <w:bCs/>
        </w:rPr>
        <w:t>1</w:t>
      </w:r>
      <w:r w:rsidR="00C77517">
        <w:rPr>
          <w:b/>
          <w:bCs/>
        </w:rPr>
        <w:t>st</w:t>
      </w:r>
      <w:r>
        <w:rPr>
          <w:b/>
          <w:bCs/>
          <w:position w:val="11"/>
          <w:sz w:val="16"/>
          <w:szCs w:val="16"/>
        </w:rPr>
        <w:t xml:space="preserve"> </w:t>
      </w:r>
      <w:r>
        <w:rPr>
          <w:b/>
          <w:bCs/>
        </w:rPr>
        <w:t>Team Chair, 2</w:t>
      </w:r>
      <w:r w:rsidR="00C77517">
        <w:rPr>
          <w:b/>
          <w:bCs/>
        </w:rPr>
        <w:t>nd</w:t>
      </w:r>
      <w:r>
        <w:rPr>
          <w:b/>
          <w:bCs/>
          <w:position w:val="11"/>
          <w:sz w:val="16"/>
          <w:szCs w:val="16"/>
        </w:rPr>
        <w:t xml:space="preserve"> </w:t>
      </w:r>
      <w:r>
        <w:rPr>
          <w:b/>
          <w:bCs/>
        </w:rPr>
        <w:t>&amp; 3</w:t>
      </w:r>
      <w:r w:rsidR="00C77517">
        <w:rPr>
          <w:b/>
          <w:bCs/>
        </w:rPr>
        <w:t>rd</w:t>
      </w:r>
      <w:r>
        <w:rPr>
          <w:b/>
          <w:bCs/>
          <w:position w:val="11"/>
          <w:sz w:val="16"/>
          <w:szCs w:val="16"/>
        </w:rPr>
        <w:t xml:space="preserve"> </w:t>
      </w:r>
      <w:r>
        <w:rPr>
          <w:b/>
          <w:bCs/>
        </w:rPr>
        <w:t>Team Chairs, Zone Chairs, Zone Rules Chairs, Business Women’s Chair and the Zone 3 and Zone 4</w:t>
      </w:r>
      <w:r>
        <w:rPr>
          <w:b/>
          <w:bCs/>
          <w:spacing w:val="-15"/>
        </w:rPr>
        <w:t xml:space="preserve"> </w:t>
      </w:r>
      <w:r>
        <w:rPr>
          <w:b/>
          <w:bCs/>
        </w:rPr>
        <w:t>Coordinator.</w:t>
      </w:r>
    </w:p>
    <w:p w:rsidR="008F3E29" w:rsidRDefault="008F3E29">
      <w:pPr>
        <w:pStyle w:val="BodyText"/>
        <w:kinsoku w:val="0"/>
        <w:overflowPunct w:val="0"/>
        <w:spacing w:before="10"/>
        <w:rPr>
          <w:b/>
          <w:bCs/>
          <w:sz w:val="22"/>
          <w:szCs w:val="22"/>
        </w:rPr>
      </w:pPr>
    </w:p>
    <w:p w:rsidR="008F3E29" w:rsidRDefault="008F3E29">
      <w:pPr>
        <w:pStyle w:val="BodyText"/>
        <w:kinsoku w:val="0"/>
        <w:overflowPunct w:val="0"/>
        <w:ind w:left="174"/>
        <w:rPr>
          <w:b/>
          <w:bCs/>
        </w:rPr>
      </w:pPr>
      <w:r>
        <w:rPr>
          <w:b/>
          <w:bCs/>
        </w:rPr>
        <w:t>NOTE: British Columbia Golf is not a referee, arbitrator, decision maker, nor a member of the Team Match Play Committee with reference to any questions or disputes that may arise.</w:t>
      </w:r>
    </w:p>
    <w:p w:rsidR="008F3E29" w:rsidRDefault="008F3E29">
      <w:pPr>
        <w:pStyle w:val="BodyText"/>
        <w:kinsoku w:val="0"/>
        <w:overflowPunct w:val="0"/>
        <w:spacing w:before="8"/>
        <w:rPr>
          <w:b/>
          <w:bCs/>
          <w:sz w:val="34"/>
          <w:szCs w:val="34"/>
        </w:rPr>
      </w:pPr>
    </w:p>
    <w:p w:rsidR="008F3E29" w:rsidRDefault="008F3E29">
      <w:pPr>
        <w:pStyle w:val="BodyText"/>
        <w:kinsoku w:val="0"/>
        <w:overflowPunct w:val="0"/>
        <w:ind w:right="4"/>
        <w:jc w:val="center"/>
        <w:rPr>
          <w:b/>
          <w:bCs/>
          <w:sz w:val="36"/>
          <w:szCs w:val="36"/>
        </w:rPr>
      </w:pPr>
      <w:r>
        <w:rPr>
          <w:b/>
          <w:bCs/>
          <w:sz w:val="36"/>
          <w:szCs w:val="36"/>
        </w:rPr>
        <w:t>SECTION ONE ~ TEAM BASICS</w:t>
      </w:r>
    </w:p>
    <w:p w:rsidR="008F3E29" w:rsidRDefault="008F3E29">
      <w:pPr>
        <w:pStyle w:val="BodyText"/>
        <w:kinsoku w:val="0"/>
        <w:overflowPunct w:val="0"/>
        <w:spacing w:before="11"/>
        <w:rPr>
          <w:b/>
          <w:bCs/>
          <w:sz w:val="31"/>
          <w:szCs w:val="31"/>
        </w:rPr>
      </w:pPr>
    </w:p>
    <w:p w:rsidR="008F3E29" w:rsidRDefault="008F3E29">
      <w:pPr>
        <w:pStyle w:val="ListParagraph"/>
        <w:numPr>
          <w:ilvl w:val="0"/>
          <w:numId w:val="10"/>
        </w:numPr>
        <w:tabs>
          <w:tab w:val="left" w:pos="895"/>
        </w:tabs>
        <w:kinsoku w:val="0"/>
        <w:overflowPunct w:val="0"/>
        <w:rPr>
          <w:b/>
          <w:bCs/>
          <w:sz w:val="28"/>
          <w:szCs w:val="28"/>
        </w:rPr>
      </w:pPr>
      <w:r>
        <w:rPr>
          <w:b/>
          <w:bCs/>
          <w:sz w:val="28"/>
          <w:szCs w:val="28"/>
        </w:rPr>
        <w:t>GENERAL</w:t>
      </w:r>
      <w:r>
        <w:rPr>
          <w:b/>
          <w:bCs/>
          <w:spacing w:val="-15"/>
          <w:sz w:val="28"/>
          <w:szCs w:val="28"/>
        </w:rPr>
        <w:t xml:space="preserve"> </w:t>
      </w:r>
      <w:r>
        <w:rPr>
          <w:b/>
          <w:bCs/>
          <w:sz w:val="28"/>
          <w:szCs w:val="28"/>
        </w:rPr>
        <w:t>INFORMATION:</w:t>
      </w:r>
    </w:p>
    <w:p w:rsidR="008F3E29" w:rsidRDefault="008F3E29">
      <w:pPr>
        <w:pStyle w:val="BodyText"/>
        <w:kinsoku w:val="0"/>
        <w:overflowPunct w:val="0"/>
        <w:spacing w:before="6"/>
        <w:rPr>
          <w:b/>
          <w:bCs/>
          <w:sz w:val="28"/>
          <w:szCs w:val="28"/>
        </w:rPr>
      </w:pPr>
    </w:p>
    <w:p w:rsidR="008F3E29" w:rsidRDefault="008F3E29">
      <w:pPr>
        <w:pStyle w:val="BodyText"/>
        <w:tabs>
          <w:tab w:val="left" w:pos="3775"/>
        </w:tabs>
        <w:kinsoku w:val="0"/>
        <w:overflowPunct w:val="0"/>
        <w:spacing w:before="1"/>
        <w:ind w:left="894"/>
        <w:rPr>
          <w:b/>
          <w:bCs/>
        </w:rPr>
      </w:pPr>
      <w:r>
        <w:rPr>
          <w:b/>
          <w:bCs/>
        </w:rPr>
        <w:t>FIRST</w:t>
      </w:r>
      <w:r>
        <w:rPr>
          <w:b/>
          <w:bCs/>
          <w:spacing w:val="-3"/>
        </w:rPr>
        <w:t xml:space="preserve"> </w:t>
      </w:r>
      <w:r>
        <w:rPr>
          <w:b/>
          <w:bCs/>
        </w:rPr>
        <w:t>TEAM:</w:t>
      </w:r>
      <w:r>
        <w:rPr>
          <w:b/>
          <w:bCs/>
        </w:rPr>
        <w:tab/>
      </w:r>
      <w:r>
        <w:t xml:space="preserve">Zones 3 and 4 compete for the </w:t>
      </w:r>
      <w:proofErr w:type="spellStart"/>
      <w:r>
        <w:rPr>
          <w:b/>
          <w:bCs/>
        </w:rPr>
        <w:t>MacAdam</w:t>
      </w:r>
      <w:proofErr w:type="spellEnd"/>
      <w:r>
        <w:rPr>
          <w:b/>
          <w:bCs/>
          <w:spacing w:val="-14"/>
        </w:rPr>
        <w:t xml:space="preserve"> </w:t>
      </w:r>
      <w:r>
        <w:rPr>
          <w:b/>
          <w:bCs/>
        </w:rPr>
        <w:t>Trophy</w:t>
      </w:r>
    </w:p>
    <w:p w:rsidR="008F3E29" w:rsidRDefault="008F3E29">
      <w:pPr>
        <w:pStyle w:val="BodyText"/>
        <w:tabs>
          <w:tab w:val="left" w:pos="3775"/>
        </w:tabs>
        <w:kinsoku w:val="0"/>
        <w:overflowPunct w:val="0"/>
        <w:ind w:left="894"/>
        <w:rPr>
          <w:b/>
          <w:bCs/>
        </w:rPr>
      </w:pPr>
      <w:r>
        <w:rPr>
          <w:b/>
          <w:bCs/>
        </w:rPr>
        <w:t>SECOND</w:t>
      </w:r>
      <w:r>
        <w:rPr>
          <w:b/>
          <w:bCs/>
          <w:spacing w:val="-1"/>
        </w:rPr>
        <w:t xml:space="preserve"> </w:t>
      </w:r>
      <w:r>
        <w:rPr>
          <w:b/>
          <w:bCs/>
        </w:rPr>
        <w:t>TEAM:</w:t>
      </w:r>
      <w:r>
        <w:rPr>
          <w:b/>
          <w:bCs/>
        </w:rPr>
        <w:tab/>
      </w:r>
      <w:r>
        <w:t>Zone 3 competes for its own</w:t>
      </w:r>
      <w:r>
        <w:rPr>
          <w:spacing w:val="-19"/>
        </w:rPr>
        <w:t xml:space="preserve"> </w:t>
      </w:r>
      <w:r>
        <w:rPr>
          <w:b/>
          <w:bCs/>
        </w:rPr>
        <w:t>Shield</w:t>
      </w:r>
    </w:p>
    <w:p w:rsidR="008F3E29" w:rsidRDefault="008F3E29">
      <w:pPr>
        <w:pStyle w:val="BodyText"/>
        <w:kinsoku w:val="0"/>
        <w:overflowPunct w:val="0"/>
        <w:ind w:left="3775"/>
        <w:rPr>
          <w:b/>
          <w:bCs/>
        </w:rPr>
      </w:pPr>
      <w:r>
        <w:t xml:space="preserve">Zone 4 competes for the </w:t>
      </w:r>
      <w:proofErr w:type="spellStart"/>
      <w:r>
        <w:rPr>
          <w:b/>
          <w:bCs/>
        </w:rPr>
        <w:t>Marpole</w:t>
      </w:r>
      <w:proofErr w:type="spellEnd"/>
      <w:r>
        <w:rPr>
          <w:b/>
          <w:bCs/>
        </w:rPr>
        <w:t xml:space="preserve"> Cup</w:t>
      </w:r>
    </w:p>
    <w:p w:rsidR="008F3E29" w:rsidRDefault="008F3E29">
      <w:pPr>
        <w:pStyle w:val="BodyText"/>
        <w:tabs>
          <w:tab w:val="left" w:pos="3775"/>
        </w:tabs>
        <w:kinsoku w:val="0"/>
        <w:overflowPunct w:val="0"/>
        <w:ind w:left="894" w:right="3010"/>
        <w:rPr>
          <w:b/>
          <w:bCs/>
        </w:rPr>
      </w:pPr>
      <w:r>
        <w:rPr>
          <w:b/>
          <w:bCs/>
        </w:rPr>
        <w:t>THIRD</w:t>
      </w:r>
      <w:r>
        <w:rPr>
          <w:b/>
          <w:bCs/>
          <w:spacing w:val="-2"/>
        </w:rPr>
        <w:t xml:space="preserve"> </w:t>
      </w:r>
      <w:r>
        <w:rPr>
          <w:b/>
          <w:bCs/>
        </w:rPr>
        <w:t>TEAM:</w:t>
      </w:r>
      <w:r>
        <w:rPr>
          <w:b/>
          <w:bCs/>
        </w:rPr>
        <w:tab/>
      </w:r>
      <w:r>
        <w:t>Each Zone competes for its</w:t>
      </w:r>
      <w:r>
        <w:rPr>
          <w:spacing w:val="-13"/>
        </w:rPr>
        <w:t xml:space="preserve"> </w:t>
      </w:r>
      <w:r>
        <w:t>own</w:t>
      </w:r>
      <w:r>
        <w:rPr>
          <w:spacing w:val="-3"/>
        </w:rPr>
        <w:t xml:space="preserve"> </w:t>
      </w:r>
      <w:r>
        <w:rPr>
          <w:b/>
          <w:bCs/>
        </w:rPr>
        <w:t>Shield BUSINESS</w:t>
      </w:r>
      <w:r>
        <w:rPr>
          <w:b/>
          <w:bCs/>
          <w:spacing w:val="-2"/>
        </w:rPr>
        <w:t xml:space="preserve"> </w:t>
      </w:r>
      <w:r>
        <w:rPr>
          <w:b/>
          <w:bCs/>
        </w:rPr>
        <w:t>WOMEN:</w:t>
      </w:r>
      <w:r>
        <w:rPr>
          <w:b/>
          <w:bCs/>
        </w:rPr>
        <w:tab/>
      </w:r>
      <w:r>
        <w:t xml:space="preserve">Compete for their </w:t>
      </w:r>
      <w:r>
        <w:rPr>
          <w:b/>
          <w:bCs/>
        </w:rPr>
        <w:t>annual</w:t>
      </w:r>
      <w:r>
        <w:rPr>
          <w:b/>
          <w:bCs/>
          <w:spacing w:val="-13"/>
        </w:rPr>
        <w:t xml:space="preserve"> </w:t>
      </w:r>
      <w:r>
        <w:rPr>
          <w:b/>
          <w:bCs/>
        </w:rPr>
        <w:t>Trophy</w:t>
      </w:r>
    </w:p>
    <w:p w:rsidR="008F3E29" w:rsidRDefault="008F3E29">
      <w:pPr>
        <w:pStyle w:val="BodyText"/>
        <w:kinsoku w:val="0"/>
        <w:overflowPunct w:val="0"/>
        <w:spacing w:before="7"/>
        <w:rPr>
          <w:b/>
          <w:bCs/>
          <w:sz w:val="27"/>
          <w:szCs w:val="27"/>
        </w:rPr>
      </w:pPr>
    </w:p>
    <w:p w:rsidR="008F3E29" w:rsidRDefault="008F3E29">
      <w:pPr>
        <w:pStyle w:val="Heading2"/>
        <w:numPr>
          <w:ilvl w:val="0"/>
          <w:numId w:val="10"/>
        </w:numPr>
        <w:tabs>
          <w:tab w:val="left" w:pos="895"/>
        </w:tabs>
        <w:kinsoku w:val="0"/>
        <w:overflowPunct w:val="0"/>
      </w:pPr>
      <w:r>
        <w:t>YEARLY</w:t>
      </w:r>
      <w:r>
        <w:rPr>
          <w:spacing w:val="-13"/>
        </w:rPr>
        <w:t xml:space="preserve"> </w:t>
      </w:r>
      <w:r>
        <w:t>REMINDERS:</w:t>
      </w:r>
    </w:p>
    <w:p w:rsidR="008F3E29" w:rsidRDefault="008F3E29">
      <w:pPr>
        <w:pStyle w:val="BodyText"/>
        <w:kinsoku w:val="0"/>
        <w:overflowPunct w:val="0"/>
        <w:spacing w:before="1"/>
        <w:rPr>
          <w:b/>
          <w:bCs/>
          <w:sz w:val="28"/>
          <w:szCs w:val="28"/>
        </w:rPr>
      </w:pPr>
    </w:p>
    <w:p w:rsidR="008F3E29" w:rsidRDefault="00340F60">
      <w:pPr>
        <w:pStyle w:val="ListParagraph"/>
        <w:numPr>
          <w:ilvl w:val="1"/>
          <w:numId w:val="10"/>
        </w:numPr>
        <w:tabs>
          <w:tab w:val="left" w:pos="895"/>
        </w:tabs>
        <w:kinsoku w:val="0"/>
        <w:overflowPunct w:val="0"/>
        <w:spacing w:line="237" w:lineRule="auto"/>
        <w:ind w:right="253"/>
        <w:jc w:val="both"/>
        <w:rPr>
          <w:color w:val="000000"/>
          <w:sz w:val="28"/>
          <w:szCs w:val="28"/>
        </w:rPr>
      </w:pPr>
      <w:r>
        <w:t>Review Rule 3.2</w:t>
      </w:r>
      <w:r w:rsidR="008F3E29">
        <w:t xml:space="preserve"> [Match Play] and Rule </w:t>
      </w:r>
      <w:r>
        <w:t>23</w:t>
      </w:r>
      <w:r w:rsidR="008F3E29">
        <w:t xml:space="preserve"> [Four Ball Match Play] with</w:t>
      </w:r>
      <w:r w:rsidR="008F3E29">
        <w:rPr>
          <w:spacing w:val="-39"/>
        </w:rPr>
        <w:t xml:space="preserve"> </w:t>
      </w:r>
      <w:r w:rsidR="008F3E29">
        <w:t>all players at the beginning of each season. Match play is an exciting format and many of the rules are different from Stroke Play.</w:t>
      </w:r>
    </w:p>
    <w:p w:rsidR="008F3E29" w:rsidRDefault="008F3E29">
      <w:pPr>
        <w:pStyle w:val="ListParagraph"/>
        <w:numPr>
          <w:ilvl w:val="1"/>
          <w:numId w:val="10"/>
        </w:numPr>
        <w:tabs>
          <w:tab w:val="left" w:pos="895"/>
        </w:tabs>
        <w:kinsoku w:val="0"/>
        <w:overflowPunct w:val="0"/>
        <w:spacing w:line="242" w:lineRule="auto"/>
        <w:ind w:right="304"/>
        <w:rPr>
          <w:color w:val="000000"/>
        </w:rPr>
      </w:pPr>
      <w:r>
        <w:t>Ensure that a copy of the Manual Guidelines [pages 7– 10] is posted so that all participants have a clear understanding of how the Draw is done, who the eligible players are and how their playing partners will be</w:t>
      </w:r>
      <w:r>
        <w:rPr>
          <w:spacing w:val="-21"/>
        </w:rPr>
        <w:t xml:space="preserve"> </w:t>
      </w:r>
      <w:r>
        <w:t>determined.</w:t>
      </w:r>
    </w:p>
    <w:p w:rsidR="008F3E29" w:rsidRDefault="008F3E29">
      <w:pPr>
        <w:pStyle w:val="ListParagraph"/>
        <w:numPr>
          <w:ilvl w:val="1"/>
          <w:numId w:val="10"/>
        </w:numPr>
        <w:tabs>
          <w:tab w:val="left" w:pos="895"/>
        </w:tabs>
        <w:kinsoku w:val="0"/>
        <w:overflowPunct w:val="0"/>
        <w:spacing w:line="290" w:lineRule="exact"/>
        <w:rPr>
          <w:color w:val="000000"/>
        </w:rPr>
      </w:pPr>
      <w:r>
        <w:t>Inappropriate conduct or breach of common courtesy will not be</w:t>
      </w:r>
      <w:r>
        <w:rPr>
          <w:spacing w:val="-32"/>
        </w:rPr>
        <w:t xml:space="preserve"> </w:t>
      </w:r>
      <w:r>
        <w:t>tolerated.</w:t>
      </w:r>
      <w:r w:rsidR="006B446A">
        <w:t xml:space="preserve"> (Rule 1.2)</w:t>
      </w:r>
    </w:p>
    <w:p w:rsidR="008F3E29" w:rsidRDefault="008F3E29">
      <w:pPr>
        <w:pStyle w:val="BodyText"/>
        <w:tabs>
          <w:tab w:val="left" w:pos="3054"/>
        </w:tabs>
        <w:kinsoku w:val="0"/>
        <w:overflowPunct w:val="0"/>
        <w:ind w:left="894" w:right="207"/>
        <w:rPr>
          <w:sz w:val="22"/>
          <w:szCs w:val="22"/>
        </w:rPr>
      </w:pPr>
      <w:r>
        <w:t>It</w:t>
      </w:r>
      <w:r>
        <w:rPr>
          <w:spacing w:val="-3"/>
        </w:rPr>
        <w:t xml:space="preserve"> </w:t>
      </w:r>
      <w:r>
        <w:t>is</w:t>
      </w:r>
      <w:r>
        <w:rPr>
          <w:spacing w:val="-2"/>
        </w:rPr>
        <w:t xml:space="preserve"> </w:t>
      </w:r>
      <w:r>
        <w:t>the</w:t>
      </w:r>
      <w:r>
        <w:rPr>
          <w:spacing w:val="-2"/>
        </w:rPr>
        <w:t xml:space="preserve"> </w:t>
      </w:r>
      <w:r>
        <w:t>Clubs’/Groups’</w:t>
      </w:r>
      <w:r>
        <w:rPr>
          <w:spacing w:val="-2"/>
        </w:rPr>
        <w:t xml:space="preserve"> </w:t>
      </w:r>
      <w:r>
        <w:t>responsibility</w:t>
      </w:r>
      <w:r>
        <w:rPr>
          <w:spacing w:val="-2"/>
        </w:rPr>
        <w:t xml:space="preserve"> </w:t>
      </w:r>
      <w:r>
        <w:t>to</w:t>
      </w:r>
      <w:r>
        <w:rPr>
          <w:spacing w:val="-6"/>
        </w:rPr>
        <w:t xml:space="preserve"> </w:t>
      </w:r>
      <w:r>
        <w:t>review</w:t>
      </w:r>
      <w:r>
        <w:rPr>
          <w:spacing w:val="-2"/>
        </w:rPr>
        <w:t xml:space="preserve"> </w:t>
      </w:r>
      <w:r>
        <w:t>claims</w:t>
      </w:r>
      <w:r>
        <w:rPr>
          <w:spacing w:val="-2"/>
        </w:rPr>
        <w:t xml:space="preserve"> </w:t>
      </w:r>
      <w:r>
        <w:t>/</w:t>
      </w:r>
      <w:r>
        <w:rPr>
          <w:spacing w:val="-5"/>
        </w:rPr>
        <w:t xml:space="preserve"> </w:t>
      </w:r>
      <w:r>
        <w:t>complaints</w:t>
      </w:r>
      <w:r>
        <w:rPr>
          <w:spacing w:val="-2"/>
        </w:rPr>
        <w:t xml:space="preserve"> </w:t>
      </w:r>
      <w:r>
        <w:t>and</w:t>
      </w:r>
      <w:r>
        <w:rPr>
          <w:spacing w:val="-5"/>
        </w:rPr>
        <w:t xml:space="preserve"> </w:t>
      </w:r>
      <w:r>
        <w:t>deal</w:t>
      </w:r>
      <w:r>
        <w:rPr>
          <w:spacing w:val="-6"/>
        </w:rPr>
        <w:t xml:space="preserve"> </w:t>
      </w:r>
      <w:r>
        <w:t>with</w:t>
      </w:r>
      <w:r>
        <w:rPr>
          <w:spacing w:val="-4"/>
        </w:rPr>
        <w:t xml:space="preserve"> </w:t>
      </w:r>
      <w:r>
        <w:t>them</w:t>
      </w:r>
      <w:r>
        <w:rPr>
          <w:spacing w:val="-3"/>
        </w:rPr>
        <w:t xml:space="preserve"> </w:t>
      </w:r>
      <w:r>
        <w:t>promptly. If a solution can’t be reached, the issue should be referred to the Zone 3 and 4 First Team Chair for</w:t>
      </w:r>
      <w:r>
        <w:rPr>
          <w:spacing w:val="-3"/>
        </w:rPr>
        <w:t xml:space="preserve"> </w:t>
      </w:r>
      <w:r>
        <w:t>resolution.</w:t>
      </w:r>
      <w:r>
        <w:tab/>
      </w:r>
    </w:p>
    <w:p w:rsidR="008F3E29" w:rsidRDefault="008F3E29">
      <w:pPr>
        <w:pStyle w:val="ListParagraph"/>
        <w:numPr>
          <w:ilvl w:val="1"/>
          <w:numId w:val="10"/>
        </w:numPr>
        <w:tabs>
          <w:tab w:val="left" w:pos="895"/>
        </w:tabs>
        <w:kinsoku w:val="0"/>
        <w:overflowPunct w:val="0"/>
        <w:ind w:right="452"/>
        <w:rPr>
          <w:color w:val="000000"/>
        </w:rPr>
      </w:pPr>
      <w:r>
        <w:t>The wearing of Team uniforms is the decision of each individual Club/Group. Zone 3 and 4 will not involve itself in this</w:t>
      </w:r>
      <w:r>
        <w:rPr>
          <w:spacing w:val="-19"/>
        </w:rPr>
        <w:t xml:space="preserve"> </w:t>
      </w:r>
      <w:r>
        <w:t>matter.</w:t>
      </w:r>
    </w:p>
    <w:p w:rsidR="008F3E29" w:rsidRPr="004E3648" w:rsidRDefault="008F3E29" w:rsidP="004E3648">
      <w:pPr>
        <w:tabs>
          <w:tab w:val="left" w:pos="895"/>
        </w:tabs>
        <w:kinsoku w:val="0"/>
        <w:overflowPunct w:val="0"/>
        <w:ind w:left="534" w:right="452"/>
        <w:rPr>
          <w:color w:val="000000"/>
        </w:rPr>
        <w:sectPr w:rsidR="008F3E29" w:rsidRPr="004E3648" w:rsidSect="00B86B3F">
          <w:footerReference w:type="default" r:id="rId14"/>
          <w:pgSz w:w="12240" w:h="15840"/>
          <w:pgMar w:top="1260" w:right="860" w:bottom="1280" w:left="820" w:header="0" w:footer="720" w:gutter="0"/>
          <w:pgNumType w:start="1"/>
          <w:cols w:space="720"/>
          <w:noEndnote/>
          <w:docGrid w:linePitch="326"/>
        </w:sectPr>
      </w:pPr>
    </w:p>
    <w:p w:rsidR="008F3E29" w:rsidRDefault="008F3E29">
      <w:pPr>
        <w:pStyle w:val="Heading2"/>
        <w:numPr>
          <w:ilvl w:val="0"/>
          <w:numId w:val="10"/>
        </w:numPr>
        <w:tabs>
          <w:tab w:val="left" w:pos="895"/>
        </w:tabs>
        <w:kinsoku w:val="0"/>
        <w:overflowPunct w:val="0"/>
        <w:spacing w:before="31"/>
      </w:pPr>
      <w:r>
        <w:lastRenderedPageBreak/>
        <w:t>ELIGIBILITY FOR</w:t>
      </w:r>
      <w:r>
        <w:rPr>
          <w:spacing w:val="-21"/>
        </w:rPr>
        <w:t xml:space="preserve"> </w:t>
      </w:r>
      <w:r>
        <w:t>PARTICIPATION:</w:t>
      </w:r>
    </w:p>
    <w:p w:rsidR="008F3E29" w:rsidRDefault="008F3E29">
      <w:pPr>
        <w:pStyle w:val="BodyText"/>
        <w:kinsoku w:val="0"/>
        <w:overflowPunct w:val="0"/>
        <w:spacing w:before="6"/>
        <w:rPr>
          <w:b/>
          <w:bCs/>
          <w:sz w:val="28"/>
          <w:szCs w:val="28"/>
        </w:rPr>
      </w:pPr>
    </w:p>
    <w:p w:rsidR="008F3E29" w:rsidRDefault="008F3E29">
      <w:pPr>
        <w:pStyle w:val="BodyText"/>
        <w:kinsoku w:val="0"/>
        <w:overflowPunct w:val="0"/>
        <w:spacing w:before="1"/>
        <w:ind w:left="894" w:right="515"/>
      </w:pPr>
      <w:r>
        <w:t>All Clubs/Groups in Zones 3 and 4 are eligible to participate, providing they have sufficient players to field the following Teams:</w:t>
      </w:r>
    </w:p>
    <w:p w:rsidR="008F3E29" w:rsidRDefault="008F3E29">
      <w:pPr>
        <w:pStyle w:val="BodyText"/>
        <w:tabs>
          <w:tab w:val="left" w:pos="3054"/>
        </w:tabs>
        <w:kinsoku w:val="0"/>
        <w:overflowPunct w:val="0"/>
        <w:spacing w:line="276" w:lineRule="exact"/>
        <w:ind w:left="894"/>
      </w:pPr>
      <w:r>
        <w:rPr>
          <w:b/>
          <w:bCs/>
          <w:u w:val="single"/>
        </w:rPr>
        <w:t>First</w:t>
      </w:r>
      <w:r>
        <w:rPr>
          <w:b/>
          <w:bCs/>
          <w:spacing w:val="-3"/>
          <w:u w:val="single"/>
        </w:rPr>
        <w:t xml:space="preserve"> </w:t>
      </w:r>
      <w:r>
        <w:rPr>
          <w:b/>
          <w:bCs/>
          <w:u w:val="single"/>
        </w:rPr>
        <w:t>Team:</w:t>
      </w:r>
      <w:r>
        <w:rPr>
          <w:b/>
          <w:bCs/>
        </w:rPr>
        <w:tab/>
      </w:r>
      <w:r>
        <w:t>requires 8 lowest handicap</w:t>
      </w:r>
      <w:r>
        <w:rPr>
          <w:spacing w:val="-17"/>
        </w:rPr>
        <w:t xml:space="preserve"> </w:t>
      </w:r>
      <w:r>
        <w:t>players</w:t>
      </w:r>
    </w:p>
    <w:p w:rsidR="008F3E29" w:rsidRDefault="008F3E29" w:rsidP="00C77517">
      <w:pPr>
        <w:pStyle w:val="BodyText"/>
        <w:tabs>
          <w:tab w:val="left" w:pos="3054"/>
        </w:tabs>
        <w:kinsoku w:val="0"/>
        <w:overflowPunct w:val="0"/>
        <w:spacing w:before="11" w:line="292" w:lineRule="exact"/>
        <w:ind w:left="946" w:right="1650" w:firstLine="2108"/>
      </w:pPr>
      <w:r>
        <w:t>(</w:t>
      </w:r>
      <w:r>
        <w:rPr>
          <w:b/>
          <w:bCs/>
        </w:rPr>
        <w:t xml:space="preserve">Maximum Handicap Factor for a </w:t>
      </w:r>
      <w:r w:rsidR="00C77517">
        <w:rPr>
          <w:b/>
          <w:bCs/>
        </w:rPr>
        <w:t>1st</w:t>
      </w:r>
      <w:r>
        <w:rPr>
          <w:b/>
          <w:bCs/>
          <w:position w:val="11"/>
          <w:sz w:val="16"/>
          <w:szCs w:val="16"/>
        </w:rPr>
        <w:t xml:space="preserve"> </w:t>
      </w:r>
      <w:r>
        <w:rPr>
          <w:b/>
          <w:bCs/>
        </w:rPr>
        <w:t xml:space="preserve">Team Player is </w:t>
      </w:r>
      <w:r w:rsidR="00C77517">
        <w:rPr>
          <w:b/>
          <w:bCs/>
        </w:rPr>
        <w:t>1</w:t>
      </w:r>
      <w:r>
        <w:rPr>
          <w:b/>
          <w:bCs/>
        </w:rPr>
        <w:t>9.2</w:t>
      </w:r>
      <w:r>
        <w:t xml:space="preserve">) </w:t>
      </w:r>
      <w:r>
        <w:rPr>
          <w:b/>
          <w:bCs/>
          <w:u w:val="single"/>
        </w:rPr>
        <w:t>Second</w:t>
      </w:r>
      <w:r>
        <w:rPr>
          <w:b/>
          <w:bCs/>
          <w:spacing w:val="-1"/>
          <w:u w:val="single"/>
        </w:rPr>
        <w:t xml:space="preserve"> </w:t>
      </w:r>
      <w:r>
        <w:rPr>
          <w:b/>
          <w:bCs/>
          <w:u w:val="single"/>
        </w:rPr>
        <w:t>Team:</w:t>
      </w:r>
      <w:r>
        <w:rPr>
          <w:b/>
          <w:bCs/>
        </w:rPr>
        <w:tab/>
      </w:r>
      <w:r>
        <w:t xml:space="preserve">requires next </w:t>
      </w:r>
      <w:r w:rsidRPr="008E5CBB">
        <w:t>8</w:t>
      </w:r>
      <w:r>
        <w:t xml:space="preserve"> lowest handicap</w:t>
      </w:r>
      <w:r>
        <w:rPr>
          <w:spacing w:val="-17"/>
        </w:rPr>
        <w:t xml:space="preserve"> </w:t>
      </w:r>
      <w:r>
        <w:t>players.</w:t>
      </w:r>
    </w:p>
    <w:p w:rsidR="008F3E29" w:rsidRDefault="0098623E">
      <w:pPr>
        <w:pStyle w:val="BodyText"/>
        <w:tabs>
          <w:tab w:val="left" w:pos="3054"/>
        </w:tabs>
        <w:kinsoku w:val="0"/>
        <w:overflowPunct w:val="0"/>
        <w:ind w:left="894" w:right="1593" w:firstLine="2160"/>
      </w:pPr>
      <w:r>
        <w:t xml:space="preserve"> </w:t>
      </w:r>
      <w:r w:rsidR="008F3E29">
        <w:t>(</w:t>
      </w:r>
      <w:r w:rsidR="008F3E29">
        <w:rPr>
          <w:b/>
          <w:bCs/>
        </w:rPr>
        <w:t>Maximum Handicap Factor for a 2nd Team Player is 25.4</w:t>
      </w:r>
      <w:r w:rsidR="008F3E29">
        <w:t xml:space="preserve">) </w:t>
      </w:r>
      <w:r w:rsidR="008F3E29">
        <w:rPr>
          <w:b/>
          <w:bCs/>
          <w:u w:val="single"/>
        </w:rPr>
        <w:t>Third</w:t>
      </w:r>
      <w:r w:rsidR="008F3E29">
        <w:rPr>
          <w:b/>
          <w:bCs/>
          <w:spacing w:val="-1"/>
          <w:u w:val="single"/>
        </w:rPr>
        <w:t xml:space="preserve"> </w:t>
      </w:r>
      <w:r w:rsidR="008F3E29">
        <w:rPr>
          <w:b/>
          <w:bCs/>
          <w:u w:val="single"/>
        </w:rPr>
        <w:t>Team:</w:t>
      </w:r>
      <w:r w:rsidR="008F3E29">
        <w:rPr>
          <w:b/>
          <w:bCs/>
        </w:rPr>
        <w:tab/>
      </w:r>
      <w:r w:rsidR="008F3E29">
        <w:t>requires next</w:t>
      </w:r>
      <w:r w:rsidR="008F3E29" w:rsidRPr="008F3E29">
        <w:rPr>
          <w:color w:val="FF0000"/>
        </w:rPr>
        <w:t xml:space="preserve"> </w:t>
      </w:r>
      <w:r w:rsidR="008F3E29" w:rsidRPr="008E5CBB">
        <w:t>8</w:t>
      </w:r>
      <w:r w:rsidR="008F3E29">
        <w:t xml:space="preserve"> lowest handicap players plus</w:t>
      </w:r>
      <w:r w:rsidR="008F3E29">
        <w:rPr>
          <w:spacing w:val="-19"/>
        </w:rPr>
        <w:t xml:space="preserve"> </w:t>
      </w:r>
      <w:r w:rsidR="008F3E29">
        <w:t>spares.</w:t>
      </w:r>
    </w:p>
    <w:p w:rsidR="008F3E29" w:rsidRPr="008E5CBB" w:rsidRDefault="0098623E">
      <w:pPr>
        <w:pStyle w:val="Heading3"/>
        <w:kinsoku w:val="0"/>
        <w:overflowPunct w:val="0"/>
        <w:ind w:left="3055" w:right="714"/>
        <w:rPr>
          <w:b w:val="0"/>
          <w:bCs w:val="0"/>
        </w:rPr>
      </w:pPr>
      <w:r>
        <w:rPr>
          <w:b w:val="0"/>
          <w:bCs w:val="0"/>
        </w:rPr>
        <w:t xml:space="preserve"> </w:t>
      </w:r>
      <w:r w:rsidR="008F3E29">
        <w:rPr>
          <w:b w:val="0"/>
          <w:bCs w:val="0"/>
        </w:rPr>
        <w:t>(</w:t>
      </w:r>
      <w:r w:rsidR="008F3E29">
        <w:t xml:space="preserve">Maximum handicap factor for a 3rd Team Player is 36.6 </w:t>
      </w:r>
      <w:r w:rsidR="008F3E29" w:rsidRPr="008F3E29">
        <w:t>or</w:t>
      </w:r>
      <w:r w:rsidR="008F3E29">
        <w:t xml:space="preserve"> a Course Handicap maximum of 40</w:t>
      </w:r>
      <w:r w:rsidR="008F3E29">
        <w:rPr>
          <w:b w:val="0"/>
          <w:bCs w:val="0"/>
        </w:rPr>
        <w:t xml:space="preserve">).  </w:t>
      </w:r>
      <w:r w:rsidR="008F3E29" w:rsidRPr="008E5CBB">
        <w:t>If a Handicap Factor of 36.6 results in a course handicap greater than 40, the player must play to a 40.</w:t>
      </w:r>
    </w:p>
    <w:p w:rsidR="008F3E29" w:rsidRDefault="008F3E29">
      <w:pPr>
        <w:pStyle w:val="BodyText"/>
        <w:tabs>
          <w:tab w:val="left" w:pos="3054"/>
        </w:tabs>
        <w:kinsoku w:val="0"/>
        <w:overflowPunct w:val="0"/>
        <w:ind w:left="3055" w:right="454" w:hanging="2161"/>
      </w:pPr>
      <w:r>
        <w:rPr>
          <w:b/>
          <w:bCs/>
          <w:u w:val="single"/>
        </w:rPr>
        <w:t>Business</w:t>
      </w:r>
      <w:r>
        <w:rPr>
          <w:b/>
          <w:bCs/>
          <w:spacing w:val="-2"/>
          <w:u w:val="single"/>
        </w:rPr>
        <w:t xml:space="preserve"> </w:t>
      </w:r>
      <w:r>
        <w:rPr>
          <w:b/>
          <w:bCs/>
          <w:u w:val="single"/>
        </w:rPr>
        <w:t>Women:</w:t>
      </w:r>
      <w:r>
        <w:rPr>
          <w:b/>
          <w:bCs/>
        </w:rPr>
        <w:tab/>
      </w:r>
      <w:r>
        <w:t xml:space="preserve">requires 8 players with </w:t>
      </w:r>
      <w:r>
        <w:rPr>
          <w:b/>
          <w:bCs/>
        </w:rPr>
        <w:t>a maximum Handicap Factor of 36.6, or</w:t>
      </w:r>
      <w:r>
        <w:rPr>
          <w:b/>
          <w:bCs/>
          <w:spacing w:val="-28"/>
        </w:rPr>
        <w:t xml:space="preserve"> </w:t>
      </w:r>
      <w:r>
        <w:rPr>
          <w:b/>
          <w:bCs/>
        </w:rPr>
        <w:t>a</w:t>
      </w:r>
      <w:r>
        <w:rPr>
          <w:b/>
          <w:bCs/>
          <w:spacing w:val="-4"/>
        </w:rPr>
        <w:t xml:space="preserve"> </w:t>
      </w:r>
      <w:r>
        <w:rPr>
          <w:b/>
          <w:bCs/>
        </w:rPr>
        <w:t>Course Handicap maximum of</w:t>
      </w:r>
      <w:r>
        <w:rPr>
          <w:b/>
          <w:bCs/>
          <w:spacing w:val="-8"/>
        </w:rPr>
        <w:t xml:space="preserve"> </w:t>
      </w:r>
      <w:r>
        <w:rPr>
          <w:b/>
          <w:bCs/>
        </w:rPr>
        <w:t>40</w:t>
      </w:r>
      <w:r>
        <w:t xml:space="preserve">.  </w:t>
      </w:r>
    </w:p>
    <w:p w:rsidR="008F3E29" w:rsidRDefault="008F3E29">
      <w:pPr>
        <w:pStyle w:val="BodyText"/>
        <w:kinsoku w:val="0"/>
        <w:overflowPunct w:val="0"/>
        <w:ind w:left="3055"/>
      </w:pPr>
      <w:r>
        <w:t>The Club/Group must be able to host 2 games per year on a weekend.</w:t>
      </w:r>
    </w:p>
    <w:p w:rsidR="00C23D59" w:rsidRDefault="00C23D59">
      <w:pPr>
        <w:pStyle w:val="BodyText"/>
        <w:kinsoku w:val="0"/>
        <w:overflowPunct w:val="0"/>
        <w:ind w:left="3055"/>
      </w:pPr>
    </w:p>
    <w:p w:rsidR="00C23D59" w:rsidRPr="00C77517" w:rsidRDefault="00C23D59">
      <w:pPr>
        <w:pStyle w:val="BodyText"/>
        <w:kinsoku w:val="0"/>
        <w:overflowPunct w:val="0"/>
        <w:spacing w:line="242" w:lineRule="auto"/>
        <w:ind w:left="174" w:right="293"/>
        <w:jc w:val="both"/>
        <w:rPr>
          <w:b/>
          <w:color w:val="FF0000"/>
        </w:rPr>
      </w:pPr>
      <w:r w:rsidRPr="00C77517">
        <w:rPr>
          <w:b/>
        </w:rPr>
        <w:t>NOTE 1</w:t>
      </w:r>
      <w:r w:rsidRPr="00C77517">
        <w:t xml:space="preserve">:  To be eligible for Team Play, A player </w:t>
      </w:r>
      <w:r w:rsidRPr="00C77517">
        <w:rPr>
          <w:b/>
        </w:rPr>
        <w:t>MUST BE REGISTERED WITH BC GOLF AS A MEMBER OF YOUR CLUB/GROUP</w:t>
      </w:r>
      <w:r w:rsidR="00C77517" w:rsidRPr="00C77517">
        <w:rPr>
          <w:b/>
        </w:rPr>
        <w:t>.</w:t>
      </w:r>
    </w:p>
    <w:p w:rsidR="008F3E29" w:rsidRDefault="008F3E29">
      <w:pPr>
        <w:pStyle w:val="BodyText"/>
        <w:kinsoku w:val="0"/>
        <w:overflowPunct w:val="0"/>
        <w:spacing w:line="242" w:lineRule="auto"/>
        <w:ind w:left="174" w:right="293"/>
        <w:jc w:val="both"/>
        <w:rPr>
          <w:sz w:val="22"/>
          <w:szCs w:val="22"/>
        </w:rPr>
      </w:pPr>
      <w:r>
        <w:rPr>
          <w:b/>
          <w:bCs/>
        </w:rPr>
        <w:t>NOTE</w:t>
      </w:r>
      <w:r w:rsidR="00C23D59">
        <w:rPr>
          <w:b/>
          <w:bCs/>
        </w:rPr>
        <w:t xml:space="preserve"> 2</w:t>
      </w:r>
      <w:r>
        <w:rPr>
          <w:b/>
          <w:bCs/>
        </w:rPr>
        <w:t xml:space="preserve">:  </w:t>
      </w:r>
      <w:r>
        <w:t xml:space="preserve">To be eligible to participate, each Club/Group must use a Handicap Factor generated by play on a course length greater than 3,000 yards. A short course handicap is not portable to other golf courses. </w:t>
      </w:r>
      <w:r>
        <w:rPr>
          <w:sz w:val="22"/>
          <w:szCs w:val="22"/>
        </w:rPr>
        <w:t>[Reference:   Golf Canada Handicap Manual-page 109]</w:t>
      </w:r>
    </w:p>
    <w:p w:rsidR="008F3E29" w:rsidRDefault="008F3E29">
      <w:pPr>
        <w:pStyle w:val="Heading3"/>
        <w:kinsoku w:val="0"/>
        <w:overflowPunct w:val="0"/>
        <w:jc w:val="both"/>
      </w:pPr>
      <w:r>
        <w:t>In addition:</w:t>
      </w:r>
    </w:p>
    <w:p w:rsidR="008F3E29" w:rsidRDefault="008F3E29">
      <w:pPr>
        <w:pStyle w:val="ListParagraph"/>
        <w:numPr>
          <w:ilvl w:val="0"/>
          <w:numId w:val="11"/>
        </w:numPr>
        <w:tabs>
          <w:tab w:val="left" w:pos="885"/>
        </w:tabs>
        <w:kinsoku w:val="0"/>
        <w:overflowPunct w:val="0"/>
        <w:ind w:left="884" w:right="1327" w:hanging="283"/>
      </w:pPr>
      <w:r>
        <w:t>Team</w:t>
      </w:r>
      <w:r>
        <w:rPr>
          <w:spacing w:val="-4"/>
        </w:rPr>
        <w:t xml:space="preserve"> </w:t>
      </w:r>
      <w:r>
        <w:t>play</w:t>
      </w:r>
      <w:r>
        <w:rPr>
          <w:spacing w:val="1"/>
        </w:rPr>
        <w:t xml:space="preserve"> </w:t>
      </w:r>
      <w:r>
        <w:t>is</w:t>
      </w:r>
      <w:r>
        <w:rPr>
          <w:spacing w:val="-2"/>
        </w:rPr>
        <w:t xml:space="preserve"> </w:t>
      </w:r>
      <w:r>
        <w:t>a</w:t>
      </w:r>
      <w:r>
        <w:rPr>
          <w:spacing w:val="-4"/>
        </w:rPr>
        <w:t xml:space="preserve"> </w:t>
      </w:r>
      <w:r>
        <w:t>reciprocal</w:t>
      </w:r>
      <w:r>
        <w:rPr>
          <w:spacing w:val="-6"/>
        </w:rPr>
        <w:t xml:space="preserve"> </w:t>
      </w:r>
      <w:r>
        <w:t>arrangement.</w:t>
      </w:r>
      <w:r>
        <w:rPr>
          <w:spacing w:val="-2"/>
        </w:rPr>
        <w:t xml:space="preserve"> </w:t>
      </w:r>
      <w:r>
        <w:t>No</w:t>
      </w:r>
      <w:r>
        <w:rPr>
          <w:spacing w:val="-1"/>
        </w:rPr>
        <w:t xml:space="preserve"> </w:t>
      </w:r>
      <w:r>
        <w:t>green</w:t>
      </w:r>
      <w:r>
        <w:rPr>
          <w:spacing w:val="-5"/>
        </w:rPr>
        <w:t xml:space="preserve"> </w:t>
      </w:r>
      <w:r>
        <w:t>fees</w:t>
      </w:r>
      <w:r>
        <w:rPr>
          <w:spacing w:val="-2"/>
        </w:rPr>
        <w:t xml:space="preserve"> </w:t>
      </w:r>
      <w:r>
        <w:t>are to</w:t>
      </w:r>
      <w:r>
        <w:rPr>
          <w:spacing w:val="-6"/>
        </w:rPr>
        <w:t xml:space="preserve"> </w:t>
      </w:r>
      <w:r>
        <w:t>be</w:t>
      </w:r>
      <w:r>
        <w:rPr>
          <w:spacing w:val="-3"/>
        </w:rPr>
        <w:t xml:space="preserve"> </w:t>
      </w:r>
      <w:r>
        <w:t>charged</w:t>
      </w:r>
      <w:r>
        <w:rPr>
          <w:spacing w:val="-5"/>
        </w:rPr>
        <w:t xml:space="preserve"> </w:t>
      </w:r>
      <w:r>
        <w:t>to</w:t>
      </w:r>
      <w:r>
        <w:rPr>
          <w:spacing w:val="-6"/>
        </w:rPr>
        <w:t xml:space="preserve"> </w:t>
      </w:r>
      <w:r>
        <w:t>the</w:t>
      </w:r>
      <w:r>
        <w:rPr>
          <w:spacing w:val="-3"/>
        </w:rPr>
        <w:t xml:space="preserve"> </w:t>
      </w:r>
      <w:r>
        <w:t>visiting Club/Group.</w:t>
      </w:r>
    </w:p>
    <w:p w:rsidR="008F3E29" w:rsidRDefault="008F3E29">
      <w:pPr>
        <w:pStyle w:val="ListParagraph"/>
        <w:numPr>
          <w:ilvl w:val="0"/>
          <w:numId w:val="11"/>
        </w:numPr>
        <w:tabs>
          <w:tab w:val="left" w:pos="895"/>
        </w:tabs>
        <w:kinsoku w:val="0"/>
        <w:overflowPunct w:val="0"/>
        <w:ind w:right="265"/>
      </w:pPr>
      <w:r>
        <w:t>The Host Team is to provide lunch for the visitors. Coffee and muffins before play are provided if possible.</w:t>
      </w:r>
    </w:p>
    <w:p w:rsidR="008F3E29" w:rsidRDefault="008F3E29">
      <w:pPr>
        <w:pStyle w:val="ListParagraph"/>
        <w:numPr>
          <w:ilvl w:val="0"/>
          <w:numId w:val="11"/>
        </w:numPr>
        <w:tabs>
          <w:tab w:val="left" w:pos="895"/>
        </w:tabs>
        <w:kinsoku w:val="0"/>
        <w:overflowPunct w:val="0"/>
        <w:rPr>
          <w:rFonts w:ascii="Cambria" w:hAnsi="Cambria" w:cs="Cambria"/>
        </w:rPr>
      </w:pPr>
      <w:r>
        <w:t>Business Women are to serve refreshments before and/or after the golf</w:t>
      </w:r>
      <w:r>
        <w:rPr>
          <w:spacing w:val="-29"/>
        </w:rPr>
        <w:t xml:space="preserve"> </w:t>
      </w:r>
      <w:r>
        <w:t>game</w:t>
      </w:r>
      <w:r>
        <w:rPr>
          <w:rFonts w:ascii="Cambria" w:hAnsi="Cambria" w:cs="Cambria"/>
        </w:rPr>
        <w:t>.</w:t>
      </w:r>
    </w:p>
    <w:p w:rsidR="008F3E29" w:rsidRDefault="008F3E29">
      <w:pPr>
        <w:pStyle w:val="BodyText"/>
        <w:kinsoku w:val="0"/>
        <w:overflowPunct w:val="0"/>
        <w:spacing w:before="9"/>
        <w:rPr>
          <w:rFonts w:ascii="Cambria" w:hAnsi="Cambria" w:cs="Cambria"/>
          <w:sz w:val="23"/>
          <w:szCs w:val="23"/>
        </w:rPr>
      </w:pPr>
    </w:p>
    <w:p w:rsidR="008F3E29" w:rsidRDefault="008F3E29">
      <w:pPr>
        <w:pStyle w:val="Heading2"/>
        <w:numPr>
          <w:ilvl w:val="0"/>
          <w:numId w:val="10"/>
        </w:numPr>
        <w:tabs>
          <w:tab w:val="left" w:pos="578"/>
        </w:tabs>
        <w:kinsoku w:val="0"/>
        <w:overflowPunct w:val="0"/>
        <w:ind w:left="577" w:hanging="403"/>
        <w:jc w:val="both"/>
      </w:pPr>
      <w:r>
        <w:t>APPLICATION FOR</w:t>
      </w:r>
      <w:r>
        <w:rPr>
          <w:spacing w:val="-11"/>
        </w:rPr>
        <w:t xml:space="preserve"> </w:t>
      </w:r>
      <w:r>
        <w:t>PARTICIPATION:</w:t>
      </w:r>
    </w:p>
    <w:p w:rsidR="008F3E29" w:rsidRDefault="008F3E29">
      <w:pPr>
        <w:pStyle w:val="ListParagraph"/>
        <w:numPr>
          <w:ilvl w:val="1"/>
          <w:numId w:val="10"/>
        </w:numPr>
        <w:tabs>
          <w:tab w:val="left" w:pos="895"/>
        </w:tabs>
        <w:kinsoku w:val="0"/>
        <w:overflowPunct w:val="0"/>
        <w:spacing w:before="3"/>
        <w:ind w:right="338"/>
        <w:rPr>
          <w:color w:val="000000"/>
        </w:rPr>
      </w:pPr>
      <w:r>
        <w:t>Clubs/Groups</w:t>
      </w:r>
      <w:r>
        <w:rPr>
          <w:spacing w:val="-3"/>
        </w:rPr>
        <w:t xml:space="preserve"> </w:t>
      </w:r>
      <w:r>
        <w:t>wishing</w:t>
      </w:r>
      <w:r>
        <w:rPr>
          <w:spacing w:val="-3"/>
        </w:rPr>
        <w:t xml:space="preserve"> </w:t>
      </w:r>
      <w:r>
        <w:t>to</w:t>
      </w:r>
      <w:r>
        <w:rPr>
          <w:spacing w:val="-2"/>
        </w:rPr>
        <w:t xml:space="preserve"> </w:t>
      </w:r>
      <w:r>
        <w:t>be</w:t>
      </w:r>
      <w:r>
        <w:rPr>
          <w:spacing w:val="-4"/>
        </w:rPr>
        <w:t xml:space="preserve"> </w:t>
      </w:r>
      <w:r>
        <w:t>considered</w:t>
      </w:r>
      <w:r>
        <w:rPr>
          <w:spacing w:val="-2"/>
        </w:rPr>
        <w:t xml:space="preserve"> </w:t>
      </w:r>
      <w:r>
        <w:t>for</w:t>
      </w:r>
      <w:r>
        <w:rPr>
          <w:spacing w:val="-7"/>
        </w:rPr>
        <w:t xml:space="preserve"> </w:t>
      </w:r>
      <w:r>
        <w:t>participation</w:t>
      </w:r>
      <w:r>
        <w:rPr>
          <w:spacing w:val="-2"/>
        </w:rPr>
        <w:t xml:space="preserve"> </w:t>
      </w:r>
      <w:r>
        <w:t>in</w:t>
      </w:r>
      <w:r>
        <w:rPr>
          <w:spacing w:val="-6"/>
        </w:rPr>
        <w:t xml:space="preserve"> </w:t>
      </w:r>
      <w:r>
        <w:t>the</w:t>
      </w:r>
      <w:r>
        <w:rPr>
          <w:spacing w:val="1"/>
        </w:rPr>
        <w:t xml:space="preserve"> </w:t>
      </w:r>
      <w:r>
        <w:t>annual</w:t>
      </w:r>
      <w:r>
        <w:rPr>
          <w:spacing w:val="-7"/>
        </w:rPr>
        <w:t xml:space="preserve"> </w:t>
      </w:r>
      <w:r>
        <w:t>schedule</w:t>
      </w:r>
      <w:r>
        <w:rPr>
          <w:spacing w:val="-4"/>
        </w:rPr>
        <w:t xml:space="preserve"> </w:t>
      </w:r>
      <w:r>
        <w:t>for</w:t>
      </w:r>
      <w:r>
        <w:rPr>
          <w:spacing w:val="-2"/>
        </w:rPr>
        <w:t xml:space="preserve"> </w:t>
      </w:r>
      <w:r>
        <w:t>Team</w:t>
      </w:r>
      <w:r>
        <w:rPr>
          <w:spacing w:val="-5"/>
        </w:rPr>
        <w:t xml:space="preserve"> </w:t>
      </w:r>
      <w:r>
        <w:t>Match Play must submit their request in writing to the respective Zone</w:t>
      </w:r>
      <w:r>
        <w:rPr>
          <w:spacing w:val="-32"/>
        </w:rPr>
        <w:t xml:space="preserve"> </w:t>
      </w:r>
      <w:r>
        <w:t>Chair.</w:t>
      </w:r>
    </w:p>
    <w:p w:rsidR="008F3E29" w:rsidRDefault="008F3E29">
      <w:pPr>
        <w:pStyle w:val="BodyText"/>
        <w:kinsoku w:val="0"/>
        <w:overflowPunct w:val="0"/>
        <w:ind w:left="894"/>
      </w:pPr>
      <w:r>
        <w:t>Clubs/Groups wishing to participate in Business Women’s Play must submit their request to the Business Women’s Chair.</w:t>
      </w:r>
    </w:p>
    <w:p w:rsidR="008F3E29" w:rsidRDefault="008F3E29">
      <w:pPr>
        <w:pStyle w:val="ListParagraph"/>
        <w:numPr>
          <w:ilvl w:val="1"/>
          <w:numId w:val="10"/>
        </w:numPr>
        <w:tabs>
          <w:tab w:val="left" w:pos="895"/>
        </w:tabs>
        <w:kinsoku w:val="0"/>
        <w:overflowPunct w:val="0"/>
        <w:ind w:right="438"/>
        <w:rPr>
          <w:color w:val="000000"/>
        </w:rPr>
      </w:pPr>
      <w:r>
        <w:t>The letter should include a printout in Handicap Factor order of the Club/Group Members</w:t>
      </w:r>
      <w:r>
        <w:rPr>
          <w:spacing w:val="-37"/>
        </w:rPr>
        <w:t xml:space="preserve"> </w:t>
      </w:r>
      <w:r>
        <w:t xml:space="preserve">who have confirmed their </w:t>
      </w:r>
      <w:r>
        <w:rPr>
          <w:b/>
          <w:bCs/>
        </w:rPr>
        <w:t xml:space="preserve">willingness </w:t>
      </w:r>
      <w:r>
        <w:t>to commit to the four</w:t>
      </w:r>
      <w:r w:rsidR="00687697">
        <w:t>-</w:t>
      </w:r>
      <w:r>
        <w:t>game</w:t>
      </w:r>
      <w:r>
        <w:rPr>
          <w:spacing w:val="-33"/>
        </w:rPr>
        <w:t xml:space="preserve"> </w:t>
      </w:r>
      <w:r>
        <w:t>schedule.</w:t>
      </w:r>
    </w:p>
    <w:p w:rsidR="008F3E29" w:rsidRDefault="008F3E29">
      <w:pPr>
        <w:pStyle w:val="ListParagraph"/>
        <w:numPr>
          <w:ilvl w:val="1"/>
          <w:numId w:val="10"/>
        </w:numPr>
        <w:tabs>
          <w:tab w:val="left" w:pos="895"/>
        </w:tabs>
        <w:kinsoku w:val="0"/>
        <w:overflowPunct w:val="0"/>
        <w:spacing w:line="293" w:lineRule="exact"/>
        <w:rPr>
          <w:color w:val="000000"/>
        </w:rPr>
      </w:pPr>
      <w:r>
        <w:t>The letter must be sent no later than September 5</w:t>
      </w:r>
      <w:r w:rsidR="00C77517">
        <w:t>th</w:t>
      </w:r>
      <w:r>
        <w:t>.  This is to allow time for the Chair to</w:t>
      </w:r>
      <w:r>
        <w:rPr>
          <w:spacing w:val="-32"/>
        </w:rPr>
        <w:t xml:space="preserve"> </w:t>
      </w:r>
      <w:r>
        <w:t>review</w:t>
      </w:r>
    </w:p>
    <w:p w:rsidR="008F3E29" w:rsidRDefault="008F3E29">
      <w:pPr>
        <w:pStyle w:val="BodyText"/>
        <w:kinsoku w:val="0"/>
        <w:overflowPunct w:val="0"/>
        <w:ind w:left="894" w:right="577"/>
      </w:pPr>
      <w:r>
        <w:t>the request and advise the appropriate Team Chair of the addition so that the newly instated Club/Group will be included in the next year’s Team schedule.</w:t>
      </w:r>
    </w:p>
    <w:p w:rsidR="008F3E29" w:rsidRDefault="008F3E29">
      <w:pPr>
        <w:pStyle w:val="ListParagraph"/>
        <w:numPr>
          <w:ilvl w:val="1"/>
          <w:numId w:val="10"/>
        </w:numPr>
        <w:tabs>
          <w:tab w:val="left" w:pos="895"/>
        </w:tabs>
        <w:kinsoku w:val="0"/>
        <w:overflowPunct w:val="0"/>
        <w:ind w:right="314"/>
        <w:rPr>
          <w:color w:val="000000"/>
        </w:rPr>
      </w:pPr>
      <w:r>
        <w:t>A letter will then be sent to the Club/Group confirming their acceptance and at what</w:t>
      </w:r>
      <w:r>
        <w:rPr>
          <w:spacing w:val="-39"/>
        </w:rPr>
        <w:t xml:space="preserve"> </w:t>
      </w:r>
      <w:r>
        <w:t>Team level they will participate: Team 1, Team 2, Team 3 or Business</w:t>
      </w:r>
      <w:r>
        <w:rPr>
          <w:spacing w:val="-25"/>
        </w:rPr>
        <w:t xml:space="preserve"> </w:t>
      </w:r>
      <w:r>
        <w:t>Women.</w:t>
      </w:r>
    </w:p>
    <w:p w:rsidR="008F3E29" w:rsidRDefault="008F3E29">
      <w:pPr>
        <w:pStyle w:val="BodyText"/>
        <w:kinsoku w:val="0"/>
        <w:overflowPunct w:val="0"/>
        <w:spacing w:before="5"/>
        <w:ind w:left="884" w:right="411"/>
      </w:pPr>
      <w:r>
        <w:t>The letter will also include a copy of this manual and the names and contact information of the presiding Team Chairs and respective Team Captains.</w:t>
      </w:r>
    </w:p>
    <w:p w:rsidR="008F3E29" w:rsidRDefault="008F3E29">
      <w:pPr>
        <w:pStyle w:val="BodyText"/>
        <w:kinsoku w:val="0"/>
        <w:overflowPunct w:val="0"/>
        <w:spacing w:before="28" w:line="216" w:lineRule="auto"/>
        <w:ind w:left="884" w:right="207"/>
      </w:pPr>
      <w:r>
        <w:rPr>
          <w:b/>
          <w:bCs/>
        </w:rPr>
        <w:t xml:space="preserve">TO WITHDRAW: </w:t>
      </w:r>
      <w:r>
        <w:t xml:space="preserve">Clubs wishing to withdraw a Team from the schedule may do so </w:t>
      </w:r>
      <w:r>
        <w:rPr>
          <w:u w:val="single"/>
        </w:rPr>
        <w:t>only</w:t>
      </w:r>
      <w:r>
        <w:t xml:space="preserve"> at the end of the playing season. A letter must be received by the Chair no later than September 15</w:t>
      </w:r>
      <w:r w:rsidR="00C77517">
        <w:t>th</w:t>
      </w:r>
      <w:r>
        <w:t>.</w:t>
      </w:r>
    </w:p>
    <w:p w:rsidR="008F3E29" w:rsidRDefault="008F3E29">
      <w:pPr>
        <w:pStyle w:val="BodyText"/>
        <w:kinsoku w:val="0"/>
        <w:overflowPunct w:val="0"/>
        <w:spacing w:before="28" w:line="216" w:lineRule="auto"/>
        <w:ind w:left="884" w:right="207"/>
        <w:sectPr w:rsidR="008F3E29" w:rsidSect="002A5BAA">
          <w:pgSz w:w="12240" w:h="15840"/>
          <w:pgMar w:top="960" w:right="860" w:bottom="1280" w:left="820" w:header="0" w:footer="864" w:gutter="0"/>
          <w:cols w:space="720"/>
          <w:noEndnote/>
          <w:docGrid w:linePitch="326"/>
        </w:sectPr>
      </w:pPr>
    </w:p>
    <w:p w:rsidR="008F3E29" w:rsidRDefault="008F3E29">
      <w:pPr>
        <w:pStyle w:val="Heading2"/>
        <w:numPr>
          <w:ilvl w:val="0"/>
          <w:numId w:val="10"/>
        </w:numPr>
        <w:tabs>
          <w:tab w:val="left" w:pos="895"/>
        </w:tabs>
        <w:kinsoku w:val="0"/>
        <w:overflowPunct w:val="0"/>
        <w:spacing w:before="29"/>
      </w:pPr>
      <w:r>
        <w:lastRenderedPageBreak/>
        <w:t>TEAM SELECTION-DRAW</w:t>
      </w:r>
      <w:r>
        <w:rPr>
          <w:spacing w:val="-17"/>
        </w:rPr>
        <w:t xml:space="preserve"> </w:t>
      </w:r>
      <w:r>
        <w:t>PROCEDURE:</w:t>
      </w:r>
    </w:p>
    <w:p w:rsidR="008F3E29" w:rsidRPr="00545438" w:rsidRDefault="00545438" w:rsidP="00687697">
      <w:pPr>
        <w:ind w:left="900"/>
        <w:rPr>
          <w:color w:val="FF0000"/>
        </w:rPr>
      </w:pPr>
      <w:r w:rsidRPr="008E5CBB">
        <w:t>Weekday divisions and Business Women’s divisions playing at the same course are considered to            be members of the same Club</w:t>
      </w:r>
      <w:r>
        <w:rPr>
          <w:color w:val="FF0000"/>
        </w:rPr>
        <w:t xml:space="preserve">.  </w:t>
      </w:r>
      <w:r w:rsidR="008F3E29">
        <w:t xml:space="preserve">At the beginning of the season, a player must declare whether she </w:t>
      </w:r>
      <w:r>
        <w:t xml:space="preserve">   </w:t>
      </w:r>
      <w:r w:rsidR="008F3E29">
        <w:t xml:space="preserve">will play </w:t>
      </w:r>
      <w:r w:rsidR="00C23D59" w:rsidRPr="008E5CBB">
        <w:t>Team</w:t>
      </w:r>
      <w:r w:rsidR="00C23D59">
        <w:t xml:space="preserve"> </w:t>
      </w:r>
      <w:r w:rsidR="008F3E29">
        <w:t>for a Weekday</w:t>
      </w:r>
      <w:r>
        <w:t xml:space="preserve"> </w:t>
      </w:r>
      <w:r w:rsidR="00C23D59" w:rsidRPr="008E5CBB">
        <w:t>Division</w:t>
      </w:r>
      <w:r w:rsidR="008F3E29">
        <w:t xml:space="preserve"> or a Business Women’s </w:t>
      </w:r>
      <w:r w:rsidR="00C23D59" w:rsidRPr="008E5CBB">
        <w:t>Division</w:t>
      </w:r>
      <w:r w:rsidR="00C23D59">
        <w:t xml:space="preserve"> </w:t>
      </w:r>
      <w:r w:rsidR="0098623E">
        <w:t xml:space="preserve">within her own Club/Group. </w:t>
      </w:r>
      <w:r w:rsidR="008F3E29">
        <w:t>Once a player has made this</w:t>
      </w:r>
      <w:r>
        <w:t xml:space="preserve"> </w:t>
      </w:r>
      <w:r w:rsidR="008F3E29">
        <w:t>declaration, she may not change from a Weekday to a Business Team (or vice versa) in mid-season except as indicated below.</w:t>
      </w:r>
    </w:p>
    <w:p w:rsidR="008F3E29" w:rsidRDefault="008F3E29">
      <w:pPr>
        <w:pStyle w:val="Heading3"/>
        <w:kinsoku w:val="0"/>
        <w:overflowPunct w:val="0"/>
        <w:ind w:left="884" w:right="336" w:firstLine="9"/>
      </w:pPr>
      <w:r>
        <w:t xml:space="preserve">All participating Clubs /Groups must establish a set of </w:t>
      </w:r>
      <w:r>
        <w:rPr>
          <w:u w:val="single"/>
        </w:rPr>
        <w:t>Guidelines for Team Eligibility</w:t>
      </w:r>
      <w:r>
        <w:t>. A player interested in representing her Club/Group must be willing to allow the scrutiny of her score cards by the Club’s /Group’s Handicap Committee.</w:t>
      </w:r>
    </w:p>
    <w:p w:rsidR="008F3E29" w:rsidRDefault="008F3E29">
      <w:pPr>
        <w:pStyle w:val="BodyText"/>
        <w:kinsoku w:val="0"/>
        <w:overflowPunct w:val="0"/>
        <w:spacing w:before="8"/>
        <w:rPr>
          <w:b/>
          <w:bCs/>
          <w:sz w:val="21"/>
          <w:szCs w:val="21"/>
        </w:rPr>
      </w:pPr>
    </w:p>
    <w:p w:rsidR="008F3E29" w:rsidRDefault="008F3E29">
      <w:pPr>
        <w:pStyle w:val="BodyText"/>
        <w:kinsoku w:val="0"/>
        <w:overflowPunct w:val="0"/>
        <w:spacing w:before="1"/>
        <w:ind w:left="884"/>
        <w:rPr>
          <w:b/>
          <w:bCs/>
          <w:sz w:val="28"/>
          <w:szCs w:val="28"/>
        </w:rPr>
      </w:pPr>
      <w:r>
        <w:rPr>
          <w:b/>
          <w:bCs/>
          <w:sz w:val="28"/>
          <w:szCs w:val="28"/>
        </w:rPr>
        <w:t>WEEKDAY TEAMS</w:t>
      </w:r>
    </w:p>
    <w:p w:rsidR="008F3E29" w:rsidRDefault="0050722B">
      <w:pPr>
        <w:pStyle w:val="ListParagraph"/>
        <w:numPr>
          <w:ilvl w:val="1"/>
          <w:numId w:val="10"/>
        </w:numPr>
        <w:tabs>
          <w:tab w:val="left" w:pos="895"/>
        </w:tabs>
        <w:kinsoku w:val="0"/>
        <w:overflowPunct w:val="0"/>
        <w:spacing w:before="15" w:line="230" w:lineRule="auto"/>
        <w:ind w:right="362"/>
        <w:rPr>
          <w:color w:val="000000"/>
        </w:rPr>
      </w:pPr>
      <w:r>
        <w:rPr>
          <w:noProof/>
        </w:rPr>
        <mc:AlternateContent>
          <mc:Choice Requires="wps">
            <w:drawing>
              <wp:anchor distT="0" distB="0" distL="114300" distR="114300" simplePos="0" relativeHeight="251658240" behindDoc="1" locked="0" layoutInCell="0" allowOverlap="1">
                <wp:simplePos x="0" y="0"/>
                <wp:positionH relativeFrom="page">
                  <wp:posOffset>2694940</wp:posOffset>
                </wp:positionH>
                <wp:positionV relativeFrom="paragraph">
                  <wp:posOffset>355600</wp:posOffset>
                </wp:positionV>
                <wp:extent cx="268605" cy="12700"/>
                <wp:effectExtent l="0" t="0" r="0" b="0"/>
                <wp:wrapNone/>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2700"/>
                        </a:xfrm>
                        <a:custGeom>
                          <a:avLst/>
                          <a:gdLst>
                            <a:gd name="T0" fmla="*/ 0 w 423"/>
                            <a:gd name="T1" fmla="*/ 0 h 20"/>
                            <a:gd name="T2" fmla="*/ 422 w 423"/>
                            <a:gd name="T3" fmla="*/ 0 h 20"/>
                          </a:gdLst>
                          <a:ahLst/>
                          <a:cxnLst>
                            <a:cxn ang="0">
                              <a:pos x="T0" y="T1"/>
                            </a:cxn>
                            <a:cxn ang="0">
                              <a:pos x="T2" y="T3"/>
                            </a:cxn>
                          </a:cxnLst>
                          <a:rect l="0" t="0" r="r" b="b"/>
                          <a:pathLst>
                            <a:path w="423" h="20">
                              <a:moveTo>
                                <a:pt x="0" y="0"/>
                              </a:moveTo>
                              <a:lnTo>
                                <a:pt x="42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BE09C7" id="Freeform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2.2pt,28pt,233.3pt,28pt" coordsize="4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" o:allowincell="f" filled="f" strokeweight=".72pt">
                <v:path arrowok="t" o:connecttype="custom" o:connectlocs="0,0;267970,0" o:connectangles="0,0"/>
                <w10:wrap anchorx="page"/>
              </v:polyline>
            </w:pict>
          </mc:Fallback>
        </mc:AlternateContent>
      </w:r>
      <w:r w:rsidR="008F3E29">
        <w:t xml:space="preserve">The number of players required for a Club /Group that is participating in 1st Team would be a minimum of 12-13. For </w:t>
      </w:r>
      <w:r w:rsidR="004B5801">
        <w:t>1st and</w:t>
      </w:r>
      <w:r w:rsidR="00C77517" w:rsidRPr="004B5801">
        <w:t xml:space="preserve"> </w:t>
      </w:r>
      <w:r w:rsidR="008F3E29" w:rsidRPr="004B5801">
        <w:t>2</w:t>
      </w:r>
      <w:r w:rsidR="00C77517" w:rsidRPr="004B5801">
        <w:t>nd</w:t>
      </w:r>
      <w:r w:rsidR="008F3E29">
        <w:rPr>
          <w:position w:val="11"/>
          <w:sz w:val="16"/>
          <w:szCs w:val="16"/>
        </w:rPr>
        <w:t xml:space="preserve"> </w:t>
      </w:r>
      <w:r w:rsidR="008F3E29">
        <w:t>Teams, a minimum of 25-26 players would be required. If a Club /Group fields 3 Tea</w:t>
      </w:r>
      <w:r w:rsidR="004B5801">
        <w:t>m</w:t>
      </w:r>
      <w:r w:rsidR="008F3E29">
        <w:t>s, a minimum of 33-35 players would be required. The recommended numbers allow for Team</w:t>
      </w:r>
      <w:r w:rsidR="008F3E29">
        <w:rPr>
          <w:spacing w:val="-14"/>
        </w:rPr>
        <w:t xml:space="preserve"> </w:t>
      </w:r>
      <w:r w:rsidR="008F3E29">
        <w:t>spares.</w:t>
      </w:r>
    </w:p>
    <w:p w:rsidR="008F3E29" w:rsidRDefault="008F3E29">
      <w:pPr>
        <w:pStyle w:val="ListParagraph"/>
        <w:numPr>
          <w:ilvl w:val="1"/>
          <w:numId w:val="10"/>
        </w:numPr>
        <w:tabs>
          <w:tab w:val="left" w:pos="895"/>
        </w:tabs>
        <w:kinsoku w:val="0"/>
        <w:overflowPunct w:val="0"/>
        <w:rPr>
          <w:color w:val="000000"/>
        </w:rPr>
      </w:pPr>
      <w:r>
        <w:t>Team players are selected in order of Handicap Factor from the sign-up</w:t>
      </w:r>
      <w:r>
        <w:rPr>
          <w:spacing w:val="-34"/>
        </w:rPr>
        <w:t xml:space="preserve"> </w:t>
      </w:r>
      <w:r>
        <w:t>sheet.</w:t>
      </w:r>
    </w:p>
    <w:p w:rsidR="008F3E29" w:rsidRDefault="008F3E29">
      <w:pPr>
        <w:pStyle w:val="BodyText"/>
        <w:kinsoku w:val="0"/>
        <w:overflowPunct w:val="0"/>
        <w:ind w:left="894" w:right="549"/>
      </w:pPr>
      <w:r>
        <w:rPr>
          <w:b/>
          <w:bCs/>
        </w:rPr>
        <w:t xml:space="preserve">Handicap Factors are frozen after play </w:t>
      </w:r>
      <w:r w:rsidR="001145BD">
        <w:rPr>
          <w:b/>
          <w:bCs/>
        </w:rPr>
        <w:t>one</w:t>
      </w:r>
      <w:r>
        <w:rPr>
          <w:b/>
          <w:bCs/>
        </w:rPr>
        <w:t xml:space="preserve"> week prior </w:t>
      </w:r>
      <w:r>
        <w:t>to each scheduled Team Match. Teams are selected from that printout.</w:t>
      </w:r>
    </w:p>
    <w:p w:rsidR="008F3E29" w:rsidRPr="008F3E29" w:rsidRDefault="008F3E29" w:rsidP="008F3E29">
      <w:pPr>
        <w:pStyle w:val="ListParagraph"/>
        <w:numPr>
          <w:ilvl w:val="1"/>
          <w:numId w:val="10"/>
        </w:numPr>
        <w:tabs>
          <w:tab w:val="left" w:pos="885"/>
        </w:tabs>
        <w:kinsoku w:val="0"/>
        <w:overflowPunct w:val="0"/>
        <w:spacing w:line="276" w:lineRule="exact"/>
        <w:ind w:left="884" w:hanging="374"/>
        <w:rPr>
          <w:color w:val="000000"/>
        </w:rPr>
      </w:pPr>
      <w:r>
        <w:t>The first 8 players will form the 1</w:t>
      </w:r>
      <w:r w:rsidR="00C77517">
        <w:t>st</w:t>
      </w:r>
      <w:r>
        <w:rPr>
          <w:position w:val="11"/>
          <w:sz w:val="16"/>
          <w:szCs w:val="16"/>
        </w:rPr>
        <w:t xml:space="preserve"> </w:t>
      </w:r>
      <w:r>
        <w:t xml:space="preserve">Team; </w:t>
      </w:r>
      <w:r w:rsidRPr="008E5CBB">
        <w:t>the next 8 players will form the 2nd Team; and the next 8 players will form the 3</w:t>
      </w:r>
      <w:r w:rsidR="00C77517">
        <w:t>rd</w:t>
      </w:r>
      <w:r w:rsidRPr="008E5CBB">
        <w:rPr>
          <w:position w:val="11"/>
          <w:sz w:val="16"/>
          <w:szCs w:val="16"/>
        </w:rPr>
        <w:t xml:space="preserve"> </w:t>
      </w:r>
      <w:r w:rsidRPr="008E5CBB">
        <w:t>Team.</w:t>
      </w:r>
      <w:r>
        <w:t xml:space="preserve"> (Reference - page 4: </w:t>
      </w:r>
      <w:r w:rsidRPr="008F3E29">
        <w:rPr>
          <w:b/>
          <w:bCs/>
        </w:rPr>
        <w:t>Eligibility for Participation</w:t>
      </w:r>
      <w:r>
        <w:t>) The remaining players will become spares.  A player may not commit to being only a spare for a Team. She will play (or not according to where her Handicap Factor places her in the Draw.</w:t>
      </w:r>
    </w:p>
    <w:p w:rsidR="008F3E29" w:rsidRDefault="008F3E29">
      <w:pPr>
        <w:pStyle w:val="ListParagraph"/>
        <w:numPr>
          <w:ilvl w:val="1"/>
          <w:numId w:val="10"/>
        </w:numPr>
        <w:tabs>
          <w:tab w:val="left" w:pos="895"/>
        </w:tabs>
        <w:kinsoku w:val="0"/>
        <w:overflowPunct w:val="0"/>
        <w:ind w:right="308" w:hanging="437"/>
        <w:rPr>
          <w:color w:val="000000"/>
        </w:rPr>
      </w:pPr>
      <w:r>
        <w:t xml:space="preserve">If a Team is short of the required number of players due to </w:t>
      </w:r>
      <w:r>
        <w:rPr>
          <w:spacing w:val="1"/>
        </w:rPr>
        <w:t xml:space="preserve">an </w:t>
      </w:r>
      <w:r>
        <w:t>absent player, then everyone moves up one position. All players remain in the same Handicap Factor order</w:t>
      </w:r>
      <w:r>
        <w:rPr>
          <w:color w:val="001F5F"/>
        </w:rPr>
        <w:t xml:space="preserve">. </w:t>
      </w:r>
      <w:r>
        <w:rPr>
          <w:b/>
          <w:bCs/>
          <w:color w:val="000000"/>
        </w:rPr>
        <w:t>When the score cards have been made up, using the above procedure, no changes or substitutions may be made after 6 pm the evening prior to the Match</w:t>
      </w:r>
      <w:r>
        <w:rPr>
          <w:color w:val="000000"/>
        </w:rPr>
        <w:t>. If a Team is short a player on the morning of the Match, the Team must play with fewer</w:t>
      </w:r>
      <w:r>
        <w:rPr>
          <w:color w:val="000000"/>
          <w:spacing w:val="-16"/>
        </w:rPr>
        <w:t xml:space="preserve"> </w:t>
      </w:r>
      <w:r w:rsidR="008E5CBB">
        <w:rPr>
          <w:color w:val="000000"/>
        </w:rPr>
        <w:t>players.</w:t>
      </w:r>
    </w:p>
    <w:p w:rsidR="008F3E29" w:rsidRPr="003F553D" w:rsidRDefault="008F3E29" w:rsidP="00A908E6">
      <w:pPr>
        <w:pStyle w:val="ListParagraph"/>
        <w:numPr>
          <w:ilvl w:val="0"/>
          <w:numId w:val="20"/>
        </w:numPr>
        <w:tabs>
          <w:tab w:val="left" w:pos="895"/>
        </w:tabs>
        <w:kinsoku w:val="0"/>
        <w:overflowPunct w:val="0"/>
        <w:spacing w:before="29" w:line="216" w:lineRule="auto"/>
        <w:ind w:left="900" w:right="295" w:hanging="450"/>
        <w:rPr>
          <w:color w:val="FF0000"/>
        </w:rPr>
      </w:pPr>
      <w:r w:rsidRPr="004B5801">
        <w:rPr>
          <w:b/>
          <w:u w:val="single"/>
        </w:rPr>
        <w:t>If a Team has a bye</w:t>
      </w:r>
      <w:r>
        <w:t xml:space="preserve">, the correct procedure </w:t>
      </w:r>
      <w:r>
        <w:rPr>
          <w:spacing w:val="1"/>
        </w:rPr>
        <w:t xml:space="preserve">to </w:t>
      </w:r>
      <w:r>
        <w:t xml:space="preserve">make the Draw must be followed. Availability of a player is not taken into consideration. </w:t>
      </w:r>
      <w:r w:rsidRPr="008E5CBB">
        <w:t>If 1</w:t>
      </w:r>
      <w:r w:rsidR="00C77517">
        <w:t>st</w:t>
      </w:r>
      <w:r w:rsidRPr="008E5CBB">
        <w:rPr>
          <w:position w:val="11"/>
          <w:sz w:val="16"/>
          <w:szCs w:val="16"/>
        </w:rPr>
        <w:t xml:space="preserve"> </w:t>
      </w:r>
      <w:r w:rsidRPr="008E5CBB">
        <w:t>Team has a bye, the first 8 players are set aside, and the next 8 players make up the 2</w:t>
      </w:r>
      <w:r w:rsidR="00C77517">
        <w:t>nd</w:t>
      </w:r>
      <w:r w:rsidRPr="008E5CBB">
        <w:rPr>
          <w:position w:val="11"/>
          <w:sz w:val="16"/>
          <w:szCs w:val="16"/>
        </w:rPr>
        <w:t xml:space="preserve"> </w:t>
      </w:r>
      <w:r w:rsidRPr="008E5CBB">
        <w:t>Team.</w:t>
      </w:r>
      <w:r w:rsidR="003F553D" w:rsidRPr="008E5CBB">
        <w:t xml:space="preserve">  </w:t>
      </w:r>
      <w:r w:rsidRPr="008E5CBB">
        <w:t xml:space="preserve"> If 2</w:t>
      </w:r>
      <w:r w:rsidR="00C77517">
        <w:t>nd</w:t>
      </w:r>
      <w:r w:rsidRPr="008E5CBB">
        <w:rPr>
          <w:position w:val="11"/>
          <w:sz w:val="16"/>
          <w:szCs w:val="16"/>
        </w:rPr>
        <w:t xml:space="preserve"> </w:t>
      </w:r>
      <w:r w:rsidRPr="008E5CBB">
        <w:t>Team has a bye, the first 8 players make up the 1</w:t>
      </w:r>
      <w:r w:rsidR="00C77517">
        <w:t>st</w:t>
      </w:r>
      <w:r w:rsidRPr="008E5CBB">
        <w:rPr>
          <w:position w:val="11"/>
          <w:sz w:val="16"/>
          <w:szCs w:val="16"/>
        </w:rPr>
        <w:t xml:space="preserve"> </w:t>
      </w:r>
      <w:r w:rsidRPr="008E5CBB">
        <w:t>Team and the next 8 players are set aside. The next 8 players</w:t>
      </w:r>
      <w:r w:rsidR="003F553D" w:rsidRPr="008E5CBB">
        <w:t xml:space="preserve"> form the 3</w:t>
      </w:r>
      <w:r w:rsidR="00C77517">
        <w:t>rd</w:t>
      </w:r>
      <w:r w:rsidR="003F553D" w:rsidRPr="008E5CBB">
        <w:t xml:space="preserve"> Team</w:t>
      </w:r>
      <w:r w:rsidR="003F553D" w:rsidRPr="003F553D">
        <w:rPr>
          <w:color w:val="FF0000"/>
        </w:rPr>
        <w:t>.</w:t>
      </w:r>
    </w:p>
    <w:p w:rsidR="008F3E29" w:rsidRDefault="008F3E29" w:rsidP="00A908E6">
      <w:pPr>
        <w:pStyle w:val="ListParagraph"/>
        <w:numPr>
          <w:ilvl w:val="0"/>
          <w:numId w:val="20"/>
        </w:numPr>
        <w:tabs>
          <w:tab w:val="left" w:pos="895"/>
        </w:tabs>
        <w:kinsoku w:val="0"/>
        <w:overflowPunct w:val="0"/>
        <w:ind w:left="900" w:hanging="450"/>
        <w:rPr>
          <w:color w:val="000000"/>
        </w:rPr>
      </w:pPr>
      <w:r>
        <w:t>The order in which the players play Team is decided by their Handicap</w:t>
      </w:r>
      <w:r>
        <w:rPr>
          <w:spacing w:val="-31"/>
        </w:rPr>
        <w:t xml:space="preserve"> </w:t>
      </w:r>
      <w:r>
        <w:t>Factor.</w:t>
      </w:r>
    </w:p>
    <w:p w:rsidR="00C77517" w:rsidRDefault="008F3E29" w:rsidP="00A908E6">
      <w:pPr>
        <w:pStyle w:val="BodyText"/>
        <w:numPr>
          <w:ilvl w:val="0"/>
          <w:numId w:val="20"/>
        </w:numPr>
        <w:kinsoku w:val="0"/>
        <w:overflowPunct w:val="0"/>
        <w:ind w:left="900" w:right="528" w:hanging="450"/>
      </w:pPr>
      <w:r>
        <w:t>For example, a Handicap Factor of 12.5 will precede a factor of 12.6 even though their Course Handicaps may be the same.</w:t>
      </w:r>
    </w:p>
    <w:p w:rsidR="008F3E29" w:rsidRDefault="008F3E29" w:rsidP="00A908E6">
      <w:pPr>
        <w:pStyle w:val="ListParagraph"/>
        <w:numPr>
          <w:ilvl w:val="0"/>
          <w:numId w:val="20"/>
        </w:numPr>
        <w:tabs>
          <w:tab w:val="left" w:pos="895"/>
        </w:tabs>
        <w:kinsoku w:val="0"/>
        <w:overflowPunct w:val="0"/>
        <w:ind w:left="900" w:right="263" w:hanging="450"/>
        <w:rPr>
          <w:color w:val="000000"/>
        </w:rPr>
      </w:pPr>
      <w:r>
        <w:t>Team Captains may not select who plays for which Team, nor may the players. All</w:t>
      </w:r>
      <w:r>
        <w:rPr>
          <w:spacing w:val="-39"/>
        </w:rPr>
        <w:t xml:space="preserve"> </w:t>
      </w:r>
      <w:r>
        <w:t>players should be available and prepared to play where their Handicap Factors place</w:t>
      </w:r>
      <w:r>
        <w:rPr>
          <w:spacing w:val="-33"/>
        </w:rPr>
        <w:t xml:space="preserve"> </w:t>
      </w:r>
      <w:r>
        <w:t>them.</w:t>
      </w:r>
    </w:p>
    <w:p w:rsidR="008F3E29" w:rsidRDefault="008F3E29" w:rsidP="00A908E6">
      <w:pPr>
        <w:pStyle w:val="Heading3"/>
        <w:kinsoku w:val="0"/>
        <w:overflowPunct w:val="0"/>
        <w:ind w:left="900" w:firstLine="90"/>
      </w:pPr>
      <w:r>
        <w:t>NOTE:  Players may not be selective about which courses they wish to play.</w:t>
      </w:r>
    </w:p>
    <w:p w:rsidR="008F3E29" w:rsidRDefault="008F3E29" w:rsidP="00A908E6">
      <w:pPr>
        <w:pStyle w:val="ListParagraph"/>
        <w:numPr>
          <w:ilvl w:val="0"/>
          <w:numId w:val="20"/>
        </w:numPr>
        <w:tabs>
          <w:tab w:val="left" w:pos="895"/>
        </w:tabs>
        <w:kinsoku w:val="0"/>
        <w:overflowPunct w:val="0"/>
        <w:spacing w:before="13" w:line="228" w:lineRule="auto"/>
        <w:ind w:left="900" w:right="332" w:hanging="450"/>
        <w:rPr>
          <w:color w:val="000000"/>
        </w:rPr>
      </w:pPr>
      <w:r>
        <w:t xml:space="preserve">No player may compete in more than one Team game in the same week for the same Club. </w:t>
      </w:r>
      <w:r>
        <w:rPr>
          <w:b/>
          <w:bCs/>
          <w:u w:val="single"/>
        </w:rPr>
        <w:t>A calendar week is Sunday through to Saturday</w:t>
      </w:r>
      <w:r>
        <w:rPr>
          <w:b/>
          <w:bCs/>
        </w:rPr>
        <w:t xml:space="preserve">. </w:t>
      </w:r>
      <w:r>
        <w:t>A player may not play 2</w:t>
      </w:r>
      <w:r w:rsidR="00A908E6">
        <w:t>nd</w:t>
      </w:r>
      <w:r>
        <w:rPr>
          <w:position w:val="11"/>
          <w:sz w:val="16"/>
          <w:szCs w:val="16"/>
        </w:rPr>
        <w:t xml:space="preserve"> </w:t>
      </w:r>
      <w:r>
        <w:t>Team on Tuesday, and then play 3</w:t>
      </w:r>
      <w:r w:rsidR="00A908E6">
        <w:t>rd</w:t>
      </w:r>
      <w:r>
        <w:rPr>
          <w:position w:val="11"/>
          <w:sz w:val="16"/>
          <w:szCs w:val="16"/>
        </w:rPr>
        <w:t xml:space="preserve"> </w:t>
      </w:r>
      <w:r>
        <w:t>Team on Thursday of the same week. If called upon to play with the Business Women’s Team on Sunday, a player may not play Team on Tuesday or Thursday of the same week.</w:t>
      </w:r>
    </w:p>
    <w:p w:rsidR="008F3E29" w:rsidRDefault="008F3E29">
      <w:pPr>
        <w:pStyle w:val="ListParagraph"/>
        <w:numPr>
          <w:ilvl w:val="1"/>
          <w:numId w:val="10"/>
        </w:numPr>
        <w:tabs>
          <w:tab w:val="left" w:pos="895"/>
        </w:tabs>
        <w:kinsoku w:val="0"/>
        <w:overflowPunct w:val="0"/>
        <w:spacing w:before="13" w:line="228" w:lineRule="auto"/>
        <w:ind w:right="332" w:hanging="437"/>
        <w:rPr>
          <w:color w:val="000000"/>
        </w:rPr>
        <w:sectPr w:rsidR="008F3E29" w:rsidSect="008812E3">
          <w:pgSz w:w="12240" w:h="15840"/>
          <w:pgMar w:top="1260" w:right="860" w:bottom="1280" w:left="820" w:header="0" w:footer="864" w:gutter="0"/>
          <w:cols w:space="720"/>
          <w:noEndnote/>
          <w:docGrid w:linePitch="326"/>
        </w:sectPr>
      </w:pPr>
    </w:p>
    <w:p w:rsidR="008F3E29" w:rsidRDefault="008F3E29">
      <w:pPr>
        <w:pStyle w:val="BodyText"/>
        <w:kinsoku w:val="0"/>
        <w:overflowPunct w:val="0"/>
        <w:spacing w:before="36" w:line="244" w:lineRule="auto"/>
        <w:ind w:left="894" w:right="207"/>
      </w:pPr>
      <w:r>
        <w:rPr>
          <w:b/>
          <w:bCs/>
        </w:rPr>
        <w:lastRenderedPageBreak/>
        <w:t>If a player is a Member of two Clubs/Groups</w:t>
      </w:r>
      <w:r>
        <w:t>, she must declare which Club/Group she will play for at the beginning of the season, and only play for that Club/Group.</w:t>
      </w:r>
    </w:p>
    <w:p w:rsidR="008F3E29" w:rsidRDefault="008F3E29" w:rsidP="00A908E6">
      <w:pPr>
        <w:pStyle w:val="ListParagraph"/>
        <w:numPr>
          <w:ilvl w:val="1"/>
          <w:numId w:val="21"/>
        </w:numPr>
        <w:tabs>
          <w:tab w:val="left" w:pos="895"/>
        </w:tabs>
        <w:kinsoku w:val="0"/>
        <w:overflowPunct w:val="0"/>
        <w:ind w:right="257"/>
        <w:rPr>
          <w:color w:val="000000"/>
        </w:rPr>
      </w:pPr>
      <w:r>
        <w:t>Weekday Women’s Teams may, if there are no other options</w:t>
      </w:r>
      <w:r>
        <w:rPr>
          <w:rFonts w:ascii="Cambria" w:hAnsi="Cambria" w:cs="Cambria"/>
        </w:rPr>
        <w:t xml:space="preserve">, </w:t>
      </w:r>
      <w:r>
        <w:t>draw on players from the Business Women’s Team</w:t>
      </w:r>
      <w:r w:rsidR="003F553D">
        <w:t xml:space="preserve"> </w:t>
      </w:r>
      <w:r w:rsidR="003F553D" w:rsidRPr="008E5CBB">
        <w:t>as spares</w:t>
      </w:r>
      <w:r>
        <w:t xml:space="preserve">, </w:t>
      </w:r>
      <w:r>
        <w:rPr>
          <w:b/>
          <w:bCs/>
        </w:rPr>
        <w:t>to a maximum of 2</w:t>
      </w:r>
      <w:r>
        <w:rPr>
          <w:b/>
          <w:bCs/>
          <w:spacing w:val="-11"/>
        </w:rPr>
        <w:t xml:space="preserve"> </w:t>
      </w:r>
      <w:r>
        <w:rPr>
          <w:b/>
          <w:bCs/>
        </w:rPr>
        <w:t>players</w:t>
      </w:r>
      <w:r>
        <w:t>.</w:t>
      </w:r>
    </w:p>
    <w:p w:rsidR="008F3E29" w:rsidRDefault="008F3E29" w:rsidP="00A908E6">
      <w:pPr>
        <w:pStyle w:val="ListParagraph"/>
        <w:numPr>
          <w:ilvl w:val="1"/>
          <w:numId w:val="21"/>
        </w:numPr>
        <w:tabs>
          <w:tab w:val="left" w:pos="895"/>
        </w:tabs>
        <w:kinsoku w:val="0"/>
        <w:overflowPunct w:val="0"/>
        <w:spacing w:before="6"/>
        <w:rPr>
          <w:color w:val="000000"/>
        </w:rPr>
      </w:pPr>
      <w:r>
        <w:t>All other restrictions are set by the individual Clubs</w:t>
      </w:r>
      <w:r>
        <w:rPr>
          <w:spacing w:val="-34"/>
        </w:rPr>
        <w:t xml:space="preserve"> </w:t>
      </w:r>
      <w:r>
        <w:t>/Groups.</w:t>
      </w:r>
    </w:p>
    <w:p w:rsidR="008F3E29" w:rsidRDefault="008F3E29">
      <w:pPr>
        <w:pStyle w:val="BodyText"/>
        <w:kinsoku w:val="0"/>
        <w:overflowPunct w:val="0"/>
        <w:spacing w:before="4"/>
        <w:rPr>
          <w:sz w:val="22"/>
          <w:szCs w:val="22"/>
        </w:rPr>
      </w:pPr>
    </w:p>
    <w:p w:rsidR="008F3E29" w:rsidRDefault="008F3E29">
      <w:pPr>
        <w:pStyle w:val="Heading2"/>
        <w:kinsoku w:val="0"/>
        <w:overflowPunct w:val="0"/>
        <w:spacing w:before="1"/>
        <w:ind w:left="894"/>
        <w:jc w:val="both"/>
      </w:pPr>
      <w:r>
        <w:t>BUSINESS WOMEN’s TEAMS</w:t>
      </w:r>
    </w:p>
    <w:p w:rsidR="008F3E29" w:rsidRDefault="008F3E29">
      <w:pPr>
        <w:pStyle w:val="ListParagraph"/>
        <w:numPr>
          <w:ilvl w:val="0"/>
          <w:numId w:val="9"/>
        </w:numPr>
        <w:tabs>
          <w:tab w:val="left" w:pos="895"/>
        </w:tabs>
        <w:kinsoku w:val="0"/>
        <w:overflowPunct w:val="0"/>
        <w:spacing w:before="3"/>
      </w:pPr>
      <w:r>
        <w:t>The number of players required for a Club’s Business Women’s Team is a minimum of</w:t>
      </w:r>
      <w:r>
        <w:rPr>
          <w:spacing w:val="-36"/>
        </w:rPr>
        <w:t xml:space="preserve"> </w:t>
      </w:r>
      <w:r w:rsidR="0098623E">
        <w:rPr>
          <w:spacing w:val="-36"/>
        </w:rPr>
        <w:t xml:space="preserve"> </w:t>
      </w:r>
      <w:r w:rsidR="00A908E6">
        <w:rPr>
          <w:spacing w:val="-36"/>
        </w:rPr>
        <w:t xml:space="preserve"> </w:t>
      </w:r>
      <w:r>
        <w:t>8.</w:t>
      </w:r>
    </w:p>
    <w:p w:rsidR="008F3E29" w:rsidRDefault="008F3E29">
      <w:pPr>
        <w:pStyle w:val="ListParagraph"/>
        <w:numPr>
          <w:ilvl w:val="0"/>
          <w:numId w:val="9"/>
        </w:numPr>
        <w:tabs>
          <w:tab w:val="left" w:pos="895"/>
        </w:tabs>
        <w:kinsoku w:val="0"/>
        <w:overflowPunct w:val="0"/>
        <w:spacing w:before="4"/>
      </w:pPr>
      <w:r w:rsidRPr="001145BD">
        <w:rPr>
          <w:b/>
        </w:rPr>
        <w:t xml:space="preserve">Handicap Factors are to be frozen </w:t>
      </w:r>
      <w:r w:rsidRPr="001145BD">
        <w:rPr>
          <w:b/>
          <w:bCs/>
        </w:rPr>
        <w:t>Saturday by</w:t>
      </w:r>
      <w:r>
        <w:rPr>
          <w:b/>
          <w:bCs/>
        </w:rPr>
        <w:t xml:space="preserve"> midnight the week prior </w:t>
      </w:r>
      <w:r>
        <w:t>to</w:t>
      </w:r>
      <w:r>
        <w:rPr>
          <w:spacing w:val="-40"/>
        </w:rPr>
        <w:t xml:space="preserve"> </w:t>
      </w:r>
      <w:r>
        <w:t>Team play.</w:t>
      </w:r>
    </w:p>
    <w:p w:rsidR="001145BD" w:rsidRDefault="001145BD">
      <w:pPr>
        <w:pStyle w:val="ListParagraph"/>
        <w:numPr>
          <w:ilvl w:val="0"/>
          <w:numId w:val="9"/>
        </w:numPr>
        <w:tabs>
          <w:tab w:val="left" w:pos="895"/>
        </w:tabs>
        <w:kinsoku w:val="0"/>
        <w:overflowPunct w:val="0"/>
        <w:spacing w:before="4"/>
      </w:pPr>
      <w:r>
        <w:t xml:space="preserve">If a Team is short of the required number of players due to </w:t>
      </w:r>
      <w:r>
        <w:rPr>
          <w:spacing w:val="1"/>
        </w:rPr>
        <w:t xml:space="preserve">an </w:t>
      </w:r>
      <w:r>
        <w:t>absent player, then everyone moves up one position. All players remain in the same Handicap Factor order</w:t>
      </w:r>
      <w:r>
        <w:rPr>
          <w:color w:val="001F5F"/>
        </w:rPr>
        <w:t xml:space="preserve">. </w:t>
      </w:r>
      <w:r>
        <w:rPr>
          <w:b/>
          <w:bCs/>
          <w:color w:val="000000"/>
        </w:rPr>
        <w:t>When the score cards have been made up, using the above procedure, no changes or substitutions may be made after 6 pm the evening prior to the Match</w:t>
      </w:r>
      <w:r>
        <w:rPr>
          <w:color w:val="000000"/>
        </w:rPr>
        <w:t>. If a Team is short a player on the morning of the Match, the Team must play with fewer</w:t>
      </w:r>
      <w:r>
        <w:rPr>
          <w:color w:val="000000"/>
          <w:spacing w:val="-16"/>
        </w:rPr>
        <w:t xml:space="preserve"> </w:t>
      </w:r>
      <w:r>
        <w:rPr>
          <w:color w:val="000000"/>
        </w:rPr>
        <w:t>players.</w:t>
      </w:r>
    </w:p>
    <w:p w:rsidR="008F3E29" w:rsidRDefault="008F3E29">
      <w:pPr>
        <w:pStyle w:val="ListParagraph"/>
        <w:numPr>
          <w:ilvl w:val="0"/>
          <w:numId w:val="9"/>
        </w:numPr>
        <w:tabs>
          <w:tab w:val="left" w:pos="895"/>
        </w:tabs>
        <w:kinsoku w:val="0"/>
        <w:overflowPunct w:val="0"/>
        <w:ind w:right="192"/>
      </w:pPr>
      <w:r>
        <w:t>The order in which a player plays Team is determined by her Handicap Factor. A Handicap Factor of 12.5 will precede a Handicap Factor of 12.6 even if their Course Handicap may be the</w:t>
      </w:r>
      <w:r>
        <w:rPr>
          <w:spacing w:val="15"/>
        </w:rPr>
        <w:t xml:space="preserve"> </w:t>
      </w:r>
      <w:r>
        <w:t>same.</w:t>
      </w:r>
    </w:p>
    <w:p w:rsidR="008F3E29" w:rsidRDefault="008F3E29">
      <w:pPr>
        <w:pStyle w:val="ListParagraph"/>
        <w:numPr>
          <w:ilvl w:val="0"/>
          <w:numId w:val="9"/>
        </w:numPr>
        <w:tabs>
          <w:tab w:val="left" w:pos="895"/>
        </w:tabs>
        <w:kinsoku w:val="0"/>
        <w:overflowPunct w:val="0"/>
      </w:pPr>
      <w:r>
        <w:t>All players should be available and be prepared to play where their Handicap Factors place</w:t>
      </w:r>
      <w:r>
        <w:rPr>
          <w:spacing w:val="-36"/>
        </w:rPr>
        <w:t xml:space="preserve"> </w:t>
      </w:r>
      <w:r>
        <w:t>them.</w:t>
      </w:r>
    </w:p>
    <w:p w:rsidR="008F3E29" w:rsidRDefault="008F3E29">
      <w:pPr>
        <w:pStyle w:val="Heading3"/>
        <w:kinsoku w:val="0"/>
        <w:overflowPunct w:val="0"/>
        <w:ind w:left="894"/>
        <w:jc w:val="both"/>
      </w:pPr>
      <w:r>
        <w:t>NOTE:   Players may not be selective about which courses they wish to play.</w:t>
      </w:r>
    </w:p>
    <w:p w:rsidR="008F3E29" w:rsidRDefault="008F3E29">
      <w:pPr>
        <w:pStyle w:val="ListParagraph"/>
        <w:numPr>
          <w:ilvl w:val="0"/>
          <w:numId w:val="9"/>
        </w:numPr>
        <w:tabs>
          <w:tab w:val="left" w:pos="895"/>
        </w:tabs>
        <w:kinsoku w:val="0"/>
        <w:overflowPunct w:val="0"/>
        <w:ind w:right="600"/>
        <w:rPr>
          <w:b/>
          <w:bCs/>
        </w:rPr>
      </w:pPr>
      <w:r>
        <w:t>No player may compete in more than one Team game in the same week for the same Club.</w:t>
      </w:r>
      <w:r>
        <w:rPr>
          <w:spacing w:val="-34"/>
        </w:rPr>
        <w:t xml:space="preserve"> </w:t>
      </w:r>
      <w:r>
        <w:rPr>
          <w:b/>
          <w:bCs/>
        </w:rPr>
        <w:t>A calendar week is Sunday through to</w:t>
      </w:r>
      <w:r>
        <w:rPr>
          <w:b/>
          <w:bCs/>
          <w:spacing w:val="-18"/>
        </w:rPr>
        <w:t xml:space="preserve"> </w:t>
      </w:r>
      <w:r>
        <w:rPr>
          <w:b/>
          <w:bCs/>
        </w:rPr>
        <w:t>Saturday.</w:t>
      </w:r>
    </w:p>
    <w:p w:rsidR="008F3E29" w:rsidRPr="00687697" w:rsidRDefault="008F3E29">
      <w:pPr>
        <w:pStyle w:val="BodyText"/>
        <w:kinsoku w:val="0"/>
        <w:overflowPunct w:val="0"/>
        <w:ind w:left="894"/>
      </w:pPr>
      <w:r>
        <w:t>If a player is called upon to play with the Weekday Women’s Team</w:t>
      </w:r>
      <w:r w:rsidR="003F553D">
        <w:t xml:space="preserve"> </w:t>
      </w:r>
      <w:r w:rsidR="003F553D" w:rsidRPr="00687697">
        <w:t>as a spare</w:t>
      </w:r>
      <w:r w:rsidRPr="00687697">
        <w:t>, she may not play on the Business Women’s Team within the same week.</w:t>
      </w:r>
    </w:p>
    <w:p w:rsidR="008F3E29" w:rsidRDefault="008F3E29">
      <w:pPr>
        <w:pStyle w:val="Heading3"/>
        <w:kinsoku w:val="0"/>
        <w:overflowPunct w:val="0"/>
        <w:ind w:left="894" w:right="647"/>
      </w:pPr>
      <w:r>
        <w:t>NOTE: She may, however, play Weekday Team for one Club/Group and Business Women’s Team for another Club/Group.</w:t>
      </w:r>
    </w:p>
    <w:p w:rsidR="008F3E29" w:rsidRDefault="008F3E29">
      <w:pPr>
        <w:pStyle w:val="ListParagraph"/>
        <w:numPr>
          <w:ilvl w:val="0"/>
          <w:numId w:val="9"/>
        </w:numPr>
        <w:tabs>
          <w:tab w:val="left" w:pos="895"/>
        </w:tabs>
        <w:kinsoku w:val="0"/>
        <w:overflowPunct w:val="0"/>
        <w:ind w:right="1174"/>
      </w:pPr>
      <w:r>
        <w:t>Business Women’s Teams may, if there are no other options, draw on players from Weekday Teams</w:t>
      </w:r>
      <w:r w:rsidR="003F553D">
        <w:t xml:space="preserve"> </w:t>
      </w:r>
      <w:r w:rsidR="003F553D" w:rsidRPr="008E5CBB">
        <w:t>as spares</w:t>
      </w:r>
      <w:r>
        <w:t>, to a maximum of 2 players, under the condition</w:t>
      </w:r>
      <w:r w:rsidR="00A908E6">
        <w:t xml:space="preserve"> </w:t>
      </w:r>
      <w:r>
        <w:rPr>
          <w:spacing w:val="-40"/>
        </w:rPr>
        <w:t xml:space="preserve"> </w:t>
      </w:r>
      <w:r w:rsidR="0098623E">
        <w:rPr>
          <w:spacing w:val="-40"/>
        </w:rPr>
        <w:t xml:space="preserve"> </w:t>
      </w:r>
      <w:r>
        <w:t>that</w:t>
      </w:r>
      <w:r w:rsidR="00687697">
        <w:t xml:space="preserve"> s</w:t>
      </w:r>
      <w:r>
        <w:t>he/they are not scheduled to play a Weekday Team match within the same</w:t>
      </w:r>
      <w:r>
        <w:rPr>
          <w:spacing w:val="-22"/>
        </w:rPr>
        <w:t xml:space="preserve"> </w:t>
      </w:r>
      <w:r>
        <w:t>week.</w:t>
      </w:r>
    </w:p>
    <w:p w:rsidR="008F3E29" w:rsidRDefault="008F3E29">
      <w:pPr>
        <w:pStyle w:val="ListParagraph"/>
        <w:numPr>
          <w:ilvl w:val="0"/>
          <w:numId w:val="8"/>
        </w:numPr>
        <w:tabs>
          <w:tab w:val="left" w:pos="895"/>
        </w:tabs>
        <w:kinsoku w:val="0"/>
        <w:overflowPunct w:val="0"/>
      </w:pPr>
      <w:r>
        <w:t>All other restrictions are set by the individual</w:t>
      </w:r>
      <w:r>
        <w:rPr>
          <w:spacing w:val="-31"/>
        </w:rPr>
        <w:t xml:space="preserve"> </w:t>
      </w:r>
      <w:r>
        <w:t>Clubs/Groups.</w:t>
      </w:r>
    </w:p>
    <w:p w:rsidR="008F3E29" w:rsidRDefault="008F3E29">
      <w:pPr>
        <w:pStyle w:val="BodyText"/>
        <w:kinsoku w:val="0"/>
        <w:overflowPunct w:val="0"/>
        <w:spacing w:before="8"/>
        <w:rPr>
          <w:sz w:val="21"/>
          <w:szCs w:val="21"/>
        </w:rPr>
      </w:pPr>
    </w:p>
    <w:p w:rsidR="008F3E29" w:rsidRDefault="008F3E29">
      <w:pPr>
        <w:pStyle w:val="Heading2"/>
        <w:numPr>
          <w:ilvl w:val="0"/>
          <w:numId w:val="10"/>
        </w:numPr>
        <w:tabs>
          <w:tab w:val="left" w:pos="861"/>
        </w:tabs>
        <w:kinsoku w:val="0"/>
        <w:overflowPunct w:val="0"/>
        <w:ind w:left="860" w:hanging="403"/>
      </w:pPr>
      <w:r>
        <w:t>GUIDELINES AND CONDITIONS OF</w:t>
      </w:r>
      <w:r>
        <w:rPr>
          <w:spacing w:val="-21"/>
        </w:rPr>
        <w:t xml:space="preserve"> </w:t>
      </w:r>
      <w:r>
        <w:t>PLAY</w:t>
      </w:r>
    </w:p>
    <w:p w:rsidR="008F3E29" w:rsidRDefault="008F3E29">
      <w:pPr>
        <w:pStyle w:val="BodyText"/>
        <w:kinsoku w:val="0"/>
        <w:overflowPunct w:val="0"/>
        <w:spacing w:before="3"/>
        <w:rPr>
          <w:b/>
          <w:bCs/>
        </w:rPr>
      </w:pPr>
    </w:p>
    <w:p w:rsidR="008F3E29" w:rsidRDefault="008F3E29">
      <w:pPr>
        <w:pStyle w:val="Heading3"/>
        <w:numPr>
          <w:ilvl w:val="0"/>
          <w:numId w:val="7"/>
        </w:numPr>
        <w:tabs>
          <w:tab w:val="left" w:pos="1245"/>
        </w:tabs>
        <w:kinsoku w:val="0"/>
        <w:overflowPunct w:val="0"/>
        <w:ind w:right="5766" w:firstLine="0"/>
        <w:rPr>
          <w:color w:val="000000"/>
        </w:rPr>
      </w:pPr>
      <w:r>
        <w:t>FORMAT: FOUR BALL MATCH PLAY Handicap</w:t>
      </w:r>
      <w:r>
        <w:rPr>
          <w:spacing w:val="-4"/>
        </w:rPr>
        <w:t xml:space="preserve"> </w:t>
      </w:r>
      <w:r>
        <w:t>Strokes:</w:t>
      </w:r>
    </w:p>
    <w:p w:rsidR="008F3E29" w:rsidRDefault="008F3E29">
      <w:pPr>
        <w:pStyle w:val="BodyText"/>
        <w:kinsoku w:val="0"/>
        <w:overflowPunct w:val="0"/>
        <w:ind w:left="894"/>
        <w:jc w:val="both"/>
      </w:pPr>
      <w:r>
        <w:rPr>
          <w:u w:val="single"/>
        </w:rPr>
        <w:t>First, Second, Third and Business Women’s Teams</w:t>
      </w:r>
      <w:r>
        <w:t>:</w:t>
      </w:r>
    </w:p>
    <w:p w:rsidR="008F3E29" w:rsidRDefault="008F3E29">
      <w:pPr>
        <w:pStyle w:val="BodyText"/>
        <w:kinsoku w:val="0"/>
        <w:overflowPunct w:val="0"/>
        <w:ind w:left="894" w:right="354"/>
        <w:jc w:val="both"/>
      </w:pPr>
      <w:r>
        <w:t>The course handicap of all four players is reduced by the course handicap of the player with the lowest handicap, who then plays from scratch. Each of the other three players is allowed 100 % of the difference.</w:t>
      </w:r>
    </w:p>
    <w:p w:rsidR="008F3E29" w:rsidRDefault="008F3E29">
      <w:pPr>
        <w:pStyle w:val="BodyText"/>
        <w:kinsoku w:val="0"/>
        <w:overflowPunct w:val="0"/>
        <w:ind w:left="894"/>
        <w:jc w:val="both"/>
        <w:rPr>
          <w:sz w:val="22"/>
          <w:szCs w:val="22"/>
        </w:rPr>
      </w:pPr>
      <w:r>
        <w:t>[</w:t>
      </w:r>
      <w:r>
        <w:rPr>
          <w:sz w:val="22"/>
          <w:szCs w:val="22"/>
        </w:rPr>
        <w:t>Reference:  Golf Canada Handicap Manual pages 58-59.]</w:t>
      </w:r>
    </w:p>
    <w:p w:rsidR="008F3E29" w:rsidRDefault="008F3E29">
      <w:pPr>
        <w:pStyle w:val="Heading3"/>
        <w:kinsoku w:val="0"/>
        <w:overflowPunct w:val="0"/>
        <w:ind w:left="894"/>
        <w:jc w:val="both"/>
      </w:pPr>
      <w:r>
        <w:t>Scoring:</w:t>
      </w:r>
    </w:p>
    <w:p w:rsidR="008F3E29" w:rsidRDefault="008F3E29">
      <w:pPr>
        <w:pStyle w:val="BodyText"/>
        <w:kinsoku w:val="0"/>
        <w:overflowPunct w:val="0"/>
        <w:spacing w:before="4"/>
        <w:ind w:left="894"/>
        <w:jc w:val="both"/>
      </w:pPr>
      <w:r>
        <w:t>1 point per hole</w:t>
      </w:r>
    </w:p>
    <w:p w:rsidR="008F3E29" w:rsidRDefault="008F3E29">
      <w:pPr>
        <w:pStyle w:val="BodyText"/>
        <w:kinsoku w:val="0"/>
        <w:overflowPunct w:val="0"/>
        <w:ind w:left="894"/>
        <w:jc w:val="both"/>
      </w:pPr>
      <w:r>
        <w:t>1⁄2 point for a halved hole</w:t>
      </w:r>
    </w:p>
    <w:p w:rsidR="008F3E29" w:rsidRDefault="008F3E29">
      <w:pPr>
        <w:pStyle w:val="BodyText"/>
        <w:kinsoku w:val="0"/>
        <w:overflowPunct w:val="0"/>
        <w:spacing w:before="23" w:line="220" w:lineRule="auto"/>
        <w:ind w:left="894" w:right="4586"/>
        <w:jc w:val="both"/>
      </w:pPr>
      <w:r>
        <w:t>Maximum points per side……….................. 18 points Total points for 1</w:t>
      </w:r>
      <w:r w:rsidR="00A908E6">
        <w:t>st</w:t>
      </w:r>
      <w:r>
        <w:t xml:space="preserve">Team …………………………. 72 points </w:t>
      </w:r>
      <w:r w:rsidRPr="00687697">
        <w:t>Total points for 2</w:t>
      </w:r>
      <w:r w:rsidR="00A908E6">
        <w:t>nd</w:t>
      </w:r>
      <w:r w:rsidRPr="00687697">
        <w:rPr>
          <w:position w:val="11"/>
          <w:sz w:val="16"/>
          <w:szCs w:val="16"/>
        </w:rPr>
        <w:t xml:space="preserve"> </w:t>
      </w:r>
      <w:r w:rsidRPr="00687697">
        <w:t>&amp; 3rd Team...</w:t>
      </w:r>
      <w:r w:rsidR="00054419" w:rsidRPr="00687697">
        <w:t>..............</w:t>
      </w:r>
      <w:r w:rsidRPr="00687697">
        <w:t xml:space="preserve"> </w:t>
      </w:r>
      <w:r w:rsidR="00054419" w:rsidRPr="00687697">
        <w:t>72</w:t>
      </w:r>
      <w:r w:rsidRPr="00687697">
        <w:t xml:space="preserve"> points</w:t>
      </w:r>
      <w:r>
        <w:t xml:space="preserve"> Total points for Business Women’s Team.</w:t>
      </w:r>
      <w:r w:rsidR="00E6745F">
        <w:t xml:space="preserve"> </w:t>
      </w:r>
      <w:r w:rsidR="00B33465">
        <w:t xml:space="preserve"> </w:t>
      </w:r>
      <w:r>
        <w:t xml:space="preserve"> 72 points</w:t>
      </w:r>
    </w:p>
    <w:p w:rsidR="008F3E29" w:rsidRDefault="008F3E29">
      <w:pPr>
        <w:pStyle w:val="Heading3"/>
        <w:kinsoku w:val="0"/>
        <w:overflowPunct w:val="0"/>
        <w:ind w:left="894"/>
        <w:jc w:val="both"/>
      </w:pPr>
      <w:r>
        <w:lastRenderedPageBreak/>
        <w:t>Match play scores must be posted for handicap purposes.</w:t>
      </w:r>
    </w:p>
    <w:p w:rsidR="008F3E29" w:rsidRDefault="008F3E29">
      <w:pPr>
        <w:pStyle w:val="BodyText"/>
        <w:tabs>
          <w:tab w:val="left" w:pos="2387"/>
        </w:tabs>
        <w:kinsoku w:val="0"/>
        <w:overflowPunct w:val="0"/>
        <w:ind w:left="894" w:right="450"/>
        <w:rPr>
          <w:b/>
          <w:bCs/>
        </w:rPr>
      </w:pPr>
      <w:r>
        <w:rPr>
          <w:b/>
          <w:bCs/>
        </w:rPr>
        <w:t xml:space="preserve">Due to the fact that Teams play at different times on different courses and under different conditions, it is the decision of the Committee that they must </w:t>
      </w:r>
      <w:r>
        <w:rPr>
          <w:b/>
          <w:bCs/>
          <w:u w:val="single"/>
        </w:rPr>
        <w:t>NOT</w:t>
      </w:r>
      <w:r>
        <w:rPr>
          <w:b/>
          <w:bCs/>
        </w:rPr>
        <w:t xml:space="preserve"> be posted as Tournament Scores.</w:t>
      </w:r>
      <w:r>
        <w:rPr>
          <w:b/>
          <w:bCs/>
        </w:rPr>
        <w:tab/>
      </w:r>
      <w:r>
        <w:t>[</w:t>
      </w:r>
      <w:r>
        <w:rPr>
          <w:sz w:val="22"/>
          <w:szCs w:val="22"/>
        </w:rPr>
        <w:t>Reference:  Golf Canada Handicap Manual, Section 2 – Definition – page:</w:t>
      </w:r>
      <w:r>
        <w:rPr>
          <w:spacing w:val="-20"/>
          <w:sz w:val="22"/>
          <w:szCs w:val="22"/>
        </w:rPr>
        <w:t xml:space="preserve"> </w:t>
      </w:r>
      <w:r>
        <w:rPr>
          <w:sz w:val="22"/>
          <w:szCs w:val="22"/>
        </w:rPr>
        <w:t>11</w:t>
      </w:r>
      <w:r>
        <w:rPr>
          <w:b/>
          <w:bCs/>
        </w:rPr>
        <w:t>]</w:t>
      </w:r>
    </w:p>
    <w:p w:rsidR="008F3E29" w:rsidRDefault="008F3E29">
      <w:pPr>
        <w:pStyle w:val="BodyText"/>
        <w:tabs>
          <w:tab w:val="left" w:pos="2387"/>
        </w:tabs>
        <w:kinsoku w:val="0"/>
        <w:overflowPunct w:val="0"/>
        <w:ind w:left="894" w:right="450"/>
        <w:rPr>
          <w:b/>
          <w:bCs/>
        </w:rPr>
      </w:pPr>
    </w:p>
    <w:p w:rsidR="008F3E29" w:rsidRDefault="001145BD" w:rsidP="001145BD">
      <w:pPr>
        <w:pStyle w:val="Heading3"/>
        <w:kinsoku w:val="0"/>
        <w:overflowPunct w:val="0"/>
        <w:spacing w:before="36"/>
        <w:ind w:left="0" w:firstLine="720"/>
      </w:pPr>
      <w:r>
        <w:t xml:space="preserve">   </w:t>
      </w:r>
      <w:r w:rsidR="008F3E29">
        <w:t>Shotgun starts are acceptable as Match Play is based on total points.</w:t>
      </w:r>
    </w:p>
    <w:p w:rsidR="008F3E29" w:rsidRDefault="008F3E29">
      <w:pPr>
        <w:pStyle w:val="BodyText"/>
        <w:kinsoku w:val="0"/>
        <w:overflowPunct w:val="0"/>
        <w:spacing w:before="4"/>
        <w:ind w:left="894" w:right="528"/>
      </w:pPr>
      <w:r>
        <w:t>When a player’s ball is not in contention, she should pick it up in order not to delay the game. Record the most likely score and adjust it if necessary</w:t>
      </w:r>
      <w:r w:rsidR="00687697">
        <w:t>,</w:t>
      </w:r>
      <w:r>
        <w:t xml:space="preserve"> using Equitable Stroke Control.</w:t>
      </w:r>
    </w:p>
    <w:p w:rsidR="008F3E29" w:rsidRDefault="008F3E29">
      <w:pPr>
        <w:pStyle w:val="BodyText"/>
        <w:kinsoku w:val="0"/>
        <w:overflowPunct w:val="0"/>
        <w:spacing w:before="11"/>
        <w:rPr>
          <w:sz w:val="23"/>
          <w:szCs w:val="23"/>
        </w:rPr>
      </w:pPr>
    </w:p>
    <w:p w:rsidR="008F3E29" w:rsidRDefault="008F3E29">
      <w:pPr>
        <w:pStyle w:val="BodyText"/>
        <w:kinsoku w:val="0"/>
        <w:overflowPunct w:val="0"/>
        <w:ind w:left="894"/>
      </w:pPr>
      <w:r>
        <w:rPr>
          <w:u w:val="single"/>
        </w:rPr>
        <w:t>If the hole is not completed then no points will be awarded.</w:t>
      </w:r>
    </w:p>
    <w:p w:rsidR="008F3E29" w:rsidRDefault="008F3E29">
      <w:pPr>
        <w:pStyle w:val="BodyText"/>
        <w:kinsoku w:val="0"/>
        <w:overflowPunct w:val="0"/>
        <w:spacing w:before="8"/>
        <w:rPr>
          <w:sz w:val="19"/>
          <w:szCs w:val="19"/>
        </w:rPr>
      </w:pPr>
    </w:p>
    <w:p w:rsidR="008F3E29" w:rsidRDefault="008F3E29">
      <w:pPr>
        <w:pStyle w:val="Heading3"/>
        <w:numPr>
          <w:ilvl w:val="0"/>
          <w:numId w:val="7"/>
        </w:numPr>
        <w:tabs>
          <w:tab w:val="left" w:pos="1288"/>
        </w:tabs>
        <w:kinsoku w:val="0"/>
        <w:overflowPunct w:val="0"/>
        <w:spacing w:before="52"/>
        <w:ind w:left="1287" w:hanging="341"/>
        <w:rPr>
          <w:color w:val="000000"/>
        </w:rPr>
      </w:pPr>
      <w:r>
        <w:t>CANCELLATIONS</w:t>
      </w:r>
    </w:p>
    <w:p w:rsidR="008F3E29" w:rsidRDefault="008F3E29">
      <w:pPr>
        <w:pStyle w:val="BodyText"/>
        <w:kinsoku w:val="0"/>
        <w:overflowPunct w:val="0"/>
        <w:ind w:left="894"/>
        <w:rPr>
          <w:b/>
          <w:bCs/>
        </w:rPr>
      </w:pPr>
      <w:r>
        <w:t xml:space="preserve">Once the schedule has been published, a need for rescheduling may occur. Try to ensure this happens at the beginning of the season before play begins. Team Captains </w:t>
      </w:r>
      <w:r>
        <w:rPr>
          <w:b/>
          <w:bCs/>
        </w:rPr>
        <w:t xml:space="preserve">must </w:t>
      </w:r>
      <w:r>
        <w:t xml:space="preserve">work to find a suitable alternate date. If Captains cannot agree and the match is not played, </w:t>
      </w:r>
      <w:r>
        <w:rPr>
          <w:b/>
          <w:bCs/>
        </w:rPr>
        <w:t>neither team will receive points.</w:t>
      </w:r>
    </w:p>
    <w:p w:rsidR="008F3E29" w:rsidRDefault="008F3E29">
      <w:pPr>
        <w:pStyle w:val="BodyText"/>
        <w:kinsoku w:val="0"/>
        <w:overflowPunct w:val="0"/>
        <w:ind w:left="894" w:right="194"/>
      </w:pPr>
      <w:r>
        <w:t>One Team cannot contact the opposing Team and declare the competition cancelled to suit their purpose(s). When situations occur such as: construction problems, temporary greens, EXTREME weather, pull or power carts not allowed or other unusual circumstances, it is permissible to cancel if the two Teams involved are in agreement.</w:t>
      </w:r>
    </w:p>
    <w:p w:rsidR="008F3E29" w:rsidRDefault="008F3E29">
      <w:pPr>
        <w:pStyle w:val="BodyText"/>
        <w:kinsoku w:val="0"/>
        <w:overflowPunct w:val="0"/>
        <w:ind w:left="894" w:right="382"/>
      </w:pPr>
      <w:r>
        <w:t xml:space="preserve">If one Team prefers to play on the scheduled date in spite of the conditions and the Course is playable, the game </w:t>
      </w:r>
      <w:r>
        <w:rPr>
          <w:b/>
          <w:bCs/>
        </w:rPr>
        <w:t xml:space="preserve">MUST </w:t>
      </w:r>
      <w:r>
        <w:t xml:space="preserve">be played. If power carts are not allowed, </w:t>
      </w:r>
      <w:r>
        <w:rPr>
          <w:b/>
          <w:bCs/>
        </w:rPr>
        <w:t>players may not be forced to play</w:t>
      </w:r>
      <w:r>
        <w:t>.</w:t>
      </w:r>
    </w:p>
    <w:p w:rsidR="008F3E29" w:rsidRDefault="008F3E29">
      <w:pPr>
        <w:pStyle w:val="BodyText"/>
        <w:kinsoku w:val="0"/>
        <w:overflowPunct w:val="0"/>
        <w:ind w:left="894" w:right="207"/>
      </w:pPr>
      <w:r>
        <w:t>If there is the possibility that bad weather might create unplayable conditions, the two Team Captains involved should confer the day before Team play. If it is a joint decision to cancel, the call should be made no later than 8.00 p.m. on the previous night to prevent the visiting Team from travelling in adverse conditions and incurring unnecessary expenses. It is better to err on the side of caution in these circumstances.</w:t>
      </w:r>
    </w:p>
    <w:p w:rsidR="008F3E29" w:rsidRDefault="008F3E29">
      <w:pPr>
        <w:pStyle w:val="BodyText"/>
        <w:kinsoku w:val="0"/>
        <w:overflowPunct w:val="0"/>
        <w:ind w:left="894"/>
      </w:pPr>
      <w:r>
        <w:t>If Teams arrive at the venue and weather creates difficult playing conditions, all members of the two Teams will vote as to whether or not to proceed with the match. (The majority rules.) If cancelled, the match must be rescheduled.</w:t>
      </w:r>
    </w:p>
    <w:p w:rsidR="008F3E29" w:rsidRDefault="008F3E29">
      <w:pPr>
        <w:pStyle w:val="Heading3"/>
        <w:kinsoku w:val="0"/>
        <w:overflowPunct w:val="0"/>
        <w:ind w:left="894"/>
      </w:pPr>
      <w:r>
        <w:t>Team Chairs should be informed of the revised schedule.</w:t>
      </w:r>
    </w:p>
    <w:p w:rsidR="008F3E29" w:rsidRDefault="008F3E29">
      <w:pPr>
        <w:pStyle w:val="BodyText"/>
        <w:kinsoku w:val="0"/>
        <w:overflowPunct w:val="0"/>
        <w:ind w:left="894" w:right="515"/>
        <w:rPr>
          <w:b/>
          <w:bCs/>
        </w:rPr>
      </w:pPr>
      <w:r>
        <w:rPr>
          <w:b/>
          <w:bCs/>
        </w:rPr>
        <w:t xml:space="preserve">All rescheduled games must be completed by </w:t>
      </w:r>
      <w:proofErr w:type="spellStart"/>
      <w:r>
        <w:rPr>
          <w:b/>
          <w:bCs/>
        </w:rPr>
        <w:t>Labour</w:t>
      </w:r>
      <w:proofErr w:type="spellEnd"/>
      <w:r>
        <w:rPr>
          <w:b/>
          <w:bCs/>
        </w:rPr>
        <w:t xml:space="preserve"> Day or the date set by the First Team Chair.</w:t>
      </w:r>
    </w:p>
    <w:p w:rsidR="008F3E29" w:rsidRDefault="008F3E29">
      <w:pPr>
        <w:pStyle w:val="BodyText"/>
        <w:kinsoku w:val="0"/>
        <w:overflowPunct w:val="0"/>
        <w:spacing w:before="4"/>
        <w:ind w:left="894"/>
        <w:rPr>
          <w:b/>
          <w:bCs/>
        </w:rPr>
      </w:pPr>
      <w:r>
        <w:rPr>
          <w:b/>
          <w:bCs/>
        </w:rPr>
        <w:t>Business Women’s rescheduled games must be completed the week prior to the Business Women’s Championship Tournament.</w:t>
      </w:r>
    </w:p>
    <w:p w:rsidR="008F3E29" w:rsidRDefault="008F3E29">
      <w:pPr>
        <w:pStyle w:val="BodyText"/>
        <w:kinsoku w:val="0"/>
        <w:overflowPunct w:val="0"/>
        <w:spacing w:before="11"/>
        <w:rPr>
          <w:b/>
          <w:bCs/>
          <w:sz w:val="23"/>
          <w:szCs w:val="23"/>
        </w:rPr>
      </w:pPr>
    </w:p>
    <w:p w:rsidR="008F3E29" w:rsidRDefault="008F3E29">
      <w:pPr>
        <w:pStyle w:val="ListParagraph"/>
        <w:numPr>
          <w:ilvl w:val="0"/>
          <w:numId w:val="7"/>
        </w:numPr>
        <w:tabs>
          <w:tab w:val="left" w:pos="1615"/>
        </w:tabs>
        <w:kinsoku w:val="0"/>
        <w:overflowPunct w:val="0"/>
        <w:ind w:left="1614" w:hanging="720"/>
        <w:rPr>
          <w:color w:val="000000"/>
        </w:rPr>
      </w:pPr>
      <w:r>
        <w:rPr>
          <w:b/>
          <w:bCs/>
        </w:rPr>
        <w:t>ONCE A GAME HAS COMMENCED</w:t>
      </w:r>
      <w:r>
        <w:t xml:space="preserve">, </w:t>
      </w:r>
      <w:r>
        <w:rPr>
          <w:b/>
          <w:bCs/>
        </w:rPr>
        <w:t>IT MUST BE COMPLETED</w:t>
      </w:r>
      <w:r>
        <w:rPr>
          <w:b/>
          <w:bCs/>
          <w:spacing w:val="-13"/>
        </w:rPr>
        <w:t xml:space="preserve"> </w:t>
      </w:r>
      <w:r>
        <w:rPr>
          <w:b/>
          <w:bCs/>
        </w:rPr>
        <w:t>UNLESS</w:t>
      </w:r>
      <w:r>
        <w:t>:</w:t>
      </w:r>
    </w:p>
    <w:p w:rsidR="008F3E29" w:rsidRDefault="008F3E29">
      <w:pPr>
        <w:pStyle w:val="BodyText"/>
        <w:kinsoku w:val="0"/>
        <w:overflowPunct w:val="0"/>
        <w:spacing w:before="11"/>
        <w:rPr>
          <w:sz w:val="23"/>
          <w:szCs w:val="23"/>
        </w:rPr>
      </w:pPr>
    </w:p>
    <w:p w:rsidR="008F3E29" w:rsidRDefault="008F3E29">
      <w:pPr>
        <w:pStyle w:val="ListParagraph"/>
        <w:numPr>
          <w:ilvl w:val="0"/>
          <w:numId w:val="6"/>
        </w:numPr>
        <w:tabs>
          <w:tab w:val="left" w:pos="1615"/>
        </w:tabs>
        <w:kinsoku w:val="0"/>
        <w:overflowPunct w:val="0"/>
      </w:pPr>
      <w:r>
        <w:t>The Course is declared unplayable by the Pro</w:t>
      </w:r>
      <w:r>
        <w:rPr>
          <w:spacing w:val="-20"/>
        </w:rPr>
        <w:t xml:space="preserve"> </w:t>
      </w:r>
      <w:r>
        <w:t>Shop.</w:t>
      </w:r>
    </w:p>
    <w:p w:rsidR="008F3E29" w:rsidRDefault="008F3E29">
      <w:pPr>
        <w:pStyle w:val="ListParagraph"/>
        <w:numPr>
          <w:ilvl w:val="0"/>
          <w:numId w:val="6"/>
        </w:numPr>
        <w:tabs>
          <w:tab w:val="left" w:pos="1615"/>
        </w:tabs>
        <w:kinsoku w:val="0"/>
        <w:overflowPunct w:val="0"/>
        <w:ind w:right="1763"/>
      </w:pPr>
      <w:r>
        <w:t xml:space="preserve">Conditions exist which are covered under Rule </w:t>
      </w:r>
      <w:r w:rsidR="00340F60">
        <w:t>5.7</w:t>
      </w:r>
      <w:r>
        <w:t>. [</w:t>
      </w:r>
      <w:r w:rsidR="00340F60">
        <w:rPr>
          <w:sz w:val="22"/>
          <w:szCs w:val="22"/>
        </w:rPr>
        <w:t>Stopping</w:t>
      </w:r>
      <w:r>
        <w:rPr>
          <w:sz w:val="22"/>
          <w:szCs w:val="22"/>
        </w:rPr>
        <w:t xml:space="preserve"> Play</w:t>
      </w:r>
      <w:r>
        <w:t>] This decision must be made jointly by the Team Captains</w:t>
      </w:r>
      <w:r>
        <w:rPr>
          <w:spacing w:val="-24"/>
        </w:rPr>
        <w:t xml:space="preserve"> </w:t>
      </w:r>
      <w:r>
        <w:rPr>
          <w:u w:val="single"/>
        </w:rPr>
        <w:t>only</w:t>
      </w:r>
      <w:r>
        <w:t>.</w:t>
      </w:r>
    </w:p>
    <w:p w:rsidR="008F3E29" w:rsidRDefault="008F3E29">
      <w:pPr>
        <w:pStyle w:val="BodyText"/>
        <w:kinsoku w:val="0"/>
        <w:overflowPunct w:val="0"/>
        <w:spacing w:before="9"/>
        <w:rPr>
          <w:sz w:val="19"/>
          <w:szCs w:val="19"/>
        </w:rPr>
      </w:pPr>
    </w:p>
    <w:p w:rsidR="008F3E29" w:rsidRDefault="008F3E29">
      <w:pPr>
        <w:pStyle w:val="Heading3"/>
        <w:kinsoku w:val="0"/>
        <w:overflowPunct w:val="0"/>
        <w:spacing w:before="51"/>
        <w:ind w:left="1614" w:right="279"/>
      </w:pPr>
      <w:r>
        <w:t>In Team Match Play, when the rescheduled game is on a different day, the Match must be started over.  The Team Chair must be notified.</w:t>
      </w:r>
    </w:p>
    <w:p w:rsidR="00347AC2" w:rsidRPr="00347AC2" w:rsidRDefault="00347AC2" w:rsidP="00347AC2"/>
    <w:p w:rsidR="008F3E29" w:rsidRDefault="008F3E29">
      <w:pPr>
        <w:pStyle w:val="BodyText"/>
        <w:kinsoku w:val="0"/>
        <w:overflowPunct w:val="0"/>
        <w:spacing w:before="11"/>
        <w:rPr>
          <w:b/>
          <w:bCs/>
          <w:sz w:val="23"/>
          <w:szCs w:val="23"/>
        </w:rPr>
      </w:pPr>
    </w:p>
    <w:p w:rsidR="008F3E29" w:rsidRDefault="008F3E29">
      <w:pPr>
        <w:pStyle w:val="ListParagraph"/>
        <w:numPr>
          <w:ilvl w:val="0"/>
          <w:numId w:val="7"/>
        </w:numPr>
        <w:tabs>
          <w:tab w:val="left" w:pos="1615"/>
        </w:tabs>
        <w:kinsoku w:val="0"/>
        <w:overflowPunct w:val="0"/>
        <w:spacing w:before="1"/>
        <w:ind w:left="1614" w:hanging="720"/>
        <w:rPr>
          <w:b/>
          <w:bCs/>
          <w:color w:val="000000"/>
        </w:rPr>
      </w:pPr>
      <w:r>
        <w:rPr>
          <w:b/>
          <w:bCs/>
        </w:rPr>
        <w:t>BYES</w:t>
      </w:r>
    </w:p>
    <w:p w:rsidR="008F3E29" w:rsidRDefault="008F3E29">
      <w:pPr>
        <w:pStyle w:val="BodyText"/>
        <w:kinsoku w:val="0"/>
        <w:overflowPunct w:val="0"/>
        <w:ind w:left="1614" w:right="229"/>
      </w:pPr>
      <w:r>
        <w:t>All Clubs / Groups must form their Teams in the same manner. Even though a Team has a bye, the Draw must be made using the correct procedure.</w:t>
      </w:r>
    </w:p>
    <w:p w:rsidR="008F3E29" w:rsidRDefault="008F3E29">
      <w:pPr>
        <w:pStyle w:val="BodyText"/>
        <w:kinsoku w:val="0"/>
        <w:overflowPunct w:val="0"/>
        <w:spacing w:line="293" w:lineRule="exact"/>
        <w:ind w:left="1667"/>
      </w:pPr>
      <w:r>
        <w:t>[</w:t>
      </w:r>
      <w:r w:rsidR="00340F60">
        <w:rPr>
          <w:sz w:val="22"/>
          <w:szCs w:val="22"/>
        </w:rPr>
        <w:t>Reference:  Team Manual - Section One</w:t>
      </w:r>
      <w:r>
        <w:rPr>
          <w:sz w:val="22"/>
          <w:szCs w:val="22"/>
        </w:rPr>
        <w:t>- 5e - page 5</w:t>
      </w:r>
      <w:r>
        <w:t>]</w:t>
      </w:r>
    </w:p>
    <w:p w:rsidR="001145BD" w:rsidRDefault="001145BD">
      <w:pPr>
        <w:pStyle w:val="BodyText"/>
        <w:kinsoku w:val="0"/>
        <w:overflowPunct w:val="0"/>
        <w:spacing w:line="293" w:lineRule="exact"/>
        <w:ind w:left="1667"/>
      </w:pPr>
    </w:p>
    <w:p w:rsidR="008F3E29" w:rsidRDefault="008F3E29">
      <w:pPr>
        <w:pStyle w:val="Heading3"/>
        <w:numPr>
          <w:ilvl w:val="0"/>
          <w:numId w:val="7"/>
        </w:numPr>
        <w:tabs>
          <w:tab w:val="left" w:pos="1615"/>
        </w:tabs>
        <w:kinsoku w:val="0"/>
        <w:overflowPunct w:val="0"/>
        <w:spacing w:before="36"/>
        <w:ind w:left="1614" w:hanging="720"/>
        <w:rPr>
          <w:color w:val="000000"/>
        </w:rPr>
      </w:pPr>
      <w:r>
        <w:t>PENALTIES</w:t>
      </w:r>
    </w:p>
    <w:p w:rsidR="008F3E29" w:rsidRDefault="008F3E29">
      <w:pPr>
        <w:pStyle w:val="ListParagraph"/>
        <w:numPr>
          <w:ilvl w:val="1"/>
          <w:numId w:val="7"/>
        </w:numPr>
        <w:tabs>
          <w:tab w:val="left" w:pos="1615"/>
        </w:tabs>
        <w:kinsoku w:val="0"/>
        <w:overflowPunct w:val="0"/>
        <w:spacing w:before="4"/>
        <w:ind w:right="345"/>
      </w:pPr>
      <w:r>
        <w:t xml:space="preserve">In case of a default, a suspension of one </w:t>
      </w:r>
      <w:r>
        <w:rPr>
          <w:spacing w:val="1"/>
        </w:rPr>
        <w:t xml:space="preserve">to </w:t>
      </w:r>
      <w:r>
        <w:t>two years from competition may be</w:t>
      </w:r>
      <w:r>
        <w:rPr>
          <w:spacing w:val="-38"/>
        </w:rPr>
        <w:t xml:space="preserve"> </w:t>
      </w:r>
      <w:r>
        <w:t>imposed and re-application for acceptance will be</w:t>
      </w:r>
      <w:r>
        <w:rPr>
          <w:spacing w:val="-16"/>
        </w:rPr>
        <w:t xml:space="preserve"> </w:t>
      </w:r>
      <w:r>
        <w:t>necessary.</w:t>
      </w:r>
    </w:p>
    <w:p w:rsidR="008F3E29" w:rsidRDefault="008F3E29">
      <w:pPr>
        <w:pStyle w:val="ListParagraph"/>
        <w:numPr>
          <w:ilvl w:val="1"/>
          <w:numId w:val="7"/>
        </w:numPr>
        <w:tabs>
          <w:tab w:val="left" w:pos="1615"/>
        </w:tabs>
        <w:kinsoku w:val="0"/>
        <w:overflowPunct w:val="0"/>
        <w:ind w:right="1152"/>
      </w:pPr>
      <w:r>
        <w:t xml:space="preserve">If a match or entire Team fails to complete 18 holes, then </w:t>
      </w:r>
      <w:r>
        <w:rPr>
          <w:u w:val="single"/>
        </w:rPr>
        <w:t>only</w:t>
      </w:r>
      <w:r>
        <w:t xml:space="preserve"> the points on</w:t>
      </w:r>
      <w:r>
        <w:rPr>
          <w:spacing w:val="-34"/>
        </w:rPr>
        <w:t xml:space="preserve"> </w:t>
      </w:r>
      <w:r>
        <w:t>the remaining holes are</w:t>
      </w:r>
      <w:r>
        <w:rPr>
          <w:spacing w:val="-17"/>
        </w:rPr>
        <w:t xml:space="preserve"> </w:t>
      </w:r>
      <w:r>
        <w:t>forfeited.</w:t>
      </w:r>
    </w:p>
    <w:p w:rsidR="008F3E29" w:rsidRDefault="008F3E29">
      <w:pPr>
        <w:pStyle w:val="ListParagraph"/>
        <w:numPr>
          <w:ilvl w:val="1"/>
          <w:numId w:val="7"/>
        </w:numPr>
        <w:tabs>
          <w:tab w:val="left" w:pos="1615"/>
        </w:tabs>
        <w:kinsoku w:val="0"/>
        <w:overflowPunct w:val="0"/>
        <w:ind w:right="595"/>
      </w:pPr>
      <w:r>
        <w:t>Players with an incorrect Handicap Factor or players playing out of proper Handicap Factor</w:t>
      </w:r>
      <w:r>
        <w:rPr>
          <w:spacing w:val="-6"/>
        </w:rPr>
        <w:t xml:space="preserve"> </w:t>
      </w:r>
      <w:r>
        <w:t>order</w:t>
      </w:r>
      <w:r>
        <w:rPr>
          <w:spacing w:val="-2"/>
        </w:rPr>
        <w:t xml:space="preserve"> </w:t>
      </w:r>
      <w:r>
        <w:t>will</w:t>
      </w:r>
      <w:r>
        <w:rPr>
          <w:spacing w:val="-6"/>
        </w:rPr>
        <w:t xml:space="preserve"> </w:t>
      </w:r>
      <w:r>
        <w:t>forfeit</w:t>
      </w:r>
      <w:r>
        <w:rPr>
          <w:spacing w:val="-4"/>
        </w:rPr>
        <w:t xml:space="preserve"> </w:t>
      </w:r>
      <w:r>
        <w:t>all</w:t>
      </w:r>
      <w:r>
        <w:rPr>
          <w:spacing w:val="-6"/>
        </w:rPr>
        <w:t xml:space="preserve"> </w:t>
      </w:r>
      <w:r>
        <w:t>points</w:t>
      </w:r>
      <w:r>
        <w:rPr>
          <w:spacing w:val="-3"/>
        </w:rPr>
        <w:t xml:space="preserve"> </w:t>
      </w:r>
      <w:r>
        <w:t>earned,</w:t>
      </w:r>
      <w:r>
        <w:rPr>
          <w:spacing w:val="-3"/>
        </w:rPr>
        <w:t xml:space="preserve"> </w:t>
      </w:r>
      <w:r>
        <w:t>but</w:t>
      </w:r>
      <w:r>
        <w:rPr>
          <w:spacing w:val="-1"/>
        </w:rPr>
        <w:t xml:space="preserve"> </w:t>
      </w:r>
      <w:r>
        <w:t>the opposing</w:t>
      </w:r>
      <w:r>
        <w:rPr>
          <w:spacing w:val="-2"/>
        </w:rPr>
        <w:t xml:space="preserve"> </w:t>
      </w:r>
      <w:r>
        <w:t>side,</w:t>
      </w:r>
      <w:r>
        <w:rPr>
          <w:spacing w:val="-6"/>
        </w:rPr>
        <w:t xml:space="preserve"> </w:t>
      </w:r>
      <w:r>
        <w:t>will</w:t>
      </w:r>
      <w:r>
        <w:rPr>
          <w:spacing w:val="-3"/>
        </w:rPr>
        <w:t xml:space="preserve"> </w:t>
      </w:r>
      <w:r>
        <w:t>only</w:t>
      </w:r>
      <w:r>
        <w:rPr>
          <w:spacing w:val="-3"/>
        </w:rPr>
        <w:t xml:space="preserve"> </w:t>
      </w:r>
      <w:r>
        <w:t>be</w:t>
      </w:r>
      <w:r>
        <w:rPr>
          <w:spacing w:val="-4"/>
        </w:rPr>
        <w:t xml:space="preserve"> </w:t>
      </w:r>
      <w:r>
        <w:t>given</w:t>
      </w:r>
      <w:r>
        <w:rPr>
          <w:spacing w:val="-6"/>
        </w:rPr>
        <w:t xml:space="preserve"> </w:t>
      </w:r>
      <w:r>
        <w:t>the points they earned, NOT the whole 18 points [</w:t>
      </w:r>
      <w:r>
        <w:rPr>
          <w:sz w:val="22"/>
          <w:szCs w:val="22"/>
        </w:rPr>
        <w:t>Reference: Committee’s</w:t>
      </w:r>
      <w:r>
        <w:rPr>
          <w:spacing w:val="-30"/>
          <w:sz w:val="22"/>
          <w:szCs w:val="22"/>
        </w:rPr>
        <w:t xml:space="preserve"> </w:t>
      </w:r>
      <w:r>
        <w:rPr>
          <w:sz w:val="22"/>
          <w:szCs w:val="22"/>
        </w:rPr>
        <w:t>Decision]</w:t>
      </w:r>
      <w:r>
        <w:t>.</w:t>
      </w:r>
    </w:p>
    <w:p w:rsidR="008F3E29" w:rsidRDefault="008F3E29">
      <w:pPr>
        <w:pStyle w:val="ListParagraph"/>
        <w:numPr>
          <w:ilvl w:val="1"/>
          <w:numId w:val="7"/>
        </w:numPr>
        <w:tabs>
          <w:tab w:val="left" w:pos="1668"/>
        </w:tabs>
        <w:kinsoku w:val="0"/>
        <w:overflowPunct w:val="0"/>
        <w:ind w:right="1032"/>
      </w:pPr>
      <w:r>
        <w:rPr>
          <w:u w:val="single"/>
        </w:rPr>
        <w:t xml:space="preserve">If a Disqualification Penalty of a side occurs under Rule </w:t>
      </w:r>
      <w:r w:rsidR="00340F60">
        <w:rPr>
          <w:u w:val="single"/>
        </w:rPr>
        <w:t>23.8</w:t>
      </w:r>
      <w:r w:rsidR="006B446A">
        <w:rPr>
          <w:u w:val="single"/>
        </w:rPr>
        <w:t>b</w:t>
      </w:r>
      <w:r>
        <w:t>, the winning side is awarded a minimum of 9 points.  (Not all 18</w:t>
      </w:r>
      <w:r>
        <w:rPr>
          <w:spacing w:val="-19"/>
        </w:rPr>
        <w:t xml:space="preserve"> </w:t>
      </w:r>
      <w:r>
        <w:t>points)</w:t>
      </w:r>
    </w:p>
    <w:p w:rsidR="008F3E29" w:rsidRDefault="008F3E29">
      <w:pPr>
        <w:pStyle w:val="BodyText"/>
        <w:kinsoku w:val="0"/>
        <w:overflowPunct w:val="0"/>
      </w:pPr>
    </w:p>
    <w:p w:rsidR="008F3E29" w:rsidRDefault="008F3E29">
      <w:pPr>
        <w:pStyle w:val="Heading3"/>
        <w:numPr>
          <w:ilvl w:val="0"/>
          <w:numId w:val="7"/>
        </w:numPr>
        <w:tabs>
          <w:tab w:val="left" w:pos="1615"/>
        </w:tabs>
        <w:kinsoku w:val="0"/>
        <w:overflowPunct w:val="0"/>
        <w:ind w:left="1614" w:hanging="720"/>
        <w:rPr>
          <w:color w:val="000000"/>
        </w:rPr>
      </w:pPr>
      <w:r>
        <w:t>ABSENT</w:t>
      </w:r>
      <w:r>
        <w:rPr>
          <w:spacing w:val="-8"/>
        </w:rPr>
        <w:t xml:space="preserve"> </w:t>
      </w:r>
      <w:r>
        <w:t>PLAYER</w:t>
      </w:r>
    </w:p>
    <w:p w:rsidR="008F3E29" w:rsidRDefault="008F3E29">
      <w:pPr>
        <w:pStyle w:val="BodyText"/>
        <w:kinsoku w:val="0"/>
        <w:overflowPunct w:val="0"/>
        <w:ind w:left="1614" w:right="486"/>
      </w:pPr>
      <w:r>
        <w:rPr>
          <w:b/>
          <w:bCs/>
        </w:rPr>
        <w:t xml:space="preserve">If a player is unavoidably late (Rule </w:t>
      </w:r>
      <w:r w:rsidR="006B446A">
        <w:rPr>
          <w:b/>
          <w:bCs/>
        </w:rPr>
        <w:t>23.4</w:t>
      </w:r>
      <w:r>
        <w:rPr>
          <w:b/>
          <w:bCs/>
        </w:rPr>
        <w:t>)</w:t>
      </w:r>
      <w:r>
        <w:t>, tee off and have her join a match between holes, but not during the play of a hole.</w:t>
      </w:r>
    </w:p>
    <w:p w:rsidR="008F3E29" w:rsidRDefault="008F3E29">
      <w:pPr>
        <w:pStyle w:val="BodyText"/>
        <w:kinsoku w:val="0"/>
        <w:overflowPunct w:val="0"/>
        <w:spacing w:before="1"/>
      </w:pPr>
    </w:p>
    <w:p w:rsidR="008F3E29" w:rsidRDefault="008F3E29">
      <w:pPr>
        <w:pStyle w:val="Heading3"/>
        <w:numPr>
          <w:ilvl w:val="0"/>
          <w:numId w:val="7"/>
        </w:numPr>
        <w:tabs>
          <w:tab w:val="left" w:pos="1615"/>
        </w:tabs>
        <w:kinsoku w:val="0"/>
        <w:overflowPunct w:val="0"/>
        <w:ind w:left="1614" w:hanging="720"/>
        <w:rPr>
          <w:color w:val="000000"/>
        </w:rPr>
      </w:pPr>
      <w:r>
        <w:t>WINTER</w:t>
      </w:r>
      <w:r>
        <w:rPr>
          <w:spacing w:val="-11"/>
        </w:rPr>
        <w:t xml:space="preserve"> </w:t>
      </w:r>
      <w:r>
        <w:t>RULES</w:t>
      </w:r>
    </w:p>
    <w:p w:rsidR="008F3E29" w:rsidRDefault="008F3E29">
      <w:pPr>
        <w:pStyle w:val="BodyText"/>
        <w:kinsoku w:val="0"/>
        <w:overflowPunct w:val="0"/>
        <w:ind w:left="1614" w:right="515"/>
      </w:pPr>
      <w:r>
        <w:t>“Winter Rules” or “Preferred Lies” should be the exception. Players should follow the Local Rules of the Host Club.</w:t>
      </w:r>
    </w:p>
    <w:p w:rsidR="008F3E29" w:rsidRDefault="008F3E29">
      <w:pPr>
        <w:pStyle w:val="BodyText"/>
        <w:kinsoku w:val="0"/>
        <w:overflowPunct w:val="0"/>
        <w:spacing w:before="12"/>
        <w:rPr>
          <w:sz w:val="23"/>
          <w:szCs w:val="23"/>
        </w:rPr>
      </w:pPr>
    </w:p>
    <w:p w:rsidR="008F3E29" w:rsidRDefault="008F3E29">
      <w:pPr>
        <w:pStyle w:val="Heading3"/>
        <w:numPr>
          <w:ilvl w:val="0"/>
          <w:numId w:val="7"/>
        </w:numPr>
        <w:tabs>
          <w:tab w:val="left" w:pos="1615"/>
        </w:tabs>
        <w:kinsoku w:val="0"/>
        <w:overflowPunct w:val="0"/>
        <w:ind w:left="1614" w:hanging="720"/>
        <w:rPr>
          <w:color w:val="000000"/>
        </w:rPr>
      </w:pPr>
      <w:r>
        <w:t>CLAIMS (Rule</w:t>
      </w:r>
      <w:r>
        <w:rPr>
          <w:spacing w:val="-11"/>
        </w:rPr>
        <w:t xml:space="preserve"> </w:t>
      </w:r>
      <w:r w:rsidR="008E5CBB">
        <w:t>20.1b</w:t>
      </w:r>
      <w:r>
        <w:t>)</w:t>
      </w:r>
    </w:p>
    <w:p w:rsidR="008F3E29" w:rsidRDefault="008F3E29">
      <w:pPr>
        <w:pStyle w:val="BodyText"/>
        <w:kinsoku w:val="0"/>
        <w:overflowPunct w:val="0"/>
        <w:ind w:left="1614" w:right="207"/>
      </w:pPr>
      <w:r>
        <w:t xml:space="preserve">In Match Play, if a doubt or dispute arises between the players, a side may make a claim. If a ruling cannot be agreed upon among the four players within a reasonable time, the players must continue the match without delay. Bring the claim to the Team Captains to solve at the end of the match. If the two Team Captains cannot solve the problem, they must refer the facts to the First Team Chair. The First Team Chair and /or the Committee, may consider a claim </w:t>
      </w:r>
      <w:r>
        <w:rPr>
          <w:b/>
          <w:bCs/>
        </w:rPr>
        <w:t xml:space="preserve">only </w:t>
      </w:r>
      <w:r>
        <w:t xml:space="preserve">if it has been made in a </w:t>
      </w:r>
      <w:r>
        <w:rPr>
          <w:b/>
          <w:bCs/>
        </w:rPr>
        <w:t xml:space="preserve">timely manner. </w:t>
      </w:r>
      <w:r>
        <w:t>The player making the claim must notify her opponents that she is making a claim or wants a ruling of the facts:</w:t>
      </w:r>
    </w:p>
    <w:p w:rsidR="00CD0711" w:rsidRPr="00CD0711" w:rsidRDefault="00CD0711" w:rsidP="00CD0711">
      <w:pPr>
        <w:pStyle w:val="ListParagraph"/>
        <w:numPr>
          <w:ilvl w:val="0"/>
          <w:numId w:val="5"/>
        </w:numPr>
        <w:tabs>
          <w:tab w:val="left" w:pos="2335"/>
        </w:tabs>
        <w:kinsoku w:val="0"/>
        <w:overflowPunct w:val="0"/>
        <w:rPr>
          <w:b/>
        </w:rPr>
      </w:pPr>
      <w:r w:rsidRPr="00CD0711">
        <w:rPr>
          <w:bCs/>
        </w:rPr>
        <w:t>When the player becomes aware of the facts, the ruling request must be made</w:t>
      </w:r>
      <w:r w:rsidRPr="00CD0711">
        <w:t xml:space="preserve"> bef</w:t>
      </w:r>
      <w:r w:rsidR="00B33465">
        <w:t>o</w:t>
      </w:r>
      <w:r w:rsidRPr="00CD0711">
        <w:t xml:space="preserve">re any player makes a stroke to begin another hole.  </w:t>
      </w:r>
      <w:r w:rsidRPr="00CD0711">
        <w:rPr>
          <w:b/>
        </w:rPr>
        <w:t xml:space="preserve">If a player makes a timely ruling request, the honor on the next teeing ground is decided by agreement </w:t>
      </w:r>
      <w:r>
        <w:rPr>
          <w:b/>
        </w:rPr>
        <w:t>or by</w:t>
      </w:r>
      <w:r w:rsidRPr="00CD0711">
        <w:rPr>
          <w:b/>
        </w:rPr>
        <w:t xml:space="preserve"> a random method.  </w:t>
      </w:r>
      <w:r>
        <w:rPr>
          <w:b/>
        </w:rPr>
        <w:t>R</w:t>
      </w:r>
      <w:r w:rsidRPr="00CD0711">
        <w:rPr>
          <w:b/>
        </w:rPr>
        <w:t>ule 6.4a(1)</w:t>
      </w:r>
    </w:p>
    <w:p w:rsidR="008F3E29" w:rsidRPr="004D0E1E" w:rsidRDefault="00CD0711" w:rsidP="004D0E1E">
      <w:pPr>
        <w:pStyle w:val="ListParagraph"/>
        <w:numPr>
          <w:ilvl w:val="0"/>
          <w:numId w:val="5"/>
        </w:numPr>
        <w:tabs>
          <w:tab w:val="left" w:pos="2335"/>
        </w:tabs>
        <w:kinsoku w:val="0"/>
        <w:overflowPunct w:val="0"/>
        <w:ind w:right="551"/>
        <w:jc w:val="both"/>
        <w:rPr>
          <w:b/>
        </w:rPr>
      </w:pPr>
      <w:r>
        <w:t>When the player becomes aware of the facts during or after completion of the final hole of the match</w:t>
      </w:r>
      <w:r w:rsidR="008F3E29" w:rsidRPr="00CD0711">
        <w:t xml:space="preserve">, </w:t>
      </w:r>
      <w:r>
        <w:t xml:space="preserve">the ruling request must be made </w:t>
      </w:r>
      <w:r w:rsidR="008F3E29" w:rsidRPr="00CD0711">
        <w:rPr>
          <w:bCs/>
        </w:rPr>
        <w:t xml:space="preserve">before </w:t>
      </w:r>
      <w:r w:rsidR="0073040F" w:rsidRPr="00CD0711">
        <w:t xml:space="preserve">the result of </w:t>
      </w:r>
      <w:r w:rsidR="004D0E1E">
        <w:t xml:space="preserve">the match is final. </w:t>
      </w:r>
      <w:r w:rsidR="008F3E29" w:rsidRPr="004D0E1E">
        <w:rPr>
          <w:b/>
        </w:rPr>
        <w:t xml:space="preserve">The player is responsible for knowing the Rules (Rule </w:t>
      </w:r>
      <w:r w:rsidR="0073040F" w:rsidRPr="004D0E1E">
        <w:rPr>
          <w:b/>
        </w:rPr>
        <w:t>1.3b</w:t>
      </w:r>
      <w:r w:rsidR="008F3E29" w:rsidRPr="004D0E1E">
        <w:rPr>
          <w:b/>
        </w:rPr>
        <w:t>).</w:t>
      </w:r>
    </w:p>
    <w:p w:rsidR="008F3E29" w:rsidRDefault="008F3E29">
      <w:pPr>
        <w:pStyle w:val="BodyText"/>
        <w:kinsoku w:val="0"/>
        <w:overflowPunct w:val="0"/>
        <w:spacing w:before="1"/>
        <w:ind w:left="1614" w:right="340"/>
      </w:pPr>
      <w:r>
        <w:t xml:space="preserve">If the Two Team Captains cannot obtain the ruling, the results of the match should be announced as pending a ruling from another source (the Zone 3 and 4 First Team Chair.) This Ruling must be made </w:t>
      </w:r>
      <w:r>
        <w:rPr>
          <w:b/>
          <w:bCs/>
        </w:rPr>
        <w:t>as soon as possible</w:t>
      </w:r>
      <w:r>
        <w:t>.</w:t>
      </w:r>
    </w:p>
    <w:p w:rsidR="00347AC2" w:rsidRDefault="00347AC2">
      <w:pPr>
        <w:pStyle w:val="BodyText"/>
        <w:kinsoku w:val="0"/>
        <w:overflowPunct w:val="0"/>
        <w:spacing w:before="1"/>
        <w:ind w:left="1614" w:right="340"/>
      </w:pPr>
    </w:p>
    <w:p w:rsidR="0098623E" w:rsidRPr="0098623E" w:rsidRDefault="008F3E29" w:rsidP="00474890">
      <w:pPr>
        <w:pStyle w:val="Heading3"/>
        <w:numPr>
          <w:ilvl w:val="0"/>
          <w:numId w:val="7"/>
        </w:numPr>
        <w:tabs>
          <w:tab w:val="left" w:pos="1614"/>
        </w:tabs>
        <w:kinsoku w:val="0"/>
        <w:overflowPunct w:val="0"/>
        <w:ind w:left="1620" w:hanging="720"/>
      </w:pPr>
      <w:r>
        <w:lastRenderedPageBreak/>
        <w:t>OTHER</w:t>
      </w:r>
      <w:r>
        <w:rPr>
          <w:spacing w:val="-10"/>
        </w:rPr>
        <w:t xml:space="preserve"> </w:t>
      </w:r>
      <w:r>
        <w:t>GUIDELINES</w:t>
      </w:r>
      <w:r w:rsidR="0098623E">
        <w:t xml:space="preserve"> </w:t>
      </w:r>
    </w:p>
    <w:p w:rsidR="008F3E29" w:rsidRPr="000110E8" w:rsidRDefault="008F3E29">
      <w:pPr>
        <w:pStyle w:val="ListParagraph"/>
        <w:numPr>
          <w:ilvl w:val="0"/>
          <w:numId w:val="4"/>
        </w:numPr>
        <w:tabs>
          <w:tab w:val="left" w:pos="1461"/>
        </w:tabs>
        <w:kinsoku w:val="0"/>
        <w:overflowPunct w:val="0"/>
        <w:ind w:right="610"/>
      </w:pPr>
      <w:r>
        <w:t>Each Team consists of Golf Canada Members placed according to their Handicap</w:t>
      </w:r>
      <w:r>
        <w:rPr>
          <w:spacing w:val="-31"/>
        </w:rPr>
        <w:t xml:space="preserve"> </w:t>
      </w:r>
      <w:r>
        <w:t>Factor established in the Club’s / Group’s approved computer</w:t>
      </w:r>
      <w:r>
        <w:rPr>
          <w:spacing w:val="-28"/>
        </w:rPr>
        <w:t xml:space="preserve"> </w:t>
      </w:r>
      <w:r>
        <w:t>system</w:t>
      </w:r>
      <w:r w:rsidRPr="000110E8">
        <w:t>.</w:t>
      </w:r>
      <w:r w:rsidR="00AA496F" w:rsidRPr="000110E8">
        <w:rPr>
          <w:b/>
        </w:rPr>
        <w:t xml:space="preserve">   All players must be registered with BC Golf as members of your Club/Group.</w:t>
      </w:r>
    </w:p>
    <w:p w:rsidR="008F3E29" w:rsidRDefault="008F3E29">
      <w:pPr>
        <w:pStyle w:val="ListParagraph"/>
        <w:numPr>
          <w:ilvl w:val="0"/>
          <w:numId w:val="4"/>
        </w:numPr>
        <w:tabs>
          <w:tab w:val="left" w:pos="1461"/>
        </w:tabs>
        <w:kinsoku w:val="0"/>
        <w:overflowPunct w:val="0"/>
        <w:spacing w:line="293" w:lineRule="exact"/>
      </w:pPr>
      <w:r>
        <w:t>Clubs /Groups may field more than one Team if approved by the respective</w:t>
      </w:r>
      <w:r>
        <w:rPr>
          <w:spacing w:val="-35"/>
        </w:rPr>
        <w:t xml:space="preserve"> </w:t>
      </w:r>
      <w:r>
        <w:t>Zone.</w:t>
      </w:r>
    </w:p>
    <w:p w:rsidR="001145BD" w:rsidRDefault="008F3E29" w:rsidP="001145BD">
      <w:pPr>
        <w:pStyle w:val="ListParagraph"/>
        <w:numPr>
          <w:ilvl w:val="0"/>
          <w:numId w:val="4"/>
        </w:numPr>
        <w:tabs>
          <w:tab w:val="left" w:pos="1461"/>
        </w:tabs>
        <w:kinsoku w:val="0"/>
        <w:overflowPunct w:val="0"/>
        <w:ind w:right="906"/>
      </w:pPr>
      <w:r>
        <w:t xml:space="preserve">Juniors are </w:t>
      </w:r>
      <w:r w:rsidRPr="001145BD">
        <w:rPr>
          <w:b/>
          <w:bCs/>
        </w:rPr>
        <w:t xml:space="preserve">not </w:t>
      </w:r>
      <w:r>
        <w:t>eligible for participation in this event. For purposes of this event,</w:t>
      </w:r>
      <w:r w:rsidRPr="001145BD">
        <w:rPr>
          <w:spacing w:val="-38"/>
        </w:rPr>
        <w:t xml:space="preserve"> </w:t>
      </w:r>
      <w:r>
        <w:t>the definition of a Junior is anyone age 18 or</w:t>
      </w:r>
      <w:r w:rsidRPr="001145BD">
        <w:rPr>
          <w:spacing w:val="-26"/>
        </w:rPr>
        <w:t xml:space="preserve"> </w:t>
      </w:r>
      <w:r>
        <w:t>under.</w:t>
      </w:r>
    </w:p>
    <w:p w:rsidR="008F3E29" w:rsidRDefault="008F3E29">
      <w:pPr>
        <w:pStyle w:val="ListParagraph"/>
        <w:numPr>
          <w:ilvl w:val="0"/>
          <w:numId w:val="4"/>
        </w:numPr>
        <w:tabs>
          <w:tab w:val="left" w:pos="1471"/>
        </w:tabs>
        <w:kinsoku w:val="0"/>
        <w:overflowPunct w:val="0"/>
        <w:spacing w:before="36" w:line="242" w:lineRule="auto"/>
        <w:ind w:left="1470" w:right="409" w:hanging="360"/>
      </w:pPr>
      <w:r>
        <w:t xml:space="preserve">Players belonging to more than one Club /Group </w:t>
      </w:r>
      <w:r>
        <w:rPr>
          <w:b/>
          <w:bCs/>
        </w:rPr>
        <w:t xml:space="preserve">may not </w:t>
      </w:r>
      <w:r>
        <w:t>play Team for both Clubs.</w:t>
      </w:r>
      <w:r>
        <w:rPr>
          <w:spacing w:val="-37"/>
        </w:rPr>
        <w:t xml:space="preserve"> </w:t>
      </w:r>
      <w:r>
        <w:t>They must declare which Club / Group they will play for at the beginning of the season. This does not apply to the Business Women’s</w:t>
      </w:r>
      <w:r>
        <w:rPr>
          <w:spacing w:val="-20"/>
        </w:rPr>
        <w:t xml:space="preserve"> </w:t>
      </w:r>
      <w:r>
        <w:t>Team.</w:t>
      </w:r>
    </w:p>
    <w:p w:rsidR="008F3E29" w:rsidRDefault="008F3E29">
      <w:pPr>
        <w:pStyle w:val="ListParagraph"/>
        <w:numPr>
          <w:ilvl w:val="0"/>
          <w:numId w:val="4"/>
        </w:numPr>
        <w:tabs>
          <w:tab w:val="left" w:pos="1471"/>
        </w:tabs>
        <w:kinsoku w:val="0"/>
        <w:overflowPunct w:val="0"/>
        <w:ind w:left="1470" w:right="230" w:hanging="360"/>
      </w:pPr>
      <w:r>
        <w:t xml:space="preserve">It is required that all Team players be </w:t>
      </w:r>
      <w:r>
        <w:rPr>
          <w:b/>
          <w:bCs/>
        </w:rPr>
        <w:t>‘Active, regular’ playing Members of a Women’s Club / Group</w:t>
      </w:r>
      <w:r>
        <w:t>. A further definition of ‘active and regular’ playing members is left to the description</w:t>
      </w:r>
      <w:r>
        <w:rPr>
          <w:spacing w:val="-3"/>
        </w:rPr>
        <w:t xml:space="preserve"> </w:t>
      </w:r>
      <w:r>
        <w:t>of</w:t>
      </w:r>
      <w:r>
        <w:rPr>
          <w:spacing w:val="-6"/>
        </w:rPr>
        <w:t xml:space="preserve"> </w:t>
      </w:r>
      <w:r>
        <w:t>the</w:t>
      </w:r>
      <w:r>
        <w:rPr>
          <w:spacing w:val="-1"/>
        </w:rPr>
        <w:t xml:space="preserve"> </w:t>
      </w:r>
      <w:r>
        <w:t>individual</w:t>
      </w:r>
      <w:r>
        <w:rPr>
          <w:spacing w:val="-7"/>
        </w:rPr>
        <w:t xml:space="preserve"> </w:t>
      </w:r>
      <w:r>
        <w:t>Club/Group.</w:t>
      </w:r>
      <w:r>
        <w:rPr>
          <w:spacing w:val="-4"/>
        </w:rPr>
        <w:t xml:space="preserve"> </w:t>
      </w:r>
      <w:r>
        <w:t>However,</w:t>
      </w:r>
      <w:r>
        <w:rPr>
          <w:spacing w:val="-8"/>
        </w:rPr>
        <w:t xml:space="preserve"> </w:t>
      </w:r>
      <w:r>
        <w:t>the</w:t>
      </w:r>
      <w:r>
        <w:rPr>
          <w:spacing w:val="-1"/>
        </w:rPr>
        <w:t xml:space="preserve"> </w:t>
      </w:r>
      <w:r>
        <w:t>intention</w:t>
      </w:r>
      <w:r>
        <w:rPr>
          <w:spacing w:val="-3"/>
        </w:rPr>
        <w:t xml:space="preserve"> </w:t>
      </w:r>
      <w:r>
        <w:t>is</w:t>
      </w:r>
      <w:r>
        <w:rPr>
          <w:spacing w:val="-4"/>
        </w:rPr>
        <w:t xml:space="preserve"> </w:t>
      </w:r>
      <w:r>
        <w:t>clear:</w:t>
      </w:r>
      <w:r>
        <w:rPr>
          <w:spacing w:val="-7"/>
        </w:rPr>
        <w:t xml:space="preserve"> </w:t>
      </w:r>
      <w:r>
        <w:t>players</w:t>
      </w:r>
      <w:r>
        <w:rPr>
          <w:spacing w:val="-4"/>
        </w:rPr>
        <w:t xml:space="preserve"> </w:t>
      </w:r>
      <w:r>
        <w:t>who</w:t>
      </w:r>
      <w:r>
        <w:rPr>
          <w:spacing w:val="-8"/>
        </w:rPr>
        <w:t xml:space="preserve"> </w:t>
      </w:r>
      <w:r>
        <w:t xml:space="preserve">have not had their </w:t>
      </w:r>
      <w:r>
        <w:rPr>
          <w:u w:val="single"/>
        </w:rPr>
        <w:t xml:space="preserve">cards subjected </w:t>
      </w:r>
      <w:r>
        <w:rPr>
          <w:spacing w:val="1"/>
          <w:u w:val="single"/>
        </w:rPr>
        <w:t xml:space="preserve">to </w:t>
      </w:r>
      <w:r>
        <w:rPr>
          <w:u w:val="single"/>
        </w:rPr>
        <w:t>a peer review on a regular basis</w:t>
      </w:r>
      <w:r>
        <w:t xml:space="preserve"> are not considered to be regular playing members for the purposes of Team</w:t>
      </w:r>
      <w:r>
        <w:rPr>
          <w:spacing w:val="-28"/>
        </w:rPr>
        <w:t xml:space="preserve"> </w:t>
      </w:r>
      <w:r>
        <w:t>competition.</w:t>
      </w:r>
    </w:p>
    <w:p w:rsidR="008F3E29" w:rsidRDefault="008F3E29">
      <w:pPr>
        <w:pStyle w:val="ListParagraph"/>
        <w:numPr>
          <w:ilvl w:val="0"/>
          <w:numId w:val="4"/>
        </w:numPr>
        <w:tabs>
          <w:tab w:val="left" w:pos="1471"/>
        </w:tabs>
        <w:kinsoku w:val="0"/>
        <w:overflowPunct w:val="0"/>
        <w:spacing w:before="3"/>
        <w:ind w:left="1470" w:right="380" w:hanging="360"/>
      </w:pPr>
      <w:r>
        <w:t>Power</w:t>
      </w:r>
      <w:r>
        <w:rPr>
          <w:spacing w:val="-6"/>
        </w:rPr>
        <w:t xml:space="preserve"> </w:t>
      </w:r>
      <w:r>
        <w:t>golf</w:t>
      </w:r>
      <w:r>
        <w:rPr>
          <w:spacing w:val="-1"/>
        </w:rPr>
        <w:t xml:space="preserve"> </w:t>
      </w:r>
      <w:r>
        <w:t>carts</w:t>
      </w:r>
      <w:r>
        <w:rPr>
          <w:spacing w:val="-2"/>
        </w:rPr>
        <w:t xml:space="preserve"> </w:t>
      </w:r>
      <w:r>
        <w:t>may</w:t>
      </w:r>
      <w:r>
        <w:rPr>
          <w:spacing w:val="-2"/>
        </w:rPr>
        <w:t xml:space="preserve"> </w:t>
      </w:r>
      <w:r>
        <w:t>be</w:t>
      </w:r>
      <w:r>
        <w:rPr>
          <w:spacing w:val="-3"/>
        </w:rPr>
        <w:t xml:space="preserve"> </w:t>
      </w:r>
      <w:r>
        <w:t>used</w:t>
      </w:r>
      <w:r>
        <w:rPr>
          <w:spacing w:val="-5"/>
        </w:rPr>
        <w:t xml:space="preserve"> </w:t>
      </w:r>
      <w:r>
        <w:t>by</w:t>
      </w:r>
      <w:r>
        <w:rPr>
          <w:spacing w:val="-2"/>
        </w:rPr>
        <w:t xml:space="preserve"> </w:t>
      </w:r>
      <w:r>
        <w:t>any</w:t>
      </w:r>
      <w:r>
        <w:rPr>
          <w:spacing w:val="1"/>
        </w:rPr>
        <w:t xml:space="preserve"> </w:t>
      </w:r>
      <w:r>
        <w:t>player.</w:t>
      </w:r>
      <w:r>
        <w:rPr>
          <w:spacing w:val="-2"/>
        </w:rPr>
        <w:t xml:space="preserve"> </w:t>
      </w:r>
      <w:r>
        <w:t>Sharing</w:t>
      </w:r>
      <w:r>
        <w:rPr>
          <w:spacing w:val="-2"/>
        </w:rPr>
        <w:t xml:space="preserve"> </w:t>
      </w:r>
      <w:r>
        <w:t>a</w:t>
      </w:r>
      <w:r>
        <w:rPr>
          <w:spacing w:val="-4"/>
        </w:rPr>
        <w:t xml:space="preserve"> </w:t>
      </w:r>
      <w:r>
        <w:t>ride</w:t>
      </w:r>
      <w:r>
        <w:rPr>
          <w:spacing w:val="-3"/>
        </w:rPr>
        <w:t xml:space="preserve"> </w:t>
      </w:r>
      <w:r>
        <w:t>with</w:t>
      </w:r>
      <w:r>
        <w:rPr>
          <w:spacing w:val="-5"/>
        </w:rPr>
        <w:t xml:space="preserve"> </w:t>
      </w:r>
      <w:r>
        <w:t>any</w:t>
      </w:r>
      <w:r>
        <w:rPr>
          <w:spacing w:val="-2"/>
        </w:rPr>
        <w:t xml:space="preserve"> </w:t>
      </w:r>
      <w:r>
        <w:t>member</w:t>
      </w:r>
      <w:r>
        <w:rPr>
          <w:spacing w:val="-6"/>
        </w:rPr>
        <w:t xml:space="preserve"> </w:t>
      </w:r>
      <w:r>
        <w:t>of</w:t>
      </w:r>
      <w:r>
        <w:rPr>
          <w:spacing w:val="-5"/>
        </w:rPr>
        <w:t xml:space="preserve"> </w:t>
      </w:r>
      <w:r>
        <w:t>the</w:t>
      </w:r>
      <w:r>
        <w:rPr>
          <w:spacing w:val="-3"/>
        </w:rPr>
        <w:t xml:space="preserve"> </w:t>
      </w:r>
      <w:r>
        <w:t>group is</w:t>
      </w:r>
      <w:r>
        <w:rPr>
          <w:spacing w:val="-6"/>
        </w:rPr>
        <w:t xml:space="preserve"> </w:t>
      </w:r>
      <w:r>
        <w:t>allowed.</w:t>
      </w:r>
    </w:p>
    <w:p w:rsidR="008F3E29" w:rsidRDefault="008F3E29">
      <w:pPr>
        <w:pStyle w:val="ListParagraph"/>
        <w:numPr>
          <w:ilvl w:val="0"/>
          <w:numId w:val="4"/>
        </w:numPr>
        <w:tabs>
          <w:tab w:val="left" w:pos="1471"/>
        </w:tabs>
        <w:kinsoku w:val="0"/>
        <w:overflowPunct w:val="0"/>
        <w:ind w:left="1470" w:right="255" w:hanging="293"/>
      </w:pPr>
      <w:r>
        <w:t xml:space="preserve">The Zone 3 and 4 Committee approves the use of Distance Measuring Devices for all Team play. Distance Measuring Devices must be for </w:t>
      </w:r>
      <w:r>
        <w:rPr>
          <w:b/>
          <w:bCs/>
        </w:rPr>
        <w:t xml:space="preserve">DISTANCE ONLY, </w:t>
      </w:r>
      <w:r>
        <w:rPr>
          <w:u w:val="single"/>
        </w:rPr>
        <w:t>not</w:t>
      </w:r>
      <w:r>
        <w:t xml:space="preserve"> wind or gradient. Any device</w:t>
      </w:r>
      <w:r>
        <w:rPr>
          <w:spacing w:val="-4"/>
        </w:rPr>
        <w:t xml:space="preserve"> </w:t>
      </w:r>
      <w:r>
        <w:t>which</w:t>
      </w:r>
      <w:r>
        <w:rPr>
          <w:spacing w:val="-2"/>
        </w:rPr>
        <w:t xml:space="preserve"> </w:t>
      </w:r>
      <w:r>
        <w:t>measures</w:t>
      </w:r>
      <w:r>
        <w:rPr>
          <w:spacing w:val="-1"/>
        </w:rPr>
        <w:t xml:space="preserve"> </w:t>
      </w:r>
      <w:r>
        <w:t>other</w:t>
      </w:r>
      <w:r>
        <w:rPr>
          <w:spacing w:val="-6"/>
        </w:rPr>
        <w:t xml:space="preserve"> </w:t>
      </w:r>
      <w:r>
        <w:t>than</w:t>
      </w:r>
      <w:r>
        <w:rPr>
          <w:spacing w:val="-6"/>
        </w:rPr>
        <w:t xml:space="preserve"> </w:t>
      </w:r>
      <w:r>
        <w:t>distance</w:t>
      </w:r>
      <w:r>
        <w:rPr>
          <w:spacing w:val="-3"/>
        </w:rPr>
        <w:t xml:space="preserve"> </w:t>
      </w:r>
      <w:r>
        <w:t>is</w:t>
      </w:r>
      <w:r>
        <w:rPr>
          <w:spacing w:val="-3"/>
        </w:rPr>
        <w:t xml:space="preserve"> </w:t>
      </w:r>
      <w:r>
        <w:t>not permitted</w:t>
      </w:r>
      <w:r>
        <w:rPr>
          <w:spacing w:val="-6"/>
        </w:rPr>
        <w:t xml:space="preserve"> </w:t>
      </w:r>
      <w:r>
        <w:t>regardless</w:t>
      </w:r>
      <w:r>
        <w:rPr>
          <w:spacing w:val="-3"/>
        </w:rPr>
        <w:t xml:space="preserve"> </w:t>
      </w:r>
      <w:r>
        <w:t>of</w:t>
      </w:r>
      <w:r>
        <w:rPr>
          <w:spacing w:val="-6"/>
        </w:rPr>
        <w:t xml:space="preserve"> </w:t>
      </w:r>
      <w:r>
        <w:t>whether</w:t>
      </w:r>
      <w:r>
        <w:rPr>
          <w:spacing w:val="-2"/>
        </w:rPr>
        <w:t xml:space="preserve"> </w:t>
      </w:r>
      <w:r>
        <w:t>such</w:t>
      </w:r>
      <w:r>
        <w:rPr>
          <w:spacing w:val="-6"/>
        </w:rPr>
        <w:t xml:space="preserve"> </w:t>
      </w:r>
      <w:r>
        <w:t>an additional function is used and would result in disqualification of the</w:t>
      </w:r>
      <w:r>
        <w:rPr>
          <w:spacing w:val="-39"/>
        </w:rPr>
        <w:t xml:space="preserve"> </w:t>
      </w:r>
      <w:r>
        <w:t>side.</w:t>
      </w:r>
    </w:p>
    <w:p w:rsidR="008F3E29" w:rsidRDefault="008F3E29">
      <w:pPr>
        <w:pStyle w:val="BodyText"/>
        <w:kinsoku w:val="0"/>
        <w:overflowPunct w:val="0"/>
        <w:ind w:left="1470" w:right="207"/>
      </w:pPr>
      <w:r>
        <w:rPr>
          <w:b/>
          <w:bCs/>
        </w:rPr>
        <w:t xml:space="preserve">NOTE: </w:t>
      </w:r>
      <w:r>
        <w:t>If a particular course prohibits the use of a measuring device</w:t>
      </w:r>
      <w:r w:rsidR="004D0E1E">
        <w:t xml:space="preserve"> – that decision should be hono</w:t>
      </w:r>
      <w:r>
        <w:t>red.</w:t>
      </w:r>
    </w:p>
    <w:p w:rsidR="008F3E29" w:rsidRDefault="008F3E29">
      <w:pPr>
        <w:pStyle w:val="ListParagraph"/>
        <w:numPr>
          <w:ilvl w:val="0"/>
          <w:numId w:val="4"/>
        </w:numPr>
        <w:tabs>
          <w:tab w:val="left" w:pos="1457"/>
        </w:tabs>
        <w:kinsoku w:val="0"/>
        <w:overflowPunct w:val="0"/>
        <w:ind w:left="1456" w:hanging="288"/>
      </w:pPr>
      <w:r>
        <w:t>Teams are expected to play each Course in the posted required playing</w:t>
      </w:r>
      <w:r>
        <w:rPr>
          <w:spacing w:val="-29"/>
        </w:rPr>
        <w:t xml:space="preserve"> </w:t>
      </w:r>
      <w:r>
        <w:t>time.</w:t>
      </w:r>
    </w:p>
    <w:p w:rsidR="008F3E29" w:rsidRDefault="008F3E29">
      <w:pPr>
        <w:pStyle w:val="BodyText"/>
        <w:kinsoku w:val="0"/>
        <w:overflowPunct w:val="0"/>
        <w:ind w:left="1470" w:right="207"/>
      </w:pPr>
      <w:r>
        <w:rPr>
          <w:u w:val="single"/>
        </w:rPr>
        <w:t>All players must be aware of the Host Club’s Pace of Play Guideline</w:t>
      </w:r>
      <w:r>
        <w:t xml:space="preserve"> and realize that failure to do so may jeopardize future Team privileges.</w:t>
      </w:r>
    </w:p>
    <w:p w:rsidR="008F3E29" w:rsidRDefault="008F3E29">
      <w:pPr>
        <w:pStyle w:val="Heading3"/>
        <w:kinsoku w:val="0"/>
        <w:overflowPunct w:val="0"/>
        <w:ind w:left="1470" w:right="572"/>
      </w:pPr>
      <w:r>
        <w:t>TEAM CAPTAINS SHOULD FOLLOW THE ABOVE GUIDELINES TO AVOID CONTROVERSY BETWEEN THE CLUBS /GROUPS AT TEAM PLAY EVENTS.</w:t>
      </w:r>
    </w:p>
    <w:p w:rsidR="008F3E29" w:rsidRDefault="008F3E29">
      <w:pPr>
        <w:pStyle w:val="BodyText"/>
        <w:kinsoku w:val="0"/>
        <w:overflowPunct w:val="0"/>
        <w:spacing w:before="12"/>
        <w:rPr>
          <w:b/>
          <w:bCs/>
          <w:sz w:val="23"/>
          <w:szCs w:val="23"/>
        </w:rPr>
      </w:pPr>
    </w:p>
    <w:p w:rsidR="008F3E29" w:rsidRDefault="008F3E29">
      <w:pPr>
        <w:pStyle w:val="BodyText"/>
        <w:kinsoku w:val="0"/>
        <w:overflowPunct w:val="0"/>
        <w:ind w:left="1470"/>
        <w:rPr>
          <w:b/>
          <w:bCs/>
        </w:rPr>
      </w:pPr>
      <w:r>
        <w:rPr>
          <w:b/>
          <w:bCs/>
        </w:rPr>
        <w:t>As a courtesy, the hon</w:t>
      </w:r>
      <w:r w:rsidR="004D0E1E">
        <w:rPr>
          <w:b/>
          <w:bCs/>
        </w:rPr>
        <w:t>o</w:t>
      </w:r>
      <w:r>
        <w:rPr>
          <w:b/>
          <w:bCs/>
        </w:rPr>
        <w:t>r on the first tee should be given to the visiting Team.</w:t>
      </w:r>
    </w:p>
    <w:p w:rsidR="008F3E29" w:rsidRDefault="008F3E29">
      <w:pPr>
        <w:pStyle w:val="BodyText"/>
        <w:kinsoku w:val="0"/>
        <w:overflowPunct w:val="0"/>
        <w:spacing w:before="11"/>
        <w:rPr>
          <w:b/>
          <w:bCs/>
          <w:sz w:val="27"/>
          <w:szCs w:val="27"/>
        </w:rPr>
      </w:pPr>
    </w:p>
    <w:p w:rsidR="008F3E29" w:rsidRDefault="008F3E29">
      <w:pPr>
        <w:pStyle w:val="ListParagraph"/>
        <w:numPr>
          <w:ilvl w:val="0"/>
          <w:numId w:val="3"/>
        </w:numPr>
        <w:tabs>
          <w:tab w:val="left" w:pos="1677"/>
        </w:tabs>
        <w:kinsoku w:val="0"/>
        <w:overflowPunct w:val="0"/>
        <w:rPr>
          <w:b/>
          <w:bCs/>
          <w:sz w:val="28"/>
          <w:szCs w:val="28"/>
        </w:rPr>
      </w:pPr>
      <w:r>
        <w:rPr>
          <w:b/>
          <w:bCs/>
          <w:sz w:val="28"/>
          <w:szCs w:val="28"/>
        </w:rPr>
        <w:t>PACE OF PLAY</w:t>
      </w:r>
      <w:r>
        <w:rPr>
          <w:b/>
          <w:bCs/>
          <w:spacing w:val="-15"/>
          <w:sz w:val="28"/>
          <w:szCs w:val="28"/>
        </w:rPr>
        <w:t xml:space="preserve"> </w:t>
      </w:r>
      <w:r>
        <w:rPr>
          <w:b/>
          <w:bCs/>
          <w:sz w:val="28"/>
          <w:szCs w:val="28"/>
        </w:rPr>
        <w:t>GUIDELINES</w:t>
      </w:r>
    </w:p>
    <w:p w:rsidR="008F3E29" w:rsidRDefault="008F3E29">
      <w:pPr>
        <w:pStyle w:val="BodyText"/>
        <w:kinsoku w:val="0"/>
        <w:overflowPunct w:val="0"/>
        <w:spacing w:before="2"/>
        <w:rPr>
          <w:b/>
          <w:bCs/>
        </w:rPr>
      </w:pPr>
    </w:p>
    <w:p w:rsidR="008F3E29" w:rsidRDefault="008F3E29">
      <w:pPr>
        <w:pStyle w:val="BodyText"/>
        <w:kinsoku w:val="0"/>
        <w:overflowPunct w:val="0"/>
        <w:ind w:left="1537" w:right="231"/>
      </w:pPr>
      <w:r>
        <w:rPr>
          <w:b/>
          <w:bCs/>
        </w:rPr>
        <w:t xml:space="preserve">It is the responsibility of all four players to keep up with the group in front. </w:t>
      </w:r>
      <w:r>
        <w:t>If your group falls behind, all four players must make every effort to catch up.</w:t>
      </w:r>
    </w:p>
    <w:p w:rsidR="008F3E29" w:rsidRDefault="008F3E29">
      <w:pPr>
        <w:pStyle w:val="BodyText"/>
        <w:kinsoku w:val="0"/>
        <w:overflowPunct w:val="0"/>
        <w:spacing w:before="9"/>
        <w:rPr>
          <w:sz w:val="22"/>
          <w:szCs w:val="22"/>
        </w:rPr>
      </w:pPr>
    </w:p>
    <w:p w:rsidR="008F3E29" w:rsidRDefault="008F3E29">
      <w:pPr>
        <w:pStyle w:val="ListParagraph"/>
        <w:numPr>
          <w:ilvl w:val="1"/>
          <w:numId w:val="3"/>
        </w:numPr>
        <w:tabs>
          <w:tab w:val="left" w:pos="1538"/>
        </w:tabs>
        <w:kinsoku w:val="0"/>
        <w:overflowPunct w:val="0"/>
        <w:ind w:right="549" w:hanging="360"/>
      </w:pPr>
      <w:r>
        <w:t xml:space="preserve">Be aware of the Host Club’s </w:t>
      </w:r>
      <w:r>
        <w:rPr>
          <w:u w:val="single"/>
        </w:rPr>
        <w:t>Pace of Play Guideline.</w:t>
      </w:r>
      <w:r>
        <w:t xml:space="preserve"> A player must make every effort to play each course in the required posted playing</w:t>
      </w:r>
      <w:r>
        <w:rPr>
          <w:spacing w:val="-27"/>
        </w:rPr>
        <w:t xml:space="preserve"> </w:t>
      </w:r>
      <w:r>
        <w:t>time.</w:t>
      </w:r>
    </w:p>
    <w:p w:rsidR="008F3E29" w:rsidRDefault="008F3E29">
      <w:pPr>
        <w:pStyle w:val="ListParagraph"/>
        <w:numPr>
          <w:ilvl w:val="1"/>
          <w:numId w:val="3"/>
        </w:numPr>
        <w:tabs>
          <w:tab w:val="left" w:pos="1538"/>
        </w:tabs>
        <w:kinsoku w:val="0"/>
        <w:overflowPunct w:val="0"/>
        <w:ind w:hanging="360"/>
      </w:pPr>
      <w:r>
        <w:t>When a player’s ball is not in contention, she should pick it</w:t>
      </w:r>
      <w:r>
        <w:rPr>
          <w:spacing w:val="-29"/>
        </w:rPr>
        <w:t xml:space="preserve"> </w:t>
      </w:r>
      <w:r>
        <w:t>up.</w:t>
      </w:r>
    </w:p>
    <w:p w:rsidR="008F3E29" w:rsidRDefault="008F3E29">
      <w:pPr>
        <w:pStyle w:val="ListParagraph"/>
        <w:numPr>
          <w:ilvl w:val="1"/>
          <w:numId w:val="3"/>
        </w:numPr>
        <w:tabs>
          <w:tab w:val="left" w:pos="1538"/>
        </w:tabs>
        <w:kinsoku w:val="0"/>
        <w:overflowPunct w:val="0"/>
        <w:ind w:hanging="360"/>
      </w:pPr>
      <w:r>
        <w:t>Be ready to play as soon as it is your</w:t>
      </w:r>
      <w:r>
        <w:rPr>
          <w:spacing w:val="-20"/>
        </w:rPr>
        <w:t xml:space="preserve"> </w:t>
      </w:r>
      <w:r>
        <w:t>turn.</w:t>
      </w:r>
    </w:p>
    <w:p w:rsidR="008F3E29" w:rsidRDefault="008F3E29">
      <w:pPr>
        <w:pStyle w:val="ListParagraph"/>
        <w:numPr>
          <w:ilvl w:val="1"/>
          <w:numId w:val="3"/>
        </w:numPr>
        <w:tabs>
          <w:tab w:val="left" w:pos="1538"/>
        </w:tabs>
        <w:kinsoku w:val="0"/>
        <w:overflowPunct w:val="0"/>
        <w:ind w:hanging="360"/>
      </w:pPr>
      <w:r>
        <w:t>One practice swing is normally</w:t>
      </w:r>
      <w:r>
        <w:rPr>
          <w:spacing w:val="-17"/>
        </w:rPr>
        <w:t xml:space="preserve"> </w:t>
      </w:r>
      <w:r>
        <w:t>enough.</w:t>
      </w:r>
    </w:p>
    <w:p w:rsidR="008F3E29" w:rsidRDefault="008F3E29">
      <w:pPr>
        <w:pStyle w:val="ListParagraph"/>
        <w:numPr>
          <w:ilvl w:val="1"/>
          <w:numId w:val="3"/>
        </w:numPr>
        <w:tabs>
          <w:tab w:val="left" w:pos="1538"/>
        </w:tabs>
        <w:kinsoku w:val="0"/>
        <w:overflowPunct w:val="0"/>
        <w:ind w:right="349" w:hanging="360"/>
      </w:pPr>
      <w:r>
        <w:t>Watch</w:t>
      </w:r>
      <w:r>
        <w:rPr>
          <w:spacing w:val="-5"/>
        </w:rPr>
        <w:t xml:space="preserve"> </w:t>
      </w:r>
      <w:r>
        <w:t>the</w:t>
      </w:r>
      <w:r>
        <w:rPr>
          <w:spacing w:val="-3"/>
        </w:rPr>
        <w:t xml:space="preserve"> </w:t>
      </w:r>
      <w:r>
        <w:t>shots</w:t>
      </w:r>
      <w:r>
        <w:rPr>
          <w:spacing w:val="-2"/>
        </w:rPr>
        <w:t xml:space="preserve"> </w:t>
      </w:r>
      <w:r>
        <w:t>of</w:t>
      </w:r>
      <w:r>
        <w:rPr>
          <w:spacing w:val="-2"/>
        </w:rPr>
        <w:t xml:space="preserve"> </w:t>
      </w:r>
      <w:r>
        <w:t>everyone</w:t>
      </w:r>
      <w:r>
        <w:rPr>
          <w:spacing w:val="-3"/>
        </w:rPr>
        <w:t xml:space="preserve"> </w:t>
      </w:r>
      <w:r>
        <w:t>in</w:t>
      </w:r>
      <w:r>
        <w:rPr>
          <w:spacing w:val="-5"/>
        </w:rPr>
        <w:t xml:space="preserve"> </w:t>
      </w:r>
      <w:r>
        <w:t>your</w:t>
      </w:r>
      <w:r>
        <w:rPr>
          <w:spacing w:val="-6"/>
        </w:rPr>
        <w:t xml:space="preserve"> </w:t>
      </w:r>
      <w:r>
        <w:t>group, to</w:t>
      </w:r>
      <w:r>
        <w:rPr>
          <w:spacing w:val="-6"/>
        </w:rPr>
        <w:t xml:space="preserve"> </w:t>
      </w:r>
      <w:r>
        <w:t>minimize</w:t>
      </w:r>
      <w:r>
        <w:rPr>
          <w:spacing w:val="-3"/>
        </w:rPr>
        <w:t xml:space="preserve"> </w:t>
      </w:r>
      <w:r>
        <w:t>the</w:t>
      </w:r>
      <w:r>
        <w:rPr>
          <w:spacing w:val="-2"/>
        </w:rPr>
        <w:t xml:space="preserve"> </w:t>
      </w:r>
      <w:r>
        <w:t>time required</w:t>
      </w:r>
      <w:r>
        <w:rPr>
          <w:spacing w:val="-1"/>
        </w:rPr>
        <w:t xml:space="preserve"> </w:t>
      </w:r>
      <w:r>
        <w:t>to</w:t>
      </w:r>
      <w:r>
        <w:rPr>
          <w:spacing w:val="-4"/>
        </w:rPr>
        <w:t xml:space="preserve"> </w:t>
      </w:r>
      <w:r>
        <w:t>search</w:t>
      </w:r>
      <w:r>
        <w:rPr>
          <w:spacing w:val="-2"/>
        </w:rPr>
        <w:t xml:space="preserve"> </w:t>
      </w:r>
      <w:r>
        <w:t>for</w:t>
      </w:r>
      <w:r>
        <w:rPr>
          <w:spacing w:val="-6"/>
        </w:rPr>
        <w:t xml:space="preserve"> </w:t>
      </w:r>
      <w:r>
        <w:t>a potential “lost”</w:t>
      </w:r>
      <w:r>
        <w:rPr>
          <w:spacing w:val="-17"/>
        </w:rPr>
        <w:t xml:space="preserve"> </w:t>
      </w:r>
      <w:r>
        <w:t>ball.</w:t>
      </w:r>
    </w:p>
    <w:p w:rsidR="008F3E29" w:rsidRDefault="008F3E29">
      <w:pPr>
        <w:pStyle w:val="ListParagraph"/>
        <w:numPr>
          <w:ilvl w:val="1"/>
          <w:numId w:val="3"/>
        </w:numPr>
        <w:tabs>
          <w:tab w:val="left" w:pos="1538"/>
        </w:tabs>
        <w:kinsoku w:val="0"/>
        <w:overflowPunct w:val="0"/>
        <w:spacing w:line="244" w:lineRule="auto"/>
        <w:ind w:right="236" w:hanging="360"/>
      </w:pPr>
      <w:r>
        <w:t xml:space="preserve">If a group is searching for a lost ball, and it is thought that it will not be found easily, signal the group behind to play through.  (The search must be kept to less than </w:t>
      </w:r>
      <w:r w:rsidR="0073040F">
        <w:t>3</w:t>
      </w:r>
      <w:r>
        <w:rPr>
          <w:spacing w:val="-34"/>
        </w:rPr>
        <w:t xml:space="preserve"> </w:t>
      </w:r>
      <w:r>
        <w:t>minutes.)</w:t>
      </w:r>
    </w:p>
    <w:p w:rsidR="008F3E29" w:rsidRDefault="008F3E29">
      <w:pPr>
        <w:pStyle w:val="ListParagraph"/>
        <w:numPr>
          <w:ilvl w:val="1"/>
          <w:numId w:val="3"/>
        </w:numPr>
        <w:tabs>
          <w:tab w:val="left" w:pos="1538"/>
        </w:tabs>
        <w:kinsoku w:val="0"/>
        <w:overflowPunct w:val="0"/>
        <w:ind w:right="881" w:hanging="360"/>
      </w:pPr>
      <w:r>
        <w:lastRenderedPageBreak/>
        <w:t xml:space="preserve">If a ball may be lost outside a water hazard or may be out of bounds, </w:t>
      </w:r>
      <w:r>
        <w:rPr>
          <w:b/>
          <w:bCs/>
        </w:rPr>
        <w:t>to save time</w:t>
      </w:r>
      <w:r>
        <w:rPr>
          <w:b/>
          <w:bCs/>
          <w:spacing w:val="-32"/>
        </w:rPr>
        <w:t xml:space="preserve"> </w:t>
      </w:r>
      <w:r>
        <w:t xml:space="preserve">a provisional ball should be played. (Refer to </w:t>
      </w:r>
      <w:r w:rsidRPr="0073040F">
        <w:rPr>
          <w:b/>
        </w:rPr>
        <w:t xml:space="preserve">Rule </w:t>
      </w:r>
      <w:r w:rsidR="0073040F" w:rsidRPr="0073040F">
        <w:rPr>
          <w:b/>
        </w:rPr>
        <w:t>18.3</w:t>
      </w:r>
      <w:r>
        <w:t>)</w:t>
      </w:r>
    </w:p>
    <w:p w:rsidR="008F3E29" w:rsidRDefault="008F3E29" w:rsidP="00B33465">
      <w:pPr>
        <w:pStyle w:val="ListParagraph"/>
        <w:numPr>
          <w:ilvl w:val="1"/>
          <w:numId w:val="3"/>
        </w:numPr>
        <w:tabs>
          <w:tab w:val="left" w:pos="1538"/>
        </w:tabs>
        <w:kinsoku w:val="0"/>
        <w:overflowPunct w:val="0"/>
        <w:spacing w:before="9"/>
        <w:ind w:left="1620" w:hanging="450"/>
        <w:rPr>
          <w:sz w:val="20"/>
          <w:szCs w:val="20"/>
        </w:rPr>
      </w:pPr>
      <w:r>
        <w:t>Line up your putt while others are putting and be ready to play when</w:t>
      </w:r>
      <w:r w:rsidRPr="00B33465">
        <w:rPr>
          <w:spacing w:val="-39"/>
        </w:rPr>
        <w:t xml:space="preserve"> </w:t>
      </w:r>
      <w:r>
        <w:t>it is your turn</w:t>
      </w:r>
      <w:r w:rsidRPr="00B33465">
        <w:rPr>
          <w:b/>
          <w:bCs/>
        </w:rPr>
        <w:t>.</w:t>
      </w:r>
      <w:r w:rsidR="00B33465">
        <w:rPr>
          <w:b/>
          <w:bCs/>
        </w:rPr>
        <w:t xml:space="preserve"> </w:t>
      </w:r>
      <w:r w:rsidRPr="00B33465">
        <w:rPr>
          <w:rFonts w:ascii="Cambria" w:hAnsi="Cambria" w:cs="Cambria"/>
          <w:sz w:val="20"/>
          <w:szCs w:val="20"/>
        </w:rPr>
        <w:t>[</w:t>
      </w:r>
      <w:r w:rsidRPr="00B33465">
        <w:rPr>
          <w:sz w:val="20"/>
          <w:szCs w:val="20"/>
        </w:rPr>
        <w:t xml:space="preserve">Reference: </w:t>
      </w:r>
      <w:r w:rsidR="00687697" w:rsidRPr="00B33465">
        <w:rPr>
          <w:sz w:val="20"/>
          <w:szCs w:val="20"/>
        </w:rPr>
        <w:t>R&amp;A USGA Rules of Golf 5.6b</w:t>
      </w:r>
      <w:r w:rsidRPr="00B33465">
        <w:rPr>
          <w:sz w:val="20"/>
          <w:szCs w:val="20"/>
        </w:rPr>
        <w:t>]</w:t>
      </w:r>
    </w:p>
    <w:p w:rsidR="00347AC2" w:rsidRPr="00B33465" w:rsidRDefault="00347AC2" w:rsidP="00347AC2">
      <w:pPr>
        <w:pStyle w:val="ListParagraph"/>
        <w:tabs>
          <w:tab w:val="left" w:pos="1538"/>
        </w:tabs>
        <w:kinsoku w:val="0"/>
        <w:overflowPunct w:val="0"/>
        <w:spacing w:before="9"/>
        <w:ind w:left="1620" w:firstLine="0"/>
        <w:rPr>
          <w:sz w:val="20"/>
          <w:szCs w:val="20"/>
        </w:rPr>
      </w:pPr>
    </w:p>
    <w:p w:rsidR="008F3E29" w:rsidRDefault="008F3E29">
      <w:pPr>
        <w:pStyle w:val="Heading2"/>
        <w:numPr>
          <w:ilvl w:val="0"/>
          <w:numId w:val="2"/>
        </w:numPr>
        <w:tabs>
          <w:tab w:val="left" w:pos="1255"/>
        </w:tabs>
        <w:kinsoku w:val="0"/>
        <w:overflowPunct w:val="0"/>
        <w:spacing w:before="30"/>
        <w:ind w:hanging="514"/>
      </w:pPr>
      <w:r>
        <w:t>TEAM CAPTAINS’</w:t>
      </w:r>
      <w:r>
        <w:rPr>
          <w:spacing w:val="-14"/>
        </w:rPr>
        <w:t xml:space="preserve"> </w:t>
      </w:r>
      <w:r>
        <w:t>DUTIES</w:t>
      </w:r>
    </w:p>
    <w:p w:rsidR="008F3E29" w:rsidRDefault="008F3E29">
      <w:pPr>
        <w:pStyle w:val="BodyText"/>
        <w:kinsoku w:val="0"/>
        <w:overflowPunct w:val="0"/>
        <w:spacing w:before="5"/>
        <w:rPr>
          <w:b/>
          <w:bCs/>
          <w:sz w:val="21"/>
          <w:szCs w:val="21"/>
        </w:rPr>
      </w:pPr>
    </w:p>
    <w:p w:rsidR="008F3E29" w:rsidRDefault="008F3E29">
      <w:pPr>
        <w:pStyle w:val="BodyText"/>
        <w:tabs>
          <w:tab w:val="left" w:pos="3054"/>
        </w:tabs>
        <w:kinsoku w:val="0"/>
        <w:overflowPunct w:val="0"/>
        <w:ind w:left="3055" w:right="298" w:hanging="2171"/>
      </w:pPr>
      <w:r>
        <w:rPr>
          <w:b/>
          <w:bCs/>
        </w:rPr>
        <w:t>TIME:</w:t>
      </w:r>
      <w:r>
        <w:rPr>
          <w:b/>
          <w:bCs/>
        </w:rPr>
        <w:tab/>
      </w:r>
      <w:r>
        <w:t xml:space="preserve">The Host Team is to contact the opposing Team Captain at </w:t>
      </w:r>
      <w:proofErr w:type="gramStart"/>
      <w:r>
        <w:rPr>
          <w:u w:val="single"/>
        </w:rPr>
        <w:t>least</w:t>
      </w:r>
      <w:r>
        <w:rPr>
          <w:spacing w:val="-32"/>
          <w:u w:val="single"/>
        </w:rPr>
        <w:t xml:space="preserve"> </w:t>
      </w:r>
      <w:r w:rsidR="00545438">
        <w:rPr>
          <w:spacing w:val="-32"/>
          <w:u w:val="single"/>
        </w:rPr>
        <w:t xml:space="preserve"> </w:t>
      </w:r>
      <w:r>
        <w:rPr>
          <w:u w:val="single"/>
        </w:rPr>
        <w:t>one</w:t>
      </w:r>
      <w:proofErr w:type="gramEnd"/>
      <w:r>
        <w:rPr>
          <w:u w:val="single"/>
        </w:rPr>
        <w:t xml:space="preserve"> week</w:t>
      </w:r>
      <w:r>
        <w:t xml:space="preserve"> </w:t>
      </w:r>
      <w:r>
        <w:rPr>
          <w:u w:val="single"/>
        </w:rPr>
        <w:t>prior</w:t>
      </w:r>
      <w:r>
        <w:t xml:space="preserve"> to the scheduled Match to arrange tee</w:t>
      </w:r>
      <w:r>
        <w:rPr>
          <w:spacing w:val="-23"/>
        </w:rPr>
        <w:t xml:space="preserve"> </w:t>
      </w:r>
      <w:r>
        <w:t>times.</w:t>
      </w:r>
    </w:p>
    <w:p w:rsidR="008F3E29" w:rsidRDefault="008F3E29">
      <w:pPr>
        <w:pStyle w:val="BodyText"/>
        <w:kinsoku w:val="0"/>
        <w:overflowPunct w:val="0"/>
        <w:spacing w:before="8"/>
        <w:rPr>
          <w:sz w:val="19"/>
          <w:szCs w:val="19"/>
        </w:rPr>
      </w:pPr>
    </w:p>
    <w:p w:rsidR="008F3E29" w:rsidRPr="008C67E7" w:rsidRDefault="008F3E29">
      <w:pPr>
        <w:pStyle w:val="BodyText"/>
        <w:tabs>
          <w:tab w:val="left" w:pos="3054"/>
        </w:tabs>
        <w:kinsoku w:val="0"/>
        <w:overflowPunct w:val="0"/>
        <w:spacing w:before="52"/>
        <w:ind w:left="3055" w:right="374" w:hanging="2171"/>
        <w:rPr>
          <w:color w:val="FF0000"/>
        </w:rPr>
      </w:pPr>
      <w:r>
        <w:rPr>
          <w:b/>
          <w:bCs/>
        </w:rPr>
        <w:t>HANDICAPS:</w:t>
      </w:r>
      <w:r>
        <w:rPr>
          <w:b/>
          <w:bCs/>
        </w:rPr>
        <w:tab/>
      </w:r>
      <w:r w:rsidR="001A671C">
        <w:t xml:space="preserve">Freeze Handicap Factors </w:t>
      </w:r>
      <w:r w:rsidR="001A671C" w:rsidRPr="000110E8">
        <w:t>one week prior to team play</w:t>
      </w:r>
      <w:r>
        <w:t>.</w:t>
      </w:r>
      <w:r>
        <w:rPr>
          <w:spacing w:val="-3"/>
        </w:rPr>
        <w:t xml:space="preserve"> </w:t>
      </w:r>
      <w:r>
        <w:t>Team Captains are responsible for correct Handicap</w:t>
      </w:r>
      <w:r>
        <w:rPr>
          <w:spacing w:val="-21"/>
        </w:rPr>
        <w:t xml:space="preserve"> </w:t>
      </w:r>
      <w:r>
        <w:t>Factors</w:t>
      </w:r>
      <w:r w:rsidRPr="000110E8">
        <w:t>.</w:t>
      </w:r>
      <w:r w:rsidR="008C67E7" w:rsidRPr="000110E8">
        <w:t xml:space="preserve">  A list of Team Players is exchanged </w:t>
      </w:r>
      <w:r w:rsidR="001A671C" w:rsidRPr="000110E8">
        <w:t>as soon as possible</w:t>
      </w:r>
      <w:r w:rsidR="008C67E7" w:rsidRPr="000110E8">
        <w:t xml:space="preserve"> along with their Handicap Factors.  </w:t>
      </w:r>
      <w:r w:rsidR="00E72074" w:rsidRPr="000110E8">
        <w:t>Please list player’s names</w:t>
      </w:r>
      <w:r w:rsidR="008C67E7" w:rsidRPr="000110E8">
        <w:t xml:space="preserve"> as they appear on the Golf Canada Handicap System.</w:t>
      </w:r>
      <w:r w:rsidR="00E72074" w:rsidRPr="000110E8">
        <w:t xml:space="preserve">  A copy of these lists should also be sent to the appropriate Team Chair.</w:t>
      </w:r>
      <w:r w:rsidR="00E72074">
        <w:rPr>
          <w:color w:val="FF0000"/>
        </w:rPr>
        <w:t xml:space="preserve"> </w:t>
      </w:r>
    </w:p>
    <w:p w:rsidR="008F3E29" w:rsidRDefault="008F3E29">
      <w:pPr>
        <w:pStyle w:val="BodyText"/>
        <w:kinsoku w:val="0"/>
        <w:overflowPunct w:val="0"/>
        <w:ind w:left="3055" w:right="1074"/>
      </w:pPr>
      <w:r>
        <w:t xml:space="preserve">Business Women’s Handicap Factors are to be frozen </w:t>
      </w:r>
      <w:r>
        <w:rPr>
          <w:b/>
          <w:bCs/>
        </w:rPr>
        <w:t xml:space="preserve">Saturday by midnight the week prior </w:t>
      </w:r>
      <w:r>
        <w:t>to Team play.</w:t>
      </w:r>
    </w:p>
    <w:p w:rsidR="008F3E29" w:rsidRDefault="008F3E29">
      <w:pPr>
        <w:pStyle w:val="BodyText"/>
        <w:kinsoku w:val="0"/>
        <w:overflowPunct w:val="0"/>
        <w:spacing w:before="11"/>
        <w:rPr>
          <w:sz w:val="23"/>
          <w:szCs w:val="23"/>
        </w:rPr>
      </w:pPr>
    </w:p>
    <w:p w:rsidR="008F3E29" w:rsidRDefault="008F3E29">
      <w:pPr>
        <w:pStyle w:val="BodyText"/>
        <w:tabs>
          <w:tab w:val="left" w:pos="3054"/>
        </w:tabs>
        <w:kinsoku w:val="0"/>
        <w:overflowPunct w:val="0"/>
        <w:spacing w:before="1"/>
        <w:ind w:left="3055" w:right="194" w:hanging="2171"/>
      </w:pPr>
      <w:r>
        <w:rPr>
          <w:b/>
          <w:bCs/>
        </w:rPr>
        <w:t>SCORE</w:t>
      </w:r>
      <w:r>
        <w:rPr>
          <w:b/>
          <w:bCs/>
          <w:spacing w:val="-4"/>
        </w:rPr>
        <w:t xml:space="preserve"> </w:t>
      </w:r>
      <w:r>
        <w:rPr>
          <w:b/>
          <w:bCs/>
        </w:rPr>
        <w:t>CARDS:</w:t>
      </w:r>
      <w:r>
        <w:rPr>
          <w:b/>
          <w:bCs/>
        </w:rPr>
        <w:tab/>
      </w:r>
      <w:r>
        <w:t xml:space="preserve">Arrange players in order of Handicap Factor </w:t>
      </w:r>
      <w:r>
        <w:rPr>
          <w:spacing w:val="1"/>
        </w:rPr>
        <w:t xml:space="preserve">to </w:t>
      </w:r>
      <w:r>
        <w:t>establish partners.</w:t>
      </w:r>
      <w:r>
        <w:rPr>
          <w:spacing w:val="-37"/>
        </w:rPr>
        <w:t xml:space="preserve"> </w:t>
      </w:r>
      <w:r>
        <w:t>The Host Team Captain prepares all score cards prior to the game. All Team</w:t>
      </w:r>
      <w:r>
        <w:rPr>
          <w:spacing w:val="-32"/>
        </w:rPr>
        <w:t xml:space="preserve"> </w:t>
      </w:r>
      <w:r>
        <w:t>Captains must keep the records of all games played. (Double checked at the end of the</w:t>
      </w:r>
      <w:r>
        <w:rPr>
          <w:spacing w:val="-5"/>
        </w:rPr>
        <w:t xml:space="preserve"> </w:t>
      </w:r>
      <w:r>
        <w:t>season)</w:t>
      </w:r>
    </w:p>
    <w:p w:rsidR="008F3E29" w:rsidRDefault="008F3E29">
      <w:pPr>
        <w:pStyle w:val="BodyText"/>
        <w:kinsoku w:val="0"/>
        <w:overflowPunct w:val="0"/>
      </w:pPr>
    </w:p>
    <w:p w:rsidR="008F3E29" w:rsidRDefault="008F3E29">
      <w:pPr>
        <w:pStyle w:val="BodyText"/>
        <w:tabs>
          <w:tab w:val="left" w:pos="3054"/>
        </w:tabs>
        <w:kinsoku w:val="0"/>
        <w:overflowPunct w:val="0"/>
        <w:ind w:left="3055" w:right="601" w:hanging="2161"/>
      </w:pPr>
      <w:r>
        <w:rPr>
          <w:b/>
          <w:bCs/>
        </w:rPr>
        <w:t>ADVISE</w:t>
      </w:r>
      <w:r>
        <w:rPr>
          <w:b/>
          <w:bCs/>
          <w:spacing w:val="-5"/>
        </w:rPr>
        <w:t xml:space="preserve"> </w:t>
      </w:r>
      <w:r>
        <w:rPr>
          <w:b/>
          <w:bCs/>
        </w:rPr>
        <w:t>PLAYERS:</w:t>
      </w:r>
      <w:r>
        <w:rPr>
          <w:b/>
          <w:bCs/>
        </w:rPr>
        <w:tab/>
      </w:r>
      <w:r>
        <w:t xml:space="preserve">It is each player’s responsibility to check her score cards </w:t>
      </w:r>
      <w:proofErr w:type="gramStart"/>
      <w:r>
        <w:t>to</w:t>
      </w:r>
      <w:r>
        <w:rPr>
          <w:spacing w:val="-34"/>
        </w:rPr>
        <w:t xml:space="preserve"> </w:t>
      </w:r>
      <w:r w:rsidR="008E5CBB">
        <w:rPr>
          <w:spacing w:val="-34"/>
        </w:rPr>
        <w:t xml:space="preserve"> </w:t>
      </w:r>
      <w:r>
        <w:t>confirm</w:t>
      </w:r>
      <w:proofErr w:type="gramEnd"/>
      <w:r w:rsidR="00B33465">
        <w:t xml:space="preserve"> </w:t>
      </w:r>
      <w:r>
        <w:t>her handicap and the stroke(s) given or received are</w:t>
      </w:r>
      <w:r w:rsidR="008E5CBB">
        <w:t xml:space="preserve"> </w:t>
      </w:r>
      <w:r>
        <w:rPr>
          <w:spacing w:val="-34"/>
        </w:rPr>
        <w:t xml:space="preserve"> </w:t>
      </w:r>
      <w:r>
        <w:t>correct.</w:t>
      </w:r>
    </w:p>
    <w:p w:rsidR="008F3E29" w:rsidRDefault="008F3E29">
      <w:pPr>
        <w:pStyle w:val="BodyText"/>
        <w:kinsoku w:val="0"/>
        <w:overflowPunct w:val="0"/>
        <w:ind w:left="3055" w:right="515"/>
      </w:pPr>
      <w:r>
        <w:rPr>
          <w:b/>
          <w:bCs/>
        </w:rPr>
        <w:t xml:space="preserve">Note to Rule </w:t>
      </w:r>
      <w:r w:rsidR="0038594E">
        <w:rPr>
          <w:b/>
          <w:bCs/>
        </w:rPr>
        <w:t>3.2</w:t>
      </w:r>
      <w:r w:rsidR="00A0492E">
        <w:rPr>
          <w:b/>
          <w:bCs/>
        </w:rPr>
        <w:t>c(2)</w:t>
      </w:r>
      <w:r>
        <w:rPr>
          <w:b/>
          <w:bCs/>
        </w:rPr>
        <w:t xml:space="preserve">: </w:t>
      </w:r>
      <w:r>
        <w:t>It is the player’s responsibility to know the holes at which handicap strokes are to be given or received.</w:t>
      </w:r>
    </w:p>
    <w:p w:rsidR="008F3E29" w:rsidRDefault="008F3E29">
      <w:pPr>
        <w:pStyle w:val="BodyText"/>
        <w:kinsoku w:val="0"/>
        <w:overflowPunct w:val="0"/>
      </w:pPr>
    </w:p>
    <w:p w:rsidR="008F3E29" w:rsidRDefault="008F3E29">
      <w:pPr>
        <w:pStyle w:val="BodyText"/>
        <w:tabs>
          <w:tab w:val="left" w:pos="3054"/>
        </w:tabs>
        <w:kinsoku w:val="0"/>
        <w:overflowPunct w:val="0"/>
        <w:ind w:left="3055" w:right="381" w:hanging="2161"/>
        <w:jc w:val="both"/>
        <w:rPr>
          <w:i/>
          <w:iCs/>
        </w:rPr>
      </w:pPr>
      <w:r>
        <w:rPr>
          <w:b/>
          <w:bCs/>
        </w:rPr>
        <w:t>RULES:</w:t>
      </w:r>
      <w:r>
        <w:rPr>
          <w:b/>
          <w:bCs/>
        </w:rPr>
        <w:tab/>
      </w:r>
      <w:r>
        <w:t>Copies of the rules (from this manual) should be duplicated</w:t>
      </w:r>
      <w:r>
        <w:rPr>
          <w:spacing w:val="-31"/>
        </w:rPr>
        <w:t xml:space="preserve"> </w:t>
      </w:r>
      <w:r>
        <w:t xml:space="preserve">and provided to each player at the beginning of each season. </w:t>
      </w:r>
      <w:r>
        <w:rPr>
          <w:i/>
          <w:iCs/>
        </w:rPr>
        <w:t>Match play is an exciting format and many of the rules are different from stroke</w:t>
      </w:r>
      <w:r>
        <w:rPr>
          <w:i/>
          <w:iCs/>
          <w:spacing w:val="-17"/>
        </w:rPr>
        <w:t xml:space="preserve"> </w:t>
      </w:r>
      <w:r>
        <w:rPr>
          <w:i/>
          <w:iCs/>
        </w:rPr>
        <w:t>play.</w:t>
      </w:r>
    </w:p>
    <w:p w:rsidR="008F3E29" w:rsidRDefault="008F3E29">
      <w:pPr>
        <w:pStyle w:val="BodyText"/>
        <w:kinsoku w:val="0"/>
        <w:overflowPunct w:val="0"/>
        <w:ind w:left="3055" w:right="450"/>
      </w:pPr>
      <w:r>
        <w:t>The Team Captain is responsible for working with the opposition’s Team Captain to resolve any rules questions that arise.</w:t>
      </w:r>
    </w:p>
    <w:p w:rsidR="008F3E29" w:rsidRDefault="008F3E29">
      <w:pPr>
        <w:pStyle w:val="BodyText"/>
        <w:kinsoku w:val="0"/>
        <w:overflowPunct w:val="0"/>
      </w:pPr>
    </w:p>
    <w:p w:rsidR="008F3E29" w:rsidRDefault="008F3E29">
      <w:pPr>
        <w:pStyle w:val="BodyText"/>
        <w:tabs>
          <w:tab w:val="left" w:pos="3054"/>
        </w:tabs>
        <w:kinsoku w:val="0"/>
        <w:overflowPunct w:val="0"/>
        <w:ind w:left="3055" w:right="319" w:hanging="2161"/>
      </w:pPr>
      <w:r>
        <w:rPr>
          <w:b/>
          <w:bCs/>
        </w:rPr>
        <w:t>RESULTS:</w:t>
      </w:r>
      <w:r>
        <w:rPr>
          <w:b/>
          <w:bCs/>
        </w:rPr>
        <w:tab/>
      </w:r>
      <w:r>
        <w:t>Captains of each Team are responsible for phoning or e-mailing</w:t>
      </w:r>
      <w:r>
        <w:rPr>
          <w:spacing w:val="-27"/>
        </w:rPr>
        <w:t xml:space="preserve"> </w:t>
      </w:r>
      <w:r>
        <w:t>results</w:t>
      </w:r>
      <w:r>
        <w:rPr>
          <w:spacing w:val="-4"/>
        </w:rPr>
        <w:t xml:space="preserve"> </w:t>
      </w:r>
      <w:r>
        <w:t>on the day of the competition</w:t>
      </w:r>
      <w:r>
        <w:rPr>
          <w:spacing w:val="-15"/>
        </w:rPr>
        <w:t xml:space="preserve"> </w:t>
      </w:r>
      <w:r>
        <w:t>to:</w:t>
      </w:r>
    </w:p>
    <w:p w:rsidR="008F3E29" w:rsidRDefault="008F3E29">
      <w:pPr>
        <w:pStyle w:val="BodyText"/>
        <w:kinsoku w:val="0"/>
        <w:overflowPunct w:val="0"/>
        <w:rPr>
          <w:sz w:val="20"/>
          <w:szCs w:val="20"/>
        </w:rPr>
      </w:pPr>
    </w:p>
    <w:p w:rsidR="008F3E29" w:rsidRDefault="008F3E29">
      <w:pPr>
        <w:pStyle w:val="ListParagraph"/>
        <w:numPr>
          <w:ilvl w:val="1"/>
          <w:numId w:val="2"/>
        </w:numPr>
        <w:tabs>
          <w:tab w:val="left" w:pos="3415"/>
          <w:tab w:val="left" w:pos="5215"/>
        </w:tabs>
        <w:kinsoku w:val="0"/>
        <w:overflowPunct w:val="0"/>
        <w:spacing w:line="310" w:lineRule="exact"/>
      </w:pPr>
      <w:r>
        <w:rPr>
          <w:u w:val="single"/>
        </w:rPr>
        <w:t>First</w:t>
      </w:r>
      <w:r>
        <w:rPr>
          <w:spacing w:val="-3"/>
          <w:u w:val="single"/>
        </w:rPr>
        <w:t xml:space="preserve"> </w:t>
      </w:r>
      <w:r>
        <w:rPr>
          <w:u w:val="single"/>
        </w:rPr>
        <w:t>Team</w:t>
      </w:r>
      <w:r>
        <w:t>:</w:t>
      </w:r>
      <w:r>
        <w:tab/>
        <w:t>1</w:t>
      </w:r>
      <w:r w:rsidR="00A908E6">
        <w:t>st</w:t>
      </w:r>
      <w:r>
        <w:rPr>
          <w:position w:val="11"/>
          <w:sz w:val="16"/>
          <w:szCs w:val="16"/>
        </w:rPr>
        <w:t xml:space="preserve">   </w:t>
      </w:r>
      <w:r>
        <w:t>Team Chair for Zone 3 and</w:t>
      </w:r>
      <w:r>
        <w:rPr>
          <w:spacing w:val="-14"/>
        </w:rPr>
        <w:t xml:space="preserve"> </w:t>
      </w:r>
      <w:r>
        <w:t>4</w:t>
      </w:r>
    </w:p>
    <w:p w:rsidR="008F3E29" w:rsidRDefault="008F3E29">
      <w:pPr>
        <w:pStyle w:val="ListParagraph"/>
        <w:numPr>
          <w:ilvl w:val="1"/>
          <w:numId w:val="2"/>
        </w:numPr>
        <w:tabs>
          <w:tab w:val="left" w:pos="3415"/>
          <w:tab w:val="left" w:pos="5215"/>
        </w:tabs>
        <w:kinsoku w:val="0"/>
        <w:overflowPunct w:val="0"/>
        <w:spacing w:line="293" w:lineRule="exact"/>
      </w:pPr>
      <w:r>
        <w:rPr>
          <w:u w:val="single"/>
        </w:rPr>
        <w:t>Second</w:t>
      </w:r>
      <w:r>
        <w:rPr>
          <w:spacing w:val="-1"/>
          <w:u w:val="single"/>
        </w:rPr>
        <w:t xml:space="preserve"> </w:t>
      </w:r>
      <w:r>
        <w:rPr>
          <w:u w:val="single"/>
        </w:rPr>
        <w:t>Team</w:t>
      </w:r>
      <w:r>
        <w:t>:</w:t>
      </w:r>
      <w:r>
        <w:tab/>
        <w:t>2</w:t>
      </w:r>
      <w:r w:rsidR="00A908E6">
        <w:t>nd</w:t>
      </w:r>
      <w:r>
        <w:rPr>
          <w:position w:val="11"/>
          <w:sz w:val="16"/>
          <w:szCs w:val="16"/>
        </w:rPr>
        <w:t xml:space="preserve"> </w:t>
      </w:r>
      <w:r>
        <w:t>Team Chair for the respective</w:t>
      </w:r>
      <w:r>
        <w:rPr>
          <w:spacing w:val="-38"/>
        </w:rPr>
        <w:t xml:space="preserve"> </w:t>
      </w:r>
      <w:r>
        <w:t>Zone</w:t>
      </w:r>
    </w:p>
    <w:p w:rsidR="008F3E29" w:rsidRDefault="008F3E29">
      <w:pPr>
        <w:pStyle w:val="ListParagraph"/>
        <w:numPr>
          <w:ilvl w:val="1"/>
          <w:numId w:val="2"/>
        </w:numPr>
        <w:tabs>
          <w:tab w:val="left" w:pos="3415"/>
          <w:tab w:val="left" w:pos="5215"/>
        </w:tabs>
        <w:kinsoku w:val="0"/>
        <w:overflowPunct w:val="0"/>
        <w:spacing w:line="310" w:lineRule="exact"/>
      </w:pPr>
      <w:r>
        <w:rPr>
          <w:u w:val="single"/>
        </w:rPr>
        <w:t>Third</w:t>
      </w:r>
      <w:r>
        <w:rPr>
          <w:spacing w:val="-4"/>
          <w:u w:val="single"/>
        </w:rPr>
        <w:t xml:space="preserve"> </w:t>
      </w:r>
      <w:r>
        <w:rPr>
          <w:u w:val="single"/>
        </w:rPr>
        <w:t>Team</w:t>
      </w:r>
      <w:r>
        <w:t>:</w:t>
      </w:r>
      <w:r>
        <w:tab/>
        <w:t>3</w:t>
      </w:r>
      <w:r w:rsidR="00A908E6">
        <w:t>rd</w:t>
      </w:r>
      <w:r>
        <w:rPr>
          <w:position w:val="11"/>
          <w:sz w:val="16"/>
          <w:szCs w:val="16"/>
        </w:rPr>
        <w:t xml:space="preserve">   </w:t>
      </w:r>
      <w:r>
        <w:t>Team Chair for the respective</w:t>
      </w:r>
      <w:r>
        <w:rPr>
          <w:spacing w:val="-23"/>
        </w:rPr>
        <w:t xml:space="preserve"> </w:t>
      </w:r>
      <w:r>
        <w:t>Zone</w:t>
      </w:r>
    </w:p>
    <w:p w:rsidR="008F3E29" w:rsidRDefault="008F3E29">
      <w:pPr>
        <w:pStyle w:val="ListParagraph"/>
        <w:numPr>
          <w:ilvl w:val="1"/>
          <w:numId w:val="2"/>
        </w:numPr>
        <w:tabs>
          <w:tab w:val="left" w:pos="3415"/>
        </w:tabs>
        <w:kinsoku w:val="0"/>
        <w:overflowPunct w:val="0"/>
        <w:spacing w:before="4"/>
      </w:pPr>
      <w:r>
        <w:rPr>
          <w:u w:val="single"/>
        </w:rPr>
        <w:t>Business Women</w:t>
      </w:r>
      <w:r>
        <w:t>:</w:t>
      </w:r>
      <w:r>
        <w:rPr>
          <w:spacing w:val="-2"/>
        </w:rPr>
        <w:t xml:space="preserve"> </w:t>
      </w:r>
      <w:r>
        <w:t>Chairperson</w:t>
      </w:r>
    </w:p>
    <w:p w:rsidR="008F3E29" w:rsidRDefault="008F3E29">
      <w:pPr>
        <w:pStyle w:val="ListParagraph"/>
        <w:numPr>
          <w:ilvl w:val="1"/>
          <w:numId w:val="2"/>
        </w:numPr>
        <w:tabs>
          <w:tab w:val="left" w:pos="3415"/>
        </w:tabs>
        <w:kinsoku w:val="0"/>
        <w:overflowPunct w:val="0"/>
        <w:spacing w:before="4"/>
        <w:sectPr w:rsidR="008F3E29" w:rsidSect="004A2FFE">
          <w:pgSz w:w="12240" w:h="15840"/>
          <w:pgMar w:top="1220" w:right="860" w:bottom="1280" w:left="820" w:header="0" w:footer="864" w:gutter="0"/>
          <w:cols w:space="720"/>
          <w:noEndnote/>
          <w:docGrid w:linePitch="326"/>
        </w:sectPr>
      </w:pPr>
    </w:p>
    <w:p w:rsidR="008F3E29" w:rsidRDefault="008F3E29">
      <w:pPr>
        <w:pStyle w:val="Heading1"/>
        <w:kinsoku w:val="0"/>
        <w:overflowPunct w:val="0"/>
        <w:ind w:left="174"/>
        <w:jc w:val="left"/>
      </w:pPr>
      <w:r>
        <w:lastRenderedPageBreak/>
        <w:t xml:space="preserve">SECTION TWO:  </w:t>
      </w:r>
      <w:r w:rsidR="001813DB">
        <w:t>2019</w:t>
      </w:r>
      <w:r>
        <w:t xml:space="preserve"> RULES OF GOLF – Four Ball Match Play</w:t>
      </w:r>
    </w:p>
    <w:p w:rsidR="008F3E29" w:rsidRDefault="008F3E29">
      <w:pPr>
        <w:pStyle w:val="BodyText"/>
        <w:kinsoku w:val="0"/>
        <w:overflowPunct w:val="0"/>
        <w:spacing w:before="9"/>
        <w:rPr>
          <w:b/>
          <w:bCs/>
          <w:sz w:val="22"/>
          <w:szCs w:val="22"/>
        </w:rPr>
      </w:pPr>
    </w:p>
    <w:p w:rsidR="008F3E29" w:rsidRDefault="008F3E29">
      <w:pPr>
        <w:pStyle w:val="BodyText"/>
        <w:kinsoku w:val="0"/>
        <w:overflowPunct w:val="0"/>
        <w:ind w:left="174"/>
        <w:rPr>
          <w:b/>
          <w:bCs/>
        </w:rPr>
      </w:pPr>
      <w:r>
        <w:rPr>
          <w:b/>
          <w:bCs/>
          <w:u w:val="single"/>
        </w:rPr>
        <w:t>GENERAL PENALTY</w:t>
      </w:r>
    </w:p>
    <w:p w:rsidR="008F3E29" w:rsidRDefault="008F3E29">
      <w:pPr>
        <w:pStyle w:val="BodyText"/>
        <w:kinsoku w:val="0"/>
        <w:overflowPunct w:val="0"/>
        <w:spacing w:line="293" w:lineRule="exact"/>
        <w:ind w:left="174"/>
      </w:pPr>
      <w:r>
        <w:rPr>
          <w:b/>
          <w:bCs/>
        </w:rPr>
        <w:t xml:space="preserve">Match Play:  </w:t>
      </w:r>
      <w:r>
        <w:t xml:space="preserve">Loss of Hole   </w:t>
      </w:r>
      <w:r w:rsidR="001813DB">
        <w:rPr>
          <w:b/>
          <w:bCs/>
        </w:rPr>
        <w:t>Rule 1.3c(2)</w:t>
      </w:r>
      <w:r w:rsidR="001813DB">
        <w:t xml:space="preserve">  </w:t>
      </w:r>
    </w:p>
    <w:p w:rsidR="008F3E29" w:rsidRDefault="008F3E29">
      <w:pPr>
        <w:pStyle w:val="BodyText"/>
        <w:kinsoku w:val="0"/>
        <w:overflowPunct w:val="0"/>
        <w:spacing w:before="3"/>
        <w:rPr>
          <w:i/>
          <w:iCs/>
          <w:sz w:val="23"/>
          <w:szCs w:val="23"/>
        </w:rPr>
      </w:pPr>
    </w:p>
    <w:p w:rsidR="008F3E29" w:rsidRDefault="008F3E29">
      <w:pPr>
        <w:pStyle w:val="Heading3"/>
        <w:kinsoku w:val="0"/>
        <w:overflowPunct w:val="0"/>
      </w:pPr>
      <w:r>
        <w:rPr>
          <w:u w:val="single"/>
        </w:rPr>
        <w:t>CONCESSION OF MATCH, HOLE OR NEXT STROKE</w:t>
      </w:r>
    </w:p>
    <w:p w:rsidR="008F3E29" w:rsidRDefault="008F3E29">
      <w:pPr>
        <w:pStyle w:val="BodyText"/>
        <w:tabs>
          <w:tab w:val="left" w:pos="1614"/>
        </w:tabs>
        <w:kinsoku w:val="0"/>
        <w:overflowPunct w:val="0"/>
        <w:ind w:left="174"/>
      </w:pPr>
      <w:r>
        <w:rPr>
          <w:b/>
          <w:bCs/>
        </w:rPr>
        <w:t>Match</w:t>
      </w:r>
      <w:r>
        <w:rPr>
          <w:b/>
          <w:bCs/>
          <w:spacing w:val="-1"/>
        </w:rPr>
        <w:t xml:space="preserve"> </w:t>
      </w:r>
      <w:r>
        <w:rPr>
          <w:b/>
          <w:bCs/>
        </w:rPr>
        <w:t>Play:</w:t>
      </w:r>
      <w:r>
        <w:rPr>
          <w:b/>
          <w:bCs/>
        </w:rPr>
        <w:tab/>
      </w:r>
      <w:r>
        <w:t>A</w:t>
      </w:r>
      <w:r>
        <w:rPr>
          <w:spacing w:val="-4"/>
        </w:rPr>
        <w:t xml:space="preserve"> </w:t>
      </w:r>
      <w:r>
        <w:t>player</w:t>
      </w:r>
      <w:r>
        <w:rPr>
          <w:spacing w:val="-6"/>
        </w:rPr>
        <w:t xml:space="preserve"> </w:t>
      </w:r>
      <w:r>
        <w:t>may</w:t>
      </w:r>
      <w:r>
        <w:rPr>
          <w:spacing w:val="-2"/>
        </w:rPr>
        <w:t xml:space="preserve"> </w:t>
      </w:r>
      <w:r>
        <w:t>concede</w:t>
      </w:r>
      <w:r>
        <w:rPr>
          <w:spacing w:val="-2"/>
        </w:rPr>
        <w:t xml:space="preserve"> </w:t>
      </w:r>
      <w:r>
        <w:rPr>
          <w:b/>
          <w:bCs/>
        </w:rPr>
        <w:t>a</w:t>
      </w:r>
      <w:r>
        <w:rPr>
          <w:b/>
          <w:bCs/>
          <w:spacing w:val="-3"/>
        </w:rPr>
        <w:t xml:space="preserve"> </w:t>
      </w:r>
      <w:r>
        <w:rPr>
          <w:b/>
          <w:bCs/>
        </w:rPr>
        <w:t>match</w:t>
      </w:r>
      <w:r>
        <w:rPr>
          <w:b/>
          <w:bCs/>
          <w:spacing w:val="-2"/>
        </w:rPr>
        <w:t xml:space="preserve"> </w:t>
      </w:r>
      <w:r>
        <w:t>at</w:t>
      </w:r>
      <w:r>
        <w:rPr>
          <w:spacing w:val="-3"/>
        </w:rPr>
        <w:t xml:space="preserve"> </w:t>
      </w:r>
      <w:r>
        <w:t>any</w:t>
      </w:r>
      <w:r>
        <w:rPr>
          <w:spacing w:val="-2"/>
        </w:rPr>
        <w:t xml:space="preserve"> </w:t>
      </w:r>
      <w:r>
        <w:t>time prior</w:t>
      </w:r>
      <w:r>
        <w:rPr>
          <w:spacing w:val="-1"/>
        </w:rPr>
        <w:t xml:space="preserve"> </w:t>
      </w:r>
      <w:r>
        <w:t>to</w:t>
      </w:r>
      <w:r>
        <w:rPr>
          <w:spacing w:val="-6"/>
        </w:rPr>
        <w:t xml:space="preserve"> </w:t>
      </w:r>
      <w:r>
        <w:t>the</w:t>
      </w:r>
      <w:r>
        <w:rPr>
          <w:spacing w:val="-3"/>
        </w:rPr>
        <w:t xml:space="preserve"> </w:t>
      </w:r>
      <w:r>
        <w:t>start</w:t>
      </w:r>
      <w:r>
        <w:rPr>
          <w:spacing w:val="-3"/>
        </w:rPr>
        <w:t xml:space="preserve"> </w:t>
      </w:r>
      <w:r>
        <w:t>or</w:t>
      </w:r>
      <w:r>
        <w:rPr>
          <w:spacing w:val="-1"/>
        </w:rPr>
        <w:t xml:space="preserve"> </w:t>
      </w:r>
      <w:r>
        <w:t>conclusion</w:t>
      </w:r>
      <w:r>
        <w:rPr>
          <w:spacing w:val="-1"/>
        </w:rPr>
        <w:t xml:space="preserve"> </w:t>
      </w:r>
      <w:r>
        <w:t>of</w:t>
      </w:r>
      <w:r>
        <w:rPr>
          <w:spacing w:val="-5"/>
        </w:rPr>
        <w:t xml:space="preserve"> </w:t>
      </w:r>
      <w:r>
        <w:t>that</w:t>
      </w:r>
      <w:r>
        <w:rPr>
          <w:spacing w:val="-3"/>
        </w:rPr>
        <w:t xml:space="preserve"> </w:t>
      </w:r>
      <w:r>
        <w:t>match.</w:t>
      </w:r>
    </w:p>
    <w:p w:rsidR="008F3E29" w:rsidRDefault="008F3E29">
      <w:pPr>
        <w:pStyle w:val="BodyText"/>
        <w:kinsoku w:val="0"/>
        <w:overflowPunct w:val="0"/>
        <w:ind w:left="1614"/>
      </w:pPr>
      <w:r>
        <w:t xml:space="preserve">A player may concede </w:t>
      </w:r>
      <w:r>
        <w:rPr>
          <w:b/>
          <w:bCs/>
        </w:rPr>
        <w:t xml:space="preserve">a hole </w:t>
      </w:r>
      <w:r>
        <w:t>at any time prior to the start or conclusion of that hole.</w:t>
      </w:r>
    </w:p>
    <w:p w:rsidR="008F3E29" w:rsidRDefault="008F3E29">
      <w:pPr>
        <w:pStyle w:val="BodyText"/>
        <w:kinsoku w:val="0"/>
        <w:overflowPunct w:val="0"/>
        <w:ind w:left="1614" w:right="260"/>
      </w:pPr>
      <w:r>
        <w:t xml:space="preserve">A player may concede </w:t>
      </w:r>
      <w:r>
        <w:rPr>
          <w:b/>
          <w:bCs/>
        </w:rPr>
        <w:t xml:space="preserve">her opponent’s next stroke </w:t>
      </w:r>
      <w:r>
        <w:t>at any time,</w:t>
      </w:r>
      <w:r>
        <w:rPr>
          <w:u w:val="single"/>
        </w:rPr>
        <w:t xml:space="preserve"> provided that opponent’s</w:t>
      </w:r>
      <w:r>
        <w:t xml:space="preserve"> </w:t>
      </w:r>
      <w:r>
        <w:rPr>
          <w:u w:val="single"/>
        </w:rPr>
        <w:t>ball is at rest</w:t>
      </w:r>
      <w:r>
        <w:t>.</w:t>
      </w:r>
    </w:p>
    <w:p w:rsidR="008F3E29" w:rsidRDefault="008F3E29">
      <w:pPr>
        <w:pStyle w:val="BodyText"/>
        <w:kinsoku w:val="0"/>
        <w:overflowPunct w:val="0"/>
        <w:ind w:left="174" w:right="3695"/>
      </w:pPr>
      <w:r>
        <w:t xml:space="preserve">The opponent is considered to have holed out with her next stroke. A </w:t>
      </w:r>
      <w:r>
        <w:rPr>
          <w:b/>
          <w:bCs/>
        </w:rPr>
        <w:t xml:space="preserve">Concession may not </w:t>
      </w:r>
      <w:r>
        <w:t xml:space="preserve">be </w:t>
      </w:r>
      <w:r>
        <w:rPr>
          <w:u w:val="single"/>
        </w:rPr>
        <w:t>declined or withdrawn</w:t>
      </w:r>
      <w:r w:rsidR="001813DB">
        <w:t xml:space="preserve">.  </w:t>
      </w:r>
      <w:r w:rsidR="001813DB" w:rsidRPr="001813DB">
        <w:rPr>
          <w:b/>
        </w:rPr>
        <w:t>Rule</w:t>
      </w:r>
      <w:r w:rsidR="001813DB">
        <w:rPr>
          <w:b/>
        </w:rPr>
        <w:t xml:space="preserve"> 3.2b</w:t>
      </w:r>
      <w:r w:rsidR="00FB5172">
        <w:rPr>
          <w:b/>
        </w:rPr>
        <w:t xml:space="preserve"> </w:t>
      </w:r>
      <w:r w:rsidR="001813DB">
        <w:rPr>
          <w:b/>
        </w:rPr>
        <w:t>(2)</w:t>
      </w:r>
    </w:p>
    <w:p w:rsidR="008F3E29" w:rsidRDefault="008F3E29">
      <w:pPr>
        <w:pStyle w:val="BodyText"/>
        <w:kinsoku w:val="0"/>
        <w:overflowPunct w:val="0"/>
        <w:spacing w:before="5"/>
        <w:rPr>
          <w:i/>
          <w:iCs/>
        </w:rPr>
      </w:pPr>
    </w:p>
    <w:p w:rsidR="008F3E29" w:rsidRDefault="008F3E29">
      <w:pPr>
        <w:pStyle w:val="Heading3"/>
        <w:kinsoku w:val="0"/>
        <w:overflowPunct w:val="0"/>
      </w:pPr>
      <w:r>
        <w:rPr>
          <w:u w:val="single"/>
        </w:rPr>
        <w:t>SECOND BALL</w:t>
      </w:r>
    </w:p>
    <w:p w:rsidR="008F3E29" w:rsidRDefault="008F3E29">
      <w:pPr>
        <w:pStyle w:val="BodyText"/>
        <w:tabs>
          <w:tab w:val="left" w:pos="1571"/>
        </w:tabs>
        <w:kinsoku w:val="0"/>
        <w:overflowPunct w:val="0"/>
        <w:ind w:left="174" w:right="444"/>
      </w:pPr>
      <w:r>
        <w:rPr>
          <w:b/>
          <w:bCs/>
        </w:rPr>
        <w:t>Match</w:t>
      </w:r>
      <w:r>
        <w:rPr>
          <w:b/>
          <w:bCs/>
          <w:spacing w:val="-1"/>
        </w:rPr>
        <w:t xml:space="preserve"> </w:t>
      </w:r>
      <w:r>
        <w:rPr>
          <w:b/>
          <w:bCs/>
        </w:rPr>
        <w:t>Play:</w:t>
      </w:r>
      <w:r>
        <w:rPr>
          <w:b/>
          <w:bCs/>
        </w:rPr>
        <w:tab/>
      </w:r>
      <w:r>
        <w:t>In match play, if a player is doubtful of her rights or the correct procedure, she</w:t>
      </w:r>
      <w:r>
        <w:rPr>
          <w:spacing w:val="-36"/>
        </w:rPr>
        <w:t xml:space="preserve"> </w:t>
      </w:r>
      <w:r>
        <w:rPr>
          <w:u w:val="single"/>
        </w:rPr>
        <w:t>may</w:t>
      </w:r>
      <w:r>
        <w:rPr>
          <w:spacing w:val="-2"/>
          <w:u w:val="single"/>
        </w:rPr>
        <w:t xml:space="preserve"> </w:t>
      </w:r>
      <w:r>
        <w:rPr>
          <w:u w:val="single"/>
        </w:rPr>
        <w:t>not</w:t>
      </w:r>
      <w:r>
        <w:t xml:space="preserve"> complete the p</w:t>
      </w:r>
      <w:r w:rsidR="00530607">
        <w:t>lay of the hole with two balls (</w:t>
      </w:r>
      <w:r>
        <w:rPr>
          <w:b/>
          <w:bCs/>
        </w:rPr>
        <w:t xml:space="preserve">Rule </w:t>
      </w:r>
      <w:r w:rsidR="00530607">
        <w:rPr>
          <w:b/>
          <w:bCs/>
        </w:rPr>
        <w:t>20.1b (4)</w:t>
      </w:r>
      <w:r>
        <w:t xml:space="preserve">). A second ball played in match play is a </w:t>
      </w:r>
      <w:r>
        <w:rPr>
          <w:b/>
          <w:bCs/>
        </w:rPr>
        <w:t xml:space="preserve">WRONG BALL </w:t>
      </w:r>
      <w:r>
        <w:t>and results in the loss of hole if a timely claim is made by her opponent. Otherwise the score with the origi</w:t>
      </w:r>
      <w:r w:rsidR="000110E8">
        <w:t>nal ball counts.  (Reference – Rule 20.1b(4)/1</w:t>
      </w:r>
    </w:p>
    <w:p w:rsidR="008F3E29" w:rsidRDefault="008F3E29">
      <w:pPr>
        <w:pStyle w:val="BodyText"/>
        <w:kinsoku w:val="0"/>
        <w:overflowPunct w:val="0"/>
        <w:ind w:left="174" w:right="336"/>
        <w:rPr>
          <w:b/>
          <w:bCs/>
        </w:rPr>
      </w:pPr>
      <w:r>
        <w:rPr>
          <w:b/>
          <w:bCs/>
        </w:rPr>
        <w:t xml:space="preserve">Note: </w:t>
      </w:r>
      <w:r>
        <w:rPr>
          <w:u w:val="single"/>
        </w:rPr>
        <w:t xml:space="preserve">A second ball is </w:t>
      </w:r>
      <w:r>
        <w:rPr>
          <w:b/>
          <w:bCs/>
          <w:u w:val="single"/>
        </w:rPr>
        <w:t>not a provisional ball</w:t>
      </w:r>
      <w:r>
        <w:rPr>
          <w:b/>
          <w:bCs/>
        </w:rPr>
        <w:t xml:space="preserve">. </w:t>
      </w:r>
      <w:r>
        <w:t xml:space="preserve">If a ball may be lost outside a </w:t>
      </w:r>
      <w:r w:rsidR="00FB5172">
        <w:t>penalty area</w:t>
      </w:r>
      <w:r>
        <w:t xml:space="preserve"> or may be out of bounds, to save time the player </w:t>
      </w:r>
      <w:r w:rsidR="000110E8">
        <w:t>should</w:t>
      </w:r>
      <w:r>
        <w:t xml:space="preserve"> play another ball provisionally.  </w:t>
      </w:r>
      <w:r>
        <w:rPr>
          <w:b/>
          <w:bCs/>
        </w:rPr>
        <w:t xml:space="preserve">Rule </w:t>
      </w:r>
      <w:r w:rsidR="00FB5172">
        <w:rPr>
          <w:b/>
          <w:bCs/>
        </w:rPr>
        <w:t>18.</w:t>
      </w:r>
      <w:r>
        <w:rPr>
          <w:b/>
          <w:bCs/>
        </w:rPr>
        <w:t xml:space="preserve"> </w:t>
      </w:r>
      <w:r w:rsidR="00FB5172">
        <w:rPr>
          <w:b/>
          <w:bCs/>
        </w:rPr>
        <w:t>3</w:t>
      </w:r>
    </w:p>
    <w:p w:rsidR="008F3E29" w:rsidRDefault="008F3E29">
      <w:pPr>
        <w:pStyle w:val="BodyText"/>
        <w:kinsoku w:val="0"/>
        <w:overflowPunct w:val="0"/>
        <w:spacing w:before="9"/>
        <w:rPr>
          <w:b/>
          <w:bCs/>
          <w:sz w:val="22"/>
          <w:szCs w:val="22"/>
        </w:rPr>
      </w:pPr>
    </w:p>
    <w:p w:rsidR="008F3E29" w:rsidRDefault="008F3E29">
      <w:pPr>
        <w:pStyle w:val="Heading3"/>
        <w:kinsoku w:val="0"/>
        <w:overflowPunct w:val="0"/>
      </w:pPr>
      <w:r>
        <w:rPr>
          <w:u w:val="single"/>
        </w:rPr>
        <w:t>WRONG BALL IN</w:t>
      </w:r>
      <w:r w:rsidR="00A9185F">
        <w:rPr>
          <w:u w:val="single"/>
        </w:rPr>
        <w:t xml:space="preserve"> A PENALTY AREA</w:t>
      </w:r>
    </w:p>
    <w:p w:rsidR="008F3E29" w:rsidRDefault="008F3E29">
      <w:pPr>
        <w:pStyle w:val="BodyText"/>
        <w:kinsoku w:val="0"/>
        <w:overflowPunct w:val="0"/>
        <w:ind w:left="174" w:right="455"/>
      </w:pPr>
      <w:r>
        <w:rPr>
          <w:b/>
          <w:bCs/>
        </w:rPr>
        <w:t xml:space="preserve">Identifying Ball: </w:t>
      </w:r>
      <w:r>
        <w:t xml:space="preserve">Under </w:t>
      </w:r>
      <w:r>
        <w:rPr>
          <w:b/>
          <w:bCs/>
        </w:rPr>
        <w:t xml:space="preserve">Rule </w:t>
      </w:r>
      <w:r w:rsidR="00A9185F">
        <w:rPr>
          <w:b/>
          <w:bCs/>
        </w:rPr>
        <w:t>7.3</w:t>
      </w:r>
      <w:r>
        <w:t>, a player may lift the bal</w:t>
      </w:r>
      <w:r w:rsidR="00A9185F">
        <w:t>l for identification in a penalty area</w:t>
      </w:r>
      <w:r>
        <w:t xml:space="preserve"> without penalty. If a player makes a stroke at a wrong ball, she is disqualified from the hole.</w:t>
      </w:r>
    </w:p>
    <w:p w:rsidR="008F3E29" w:rsidRDefault="008F3E29">
      <w:pPr>
        <w:pStyle w:val="BodyText"/>
        <w:kinsoku w:val="0"/>
        <w:overflowPunct w:val="0"/>
        <w:spacing w:before="3"/>
        <w:rPr>
          <w:sz w:val="23"/>
          <w:szCs w:val="23"/>
        </w:rPr>
      </w:pPr>
    </w:p>
    <w:p w:rsidR="008F3E29" w:rsidRDefault="00A9185F">
      <w:pPr>
        <w:pStyle w:val="Heading3"/>
        <w:kinsoku w:val="0"/>
        <w:overflowPunct w:val="0"/>
      </w:pPr>
      <w:r>
        <w:rPr>
          <w:u w:val="single"/>
        </w:rPr>
        <w:t>STOPPING</w:t>
      </w:r>
      <w:r w:rsidR="008F3E29">
        <w:rPr>
          <w:u w:val="single"/>
        </w:rPr>
        <w:t xml:space="preserve"> PLAY</w:t>
      </w:r>
      <w:r>
        <w:rPr>
          <w:u w:val="single"/>
        </w:rPr>
        <w:t xml:space="preserve"> </w:t>
      </w:r>
      <w:r w:rsidR="00A0492E">
        <w:rPr>
          <w:u w:val="single"/>
        </w:rPr>
        <w:t>(</w:t>
      </w:r>
      <w:r>
        <w:rPr>
          <w:u w:val="single"/>
        </w:rPr>
        <w:t>RULE 5.7</w:t>
      </w:r>
      <w:r w:rsidR="00A0492E">
        <w:rPr>
          <w:u w:val="single"/>
        </w:rPr>
        <w:t>)</w:t>
      </w:r>
    </w:p>
    <w:p w:rsidR="008F3E29" w:rsidRDefault="008F3E29">
      <w:pPr>
        <w:pStyle w:val="BodyText"/>
        <w:kinsoku w:val="0"/>
        <w:overflowPunct w:val="0"/>
        <w:ind w:left="174" w:right="1203"/>
        <w:rPr>
          <w:b/>
          <w:bCs/>
        </w:rPr>
      </w:pPr>
      <w:r>
        <w:rPr>
          <w:b/>
          <w:bCs/>
        </w:rPr>
        <w:t>Match Play: (</w:t>
      </w:r>
      <w:r w:rsidR="00A9185F">
        <w:rPr>
          <w:b/>
          <w:bCs/>
        </w:rPr>
        <w:t xml:space="preserve">Rule 5.7)  </w:t>
      </w:r>
      <w:r>
        <w:t xml:space="preserve"> For </w:t>
      </w:r>
      <w:r>
        <w:rPr>
          <w:b/>
          <w:bCs/>
        </w:rPr>
        <w:t xml:space="preserve">the purpose of Team Match Play </w:t>
      </w:r>
      <w:r>
        <w:t xml:space="preserve">refer to </w:t>
      </w:r>
      <w:r>
        <w:rPr>
          <w:b/>
          <w:bCs/>
        </w:rPr>
        <w:t xml:space="preserve">Section 6 Guidelines and Conditions of Play </w:t>
      </w:r>
      <w:r>
        <w:t xml:space="preserve">– (C) -page 7.   The decision will be made by the </w:t>
      </w:r>
      <w:r>
        <w:rPr>
          <w:b/>
          <w:bCs/>
        </w:rPr>
        <w:t>Team Captains only.</w:t>
      </w:r>
    </w:p>
    <w:p w:rsidR="008F3E29" w:rsidRDefault="008F3E29">
      <w:pPr>
        <w:pStyle w:val="BodyText"/>
        <w:kinsoku w:val="0"/>
        <w:overflowPunct w:val="0"/>
        <w:ind w:left="174"/>
      </w:pPr>
      <w:r>
        <w:rPr>
          <w:b/>
          <w:bCs/>
        </w:rPr>
        <w:t xml:space="preserve">Exception – </w:t>
      </w:r>
      <w:r>
        <w:t>Danger from lightning – Players m</w:t>
      </w:r>
      <w:r w:rsidR="000110E8">
        <w:t>ust</w:t>
      </w:r>
      <w:r>
        <w:t xml:space="preserve"> </w:t>
      </w:r>
      <w:r w:rsidR="00A9185F">
        <w:t>STOP</w:t>
      </w:r>
      <w:r>
        <w:t xml:space="preserve"> play immediately.</w:t>
      </w:r>
    </w:p>
    <w:p w:rsidR="008F3E29" w:rsidRDefault="008F3E29">
      <w:pPr>
        <w:pStyle w:val="BodyText"/>
        <w:kinsoku w:val="0"/>
        <w:overflowPunct w:val="0"/>
        <w:spacing w:before="11"/>
        <w:rPr>
          <w:sz w:val="27"/>
          <w:szCs w:val="27"/>
        </w:rPr>
      </w:pPr>
    </w:p>
    <w:p w:rsidR="008F3E29" w:rsidRDefault="008F3E29">
      <w:pPr>
        <w:pStyle w:val="Heading3"/>
        <w:kinsoku w:val="0"/>
        <w:overflowPunct w:val="0"/>
      </w:pPr>
      <w:r>
        <w:rPr>
          <w:u w:val="single"/>
        </w:rPr>
        <w:t>PRACTICE</w:t>
      </w:r>
    </w:p>
    <w:p w:rsidR="008F3E29" w:rsidRDefault="008F3E29">
      <w:pPr>
        <w:pStyle w:val="BodyText"/>
        <w:tabs>
          <w:tab w:val="left" w:pos="1614"/>
        </w:tabs>
        <w:kinsoku w:val="0"/>
        <w:overflowPunct w:val="0"/>
        <w:ind w:left="174" w:right="253"/>
      </w:pPr>
      <w:r>
        <w:rPr>
          <w:b/>
          <w:bCs/>
        </w:rPr>
        <w:t>Match</w:t>
      </w:r>
      <w:r>
        <w:rPr>
          <w:b/>
          <w:bCs/>
          <w:spacing w:val="-1"/>
        </w:rPr>
        <w:t xml:space="preserve"> </w:t>
      </w:r>
      <w:r>
        <w:rPr>
          <w:b/>
          <w:bCs/>
        </w:rPr>
        <w:t>Play</w:t>
      </w:r>
      <w:r>
        <w:rPr>
          <w:rFonts w:ascii="Cambria" w:hAnsi="Cambria" w:cs="Cambria"/>
          <w:b/>
          <w:bCs/>
        </w:rPr>
        <w:t>:</w:t>
      </w:r>
      <w:r>
        <w:rPr>
          <w:rFonts w:ascii="Cambria" w:hAnsi="Cambria" w:cs="Cambria"/>
          <w:b/>
          <w:bCs/>
        </w:rPr>
        <w:tab/>
      </w:r>
      <w:r w:rsidR="00A9185F">
        <w:rPr>
          <w:rFonts w:ascii="Cambria" w:hAnsi="Cambria" w:cs="Cambria"/>
          <w:b/>
          <w:bCs/>
        </w:rPr>
        <w:t>(</w:t>
      </w:r>
      <w:r>
        <w:rPr>
          <w:b/>
          <w:bCs/>
        </w:rPr>
        <w:t xml:space="preserve">Rule </w:t>
      </w:r>
      <w:r w:rsidR="00A9185F">
        <w:rPr>
          <w:b/>
          <w:bCs/>
        </w:rPr>
        <w:t>5.2a)</w:t>
      </w:r>
      <w:r>
        <w:rPr>
          <w:b/>
          <w:bCs/>
        </w:rPr>
        <w:t xml:space="preserve"> </w:t>
      </w:r>
      <w:r>
        <w:t>A player may practice on the competition course before a round on the</w:t>
      </w:r>
      <w:r>
        <w:rPr>
          <w:spacing w:val="13"/>
        </w:rPr>
        <w:t xml:space="preserve"> </w:t>
      </w:r>
      <w:r>
        <w:t>day</w:t>
      </w:r>
      <w:r>
        <w:rPr>
          <w:spacing w:val="-3"/>
        </w:rPr>
        <w:t xml:space="preserve"> </w:t>
      </w:r>
      <w:r>
        <w:t>of Team Match</w:t>
      </w:r>
      <w:r>
        <w:rPr>
          <w:spacing w:val="-8"/>
        </w:rPr>
        <w:t xml:space="preserve"> </w:t>
      </w:r>
      <w:r>
        <w:t>Play.</w:t>
      </w:r>
    </w:p>
    <w:p w:rsidR="00B8234B" w:rsidRDefault="00B8234B">
      <w:pPr>
        <w:pStyle w:val="BodyText"/>
        <w:tabs>
          <w:tab w:val="left" w:pos="4298"/>
        </w:tabs>
        <w:kinsoku w:val="0"/>
        <w:overflowPunct w:val="0"/>
        <w:spacing w:line="242" w:lineRule="auto"/>
        <w:ind w:left="894" w:right="289" w:hanging="720"/>
        <w:rPr>
          <w:sz w:val="20"/>
          <w:szCs w:val="20"/>
        </w:rPr>
      </w:pPr>
    </w:p>
    <w:p w:rsidR="008F3E29" w:rsidRDefault="008F3E29">
      <w:pPr>
        <w:pStyle w:val="Heading3"/>
        <w:kinsoku w:val="0"/>
        <w:overflowPunct w:val="0"/>
        <w:spacing w:before="8"/>
      </w:pPr>
      <w:r>
        <w:rPr>
          <w:u w:val="single"/>
        </w:rPr>
        <w:t>INFORMATION AS TO STROKES TAKEN</w:t>
      </w:r>
      <w:r>
        <w:t xml:space="preserve"> (Rule </w:t>
      </w:r>
      <w:r w:rsidR="00B8234B">
        <w:t>3.2d</w:t>
      </w:r>
      <w:r>
        <w:t>)</w:t>
      </w:r>
    </w:p>
    <w:p w:rsidR="008F3E29" w:rsidRDefault="008F3E29">
      <w:pPr>
        <w:pStyle w:val="BodyText"/>
        <w:tabs>
          <w:tab w:val="left" w:pos="1571"/>
        </w:tabs>
        <w:kinsoku w:val="0"/>
        <w:overflowPunct w:val="0"/>
        <w:spacing w:line="293" w:lineRule="exact"/>
        <w:ind w:left="174"/>
      </w:pPr>
      <w:r>
        <w:rPr>
          <w:b/>
          <w:bCs/>
        </w:rPr>
        <w:t>Match</w:t>
      </w:r>
      <w:r>
        <w:rPr>
          <w:b/>
          <w:bCs/>
          <w:spacing w:val="-1"/>
        </w:rPr>
        <w:t xml:space="preserve"> </w:t>
      </w:r>
      <w:r>
        <w:rPr>
          <w:b/>
          <w:bCs/>
        </w:rPr>
        <w:t>Play:</w:t>
      </w:r>
      <w:r>
        <w:rPr>
          <w:b/>
          <w:bCs/>
        </w:rPr>
        <w:tab/>
      </w:r>
      <w:r>
        <w:t xml:space="preserve">A player is entitled </w:t>
      </w:r>
      <w:r>
        <w:rPr>
          <w:spacing w:val="1"/>
        </w:rPr>
        <w:t xml:space="preserve">to </w:t>
      </w:r>
      <w:r>
        <w:t>ascertain from her</w:t>
      </w:r>
      <w:r>
        <w:rPr>
          <w:spacing w:val="-39"/>
        </w:rPr>
        <w:t xml:space="preserve"> </w:t>
      </w:r>
      <w:r>
        <w:t>opponent, during the play of a</w:t>
      </w:r>
    </w:p>
    <w:p w:rsidR="008F3E29" w:rsidRDefault="008F3E29">
      <w:pPr>
        <w:pStyle w:val="BodyText"/>
        <w:kinsoku w:val="0"/>
        <w:overflowPunct w:val="0"/>
        <w:ind w:left="894" w:right="515"/>
      </w:pPr>
      <w:r>
        <w:t>hole, the number of strokes she has taken, and after play of the hole, the number of strokes taken on the hole just completed.</w:t>
      </w:r>
    </w:p>
    <w:p w:rsidR="00474890" w:rsidRDefault="00474890" w:rsidP="000E0FC7">
      <w:pPr>
        <w:pStyle w:val="BodyText"/>
        <w:kinsoku w:val="0"/>
        <w:overflowPunct w:val="0"/>
        <w:spacing w:before="36"/>
        <w:ind w:left="174" w:right="194"/>
        <w:rPr>
          <w:b/>
          <w:bCs/>
        </w:rPr>
      </w:pPr>
    </w:p>
    <w:p w:rsidR="008F3E29" w:rsidRDefault="008F3E29" w:rsidP="000E0FC7">
      <w:pPr>
        <w:pStyle w:val="BodyText"/>
        <w:kinsoku w:val="0"/>
        <w:overflowPunct w:val="0"/>
        <w:spacing w:before="36"/>
        <w:ind w:left="174" w:right="194"/>
      </w:pPr>
      <w:r>
        <w:rPr>
          <w:b/>
          <w:bCs/>
        </w:rPr>
        <w:t xml:space="preserve">Note: </w:t>
      </w:r>
      <w:r>
        <w:t xml:space="preserve">A player has given wrong information even if it is due to </w:t>
      </w:r>
      <w:r>
        <w:rPr>
          <w:u w:val="single"/>
        </w:rPr>
        <w:t>the failure to include a penalty</w:t>
      </w:r>
      <w:r>
        <w:t xml:space="preserve"> that </w:t>
      </w:r>
      <w:r>
        <w:rPr>
          <w:u w:val="single"/>
        </w:rPr>
        <w:t>she</w:t>
      </w:r>
      <w:r>
        <w:t xml:space="preserve"> </w:t>
      </w:r>
      <w:r>
        <w:rPr>
          <w:u w:val="single"/>
        </w:rPr>
        <w:t>did not know she had incurred</w:t>
      </w:r>
      <w:r>
        <w:t>. If a player gives incorrect information regarding the number of strokes taken to her opponent, she must correct the mistake before her opponent makes her next stroke during play of a hole, or if any player makes a stroke from the next teeing ground when the hole has been completed.</w:t>
      </w:r>
      <w:r w:rsidR="000E0FC7">
        <w:t xml:space="preserve">       </w:t>
      </w:r>
      <w:r>
        <w:t>Penalty:  Loss of Hole</w:t>
      </w:r>
    </w:p>
    <w:p w:rsidR="000E0FC7" w:rsidRDefault="000E0FC7" w:rsidP="000E0FC7">
      <w:pPr>
        <w:pStyle w:val="BodyText"/>
        <w:kinsoku w:val="0"/>
        <w:overflowPunct w:val="0"/>
        <w:spacing w:before="36"/>
        <w:ind w:left="174" w:right="194"/>
      </w:pPr>
    </w:p>
    <w:p w:rsidR="008F3E29" w:rsidRDefault="008F3E29">
      <w:pPr>
        <w:pStyle w:val="BodyText"/>
        <w:kinsoku w:val="0"/>
        <w:overflowPunct w:val="0"/>
        <w:ind w:left="174"/>
      </w:pPr>
      <w:r>
        <w:rPr>
          <w:b/>
          <w:bCs/>
          <w:u w:val="single"/>
        </w:rPr>
        <w:lastRenderedPageBreak/>
        <w:t>ORDER OF PLAY</w:t>
      </w:r>
      <w:r w:rsidR="000E0FC7">
        <w:rPr>
          <w:b/>
          <w:bCs/>
        </w:rPr>
        <w:t xml:space="preserve"> (Rule 6.4a</w:t>
      </w:r>
      <w:r>
        <w:rPr>
          <w:b/>
          <w:bCs/>
        </w:rPr>
        <w:t xml:space="preserve">)   </w:t>
      </w:r>
      <w:r>
        <w:t>&lt;Play Out of Turn&gt;</w:t>
      </w:r>
    </w:p>
    <w:p w:rsidR="008F3E29" w:rsidRDefault="008F3E29">
      <w:pPr>
        <w:pStyle w:val="BodyText"/>
        <w:kinsoku w:val="0"/>
        <w:overflowPunct w:val="0"/>
        <w:ind w:left="174" w:right="251"/>
      </w:pPr>
      <w:r>
        <w:rPr>
          <w:b/>
          <w:bCs/>
        </w:rPr>
        <w:t xml:space="preserve">Match Play: </w:t>
      </w:r>
      <w:r>
        <w:t xml:space="preserve">If a player plays when her opponent should have played, there is no penalty, but </w:t>
      </w:r>
      <w:r>
        <w:rPr>
          <w:b/>
          <w:bCs/>
        </w:rPr>
        <w:t xml:space="preserve">the opponent may immediately require the player to cancel the stroke </w:t>
      </w:r>
      <w:r>
        <w:t xml:space="preserve">so made and, in correct order, play a ball as nearly as possible at the spot from which the original ball was last played. Under Rule </w:t>
      </w:r>
      <w:r w:rsidR="000E0FC7">
        <w:t>23.6</w:t>
      </w:r>
      <w:r>
        <w:t>, balls belonging to the same side may be played in the order the side considers best. (</w:t>
      </w:r>
      <w:r>
        <w:rPr>
          <w:b/>
          <w:bCs/>
        </w:rPr>
        <w:t>Must play without undue delay</w:t>
      </w:r>
      <w:r>
        <w:t>)</w:t>
      </w:r>
    </w:p>
    <w:p w:rsidR="008F3E29" w:rsidRDefault="008F3E29">
      <w:pPr>
        <w:pStyle w:val="BodyText"/>
        <w:kinsoku w:val="0"/>
        <w:overflowPunct w:val="0"/>
        <w:spacing w:before="6"/>
        <w:rPr>
          <w:rFonts w:ascii="Cambria" w:hAnsi="Cambria" w:cs="Cambria"/>
          <w:b/>
          <w:bCs/>
          <w:i/>
          <w:iCs/>
          <w:sz w:val="20"/>
          <w:szCs w:val="20"/>
        </w:rPr>
      </w:pPr>
    </w:p>
    <w:p w:rsidR="008F3E29" w:rsidRDefault="008F3E29">
      <w:pPr>
        <w:pStyle w:val="BodyText"/>
        <w:kinsoku w:val="0"/>
        <w:overflowPunct w:val="0"/>
        <w:ind w:left="174"/>
      </w:pPr>
      <w:r w:rsidRPr="0095710F">
        <w:rPr>
          <w:b/>
          <w:bCs/>
          <w:u w:val="single"/>
        </w:rPr>
        <w:t xml:space="preserve">TEEING </w:t>
      </w:r>
      <w:r w:rsidR="000E0FC7" w:rsidRPr="0095710F">
        <w:rPr>
          <w:b/>
          <w:bCs/>
          <w:u w:val="single"/>
        </w:rPr>
        <w:t>AREA</w:t>
      </w:r>
      <w:r>
        <w:rPr>
          <w:b/>
          <w:bCs/>
          <w:u w:val="single"/>
        </w:rPr>
        <w:t xml:space="preserve"> </w:t>
      </w:r>
      <w:r>
        <w:t xml:space="preserve">(See Rules of Golf – Definition – Teeing </w:t>
      </w:r>
      <w:r w:rsidR="000E0FC7">
        <w:t>Area</w:t>
      </w:r>
      <w:r>
        <w:t>)</w:t>
      </w:r>
    </w:p>
    <w:p w:rsidR="008F3E29" w:rsidRDefault="008F3E29">
      <w:pPr>
        <w:pStyle w:val="BodyText"/>
        <w:kinsoku w:val="0"/>
        <w:overflowPunct w:val="0"/>
        <w:ind w:left="174"/>
      </w:pPr>
      <w:r>
        <w:t xml:space="preserve">When starting play of a hole, if a player plays a ball from outside the teeing </w:t>
      </w:r>
      <w:r w:rsidR="00A0492E">
        <w:t>area</w:t>
      </w:r>
      <w:r>
        <w:t>:</w:t>
      </w:r>
    </w:p>
    <w:p w:rsidR="008F3E29" w:rsidRDefault="008F3E29">
      <w:pPr>
        <w:pStyle w:val="BodyText"/>
        <w:tabs>
          <w:tab w:val="left" w:pos="3054"/>
        </w:tabs>
        <w:kinsoku w:val="0"/>
        <w:overflowPunct w:val="0"/>
        <w:ind w:left="174" w:right="804"/>
        <w:jc w:val="both"/>
      </w:pPr>
      <w:r>
        <w:rPr>
          <w:b/>
          <w:bCs/>
        </w:rPr>
        <w:t>Match Play:</w:t>
      </w:r>
      <w:r>
        <w:rPr>
          <w:b/>
          <w:bCs/>
          <w:spacing w:val="47"/>
        </w:rPr>
        <w:t xml:space="preserve"> </w:t>
      </w:r>
      <w:r>
        <w:rPr>
          <w:b/>
          <w:bCs/>
        </w:rPr>
        <w:t>Rule</w:t>
      </w:r>
      <w:r>
        <w:rPr>
          <w:b/>
          <w:bCs/>
          <w:spacing w:val="-4"/>
        </w:rPr>
        <w:t xml:space="preserve"> </w:t>
      </w:r>
      <w:r w:rsidR="000E0FC7">
        <w:rPr>
          <w:b/>
          <w:bCs/>
        </w:rPr>
        <w:t>6.1b (1)</w:t>
      </w:r>
      <w:r>
        <w:rPr>
          <w:b/>
          <w:bCs/>
        </w:rPr>
        <w:tab/>
      </w:r>
      <w:r>
        <w:t xml:space="preserve">There is </w:t>
      </w:r>
      <w:r>
        <w:rPr>
          <w:b/>
          <w:bCs/>
        </w:rPr>
        <w:t xml:space="preserve">no </w:t>
      </w:r>
      <w:r>
        <w:t xml:space="preserve">penalty, but the opponent may </w:t>
      </w:r>
      <w:r>
        <w:rPr>
          <w:b/>
          <w:bCs/>
        </w:rPr>
        <w:t>immediately</w:t>
      </w:r>
      <w:r>
        <w:rPr>
          <w:b/>
          <w:bCs/>
          <w:spacing w:val="-27"/>
        </w:rPr>
        <w:t xml:space="preserve"> </w:t>
      </w:r>
      <w:r>
        <w:t>require</w:t>
      </w:r>
      <w:r>
        <w:rPr>
          <w:spacing w:val="-5"/>
        </w:rPr>
        <w:t xml:space="preserve"> </w:t>
      </w:r>
      <w:r>
        <w:t>the player to cancel the stroke and play a ball from within the teeing</w:t>
      </w:r>
      <w:r w:rsidR="000E0FC7">
        <w:t xml:space="preserve"> area</w:t>
      </w:r>
      <w:r>
        <w:t>, or accept the stroke so made.</w:t>
      </w:r>
    </w:p>
    <w:p w:rsidR="008F3E29" w:rsidRDefault="008F3E29">
      <w:pPr>
        <w:pStyle w:val="BodyText"/>
        <w:kinsoku w:val="0"/>
        <w:overflowPunct w:val="0"/>
        <w:spacing w:before="6"/>
        <w:rPr>
          <w:i/>
          <w:iCs/>
          <w:sz w:val="20"/>
          <w:szCs w:val="20"/>
        </w:rPr>
      </w:pPr>
    </w:p>
    <w:p w:rsidR="008F3E29" w:rsidRDefault="008F3E29">
      <w:pPr>
        <w:pStyle w:val="Heading3"/>
        <w:kinsoku w:val="0"/>
        <w:overflowPunct w:val="0"/>
      </w:pPr>
      <w:r>
        <w:rPr>
          <w:u w:val="single"/>
        </w:rPr>
        <w:t>BALL AT REST MOVED BY OPPONENT</w:t>
      </w:r>
      <w:r>
        <w:t xml:space="preserve"> or HER EQUIPMENT</w:t>
      </w:r>
    </w:p>
    <w:p w:rsidR="008F3E29" w:rsidRDefault="008F3E29">
      <w:pPr>
        <w:pStyle w:val="BodyText"/>
        <w:tabs>
          <w:tab w:val="left" w:pos="3775"/>
        </w:tabs>
        <w:kinsoku w:val="0"/>
        <w:overflowPunct w:val="0"/>
        <w:ind w:left="174" w:right="378"/>
      </w:pPr>
      <w:r>
        <w:rPr>
          <w:b/>
          <w:bCs/>
        </w:rPr>
        <w:t>Match Play</w:t>
      </w:r>
      <w:r>
        <w:rPr>
          <w:rFonts w:ascii="Cambria" w:hAnsi="Cambria" w:cs="Cambria"/>
          <w:b/>
          <w:bCs/>
        </w:rPr>
        <w:t xml:space="preserve">: </w:t>
      </w:r>
      <w:r>
        <w:rPr>
          <w:rFonts w:ascii="Cambria" w:hAnsi="Cambria" w:cs="Cambria"/>
          <w:b/>
          <w:bCs/>
          <w:spacing w:val="47"/>
        </w:rPr>
        <w:t xml:space="preserve"> </w:t>
      </w:r>
      <w:r>
        <w:rPr>
          <w:b/>
          <w:bCs/>
        </w:rPr>
        <w:t>Rule</w:t>
      </w:r>
      <w:r>
        <w:rPr>
          <w:b/>
          <w:bCs/>
          <w:spacing w:val="-4"/>
        </w:rPr>
        <w:t xml:space="preserve"> </w:t>
      </w:r>
      <w:r w:rsidR="005A3BAC">
        <w:rPr>
          <w:b/>
          <w:bCs/>
        </w:rPr>
        <w:t>9.</w:t>
      </w:r>
      <w:r w:rsidR="00A0492E">
        <w:rPr>
          <w:b/>
          <w:bCs/>
        </w:rPr>
        <w:t xml:space="preserve">5b      </w:t>
      </w:r>
      <w:r>
        <w:t>If, other than during search for a player’s ball, an opponent</w:t>
      </w:r>
      <w:r>
        <w:rPr>
          <w:spacing w:val="-26"/>
        </w:rPr>
        <w:t xml:space="preserve"> </w:t>
      </w:r>
      <w:r>
        <w:t>or</w:t>
      </w:r>
      <w:r>
        <w:rPr>
          <w:spacing w:val="-5"/>
        </w:rPr>
        <w:t xml:space="preserve"> </w:t>
      </w:r>
      <w:r>
        <w:t>her equipment moves the ball, touches it or causes it to move, except as otherwise provided in the Rules, the OPPONENT incurs a penalty of one stroke. If the ball moved, it must be</w:t>
      </w:r>
      <w:r>
        <w:rPr>
          <w:spacing w:val="-38"/>
        </w:rPr>
        <w:t xml:space="preserve"> </w:t>
      </w:r>
      <w:r>
        <w:t>replaced.</w:t>
      </w:r>
    </w:p>
    <w:p w:rsidR="008F3E29" w:rsidRDefault="008F3E29">
      <w:pPr>
        <w:pStyle w:val="BodyText"/>
        <w:kinsoku w:val="0"/>
        <w:overflowPunct w:val="0"/>
        <w:spacing w:before="6"/>
        <w:rPr>
          <w:i/>
          <w:iCs/>
          <w:sz w:val="20"/>
          <w:szCs w:val="20"/>
        </w:rPr>
      </w:pPr>
    </w:p>
    <w:p w:rsidR="008F3E29" w:rsidRDefault="008F3E29">
      <w:pPr>
        <w:pStyle w:val="Heading3"/>
        <w:kinsoku w:val="0"/>
        <w:overflowPunct w:val="0"/>
      </w:pPr>
      <w:r>
        <w:rPr>
          <w:u w:val="single"/>
        </w:rPr>
        <w:t>BALL IN MOTION DEFLECTED or STOPPED</w:t>
      </w:r>
    </w:p>
    <w:p w:rsidR="008F3E29" w:rsidRDefault="008F3E29" w:rsidP="005A3BAC">
      <w:pPr>
        <w:pStyle w:val="BodyText"/>
        <w:kinsoku w:val="0"/>
        <w:overflowPunct w:val="0"/>
        <w:ind w:left="174" w:right="515"/>
      </w:pPr>
      <w:r>
        <w:rPr>
          <w:b/>
          <w:bCs/>
        </w:rPr>
        <w:t xml:space="preserve">Match Play: </w:t>
      </w:r>
      <w:r>
        <w:t xml:space="preserve">If a player’s ball in motion is </w:t>
      </w:r>
      <w:r>
        <w:rPr>
          <w:b/>
          <w:bCs/>
        </w:rPr>
        <w:t xml:space="preserve">accidentally </w:t>
      </w:r>
      <w:r>
        <w:t xml:space="preserve">deflected or stopped </w:t>
      </w:r>
      <w:r>
        <w:rPr>
          <w:u w:val="single"/>
        </w:rPr>
        <w:t xml:space="preserve">by </w:t>
      </w:r>
      <w:r w:rsidR="005A3BAC">
        <w:rPr>
          <w:u w:val="single"/>
        </w:rPr>
        <w:t>any person</w:t>
      </w:r>
      <w:r>
        <w:t xml:space="preserve"> or</w:t>
      </w:r>
      <w:r w:rsidR="005A3BAC">
        <w:t xml:space="preserve"> outside influence, there is no penalty to any player.  </w:t>
      </w:r>
      <w:r>
        <w:rPr>
          <w:b/>
          <w:bCs/>
        </w:rPr>
        <w:t xml:space="preserve">Rule </w:t>
      </w:r>
      <w:r w:rsidR="005A3BAC">
        <w:rPr>
          <w:b/>
          <w:bCs/>
        </w:rPr>
        <w:t>11.1</w:t>
      </w:r>
      <w:r w:rsidR="000110E8">
        <w:rPr>
          <w:b/>
          <w:bCs/>
        </w:rPr>
        <w:t>a</w:t>
      </w:r>
      <w:r>
        <w:t>.</w:t>
      </w:r>
      <w:r w:rsidR="005A3BAC">
        <w:t xml:space="preserve">  Play the ball</w:t>
      </w:r>
      <w:r>
        <w:t xml:space="preserve"> as it lies.</w:t>
      </w:r>
    </w:p>
    <w:p w:rsidR="008F3E29" w:rsidRDefault="008F3E29">
      <w:pPr>
        <w:pStyle w:val="BodyText"/>
        <w:kinsoku w:val="0"/>
        <w:overflowPunct w:val="0"/>
        <w:ind w:left="174" w:right="401"/>
        <w:rPr>
          <w:b/>
        </w:rPr>
      </w:pPr>
      <w:r>
        <w:rPr>
          <w:b/>
          <w:bCs/>
        </w:rPr>
        <w:t xml:space="preserve">Match Play: </w:t>
      </w:r>
      <w:r w:rsidR="005A3BAC">
        <w:t>When a ball played from the putting green is accidentally stopped or deflected by an opponent or outside agency, the stroke is cancelled and the ball must be replaced and replayed.  (</w:t>
      </w:r>
      <w:r w:rsidR="005A3BAC" w:rsidRPr="005A3BAC">
        <w:rPr>
          <w:b/>
        </w:rPr>
        <w:t>Rule 11.1 Exception 2)</w:t>
      </w:r>
    </w:p>
    <w:p w:rsidR="0065442C" w:rsidRPr="0065442C" w:rsidRDefault="0065442C">
      <w:pPr>
        <w:pStyle w:val="BodyText"/>
        <w:kinsoku w:val="0"/>
        <w:overflowPunct w:val="0"/>
        <w:ind w:left="174" w:right="401"/>
      </w:pPr>
      <w:r w:rsidRPr="0065442C">
        <w:t xml:space="preserve">Ball in motion accidentally hits Flagstick or Person Attending </w:t>
      </w:r>
      <w:r>
        <w:t xml:space="preserve">the </w:t>
      </w:r>
      <w:r w:rsidRPr="0065442C">
        <w:t>Flag</w:t>
      </w:r>
      <w:r>
        <w:t>s</w:t>
      </w:r>
      <w:r w:rsidRPr="0065442C">
        <w:t>tick, ther</w:t>
      </w:r>
      <w:r>
        <w:t>e</w:t>
      </w:r>
      <w:r w:rsidRPr="0065442C">
        <w:t xml:space="preserve"> is no penalty.  Play the </w:t>
      </w:r>
      <w:r>
        <w:t>ball as it li</w:t>
      </w:r>
      <w:r w:rsidRPr="0065442C">
        <w:t>es</w:t>
      </w:r>
      <w:r>
        <w:rPr>
          <w:b/>
        </w:rPr>
        <w:t xml:space="preserve"> (</w:t>
      </w:r>
      <w:r w:rsidRPr="0065442C">
        <w:rPr>
          <w:b/>
        </w:rPr>
        <w:t>Rule 13.2b)</w:t>
      </w:r>
    </w:p>
    <w:p w:rsidR="008F3E29" w:rsidRPr="0065442C" w:rsidRDefault="008F3E29">
      <w:pPr>
        <w:pStyle w:val="BodyText"/>
        <w:kinsoku w:val="0"/>
        <w:overflowPunct w:val="0"/>
        <w:spacing w:before="7"/>
        <w:rPr>
          <w:iCs/>
        </w:rPr>
      </w:pPr>
    </w:p>
    <w:p w:rsidR="008F3E29" w:rsidRDefault="008F3E29">
      <w:pPr>
        <w:pStyle w:val="Heading3"/>
        <w:kinsoku w:val="0"/>
        <w:overflowPunct w:val="0"/>
      </w:pPr>
      <w:r>
        <w:rPr>
          <w:u w:val="single"/>
        </w:rPr>
        <w:t>BALL IN MOTION DEFLECTED OR STOPPED BY ANOTHER BALL ON THE PUTTING GREEN</w:t>
      </w:r>
      <w:r w:rsidR="002B1154">
        <w:t>:  Rule 11.1a</w:t>
      </w:r>
    </w:p>
    <w:p w:rsidR="008F3E29" w:rsidRDefault="008F3E29">
      <w:pPr>
        <w:pStyle w:val="BodyText"/>
        <w:tabs>
          <w:tab w:val="left" w:pos="1571"/>
        </w:tabs>
        <w:kinsoku w:val="0"/>
        <w:overflowPunct w:val="0"/>
        <w:ind w:left="174" w:right="298"/>
      </w:pPr>
      <w:r>
        <w:rPr>
          <w:b/>
          <w:bCs/>
        </w:rPr>
        <w:t>Match</w:t>
      </w:r>
      <w:r>
        <w:rPr>
          <w:b/>
          <w:bCs/>
          <w:spacing w:val="-1"/>
        </w:rPr>
        <w:t xml:space="preserve"> </w:t>
      </w:r>
      <w:r>
        <w:rPr>
          <w:b/>
          <w:bCs/>
        </w:rPr>
        <w:t>Play:</w:t>
      </w:r>
      <w:r>
        <w:rPr>
          <w:b/>
          <w:bCs/>
        </w:rPr>
        <w:tab/>
      </w:r>
      <w:r>
        <w:t>If</w:t>
      </w:r>
      <w:r>
        <w:rPr>
          <w:spacing w:val="-5"/>
        </w:rPr>
        <w:t xml:space="preserve"> </w:t>
      </w:r>
      <w:r>
        <w:t>a</w:t>
      </w:r>
      <w:r>
        <w:rPr>
          <w:spacing w:val="-4"/>
        </w:rPr>
        <w:t xml:space="preserve"> </w:t>
      </w:r>
      <w:r>
        <w:t>player’s</w:t>
      </w:r>
      <w:r>
        <w:rPr>
          <w:spacing w:val="1"/>
        </w:rPr>
        <w:t xml:space="preserve"> </w:t>
      </w:r>
      <w:r>
        <w:t>ball</w:t>
      </w:r>
      <w:r>
        <w:rPr>
          <w:spacing w:val="-2"/>
        </w:rPr>
        <w:t xml:space="preserve"> </w:t>
      </w:r>
      <w:r>
        <w:t>in</w:t>
      </w:r>
      <w:r>
        <w:rPr>
          <w:spacing w:val="-5"/>
        </w:rPr>
        <w:t xml:space="preserve"> </w:t>
      </w:r>
      <w:r>
        <w:t>motion</w:t>
      </w:r>
      <w:r>
        <w:rPr>
          <w:spacing w:val="-5"/>
        </w:rPr>
        <w:t xml:space="preserve"> </w:t>
      </w:r>
      <w:r>
        <w:t>after</w:t>
      </w:r>
      <w:r>
        <w:rPr>
          <w:spacing w:val="-6"/>
        </w:rPr>
        <w:t xml:space="preserve"> </w:t>
      </w:r>
      <w:r>
        <w:t>a</w:t>
      </w:r>
      <w:r>
        <w:rPr>
          <w:spacing w:val="-4"/>
        </w:rPr>
        <w:t xml:space="preserve"> </w:t>
      </w:r>
      <w:r>
        <w:t>stroke</w:t>
      </w:r>
      <w:r>
        <w:rPr>
          <w:spacing w:val="-3"/>
        </w:rPr>
        <w:t xml:space="preserve"> </w:t>
      </w:r>
      <w:r>
        <w:t>on</w:t>
      </w:r>
      <w:r>
        <w:rPr>
          <w:spacing w:val="-1"/>
        </w:rPr>
        <w:t xml:space="preserve"> </w:t>
      </w:r>
      <w:r>
        <w:t>the</w:t>
      </w:r>
      <w:r>
        <w:rPr>
          <w:spacing w:val="-3"/>
        </w:rPr>
        <w:t xml:space="preserve"> </w:t>
      </w:r>
      <w:r>
        <w:t>putting</w:t>
      </w:r>
      <w:r>
        <w:rPr>
          <w:spacing w:val="-2"/>
        </w:rPr>
        <w:t xml:space="preserve"> </w:t>
      </w:r>
      <w:r>
        <w:t>green</w:t>
      </w:r>
      <w:r>
        <w:rPr>
          <w:spacing w:val="-5"/>
        </w:rPr>
        <w:t xml:space="preserve"> </w:t>
      </w:r>
      <w:r>
        <w:t>is</w:t>
      </w:r>
      <w:r>
        <w:rPr>
          <w:spacing w:val="-2"/>
        </w:rPr>
        <w:t xml:space="preserve"> </w:t>
      </w:r>
      <w:r>
        <w:t>deflected</w:t>
      </w:r>
      <w:r>
        <w:rPr>
          <w:spacing w:val="2"/>
        </w:rPr>
        <w:t xml:space="preserve"> </w:t>
      </w:r>
      <w:r>
        <w:t>or</w:t>
      </w:r>
      <w:r>
        <w:rPr>
          <w:spacing w:val="-6"/>
        </w:rPr>
        <w:t xml:space="preserve"> </w:t>
      </w:r>
      <w:r>
        <w:t>stopped</w:t>
      </w:r>
      <w:r>
        <w:rPr>
          <w:spacing w:val="-1"/>
        </w:rPr>
        <w:t xml:space="preserve"> </w:t>
      </w:r>
      <w:r>
        <w:t>by</w:t>
      </w:r>
      <w:r>
        <w:rPr>
          <w:spacing w:val="-2"/>
        </w:rPr>
        <w:t xml:space="preserve"> </w:t>
      </w:r>
      <w:r>
        <w:t xml:space="preserve">a ball in play and at rest on the putting green, there is </w:t>
      </w:r>
      <w:r>
        <w:rPr>
          <w:b/>
          <w:bCs/>
        </w:rPr>
        <w:t>no</w:t>
      </w:r>
      <w:r>
        <w:rPr>
          <w:b/>
          <w:bCs/>
          <w:spacing w:val="-29"/>
        </w:rPr>
        <w:t xml:space="preserve"> </w:t>
      </w:r>
      <w:r>
        <w:rPr>
          <w:b/>
          <w:bCs/>
        </w:rPr>
        <w:t>penalty</w:t>
      </w:r>
      <w:r>
        <w:t>.</w:t>
      </w:r>
    </w:p>
    <w:p w:rsidR="008F3E29" w:rsidRDefault="008F3E29">
      <w:pPr>
        <w:pStyle w:val="BodyText"/>
        <w:kinsoku w:val="0"/>
        <w:overflowPunct w:val="0"/>
        <w:spacing w:line="290" w:lineRule="exact"/>
        <w:ind w:left="174"/>
      </w:pPr>
      <w:r>
        <w:t>The player must play her ball as it lies.</w:t>
      </w:r>
    </w:p>
    <w:p w:rsidR="00474890" w:rsidRDefault="00474890">
      <w:pPr>
        <w:pStyle w:val="Heading3"/>
        <w:kinsoku w:val="0"/>
        <w:overflowPunct w:val="0"/>
        <w:spacing w:before="36"/>
        <w:rPr>
          <w:u w:val="single"/>
        </w:rPr>
      </w:pPr>
    </w:p>
    <w:p w:rsidR="008F3E29" w:rsidRDefault="008F3E29">
      <w:pPr>
        <w:pStyle w:val="Heading3"/>
        <w:kinsoku w:val="0"/>
        <w:overflowPunct w:val="0"/>
        <w:spacing w:before="36"/>
      </w:pPr>
      <w:r>
        <w:rPr>
          <w:u w:val="single"/>
        </w:rPr>
        <w:t xml:space="preserve">BALL </w:t>
      </w:r>
      <w:r w:rsidR="002B1154">
        <w:rPr>
          <w:u w:val="single"/>
        </w:rPr>
        <w:t xml:space="preserve">HELPING </w:t>
      </w:r>
      <w:r>
        <w:rPr>
          <w:u w:val="single"/>
        </w:rPr>
        <w:t>or INTERFERING WITH PLAY</w:t>
      </w:r>
      <w:r w:rsidR="002B1154">
        <w:rPr>
          <w:u w:val="single"/>
        </w:rPr>
        <w:t xml:space="preserve"> Rule 15.3</w:t>
      </w:r>
    </w:p>
    <w:p w:rsidR="008F3E29" w:rsidRPr="00A63A4E" w:rsidRDefault="008F3E29">
      <w:pPr>
        <w:pStyle w:val="BodyText"/>
        <w:tabs>
          <w:tab w:val="left" w:pos="2387"/>
          <w:tab w:val="left" w:pos="7895"/>
        </w:tabs>
        <w:kinsoku w:val="0"/>
        <w:overflowPunct w:val="0"/>
        <w:spacing w:before="4"/>
        <w:ind w:left="174" w:right="456"/>
        <w:rPr>
          <w:b/>
          <w:bCs/>
        </w:rPr>
      </w:pPr>
      <w:r>
        <w:rPr>
          <w:b/>
          <w:bCs/>
        </w:rPr>
        <w:t>Ball</w:t>
      </w:r>
      <w:r>
        <w:rPr>
          <w:b/>
          <w:bCs/>
          <w:spacing w:val="-3"/>
        </w:rPr>
        <w:t xml:space="preserve"> </w:t>
      </w:r>
      <w:r w:rsidR="002B1154">
        <w:rPr>
          <w:b/>
          <w:bCs/>
        </w:rPr>
        <w:t>Helping</w:t>
      </w:r>
      <w:r>
        <w:rPr>
          <w:b/>
          <w:bCs/>
          <w:spacing w:val="-1"/>
        </w:rPr>
        <w:t xml:space="preserve"> </w:t>
      </w:r>
      <w:r>
        <w:rPr>
          <w:b/>
          <w:bCs/>
        </w:rPr>
        <w:t>Play</w:t>
      </w:r>
      <w:r>
        <w:t>:</w:t>
      </w:r>
      <w:r>
        <w:tab/>
        <w:t>Except when a ball is in motion, if a player considers that a ball might</w:t>
      </w:r>
      <w:r>
        <w:rPr>
          <w:spacing w:val="-34"/>
        </w:rPr>
        <w:t xml:space="preserve"> </w:t>
      </w:r>
      <w:r>
        <w:t>assist</w:t>
      </w:r>
      <w:r>
        <w:rPr>
          <w:spacing w:val="-3"/>
        </w:rPr>
        <w:t xml:space="preserve"> </w:t>
      </w:r>
      <w:r>
        <w:t>any other player, she may lift the ball if it is her ball or have any other</w:t>
      </w:r>
      <w:r>
        <w:rPr>
          <w:spacing w:val="-34"/>
        </w:rPr>
        <w:t xml:space="preserve"> </w:t>
      </w:r>
      <w:r>
        <w:t>ball</w:t>
      </w:r>
      <w:r>
        <w:rPr>
          <w:spacing w:val="-2"/>
        </w:rPr>
        <w:t xml:space="preserve"> </w:t>
      </w:r>
      <w:r>
        <w:t>lifted.</w:t>
      </w:r>
      <w:r>
        <w:tab/>
      </w:r>
      <w:r w:rsidR="00A63A4E" w:rsidRPr="00A63A4E">
        <w:rPr>
          <w:b/>
        </w:rPr>
        <w:t>Rule 15-3a</w:t>
      </w:r>
    </w:p>
    <w:p w:rsidR="008F3E29" w:rsidRDefault="008F3E29">
      <w:pPr>
        <w:pStyle w:val="BodyText"/>
        <w:tabs>
          <w:tab w:val="left" w:pos="3107"/>
        </w:tabs>
        <w:kinsoku w:val="0"/>
        <w:overflowPunct w:val="0"/>
        <w:ind w:left="174" w:right="683"/>
      </w:pPr>
      <w:r>
        <w:rPr>
          <w:b/>
          <w:bCs/>
        </w:rPr>
        <w:t>Ball Interfering</w:t>
      </w:r>
      <w:r>
        <w:rPr>
          <w:b/>
          <w:bCs/>
          <w:spacing w:val="-5"/>
        </w:rPr>
        <w:t xml:space="preserve"> </w:t>
      </w:r>
      <w:r>
        <w:rPr>
          <w:b/>
          <w:bCs/>
        </w:rPr>
        <w:t>with</w:t>
      </w:r>
      <w:r>
        <w:rPr>
          <w:b/>
          <w:bCs/>
          <w:spacing w:val="-3"/>
        </w:rPr>
        <w:t xml:space="preserve"> </w:t>
      </w:r>
      <w:r>
        <w:rPr>
          <w:b/>
          <w:bCs/>
        </w:rPr>
        <w:t>Play</w:t>
      </w:r>
      <w:r>
        <w:t>:</w:t>
      </w:r>
      <w:r>
        <w:tab/>
        <w:t>Except when a ball is in motion, if a player considers that</w:t>
      </w:r>
      <w:r>
        <w:rPr>
          <w:spacing w:val="-28"/>
        </w:rPr>
        <w:t xml:space="preserve"> </w:t>
      </w:r>
      <w:r>
        <w:t>another</w:t>
      </w:r>
      <w:r>
        <w:rPr>
          <w:spacing w:val="-2"/>
        </w:rPr>
        <w:t xml:space="preserve"> </w:t>
      </w:r>
      <w:r>
        <w:t>ball might interfere with her play, she may have it</w:t>
      </w:r>
      <w:r>
        <w:rPr>
          <w:spacing w:val="-26"/>
        </w:rPr>
        <w:t xml:space="preserve"> </w:t>
      </w:r>
      <w:r>
        <w:t>lifted.</w:t>
      </w:r>
    </w:p>
    <w:p w:rsidR="008F3E29" w:rsidRDefault="008F3E29">
      <w:pPr>
        <w:pStyle w:val="ListParagraph"/>
        <w:numPr>
          <w:ilvl w:val="0"/>
          <w:numId w:val="1"/>
        </w:numPr>
        <w:tabs>
          <w:tab w:val="left" w:pos="347"/>
        </w:tabs>
        <w:kinsoku w:val="0"/>
        <w:overflowPunct w:val="0"/>
        <w:ind w:right="532" w:firstLine="0"/>
        <w:rPr>
          <w:b/>
          <w:bCs/>
        </w:rPr>
      </w:pPr>
      <w:r>
        <w:rPr>
          <w:u w:val="single"/>
        </w:rPr>
        <w:t>Except on the putting green</w:t>
      </w:r>
      <w:r>
        <w:t>, a player may not lift her ball solely because she considers that it might interfere with the play of another player. If a player lifts her ball without being asked to do so, she incurs a penalty of one stroke</w:t>
      </w:r>
      <w:r w:rsidR="007F116B">
        <w:t>.</w:t>
      </w:r>
      <w:r>
        <w:t xml:space="preserve"> </w:t>
      </w:r>
      <w:r w:rsidR="007F116B">
        <w:rPr>
          <w:b/>
          <w:u w:val="single"/>
        </w:rPr>
        <w:t>Rule 15.3b (2).</w:t>
      </w:r>
    </w:p>
    <w:p w:rsidR="008F3E29" w:rsidRDefault="008F3E29">
      <w:pPr>
        <w:pStyle w:val="BodyText"/>
        <w:kinsoku w:val="0"/>
        <w:overflowPunct w:val="0"/>
        <w:spacing w:before="7"/>
        <w:ind w:left="174"/>
      </w:pPr>
      <w:r>
        <w:rPr>
          <w:b/>
          <w:bCs/>
        </w:rPr>
        <w:t xml:space="preserve">Note: </w:t>
      </w:r>
      <w:r>
        <w:t xml:space="preserve">In Team Play, the side that has the ball further away from the hole may play their ball in the order the side considers best under </w:t>
      </w:r>
      <w:r w:rsidRPr="00A63A4E">
        <w:rPr>
          <w:b/>
        </w:rPr>
        <w:t xml:space="preserve">Rule </w:t>
      </w:r>
      <w:r w:rsidR="007F116B" w:rsidRPr="00A63A4E">
        <w:rPr>
          <w:b/>
        </w:rPr>
        <w:t>23.6</w:t>
      </w:r>
      <w:r>
        <w:t xml:space="preserve"> (</w:t>
      </w:r>
      <w:r>
        <w:rPr>
          <w:b/>
          <w:bCs/>
        </w:rPr>
        <w:t>The player must play without undue delay</w:t>
      </w:r>
      <w:r>
        <w:t>)</w:t>
      </w:r>
    </w:p>
    <w:p w:rsidR="008F3E29" w:rsidRDefault="008F3E29">
      <w:pPr>
        <w:pStyle w:val="BodyText"/>
        <w:kinsoku w:val="0"/>
        <w:overflowPunct w:val="0"/>
        <w:spacing w:before="11"/>
        <w:rPr>
          <w:sz w:val="23"/>
          <w:szCs w:val="23"/>
        </w:rPr>
      </w:pPr>
    </w:p>
    <w:p w:rsidR="008F3E29" w:rsidRDefault="008F3E29">
      <w:pPr>
        <w:pStyle w:val="Heading3"/>
        <w:tabs>
          <w:tab w:val="left" w:pos="3775"/>
        </w:tabs>
        <w:kinsoku w:val="0"/>
        <w:overflowPunct w:val="0"/>
        <w:spacing w:before="1"/>
      </w:pPr>
      <w:r>
        <w:rPr>
          <w:u w:val="single"/>
        </w:rPr>
        <w:t>CLAIMS (</w:t>
      </w:r>
      <w:r>
        <w:t>Rule 2</w:t>
      </w:r>
      <w:r w:rsidR="007F116B">
        <w:t>0.1</w:t>
      </w:r>
      <w:r>
        <w:t>)</w:t>
      </w:r>
      <w:r>
        <w:rPr>
          <w:spacing w:val="42"/>
        </w:rPr>
        <w:t xml:space="preserve"> </w:t>
      </w:r>
      <w:r>
        <w:t>Related Rule</w:t>
      </w:r>
      <w:r w:rsidR="007F116B">
        <w:t xml:space="preserve"> 3.2d</w:t>
      </w:r>
    </w:p>
    <w:p w:rsidR="008F3E29" w:rsidRDefault="008F3E29" w:rsidP="007F116B">
      <w:pPr>
        <w:pStyle w:val="BodyText"/>
        <w:kinsoku w:val="0"/>
        <w:overflowPunct w:val="0"/>
        <w:ind w:left="174" w:right="507"/>
        <w:jc w:val="both"/>
        <w:rPr>
          <w:sz w:val="23"/>
          <w:szCs w:val="23"/>
        </w:rPr>
      </w:pPr>
      <w:r>
        <w:t xml:space="preserve">In </w:t>
      </w:r>
      <w:r>
        <w:rPr>
          <w:b/>
          <w:bCs/>
        </w:rPr>
        <w:t xml:space="preserve">Match play, </w:t>
      </w:r>
      <w:r>
        <w:t>if a doubt or dispute arises between the players, a player may make a claim. Any claim must be made before any player in the match plays from the next teeing ground, or in the case of</w:t>
      </w:r>
      <w:r>
        <w:rPr>
          <w:spacing w:val="-38"/>
        </w:rPr>
        <w:t xml:space="preserve"> </w:t>
      </w:r>
      <w:r>
        <w:t>the last</w:t>
      </w:r>
      <w:r>
        <w:rPr>
          <w:spacing w:val="-4"/>
        </w:rPr>
        <w:t xml:space="preserve"> </w:t>
      </w:r>
      <w:r>
        <w:t>hole of</w:t>
      </w:r>
      <w:r>
        <w:rPr>
          <w:spacing w:val="-6"/>
        </w:rPr>
        <w:t xml:space="preserve"> </w:t>
      </w:r>
      <w:r>
        <w:t>the</w:t>
      </w:r>
      <w:r>
        <w:rPr>
          <w:spacing w:val="-4"/>
        </w:rPr>
        <w:t xml:space="preserve"> </w:t>
      </w:r>
      <w:r>
        <w:t>match,</w:t>
      </w:r>
      <w:r>
        <w:rPr>
          <w:spacing w:val="-7"/>
        </w:rPr>
        <w:t xml:space="preserve"> </w:t>
      </w:r>
      <w:r>
        <w:t xml:space="preserve">before </w:t>
      </w:r>
      <w:r w:rsidR="007F116B">
        <w:t>the result of the match is final.</w:t>
      </w:r>
    </w:p>
    <w:p w:rsidR="008F3E29" w:rsidRDefault="008F3E29">
      <w:pPr>
        <w:pStyle w:val="BodyText"/>
        <w:kinsoku w:val="0"/>
        <w:overflowPunct w:val="0"/>
        <w:ind w:left="174" w:right="850"/>
      </w:pPr>
      <w:r>
        <w:lastRenderedPageBreak/>
        <w:t>Once the result of the match has been officially announced, a claim may not be considered by the Committee unless it is satisfied that:</w:t>
      </w:r>
    </w:p>
    <w:p w:rsidR="008F3E29" w:rsidRDefault="008F3E29">
      <w:pPr>
        <w:pStyle w:val="BodyText"/>
        <w:kinsoku w:val="0"/>
        <w:overflowPunct w:val="0"/>
        <w:spacing w:before="11"/>
        <w:rPr>
          <w:sz w:val="23"/>
          <w:szCs w:val="23"/>
        </w:rPr>
      </w:pPr>
    </w:p>
    <w:p w:rsidR="008F3E29" w:rsidRDefault="008F3E29">
      <w:pPr>
        <w:pStyle w:val="ListParagraph"/>
        <w:numPr>
          <w:ilvl w:val="1"/>
          <w:numId w:val="1"/>
        </w:numPr>
        <w:tabs>
          <w:tab w:val="left" w:pos="1255"/>
        </w:tabs>
        <w:kinsoku w:val="0"/>
        <w:overflowPunct w:val="0"/>
        <w:spacing w:before="1"/>
        <w:ind w:right="497" w:hanging="360"/>
      </w:pPr>
      <w:r>
        <w:t>the</w:t>
      </w:r>
      <w:r>
        <w:rPr>
          <w:spacing w:val="-4"/>
        </w:rPr>
        <w:t xml:space="preserve"> </w:t>
      </w:r>
      <w:r>
        <w:t>claim is</w:t>
      </w:r>
      <w:r>
        <w:rPr>
          <w:spacing w:val="-3"/>
        </w:rPr>
        <w:t xml:space="preserve"> </w:t>
      </w:r>
      <w:r>
        <w:t>based</w:t>
      </w:r>
      <w:r>
        <w:rPr>
          <w:spacing w:val="-6"/>
        </w:rPr>
        <w:t xml:space="preserve"> </w:t>
      </w:r>
      <w:r>
        <w:t>on</w:t>
      </w:r>
      <w:r>
        <w:rPr>
          <w:spacing w:val="-6"/>
        </w:rPr>
        <w:t xml:space="preserve"> </w:t>
      </w:r>
      <w:r>
        <w:t>facts</w:t>
      </w:r>
      <w:r>
        <w:rPr>
          <w:spacing w:val="-3"/>
        </w:rPr>
        <w:t xml:space="preserve"> </w:t>
      </w:r>
      <w:r>
        <w:t>which</w:t>
      </w:r>
      <w:r>
        <w:rPr>
          <w:spacing w:val="-6"/>
        </w:rPr>
        <w:t xml:space="preserve"> </w:t>
      </w:r>
      <w:r>
        <w:t>were previously</w:t>
      </w:r>
      <w:r>
        <w:rPr>
          <w:spacing w:val="-3"/>
        </w:rPr>
        <w:t xml:space="preserve"> </w:t>
      </w:r>
      <w:r>
        <w:t>unknown</w:t>
      </w:r>
      <w:r>
        <w:rPr>
          <w:spacing w:val="-6"/>
        </w:rPr>
        <w:t xml:space="preserve"> </w:t>
      </w:r>
      <w:r>
        <w:t>to</w:t>
      </w:r>
      <w:r>
        <w:rPr>
          <w:spacing w:val="-2"/>
        </w:rPr>
        <w:t xml:space="preserve"> </w:t>
      </w:r>
      <w:r>
        <w:t>the</w:t>
      </w:r>
      <w:r>
        <w:rPr>
          <w:spacing w:val="-4"/>
        </w:rPr>
        <w:t xml:space="preserve"> </w:t>
      </w:r>
      <w:r>
        <w:t>player (side)</w:t>
      </w:r>
      <w:r>
        <w:rPr>
          <w:spacing w:val="-5"/>
        </w:rPr>
        <w:t xml:space="preserve"> </w:t>
      </w:r>
      <w:r>
        <w:t>making</w:t>
      </w:r>
      <w:r>
        <w:rPr>
          <w:spacing w:val="-2"/>
        </w:rPr>
        <w:t xml:space="preserve"> </w:t>
      </w:r>
      <w:r>
        <w:t>the claim at the time the result was officially announced,</w:t>
      </w:r>
      <w:r>
        <w:rPr>
          <w:spacing w:val="-23"/>
        </w:rPr>
        <w:t xml:space="preserve"> </w:t>
      </w:r>
      <w:r>
        <w:t>or</w:t>
      </w:r>
    </w:p>
    <w:p w:rsidR="008F3E29" w:rsidRDefault="008F3E29">
      <w:pPr>
        <w:pStyle w:val="ListParagraph"/>
        <w:numPr>
          <w:ilvl w:val="1"/>
          <w:numId w:val="1"/>
        </w:numPr>
        <w:tabs>
          <w:tab w:val="left" w:pos="1255"/>
        </w:tabs>
        <w:kinsoku w:val="0"/>
        <w:overflowPunct w:val="0"/>
        <w:ind w:hanging="360"/>
      </w:pPr>
      <w:r>
        <w:t>the player (side) making the claim had been given wrong information by an opponent</w:t>
      </w:r>
      <w:r>
        <w:rPr>
          <w:spacing w:val="-39"/>
        </w:rPr>
        <w:t xml:space="preserve"> </w:t>
      </w:r>
      <w:r>
        <w:t>and</w:t>
      </w:r>
    </w:p>
    <w:p w:rsidR="008F3E29" w:rsidRDefault="008F3E29">
      <w:pPr>
        <w:pStyle w:val="ListParagraph"/>
        <w:numPr>
          <w:ilvl w:val="1"/>
          <w:numId w:val="1"/>
        </w:numPr>
        <w:tabs>
          <w:tab w:val="left" w:pos="1255"/>
        </w:tabs>
        <w:kinsoku w:val="0"/>
        <w:overflowPunct w:val="0"/>
        <w:ind w:hanging="360"/>
      </w:pPr>
      <w:r>
        <w:t>the opponent knew that she was giving wrong</w:t>
      </w:r>
      <w:r>
        <w:rPr>
          <w:spacing w:val="-30"/>
        </w:rPr>
        <w:t xml:space="preserve"> </w:t>
      </w:r>
      <w:r>
        <w:t>information.</w:t>
      </w:r>
    </w:p>
    <w:p w:rsidR="008F3E29" w:rsidRDefault="008F3E29">
      <w:pPr>
        <w:pStyle w:val="BodyText"/>
        <w:kinsoku w:val="0"/>
        <w:overflowPunct w:val="0"/>
      </w:pPr>
    </w:p>
    <w:p w:rsidR="008F3E29" w:rsidRDefault="008F3E29">
      <w:pPr>
        <w:pStyle w:val="BodyText"/>
        <w:kinsoku w:val="0"/>
        <w:overflowPunct w:val="0"/>
        <w:ind w:left="174"/>
      </w:pPr>
      <w:r>
        <w:t xml:space="preserve">There is </w:t>
      </w:r>
      <w:r>
        <w:rPr>
          <w:b/>
          <w:bCs/>
        </w:rPr>
        <w:t xml:space="preserve">no time limit </w:t>
      </w:r>
      <w:r>
        <w:t xml:space="preserve">on considering such a claim under </w:t>
      </w:r>
      <w:r w:rsidRPr="00A63A4E">
        <w:rPr>
          <w:b/>
        </w:rPr>
        <w:t xml:space="preserve">Rule </w:t>
      </w:r>
      <w:r w:rsidR="007F116B" w:rsidRPr="00A63A4E">
        <w:rPr>
          <w:b/>
        </w:rPr>
        <w:t>20.1b(3)</w:t>
      </w:r>
      <w:r>
        <w:t>.</w:t>
      </w: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spacing w:before="177"/>
        <w:ind w:right="6"/>
        <w:jc w:val="center"/>
        <w:rPr>
          <w:b/>
          <w:bCs/>
          <w:sz w:val="28"/>
          <w:szCs w:val="28"/>
        </w:rPr>
      </w:pPr>
      <w:bookmarkStart w:id="1" w:name="_Hlk4683312"/>
      <w:r>
        <w:rPr>
          <w:b/>
          <w:bCs/>
          <w:sz w:val="28"/>
          <w:szCs w:val="28"/>
        </w:rPr>
        <w:t>References</w:t>
      </w:r>
    </w:p>
    <w:p w:rsidR="008F3E29" w:rsidRDefault="008F3E29">
      <w:pPr>
        <w:pStyle w:val="BodyText"/>
        <w:kinsoku w:val="0"/>
        <w:overflowPunct w:val="0"/>
        <w:spacing w:before="5"/>
        <w:rPr>
          <w:b/>
          <w:bCs/>
          <w:sz w:val="23"/>
          <w:szCs w:val="23"/>
        </w:rPr>
      </w:pPr>
    </w:p>
    <w:p w:rsidR="008F3E29" w:rsidRDefault="008F3E29">
      <w:pPr>
        <w:pStyle w:val="BodyText"/>
        <w:kinsoku w:val="0"/>
        <w:overflowPunct w:val="0"/>
        <w:ind w:left="2335"/>
        <w:rPr>
          <w:b/>
          <w:bCs/>
          <w:sz w:val="22"/>
          <w:szCs w:val="22"/>
        </w:rPr>
      </w:pPr>
      <w:r>
        <w:rPr>
          <w:b/>
          <w:bCs/>
          <w:sz w:val="22"/>
          <w:szCs w:val="22"/>
        </w:rPr>
        <w:t xml:space="preserve">Golf Canada </w:t>
      </w:r>
      <w:r>
        <w:rPr>
          <w:b/>
          <w:bCs/>
          <w:sz w:val="22"/>
          <w:szCs w:val="22"/>
          <w:u w:val="single"/>
        </w:rPr>
        <w:t>Handicap Manual -</w:t>
      </w:r>
      <w:r>
        <w:rPr>
          <w:b/>
          <w:bCs/>
          <w:sz w:val="22"/>
          <w:szCs w:val="22"/>
        </w:rPr>
        <w:t xml:space="preserve"> (March 1, 201</w:t>
      </w:r>
      <w:r w:rsidR="00A63A4E">
        <w:rPr>
          <w:b/>
          <w:bCs/>
          <w:sz w:val="22"/>
          <w:szCs w:val="22"/>
        </w:rPr>
        <w:t>8</w:t>
      </w:r>
      <w:r>
        <w:rPr>
          <w:b/>
          <w:bCs/>
          <w:sz w:val="22"/>
          <w:szCs w:val="22"/>
        </w:rPr>
        <w:t xml:space="preserve"> – </w:t>
      </w:r>
      <w:r w:rsidR="00A63A4E">
        <w:rPr>
          <w:b/>
          <w:bCs/>
          <w:sz w:val="22"/>
          <w:szCs w:val="22"/>
        </w:rPr>
        <w:t>December 31, 2019</w:t>
      </w:r>
      <w:r>
        <w:rPr>
          <w:b/>
          <w:bCs/>
          <w:sz w:val="22"/>
          <w:szCs w:val="22"/>
        </w:rPr>
        <w:t>)</w:t>
      </w:r>
    </w:p>
    <w:p w:rsidR="008F3E29" w:rsidRDefault="00F9028A">
      <w:pPr>
        <w:pStyle w:val="BodyText"/>
        <w:kinsoku w:val="0"/>
        <w:overflowPunct w:val="0"/>
        <w:spacing w:before="57"/>
        <w:ind w:left="2335"/>
        <w:rPr>
          <w:b/>
          <w:bCs/>
          <w:sz w:val="22"/>
          <w:szCs w:val="22"/>
        </w:rPr>
      </w:pPr>
      <w:r>
        <w:rPr>
          <w:b/>
          <w:bCs/>
          <w:sz w:val="22"/>
          <w:szCs w:val="22"/>
        </w:rPr>
        <w:t>R&amp;A USGA</w:t>
      </w:r>
      <w:r w:rsidR="008F3E29">
        <w:rPr>
          <w:b/>
          <w:bCs/>
          <w:sz w:val="22"/>
          <w:szCs w:val="22"/>
        </w:rPr>
        <w:t xml:space="preserve"> </w:t>
      </w:r>
      <w:r w:rsidR="008F3E29">
        <w:rPr>
          <w:b/>
          <w:bCs/>
          <w:sz w:val="22"/>
          <w:szCs w:val="22"/>
          <w:u w:val="single"/>
        </w:rPr>
        <w:t>Rules of Golf</w:t>
      </w:r>
      <w:r w:rsidR="008F3E29">
        <w:rPr>
          <w:b/>
          <w:bCs/>
          <w:sz w:val="22"/>
          <w:szCs w:val="22"/>
        </w:rPr>
        <w:t xml:space="preserve"> - (</w:t>
      </w:r>
      <w:r w:rsidR="007F116B">
        <w:rPr>
          <w:b/>
          <w:bCs/>
          <w:sz w:val="22"/>
          <w:szCs w:val="22"/>
        </w:rPr>
        <w:t>Effective January 2019</w:t>
      </w:r>
      <w:r w:rsidR="008F3E29">
        <w:rPr>
          <w:b/>
          <w:bCs/>
          <w:sz w:val="22"/>
          <w:szCs w:val="22"/>
        </w:rPr>
        <w:t>)</w:t>
      </w:r>
    </w:p>
    <w:p w:rsidR="00F9028A" w:rsidRDefault="00F9028A">
      <w:pPr>
        <w:pStyle w:val="BodyText"/>
        <w:kinsoku w:val="0"/>
        <w:overflowPunct w:val="0"/>
        <w:spacing w:before="57"/>
        <w:ind w:left="2335"/>
        <w:rPr>
          <w:b/>
          <w:bCs/>
          <w:sz w:val="22"/>
          <w:szCs w:val="22"/>
        </w:rPr>
      </w:pPr>
      <w:r>
        <w:rPr>
          <w:b/>
          <w:bCs/>
          <w:sz w:val="22"/>
          <w:szCs w:val="22"/>
        </w:rPr>
        <w:t xml:space="preserve">R&amp;A USGA </w:t>
      </w:r>
      <w:r w:rsidRPr="00F9028A">
        <w:rPr>
          <w:b/>
          <w:bCs/>
          <w:sz w:val="22"/>
          <w:szCs w:val="22"/>
          <w:u w:val="single"/>
        </w:rPr>
        <w:t>Players Edition of the Rules of Golf</w:t>
      </w:r>
      <w:r>
        <w:rPr>
          <w:b/>
          <w:bCs/>
          <w:sz w:val="22"/>
          <w:szCs w:val="22"/>
        </w:rPr>
        <w:t xml:space="preserve"> – (Effective January 2019)</w:t>
      </w:r>
    </w:p>
    <w:p w:rsidR="008F3E29" w:rsidRDefault="00F9028A">
      <w:pPr>
        <w:pStyle w:val="BodyText"/>
        <w:kinsoku w:val="0"/>
        <w:overflowPunct w:val="0"/>
        <w:spacing w:before="57"/>
        <w:ind w:left="2335"/>
        <w:rPr>
          <w:b/>
          <w:bCs/>
          <w:sz w:val="22"/>
          <w:szCs w:val="22"/>
        </w:rPr>
      </w:pPr>
      <w:r>
        <w:rPr>
          <w:b/>
          <w:bCs/>
          <w:sz w:val="22"/>
          <w:szCs w:val="22"/>
        </w:rPr>
        <w:t>R&amp;A USGA</w:t>
      </w:r>
      <w:r w:rsidR="008F3E29">
        <w:rPr>
          <w:b/>
          <w:bCs/>
          <w:sz w:val="22"/>
          <w:szCs w:val="22"/>
        </w:rPr>
        <w:t xml:space="preserve"> </w:t>
      </w:r>
      <w:r w:rsidR="007F116B">
        <w:rPr>
          <w:b/>
          <w:bCs/>
          <w:sz w:val="22"/>
          <w:szCs w:val="22"/>
          <w:u w:val="single"/>
        </w:rPr>
        <w:t>Official Guide to</w:t>
      </w:r>
      <w:r w:rsidR="008F3E29">
        <w:rPr>
          <w:b/>
          <w:bCs/>
          <w:sz w:val="22"/>
          <w:szCs w:val="22"/>
          <w:u w:val="single"/>
        </w:rPr>
        <w:t xml:space="preserve"> the Rules of Golf</w:t>
      </w:r>
      <w:r w:rsidR="008F3E29">
        <w:rPr>
          <w:b/>
          <w:bCs/>
          <w:sz w:val="22"/>
          <w:szCs w:val="22"/>
        </w:rPr>
        <w:t xml:space="preserve"> - (</w:t>
      </w:r>
      <w:r w:rsidR="007F116B">
        <w:rPr>
          <w:b/>
          <w:bCs/>
          <w:sz w:val="22"/>
          <w:szCs w:val="22"/>
        </w:rPr>
        <w:t>Effective January 2019</w:t>
      </w:r>
      <w:r w:rsidR="008F3E29">
        <w:rPr>
          <w:b/>
          <w:bCs/>
          <w:sz w:val="22"/>
          <w:szCs w:val="22"/>
        </w:rPr>
        <w:t>)</w:t>
      </w:r>
    </w:p>
    <w:bookmarkEnd w:id="1"/>
    <w:p w:rsidR="008F3E29" w:rsidRDefault="008F3E29">
      <w:pPr>
        <w:pStyle w:val="BodyText"/>
        <w:kinsoku w:val="0"/>
        <w:overflowPunct w:val="0"/>
        <w:spacing w:before="57"/>
        <w:ind w:left="2335"/>
        <w:rPr>
          <w:b/>
          <w:bCs/>
          <w:sz w:val="22"/>
          <w:szCs w:val="22"/>
        </w:rPr>
        <w:sectPr w:rsidR="008F3E29" w:rsidSect="00DA5B3F">
          <w:pgSz w:w="12240" w:h="15840"/>
          <w:pgMar w:top="960" w:right="860" w:bottom="1280" w:left="820" w:header="0" w:footer="864" w:gutter="0"/>
          <w:cols w:space="720"/>
          <w:noEndnote/>
          <w:docGrid w:linePitch="326"/>
        </w:sectPr>
      </w:pPr>
    </w:p>
    <w:p w:rsidR="008F3E29" w:rsidRDefault="008F3E29">
      <w:pPr>
        <w:pStyle w:val="Heading1"/>
        <w:kinsoku w:val="0"/>
        <w:overflowPunct w:val="0"/>
        <w:ind w:right="4"/>
      </w:pPr>
      <w:r>
        <w:lastRenderedPageBreak/>
        <w:t>SECTION THREE</w:t>
      </w:r>
    </w:p>
    <w:p w:rsidR="008F3E29" w:rsidRDefault="008F3E29">
      <w:pPr>
        <w:pStyle w:val="BodyText"/>
        <w:tabs>
          <w:tab w:val="left" w:pos="4279"/>
        </w:tabs>
        <w:kinsoku w:val="0"/>
        <w:overflowPunct w:val="0"/>
        <w:spacing w:before="280"/>
        <w:ind w:left="2335"/>
        <w:rPr>
          <w:b/>
          <w:bCs/>
          <w:sz w:val="36"/>
          <w:szCs w:val="36"/>
        </w:rPr>
      </w:pPr>
      <w:r>
        <w:rPr>
          <w:b/>
          <w:bCs/>
          <w:sz w:val="36"/>
          <w:szCs w:val="36"/>
          <w:u w:val="thick"/>
        </w:rPr>
        <w:t>Appendix</w:t>
      </w:r>
      <w:r>
        <w:rPr>
          <w:b/>
          <w:bCs/>
          <w:spacing w:val="-4"/>
          <w:sz w:val="36"/>
          <w:szCs w:val="36"/>
          <w:u w:val="thick"/>
        </w:rPr>
        <w:t xml:space="preserve"> </w:t>
      </w:r>
      <w:r>
        <w:rPr>
          <w:b/>
          <w:bCs/>
          <w:sz w:val="36"/>
          <w:szCs w:val="36"/>
          <w:u w:val="thick"/>
        </w:rPr>
        <w:t>I:</w:t>
      </w:r>
      <w:r>
        <w:rPr>
          <w:b/>
          <w:bCs/>
          <w:sz w:val="36"/>
          <w:szCs w:val="36"/>
        </w:rPr>
        <w:tab/>
      </w:r>
      <w:r>
        <w:rPr>
          <w:b/>
          <w:bCs/>
          <w:sz w:val="36"/>
          <w:szCs w:val="36"/>
          <w:u w:val="thick"/>
        </w:rPr>
        <w:t>Sample Decisions from Past</w:t>
      </w:r>
      <w:r>
        <w:rPr>
          <w:b/>
          <w:bCs/>
          <w:spacing w:val="-10"/>
          <w:sz w:val="36"/>
          <w:szCs w:val="36"/>
          <w:u w:val="thick"/>
        </w:rPr>
        <w:t xml:space="preserve"> </w:t>
      </w:r>
      <w:r>
        <w:rPr>
          <w:b/>
          <w:bCs/>
          <w:sz w:val="36"/>
          <w:szCs w:val="36"/>
          <w:u w:val="thick"/>
        </w:rPr>
        <w:t>Years</w:t>
      </w:r>
    </w:p>
    <w:p w:rsidR="008F3E29" w:rsidRDefault="008F3E29">
      <w:pPr>
        <w:pStyle w:val="BodyText"/>
        <w:kinsoku w:val="0"/>
        <w:overflowPunct w:val="0"/>
        <w:spacing w:before="1"/>
        <w:rPr>
          <w:b/>
          <w:bCs/>
          <w:sz w:val="19"/>
          <w:szCs w:val="19"/>
        </w:rPr>
      </w:pPr>
    </w:p>
    <w:p w:rsidR="008F3E29" w:rsidRDefault="008F3E29">
      <w:pPr>
        <w:pStyle w:val="BodyText"/>
        <w:kinsoku w:val="0"/>
        <w:overflowPunct w:val="0"/>
        <w:spacing w:before="51"/>
        <w:ind w:left="174" w:right="336" w:firstLine="720"/>
      </w:pPr>
      <w:r>
        <w:t>Over the past 20 or more years the Coordinators’ of the area, now known as Zone 3 and 4, (formerly Districts 2-5-8) have been called upon to make decisions about issues under dispute in Interclub Team Match Play. The Team Match Play Manual was revised into booklet form in November 2004 for ease of use by the clubs. While the same issues do crop up yearly, every now and again there are special ones that need to be addressed. In reviewing the notes and minutes of the Coordinator and the Zone 3 and 4 Committee meetings, the following Decisions have been compiled for your reference. As stated in the TEAM &amp; INTERCLUB MATCH PLAY MANUAL;</w:t>
      </w:r>
    </w:p>
    <w:p w:rsidR="008F3E29" w:rsidRDefault="008F3E29">
      <w:pPr>
        <w:pStyle w:val="BodyText"/>
        <w:kinsoku w:val="0"/>
        <w:overflowPunct w:val="0"/>
        <w:spacing w:before="4"/>
        <w:ind w:left="174" w:right="301"/>
      </w:pPr>
      <w:r>
        <w:rPr>
          <w:i/>
          <w:iCs/>
        </w:rPr>
        <w:t xml:space="preserve">Any questions or disputes not resolved at the Club level must be referred to the </w:t>
      </w:r>
      <w:r>
        <w:rPr>
          <w:b/>
          <w:bCs/>
          <w:i/>
          <w:iCs/>
        </w:rPr>
        <w:t xml:space="preserve">Zone 3 and 4 First Team Chair </w:t>
      </w:r>
      <w:r>
        <w:rPr>
          <w:i/>
          <w:iCs/>
        </w:rPr>
        <w:t>and if necessary</w:t>
      </w:r>
      <w:r w:rsidR="00D2569E">
        <w:rPr>
          <w:i/>
          <w:iCs/>
        </w:rPr>
        <w:t>,</w:t>
      </w:r>
      <w:r>
        <w:rPr>
          <w:i/>
          <w:iCs/>
        </w:rPr>
        <w:t xml:space="preserve"> to the Zone 3 and 4 Team Match Play Committee</w:t>
      </w:r>
      <w:r>
        <w:t>.</w:t>
      </w:r>
    </w:p>
    <w:p w:rsidR="008F3E29" w:rsidRDefault="008F3E29">
      <w:pPr>
        <w:pStyle w:val="BodyText"/>
        <w:kinsoku w:val="0"/>
        <w:overflowPunct w:val="0"/>
        <w:spacing w:before="7"/>
        <w:rPr>
          <w:sz w:val="23"/>
          <w:szCs w:val="23"/>
        </w:rPr>
      </w:pPr>
    </w:p>
    <w:p w:rsidR="008F3E29" w:rsidRDefault="008F3E29">
      <w:pPr>
        <w:pStyle w:val="Heading2"/>
        <w:kinsoku w:val="0"/>
        <w:overflowPunct w:val="0"/>
        <w:spacing w:before="1" w:line="341" w:lineRule="exact"/>
      </w:pPr>
      <w:r>
        <w:t>WEATHER PROBLEMS</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3"/>
        <w:ind w:left="174" w:right="229" w:firstLine="720"/>
      </w:pPr>
      <w:r>
        <w:t>A game was scheduled between Team A (the Host Team) and Team B. The members of Team B</w:t>
      </w:r>
      <w:r w:rsidR="00B33465">
        <w:t xml:space="preserve">, </w:t>
      </w:r>
      <w:r>
        <w:t>all met at their clubhouse to carpool to the game. There was torrential rain and they decided that they did not want to drive such a long way to have the game cancelled once they got there. They tried to call the Host Club’s Pro-shop but there was no answer. They decided not to play. Later attempts to get in touch with someone at the club were finally successful.</w:t>
      </w:r>
    </w:p>
    <w:p w:rsidR="008F3E29" w:rsidRDefault="008F3E29">
      <w:pPr>
        <w:pStyle w:val="BodyText"/>
        <w:kinsoku w:val="0"/>
        <w:overflowPunct w:val="0"/>
        <w:ind w:left="174" w:right="207"/>
      </w:pPr>
      <w:r>
        <w:t xml:space="preserve">Team A showed up and was ready to play. It had rained overnight but the day was clear and conditions were good. Since Team B was not present at the Host Club without any notice or contact, Team A claimed the total </w:t>
      </w:r>
      <w:r w:rsidRPr="00A908E6">
        <w:t>points</w:t>
      </w:r>
      <w:r>
        <w:t>.</w:t>
      </w:r>
    </w:p>
    <w:p w:rsidR="008F3E29" w:rsidRDefault="008F3E29">
      <w:pPr>
        <w:pStyle w:val="Heading3"/>
        <w:kinsoku w:val="0"/>
        <w:overflowPunct w:val="0"/>
      </w:pPr>
      <w:r>
        <w:t>Ruling:</w:t>
      </w:r>
    </w:p>
    <w:p w:rsidR="008F3E29" w:rsidRDefault="008F3E29">
      <w:pPr>
        <w:pStyle w:val="BodyText"/>
        <w:kinsoku w:val="0"/>
        <w:overflowPunct w:val="0"/>
        <w:ind w:left="174" w:right="342" w:firstLine="720"/>
      </w:pPr>
      <w:r>
        <w:t>It was ruled that neither Team could claim the full points because the game was not played and this would unfairly affect the point standing against other clubs’ Teams toward the Zone 4 Year End Competitions. The match had to be rescheduled with the understanding that only the Host Club could determine the conditions of play on any given day.</w:t>
      </w:r>
    </w:p>
    <w:p w:rsidR="008F3E29" w:rsidRDefault="008F3E29">
      <w:pPr>
        <w:pStyle w:val="BodyText"/>
        <w:kinsoku w:val="0"/>
        <w:overflowPunct w:val="0"/>
        <w:spacing w:before="6"/>
        <w:rPr>
          <w:sz w:val="22"/>
          <w:szCs w:val="22"/>
        </w:rPr>
      </w:pPr>
    </w:p>
    <w:p w:rsidR="008F3E29" w:rsidRDefault="008F3E29">
      <w:pPr>
        <w:pStyle w:val="Heading2"/>
        <w:kinsoku w:val="0"/>
        <w:overflowPunct w:val="0"/>
        <w:rPr>
          <w:sz w:val="24"/>
          <w:szCs w:val="24"/>
        </w:rPr>
      </w:pPr>
      <w:r>
        <w:t>Decision 2</w:t>
      </w:r>
      <w:r>
        <w:rPr>
          <w:sz w:val="24"/>
          <w:szCs w:val="24"/>
        </w:rPr>
        <w:t>:</w:t>
      </w:r>
    </w:p>
    <w:p w:rsidR="008F3E29" w:rsidRDefault="008F3E29">
      <w:pPr>
        <w:pStyle w:val="BodyText"/>
        <w:kinsoku w:val="0"/>
        <w:overflowPunct w:val="0"/>
        <w:spacing w:before="14" w:line="230" w:lineRule="auto"/>
        <w:ind w:left="174" w:right="206" w:firstLine="720"/>
      </w:pPr>
      <w:r>
        <w:t>Team A (Host Team) and Team B began playing the course. There were four groups playing. When the first group completed the 9</w:t>
      </w:r>
      <w:r w:rsidR="00411037">
        <w:t>th</w:t>
      </w:r>
      <w:r>
        <w:rPr>
          <w:position w:val="11"/>
          <w:sz w:val="16"/>
          <w:szCs w:val="16"/>
        </w:rPr>
        <w:t xml:space="preserve"> </w:t>
      </w:r>
      <w:r>
        <w:t>hole, it started to rain. By the time the first group finished playing the 14</w:t>
      </w:r>
      <w:r w:rsidR="00411037">
        <w:t>th</w:t>
      </w:r>
      <w:r>
        <w:rPr>
          <w:position w:val="11"/>
          <w:sz w:val="16"/>
          <w:szCs w:val="16"/>
        </w:rPr>
        <w:t xml:space="preserve"> </w:t>
      </w:r>
      <w:r>
        <w:t>hole, there was standing water in the bunkers and on the</w:t>
      </w:r>
      <w:r w:rsidR="00D2569E">
        <w:t xml:space="preserve"> </w:t>
      </w:r>
      <w:r>
        <w:t>putting green interfering with play. The rain had become considerably heavier, there was standing water everywhere and the light was beginning to deteriorate. The Captain of Team A approached the Captain of Team B (who was in the next group) and they decided to discontinue</w:t>
      </w:r>
      <w:r>
        <w:rPr>
          <w:spacing w:val="-29"/>
        </w:rPr>
        <w:t xml:space="preserve"> </w:t>
      </w:r>
      <w:r>
        <w:t>play.</w:t>
      </w:r>
    </w:p>
    <w:p w:rsidR="008F3E29" w:rsidRDefault="008F3E29">
      <w:pPr>
        <w:pStyle w:val="BodyText"/>
        <w:kinsoku w:val="0"/>
        <w:overflowPunct w:val="0"/>
        <w:ind w:left="174" w:right="455"/>
        <w:rPr>
          <w:rFonts w:ascii="Times New Roman" w:hAnsi="Times New Roman" w:cs="Times New Roman"/>
        </w:rPr>
      </w:pPr>
      <w:r>
        <w:t>Both Team Captains contacted the Team Chair for a ruling. In this instance the Zone Chair and Zone 3 and 4 First Team Chair were contacted to assist with the ruling</w:t>
      </w:r>
      <w:r>
        <w:rPr>
          <w:rFonts w:ascii="Times New Roman" w:hAnsi="Times New Roman" w:cs="Times New Roman"/>
        </w:rPr>
        <w:t>.</w:t>
      </w:r>
    </w:p>
    <w:p w:rsidR="008F3E29" w:rsidRDefault="008F3E29">
      <w:pPr>
        <w:pStyle w:val="Heading3"/>
        <w:kinsoku w:val="0"/>
        <w:overflowPunct w:val="0"/>
        <w:spacing w:before="1"/>
      </w:pPr>
      <w:r>
        <w:t>Ruling:</w:t>
      </w:r>
    </w:p>
    <w:p w:rsidR="008F3E29" w:rsidRDefault="008F3E29">
      <w:pPr>
        <w:pStyle w:val="BodyText"/>
        <w:kinsoku w:val="0"/>
        <w:overflowPunct w:val="0"/>
        <w:spacing w:line="244" w:lineRule="auto"/>
        <w:ind w:left="1163" w:hanging="990"/>
      </w:pPr>
      <w:r>
        <w:t>FACTS: a) The Team Matches could not be resumed that day as there was lightning in the area and the course was closed. It was already late in the day.</w:t>
      </w:r>
    </w:p>
    <w:p w:rsidR="008F3E29" w:rsidRDefault="008F3E29">
      <w:pPr>
        <w:pStyle w:val="ListParagraph"/>
        <w:numPr>
          <w:ilvl w:val="1"/>
          <w:numId w:val="8"/>
        </w:numPr>
        <w:tabs>
          <w:tab w:val="left" w:pos="1145"/>
        </w:tabs>
        <w:kinsoku w:val="0"/>
        <w:overflowPunct w:val="0"/>
        <w:spacing w:line="287" w:lineRule="exact"/>
        <w:ind w:hanging="250"/>
      </w:pPr>
      <w:r>
        <w:t>All groups had completed at least 11 holes of</w:t>
      </w:r>
      <w:r>
        <w:rPr>
          <w:spacing w:val="-15"/>
        </w:rPr>
        <w:t xml:space="preserve"> </w:t>
      </w:r>
      <w:r>
        <w:t>play.</w:t>
      </w:r>
    </w:p>
    <w:p w:rsidR="008F3E29" w:rsidRDefault="008F3E29">
      <w:pPr>
        <w:pStyle w:val="ListParagraph"/>
        <w:numPr>
          <w:ilvl w:val="1"/>
          <w:numId w:val="8"/>
        </w:numPr>
        <w:tabs>
          <w:tab w:val="left" w:pos="1120"/>
        </w:tabs>
        <w:kinsoku w:val="0"/>
        <w:overflowPunct w:val="0"/>
        <w:ind w:left="1119" w:hanging="225"/>
      </w:pPr>
      <w:r>
        <w:t>It was the last game of the Yearly</w:t>
      </w:r>
      <w:r>
        <w:rPr>
          <w:spacing w:val="-16"/>
        </w:rPr>
        <w:t xml:space="preserve"> </w:t>
      </w:r>
      <w:r>
        <w:t>Schedule.</w:t>
      </w:r>
    </w:p>
    <w:p w:rsidR="008F3E29" w:rsidRDefault="008F3E29">
      <w:pPr>
        <w:pStyle w:val="ListParagraph"/>
        <w:numPr>
          <w:ilvl w:val="1"/>
          <w:numId w:val="8"/>
        </w:numPr>
        <w:tabs>
          <w:tab w:val="left" w:pos="1120"/>
        </w:tabs>
        <w:kinsoku w:val="0"/>
        <w:overflowPunct w:val="0"/>
        <w:ind w:left="1119" w:hanging="225"/>
        <w:sectPr w:rsidR="008F3E29" w:rsidSect="00DA5B3F">
          <w:pgSz w:w="12240" w:h="15840"/>
          <w:pgMar w:top="980" w:right="860" w:bottom="1280" w:left="820" w:header="0" w:footer="864" w:gutter="0"/>
          <w:cols w:space="720"/>
          <w:noEndnote/>
          <w:docGrid w:linePitch="326"/>
        </w:sectPr>
      </w:pPr>
    </w:p>
    <w:p w:rsidR="008F3E29" w:rsidRDefault="008F3E29">
      <w:pPr>
        <w:pStyle w:val="BodyText"/>
        <w:kinsoku w:val="0"/>
        <w:overflowPunct w:val="0"/>
        <w:spacing w:before="36" w:line="242" w:lineRule="auto"/>
        <w:ind w:left="174" w:right="317"/>
        <w:jc w:val="both"/>
      </w:pPr>
      <w:r>
        <w:lastRenderedPageBreak/>
        <w:t>The game should not be replayed. They were given the option to resume the Match Play from the hole last finished. However, as they were unable to find a date, it was decided that the game would stand</w:t>
      </w:r>
      <w:r>
        <w:rPr>
          <w:spacing w:val="-39"/>
        </w:rPr>
        <w:t xml:space="preserve"> </w:t>
      </w:r>
      <w:r>
        <w:t>as played and the points for the remaining holes would be divided equally between the</w:t>
      </w:r>
      <w:r>
        <w:rPr>
          <w:spacing w:val="-38"/>
        </w:rPr>
        <w:t xml:space="preserve"> </w:t>
      </w:r>
      <w:r>
        <w:t>Teams.</w:t>
      </w:r>
    </w:p>
    <w:p w:rsidR="008F3E29" w:rsidRDefault="008F3E29">
      <w:pPr>
        <w:pStyle w:val="BodyText"/>
        <w:kinsoku w:val="0"/>
        <w:overflowPunct w:val="0"/>
        <w:spacing w:before="5"/>
        <w:rPr>
          <w:sz w:val="23"/>
          <w:szCs w:val="23"/>
        </w:rPr>
      </w:pPr>
    </w:p>
    <w:p w:rsidR="008F3E29" w:rsidRDefault="008F3E29">
      <w:pPr>
        <w:pStyle w:val="Heading2"/>
        <w:kinsoku w:val="0"/>
        <w:overflowPunct w:val="0"/>
        <w:spacing w:line="341" w:lineRule="exact"/>
        <w:jc w:val="both"/>
      </w:pPr>
      <w:r>
        <w:t>RESCHEDULING OF GAMES</w:t>
      </w:r>
    </w:p>
    <w:p w:rsidR="008F3E29" w:rsidRDefault="008F3E29">
      <w:pPr>
        <w:pStyle w:val="BodyText"/>
        <w:kinsoku w:val="0"/>
        <w:overflowPunct w:val="0"/>
        <w:spacing w:line="341" w:lineRule="exact"/>
        <w:ind w:left="174"/>
        <w:jc w:val="both"/>
        <w:rPr>
          <w:b/>
          <w:bCs/>
          <w:sz w:val="28"/>
          <w:szCs w:val="28"/>
        </w:rPr>
      </w:pPr>
      <w:r>
        <w:rPr>
          <w:b/>
          <w:bCs/>
          <w:sz w:val="28"/>
          <w:szCs w:val="28"/>
        </w:rPr>
        <w:t>Decision1:</w:t>
      </w:r>
    </w:p>
    <w:p w:rsidR="008F3E29" w:rsidRDefault="008F3E29">
      <w:pPr>
        <w:pStyle w:val="BodyText"/>
        <w:kinsoku w:val="0"/>
        <w:overflowPunct w:val="0"/>
        <w:spacing w:before="3"/>
        <w:ind w:left="174" w:right="207" w:firstLine="720"/>
      </w:pPr>
      <w:r>
        <w:t xml:space="preserve">A Team game was scheduled between Team A (Host Team) and Team B. Team B phoned in advance to notify the Host Team that due to scheduling problems with players and the club, they were not able to play the away game as scheduled and requested Team A to help out in this regard and to reschedule the game. Team A refused and stated that if Team B did not show up for the </w:t>
      </w:r>
      <w:proofErr w:type="gramStart"/>
      <w:r>
        <w:t>game</w:t>
      </w:r>
      <w:proofErr w:type="gramEnd"/>
      <w:r>
        <w:t xml:space="preserve"> they would lose all points which would be awarded to Team A.</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This is a friendly competition and every effort should have been made to try to accommodate a</w:t>
      </w:r>
    </w:p>
    <w:p w:rsidR="008F3E29" w:rsidRDefault="008F3E29">
      <w:pPr>
        <w:pStyle w:val="BodyText"/>
        <w:kinsoku w:val="0"/>
        <w:overflowPunct w:val="0"/>
        <w:ind w:left="174" w:right="288"/>
      </w:pPr>
      <w:r>
        <w:t>reasonable request by another Team. Since the reason for the request by Team B was very reasonable and it was done over 2 months before the scheduled game, Team A was advised they must find an agreeable date. They were also advised that if the game was not played no points would be awarded to either Team. The game could be played on any day of the week (Monday thru Sunday) agreeable to both Teams. The game was rescheduled and played at a later date agreeable to both clubs.</w:t>
      </w:r>
    </w:p>
    <w:p w:rsidR="008F3E29" w:rsidRDefault="008F3E29">
      <w:pPr>
        <w:pStyle w:val="BodyText"/>
        <w:kinsoku w:val="0"/>
        <w:overflowPunct w:val="0"/>
        <w:spacing w:before="11"/>
        <w:rPr>
          <w:sz w:val="23"/>
          <w:szCs w:val="23"/>
        </w:rPr>
      </w:pPr>
    </w:p>
    <w:p w:rsidR="008F3E29" w:rsidRDefault="008F3E29">
      <w:pPr>
        <w:pStyle w:val="Heading2"/>
        <w:kinsoku w:val="0"/>
        <w:overflowPunct w:val="0"/>
        <w:spacing w:before="1"/>
      </w:pPr>
      <w:r>
        <w:t>Decision 2:</w:t>
      </w:r>
    </w:p>
    <w:p w:rsidR="008F3E29" w:rsidRDefault="008F3E29">
      <w:pPr>
        <w:pStyle w:val="BodyText"/>
        <w:kinsoku w:val="0"/>
        <w:overflowPunct w:val="0"/>
        <w:spacing w:before="3"/>
        <w:ind w:left="174" w:firstLine="720"/>
      </w:pPr>
      <w:r>
        <w:t>A game was scheduled between Team A (Host Team) and Team B. When the draw needed to be completed, Team B notified Team A with the names and Handicap Factors of four players that were available to play. As there should have been eight players, Team A asked the Committee for advice and a ruling.</w:t>
      </w:r>
    </w:p>
    <w:p w:rsidR="008F3E29" w:rsidRDefault="008F3E29">
      <w:pPr>
        <w:pStyle w:val="BodyText"/>
        <w:kinsoku w:val="0"/>
        <w:overflowPunct w:val="0"/>
        <w:spacing w:before="1"/>
        <w:rPr>
          <w:sz w:val="18"/>
          <w:szCs w:val="18"/>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The Committee asked Team B for the reason why there was only four players and then gave</w:t>
      </w:r>
    </w:p>
    <w:p w:rsidR="008F3E29" w:rsidRDefault="008F3E29">
      <w:pPr>
        <w:pStyle w:val="BodyText"/>
        <w:kinsoku w:val="0"/>
        <w:overflowPunct w:val="0"/>
        <w:spacing w:line="242" w:lineRule="auto"/>
        <w:ind w:left="174" w:right="207"/>
      </w:pPr>
      <w:r>
        <w:t>them an option of rescheduling the game at a time agreeable for both Teams. Team B was also advised that they must be able to field their Team with eight players. If they were consistently fielding their Team short of the number of players set by the Manual, the club should consider withdrawing from Interclub Team Match Play.</w:t>
      </w:r>
    </w:p>
    <w:p w:rsidR="008F3E29" w:rsidRDefault="008F3E29">
      <w:pPr>
        <w:pStyle w:val="BodyText"/>
        <w:kinsoku w:val="0"/>
        <w:overflowPunct w:val="0"/>
        <w:spacing w:before="5"/>
        <w:rPr>
          <w:sz w:val="21"/>
          <w:szCs w:val="21"/>
        </w:rPr>
      </w:pPr>
    </w:p>
    <w:p w:rsidR="008F3E29" w:rsidRDefault="008F3E29">
      <w:pPr>
        <w:pStyle w:val="BodyText"/>
        <w:tabs>
          <w:tab w:val="left" w:pos="3775"/>
        </w:tabs>
        <w:kinsoku w:val="0"/>
        <w:overflowPunct w:val="0"/>
        <w:ind w:left="174" w:right="631"/>
        <w:rPr>
          <w:i/>
          <w:iCs/>
        </w:rPr>
      </w:pPr>
      <w:r>
        <w:rPr>
          <w:b/>
          <w:bCs/>
          <w:sz w:val="28"/>
          <w:szCs w:val="28"/>
        </w:rPr>
        <w:t>CHANGES TO</w:t>
      </w:r>
      <w:r>
        <w:rPr>
          <w:b/>
          <w:bCs/>
          <w:spacing w:val="-9"/>
          <w:sz w:val="28"/>
          <w:szCs w:val="28"/>
        </w:rPr>
        <w:t xml:space="preserve"> </w:t>
      </w:r>
      <w:r>
        <w:rPr>
          <w:b/>
          <w:bCs/>
          <w:sz w:val="28"/>
          <w:szCs w:val="28"/>
        </w:rPr>
        <w:t>THE DRAW</w:t>
      </w:r>
      <w:r>
        <w:rPr>
          <w:b/>
          <w:bCs/>
          <w:sz w:val="28"/>
          <w:szCs w:val="28"/>
        </w:rPr>
        <w:tab/>
      </w:r>
      <w:r>
        <w:rPr>
          <w:sz w:val="28"/>
          <w:szCs w:val="28"/>
        </w:rPr>
        <w:t>(</w:t>
      </w:r>
      <w:r>
        <w:rPr>
          <w:b/>
          <w:bCs/>
          <w:sz w:val="28"/>
          <w:szCs w:val="28"/>
        </w:rPr>
        <w:t>NB</w:t>
      </w:r>
      <w:r>
        <w:rPr>
          <w:b/>
          <w:bCs/>
          <w:sz w:val="32"/>
          <w:szCs w:val="32"/>
        </w:rPr>
        <w:t xml:space="preserve">. </w:t>
      </w:r>
      <w:r>
        <w:rPr>
          <w:i/>
          <w:iCs/>
        </w:rPr>
        <w:t>The following two Decisions and Rulings were</w:t>
      </w:r>
      <w:r>
        <w:rPr>
          <w:i/>
          <w:iCs/>
          <w:spacing w:val="-20"/>
        </w:rPr>
        <w:t xml:space="preserve"> </w:t>
      </w:r>
      <w:r>
        <w:rPr>
          <w:i/>
          <w:iCs/>
        </w:rPr>
        <w:t>taken</w:t>
      </w:r>
      <w:r>
        <w:rPr>
          <w:i/>
          <w:iCs/>
          <w:spacing w:val="-2"/>
        </w:rPr>
        <w:t xml:space="preserve"> </w:t>
      </w:r>
      <w:r>
        <w:rPr>
          <w:i/>
          <w:iCs/>
        </w:rPr>
        <w:t>in accordance with the directions of past Team Manuals. They are included for historical reasons. This year’s revised Team manual, 2015, attempts to negate such harsh penalties and reduce pressures</w:t>
      </w:r>
      <w:r>
        <w:rPr>
          <w:i/>
          <w:iCs/>
          <w:spacing w:val="-36"/>
        </w:rPr>
        <w:t xml:space="preserve"> </w:t>
      </w:r>
      <w:r>
        <w:rPr>
          <w:i/>
          <w:iCs/>
        </w:rPr>
        <w:t>on Team</w:t>
      </w:r>
      <w:r>
        <w:rPr>
          <w:i/>
          <w:iCs/>
          <w:spacing w:val="-4"/>
        </w:rPr>
        <w:t xml:space="preserve"> </w:t>
      </w:r>
      <w:r>
        <w:rPr>
          <w:i/>
          <w:iCs/>
        </w:rPr>
        <w:t>Captains.)</w:t>
      </w:r>
    </w:p>
    <w:p w:rsidR="008F3E29" w:rsidRDefault="008F3E29">
      <w:pPr>
        <w:pStyle w:val="BodyText"/>
        <w:kinsoku w:val="0"/>
        <w:overflowPunct w:val="0"/>
        <w:spacing w:before="11"/>
        <w:rPr>
          <w:i/>
          <w:iCs/>
          <w:sz w:val="23"/>
          <w:szCs w:val="23"/>
        </w:rPr>
      </w:pPr>
    </w:p>
    <w:p w:rsidR="008F3E29" w:rsidRDefault="008F3E29">
      <w:pPr>
        <w:pStyle w:val="BodyText"/>
        <w:kinsoku w:val="0"/>
        <w:overflowPunct w:val="0"/>
        <w:spacing w:before="1"/>
        <w:ind w:left="174" w:right="207" w:firstLine="720"/>
      </w:pPr>
      <w:r>
        <w:t>Team A was hosting Team B. Team B was short one player in the third group. This absent player notified her Captain on the night before that she was unable to play. Team B was a small club who could barely field the 12 players needed. They decided to play the Team Match with one player short. Team A agreed that the third group would play one player short and all other players would play as the score cards indicated in order to eliminate extra work making new score cards.</w:t>
      </w:r>
    </w:p>
    <w:p w:rsidR="008F3E29" w:rsidRDefault="008F3E29">
      <w:pPr>
        <w:pStyle w:val="BodyText"/>
        <w:kinsoku w:val="0"/>
        <w:overflowPunct w:val="0"/>
        <w:spacing w:before="1"/>
        <w:ind w:left="174" w:right="207" w:firstLine="720"/>
        <w:sectPr w:rsidR="008F3E29" w:rsidSect="00DA5B3F">
          <w:pgSz w:w="12240" w:h="15840"/>
          <w:pgMar w:top="960" w:right="860" w:bottom="1280" w:left="820" w:header="0" w:footer="864" w:gutter="0"/>
          <w:cols w:space="720"/>
          <w:noEndnote/>
          <w:docGrid w:linePitch="326"/>
        </w:sectPr>
      </w:pPr>
    </w:p>
    <w:p w:rsidR="008F3E29" w:rsidRDefault="008F3E29">
      <w:pPr>
        <w:pStyle w:val="Heading3"/>
        <w:kinsoku w:val="0"/>
        <w:overflowPunct w:val="0"/>
        <w:spacing w:before="36"/>
      </w:pPr>
      <w:r>
        <w:lastRenderedPageBreak/>
        <w:t>Ruling:</w:t>
      </w:r>
    </w:p>
    <w:p w:rsidR="008F3E29" w:rsidRDefault="008F3E29">
      <w:pPr>
        <w:pStyle w:val="BodyText"/>
        <w:kinsoku w:val="0"/>
        <w:overflowPunct w:val="0"/>
        <w:spacing w:before="4"/>
        <w:ind w:left="894"/>
      </w:pPr>
      <w:r>
        <w:t>The guideline in the Team &amp; Interclub Match Play Manual is clear. When a club is one player</w:t>
      </w:r>
    </w:p>
    <w:p w:rsidR="008F3E29" w:rsidRDefault="008F3E29">
      <w:pPr>
        <w:pStyle w:val="BodyText"/>
        <w:kinsoku w:val="0"/>
        <w:overflowPunct w:val="0"/>
        <w:ind w:left="174" w:right="194"/>
        <w:rPr>
          <w:sz w:val="28"/>
          <w:szCs w:val="28"/>
        </w:rPr>
      </w:pPr>
      <w:r>
        <w:t>short (and the Captain was aware of this fact on the night before the game), the Captain must move everyone up and the last group will play short. This must not be decided by agreement between the two clubs. The Interclub Team Match Play Manual must be adhered to. Team B forfeited all points that it earned by fielding its team in the wrong order</w:t>
      </w:r>
      <w:r>
        <w:rPr>
          <w:sz w:val="28"/>
          <w:szCs w:val="28"/>
        </w:rPr>
        <w:t>.</w:t>
      </w:r>
    </w:p>
    <w:p w:rsidR="008F3E29" w:rsidRDefault="008F3E29">
      <w:pPr>
        <w:pStyle w:val="BodyText"/>
        <w:kinsoku w:val="0"/>
        <w:overflowPunct w:val="0"/>
        <w:rPr>
          <w:sz w:val="22"/>
          <w:szCs w:val="22"/>
        </w:rPr>
      </w:pPr>
    </w:p>
    <w:p w:rsidR="008F3E29" w:rsidRDefault="008F3E29">
      <w:pPr>
        <w:pStyle w:val="Heading2"/>
        <w:kinsoku w:val="0"/>
        <w:overflowPunct w:val="0"/>
      </w:pPr>
      <w:r>
        <w:t>Decision 2:</w:t>
      </w:r>
    </w:p>
    <w:p w:rsidR="008F3E29" w:rsidRDefault="008F3E29">
      <w:pPr>
        <w:pStyle w:val="BodyText"/>
        <w:kinsoku w:val="0"/>
        <w:overflowPunct w:val="0"/>
        <w:spacing w:before="3"/>
        <w:ind w:left="174" w:right="231" w:firstLine="720"/>
      </w:pPr>
      <w:r>
        <w:t>Team A fielded three Teams. The draws were made and posted. On the afternoon prior to team play, a player who was in the second group of Team A’s First Team became unavailable and informed the Team Captain. Team A decided that the player in the second group would play alone and the rest of the draw would remain the same.</w:t>
      </w:r>
    </w:p>
    <w:p w:rsidR="008F3E29" w:rsidRDefault="008F3E29">
      <w:pPr>
        <w:pStyle w:val="BodyText"/>
        <w:kinsoku w:val="0"/>
        <w:overflowPunct w:val="0"/>
        <w:ind w:left="174" w:right="540" w:firstLine="52"/>
      </w:pPr>
      <w:r>
        <w:t>On the arrival of Team B, Team A’s Captain</w:t>
      </w:r>
      <w:r w:rsidR="00C36B15">
        <w:t>,</w:t>
      </w:r>
      <w:r>
        <w:t xml:space="preserve"> informed Team B’s Captain they had decided to leave a single player in the second group and the rest of the field would remain in the same order. Team B’s Captain agreed to the arrangement. After the match, Team B’s Captain reported the facts to her club executive.  The matter was referred to the Team Chair for a ruling.</w:t>
      </w:r>
    </w:p>
    <w:p w:rsidR="008F3E29" w:rsidRDefault="008F3E29">
      <w:pPr>
        <w:pStyle w:val="BodyText"/>
        <w:kinsoku w:val="0"/>
        <w:overflowPunct w:val="0"/>
        <w:spacing w:before="7"/>
        <w:rPr>
          <w:sz w:val="23"/>
          <w:szCs w:val="23"/>
        </w:rPr>
      </w:pPr>
    </w:p>
    <w:p w:rsidR="008F3E29" w:rsidRDefault="008F3E29">
      <w:pPr>
        <w:pStyle w:val="Heading2"/>
        <w:kinsoku w:val="0"/>
        <w:overflowPunct w:val="0"/>
        <w:spacing w:before="1"/>
      </w:pPr>
      <w:r>
        <w:t>Ruling:</w:t>
      </w:r>
    </w:p>
    <w:p w:rsidR="008F3E29" w:rsidRDefault="008F3E29">
      <w:pPr>
        <w:pStyle w:val="BodyText"/>
        <w:kinsoku w:val="0"/>
        <w:overflowPunct w:val="0"/>
        <w:spacing w:before="8"/>
        <w:ind w:left="174" w:firstLine="720"/>
      </w:pPr>
      <w:r>
        <w:t>The two Captains cannot override the Guidelines of the Team &amp; Interclub Match Play Manual. As Team A’s Captain knew the facts of the cancellation the day before the team match and there was</w:t>
      </w:r>
    </w:p>
    <w:p w:rsidR="008F3E29" w:rsidRDefault="008F3E29">
      <w:pPr>
        <w:pStyle w:val="BodyText"/>
        <w:kinsoku w:val="0"/>
        <w:overflowPunct w:val="0"/>
        <w:ind w:left="174" w:right="207"/>
      </w:pPr>
      <w:r>
        <w:t>indeed “enough time” for the Captain to adjust the draw. It was ruled that all players of Team A should have moved up one spot. Since all three of Team A’s Teams played in incorrect order, they were in breach of the manual. All points earned by Team A’s three Teams were forfeited. Team B kept only the points they had earned.</w:t>
      </w:r>
    </w:p>
    <w:p w:rsidR="008F3E29" w:rsidRDefault="008F3E29">
      <w:pPr>
        <w:pStyle w:val="BodyText"/>
        <w:kinsoku w:val="0"/>
        <w:overflowPunct w:val="0"/>
        <w:spacing w:before="8"/>
        <w:rPr>
          <w:sz w:val="23"/>
          <w:szCs w:val="23"/>
        </w:rPr>
      </w:pPr>
    </w:p>
    <w:p w:rsidR="008F3E29" w:rsidRDefault="008F3E29">
      <w:pPr>
        <w:pStyle w:val="Heading2"/>
        <w:kinsoku w:val="0"/>
        <w:overflowPunct w:val="0"/>
        <w:spacing w:line="341" w:lineRule="exact"/>
      </w:pPr>
      <w:r>
        <w:t>HANDICAP ISSUES</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4"/>
        <w:ind w:left="174" w:right="386" w:firstLine="720"/>
      </w:pPr>
      <w:r>
        <w:t>In accordance with the guidelines, a player had been playing Team at two different clubs. Half way through the year it was discovered that the player maintained a different Handicap Factor at each club. At Club A the player had an 18 handicap and at Club B the player had a 15 handicap. The facts were reported to the Captain of each club, the Zone Chair and subsequently the Zone 3 and 4 Coordinator.</w:t>
      </w:r>
    </w:p>
    <w:p w:rsidR="008F3E29" w:rsidRDefault="008F3E29">
      <w:pPr>
        <w:pStyle w:val="BodyText"/>
        <w:kinsoku w:val="0"/>
        <w:overflowPunct w:val="0"/>
        <w:spacing w:before="7"/>
        <w:rPr>
          <w:sz w:val="23"/>
          <w:szCs w:val="23"/>
        </w:rPr>
      </w:pPr>
    </w:p>
    <w:p w:rsidR="008F3E29" w:rsidRDefault="008F3E29">
      <w:pPr>
        <w:pStyle w:val="Heading2"/>
        <w:kinsoku w:val="0"/>
        <w:overflowPunct w:val="0"/>
      </w:pPr>
      <w:r>
        <w:t>Ruling:</w:t>
      </w:r>
    </w:p>
    <w:p w:rsidR="008F3E29" w:rsidRDefault="008F3E29">
      <w:pPr>
        <w:pStyle w:val="BodyText"/>
        <w:kinsoku w:val="0"/>
        <w:overflowPunct w:val="0"/>
        <w:spacing w:before="8"/>
        <w:ind w:left="174" w:right="130" w:firstLine="720"/>
      </w:pPr>
      <w:r>
        <w:t>It was determined that the player incorrectly thought that she only needed to post scores at Club A for her handicap at Club A, and games at Club B for her handicap at Club B. This coupled with a different last name at each club caused a lot of problems. The player had been playing golf at both these clubs for over 5 years.</w:t>
      </w:r>
    </w:p>
    <w:p w:rsidR="008F3E29" w:rsidRDefault="008F3E29">
      <w:pPr>
        <w:pStyle w:val="BodyText"/>
        <w:kinsoku w:val="0"/>
        <w:overflowPunct w:val="0"/>
        <w:ind w:left="174" w:right="229"/>
      </w:pPr>
      <w:r>
        <w:t>The player must play all events at both clubs to the lower handicap (15). Therefore</w:t>
      </w:r>
      <w:r w:rsidR="00B33465">
        <w:t>,</w:t>
      </w:r>
      <w:r>
        <w:t xml:space="preserve"> all Team games with the lower handicap were ruled correct and all games played at the higher handicap were ruled inadmissible. Furthermore, Club A was penalized and lost all points earned for the games that included this player in the draw. Though neither Captain was aware of this situation prior to the Team games being played, the handicap guidelines were clear and must be followed by all Team players to ensure the integrity of the</w:t>
      </w:r>
      <w:r>
        <w:rPr>
          <w:spacing w:val="-24"/>
        </w:rPr>
        <w:t xml:space="preserve"> </w:t>
      </w:r>
      <w:r>
        <w:t>competition.</w:t>
      </w:r>
    </w:p>
    <w:p w:rsidR="008F3E29" w:rsidRDefault="008F3E29">
      <w:pPr>
        <w:pStyle w:val="BodyText"/>
        <w:kinsoku w:val="0"/>
        <w:overflowPunct w:val="0"/>
        <w:ind w:left="174" w:right="229"/>
        <w:sectPr w:rsidR="008F3E29" w:rsidSect="00DA5B3F">
          <w:pgSz w:w="12240" w:h="15840"/>
          <w:pgMar w:top="960" w:right="860" w:bottom="1280" w:left="820" w:header="0" w:footer="864" w:gutter="0"/>
          <w:cols w:space="720"/>
          <w:noEndnote/>
          <w:docGrid w:linePitch="326"/>
        </w:sectPr>
      </w:pPr>
    </w:p>
    <w:p w:rsidR="008F3E29" w:rsidRDefault="008F3E29">
      <w:pPr>
        <w:pStyle w:val="BodyText"/>
        <w:kinsoku w:val="0"/>
        <w:overflowPunct w:val="0"/>
        <w:spacing w:before="36"/>
        <w:ind w:left="174" w:right="207"/>
      </w:pPr>
      <w:r>
        <w:rPr>
          <w:b/>
          <w:bCs/>
        </w:rPr>
        <w:lastRenderedPageBreak/>
        <w:t xml:space="preserve">NOTE: </w:t>
      </w:r>
      <w:r>
        <w:t>This handicap problem was referred to the Zone Handicap Chair and recommendations were given as to how to deal with the additional problems incurred by the player using two different handicaps. The files were merged and corrected. The player is responsible for her handicap and the club must use its own guidelines as to whether or not any disciplinary action should be taken against the player.</w:t>
      </w:r>
    </w:p>
    <w:p w:rsidR="008F3E29" w:rsidRDefault="008F3E29">
      <w:pPr>
        <w:pStyle w:val="BodyText"/>
        <w:kinsoku w:val="0"/>
        <w:overflowPunct w:val="0"/>
        <w:spacing w:before="6"/>
        <w:rPr>
          <w:sz w:val="27"/>
          <w:szCs w:val="27"/>
        </w:rPr>
      </w:pPr>
    </w:p>
    <w:p w:rsidR="008F3E29" w:rsidRDefault="008F3E29">
      <w:pPr>
        <w:pStyle w:val="Heading2"/>
        <w:kinsoku w:val="0"/>
        <w:overflowPunct w:val="0"/>
      </w:pPr>
      <w:r>
        <w:t>Decision 2:</w:t>
      </w:r>
    </w:p>
    <w:p w:rsidR="008F3E29" w:rsidRDefault="008F3E29">
      <w:pPr>
        <w:pStyle w:val="BodyText"/>
        <w:kinsoku w:val="0"/>
        <w:overflowPunct w:val="0"/>
        <w:spacing w:before="3"/>
        <w:ind w:left="174" w:right="207" w:firstLine="720"/>
      </w:pPr>
      <w:r>
        <w:t>A member of Club Z reported that her club was fielding its Team with skilled players of lower handicaps who were not playing members of any of Club Z’s competitive groups or</w:t>
      </w:r>
      <w:r w:rsidR="004B5801">
        <w:t>,</w:t>
      </w:r>
      <w:r>
        <w:t xml:space="preserve"> ladies groups and that one player was not even a member, but had posting privileges for her handicap at the club. This resulted in members being constantly bumped off their earned spots to represent their club in Interclub Team Match Play so the club could field a “ringer” Team. She reported that these players were not submitting their cards for handicap review, were unaware of Match Play Rules and Etiquette and the Team Captain had no idea as to the validity of the handicaps being used.</w:t>
      </w:r>
    </w:p>
    <w:p w:rsidR="008F3E29" w:rsidRDefault="008F3E29">
      <w:pPr>
        <w:pStyle w:val="BodyText"/>
        <w:kinsoku w:val="0"/>
        <w:overflowPunct w:val="0"/>
        <w:spacing w:before="9"/>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Club Z was asked to provide a list of regular playing members together with their Handicap</w:t>
      </w:r>
    </w:p>
    <w:p w:rsidR="008F3E29" w:rsidRDefault="008F3E29">
      <w:pPr>
        <w:pStyle w:val="BodyText"/>
        <w:kinsoku w:val="0"/>
        <w:overflowPunct w:val="0"/>
        <w:spacing w:line="242" w:lineRule="auto"/>
        <w:ind w:left="174" w:right="207"/>
      </w:pPr>
      <w:r>
        <w:t>Factors and to provide a printout of the Handicap Factors of the three skilled players used in the Team games. It was determined that these players were not posting all scores, tournament scores or Team game scores when they played them. Also</w:t>
      </w:r>
      <w:r w:rsidR="00691C3C">
        <w:t>,</w:t>
      </w:r>
      <w:r>
        <w:t xml:space="preserve"> it was confirmed that one player had posting privileges only and was not a member of the club.</w:t>
      </w:r>
    </w:p>
    <w:p w:rsidR="008F3E29" w:rsidRDefault="008F3E29">
      <w:pPr>
        <w:pStyle w:val="BodyText"/>
        <w:kinsoku w:val="0"/>
        <w:overflowPunct w:val="0"/>
        <w:ind w:left="174" w:right="211"/>
      </w:pPr>
      <w:r>
        <w:t>Club Z was advised that they must not include these players on the list of Team Players again. They were penalized with removal of the points that they earned using these players, If</w:t>
      </w:r>
      <w:r w:rsidR="00B33465">
        <w:t>,</w:t>
      </w:r>
      <w:r>
        <w:t xml:space="preserve"> it was determined that these players were listed to play a Team Game again, Club Z would be subject to the withdrawal of Team Match Play Privileges for an unspecified period of</w:t>
      </w:r>
      <w:r>
        <w:rPr>
          <w:spacing w:val="-31"/>
        </w:rPr>
        <w:t xml:space="preserve"> </w:t>
      </w:r>
      <w:r>
        <w:t>time.</w:t>
      </w:r>
    </w:p>
    <w:p w:rsidR="008F3E29" w:rsidRDefault="008F3E29">
      <w:pPr>
        <w:pStyle w:val="BodyText"/>
        <w:kinsoku w:val="0"/>
        <w:overflowPunct w:val="0"/>
        <w:spacing w:before="11"/>
        <w:rPr>
          <w:sz w:val="21"/>
          <w:szCs w:val="21"/>
        </w:rPr>
      </w:pPr>
    </w:p>
    <w:p w:rsidR="008F3E29" w:rsidRDefault="008F3E29">
      <w:pPr>
        <w:pStyle w:val="Heading2"/>
        <w:kinsoku w:val="0"/>
        <w:overflowPunct w:val="0"/>
        <w:spacing w:line="341" w:lineRule="exact"/>
      </w:pPr>
      <w:r>
        <w:t>ETIQUETTE</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4"/>
        <w:ind w:left="174" w:right="194" w:firstLine="720"/>
      </w:pPr>
      <w:r>
        <w:t>During the play of a Team game a player in the fourth group from Team A (visitors) was constantly rude, slammed clubs about and used bad language. She was asked a number of times by players in the group, including her partner, to stop. Following the</w:t>
      </w:r>
      <w:r w:rsidR="00F9028A">
        <w:t xml:space="preserve"> </w:t>
      </w:r>
      <w:r>
        <w:t>game</w:t>
      </w:r>
      <w:r w:rsidR="00F9028A">
        <w:t>,</w:t>
      </w:r>
      <w:r>
        <w:t xml:space="preserve"> the problem was referred to the Host Team (B) Captain who then phoned the Zone Team Chair to notify her that they would not host Team A at their club again.</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The Zone Team Chair requested Team B’s Captain to write a tactful letter to Team A outlining the</w:t>
      </w:r>
    </w:p>
    <w:p w:rsidR="008F3E29" w:rsidRDefault="008F3E29">
      <w:pPr>
        <w:pStyle w:val="BodyText"/>
        <w:kinsoku w:val="0"/>
        <w:overflowPunct w:val="0"/>
        <w:ind w:left="174"/>
        <w:jc w:val="both"/>
      </w:pPr>
      <w:r>
        <w:t>problem and requesting them to deal with it.</w:t>
      </w:r>
    </w:p>
    <w:p w:rsidR="008F3E29" w:rsidRDefault="008F3E29">
      <w:pPr>
        <w:pStyle w:val="BodyText"/>
        <w:kinsoku w:val="0"/>
        <w:overflowPunct w:val="0"/>
        <w:ind w:left="174" w:right="554"/>
        <w:jc w:val="both"/>
      </w:pPr>
      <w:r>
        <w:t>This was a club issue; however</w:t>
      </w:r>
      <w:r w:rsidR="00F9028A">
        <w:t>,</w:t>
      </w:r>
      <w:r>
        <w:t xml:space="preserve"> such discourteous conduct by a Team Player was in breach of Rules of Golf section 1 – Etiquette. Team A should be given a chance </w:t>
      </w:r>
      <w:r>
        <w:rPr>
          <w:spacing w:val="1"/>
        </w:rPr>
        <w:t xml:space="preserve">to </w:t>
      </w:r>
      <w:r>
        <w:t>address this issue and to educate this Team player. This procedure was followed and resolved to both clubs’ satisfaction.</w:t>
      </w:r>
    </w:p>
    <w:p w:rsidR="008F3E29" w:rsidRDefault="008F3E29">
      <w:pPr>
        <w:pStyle w:val="BodyText"/>
        <w:kinsoku w:val="0"/>
        <w:overflowPunct w:val="0"/>
        <w:spacing w:before="5"/>
        <w:ind w:left="174"/>
      </w:pPr>
      <w:r>
        <w:t>The Zone’s Rotation Schedule must not take into account one club refusing to host another. The Club is either part of the Team schedule or the club withdraws.</w:t>
      </w:r>
    </w:p>
    <w:p w:rsidR="008F3E29" w:rsidRDefault="008F3E29">
      <w:pPr>
        <w:pStyle w:val="BodyText"/>
        <w:kinsoku w:val="0"/>
        <w:overflowPunct w:val="0"/>
        <w:spacing w:before="5"/>
        <w:ind w:left="174"/>
        <w:sectPr w:rsidR="008F3E29" w:rsidSect="00DA5B3F">
          <w:pgSz w:w="12240" w:h="15840"/>
          <w:pgMar w:top="960" w:right="860" w:bottom="1280" w:left="820" w:header="0" w:footer="864" w:gutter="0"/>
          <w:cols w:space="720"/>
          <w:noEndnote/>
          <w:docGrid w:linePitch="326"/>
        </w:sectPr>
      </w:pPr>
    </w:p>
    <w:p w:rsidR="008F3E29" w:rsidRDefault="008F3E29">
      <w:pPr>
        <w:pStyle w:val="Heading2"/>
        <w:kinsoku w:val="0"/>
        <w:overflowPunct w:val="0"/>
        <w:spacing w:before="31"/>
      </w:pPr>
      <w:r>
        <w:lastRenderedPageBreak/>
        <w:t>COURSE CHANGES OR UNAVAILABILITY</w:t>
      </w:r>
    </w:p>
    <w:p w:rsidR="008F3E29" w:rsidRDefault="008F3E29">
      <w:pPr>
        <w:pStyle w:val="BodyText"/>
        <w:kinsoku w:val="0"/>
        <w:overflowPunct w:val="0"/>
        <w:spacing w:before="3"/>
        <w:ind w:left="174"/>
        <w:rPr>
          <w:b/>
          <w:bCs/>
          <w:sz w:val="28"/>
          <w:szCs w:val="28"/>
        </w:rPr>
      </w:pPr>
      <w:r>
        <w:rPr>
          <w:b/>
          <w:bCs/>
          <w:sz w:val="28"/>
          <w:szCs w:val="28"/>
        </w:rPr>
        <w:t>Decision 1:</w:t>
      </w:r>
    </w:p>
    <w:p w:rsidR="008F3E29" w:rsidRDefault="008F3E29">
      <w:pPr>
        <w:pStyle w:val="BodyText"/>
        <w:kinsoku w:val="0"/>
        <w:overflowPunct w:val="0"/>
        <w:spacing w:before="3"/>
        <w:ind w:left="174" w:right="577" w:firstLine="720"/>
      </w:pPr>
      <w:r>
        <w:t>During the Team playing season a municipal strike caused the closure of a number of public courses in Vancouver, preventing the final two games of Team play to be completed for a number of clubs in the Vancouver area. The Teams affected by this strike requested the Zone Committee for assistance to resolve this problem.</w:t>
      </w:r>
    </w:p>
    <w:p w:rsidR="008F3E29" w:rsidRDefault="008F3E29">
      <w:pPr>
        <w:pStyle w:val="Heading3"/>
        <w:kinsoku w:val="0"/>
        <w:overflowPunct w:val="0"/>
      </w:pPr>
      <w:r>
        <w:t>Ruling:</w:t>
      </w:r>
    </w:p>
    <w:p w:rsidR="008F3E29" w:rsidRDefault="008F3E29">
      <w:pPr>
        <w:pStyle w:val="BodyText"/>
        <w:kinsoku w:val="0"/>
        <w:overflowPunct w:val="0"/>
        <w:ind w:left="174" w:right="192" w:firstLine="720"/>
      </w:pPr>
      <w:r>
        <w:t>It was decided that the remaining games could be played at other courses that were not affected by the strike. All Teams were allowed to book their game wherever they could - in Surrey, Langley, Richmond or Delta. The other Team guidelines of the Host club in providing muffins, coffee, pull carts, lunch and green fees were suspended. A short extension of time was given and all games were completed for that year.</w:t>
      </w:r>
    </w:p>
    <w:p w:rsidR="008F3E29" w:rsidRDefault="008F3E29">
      <w:pPr>
        <w:pStyle w:val="BodyText"/>
        <w:kinsoku w:val="0"/>
        <w:overflowPunct w:val="0"/>
        <w:spacing w:before="5"/>
        <w:rPr>
          <w:sz w:val="22"/>
          <w:szCs w:val="22"/>
        </w:rPr>
      </w:pPr>
    </w:p>
    <w:p w:rsidR="008F3E29" w:rsidRDefault="008F3E29">
      <w:pPr>
        <w:pStyle w:val="Heading2"/>
        <w:kinsoku w:val="0"/>
        <w:overflowPunct w:val="0"/>
        <w:spacing w:line="342" w:lineRule="exact"/>
      </w:pPr>
      <w:r>
        <w:t>DISPUTES AND CLAIMS</w:t>
      </w:r>
    </w:p>
    <w:p w:rsidR="008F3E29" w:rsidRDefault="008F3E29">
      <w:pPr>
        <w:pStyle w:val="BodyText"/>
        <w:kinsoku w:val="0"/>
        <w:overflowPunct w:val="0"/>
        <w:ind w:left="174"/>
        <w:rPr>
          <w:b/>
          <w:bCs/>
          <w:sz w:val="28"/>
          <w:szCs w:val="28"/>
        </w:rPr>
      </w:pPr>
      <w:r>
        <w:rPr>
          <w:b/>
          <w:bCs/>
          <w:sz w:val="28"/>
          <w:szCs w:val="28"/>
        </w:rPr>
        <w:t>Decision 1:</w:t>
      </w:r>
    </w:p>
    <w:p w:rsidR="008F3E29" w:rsidRDefault="008F3E29">
      <w:pPr>
        <w:pStyle w:val="BodyText"/>
        <w:kinsoku w:val="0"/>
        <w:overflowPunct w:val="0"/>
        <w:spacing w:before="33" w:line="216" w:lineRule="auto"/>
        <w:ind w:left="174" w:right="207" w:firstLine="720"/>
      </w:pPr>
      <w:r>
        <w:t>Between Team A and Team B, during Team and Interclub Match Play, Team A’s player X played her partner Y’s ball by mistake at the par-3, 3</w:t>
      </w:r>
      <w:r w:rsidR="00411037">
        <w:t>rd</w:t>
      </w:r>
      <w:r>
        <w:rPr>
          <w:position w:val="11"/>
          <w:sz w:val="16"/>
          <w:szCs w:val="16"/>
        </w:rPr>
        <w:t xml:space="preserve"> </w:t>
      </w:r>
      <w:r>
        <w:t>hole. Then X’s ball was found in the hole.</w:t>
      </w:r>
    </w:p>
    <w:p w:rsidR="008F3E29" w:rsidRDefault="008F3E29">
      <w:pPr>
        <w:pStyle w:val="BodyText"/>
        <w:kinsoku w:val="0"/>
        <w:overflowPunct w:val="0"/>
        <w:ind w:left="174" w:right="207"/>
      </w:pPr>
      <w:r>
        <w:t>Team B claimed the hole on the grounds that X had played a wrong ball thus she was disqualified from the hole. Team B’s score was also lower than Team A’s player Y’s score.</w:t>
      </w:r>
    </w:p>
    <w:p w:rsidR="008F3E29" w:rsidRDefault="008F3E29">
      <w:pPr>
        <w:pStyle w:val="BodyText"/>
        <w:kinsoku w:val="0"/>
        <w:overflowPunct w:val="0"/>
        <w:ind w:left="174" w:right="222"/>
      </w:pPr>
      <w:r>
        <w:t>Player X and Y were not sure why they would lose the hole in spite of scoring a “Hole-in-One”. However, Team A did not dispute the Claim from Team B.</w:t>
      </w:r>
    </w:p>
    <w:p w:rsidR="008F3E29" w:rsidRDefault="008F3E29">
      <w:pPr>
        <w:pStyle w:val="BodyText"/>
        <w:kinsoku w:val="0"/>
        <w:overflowPunct w:val="0"/>
        <w:spacing w:line="293" w:lineRule="exact"/>
        <w:ind w:left="174"/>
      </w:pPr>
      <w:r>
        <w:t>On completion of the 3</w:t>
      </w:r>
      <w:r w:rsidR="00411037">
        <w:t>rd</w:t>
      </w:r>
      <w:r>
        <w:rPr>
          <w:position w:val="11"/>
          <w:sz w:val="16"/>
          <w:szCs w:val="16"/>
        </w:rPr>
        <w:t xml:space="preserve"> </w:t>
      </w:r>
      <w:r>
        <w:t>hole, both Teams agreed that Team B won the 3</w:t>
      </w:r>
      <w:r w:rsidR="00411037">
        <w:t>rd</w:t>
      </w:r>
      <w:r>
        <w:rPr>
          <w:position w:val="11"/>
          <w:sz w:val="16"/>
          <w:szCs w:val="16"/>
        </w:rPr>
        <w:t xml:space="preserve"> </w:t>
      </w:r>
      <w:r>
        <w:t>hole. When 9 holes were</w:t>
      </w:r>
    </w:p>
    <w:p w:rsidR="008F3E29" w:rsidRDefault="008F3E29">
      <w:pPr>
        <w:pStyle w:val="BodyText"/>
        <w:kinsoku w:val="0"/>
        <w:overflowPunct w:val="0"/>
        <w:ind w:left="174" w:right="515"/>
      </w:pPr>
      <w:r>
        <w:t>completed and after completion of 18 holes, both sides checked their score cards and agreed on the total points. Score cards were signed and returned to the Team Captains.</w:t>
      </w:r>
    </w:p>
    <w:p w:rsidR="008F3E29" w:rsidRDefault="008F3E29">
      <w:pPr>
        <w:pStyle w:val="BodyText"/>
        <w:kinsoku w:val="0"/>
        <w:overflowPunct w:val="0"/>
        <w:ind w:left="174"/>
      </w:pPr>
      <w:r>
        <w:t>Team Match Play results were announced following the lunch.</w:t>
      </w:r>
    </w:p>
    <w:p w:rsidR="008F3E29" w:rsidRDefault="008F3E29">
      <w:pPr>
        <w:pStyle w:val="BodyText"/>
        <w:kinsoku w:val="0"/>
        <w:overflowPunct w:val="0"/>
        <w:spacing w:before="5"/>
        <w:ind w:left="174" w:right="229"/>
      </w:pPr>
      <w:r>
        <w:t>When Team A’s Captain returned home, she consulted with the Club’s Rules Chair about this incident. She learned that, because player X had completed the hole when her own ball was holed and before play of a wrong ball, the play of the wrong ball was irrelevant. She was the rightful winner of the hole in question, since Team B did not score a “Hole-in-One”. Team A also requested the ruling from “Ask Rules Expert” program online and received the same answer.</w:t>
      </w:r>
    </w:p>
    <w:p w:rsidR="008F3E29" w:rsidRDefault="008F3E29">
      <w:pPr>
        <w:pStyle w:val="BodyText"/>
        <w:kinsoku w:val="0"/>
        <w:overflowPunct w:val="0"/>
        <w:ind w:left="174"/>
      </w:pPr>
      <w:r>
        <w:t>Team A lodged a claim with the Zone 3 &amp; 4 First Team Chair.</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spacing w:line="292" w:lineRule="exact"/>
        <w:ind w:left="894"/>
      </w:pPr>
      <w:r>
        <w:t>The First Team Chair and Zone 4 Rules Chair requested both Teams to submit a record of the</w:t>
      </w:r>
    </w:p>
    <w:p w:rsidR="008F3E29" w:rsidRDefault="008F3E29">
      <w:pPr>
        <w:pStyle w:val="BodyText"/>
        <w:kinsoku w:val="0"/>
        <w:overflowPunct w:val="0"/>
        <w:spacing w:line="294" w:lineRule="exact"/>
        <w:ind w:left="174"/>
      </w:pPr>
      <w:r>
        <w:t>players’ detailed conversation at the 3</w:t>
      </w:r>
      <w:r w:rsidR="00411037">
        <w:t>rd</w:t>
      </w:r>
      <w:r>
        <w:rPr>
          <w:position w:val="11"/>
          <w:sz w:val="16"/>
          <w:szCs w:val="16"/>
        </w:rPr>
        <w:t xml:space="preserve"> </w:t>
      </w:r>
      <w:r>
        <w:t>hole in order to find out if both sides came to an agreement on</w:t>
      </w:r>
    </w:p>
    <w:p w:rsidR="008F3E29" w:rsidRDefault="008F3E29">
      <w:pPr>
        <w:pStyle w:val="BodyText"/>
        <w:kinsoku w:val="0"/>
        <w:overflowPunct w:val="0"/>
        <w:ind w:left="174" w:right="983"/>
      </w:pPr>
      <w:r>
        <w:t>the result of the hole or whether there was any claim from Team A regarding the “Hole-in-One”. Both Teams submitted the players’ detailed exchanged conversation in writing.</w:t>
      </w:r>
    </w:p>
    <w:p w:rsidR="008F3E29" w:rsidRDefault="008F3E29">
      <w:pPr>
        <w:pStyle w:val="BodyText"/>
        <w:tabs>
          <w:tab w:val="left" w:pos="1614"/>
        </w:tabs>
        <w:kinsoku w:val="0"/>
        <w:overflowPunct w:val="0"/>
        <w:ind w:left="174" w:right="384"/>
      </w:pPr>
      <w:r>
        <w:rPr>
          <w:b/>
          <w:bCs/>
        </w:rPr>
        <w:t>It</w:t>
      </w:r>
      <w:r>
        <w:rPr>
          <w:b/>
          <w:bCs/>
          <w:spacing w:val="-5"/>
        </w:rPr>
        <w:t xml:space="preserve"> </w:t>
      </w:r>
      <w:r>
        <w:rPr>
          <w:b/>
          <w:bCs/>
        </w:rPr>
        <w:t>was</w:t>
      </w:r>
      <w:r>
        <w:rPr>
          <w:b/>
          <w:bCs/>
          <w:spacing w:val="-3"/>
        </w:rPr>
        <w:t xml:space="preserve"> </w:t>
      </w:r>
      <w:r>
        <w:rPr>
          <w:b/>
          <w:bCs/>
        </w:rPr>
        <w:t>ruled</w:t>
      </w:r>
      <w:r>
        <w:t>:</w:t>
      </w:r>
      <w:r>
        <w:tab/>
        <w:t>Both Teams’ reports revealed that Team A did not dispute Team B’s invalid</w:t>
      </w:r>
      <w:r>
        <w:rPr>
          <w:spacing w:val="-38"/>
        </w:rPr>
        <w:t xml:space="preserve"> </w:t>
      </w:r>
      <w:r>
        <w:t>claim</w:t>
      </w:r>
      <w:r>
        <w:rPr>
          <w:spacing w:val="-5"/>
        </w:rPr>
        <w:t xml:space="preserve"> </w:t>
      </w:r>
      <w:r>
        <w:t>before Team B played from the Next Teeing Ground. Therefore, Team B’s Claim stands and Team B won the hole in question,</w:t>
      </w:r>
      <w:r>
        <w:rPr>
          <w:spacing w:val="-40"/>
        </w:rPr>
        <w:t xml:space="preserve"> </w:t>
      </w:r>
      <w:r>
        <w:t>under Rule 2-5. (Rules of Golf Decision 2-5/5) (Related Decisions – 2-4/11 and</w:t>
      </w:r>
    </w:p>
    <w:p w:rsidR="008F3E29" w:rsidRPr="00E6745F" w:rsidRDefault="008F3E29">
      <w:pPr>
        <w:pStyle w:val="BodyText"/>
        <w:kinsoku w:val="0"/>
        <w:overflowPunct w:val="0"/>
        <w:spacing w:before="1"/>
        <w:ind w:left="174"/>
        <w:rPr>
          <w:color w:val="FF0000"/>
        </w:rPr>
      </w:pPr>
      <w:r>
        <w:t>1-1/4) Match stands as played.</w:t>
      </w:r>
      <w:r w:rsidR="00E6745F">
        <w:t xml:space="preserve"> </w:t>
      </w:r>
      <w:r w:rsidR="00E6745F">
        <w:rPr>
          <w:color w:val="FF0000"/>
        </w:rPr>
        <w:t xml:space="preserve"> The decision references were made before the 2019 Official Guide to the Rules of Golf.</w:t>
      </w:r>
    </w:p>
    <w:p w:rsidR="008F3E29" w:rsidRDefault="008F3E29">
      <w:pPr>
        <w:pStyle w:val="BodyText"/>
        <w:kinsoku w:val="0"/>
        <w:overflowPunct w:val="0"/>
        <w:ind w:left="174"/>
      </w:pPr>
      <w:r>
        <w:t>A player incurs no penalty for giving incorrect information on the Rules; this is not wrong information as that term is used in Rule 9-2.  It is up to each player to know the Rules (Rule 6-1).</w:t>
      </w:r>
    </w:p>
    <w:p w:rsidR="008F3E29" w:rsidRDefault="008F3E29">
      <w:pPr>
        <w:pStyle w:val="BodyText"/>
        <w:kinsoku w:val="0"/>
        <w:overflowPunct w:val="0"/>
        <w:spacing w:line="293" w:lineRule="exact"/>
        <w:ind w:left="174"/>
      </w:pPr>
      <w:r>
        <w:t>Both Teams’ players were encouraged to learn the Rules of Golf by the Zone 3&amp;4 First Team Chair.</w:t>
      </w:r>
    </w:p>
    <w:p w:rsidR="008F3E29" w:rsidRDefault="008F3E29">
      <w:pPr>
        <w:pStyle w:val="BodyText"/>
        <w:kinsoku w:val="0"/>
        <w:overflowPunct w:val="0"/>
        <w:spacing w:line="293" w:lineRule="exact"/>
        <w:ind w:left="174"/>
        <w:sectPr w:rsidR="008F3E29" w:rsidSect="00DA5B3F">
          <w:pgSz w:w="12240" w:h="15840"/>
          <w:pgMar w:top="960" w:right="860" w:bottom="1280" w:left="820" w:header="0" w:footer="864" w:gutter="0"/>
          <w:cols w:space="720"/>
          <w:noEndnote/>
          <w:docGrid w:linePitch="326"/>
        </w:sectPr>
      </w:pPr>
    </w:p>
    <w:p w:rsidR="008F3E29" w:rsidRDefault="008F3E29">
      <w:pPr>
        <w:pStyle w:val="Heading1"/>
        <w:tabs>
          <w:tab w:val="left" w:pos="3333"/>
        </w:tabs>
        <w:kinsoku w:val="0"/>
        <w:overflowPunct w:val="0"/>
        <w:spacing w:before="17" w:line="391" w:lineRule="auto"/>
        <w:ind w:left="4178" w:right="1298" w:hanging="2886"/>
        <w:jc w:val="left"/>
      </w:pPr>
      <w:r>
        <w:rPr>
          <w:u w:val="thick"/>
        </w:rPr>
        <w:lastRenderedPageBreak/>
        <w:t>Appendix</w:t>
      </w:r>
      <w:r>
        <w:rPr>
          <w:spacing w:val="-4"/>
          <w:u w:val="thick"/>
        </w:rPr>
        <w:t xml:space="preserve"> </w:t>
      </w:r>
      <w:r>
        <w:rPr>
          <w:u w:val="thick"/>
        </w:rPr>
        <w:t>II:</w:t>
      </w:r>
      <w:r>
        <w:tab/>
      </w:r>
      <w:r>
        <w:rPr>
          <w:u w:val="thick"/>
        </w:rPr>
        <w:t xml:space="preserve">Team </w:t>
      </w:r>
      <w:proofErr w:type="gramStart"/>
      <w:r>
        <w:rPr>
          <w:u w:val="thick"/>
        </w:rPr>
        <w:t>And</w:t>
      </w:r>
      <w:proofErr w:type="gramEnd"/>
      <w:r>
        <w:rPr>
          <w:u w:val="thick"/>
        </w:rPr>
        <w:t xml:space="preserve"> Interclub Match</w:t>
      </w:r>
      <w:r>
        <w:rPr>
          <w:spacing w:val="-14"/>
          <w:u w:val="thick"/>
        </w:rPr>
        <w:t xml:space="preserve"> </w:t>
      </w:r>
      <w:r>
        <w:rPr>
          <w:u w:val="thick"/>
        </w:rPr>
        <w:t>Play</w:t>
      </w:r>
      <w:r>
        <w:rPr>
          <w:spacing w:val="-2"/>
          <w:u w:val="thick"/>
        </w:rPr>
        <w:t xml:space="preserve"> </w:t>
      </w:r>
      <w:r>
        <w:rPr>
          <w:u w:val="thick"/>
        </w:rPr>
        <w:t>Manual</w:t>
      </w:r>
      <w:r>
        <w:t xml:space="preserve"> </w:t>
      </w:r>
      <w:r>
        <w:rPr>
          <w:u w:val="thick"/>
        </w:rPr>
        <w:t>Revision</w:t>
      </w:r>
      <w:r>
        <w:rPr>
          <w:spacing w:val="-13"/>
          <w:u w:val="thick"/>
        </w:rPr>
        <w:t xml:space="preserve"> </w:t>
      </w:r>
      <w:r>
        <w:rPr>
          <w:u w:val="thick"/>
        </w:rPr>
        <w:t>Dates</w:t>
      </w:r>
    </w:p>
    <w:p w:rsidR="008F3E29" w:rsidRDefault="008F3E29">
      <w:pPr>
        <w:pStyle w:val="BodyText"/>
        <w:kinsoku w:val="0"/>
        <w:overflowPunct w:val="0"/>
        <w:rPr>
          <w:b/>
          <w:bCs/>
          <w:sz w:val="20"/>
          <w:szCs w:val="20"/>
        </w:rPr>
      </w:pPr>
    </w:p>
    <w:p w:rsidR="008F3E29" w:rsidRDefault="008F3E29">
      <w:pPr>
        <w:pStyle w:val="BodyText"/>
        <w:kinsoku w:val="0"/>
        <w:overflowPunct w:val="0"/>
        <w:spacing w:before="8"/>
        <w:rPr>
          <w:b/>
          <w:bCs/>
          <w:sz w:val="21"/>
          <w:szCs w:val="21"/>
        </w:rPr>
      </w:pPr>
    </w:p>
    <w:p w:rsidR="008F3E29" w:rsidRDefault="008F3E29">
      <w:pPr>
        <w:pStyle w:val="BodyText"/>
        <w:tabs>
          <w:tab w:val="left" w:pos="3775"/>
        </w:tabs>
        <w:kinsoku w:val="0"/>
        <w:overflowPunct w:val="0"/>
        <w:spacing w:before="52" w:line="276" w:lineRule="exact"/>
        <w:ind w:left="1614"/>
      </w:pPr>
      <w:r>
        <w:rPr>
          <w:b/>
          <w:bCs/>
          <w:u w:val="single"/>
        </w:rPr>
        <w:t>First</w:t>
      </w:r>
      <w:r>
        <w:rPr>
          <w:b/>
          <w:bCs/>
          <w:spacing w:val="-4"/>
          <w:u w:val="single"/>
        </w:rPr>
        <w:t xml:space="preserve"> </w:t>
      </w:r>
      <w:r>
        <w:rPr>
          <w:b/>
          <w:bCs/>
          <w:u w:val="single"/>
        </w:rPr>
        <w:t>Edition-</w:t>
      </w:r>
      <w:r>
        <w:rPr>
          <w:b/>
          <w:bCs/>
          <w:spacing w:val="-4"/>
          <w:u w:val="single"/>
        </w:rPr>
        <w:t xml:space="preserve"> </w:t>
      </w:r>
      <w:r>
        <w:rPr>
          <w:b/>
          <w:bCs/>
          <w:u w:val="single"/>
        </w:rPr>
        <w:t>2004</w:t>
      </w:r>
      <w:r>
        <w:t>:</w:t>
      </w:r>
      <w:r>
        <w:tab/>
      </w:r>
      <w:r>
        <w:rPr>
          <w:rFonts w:ascii="Times New Roman" w:hAnsi="Times New Roman" w:cs="Times New Roman"/>
          <w:sz w:val="20"/>
          <w:szCs w:val="20"/>
        </w:rPr>
        <w:t>C</w:t>
      </w:r>
      <w:r>
        <w:t>reated and approved</w:t>
      </w:r>
      <w:r>
        <w:rPr>
          <w:spacing w:val="-10"/>
        </w:rPr>
        <w:t xml:space="preserve"> </w:t>
      </w:r>
      <w:r>
        <w:t>by:</w:t>
      </w:r>
    </w:p>
    <w:p w:rsidR="008F3E29" w:rsidRDefault="008F3E29">
      <w:pPr>
        <w:pStyle w:val="BodyText"/>
        <w:tabs>
          <w:tab w:val="left" w:pos="5988"/>
        </w:tabs>
        <w:kinsoku w:val="0"/>
        <w:overflowPunct w:val="0"/>
        <w:spacing w:line="310" w:lineRule="exact"/>
        <w:ind w:left="3775"/>
      </w:pPr>
      <w:r>
        <w:t>Joan</w:t>
      </w:r>
      <w:r>
        <w:rPr>
          <w:spacing w:val="-5"/>
        </w:rPr>
        <w:t xml:space="preserve"> </w:t>
      </w:r>
      <w:r>
        <w:t>Barter</w:t>
      </w:r>
      <w:r>
        <w:tab/>
        <w:t>Zone 3 &amp; 4 1</w:t>
      </w:r>
      <w:r w:rsidR="00411037">
        <w:t>st</w:t>
      </w:r>
      <w:r>
        <w:rPr>
          <w:position w:val="11"/>
          <w:sz w:val="16"/>
          <w:szCs w:val="16"/>
        </w:rPr>
        <w:t xml:space="preserve"> </w:t>
      </w:r>
      <w:r>
        <w:t>Team</w:t>
      </w:r>
      <w:r>
        <w:rPr>
          <w:spacing w:val="-31"/>
        </w:rPr>
        <w:t xml:space="preserve"> </w:t>
      </w:r>
      <w:r>
        <w:t>Chair</w:t>
      </w:r>
    </w:p>
    <w:p w:rsidR="008F3E29" w:rsidRDefault="008F3E29">
      <w:pPr>
        <w:pStyle w:val="BodyText"/>
        <w:tabs>
          <w:tab w:val="left" w:pos="5988"/>
        </w:tabs>
        <w:kinsoku w:val="0"/>
        <w:overflowPunct w:val="0"/>
        <w:ind w:left="3775"/>
      </w:pPr>
      <w:r>
        <w:t>Marlene</w:t>
      </w:r>
      <w:r>
        <w:rPr>
          <w:spacing w:val="-4"/>
        </w:rPr>
        <w:t xml:space="preserve"> </w:t>
      </w:r>
      <w:r>
        <w:t>Dance</w:t>
      </w:r>
      <w:r>
        <w:tab/>
        <w:t>Zone 3</w:t>
      </w:r>
      <w:r>
        <w:rPr>
          <w:spacing w:val="-6"/>
        </w:rPr>
        <w:t xml:space="preserve"> </w:t>
      </w:r>
      <w:r>
        <w:t>Chair</w:t>
      </w:r>
    </w:p>
    <w:p w:rsidR="008F3E29" w:rsidRDefault="008F3E29">
      <w:pPr>
        <w:pStyle w:val="BodyText"/>
        <w:tabs>
          <w:tab w:val="left" w:pos="5988"/>
        </w:tabs>
        <w:kinsoku w:val="0"/>
        <w:overflowPunct w:val="0"/>
        <w:ind w:left="3775"/>
      </w:pPr>
      <w:r>
        <w:t>Helen</w:t>
      </w:r>
      <w:r>
        <w:rPr>
          <w:spacing w:val="-4"/>
        </w:rPr>
        <w:t xml:space="preserve"> </w:t>
      </w:r>
      <w:r>
        <w:t>Steeves</w:t>
      </w:r>
      <w:r>
        <w:tab/>
        <w:t>Zone 4</w:t>
      </w:r>
      <w:r>
        <w:rPr>
          <w:spacing w:val="-6"/>
        </w:rPr>
        <w:t xml:space="preserve"> </w:t>
      </w:r>
      <w:r>
        <w:t>Chair</w:t>
      </w:r>
    </w:p>
    <w:p w:rsidR="008F3E29" w:rsidRDefault="008F3E29">
      <w:pPr>
        <w:pStyle w:val="BodyText"/>
        <w:kinsoku w:val="0"/>
        <w:overflowPunct w:val="0"/>
      </w:pPr>
    </w:p>
    <w:p w:rsidR="008F3E29" w:rsidRDefault="008F3E29">
      <w:pPr>
        <w:pStyle w:val="BodyText"/>
        <w:kinsoku w:val="0"/>
        <w:overflowPunct w:val="0"/>
        <w:spacing w:before="11"/>
        <w:rPr>
          <w:sz w:val="23"/>
          <w:szCs w:val="23"/>
        </w:rPr>
      </w:pPr>
    </w:p>
    <w:p w:rsidR="008F3E29" w:rsidRDefault="008F3E29">
      <w:pPr>
        <w:pStyle w:val="Heading3"/>
        <w:kinsoku w:val="0"/>
        <w:overflowPunct w:val="0"/>
        <w:ind w:left="1614"/>
        <w:rPr>
          <w:b w:val="0"/>
          <w:bCs w:val="0"/>
        </w:rPr>
      </w:pPr>
      <w:r>
        <w:rPr>
          <w:u w:val="single"/>
        </w:rPr>
        <w:t>Revised Editions</w:t>
      </w:r>
      <w:r>
        <w:rPr>
          <w:b w:val="0"/>
          <w:bCs w:val="0"/>
        </w:rPr>
        <w:t>:</w:t>
      </w:r>
    </w:p>
    <w:p w:rsidR="008F3E29" w:rsidRDefault="008F3E29">
      <w:pPr>
        <w:pStyle w:val="BodyText"/>
        <w:kinsoku w:val="0"/>
        <w:overflowPunct w:val="0"/>
        <w:spacing w:before="1"/>
        <w:rPr>
          <w:sz w:val="16"/>
          <w:szCs w:val="16"/>
        </w:rPr>
      </w:pPr>
    </w:p>
    <w:p w:rsidR="008F3E29" w:rsidRDefault="008F3E29">
      <w:pPr>
        <w:pStyle w:val="BodyText"/>
        <w:tabs>
          <w:tab w:val="left" w:pos="3775"/>
        </w:tabs>
        <w:kinsoku w:val="0"/>
        <w:overflowPunct w:val="0"/>
        <w:spacing w:before="97" w:line="216" w:lineRule="auto"/>
        <w:ind w:left="1614" w:right="4149"/>
        <w:jc w:val="both"/>
      </w:pPr>
      <w:r>
        <w:t>January</w:t>
      </w:r>
      <w:r>
        <w:rPr>
          <w:spacing w:val="50"/>
        </w:rPr>
        <w:t xml:space="preserve"> </w:t>
      </w:r>
      <w:r>
        <w:t>2012:</w:t>
      </w:r>
      <w:r>
        <w:tab/>
        <w:t xml:space="preserve">Zone 3 &amp; 4 </w:t>
      </w:r>
      <w:r w:rsidR="00411037">
        <w:t>–</w:t>
      </w:r>
      <w:r>
        <w:t xml:space="preserve"> 1</w:t>
      </w:r>
      <w:r w:rsidR="00411037">
        <w:t>st</w:t>
      </w:r>
      <w:r>
        <w:rPr>
          <w:spacing w:val="10"/>
          <w:position w:val="11"/>
          <w:sz w:val="16"/>
          <w:szCs w:val="16"/>
        </w:rPr>
        <w:t xml:space="preserve"> </w:t>
      </w:r>
      <w:r>
        <w:t>Team</w:t>
      </w:r>
      <w:r>
        <w:rPr>
          <w:spacing w:val="-4"/>
        </w:rPr>
        <w:t xml:space="preserve"> </w:t>
      </w:r>
      <w:r>
        <w:t>Chair February</w:t>
      </w:r>
      <w:r>
        <w:rPr>
          <w:spacing w:val="-2"/>
        </w:rPr>
        <w:t xml:space="preserve"> </w:t>
      </w:r>
      <w:r>
        <w:t>2013:</w:t>
      </w:r>
      <w:r>
        <w:tab/>
        <w:t xml:space="preserve">Zone 3 &amp; 4 </w:t>
      </w:r>
      <w:r w:rsidR="00411037">
        <w:t>–</w:t>
      </w:r>
      <w:r>
        <w:t xml:space="preserve"> 1</w:t>
      </w:r>
      <w:r w:rsidR="00411037">
        <w:t>st</w:t>
      </w:r>
      <w:r>
        <w:rPr>
          <w:spacing w:val="11"/>
          <w:position w:val="11"/>
          <w:sz w:val="16"/>
          <w:szCs w:val="16"/>
        </w:rPr>
        <w:t xml:space="preserve"> </w:t>
      </w:r>
      <w:r>
        <w:t>Team</w:t>
      </w:r>
      <w:r>
        <w:rPr>
          <w:spacing w:val="-4"/>
        </w:rPr>
        <w:t xml:space="preserve"> </w:t>
      </w:r>
      <w:r>
        <w:t xml:space="preserve">Chair March    </w:t>
      </w:r>
      <w:r>
        <w:rPr>
          <w:spacing w:val="30"/>
        </w:rPr>
        <w:t xml:space="preserve"> </w:t>
      </w:r>
      <w:r>
        <w:t>2015:</w:t>
      </w:r>
      <w:r>
        <w:tab/>
        <w:t xml:space="preserve">Zone 3 &amp; 4 </w:t>
      </w:r>
      <w:r w:rsidR="00411037">
        <w:t>–</w:t>
      </w:r>
      <w:r>
        <w:t xml:space="preserve"> 1</w:t>
      </w:r>
      <w:r w:rsidR="00411037">
        <w:t>st</w:t>
      </w:r>
      <w:r>
        <w:rPr>
          <w:position w:val="11"/>
          <w:sz w:val="16"/>
          <w:szCs w:val="16"/>
        </w:rPr>
        <w:t xml:space="preserve"> </w:t>
      </w:r>
      <w:r>
        <w:t>Team</w:t>
      </w:r>
      <w:r>
        <w:rPr>
          <w:spacing w:val="-28"/>
        </w:rPr>
        <w:t xml:space="preserve"> </w:t>
      </w:r>
      <w:r>
        <w:t>Chair</w:t>
      </w:r>
    </w:p>
    <w:p w:rsidR="008F3E29" w:rsidRDefault="008F3E29">
      <w:pPr>
        <w:pStyle w:val="BodyText"/>
        <w:kinsoku w:val="0"/>
        <w:overflowPunct w:val="0"/>
        <w:spacing w:line="293" w:lineRule="exact"/>
        <w:ind w:left="3775"/>
      </w:pPr>
      <w:r>
        <w:t xml:space="preserve">Zone 4 </w:t>
      </w:r>
      <w:r w:rsidR="00411037">
        <w:t>–</w:t>
      </w:r>
      <w:r>
        <w:t xml:space="preserve"> 2</w:t>
      </w:r>
      <w:r w:rsidR="00411037">
        <w:t>nd</w:t>
      </w:r>
      <w:r>
        <w:rPr>
          <w:position w:val="11"/>
          <w:sz w:val="16"/>
          <w:szCs w:val="16"/>
        </w:rPr>
        <w:t xml:space="preserve"> </w:t>
      </w:r>
      <w:r>
        <w:t>&amp; 3</w:t>
      </w:r>
      <w:r w:rsidR="00411037">
        <w:t>rd</w:t>
      </w:r>
      <w:r>
        <w:rPr>
          <w:position w:val="11"/>
          <w:sz w:val="16"/>
          <w:szCs w:val="16"/>
        </w:rPr>
        <w:t xml:space="preserve"> </w:t>
      </w:r>
      <w:r>
        <w:t>Team Chairs</w:t>
      </w:r>
    </w:p>
    <w:p w:rsidR="008F3E29" w:rsidRDefault="008F3E29">
      <w:pPr>
        <w:pStyle w:val="BodyText"/>
        <w:kinsoku w:val="0"/>
        <w:overflowPunct w:val="0"/>
        <w:ind w:right="1147"/>
        <w:jc w:val="center"/>
      </w:pPr>
      <w:r>
        <w:t>Zone 4 Rules’ Chair</w:t>
      </w:r>
    </w:p>
    <w:p w:rsidR="00DA2E71" w:rsidRDefault="00DA2E71" w:rsidP="00DA2E71">
      <w:pPr>
        <w:pStyle w:val="BodyText"/>
        <w:kinsoku w:val="0"/>
        <w:overflowPunct w:val="0"/>
        <w:ind w:right="1147"/>
      </w:pPr>
      <w:r>
        <w:tab/>
      </w:r>
      <w:r>
        <w:tab/>
        <w:t xml:space="preserve">   March 2017</w:t>
      </w:r>
      <w:r>
        <w:tab/>
      </w:r>
      <w:r>
        <w:tab/>
        <w:t xml:space="preserve">   Zone 3 &amp; 4 1</w:t>
      </w:r>
      <w:r w:rsidR="00411037">
        <w:t>st</w:t>
      </w:r>
      <w:r>
        <w:t xml:space="preserve"> Team Chair</w:t>
      </w:r>
    </w:p>
    <w:p w:rsidR="00DA2E71" w:rsidRDefault="00DA2E71" w:rsidP="00DA2E71">
      <w:pPr>
        <w:pStyle w:val="BodyText"/>
        <w:kinsoku w:val="0"/>
        <w:overflowPunct w:val="0"/>
        <w:ind w:right="1147"/>
      </w:pPr>
      <w:r>
        <w:tab/>
      </w:r>
      <w:r>
        <w:tab/>
        <w:t xml:space="preserve">   March 201</w:t>
      </w:r>
      <w:r w:rsidR="008B47FD">
        <w:t>9</w:t>
      </w:r>
      <w:r>
        <w:tab/>
      </w:r>
      <w:r>
        <w:tab/>
        <w:t xml:space="preserve">   Zone 4 Rules Chair</w:t>
      </w:r>
    </w:p>
    <w:p w:rsidR="00DA5B3F" w:rsidRDefault="00DA5B3F" w:rsidP="00DA2E71">
      <w:pPr>
        <w:pStyle w:val="BodyText"/>
        <w:kinsoku w:val="0"/>
        <w:overflowPunct w:val="0"/>
        <w:ind w:right="1147"/>
      </w:pPr>
      <w:r>
        <w:tab/>
      </w:r>
      <w:r>
        <w:tab/>
        <w:t xml:space="preserve">   May 2019</w:t>
      </w:r>
      <w:r>
        <w:tab/>
      </w:r>
      <w:r>
        <w:tab/>
        <w:t xml:space="preserve">   Zone 4 Chair</w:t>
      </w:r>
    </w:p>
    <w:p w:rsidR="00DA2E71" w:rsidRDefault="00DA2E71" w:rsidP="00DA2E71">
      <w:pPr>
        <w:pStyle w:val="BodyText"/>
        <w:kinsoku w:val="0"/>
        <w:overflowPunct w:val="0"/>
        <w:ind w:right="1147"/>
      </w:pPr>
      <w:r>
        <w:tab/>
      </w:r>
      <w:r>
        <w:tab/>
      </w:r>
      <w:r>
        <w:tab/>
      </w:r>
      <w:r>
        <w:tab/>
      </w:r>
      <w:r>
        <w:tab/>
        <w:t xml:space="preserve">   </w:t>
      </w:r>
    </w:p>
    <w:p w:rsidR="00DA2E71" w:rsidRDefault="00DA2E71" w:rsidP="00DA2E71">
      <w:pPr>
        <w:pStyle w:val="BodyText"/>
        <w:kinsoku w:val="0"/>
        <w:overflowPunct w:val="0"/>
        <w:ind w:right="1147"/>
      </w:pPr>
      <w:r>
        <w:tab/>
      </w:r>
      <w:r>
        <w:tab/>
      </w:r>
      <w:r>
        <w:tab/>
      </w:r>
      <w:r>
        <w:tab/>
      </w:r>
      <w:r>
        <w:tab/>
        <w:t xml:space="preserve">   </w:t>
      </w:r>
    </w:p>
    <w:p w:rsidR="00DA2E71" w:rsidRDefault="00DA2E71" w:rsidP="00DA2E71">
      <w:pPr>
        <w:pStyle w:val="BodyText"/>
        <w:kinsoku w:val="0"/>
        <w:overflowPunct w:val="0"/>
        <w:ind w:right="1147"/>
      </w:pPr>
    </w:p>
    <w:p w:rsidR="00DA2E71" w:rsidRDefault="00DA2E71" w:rsidP="00DA2E71">
      <w:pPr>
        <w:pStyle w:val="BodyText"/>
        <w:kinsoku w:val="0"/>
        <w:overflowPunct w:val="0"/>
        <w:ind w:right="1147"/>
        <w:sectPr w:rsidR="00DA2E71" w:rsidSect="00DA5B3F">
          <w:pgSz w:w="12240" w:h="15840"/>
          <w:pgMar w:top="980" w:right="860" w:bottom="1280" w:left="820" w:header="0" w:footer="864" w:gutter="0"/>
          <w:cols w:space="720"/>
          <w:noEndnote/>
          <w:docGrid w:linePitch="326"/>
        </w:sectPr>
      </w:pPr>
      <w:r>
        <w:tab/>
      </w:r>
      <w:r>
        <w:tab/>
      </w:r>
      <w:r>
        <w:tab/>
      </w:r>
      <w:r>
        <w:tab/>
      </w:r>
      <w:r>
        <w:tab/>
        <w:t xml:space="preserve">   </w:t>
      </w:r>
    </w:p>
    <w:p w:rsidR="008F3E29" w:rsidRDefault="008F3E29">
      <w:pPr>
        <w:pStyle w:val="Heading1"/>
        <w:kinsoku w:val="0"/>
        <w:overflowPunct w:val="0"/>
        <w:ind w:right="4"/>
      </w:pPr>
      <w:r>
        <w:rPr>
          <w:u w:val="thick"/>
        </w:rPr>
        <w:lastRenderedPageBreak/>
        <w:t>NOTES</w:t>
      </w:r>
    </w:p>
    <w:sectPr w:rsidR="008F3E29" w:rsidSect="00DA5B3F">
      <w:pgSz w:w="12240" w:h="15840"/>
      <w:pgMar w:top="980" w:right="860" w:bottom="1280" w:left="82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64D" w:rsidRDefault="00E0464D">
      <w:r>
        <w:separator/>
      </w:r>
    </w:p>
  </w:endnote>
  <w:endnote w:type="continuationSeparator" w:id="0">
    <w:p w:rsidR="00E0464D" w:rsidRDefault="00E0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rsidP="001813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rsidP="001813D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pPr>
      <w:pStyle w:val="BodyText"/>
      <w:kinsoku w:val="0"/>
      <w:overflowPunct w:val="0"/>
      <w:spacing w:line="14" w:lineRule="auto"/>
      <w:rPr>
        <w:rFonts w:ascii="Times New Roman" w:hAnsi="Times New Roman" w:cs="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A9" w:rsidRDefault="00DA5B3F" w:rsidP="002920A9">
    <w:pPr>
      <w:pStyle w:val="BodyText"/>
      <w:kinsoku w:val="0"/>
      <w:overflowPunct w:val="0"/>
      <w:spacing w:line="225" w:lineRule="exact"/>
      <w:ind w:left="20"/>
      <w:rPr>
        <w:sz w:val="20"/>
        <w:szCs w:val="20"/>
      </w:rPr>
    </w:pPr>
    <w:r>
      <w:rPr>
        <w:noProof/>
      </w:rPr>
      <mc:AlternateContent>
        <mc:Choice Requires="wpg">
          <w:drawing>
            <wp:anchor distT="0" distB="0" distL="114300" distR="114300" simplePos="0" relativeHeight="251659264" behindDoc="1" locked="0" layoutInCell="1" allowOverlap="1" wp14:anchorId="5879D868" wp14:editId="5570043E">
              <wp:simplePos x="0" y="0"/>
              <wp:positionH relativeFrom="page">
                <wp:posOffset>502285</wp:posOffset>
              </wp:positionH>
              <wp:positionV relativeFrom="page">
                <wp:posOffset>9290685</wp:posOffset>
              </wp:positionV>
              <wp:extent cx="6555740" cy="55245"/>
              <wp:effectExtent l="3810" t="3175" r="317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3" name="Freeform 10"/>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1"/>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D7EA6" id="Group 2" o:spid="_x0000_s1026" style="position:absolute;margin-left:39.55pt;margin-top:731.55pt;width:516.2pt;height:4.35pt;z-index:-251657216;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">
              <v:shape id="Freeform 10"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" path="m,l10266,e" filled="f" strokecolor="#602221" strokeweight=".25397mm">
                <v:path arrowok="t" o:connecttype="custom" o:connectlocs="0,0;10266,0" o:connectangles="0,0"/>
              </v:shape>
              <v:shape id="Freeform 11"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rsidR="002920A9">
      <w:rPr>
        <w:sz w:val="20"/>
        <w:szCs w:val="20"/>
      </w:rPr>
      <w:t>Zone 3 and Zone 4 Team &amp; Interclub Match Play Manual – Revised May, 2019</w:t>
    </w:r>
    <w:r w:rsidR="002920A9">
      <w:rPr>
        <w:sz w:val="20"/>
        <w:szCs w:val="20"/>
      </w:rPr>
      <w:tab/>
    </w:r>
    <w:r w:rsidR="002920A9">
      <w:rPr>
        <w:sz w:val="20"/>
        <w:szCs w:val="20"/>
      </w:rPr>
      <w:tab/>
    </w:r>
    <w:r w:rsidR="002920A9">
      <w:rPr>
        <w:sz w:val="20"/>
        <w:szCs w:val="20"/>
      </w:rPr>
      <w:tab/>
    </w:r>
    <w:r w:rsidR="002920A9">
      <w:rPr>
        <w:sz w:val="20"/>
        <w:szCs w:val="20"/>
      </w:rPr>
      <w:tab/>
    </w:r>
    <w:r w:rsidR="002920A9">
      <w:rPr>
        <w:sz w:val="20"/>
        <w:szCs w:val="20"/>
      </w:rPr>
      <w:tab/>
    </w:r>
    <w:r w:rsidR="002920A9" w:rsidRPr="002920A9">
      <w:rPr>
        <w:sz w:val="20"/>
        <w:szCs w:val="20"/>
      </w:rPr>
      <w:t xml:space="preserve">Page | </w:t>
    </w:r>
    <w:r w:rsidR="002920A9" w:rsidRPr="002920A9">
      <w:rPr>
        <w:sz w:val="20"/>
        <w:szCs w:val="20"/>
      </w:rPr>
      <w:fldChar w:fldCharType="begin"/>
    </w:r>
    <w:r w:rsidR="002920A9" w:rsidRPr="002920A9">
      <w:rPr>
        <w:sz w:val="20"/>
        <w:szCs w:val="20"/>
      </w:rPr>
      <w:instrText xml:space="preserve"> PAGE   \* MERGEFORMAT </w:instrText>
    </w:r>
    <w:r w:rsidR="002920A9" w:rsidRPr="002920A9">
      <w:rPr>
        <w:sz w:val="20"/>
        <w:szCs w:val="20"/>
      </w:rPr>
      <w:fldChar w:fldCharType="separate"/>
    </w:r>
    <w:r w:rsidR="002920A9" w:rsidRPr="002920A9">
      <w:rPr>
        <w:noProof/>
        <w:sz w:val="20"/>
        <w:szCs w:val="20"/>
      </w:rPr>
      <w:t>1</w:t>
    </w:r>
    <w:r w:rsidR="002920A9" w:rsidRPr="002920A9">
      <w:rPr>
        <w:noProof/>
        <w:sz w:val="20"/>
        <w:szCs w:val="20"/>
      </w:rPr>
      <w:fldChar w:fldCharType="end"/>
    </w:r>
  </w:p>
  <w:p w:rsidR="002A5BAA" w:rsidRDefault="002A5BAA">
    <w:pPr>
      <w:pStyle w:val="BodyText"/>
      <w:kinsoku w:val="0"/>
      <w:overflowPunct w:val="0"/>
      <w:spacing w:line="14" w:lineRule="auto"/>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64D" w:rsidRDefault="00E0464D">
      <w:r>
        <w:separator/>
      </w:r>
    </w:p>
  </w:footnote>
  <w:footnote w:type="continuationSeparator" w:id="0">
    <w:p w:rsidR="00E0464D" w:rsidRDefault="00E04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890" w:hanging="774"/>
      </w:pPr>
      <w:rPr>
        <w:rFonts w:ascii="Calibri" w:hAnsi="Calibri" w:cs="Calibri"/>
        <w:b w:val="0"/>
        <w:bCs w:val="0"/>
        <w:spacing w:val="-2"/>
        <w:w w:val="99"/>
        <w:sz w:val="28"/>
        <w:szCs w:val="28"/>
      </w:rPr>
    </w:lvl>
    <w:lvl w:ilvl="1">
      <w:start w:val="1"/>
      <w:numFmt w:val="decimal"/>
      <w:lvlText w:val="%2."/>
      <w:lvlJc w:val="left"/>
      <w:pPr>
        <w:ind w:left="898" w:hanging="442"/>
      </w:pPr>
      <w:rPr>
        <w:rFonts w:cs="Times New Roman"/>
        <w:b w:val="0"/>
        <w:bCs w:val="0"/>
        <w:spacing w:val="-2"/>
        <w:w w:val="99"/>
      </w:rPr>
    </w:lvl>
    <w:lvl w:ilvl="2">
      <w:numFmt w:val="bullet"/>
      <w:lvlText w:val=""/>
      <w:lvlJc w:val="left"/>
      <w:pPr>
        <w:ind w:left="1614" w:hanging="360"/>
      </w:pPr>
      <w:rPr>
        <w:rFonts w:ascii="Wingdings" w:hAnsi="Wingdings"/>
        <w:b w:val="0"/>
        <w:w w:val="99"/>
        <w:sz w:val="28"/>
      </w:rPr>
    </w:lvl>
    <w:lvl w:ilvl="3">
      <w:numFmt w:val="bullet"/>
      <w:lvlText w:val="•"/>
      <w:lvlJc w:val="left"/>
      <w:pPr>
        <w:ind w:left="3415" w:hanging="360"/>
      </w:pPr>
    </w:lvl>
    <w:lvl w:ilvl="4">
      <w:numFmt w:val="bullet"/>
      <w:lvlText w:val="•"/>
      <w:lvlJc w:val="left"/>
      <w:pPr>
        <w:ind w:left="4313" w:hanging="360"/>
      </w:pPr>
    </w:lvl>
    <w:lvl w:ilvl="5">
      <w:numFmt w:val="bullet"/>
      <w:lvlText w:val="•"/>
      <w:lvlJc w:val="left"/>
      <w:pPr>
        <w:ind w:left="5211" w:hanging="360"/>
      </w:pPr>
    </w:lvl>
    <w:lvl w:ilvl="6">
      <w:numFmt w:val="bullet"/>
      <w:lvlText w:val="•"/>
      <w:lvlJc w:val="left"/>
      <w:pPr>
        <w:ind w:left="6108" w:hanging="360"/>
      </w:pPr>
    </w:lvl>
    <w:lvl w:ilvl="7">
      <w:numFmt w:val="bullet"/>
      <w:lvlText w:val="•"/>
      <w:lvlJc w:val="left"/>
      <w:pPr>
        <w:ind w:left="7006" w:hanging="360"/>
      </w:pPr>
    </w:lvl>
    <w:lvl w:ilvl="8">
      <w:numFmt w:val="bullet"/>
      <w:lvlText w:val="•"/>
      <w:lvlJc w:val="left"/>
      <w:pPr>
        <w:ind w:left="7904" w:hanging="360"/>
      </w:pPr>
    </w:lvl>
  </w:abstractNum>
  <w:abstractNum w:abstractNumId="1" w15:restartNumberingAfterBreak="0">
    <w:nsid w:val="00000403"/>
    <w:multiLevelType w:val="multilevel"/>
    <w:tmpl w:val="00000886"/>
    <w:lvl w:ilvl="0">
      <w:start w:val="1"/>
      <w:numFmt w:val="decimal"/>
      <w:lvlText w:val="%1."/>
      <w:lvlJc w:val="left"/>
      <w:pPr>
        <w:ind w:left="894" w:hanging="360"/>
      </w:pPr>
      <w:rPr>
        <w:rFonts w:ascii="Calibri" w:hAnsi="Calibri" w:cs="Calibri"/>
        <w:b w:val="0"/>
        <w:bCs w:val="0"/>
        <w:spacing w:val="-2"/>
        <w:w w:val="99"/>
        <w:sz w:val="28"/>
        <w:szCs w:val="28"/>
      </w:rPr>
    </w:lvl>
    <w:lvl w:ilvl="1">
      <w:numFmt w:val="bullet"/>
      <w:lvlText w:val="•"/>
      <w:lvlJc w:val="left"/>
      <w:pPr>
        <w:ind w:left="1866" w:hanging="360"/>
      </w:p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2" w15:restartNumberingAfterBreak="0">
    <w:nsid w:val="00000404"/>
    <w:multiLevelType w:val="multilevel"/>
    <w:tmpl w:val="00000887"/>
    <w:lvl w:ilvl="0">
      <w:numFmt w:val="bullet"/>
      <w:lvlText w:val=""/>
      <w:lvlJc w:val="left"/>
      <w:pPr>
        <w:ind w:left="894" w:hanging="360"/>
      </w:pPr>
      <w:rPr>
        <w:rFonts w:ascii="Wingdings" w:hAnsi="Wingdings"/>
        <w:b w:val="0"/>
        <w:w w:val="100"/>
        <w:sz w:val="24"/>
      </w:rPr>
    </w:lvl>
    <w:lvl w:ilvl="1">
      <w:numFmt w:val="bullet"/>
      <w:lvlText w:val="•"/>
      <w:lvlJc w:val="left"/>
      <w:pPr>
        <w:ind w:left="1866" w:hanging="360"/>
      </w:p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3" w15:restartNumberingAfterBreak="0">
    <w:nsid w:val="00000405"/>
    <w:multiLevelType w:val="multilevel"/>
    <w:tmpl w:val="00000888"/>
    <w:lvl w:ilvl="0">
      <w:start w:val="1"/>
      <w:numFmt w:val="decimal"/>
      <w:lvlText w:val="%1."/>
      <w:lvlJc w:val="left"/>
      <w:pPr>
        <w:ind w:left="894" w:hanging="360"/>
      </w:pPr>
      <w:rPr>
        <w:rFonts w:ascii="Calibri" w:hAnsi="Calibri" w:cs="Calibri"/>
        <w:b/>
        <w:bCs/>
        <w:spacing w:val="-2"/>
        <w:w w:val="99"/>
        <w:sz w:val="28"/>
        <w:szCs w:val="28"/>
      </w:rPr>
    </w:lvl>
    <w:lvl w:ilvl="1">
      <w:start w:val="1"/>
      <w:numFmt w:val="lowerLetter"/>
      <w:lvlText w:val="%2."/>
      <w:lvlJc w:val="left"/>
      <w:pPr>
        <w:ind w:left="894" w:hanging="360"/>
      </w:pPr>
      <w:rPr>
        <w:rFonts w:cs="Times New Roman"/>
        <w:b w:val="0"/>
        <w:bCs w:val="0"/>
        <w:spacing w:val="-17"/>
        <w:w w:val="99"/>
      </w:r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4" w15:restartNumberingAfterBreak="0">
    <w:nsid w:val="00000406"/>
    <w:multiLevelType w:val="multilevel"/>
    <w:tmpl w:val="00000889"/>
    <w:lvl w:ilvl="0">
      <w:start w:val="1"/>
      <w:numFmt w:val="lowerLetter"/>
      <w:lvlText w:val="%1."/>
      <w:lvlJc w:val="left"/>
      <w:pPr>
        <w:ind w:left="894" w:hanging="437"/>
      </w:pPr>
      <w:rPr>
        <w:rFonts w:ascii="Calibri" w:hAnsi="Calibri" w:cs="Calibri"/>
        <w:b w:val="0"/>
        <w:bCs w:val="0"/>
        <w:spacing w:val="-4"/>
        <w:w w:val="100"/>
        <w:sz w:val="24"/>
        <w:szCs w:val="24"/>
      </w:rPr>
    </w:lvl>
    <w:lvl w:ilvl="1">
      <w:numFmt w:val="bullet"/>
      <w:lvlText w:val="•"/>
      <w:lvlJc w:val="left"/>
      <w:pPr>
        <w:ind w:left="1866" w:hanging="437"/>
      </w:pPr>
    </w:lvl>
    <w:lvl w:ilvl="2">
      <w:numFmt w:val="bullet"/>
      <w:lvlText w:val="•"/>
      <w:lvlJc w:val="left"/>
      <w:pPr>
        <w:ind w:left="2832" w:hanging="437"/>
      </w:pPr>
    </w:lvl>
    <w:lvl w:ilvl="3">
      <w:numFmt w:val="bullet"/>
      <w:lvlText w:val="•"/>
      <w:lvlJc w:val="left"/>
      <w:pPr>
        <w:ind w:left="3798" w:hanging="437"/>
      </w:pPr>
    </w:lvl>
    <w:lvl w:ilvl="4">
      <w:numFmt w:val="bullet"/>
      <w:lvlText w:val="•"/>
      <w:lvlJc w:val="left"/>
      <w:pPr>
        <w:ind w:left="4764" w:hanging="437"/>
      </w:pPr>
    </w:lvl>
    <w:lvl w:ilvl="5">
      <w:numFmt w:val="bullet"/>
      <w:lvlText w:val="•"/>
      <w:lvlJc w:val="left"/>
      <w:pPr>
        <w:ind w:left="5730" w:hanging="437"/>
      </w:pPr>
    </w:lvl>
    <w:lvl w:ilvl="6">
      <w:numFmt w:val="bullet"/>
      <w:lvlText w:val="•"/>
      <w:lvlJc w:val="left"/>
      <w:pPr>
        <w:ind w:left="6696" w:hanging="437"/>
      </w:pPr>
    </w:lvl>
    <w:lvl w:ilvl="7">
      <w:numFmt w:val="bullet"/>
      <w:lvlText w:val="•"/>
      <w:lvlJc w:val="left"/>
      <w:pPr>
        <w:ind w:left="7662" w:hanging="437"/>
      </w:pPr>
    </w:lvl>
    <w:lvl w:ilvl="8">
      <w:numFmt w:val="bullet"/>
      <w:lvlText w:val="•"/>
      <w:lvlJc w:val="left"/>
      <w:pPr>
        <w:ind w:left="8628" w:hanging="437"/>
      </w:pPr>
    </w:lvl>
  </w:abstractNum>
  <w:abstractNum w:abstractNumId="5" w15:restartNumberingAfterBreak="0">
    <w:nsid w:val="00000407"/>
    <w:multiLevelType w:val="multilevel"/>
    <w:tmpl w:val="0000088A"/>
    <w:lvl w:ilvl="0">
      <w:start w:val="7"/>
      <w:numFmt w:val="lowerLetter"/>
      <w:lvlText w:val="%1)"/>
      <w:lvlJc w:val="left"/>
      <w:pPr>
        <w:ind w:left="894" w:hanging="437"/>
      </w:pPr>
      <w:rPr>
        <w:rFonts w:ascii="Calibri" w:hAnsi="Calibri" w:cs="Calibri"/>
        <w:b w:val="0"/>
        <w:bCs w:val="0"/>
        <w:spacing w:val="-3"/>
        <w:w w:val="100"/>
        <w:sz w:val="24"/>
        <w:szCs w:val="24"/>
      </w:rPr>
    </w:lvl>
    <w:lvl w:ilvl="1">
      <w:start w:val="2"/>
      <w:numFmt w:val="lowerLetter"/>
      <w:lvlText w:val="%2)"/>
      <w:lvlJc w:val="left"/>
      <w:pPr>
        <w:ind w:left="1144" w:hanging="251"/>
      </w:pPr>
      <w:rPr>
        <w:rFonts w:ascii="Calibri" w:hAnsi="Calibri" w:cs="Calibri"/>
        <w:b w:val="0"/>
        <w:bCs w:val="0"/>
        <w:spacing w:val="-2"/>
        <w:w w:val="100"/>
        <w:sz w:val="24"/>
        <w:szCs w:val="24"/>
      </w:rPr>
    </w:lvl>
    <w:lvl w:ilvl="2">
      <w:numFmt w:val="bullet"/>
      <w:lvlText w:val="•"/>
      <w:lvlJc w:val="left"/>
      <w:pPr>
        <w:ind w:left="2186" w:hanging="251"/>
      </w:pPr>
    </w:lvl>
    <w:lvl w:ilvl="3">
      <w:numFmt w:val="bullet"/>
      <w:lvlText w:val="•"/>
      <w:lvlJc w:val="left"/>
      <w:pPr>
        <w:ind w:left="3233" w:hanging="251"/>
      </w:pPr>
    </w:lvl>
    <w:lvl w:ilvl="4">
      <w:numFmt w:val="bullet"/>
      <w:lvlText w:val="•"/>
      <w:lvlJc w:val="left"/>
      <w:pPr>
        <w:ind w:left="4280" w:hanging="251"/>
      </w:pPr>
    </w:lvl>
    <w:lvl w:ilvl="5">
      <w:numFmt w:val="bullet"/>
      <w:lvlText w:val="•"/>
      <w:lvlJc w:val="left"/>
      <w:pPr>
        <w:ind w:left="5326" w:hanging="251"/>
      </w:pPr>
    </w:lvl>
    <w:lvl w:ilvl="6">
      <w:numFmt w:val="bullet"/>
      <w:lvlText w:val="•"/>
      <w:lvlJc w:val="left"/>
      <w:pPr>
        <w:ind w:left="6373" w:hanging="251"/>
      </w:pPr>
    </w:lvl>
    <w:lvl w:ilvl="7">
      <w:numFmt w:val="bullet"/>
      <w:lvlText w:val="•"/>
      <w:lvlJc w:val="left"/>
      <w:pPr>
        <w:ind w:left="7420" w:hanging="251"/>
      </w:pPr>
    </w:lvl>
    <w:lvl w:ilvl="8">
      <w:numFmt w:val="bullet"/>
      <w:lvlText w:val="•"/>
      <w:lvlJc w:val="left"/>
      <w:pPr>
        <w:ind w:left="8466" w:hanging="251"/>
      </w:pPr>
    </w:lvl>
  </w:abstractNum>
  <w:abstractNum w:abstractNumId="6" w15:restartNumberingAfterBreak="0">
    <w:nsid w:val="00000408"/>
    <w:multiLevelType w:val="multilevel"/>
    <w:tmpl w:val="0000088B"/>
    <w:lvl w:ilvl="0">
      <w:start w:val="1"/>
      <w:numFmt w:val="upperLetter"/>
      <w:lvlText w:val="(%1)"/>
      <w:lvlJc w:val="left"/>
      <w:pPr>
        <w:ind w:left="894" w:hanging="351"/>
      </w:pPr>
      <w:rPr>
        <w:rFonts w:cs="Times New Roman"/>
        <w:b/>
        <w:bCs/>
        <w:spacing w:val="-22"/>
        <w:w w:val="100"/>
      </w:rPr>
    </w:lvl>
    <w:lvl w:ilvl="1">
      <w:start w:val="1"/>
      <w:numFmt w:val="decimal"/>
      <w:lvlText w:val="%2."/>
      <w:lvlJc w:val="left"/>
      <w:pPr>
        <w:ind w:left="1614" w:hanging="360"/>
      </w:pPr>
      <w:rPr>
        <w:rFonts w:ascii="Calibri" w:hAnsi="Calibri" w:cs="Calibri"/>
        <w:b w:val="0"/>
        <w:bCs w:val="0"/>
        <w:spacing w:val="-4"/>
        <w:w w:val="100"/>
        <w:sz w:val="24"/>
        <w:szCs w:val="24"/>
      </w:rPr>
    </w:lvl>
    <w:lvl w:ilvl="2">
      <w:numFmt w:val="bullet"/>
      <w:lvlText w:val="•"/>
      <w:lvlJc w:val="left"/>
      <w:pPr>
        <w:ind w:left="2613" w:hanging="360"/>
      </w:pPr>
    </w:lvl>
    <w:lvl w:ilvl="3">
      <w:numFmt w:val="bullet"/>
      <w:lvlText w:val="•"/>
      <w:lvlJc w:val="left"/>
      <w:pPr>
        <w:ind w:left="3606" w:hanging="360"/>
      </w:pPr>
    </w:lvl>
    <w:lvl w:ilvl="4">
      <w:numFmt w:val="bullet"/>
      <w:lvlText w:val="•"/>
      <w:lvlJc w:val="left"/>
      <w:pPr>
        <w:ind w:left="4600" w:hanging="360"/>
      </w:pPr>
    </w:lvl>
    <w:lvl w:ilvl="5">
      <w:numFmt w:val="bullet"/>
      <w:lvlText w:val="•"/>
      <w:lvlJc w:val="left"/>
      <w:pPr>
        <w:ind w:left="5593" w:hanging="360"/>
      </w:pPr>
    </w:lvl>
    <w:lvl w:ilvl="6">
      <w:numFmt w:val="bullet"/>
      <w:lvlText w:val="•"/>
      <w:lvlJc w:val="left"/>
      <w:pPr>
        <w:ind w:left="6586" w:hanging="360"/>
      </w:pPr>
    </w:lvl>
    <w:lvl w:ilvl="7">
      <w:numFmt w:val="bullet"/>
      <w:lvlText w:val="•"/>
      <w:lvlJc w:val="left"/>
      <w:pPr>
        <w:ind w:left="7580" w:hanging="360"/>
      </w:pPr>
    </w:lvl>
    <w:lvl w:ilvl="8">
      <w:numFmt w:val="bullet"/>
      <w:lvlText w:val="•"/>
      <w:lvlJc w:val="left"/>
      <w:pPr>
        <w:ind w:left="8573" w:hanging="360"/>
      </w:pPr>
    </w:lvl>
  </w:abstractNum>
  <w:abstractNum w:abstractNumId="7" w15:restartNumberingAfterBreak="0">
    <w:nsid w:val="00000409"/>
    <w:multiLevelType w:val="multilevel"/>
    <w:tmpl w:val="0000088C"/>
    <w:lvl w:ilvl="0">
      <w:start w:val="1"/>
      <w:numFmt w:val="decimal"/>
      <w:lvlText w:val="%1."/>
      <w:lvlJc w:val="left"/>
      <w:pPr>
        <w:ind w:left="1614" w:hanging="668"/>
      </w:pPr>
      <w:rPr>
        <w:rFonts w:ascii="Calibri" w:hAnsi="Calibri" w:cs="Calibri"/>
        <w:b w:val="0"/>
        <w:bCs w:val="0"/>
        <w:spacing w:val="-4"/>
        <w:w w:val="100"/>
        <w:sz w:val="24"/>
        <w:szCs w:val="24"/>
      </w:rPr>
    </w:lvl>
    <w:lvl w:ilvl="1">
      <w:numFmt w:val="bullet"/>
      <w:lvlText w:val="•"/>
      <w:lvlJc w:val="left"/>
      <w:pPr>
        <w:ind w:left="2514" w:hanging="668"/>
      </w:pPr>
    </w:lvl>
    <w:lvl w:ilvl="2">
      <w:numFmt w:val="bullet"/>
      <w:lvlText w:val="•"/>
      <w:lvlJc w:val="left"/>
      <w:pPr>
        <w:ind w:left="3408" w:hanging="668"/>
      </w:pPr>
    </w:lvl>
    <w:lvl w:ilvl="3">
      <w:numFmt w:val="bullet"/>
      <w:lvlText w:val="•"/>
      <w:lvlJc w:val="left"/>
      <w:pPr>
        <w:ind w:left="4302" w:hanging="668"/>
      </w:pPr>
    </w:lvl>
    <w:lvl w:ilvl="4">
      <w:numFmt w:val="bullet"/>
      <w:lvlText w:val="•"/>
      <w:lvlJc w:val="left"/>
      <w:pPr>
        <w:ind w:left="5196" w:hanging="668"/>
      </w:pPr>
    </w:lvl>
    <w:lvl w:ilvl="5">
      <w:numFmt w:val="bullet"/>
      <w:lvlText w:val="•"/>
      <w:lvlJc w:val="left"/>
      <w:pPr>
        <w:ind w:left="6090" w:hanging="668"/>
      </w:pPr>
    </w:lvl>
    <w:lvl w:ilvl="6">
      <w:numFmt w:val="bullet"/>
      <w:lvlText w:val="•"/>
      <w:lvlJc w:val="left"/>
      <w:pPr>
        <w:ind w:left="6984" w:hanging="668"/>
      </w:pPr>
    </w:lvl>
    <w:lvl w:ilvl="7">
      <w:numFmt w:val="bullet"/>
      <w:lvlText w:val="•"/>
      <w:lvlJc w:val="left"/>
      <w:pPr>
        <w:ind w:left="7878" w:hanging="668"/>
      </w:pPr>
    </w:lvl>
    <w:lvl w:ilvl="8">
      <w:numFmt w:val="bullet"/>
      <w:lvlText w:val="•"/>
      <w:lvlJc w:val="left"/>
      <w:pPr>
        <w:ind w:left="8772" w:hanging="668"/>
      </w:pPr>
    </w:lvl>
  </w:abstractNum>
  <w:abstractNum w:abstractNumId="8" w15:restartNumberingAfterBreak="0">
    <w:nsid w:val="0000040A"/>
    <w:multiLevelType w:val="multilevel"/>
    <w:tmpl w:val="0000088D"/>
    <w:lvl w:ilvl="0">
      <w:numFmt w:val="bullet"/>
      <w:lvlText w:val=""/>
      <w:lvlJc w:val="left"/>
      <w:pPr>
        <w:ind w:left="1975" w:hanging="361"/>
      </w:pPr>
      <w:rPr>
        <w:rFonts w:ascii="Wingdings" w:hAnsi="Wingdings"/>
        <w:b w:val="0"/>
        <w:w w:val="100"/>
        <w:sz w:val="24"/>
      </w:rPr>
    </w:lvl>
    <w:lvl w:ilvl="1">
      <w:numFmt w:val="bullet"/>
      <w:lvlText w:val="•"/>
      <w:lvlJc w:val="left"/>
      <w:pPr>
        <w:ind w:left="2802" w:hanging="361"/>
      </w:pPr>
    </w:lvl>
    <w:lvl w:ilvl="2">
      <w:numFmt w:val="bullet"/>
      <w:lvlText w:val="•"/>
      <w:lvlJc w:val="left"/>
      <w:pPr>
        <w:ind w:left="3624" w:hanging="361"/>
      </w:pPr>
    </w:lvl>
    <w:lvl w:ilvl="3">
      <w:numFmt w:val="bullet"/>
      <w:lvlText w:val="•"/>
      <w:lvlJc w:val="left"/>
      <w:pPr>
        <w:ind w:left="4446" w:hanging="361"/>
      </w:pPr>
    </w:lvl>
    <w:lvl w:ilvl="4">
      <w:numFmt w:val="bullet"/>
      <w:lvlText w:val="•"/>
      <w:lvlJc w:val="left"/>
      <w:pPr>
        <w:ind w:left="5268" w:hanging="361"/>
      </w:pPr>
    </w:lvl>
    <w:lvl w:ilvl="5">
      <w:numFmt w:val="bullet"/>
      <w:lvlText w:val="•"/>
      <w:lvlJc w:val="left"/>
      <w:pPr>
        <w:ind w:left="6090" w:hanging="361"/>
      </w:pPr>
    </w:lvl>
    <w:lvl w:ilvl="6">
      <w:numFmt w:val="bullet"/>
      <w:lvlText w:val="•"/>
      <w:lvlJc w:val="left"/>
      <w:pPr>
        <w:ind w:left="6912" w:hanging="361"/>
      </w:pPr>
    </w:lvl>
    <w:lvl w:ilvl="7">
      <w:numFmt w:val="bullet"/>
      <w:lvlText w:val="•"/>
      <w:lvlJc w:val="left"/>
      <w:pPr>
        <w:ind w:left="7734" w:hanging="361"/>
      </w:pPr>
    </w:lvl>
    <w:lvl w:ilvl="8">
      <w:numFmt w:val="bullet"/>
      <w:lvlText w:val="•"/>
      <w:lvlJc w:val="left"/>
      <w:pPr>
        <w:ind w:left="8556" w:hanging="361"/>
      </w:pPr>
    </w:lvl>
  </w:abstractNum>
  <w:abstractNum w:abstractNumId="9" w15:restartNumberingAfterBreak="0">
    <w:nsid w:val="0000040B"/>
    <w:multiLevelType w:val="multilevel"/>
    <w:tmpl w:val="0000088E"/>
    <w:lvl w:ilvl="0">
      <w:start w:val="1"/>
      <w:numFmt w:val="decimal"/>
      <w:lvlText w:val="%1."/>
      <w:lvlJc w:val="left"/>
      <w:pPr>
        <w:ind w:left="1461" w:hanging="284"/>
      </w:pPr>
      <w:rPr>
        <w:rFonts w:ascii="Calibri" w:hAnsi="Calibri" w:cs="Calibri"/>
        <w:b w:val="0"/>
        <w:bCs w:val="0"/>
        <w:spacing w:val="-6"/>
        <w:w w:val="100"/>
        <w:sz w:val="24"/>
        <w:szCs w:val="24"/>
      </w:rPr>
    </w:lvl>
    <w:lvl w:ilvl="1">
      <w:numFmt w:val="bullet"/>
      <w:lvlText w:val="•"/>
      <w:lvlJc w:val="left"/>
      <w:pPr>
        <w:ind w:left="2370" w:hanging="284"/>
      </w:pPr>
    </w:lvl>
    <w:lvl w:ilvl="2">
      <w:numFmt w:val="bullet"/>
      <w:lvlText w:val="•"/>
      <w:lvlJc w:val="left"/>
      <w:pPr>
        <w:ind w:left="3280" w:hanging="284"/>
      </w:pPr>
    </w:lvl>
    <w:lvl w:ilvl="3">
      <w:numFmt w:val="bullet"/>
      <w:lvlText w:val="•"/>
      <w:lvlJc w:val="left"/>
      <w:pPr>
        <w:ind w:left="4190" w:hanging="284"/>
      </w:pPr>
    </w:lvl>
    <w:lvl w:ilvl="4">
      <w:numFmt w:val="bullet"/>
      <w:lvlText w:val="•"/>
      <w:lvlJc w:val="left"/>
      <w:pPr>
        <w:ind w:left="5100" w:hanging="284"/>
      </w:pPr>
    </w:lvl>
    <w:lvl w:ilvl="5">
      <w:numFmt w:val="bullet"/>
      <w:lvlText w:val="•"/>
      <w:lvlJc w:val="left"/>
      <w:pPr>
        <w:ind w:left="6010" w:hanging="284"/>
      </w:pPr>
    </w:lvl>
    <w:lvl w:ilvl="6">
      <w:numFmt w:val="bullet"/>
      <w:lvlText w:val="•"/>
      <w:lvlJc w:val="left"/>
      <w:pPr>
        <w:ind w:left="6920" w:hanging="284"/>
      </w:pPr>
    </w:lvl>
    <w:lvl w:ilvl="7">
      <w:numFmt w:val="bullet"/>
      <w:lvlText w:val="•"/>
      <w:lvlJc w:val="left"/>
      <w:pPr>
        <w:ind w:left="7830" w:hanging="284"/>
      </w:pPr>
    </w:lvl>
    <w:lvl w:ilvl="8">
      <w:numFmt w:val="bullet"/>
      <w:lvlText w:val="•"/>
      <w:lvlJc w:val="left"/>
      <w:pPr>
        <w:ind w:left="8740" w:hanging="284"/>
      </w:pPr>
    </w:lvl>
  </w:abstractNum>
  <w:abstractNum w:abstractNumId="10" w15:restartNumberingAfterBreak="0">
    <w:nsid w:val="0000040C"/>
    <w:multiLevelType w:val="multilevel"/>
    <w:tmpl w:val="0000088F"/>
    <w:lvl w:ilvl="0">
      <w:start w:val="7"/>
      <w:numFmt w:val="decimal"/>
      <w:lvlText w:val="%1."/>
      <w:lvlJc w:val="left"/>
      <w:pPr>
        <w:ind w:left="1677" w:hanging="937"/>
      </w:pPr>
      <w:rPr>
        <w:rFonts w:ascii="Calibri" w:hAnsi="Calibri" w:cs="Calibri"/>
        <w:b/>
        <w:bCs/>
        <w:spacing w:val="-2"/>
        <w:w w:val="99"/>
        <w:sz w:val="28"/>
        <w:szCs w:val="28"/>
      </w:rPr>
    </w:lvl>
    <w:lvl w:ilvl="1">
      <w:start w:val="1"/>
      <w:numFmt w:val="decimal"/>
      <w:lvlText w:val="%2."/>
      <w:lvlJc w:val="left"/>
      <w:pPr>
        <w:ind w:left="1537" w:hanging="361"/>
      </w:pPr>
      <w:rPr>
        <w:rFonts w:ascii="Calibri" w:hAnsi="Calibri" w:cs="Calibri"/>
        <w:b w:val="0"/>
        <w:bCs w:val="0"/>
        <w:spacing w:val="-4"/>
        <w:w w:val="100"/>
        <w:sz w:val="24"/>
        <w:szCs w:val="24"/>
      </w:rPr>
    </w:lvl>
    <w:lvl w:ilvl="2">
      <w:numFmt w:val="bullet"/>
      <w:lvlText w:val="•"/>
      <w:lvlJc w:val="left"/>
      <w:pPr>
        <w:ind w:left="2666" w:hanging="361"/>
      </w:pPr>
    </w:lvl>
    <w:lvl w:ilvl="3">
      <w:numFmt w:val="bullet"/>
      <w:lvlText w:val="•"/>
      <w:lvlJc w:val="left"/>
      <w:pPr>
        <w:ind w:left="3653" w:hanging="361"/>
      </w:pPr>
    </w:lvl>
    <w:lvl w:ilvl="4">
      <w:numFmt w:val="bullet"/>
      <w:lvlText w:val="•"/>
      <w:lvlJc w:val="left"/>
      <w:pPr>
        <w:ind w:left="4640" w:hanging="361"/>
      </w:pPr>
    </w:lvl>
    <w:lvl w:ilvl="5">
      <w:numFmt w:val="bullet"/>
      <w:lvlText w:val="•"/>
      <w:lvlJc w:val="left"/>
      <w:pPr>
        <w:ind w:left="5626" w:hanging="361"/>
      </w:pPr>
    </w:lvl>
    <w:lvl w:ilvl="6">
      <w:numFmt w:val="bullet"/>
      <w:lvlText w:val="•"/>
      <w:lvlJc w:val="left"/>
      <w:pPr>
        <w:ind w:left="6613" w:hanging="361"/>
      </w:pPr>
    </w:lvl>
    <w:lvl w:ilvl="7">
      <w:numFmt w:val="bullet"/>
      <w:lvlText w:val="•"/>
      <w:lvlJc w:val="left"/>
      <w:pPr>
        <w:ind w:left="7600" w:hanging="361"/>
      </w:pPr>
    </w:lvl>
    <w:lvl w:ilvl="8">
      <w:numFmt w:val="bullet"/>
      <w:lvlText w:val="•"/>
      <w:lvlJc w:val="left"/>
      <w:pPr>
        <w:ind w:left="8586" w:hanging="361"/>
      </w:pPr>
    </w:lvl>
  </w:abstractNum>
  <w:abstractNum w:abstractNumId="11" w15:restartNumberingAfterBreak="0">
    <w:nsid w:val="0000040D"/>
    <w:multiLevelType w:val="multilevel"/>
    <w:tmpl w:val="00000890"/>
    <w:lvl w:ilvl="0">
      <w:start w:val="8"/>
      <w:numFmt w:val="decimal"/>
      <w:lvlText w:val="%1)"/>
      <w:lvlJc w:val="left"/>
      <w:pPr>
        <w:ind w:left="1254" w:hanging="515"/>
      </w:pPr>
      <w:rPr>
        <w:rFonts w:ascii="Calibri" w:hAnsi="Calibri" w:cs="Calibri"/>
        <w:b/>
        <w:bCs/>
        <w:spacing w:val="-2"/>
        <w:w w:val="99"/>
        <w:sz w:val="28"/>
        <w:szCs w:val="28"/>
      </w:rPr>
    </w:lvl>
    <w:lvl w:ilvl="1">
      <w:numFmt w:val="bullet"/>
      <w:lvlText w:val=""/>
      <w:lvlJc w:val="left"/>
      <w:pPr>
        <w:ind w:left="3415" w:hanging="360"/>
      </w:pPr>
      <w:rPr>
        <w:rFonts w:ascii="Wingdings" w:hAnsi="Wingdings"/>
        <w:b w:val="0"/>
        <w:w w:val="100"/>
        <w:sz w:val="24"/>
      </w:rPr>
    </w:lvl>
    <w:lvl w:ilvl="2">
      <w:numFmt w:val="bullet"/>
      <w:lvlText w:val="•"/>
      <w:lvlJc w:val="left"/>
      <w:pPr>
        <w:ind w:left="4213" w:hanging="360"/>
      </w:pPr>
    </w:lvl>
    <w:lvl w:ilvl="3">
      <w:numFmt w:val="bullet"/>
      <w:lvlText w:val="•"/>
      <w:lvlJc w:val="left"/>
      <w:pPr>
        <w:ind w:left="5006" w:hanging="360"/>
      </w:pPr>
    </w:lvl>
    <w:lvl w:ilvl="4">
      <w:numFmt w:val="bullet"/>
      <w:lvlText w:val="•"/>
      <w:lvlJc w:val="left"/>
      <w:pPr>
        <w:ind w:left="5800" w:hanging="360"/>
      </w:pPr>
    </w:lvl>
    <w:lvl w:ilvl="5">
      <w:numFmt w:val="bullet"/>
      <w:lvlText w:val="•"/>
      <w:lvlJc w:val="left"/>
      <w:pPr>
        <w:ind w:left="6593" w:hanging="360"/>
      </w:pPr>
    </w:lvl>
    <w:lvl w:ilvl="6">
      <w:numFmt w:val="bullet"/>
      <w:lvlText w:val="•"/>
      <w:lvlJc w:val="left"/>
      <w:pPr>
        <w:ind w:left="7386" w:hanging="360"/>
      </w:pPr>
    </w:lvl>
    <w:lvl w:ilvl="7">
      <w:numFmt w:val="bullet"/>
      <w:lvlText w:val="•"/>
      <w:lvlJc w:val="left"/>
      <w:pPr>
        <w:ind w:left="8180" w:hanging="360"/>
      </w:pPr>
    </w:lvl>
    <w:lvl w:ilvl="8">
      <w:numFmt w:val="bullet"/>
      <w:lvlText w:val="•"/>
      <w:lvlJc w:val="left"/>
      <w:pPr>
        <w:ind w:left="8973" w:hanging="360"/>
      </w:pPr>
    </w:lvl>
  </w:abstractNum>
  <w:abstractNum w:abstractNumId="12" w15:restartNumberingAfterBreak="0">
    <w:nsid w:val="0000040E"/>
    <w:multiLevelType w:val="multilevel"/>
    <w:tmpl w:val="00000891"/>
    <w:lvl w:ilvl="0">
      <w:numFmt w:val="bullet"/>
      <w:lvlText w:val="*"/>
      <w:lvlJc w:val="left"/>
      <w:pPr>
        <w:ind w:left="174" w:hanging="173"/>
      </w:pPr>
      <w:rPr>
        <w:rFonts w:ascii="Calibri" w:hAnsi="Calibri"/>
        <w:b w:val="0"/>
        <w:w w:val="100"/>
        <w:sz w:val="24"/>
      </w:rPr>
    </w:lvl>
    <w:lvl w:ilvl="1">
      <w:numFmt w:val="bullet"/>
      <w:lvlText w:val=""/>
      <w:lvlJc w:val="left"/>
      <w:pPr>
        <w:ind w:left="1254" w:hanging="361"/>
      </w:pPr>
      <w:rPr>
        <w:rFonts w:ascii="Wingdings" w:hAnsi="Wingdings"/>
        <w:b w:val="0"/>
        <w:w w:val="100"/>
        <w:sz w:val="24"/>
      </w:rPr>
    </w:lvl>
    <w:lvl w:ilvl="2">
      <w:numFmt w:val="bullet"/>
      <w:lvlText w:val="•"/>
      <w:lvlJc w:val="left"/>
      <w:pPr>
        <w:ind w:left="2293" w:hanging="361"/>
      </w:pPr>
    </w:lvl>
    <w:lvl w:ilvl="3">
      <w:numFmt w:val="bullet"/>
      <w:lvlText w:val="•"/>
      <w:lvlJc w:val="left"/>
      <w:pPr>
        <w:ind w:left="3326" w:hanging="361"/>
      </w:pPr>
    </w:lvl>
    <w:lvl w:ilvl="4">
      <w:numFmt w:val="bullet"/>
      <w:lvlText w:val="•"/>
      <w:lvlJc w:val="left"/>
      <w:pPr>
        <w:ind w:left="4360" w:hanging="361"/>
      </w:pPr>
    </w:lvl>
    <w:lvl w:ilvl="5">
      <w:numFmt w:val="bullet"/>
      <w:lvlText w:val="•"/>
      <w:lvlJc w:val="left"/>
      <w:pPr>
        <w:ind w:left="5393" w:hanging="361"/>
      </w:pPr>
    </w:lvl>
    <w:lvl w:ilvl="6">
      <w:numFmt w:val="bullet"/>
      <w:lvlText w:val="•"/>
      <w:lvlJc w:val="left"/>
      <w:pPr>
        <w:ind w:left="6426" w:hanging="361"/>
      </w:pPr>
    </w:lvl>
    <w:lvl w:ilvl="7">
      <w:numFmt w:val="bullet"/>
      <w:lvlText w:val="•"/>
      <w:lvlJc w:val="left"/>
      <w:pPr>
        <w:ind w:left="7460" w:hanging="361"/>
      </w:pPr>
    </w:lvl>
    <w:lvl w:ilvl="8">
      <w:numFmt w:val="bullet"/>
      <w:lvlText w:val="•"/>
      <w:lvlJc w:val="left"/>
      <w:pPr>
        <w:ind w:left="8493" w:hanging="361"/>
      </w:pPr>
    </w:lvl>
  </w:abstractNum>
  <w:abstractNum w:abstractNumId="13" w15:restartNumberingAfterBreak="0">
    <w:nsid w:val="01D332AD"/>
    <w:multiLevelType w:val="hybridMultilevel"/>
    <w:tmpl w:val="BEAAF6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DB6789"/>
    <w:multiLevelType w:val="hybridMultilevel"/>
    <w:tmpl w:val="1414A3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500292"/>
    <w:multiLevelType w:val="multilevel"/>
    <w:tmpl w:val="594C40A2"/>
    <w:lvl w:ilvl="0">
      <w:start w:val="1"/>
      <w:numFmt w:val="decimal"/>
      <w:lvlText w:val="%1."/>
      <w:lvlJc w:val="left"/>
      <w:pPr>
        <w:ind w:left="894" w:hanging="360"/>
      </w:pPr>
      <w:rPr>
        <w:rFonts w:ascii="Calibri" w:hAnsi="Calibri" w:cs="Calibri" w:hint="default"/>
        <w:b/>
        <w:bCs/>
        <w:spacing w:val="-2"/>
        <w:w w:val="99"/>
        <w:sz w:val="28"/>
        <w:szCs w:val="28"/>
      </w:rPr>
    </w:lvl>
    <w:lvl w:ilvl="1">
      <w:start w:val="5"/>
      <w:numFmt w:val="lowerLetter"/>
      <w:lvlText w:val="%2."/>
      <w:lvlJc w:val="left"/>
      <w:pPr>
        <w:ind w:left="894" w:hanging="360"/>
      </w:pPr>
      <w:rPr>
        <w:rFonts w:hint="default"/>
        <w:b w:val="0"/>
        <w:bCs w:val="0"/>
        <w:color w:val="auto"/>
        <w:spacing w:val="-17"/>
        <w:w w:val="99"/>
      </w:rPr>
    </w:lvl>
    <w:lvl w:ilvl="2">
      <w:numFmt w:val="bullet"/>
      <w:lvlText w:val="•"/>
      <w:lvlJc w:val="left"/>
      <w:pPr>
        <w:ind w:left="2832" w:hanging="360"/>
      </w:pPr>
      <w:rPr>
        <w:rFonts w:hint="default"/>
      </w:rPr>
    </w:lvl>
    <w:lvl w:ilvl="3">
      <w:numFmt w:val="bullet"/>
      <w:lvlText w:val="•"/>
      <w:lvlJc w:val="left"/>
      <w:pPr>
        <w:ind w:left="3798" w:hanging="360"/>
      </w:pPr>
      <w:rPr>
        <w:rFonts w:hint="default"/>
      </w:rPr>
    </w:lvl>
    <w:lvl w:ilvl="4">
      <w:numFmt w:val="bullet"/>
      <w:lvlText w:val="•"/>
      <w:lvlJc w:val="left"/>
      <w:pPr>
        <w:ind w:left="4764" w:hanging="360"/>
      </w:pPr>
      <w:rPr>
        <w:rFonts w:hint="default"/>
      </w:rPr>
    </w:lvl>
    <w:lvl w:ilvl="5">
      <w:numFmt w:val="bullet"/>
      <w:lvlText w:val="•"/>
      <w:lvlJc w:val="left"/>
      <w:pPr>
        <w:ind w:left="5730" w:hanging="360"/>
      </w:pPr>
      <w:rPr>
        <w:rFonts w:hint="default"/>
      </w:rPr>
    </w:lvl>
    <w:lvl w:ilvl="6">
      <w:numFmt w:val="bullet"/>
      <w:lvlText w:val="•"/>
      <w:lvlJc w:val="left"/>
      <w:pPr>
        <w:ind w:left="6696" w:hanging="360"/>
      </w:pPr>
      <w:rPr>
        <w:rFonts w:hint="default"/>
      </w:rPr>
    </w:lvl>
    <w:lvl w:ilvl="7">
      <w:numFmt w:val="bullet"/>
      <w:lvlText w:val="•"/>
      <w:lvlJc w:val="left"/>
      <w:pPr>
        <w:ind w:left="7662" w:hanging="360"/>
      </w:pPr>
      <w:rPr>
        <w:rFonts w:hint="default"/>
      </w:rPr>
    </w:lvl>
    <w:lvl w:ilvl="8">
      <w:numFmt w:val="bullet"/>
      <w:lvlText w:val="•"/>
      <w:lvlJc w:val="left"/>
      <w:pPr>
        <w:ind w:left="8628" w:hanging="360"/>
      </w:pPr>
      <w:rPr>
        <w:rFonts w:hint="default"/>
      </w:rPr>
    </w:lvl>
  </w:abstractNum>
  <w:abstractNum w:abstractNumId="16" w15:restartNumberingAfterBreak="0">
    <w:nsid w:val="255A330C"/>
    <w:multiLevelType w:val="multilevel"/>
    <w:tmpl w:val="2738D1BA"/>
    <w:lvl w:ilvl="0">
      <w:start w:val="1"/>
      <w:numFmt w:val="decimal"/>
      <w:lvlText w:val="%1."/>
      <w:lvlJc w:val="left"/>
      <w:pPr>
        <w:ind w:left="894" w:hanging="360"/>
      </w:pPr>
      <w:rPr>
        <w:rFonts w:ascii="Calibri" w:hAnsi="Calibri" w:cs="Calibri" w:hint="default"/>
        <w:b/>
        <w:bCs/>
        <w:spacing w:val="-2"/>
        <w:w w:val="99"/>
        <w:sz w:val="28"/>
        <w:szCs w:val="28"/>
      </w:rPr>
    </w:lvl>
    <w:lvl w:ilvl="1">
      <w:start w:val="10"/>
      <w:numFmt w:val="lowerLetter"/>
      <w:lvlText w:val="%2."/>
      <w:lvlJc w:val="left"/>
      <w:pPr>
        <w:ind w:left="894" w:hanging="360"/>
      </w:pPr>
      <w:rPr>
        <w:rFonts w:cs="Times New Roman" w:hint="default"/>
        <w:b w:val="0"/>
        <w:bCs w:val="0"/>
        <w:spacing w:val="-17"/>
        <w:w w:val="99"/>
      </w:rPr>
    </w:lvl>
    <w:lvl w:ilvl="2">
      <w:numFmt w:val="bullet"/>
      <w:lvlText w:val="•"/>
      <w:lvlJc w:val="left"/>
      <w:pPr>
        <w:ind w:left="2832" w:hanging="360"/>
      </w:pPr>
      <w:rPr>
        <w:rFonts w:hint="default"/>
      </w:rPr>
    </w:lvl>
    <w:lvl w:ilvl="3">
      <w:numFmt w:val="bullet"/>
      <w:lvlText w:val="•"/>
      <w:lvlJc w:val="left"/>
      <w:pPr>
        <w:ind w:left="3798" w:hanging="360"/>
      </w:pPr>
      <w:rPr>
        <w:rFonts w:hint="default"/>
      </w:rPr>
    </w:lvl>
    <w:lvl w:ilvl="4">
      <w:numFmt w:val="bullet"/>
      <w:lvlText w:val="•"/>
      <w:lvlJc w:val="left"/>
      <w:pPr>
        <w:ind w:left="4764" w:hanging="360"/>
      </w:pPr>
      <w:rPr>
        <w:rFonts w:hint="default"/>
      </w:rPr>
    </w:lvl>
    <w:lvl w:ilvl="5">
      <w:numFmt w:val="bullet"/>
      <w:lvlText w:val="•"/>
      <w:lvlJc w:val="left"/>
      <w:pPr>
        <w:ind w:left="5730" w:hanging="360"/>
      </w:pPr>
      <w:rPr>
        <w:rFonts w:hint="default"/>
      </w:rPr>
    </w:lvl>
    <w:lvl w:ilvl="6">
      <w:numFmt w:val="bullet"/>
      <w:lvlText w:val="•"/>
      <w:lvlJc w:val="left"/>
      <w:pPr>
        <w:ind w:left="6696" w:hanging="360"/>
      </w:pPr>
      <w:rPr>
        <w:rFonts w:hint="default"/>
      </w:rPr>
    </w:lvl>
    <w:lvl w:ilvl="7">
      <w:numFmt w:val="bullet"/>
      <w:lvlText w:val="•"/>
      <w:lvlJc w:val="left"/>
      <w:pPr>
        <w:ind w:left="7662" w:hanging="360"/>
      </w:pPr>
      <w:rPr>
        <w:rFonts w:hint="default"/>
      </w:rPr>
    </w:lvl>
    <w:lvl w:ilvl="8">
      <w:numFmt w:val="bullet"/>
      <w:lvlText w:val="•"/>
      <w:lvlJc w:val="left"/>
      <w:pPr>
        <w:ind w:left="8628" w:hanging="360"/>
      </w:pPr>
      <w:rPr>
        <w:rFonts w:hint="default"/>
      </w:rPr>
    </w:lvl>
  </w:abstractNum>
  <w:abstractNum w:abstractNumId="17" w15:restartNumberingAfterBreak="0">
    <w:nsid w:val="5C296022"/>
    <w:multiLevelType w:val="hybridMultilevel"/>
    <w:tmpl w:val="94F88A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E55FA"/>
    <w:multiLevelType w:val="hybridMultilevel"/>
    <w:tmpl w:val="3AAEA8E8"/>
    <w:lvl w:ilvl="0" w:tplc="411C2C5A">
      <w:start w:val="7"/>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36670"/>
    <w:multiLevelType w:val="multilevel"/>
    <w:tmpl w:val="325EC78A"/>
    <w:lvl w:ilvl="0">
      <w:start w:val="1"/>
      <w:numFmt w:val="decimal"/>
      <w:lvlText w:val="%1."/>
      <w:lvlJc w:val="left"/>
      <w:pPr>
        <w:ind w:left="894" w:hanging="360"/>
      </w:pPr>
      <w:rPr>
        <w:rFonts w:ascii="Calibri" w:hAnsi="Calibri" w:cs="Calibri"/>
        <w:b/>
        <w:bCs/>
        <w:spacing w:val="-2"/>
        <w:w w:val="99"/>
        <w:sz w:val="28"/>
        <w:szCs w:val="28"/>
      </w:rPr>
    </w:lvl>
    <w:lvl w:ilvl="1">
      <w:start w:val="1"/>
      <w:numFmt w:val="decimal"/>
      <w:lvlText w:val="%2."/>
      <w:lvlJc w:val="left"/>
      <w:pPr>
        <w:ind w:left="894" w:hanging="360"/>
      </w:pPr>
      <w:rPr>
        <w:rFonts w:hint="default"/>
        <w:b w:val="0"/>
        <w:bCs w:val="0"/>
        <w:color w:val="auto"/>
        <w:spacing w:val="-17"/>
        <w:w w:val="99"/>
      </w:r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20" w15:restartNumberingAfterBreak="0">
    <w:nsid w:val="7A61374F"/>
    <w:multiLevelType w:val="hybridMultilevel"/>
    <w:tmpl w:val="50707248"/>
    <w:lvl w:ilvl="0" w:tplc="ADF2D052">
      <w:start w:val="5"/>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9"/>
  </w:num>
  <w:num w:numId="15">
    <w:abstractNumId w:val="15"/>
  </w:num>
  <w:num w:numId="16">
    <w:abstractNumId w:val="13"/>
  </w:num>
  <w:num w:numId="17">
    <w:abstractNumId w:val="18"/>
  </w:num>
  <w:num w:numId="18">
    <w:abstractNumId w:val="14"/>
  </w:num>
  <w:num w:numId="19">
    <w:abstractNumId w:val="17"/>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29"/>
    <w:rsid w:val="000110E8"/>
    <w:rsid w:val="00012B6D"/>
    <w:rsid w:val="00013BDD"/>
    <w:rsid w:val="00054419"/>
    <w:rsid w:val="000E0FC7"/>
    <w:rsid w:val="001145BD"/>
    <w:rsid w:val="001813DB"/>
    <w:rsid w:val="001A671C"/>
    <w:rsid w:val="001E5266"/>
    <w:rsid w:val="001E6AEA"/>
    <w:rsid w:val="002920A9"/>
    <w:rsid w:val="002A5BAA"/>
    <w:rsid w:val="002B1154"/>
    <w:rsid w:val="002C16E2"/>
    <w:rsid w:val="00302538"/>
    <w:rsid w:val="00340F60"/>
    <w:rsid w:val="00347AC2"/>
    <w:rsid w:val="0038594E"/>
    <w:rsid w:val="003B2AE9"/>
    <w:rsid w:val="003B4FE4"/>
    <w:rsid w:val="003F553D"/>
    <w:rsid w:val="00411037"/>
    <w:rsid w:val="00435CBA"/>
    <w:rsid w:val="00436DB5"/>
    <w:rsid w:val="00474890"/>
    <w:rsid w:val="004776C1"/>
    <w:rsid w:val="004A2FFE"/>
    <w:rsid w:val="004B5801"/>
    <w:rsid w:val="004D0E1E"/>
    <w:rsid w:val="004E1247"/>
    <w:rsid w:val="004E3648"/>
    <w:rsid w:val="0050722B"/>
    <w:rsid w:val="00530607"/>
    <w:rsid w:val="00530BEB"/>
    <w:rsid w:val="00545438"/>
    <w:rsid w:val="005A32B3"/>
    <w:rsid w:val="005A3BAC"/>
    <w:rsid w:val="0065442C"/>
    <w:rsid w:val="00657D35"/>
    <w:rsid w:val="00687697"/>
    <w:rsid w:val="00691C3C"/>
    <w:rsid w:val="006B446A"/>
    <w:rsid w:val="0073040F"/>
    <w:rsid w:val="007A7691"/>
    <w:rsid w:val="007B39B4"/>
    <w:rsid w:val="007F116B"/>
    <w:rsid w:val="00814E7B"/>
    <w:rsid w:val="008812E3"/>
    <w:rsid w:val="008B47FD"/>
    <w:rsid w:val="008C67E7"/>
    <w:rsid w:val="008E5CBB"/>
    <w:rsid w:val="008F3E29"/>
    <w:rsid w:val="0095710F"/>
    <w:rsid w:val="0098623E"/>
    <w:rsid w:val="00A0492E"/>
    <w:rsid w:val="00A2546B"/>
    <w:rsid w:val="00A63A4E"/>
    <w:rsid w:val="00A908E6"/>
    <w:rsid w:val="00A9185F"/>
    <w:rsid w:val="00AA496F"/>
    <w:rsid w:val="00AE609B"/>
    <w:rsid w:val="00B33465"/>
    <w:rsid w:val="00B36E3C"/>
    <w:rsid w:val="00B73330"/>
    <w:rsid w:val="00B8234B"/>
    <w:rsid w:val="00B86B3F"/>
    <w:rsid w:val="00BA1977"/>
    <w:rsid w:val="00BB2FFC"/>
    <w:rsid w:val="00C23D59"/>
    <w:rsid w:val="00C36B15"/>
    <w:rsid w:val="00C77517"/>
    <w:rsid w:val="00CA04C5"/>
    <w:rsid w:val="00CD0711"/>
    <w:rsid w:val="00D03C83"/>
    <w:rsid w:val="00D2569E"/>
    <w:rsid w:val="00DA2E71"/>
    <w:rsid w:val="00DA5B3F"/>
    <w:rsid w:val="00E0464D"/>
    <w:rsid w:val="00E60519"/>
    <w:rsid w:val="00E6745F"/>
    <w:rsid w:val="00E72074"/>
    <w:rsid w:val="00EB1E8C"/>
    <w:rsid w:val="00EE60E0"/>
    <w:rsid w:val="00F41706"/>
    <w:rsid w:val="00F9028A"/>
    <w:rsid w:val="00FB5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50A9CC"/>
  <w14:defaultImageDpi w14:val="0"/>
  <w15:docId w15:val="{5669B76F-DA14-46A2-8261-46843BDF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qFormat="1"/>
    <w:lsdException w:name="caption" w:semiHidden="1" w:uiPriority="35" w:unhideWhenUsed="1" w:qFormat="1"/>
    <w:lsdException w:name="List Bullet 2" w:semiHidden="1" w:unhideWhenUsed="1"/>
    <w:lsdException w:name="List Bullet 5" w:semiHidden="1" w:unhideWhenUsed="1"/>
    <w:lsdException w:name="List Number 2"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Calibri" w:hAnsi="Calibri" w:cs="Calibri"/>
      <w:sz w:val="24"/>
      <w:szCs w:val="24"/>
    </w:rPr>
  </w:style>
  <w:style w:type="paragraph" w:styleId="Heading1">
    <w:name w:val="heading 1"/>
    <w:basedOn w:val="Normal"/>
    <w:next w:val="Normal"/>
    <w:link w:val="Heading1Char"/>
    <w:uiPriority w:val="1"/>
    <w:qFormat/>
    <w:pPr>
      <w:spacing w:before="12"/>
      <w:jc w:val="center"/>
      <w:outlineLvl w:val="0"/>
    </w:pPr>
    <w:rPr>
      <w:b/>
      <w:bCs/>
      <w:sz w:val="36"/>
      <w:szCs w:val="36"/>
    </w:rPr>
  </w:style>
  <w:style w:type="paragraph" w:styleId="Heading2">
    <w:name w:val="heading 2"/>
    <w:basedOn w:val="Normal"/>
    <w:next w:val="Normal"/>
    <w:link w:val="Heading2Char"/>
    <w:uiPriority w:val="1"/>
    <w:qFormat/>
    <w:pPr>
      <w:ind w:left="174"/>
      <w:outlineLvl w:val="1"/>
    </w:pPr>
    <w:rPr>
      <w:b/>
      <w:bCs/>
      <w:sz w:val="28"/>
      <w:szCs w:val="28"/>
    </w:rPr>
  </w:style>
  <w:style w:type="paragraph" w:styleId="Heading3">
    <w:name w:val="heading 3"/>
    <w:basedOn w:val="Normal"/>
    <w:next w:val="Normal"/>
    <w:link w:val="Heading3Char"/>
    <w:uiPriority w:val="1"/>
    <w:qFormat/>
    <w:pPr>
      <w:ind w:left="17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x-none"/>
    </w:rPr>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1"/>
    <w:locked/>
    <w:rPr>
      <w:rFonts w:ascii="Calibri" w:hAnsi="Calibri" w:cs="Calibri"/>
      <w:sz w:val="24"/>
      <w:szCs w:val="24"/>
      <w:lang w:val="en-US" w:eastAsia="x-none"/>
    </w:rPr>
  </w:style>
  <w:style w:type="paragraph" w:styleId="ListParagraph">
    <w:name w:val="List Paragraph"/>
    <w:basedOn w:val="Normal"/>
    <w:uiPriority w:val="1"/>
    <w:qFormat/>
    <w:pPr>
      <w:ind w:left="894" w:hanging="360"/>
    </w:pPr>
  </w:style>
  <w:style w:type="paragraph" w:customStyle="1" w:styleId="TableParagraph">
    <w:name w:val="Table Paragraph"/>
    <w:basedOn w:val="Normal"/>
    <w:uiPriority w:val="1"/>
    <w:qFormat/>
    <w:rPr>
      <w:rFonts w:ascii="Times New Roman" w:hAnsi="Times New Roman" w:cs="Times New Roman"/>
    </w:rPr>
  </w:style>
  <w:style w:type="paragraph" w:styleId="Header">
    <w:name w:val="header"/>
    <w:basedOn w:val="Normal"/>
    <w:link w:val="HeaderChar"/>
    <w:uiPriority w:val="99"/>
    <w:unhideWhenUsed/>
    <w:rsid w:val="00340F60"/>
    <w:pPr>
      <w:tabs>
        <w:tab w:val="center" w:pos="4320"/>
        <w:tab w:val="right" w:pos="8640"/>
      </w:tabs>
    </w:pPr>
  </w:style>
  <w:style w:type="character" w:customStyle="1" w:styleId="HeaderChar">
    <w:name w:val="Header Char"/>
    <w:basedOn w:val="DefaultParagraphFont"/>
    <w:link w:val="Header"/>
    <w:uiPriority w:val="99"/>
    <w:locked/>
    <w:rsid w:val="00340F60"/>
    <w:rPr>
      <w:rFonts w:ascii="Calibri" w:hAnsi="Calibri" w:cs="Calibri"/>
      <w:sz w:val="24"/>
      <w:szCs w:val="24"/>
      <w:lang w:val="en-US" w:eastAsia="x-none"/>
    </w:rPr>
  </w:style>
  <w:style w:type="paragraph" w:styleId="Footer">
    <w:name w:val="footer"/>
    <w:basedOn w:val="Normal"/>
    <w:link w:val="FooterChar"/>
    <w:uiPriority w:val="99"/>
    <w:unhideWhenUsed/>
    <w:qFormat/>
    <w:rsid w:val="00340F60"/>
    <w:pPr>
      <w:tabs>
        <w:tab w:val="center" w:pos="4320"/>
        <w:tab w:val="right" w:pos="8640"/>
      </w:tabs>
    </w:pPr>
  </w:style>
  <w:style w:type="character" w:customStyle="1" w:styleId="FooterChar">
    <w:name w:val="Footer Char"/>
    <w:basedOn w:val="DefaultParagraphFont"/>
    <w:link w:val="Footer"/>
    <w:uiPriority w:val="99"/>
    <w:locked/>
    <w:rsid w:val="00340F60"/>
    <w:rPr>
      <w:rFonts w:ascii="Calibri" w:hAnsi="Calibri" w:cs="Calibri"/>
      <w:sz w:val="24"/>
      <w:szCs w:val="24"/>
      <w:lang w:val="en-US" w:eastAsia="x-none"/>
    </w:rPr>
  </w:style>
  <w:style w:type="character" w:styleId="PageNumber">
    <w:name w:val="page number"/>
    <w:basedOn w:val="DefaultParagraphFont"/>
    <w:uiPriority w:val="99"/>
    <w:semiHidden/>
    <w:unhideWhenUsed/>
    <w:rsid w:val="001813DB"/>
    <w:rPr>
      <w:rFonts w:cs="Times New Roman"/>
    </w:rPr>
  </w:style>
  <w:style w:type="paragraph" w:styleId="BalloonText">
    <w:name w:val="Balloon Text"/>
    <w:basedOn w:val="Normal"/>
    <w:link w:val="BalloonTextChar"/>
    <w:uiPriority w:val="99"/>
    <w:rsid w:val="001E5266"/>
    <w:rPr>
      <w:rFonts w:ascii="Segoe UI" w:hAnsi="Segoe UI" w:cs="Segoe UI"/>
      <w:sz w:val="18"/>
      <w:szCs w:val="18"/>
    </w:rPr>
  </w:style>
  <w:style w:type="character" w:customStyle="1" w:styleId="BalloonTextChar">
    <w:name w:val="Balloon Text Char"/>
    <w:basedOn w:val="DefaultParagraphFont"/>
    <w:link w:val="BalloonText"/>
    <w:uiPriority w:val="99"/>
    <w:rsid w:val="001E5266"/>
    <w:rPr>
      <w:rFonts w:ascii="Segoe UI" w:hAnsi="Segoe UI" w:cs="Segoe UI"/>
      <w:sz w:val="18"/>
      <w:szCs w:val="18"/>
    </w:rPr>
  </w:style>
  <w:style w:type="paragraph" w:styleId="TOCHeading">
    <w:name w:val="TOC Heading"/>
    <w:basedOn w:val="Heading1"/>
    <w:next w:val="Normal"/>
    <w:uiPriority w:val="39"/>
    <w:unhideWhenUsed/>
    <w:qFormat/>
    <w:rsid w:val="00347AC2"/>
    <w:pPr>
      <w:keepNext/>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347AC2"/>
    <w:pPr>
      <w:spacing w:after="100"/>
    </w:pPr>
  </w:style>
  <w:style w:type="paragraph" w:styleId="TOC2">
    <w:name w:val="toc 2"/>
    <w:basedOn w:val="Normal"/>
    <w:next w:val="Normal"/>
    <w:autoRedefine/>
    <w:uiPriority w:val="39"/>
    <w:unhideWhenUsed/>
    <w:rsid w:val="00347AC2"/>
    <w:pPr>
      <w:spacing w:after="100"/>
      <w:ind w:left="240"/>
    </w:pPr>
  </w:style>
  <w:style w:type="paragraph" w:styleId="TOC3">
    <w:name w:val="toc 3"/>
    <w:basedOn w:val="Normal"/>
    <w:next w:val="Normal"/>
    <w:autoRedefine/>
    <w:uiPriority w:val="39"/>
    <w:unhideWhenUsed/>
    <w:rsid w:val="00347AC2"/>
    <w:pPr>
      <w:spacing w:after="100"/>
      <w:ind w:left="480"/>
    </w:pPr>
  </w:style>
  <w:style w:type="character" w:styleId="Hyperlink">
    <w:name w:val="Hyperlink"/>
    <w:basedOn w:val="DefaultParagraphFont"/>
    <w:uiPriority w:val="99"/>
    <w:unhideWhenUsed/>
    <w:rsid w:val="00347A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19783-E9AC-4520-9162-69431502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6567</Words>
  <Characters>37433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AstellRevised by Chinami Hancock</dc:creator>
  <cp:keywords/>
  <dc:description/>
  <cp:lastModifiedBy>Sherry Work</cp:lastModifiedBy>
  <cp:revision>3</cp:revision>
  <cp:lastPrinted>2017-09-26T03:51:00Z</cp:lastPrinted>
  <dcterms:created xsi:type="dcterms:W3CDTF">2019-05-30T22:00:00Z</dcterms:created>
  <dcterms:modified xsi:type="dcterms:W3CDTF">2019-05-30T22:12:00Z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ies>
</file>