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74C" w:rsidRDefault="00B5674C">
      <w:pPr>
        <w:spacing w:before="9" w:line="80" w:lineRule="exact"/>
        <w:rPr>
          <w:sz w:val="8"/>
          <w:szCs w:val="8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9"/>
        <w:gridCol w:w="1032"/>
        <w:gridCol w:w="1033"/>
        <w:gridCol w:w="5310"/>
        <w:gridCol w:w="41"/>
      </w:tblGrid>
      <w:tr w:rsidR="00B5674C" w:rsidTr="0076129F">
        <w:trPr>
          <w:trHeight w:hRule="exact" w:val="511"/>
        </w:trPr>
        <w:tc>
          <w:tcPr>
            <w:tcW w:w="9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B5674C" w:rsidRDefault="000B6684">
            <w:pPr>
              <w:spacing w:before="51"/>
              <w:ind w:left="347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Z</w:t>
            </w:r>
            <w:r>
              <w:rPr>
                <w:rFonts w:ascii="Arial" w:eastAsia="Arial" w:hAnsi="Arial" w:cs="Arial"/>
                <w:b/>
                <w:spacing w:val="-1"/>
                <w:sz w:val="32"/>
                <w:szCs w:val="32"/>
              </w:rPr>
              <w:t>o</w:t>
            </w:r>
            <w:r>
              <w:rPr>
                <w:rFonts w:ascii="Arial" w:eastAsia="Arial" w:hAnsi="Arial" w:cs="Arial"/>
                <w:b/>
                <w:sz w:val="32"/>
                <w:szCs w:val="32"/>
              </w:rPr>
              <w:t>ne</w:t>
            </w:r>
            <w:r>
              <w:rPr>
                <w:rFonts w:ascii="Arial" w:eastAsia="Arial" w:hAnsi="Arial" w:cs="Arial"/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b/>
                <w:sz w:val="32"/>
                <w:szCs w:val="32"/>
              </w:rPr>
              <w:t>3</w:t>
            </w:r>
            <w:r>
              <w:rPr>
                <w:rFonts w:ascii="Arial" w:eastAsia="Arial" w:hAnsi="Arial" w:cs="Arial"/>
                <w:b/>
                <w:spacing w:val="-2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b/>
                <w:sz w:val="32"/>
                <w:szCs w:val="32"/>
              </w:rPr>
              <w:t>/ 4</w:t>
            </w:r>
            <w:r>
              <w:rPr>
                <w:rFonts w:ascii="Arial" w:eastAsia="Arial" w:hAnsi="Arial" w:cs="Arial"/>
                <w:b/>
                <w:spacing w:val="-2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b/>
                <w:sz w:val="32"/>
                <w:szCs w:val="32"/>
              </w:rPr>
              <w:t>~</w:t>
            </w:r>
            <w:r>
              <w:rPr>
                <w:rFonts w:ascii="Arial" w:eastAsia="Arial" w:hAnsi="Arial" w:cs="Arial"/>
                <w:b/>
                <w:spacing w:val="-2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32"/>
                <w:szCs w:val="32"/>
              </w:rPr>
              <w:t>2</w:t>
            </w:r>
            <w:r>
              <w:rPr>
                <w:rFonts w:ascii="Arial" w:eastAsia="Arial" w:hAnsi="Arial" w:cs="Arial"/>
                <w:b/>
                <w:sz w:val="32"/>
                <w:szCs w:val="32"/>
              </w:rPr>
              <w:t>014</w:t>
            </w:r>
            <w:r>
              <w:rPr>
                <w:rFonts w:ascii="Arial" w:eastAsia="Arial" w:hAnsi="Arial" w:cs="Arial"/>
                <w:b/>
                <w:spacing w:val="-7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9"/>
                <w:sz w:val="32"/>
                <w:szCs w:val="32"/>
              </w:rPr>
              <w:t>A</w:t>
            </w:r>
            <w:r>
              <w:rPr>
                <w:rFonts w:ascii="Arial" w:eastAsia="Arial" w:hAnsi="Arial" w:cs="Arial"/>
                <w:b/>
                <w:sz w:val="32"/>
                <w:szCs w:val="32"/>
              </w:rPr>
              <w:t>ma</w:t>
            </w:r>
            <w:r>
              <w:rPr>
                <w:rFonts w:ascii="Arial" w:eastAsia="Arial" w:hAnsi="Arial" w:cs="Arial"/>
                <w:b/>
                <w:spacing w:val="-1"/>
                <w:sz w:val="32"/>
                <w:szCs w:val="32"/>
              </w:rPr>
              <w:t>t</w:t>
            </w:r>
            <w:r>
              <w:rPr>
                <w:rFonts w:ascii="Arial" w:eastAsia="Arial" w:hAnsi="Arial" w:cs="Arial"/>
                <w:b/>
                <w:sz w:val="32"/>
                <w:szCs w:val="32"/>
              </w:rPr>
              <w:t>eur</w:t>
            </w:r>
            <w:r>
              <w:rPr>
                <w:rFonts w:ascii="Arial" w:eastAsia="Arial" w:hAnsi="Arial" w:cs="Arial"/>
                <w:b/>
                <w:spacing w:val="-13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b/>
                <w:sz w:val="32"/>
                <w:szCs w:val="3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32"/>
                <w:szCs w:val="32"/>
              </w:rPr>
              <w:t>e</w:t>
            </w:r>
            <w:r>
              <w:rPr>
                <w:rFonts w:ascii="Arial" w:eastAsia="Arial" w:hAnsi="Arial" w:cs="Arial"/>
                <w:b/>
                <w:sz w:val="32"/>
                <w:szCs w:val="32"/>
              </w:rPr>
              <w:t>ni</w:t>
            </w:r>
            <w:r>
              <w:rPr>
                <w:rFonts w:ascii="Arial" w:eastAsia="Arial" w:hAnsi="Arial" w:cs="Arial"/>
                <w:b/>
                <w:spacing w:val="-1"/>
                <w:sz w:val="32"/>
                <w:szCs w:val="32"/>
              </w:rPr>
              <w:t>o</w:t>
            </w:r>
            <w:r>
              <w:rPr>
                <w:rFonts w:ascii="Arial" w:eastAsia="Arial" w:hAnsi="Arial" w:cs="Arial"/>
                <w:b/>
                <w:sz w:val="32"/>
                <w:szCs w:val="32"/>
              </w:rPr>
              <w:t>r</w:t>
            </w:r>
            <w:r>
              <w:rPr>
                <w:rFonts w:ascii="Arial" w:eastAsia="Arial" w:hAnsi="Arial" w:cs="Arial"/>
                <w:b/>
                <w:spacing w:val="-10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sz w:val="32"/>
                <w:szCs w:val="32"/>
              </w:rPr>
              <w:t>W</w:t>
            </w:r>
            <w:r>
              <w:rPr>
                <w:rFonts w:ascii="Arial" w:eastAsia="Arial" w:hAnsi="Arial" w:cs="Arial"/>
                <w:b/>
                <w:sz w:val="32"/>
                <w:szCs w:val="3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32"/>
                <w:szCs w:val="32"/>
              </w:rPr>
              <w:t>m</w:t>
            </w:r>
            <w:r>
              <w:rPr>
                <w:rFonts w:ascii="Arial" w:eastAsia="Arial" w:hAnsi="Arial" w:cs="Arial"/>
                <w:b/>
                <w:sz w:val="32"/>
                <w:szCs w:val="32"/>
              </w:rPr>
              <w:t>en's</w:t>
            </w:r>
            <w:r>
              <w:rPr>
                <w:rFonts w:ascii="Arial" w:eastAsia="Arial" w:hAnsi="Arial" w:cs="Arial"/>
                <w:b/>
                <w:spacing w:val="-14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b/>
                <w:sz w:val="32"/>
                <w:szCs w:val="32"/>
              </w:rPr>
              <w:t>To</w:t>
            </w:r>
            <w:r>
              <w:rPr>
                <w:rFonts w:ascii="Arial" w:eastAsia="Arial" w:hAnsi="Arial" w:cs="Arial"/>
                <w:b/>
                <w:spacing w:val="-1"/>
                <w:sz w:val="32"/>
                <w:szCs w:val="32"/>
              </w:rPr>
              <w:t>u</w:t>
            </w:r>
            <w:r>
              <w:rPr>
                <w:rFonts w:ascii="Arial" w:eastAsia="Arial" w:hAnsi="Arial" w:cs="Arial"/>
                <w:b/>
                <w:sz w:val="32"/>
                <w:szCs w:val="32"/>
              </w:rPr>
              <w:t>rnament</w:t>
            </w:r>
          </w:p>
        </w:tc>
      </w:tr>
      <w:tr w:rsidR="00B5674C" w:rsidTr="0076129F">
        <w:trPr>
          <w:trHeight w:hRule="exact" w:val="202"/>
        </w:trPr>
        <w:tc>
          <w:tcPr>
            <w:tcW w:w="9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/>
        </w:tc>
      </w:tr>
      <w:tr w:rsidR="00B5674C" w:rsidTr="0076129F">
        <w:trPr>
          <w:trHeight w:hRule="exact" w:val="535"/>
        </w:trPr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B5674C" w:rsidRDefault="00B5674C">
            <w:pPr>
              <w:spacing w:before="9" w:line="100" w:lineRule="exact"/>
              <w:rPr>
                <w:sz w:val="11"/>
                <w:szCs w:val="11"/>
              </w:rPr>
            </w:pPr>
          </w:p>
          <w:p w:rsidR="00B5674C" w:rsidRDefault="000B6684">
            <w:pPr>
              <w:ind w:left="33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Category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B5674C" w:rsidRDefault="00B5674C">
            <w:pPr>
              <w:spacing w:before="9" w:line="100" w:lineRule="exact"/>
              <w:rPr>
                <w:sz w:val="11"/>
                <w:szCs w:val="11"/>
              </w:rPr>
            </w:pPr>
          </w:p>
          <w:p w:rsidR="00B5674C" w:rsidRDefault="000B6684">
            <w:pPr>
              <w:ind w:left="19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Zone</w:t>
            </w:r>
          </w:p>
        </w:tc>
        <w:tc>
          <w:tcPr>
            <w:tcW w:w="63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B5674C" w:rsidRDefault="00B5674C"/>
        </w:tc>
      </w:tr>
      <w:tr w:rsidR="00B5674C" w:rsidTr="0076129F">
        <w:trPr>
          <w:trHeight w:val="432"/>
        </w:trPr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CDDC" w:themeFill="accent5" w:themeFillTint="99"/>
            <w:vAlign w:val="center"/>
          </w:tcPr>
          <w:p w:rsidR="00B5674C" w:rsidRDefault="000B6684">
            <w:pPr>
              <w:spacing w:line="240" w:lineRule="exact"/>
              <w:ind w:left="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pacing w:val="-8"/>
                <w:position w:val="1"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b/>
                <w:position w:val="1"/>
                <w:sz w:val="28"/>
                <w:szCs w:val="28"/>
              </w:rPr>
              <w:t>mate</w:t>
            </w:r>
            <w:r>
              <w:rPr>
                <w:rFonts w:ascii="Arial" w:eastAsia="Arial" w:hAnsi="Arial" w:cs="Arial"/>
                <w:b/>
                <w:spacing w:val="-1"/>
                <w:position w:val="1"/>
                <w:sz w:val="28"/>
                <w:szCs w:val="28"/>
              </w:rPr>
              <w:t>u</w:t>
            </w:r>
            <w:r>
              <w:rPr>
                <w:rFonts w:ascii="Arial" w:eastAsia="Arial" w:hAnsi="Arial" w:cs="Arial"/>
                <w:b/>
                <w:position w:val="1"/>
                <w:sz w:val="28"/>
                <w:szCs w:val="28"/>
              </w:rPr>
              <w:t>r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CDDC" w:themeFill="accent5" w:themeFillTint="99"/>
            <w:vAlign w:val="center"/>
          </w:tcPr>
          <w:p w:rsidR="00B5674C" w:rsidRDefault="000B6684">
            <w:pPr>
              <w:spacing w:line="240" w:lineRule="exact"/>
              <w:ind w:left="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pacing w:val="-1"/>
                <w:position w:val="1"/>
                <w:sz w:val="28"/>
                <w:szCs w:val="28"/>
              </w:rPr>
              <w:t>Zon</w:t>
            </w:r>
            <w:r>
              <w:rPr>
                <w:rFonts w:ascii="Arial" w:eastAsia="Arial" w:hAnsi="Arial" w:cs="Arial"/>
                <w:b/>
                <w:position w:val="1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position w:val="1"/>
                <w:sz w:val="28"/>
                <w:szCs w:val="28"/>
              </w:rPr>
              <w:t>4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CDDC" w:themeFill="accent5" w:themeFillTint="99"/>
            <w:vAlign w:val="center"/>
          </w:tcPr>
          <w:p w:rsidR="00B5674C" w:rsidRPr="00A17FB4" w:rsidRDefault="00A17FB4" w:rsidP="00A17FB4">
            <w:pPr>
              <w:jc w:val="center"/>
              <w:rPr>
                <w:rFonts w:ascii="Arial" w:hAnsi="Arial" w:cs="Arial"/>
                <w:b/>
              </w:rPr>
            </w:pPr>
            <w:r w:rsidRPr="00A17FB4">
              <w:rPr>
                <w:rFonts w:ascii="Arial" w:hAnsi="Arial" w:cs="Arial"/>
                <w:b/>
              </w:rPr>
              <w:t>GROSS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CDDC" w:themeFill="accent5" w:themeFillTint="99"/>
            <w:vAlign w:val="center"/>
          </w:tcPr>
          <w:p w:rsidR="00B5674C" w:rsidRDefault="00B5674C"/>
        </w:tc>
        <w:tc>
          <w:tcPr>
            <w:tcW w:w="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CDDC" w:themeFill="accent5" w:themeFillTint="99"/>
            <w:vAlign w:val="center"/>
          </w:tcPr>
          <w:p w:rsidR="00B5674C" w:rsidRDefault="00B5674C"/>
        </w:tc>
      </w:tr>
      <w:tr w:rsidR="00B5674C">
        <w:trPr>
          <w:trHeight w:hRule="exact" w:val="446"/>
        </w:trPr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7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on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bookmarkStart w:id="0" w:name="_GoBack"/>
            <w:bookmarkEnd w:id="0"/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7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614" w:right="-2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153</w:t>
            </w:r>
          </w:p>
        </w:tc>
        <w:tc>
          <w:tcPr>
            <w:tcW w:w="5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7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ll</w:t>
            </w: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H</w:t>
            </w:r>
            <w:r>
              <w:rPr>
                <w:rFonts w:ascii="Arial" w:eastAsia="Arial" w:hAnsi="Arial" w:cs="Arial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d,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essy</w:t>
            </w:r>
          </w:p>
        </w:tc>
      </w:tr>
      <w:tr w:rsidR="00B5674C">
        <w:trPr>
          <w:trHeight w:hRule="exact" w:val="446"/>
        </w:trPr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7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1st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r-</w:t>
            </w:r>
            <w:r>
              <w:rPr>
                <w:rFonts w:ascii="Arial" w:eastAsia="Arial" w:hAnsi="Arial" w:cs="Arial"/>
                <w:sz w:val="22"/>
                <w:szCs w:val="22"/>
              </w:rPr>
              <w:t>up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/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7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614" w:right="-2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156</w:t>
            </w:r>
          </w:p>
        </w:tc>
        <w:tc>
          <w:tcPr>
            <w:tcW w:w="5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7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lli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sch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k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nt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Gr</w:t>
            </w:r>
            <w:r>
              <w:rPr>
                <w:rFonts w:ascii="Arial" w:eastAsia="Arial" w:hAnsi="Arial" w:cs="Arial"/>
                <w:sz w:val="22"/>
                <w:szCs w:val="22"/>
              </w:rPr>
              <w:t>ey</w:t>
            </w:r>
          </w:p>
        </w:tc>
      </w:tr>
      <w:tr w:rsidR="00B5674C">
        <w:trPr>
          <w:trHeight w:hRule="exact" w:val="447"/>
        </w:trPr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8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d 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sz w:val="22"/>
                <w:szCs w:val="22"/>
              </w:rPr>
              <w:t>up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/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8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614" w:right="-2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157</w:t>
            </w:r>
          </w:p>
        </w:tc>
        <w:tc>
          <w:tcPr>
            <w:tcW w:w="5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8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arie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nt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Gr</w:t>
            </w:r>
            <w:r>
              <w:rPr>
                <w:rFonts w:ascii="Arial" w:eastAsia="Arial" w:hAnsi="Arial" w:cs="Arial"/>
                <w:sz w:val="22"/>
                <w:szCs w:val="22"/>
              </w:rPr>
              <w:t>ey</w:t>
            </w:r>
          </w:p>
        </w:tc>
      </w:tr>
      <w:tr w:rsidR="00B5674C">
        <w:trPr>
          <w:trHeight w:hRule="exact" w:val="446"/>
        </w:trPr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7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3rd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r-</w:t>
            </w:r>
            <w:r>
              <w:rPr>
                <w:rFonts w:ascii="Arial" w:eastAsia="Arial" w:hAnsi="Arial" w:cs="Arial"/>
                <w:sz w:val="22"/>
                <w:szCs w:val="22"/>
              </w:rPr>
              <w:t>up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/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7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614" w:right="-2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161</w:t>
            </w:r>
          </w:p>
        </w:tc>
        <w:tc>
          <w:tcPr>
            <w:tcW w:w="5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7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ori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ne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O'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y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co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Cl</w:t>
            </w:r>
            <w:r>
              <w:rPr>
                <w:rFonts w:ascii="Arial" w:eastAsia="Arial" w:hAnsi="Arial" w:cs="Arial"/>
                <w:sz w:val="22"/>
                <w:szCs w:val="22"/>
              </w:rPr>
              <w:t>ub</w:t>
            </w:r>
          </w:p>
        </w:tc>
      </w:tr>
      <w:tr w:rsidR="00B5674C">
        <w:trPr>
          <w:trHeight w:hRule="exact" w:val="446"/>
        </w:trPr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7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4th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r-</w:t>
            </w:r>
            <w:r>
              <w:rPr>
                <w:rFonts w:ascii="Arial" w:eastAsia="Arial" w:hAnsi="Arial" w:cs="Arial"/>
                <w:sz w:val="22"/>
                <w:szCs w:val="22"/>
              </w:rPr>
              <w:t>up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/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7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614" w:right="-2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167</w:t>
            </w:r>
          </w:p>
        </w:tc>
        <w:tc>
          <w:tcPr>
            <w:tcW w:w="5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7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 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nt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Gr</w:t>
            </w:r>
            <w:r>
              <w:rPr>
                <w:rFonts w:ascii="Arial" w:eastAsia="Arial" w:hAnsi="Arial" w:cs="Arial"/>
                <w:sz w:val="22"/>
                <w:szCs w:val="22"/>
              </w:rPr>
              <w:t>ey</w:t>
            </w:r>
          </w:p>
        </w:tc>
      </w:tr>
      <w:tr w:rsidR="00B5674C">
        <w:trPr>
          <w:trHeight w:hRule="exact" w:val="446"/>
        </w:trPr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7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5th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r-</w:t>
            </w:r>
            <w:r>
              <w:rPr>
                <w:rFonts w:ascii="Arial" w:eastAsia="Arial" w:hAnsi="Arial" w:cs="Arial"/>
                <w:sz w:val="22"/>
                <w:szCs w:val="22"/>
              </w:rPr>
              <w:t>up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/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7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614" w:right="-2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169</w:t>
            </w:r>
          </w:p>
        </w:tc>
        <w:tc>
          <w:tcPr>
            <w:tcW w:w="5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7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z w:val="22"/>
                <w:szCs w:val="22"/>
              </w:rPr>
              <w:t>as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nt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Gr</w:t>
            </w:r>
            <w:r>
              <w:rPr>
                <w:rFonts w:ascii="Arial" w:eastAsia="Arial" w:hAnsi="Arial" w:cs="Arial"/>
                <w:sz w:val="22"/>
                <w:szCs w:val="22"/>
              </w:rPr>
              <w:t>ey</w:t>
            </w:r>
          </w:p>
        </w:tc>
      </w:tr>
      <w:tr w:rsidR="00B5674C">
        <w:trPr>
          <w:trHeight w:hRule="exact" w:val="446"/>
        </w:trPr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7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6th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r-</w:t>
            </w:r>
            <w:r>
              <w:rPr>
                <w:rFonts w:ascii="Arial" w:eastAsia="Arial" w:hAnsi="Arial" w:cs="Arial"/>
                <w:sz w:val="22"/>
                <w:szCs w:val="22"/>
              </w:rPr>
              <w:t>up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/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7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614" w:right="-2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169</w:t>
            </w:r>
          </w:p>
        </w:tc>
        <w:tc>
          <w:tcPr>
            <w:tcW w:w="5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7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nt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Gr</w:t>
            </w:r>
            <w:r>
              <w:rPr>
                <w:rFonts w:ascii="Arial" w:eastAsia="Arial" w:hAnsi="Arial" w:cs="Arial"/>
                <w:sz w:val="22"/>
                <w:szCs w:val="22"/>
              </w:rPr>
              <w:t>ey</w:t>
            </w:r>
          </w:p>
        </w:tc>
      </w:tr>
      <w:tr w:rsidR="00B5674C">
        <w:trPr>
          <w:trHeight w:hRule="exact" w:val="446"/>
        </w:trPr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7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7th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r-</w:t>
            </w:r>
            <w:r>
              <w:rPr>
                <w:rFonts w:ascii="Arial" w:eastAsia="Arial" w:hAnsi="Arial" w:cs="Arial"/>
                <w:sz w:val="22"/>
                <w:szCs w:val="22"/>
              </w:rPr>
              <w:t>up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/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7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614" w:right="-2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169</w:t>
            </w:r>
          </w:p>
        </w:tc>
        <w:tc>
          <w:tcPr>
            <w:tcW w:w="5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7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ell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&amp;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nt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Cl</w:t>
            </w:r>
            <w:r>
              <w:rPr>
                <w:rFonts w:ascii="Arial" w:eastAsia="Arial" w:hAnsi="Arial" w:cs="Arial"/>
                <w:sz w:val="22"/>
                <w:szCs w:val="22"/>
              </w:rPr>
              <w:t>ub</w:t>
            </w:r>
          </w:p>
        </w:tc>
      </w:tr>
      <w:tr w:rsidR="00B5674C">
        <w:trPr>
          <w:trHeight w:hRule="exact" w:val="446"/>
        </w:trPr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7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8th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r-</w:t>
            </w:r>
            <w:r>
              <w:rPr>
                <w:rFonts w:ascii="Arial" w:eastAsia="Arial" w:hAnsi="Arial" w:cs="Arial"/>
                <w:sz w:val="22"/>
                <w:szCs w:val="22"/>
              </w:rPr>
              <w:t>up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/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7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614" w:right="-2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173</w:t>
            </w:r>
          </w:p>
        </w:tc>
        <w:tc>
          <w:tcPr>
            <w:tcW w:w="5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7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ura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sco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ll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il</w:t>
            </w:r>
            <w:r>
              <w:rPr>
                <w:rFonts w:ascii="Arial" w:eastAsia="Arial" w:hAnsi="Arial" w:cs="Arial"/>
                <w:sz w:val="22"/>
                <w:szCs w:val="22"/>
              </w:rPr>
              <w:t>ch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na</w:t>
            </w:r>
          </w:p>
        </w:tc>
      </w:tr>
      <w:tr w:rsidR="00B5674C">
        <w:trPr>
          <w:trHeight w:hRule="exact" w:val="447"/>
        </w:trPr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8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et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/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8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7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3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(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5</w:t>
            </w:r>
            <w:r>
              <w:rPr>
                <w:rFonts w:ascii="Arial" w:eastAsia="Arial" w:hAnsi="Arial" w:cs="Arial"/>
                <w:sz w:val="22"/>
                <w:szCs w:val="22"/>
              </w:rPr>
              <w:t>3)</w:t>
            </w:r>
          </w:p>
        </w:tc>
        <w:tc>
          <w:tcPr>
            <w:tcW w:w="5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8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ate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Ki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Fraser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ew</w:t>
            </w:r>
          </w:p>
        </w:tc>
      </w:tr>
      <w:tr w:rsidR="00B5674C" w:rsidRPr="0076129F" w:rsidTr="0076129F">
        <w:trPr>
          <w:trHeight w:hRule="exact" w:val="432"/>
        </w:trPr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CDDC" w:themeFill="accent5" w:themeFillTint="99"/>
            <w:vAlign w:val="center"/>
          </w:tcPr>
          <w:p w:rsidR="00B5674C" w:rsidRPr="0076129F" w:rsidRDefault="000B6684">
            <w:pPr>
              <w:spacing w:line="240" w:lineRule="exact"/>
              <w:ind w:left="40"/>
              <w:rPr>
                <w:rFonts w:ascii="Arial" w:eastAsia="Arial" w:hAnsi="Arial" w:cs="Arial"/>
                <w:b/>
                <w:spacing w:val="-8"/>
                <w:position w:val="1"/>
                <w:sz w:val="28"/>
                <w:szCs w:val="28"/>
              </w:rPr>
            </w:pPr>
            <w:r w:rsidRPr="0076129F">
              <w:rPr>
                <w:rFonts w:ascii="Arial" w:eastAsia="Arial" w:hAnsi="Arial" w:cs="Arial"/>
                <w:b/>
                <w:spacing w:val="-8"/>
                <w:position w:val="1"/>
                <w:sz w:val="28"/>
                <w:szCs w:val="28"/>
              </w:rPr>
              <w:t>Se</w:t>
            </w:r>
            <w:r w:rsidRPr="0076129F">
              <w:rPr>
                <w:rFonts w:ascii="Arial" w:eastAsia="Arial" w:hAnsi="Arial" w:cs="Arial"/>
                <w:b/>
                <w:spacing w:val="-8"/>
                <w:position w:val="1"/>
                <w:sz w:val="28"/>
                <w:szCs w:val="28"/>
              </w:rPr>
              <w:t>n</w:t>
            </w:r>
            <w:r w:rsidRPr="0076129F">
              <w:rPr>
                <w:rFonts w:ascii="Arial" w:eastAsia="Arial" w:hAnsi="Arial" w:cs="Arial"/>
                <w:b/>
                <w:spacing w:val="-8"/>
                <w:position w:val="1"/>
                <w:sz w:val="28"/>
                <w:szCs w:val="28"/>
              </w:rPr>
              <w:t>i</w:t>
            </w:r>
            <w:r w:rsidRPr="0076129F">
              <w:rPr>
                <w:rFonts w:ascii="Arial" w:eastAsia="Arial" w:hAnsi="Arial" w:cs="Arial"/>
                <w:b/>
                <w:spacing w:val="-8"/>
                <w:position w:val="1"/>
                <w:sz w:val="28"/>
                <w:szCs w:val="28"/>
              </w:rPr>
              <w:t>o</w:t>
            </w:r>
            <w:r w:rsidRPr="0076129F">
              <w:rPr>
                <w:rFonts w:ascii="Arial" w:eastAsia="Arial" w:hAnsi="Arial" w:cs="Arial"/>
                <w:b/>
                <w:spacing w:val="-8"/>
                <w:position w:val="1"/>
                <w:sz w:val="28"/>
                <w:szCs w:val="28"/>
              </w:rPr>
              <w:t>r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CDDC" w:themeFill="accent5" w:themeFillTint="99"/>
            <w:vAlign w:val="center"/>
          </w:tcPr>
          <w:p w:rsidR="00B5674C" w:rsidRPr="0076129F" w:rsidRDefault="000B6684">
            <w:pPr>
              <w:spacing w:line="240" w:lineRule="exact"/>
              <w:ind w:left="40"/>
              <w:rPr>
                <w:rFonts w:ascii="Arial" w:eastAsia="Arial" w:hAnsi="Arial" w:cs="Arial"/>
                <w:b/>
                <w:spacing w:val="-8"/>
                <w:position w:val="1"/>
                <w:sz w:val="28"/>
                <w:szCs w:val="28"/>
              </w:rPr>
            </w:pPr>
            <w:r w:rsidRPr="0076129F">
              <w:rPr>
                <w:rFonts w:ascii="Arial" w:eastAsia="Arial" w:hAnsi="Arial" w:cs="Arial"/>
                <w:b/>
                <w:spacing w:val="-8"/>
                <w:position w:val="1"/>
                <w:sz w:val="28"/>
                <w:szCs w:val="28"/>
              </w:rPr>
              <w:t>Zon</w:t>
            </w:r>
            <w:r w:rsidRPr="0076129F">
              <w:rPr>
                <w:rFonts w:ascii="Arial" w:eastAsia="Arial" w:hAnsi="Arial" w:cs="Arial"/>
                <w:b/>
                <w:spacing w:val="-8"/>
                <w:position w:val="1"/>
                <w:sz w:val="28"/>
                <w:szCs w:val="28"/>
              </w:rPr>
              <w:t>e</w:t>
            </w:r>
            <w:r w:rsidRPr="0076129F">
              <w:rPr>
                <w:rFonts w:ascii="Arial" w:eastAsia="Arial" w:hAnsi="Arial" w:cs="Arial"/>
                <w:b/>
                <w:spacing w:val="-8"/>
                <w:position w:val="1"/>
                <w:sz w:val="28"/>
                <w:szCs w:val="28"/>
              </w:rPr>
              <w:t xml:space="preserve"> </w:t>
            </w:r>
            <w:r w:rsidRPr="0076129F">
              <w:rPr>
                <w:rFonts w:ascii="Arial" w:eastAsia="Arial" w:hAnsi="Arial" w:cs="Arial"/>
                <w:b/>
                <w:spacing w:val="-8"/>
                <w:position w:val="1"/>
                <w:sz w:val="28"/>
                <w:szCs w:val="28"/>
              </w:rPr>
              <w:t>4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CDDC" w:themeFill="accent5" w:themeFillTint="99"/>
            <w:vAlign w:val="center"/>
          </w:tcPr>
          <w:p w:rsidR="00B5674C" w:rsidRPr="0076129F" w:rsidRDefault="00B5674C" w:rsidP="0076129F">
            <w:pPr>
              <w:spacing w:line="240" w:lineRule="exact"/>
              <w:ind w:left="40"/>
              <w:rPr>
                <w:rFonts w:ascii="Arial" w:eastAsia="Arial" w:hAnsi="Arial" w:cs="Arial"/>
                <w:b/>
                <w:spacing w:val="-8"/>
                <w:position w:val="1"/>
                <w:sz w:val="28"/>
                <w:szCs w:val="28"/>
              </w:rPr>
            </w:pP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CDDC" w:themeFill="accent5" w:themeFillTint="99"/>
            <w:vAlign w:val="center"/>
          </w:tcPr>
          <w:p w:rsidR="00B5674C" w:rsidRPr="0076129F" w:rsidRDefault="00B5674C" w:rsidP="0076129F">
            <w:pPr>
              <w:spacing w:line="240" w:lineRule="exact"/>
              <w:ind w:left="40"/>
              <w:rPr>
                <w:rFonts w:ascii="Arial" w:eastAsia="Arial" w:hAnsi="Arial" w:cs="Arial"/>
                <w:b/>
                <w:spacing w:val="-8"/>
                <w:position w:val="1"/>
                <w:sz w:val="28"/>
                <w:szCs w:val="28"/>
              </w:rPr>
            </w:pPr>
          </w:p>
        </w:tc>
        <w:tc>
          <w:tcPr>
            <w:tcW w:w="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CDDC" w:themeFill="accent5" w:themeFillTint="99"/>
            <w:vAlign w:val="center"/>
          </w:tcPr>
          <w:p w:rsidR="00B5674C" w:rsidRPr="0076129F" w:rsidRDefault="00B5674C" w:rsidP="0076129F">
            <w:pPr>
              <w:spacing w:line="240" w:lineRule="exact"/>
              <w:ind w:left="40"/>
              <w:rPr>
                <w:rFonts w:ascii="Arial" w:eastAsia="Arial" w:hAnsi="Arial" w:cs="Arial"/>
                <w:b/>
                <w:spacing w:val="-8"/>
                <w:position w:val="1"/>
                <w:sz w:val="28"/>
                <w:szCs w:val="28"/>
              </w:rPr>
            </w:pPr>
          </w:p>
        </w:tc>
      </w:tr>
      <w:tr w:rsidR="00B5674C">
        <w:trPr>
          <w:trHeight w:hRule="exact" w:val="446"/>
        </w:trPr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7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on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/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7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614" w:right="-2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153</w:t>
            </w:r>
          </w:p>
        </w:tc>
        <w:tc>
          <w:tcPr>
            <w:tcW w:w="5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7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ll</w:t>
            </w: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H</w:t>
            </w:r>
            <w:r>
              <w:rPr>
                <w:rFonts w:ascii="Arial" w:eastAsia="Arial" w:hAnsi="Arial" w:cs="Arial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d,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essy</w:t>
            </w:r>
          </w:p>
        </w:tc>
      </w:tr>
      <w:tr w:rsidR="00B5674C">
        <w:trPr>
          <w:trHeight w:hRule="exact" w:val="446"/>
        </w:trPr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7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1st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r-</w:t>
            </w:r>
            <w:r>
              <w:rPr>
                <w:rFonts w:ascii="Arial" w:eastAsia="Arial" w:hAnsi="Arial" w:cs="Arial"/>
                <w:sz w:val="22"/>
                <w:szCs w:val="22"/>
              </w:rPr>
              <w:t>up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/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7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614" w:right="-2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156</w:t>
            </w:r>
          </w:p>
        </w:tc>
        <w:tc>
          <w:tcPr>
            <w:tcW w:w="5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7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lli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sch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k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nt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Gr</w:t>
            </w:r>
            <w:r>
              <w:rPr>
                <w:rFonts w:ascii="Arial" w:eastAsia="Arial" w:hAnsi="Arial" w:cs="Arial"/>
                <w:sz w:val="22"/>
                <w:szCs w:val="22"/>
              </w:rPr>
              <w:t>ey</w:t>
            </w:r>
          </w:p>
        </w:tc>
      </w:tr>
      <w:tr w:rsidR="00B5674C">
        <w:trPr>
          <w:trHeight w:hRule="exact" w:val="446"/>
        </w:trPr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7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d 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sz w:val="22"/>
                <w:szCs w:val="22"/>
              </w:rPr>
              <w:t>up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/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7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614" w:right="-2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166</w:t>
            </w:r>
          </w:p>
        </w:tc>
        <w:tc>
          <w:tcPr>
            <w:tcW w:w="5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7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dy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ari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e Dri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</w:p>
        </w:tc>
      </w:tr>
      <w:tr w:rsidR="00B5674C">
        <w:trPr>
          <w:trHeight w:hRule="exact" w:val="446"/>
        </w:trPr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7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3rd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r-</w:t>
            </w:r>
            <w:r>
              <w:rPr>
                <w:rFonts w:ascii="Arial" w:eastAsia="Arial" w:hAnsi="Arial" w:cs="Arial"/>
                <w:sz w:val="22"/>
                <w:szCs w:val="22"/>
              </w:rPr>
              <w:t>up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/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7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614" w:right="-2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169</w:t>
            </w:r>
          </w:p>
        </w:tc>
        <w:tc>
          <w:tcPr>
            <w:tcW w:w="5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7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ell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d 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tr</w:t>
            </w: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Cl</w:t>
            </w:r>
            <w:r>
              <w:rPr>
                <w:rFonts w:ascii="Arial" w:eastAsia="Arial" w:hAnsi="Arial" w:cs="Arial"/>
                <w:sz w:val="22"/>
                <w:szCs w:val="22"/>
              </w:rPr>
              <w:t>ub</w:t>
            </w:r>
          </w:p>
        </w:tc>
      </w:tr>
    </w:tbl>
    <w:p w:rsidR="001B0157" w:rsidRDefault="001B0157"/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9"/>
        <w:gridCol w:w="1032"/>
        <w:gridCol w:w="1033"/>
        <w:gridCol w:w="5310"/>
        <w:gridCol w:w="41"/>
      </w:tblGrid>
      <w:tr w:rsidR="0076129F" w:rsidTr="0076129F">
        <w:trPr>
          <w:trHeight w:hRule="exact" w:val="432"/>
        </w:trPr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F353"/>
            <w:vAlign w:val="center"/>
          </w:tcPr>
          <w:p w:rsidR="0076129F" w:rsidRDefault="0076129F" w:rsidP="00F97FCD">
            <w:pPr>
              <w:spacing w:line="240" w:lineRule="exact"/>
              <w:ind w:left="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pacing w:val="-8"/>
                <w:position w:val="1"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b/>
                <w:position w:val="1"/>
                <w:sz w:val="28"/>
                <w:szCs w:val="28"/>
              </w:rPr>
              <w:t>mate</w:t>
            </w:r>
            <w:r>
              <w:rPr>
                <w:rFonts w:ascii="Arial" w:eastAsia="Arial" w:hAnsi="Arial" w:cs="Arial"/>
                <w:b/>
                <w:spacing w:val="-1"/>
                <w:position w:val="1"/>
                <w:sz w:val="28"/>
                <w:szCs w:val="28"/>
              </w:rPr>
              <w:t>u</w:t>
            </w:r>
            <w:r>
              <w:rPr>
                <w:rFonts w:ascii="Arial" w:eastAsia="Arial" w:hAnsi="Arial" w:cs="Arial"/>
                <w:b/>
                <w:position w:val="1"/>
                <w:sz w:val="28"/>
                <w:szCs w:val="28"/>
              </w:rPr>
              <w:t>r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F353"/>
            <w:vAlign w:val="center"/>
          </w:tcPr>
          <w:p w:rsidR="0076129F" w:rsidRDefault="0076129F" w:rsidP="00F97FCD">
            <w:pPr>
              <w:spacing w:line="240" w:lineRule="exact"/>
              <w:ind w:left="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pacing w:val="-1"/>
                <w:position w:val="1"/>
                <w:sz w:val="28"/>
                <w:szCs w:val="28"/>
              </w:rPr>
              <w:t>Zon</w:t>
            </w:r>
            <w:r>
              <w:rPr>
                <w:rFonts w:ascii="Arial" w:eastAsia="Arial" w:hAnsi="Arial" w:cs="Arial"/>
                <w:b/>
                <w:position w:val="1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position w:val="1"/>
                <w:sz w:val="28"/>
                <w:szCs w:val="28"/>
              </w:rPr>
              <w:t>3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F353"/>
            <w:vAlign w:val="center"/>
          </w:tcPr>
          <w:p w:rsidR="0076129F" w:rsidRPr="00A17FB4" w:rsidRDefault="0076129F" w:rsidP="00A17FB4">
            <w:pPr>
              <w:spacing w:before="6"/>
              <w:ind w:left="28"/>
              <w:jc w:val="center"/>
              <w:rPr>
                <w:rFonts w:ascii="Arial" w:eastAsia="Arial" w:hAnsi="Arial" w:cs="Arial"/>
                <w:b/>
              </w:rPr>
            </w:pPr>
            <w:r w:rsidRPr="00A17FB4">
              <w:rPr>
                <w:rFonts w:ascii="Arial" w:eastAsia="Arial" w:hAnsi="Arial" w:cs="Arial"/>
                <w:b/>
                <w:spacing w:val="1"/>
              </w:rPr>
              <w:t>G</w:t>
            </w:r>
            <w:r w:rsidRPr="00A17FB4">
              <w:rPr>
                <w:rFonts w:ascii="Arial" w:eastAsia="Arial" w:hAnsi="Arial" w:cs="Arial"/>
                <w:b/>
              </w:rPr>
              <w:t>R</w:t>
            </w:r>
            <w:r w:rsidRPr="00A17FB4">
              <w:rPr>
                <w:rFonts w:ascii="Arial" w:eastAsia="Arial" w:hAnsi="Arial" w:cs="Arial"/>
                <w:b/>
                <w:spacing w:val="1"/>
              </w:rPr>
              <w:t>O</w:t>
            </w:r>
            <w:r w:rsidRPr="00A17FB4">
              <w:rPr>
                <w:rFonts w:ascii="Arial" w:eastAsia="Arial" w:hAnsi="Arial" w:cs="Arial"/>
                <w:b/>
                <w:spacing w:val="-1"/>
              </w:rPr>
              <w:t>S</w:t>
            </w:r>
            <w:r w:rsidRPr="00A17FB4">
              <w:rPr>
                <w:rFonts w:ascii="Arial" w:eastAsia="Arial" w:hAnsi="Arial" w:cs="Arial"/>
                <w:b/>
              </w:rPr>
              <w:t>S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F353"/>
            <w:vAlign w:val="center"/>
          </w:tcPr>
          <w:p w:rsidR="0076129F" w:rsidRDefault="0076129F" w:rsidP="00F97FCD"/>
        </w:tc>
        <w:tc>
          <w:tcPr>
            <w:tcW w:w="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F353"/>
            <w:vAlign w:val="center"/>
          </w:tcPr>
          <w:p w:rsidR="0076129F" w:rsidRDefault="0076129F" w:rsidP="00F97FCD"/>
        </w:tc>
      </w:tr>
      <w:tr w:rsidR="0076129F" w:rsidTr="00F97FCD">
        <w:trPr>
          <w:trHeight w:hRule="exact" w:val="447"/>
        </w:trPr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29F" w:rsidRDefault="0076129F" w:rsidP="00F97FCD">
            <w:pPr>
              <w:spacing w:before="8" w:line="140" w:lineRule="exact"/>
              <w:rPr>
                <w:sz w:val="15"/>
                <w:szCs w:val="15"/>
              </w:rPr>
            </w:pPr>
          </w:p>
          <w:p w:rsidR="0076129F" w:rsidRDefault="0076129F" w:rsidP="00F97FCD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on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29F" w:rsidRDefault="0076129F" w:rsidP="00F97FCD"/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29F" w:rsidRDefault="0076129F" w:rsidP="00F97FCD">
            <w:pPr>
              <w:spacing w:before="8" w:line="140" w:lineRule="exact"/>
              <w:rPr>
                <w:sz w:val="15"/>
                <w:szCs w:val="15"/>
              </w:rPr>
            </w:pPr>
          </w:p>
          <w:p w:rsidR="0076129F" w:rsidRDefault="0076129F" w:rsidP="00F97FCD">
            <w:pPr>
              <w:ind w:left="614" w:right="-2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151</w:t>
            </w:r>
          </w:p>
        </w:tc>
        <w:tc>
          <w:tcPr>
            <w:tcW w:w="5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29F" w:rsidRDefault="0076129F" w:rsidP="00F97FCD">
            <w:pPr>
              <w:spacing w:before="8" w:line="140" w:lineRule="exact"/>
              <w:rPr>
                <w:sz w:val="15"/>
                <w:szCs w:val="15"/>
              </w:rPr>
            </w:pPr>
          </w:p>
          <w:p w:rsidR="0076129F" w:rsidRDefault="0076129F" w:rsidP="00F97FCD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ss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on</w:t>
            </w:r>
          </w:p>
        </w:tc>
      </w:tr>
      <w:tr w:rsidR="0076129F" w:rsidTr="00F97FCD">
        <w:trPr>
          <w:trHeight w:hRule="exact" w:val="446"/>
        </w:trPr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29F" w:rsidRDefault="0076129F" w:rsidP="00F97FCD">
            <w:pPr>
              <w:spacing w:before="7" w:line="140" w:lineRule="exact"/>
              <w:rPr>
                <w:sz w:val="15"/>
                <w:szCs w:val="15"/>
              </w:rPr>
            </w:pPr>
          </w:p>
          <w:p w:rsidR="0076129F" w:rsidRDefault="0076129F" w:rsidP="00F97FCD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1st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r-</w:t>
            </w:r>
            <w:r>
              <w:rPr>
                <w:rFonts w:ascii="Arial" w:eastAsia="Arial" w:hAnsi="Arial" w:cs="Arial"/>
                <w:sz w:val="22"/>
                <w:szCs w:val="22"/>
              </w:rPr>
              <w:t>up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29F" w:rsidRDefault="0076129F" w:rsidP="00F97FCD"/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29F" w:rsidRDefault="0076129F" w:rsidP="00F97FCD">
            <w:pPr>
              <w:spacing w:before="7" w:line="140" w:lineRule="exact"/>
              <w:rPr>
                <w:sz w:val="15"/>
                <w:szCs w:val="15"/>
              </w:rPr>
            </w:pPr>
          </w:p>
          <w:p w:rsidR="0076129F" w:rsidRDefault="0076129F" w:rsidP="00F97FCD">
            <w:pPr>
              <w:ind w:left="614" w:right="-2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157</w:t>
            </w:r>
          </w:p>
        </w:tc>
        <w:tc>
          <w:tcPr>
            <w:tcW w:w="5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29F" w:rsidRDefault="0076129F" w:rsidP="00F97FCD">
            <w:pPr>
              <w:spacing w:before="7" w:line="140" w:lineRule="exact"/>
              <w:rPr>
                <w:sz w:val="15"/>
                <w:szCs w:val="15"/>
              </w:rPr>
            </w:pPr>
          </w:p>
          <w:p w:rsidR="0076129F" w:rsidRDefault="0076129F" w:rsidP="00F97FCD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Jess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ca </w:t>
            </w:r>
            <w:proofErr w:type="spellStart"/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</w:p>
        </w:tc>
      </w:tr>
      <w:tr w:rsidR="0076129F" w:rsidTr="00F97FCD">
        <w:trPr>
          <w:trHeight w:hRule="exact" w:val="446"/>
        </w:trPr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29F" w:rsidRDefault="0076129F" w:rsidP="00F97FCD">
            <w:pPr>
              <w:spacing w:before="7" w:line="140" w:lineRule="exact"/>
              <w:rPr>
                <w:sz w:val="15"/>
                <w:szCs w:val="15"/>
              </w:rPr>
            </w:pPr>
          </w:p>
          <w:p w:rsidR="0076129F" w:rsidRDefault="0076129F" w:rsidP="00F97FCD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d 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sz w:val="22"/>
                <w:szCs w:val="22"/>
              </w:rPr>
              <w:t>up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29F" w:rsidRDefault="0076129F" w:rsidP="00F97FCD"/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29F" w:rsidRDefault="0076129F" w:rsidP="00F97FCD">
            <w:pPr>
              <w:spacing w:before="7" w:line="140" w:lineRule="exact"/>
              <w:rPr>
                <w:sz w:val="15"/>
                <w:szCs w:val="15"/>
              </w:rPr>
            </w:pPr>
          </w:p>
          <w:p w:rsidR="0076129F" w:rsidRDefault="0076129F" w:rsidP="00F97FCD">
            <w:pPr>
              <w:ind w:left="614" w:right="-2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160</w:t>
            </w:r>
          </w:p>
        </w:tc>
        <w:tc>
          <w:tcPr>
            <w:tcW w:w="5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29F" w:rsidRDefault="0076129F" w:rsidP="00F97FCD">
            <w:pPr>
              <w:spacing w:before="7" w:line="140" w:lineRule="exact"/>
              <w:rPr>
                <w:sz w:val="15"/>
                <w:szCs w:val="15"/>
              </w:rPr>
            </w:pPr>
          </w:p>
          <w:p w:rsidR="0076129F" w:rsidRDefault="0076129F" w:rsidP="00F97FCD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al </w:t>
            </w:r>
            <w:proofErr w:type="spellStart"/>
            <w:r>
              <w:rPr>
                <w:rFonts w:ascii="Arial" w:eastAsia="Arial" w:hAnsi="Arial" w:cs="Arial"/>
                <w:spacing w:val="10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>esta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Pl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ers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Cl</w:t>
            </w:r>
            <w:r>
              <w:rPr>
                <w:rFonts w:ascii="Arial" w:eastAsia="Arial" w:hAnsi="Arial" w:cs="Arial"/>
                <w:sz w:val="22"/>
                <w:szCs w:val="22"/>
              </w:rPr>
              <w:t>ub</w:t>
            </w:r>
          </w:p>
        </w:tc>
      </w:tr>
      <w:tr w:rsidR="0076129F" w:rsidTr="00F97FCD">
        <w:trPr>
          <w:trHeight w:hRule="exact" w:val="446"/>
        </w:trPr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29F" w:rsidRDefault="0076129F" w:rsidP="00F97FCD">
            <w:pPr>
              <w:spacing w:before="7" w:line="140" w:lineRule="exact"/>
              <w:rPr>
                <w:sz w:val="15"/>
                <w:szCs w:val="15"/>
              </w:rPr>
            </w:pPr>
          </w:p>
          <w:p w:rsidR="0076129F" w:rsidRDefault="0076129F" w:rsidP="00F97FCD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3rd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r-</w:t>
            </w:r>
            <w:r>
              <w:rPr>
                <w:rFonts w:ascii="Arial" w:eastAsia="Arial" w:hAnsi="Arial" w:cs="Arial"/>
                <w:sz w:val="22"/>
                <w:szCs w:val="22"/>
              </w:rPr>
              <w:t>up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29F" w:rsidRDefault="0076129F" w:rsidP="00F97FCD"/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29F" w:rsidRDefault="0076129F" w:rsidP="00F97FCD">
            <w:pPr>
              <w:spacing w:before="7" w:line="140" w:lineRule="exact"/>
              <w:rPr>
                <w:sz w:val="15"/>
                <w:szCs w:val="15"/>
              </w:rPr>
            </w:pPr>
          </w:p>
          <w:p w:rsidR="0076129F" w:rsidRDefault="0076129F" w:rsidP="00F97FCD">
            <w:pPr>
              <w:ind w:left="614" w:right="-2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162</w:t>
            </w:r>
          </w:p>
        </w:tc>
        <w:tc>
          <w:tcPr>
            <w:tcW w:w="5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29F" w:rsidRDefault="0076129F" w:rsidP="00F97FCD">
            <w:pPr>
              <w:spacing w:before="7" w:line="140" w:lineRule="exact"/>
              <w:rPr>
                <w:sz w:val="15"/>
                <w:szCs w:val="15"/>
              </w:rPr>
            </w:pPr>
          </w:p>
          <w:p w:rsidR="0076129F" w:rsidRDefault="0076129F" w:rsidP="00F97FCD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El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Bl</w:t>
            </w:r>
            <w:r>
              <w:rPr>
                <w:rFonts w:ascii="Arial" w:eastAsia="Arial" w:hAnsi="Arial" w:cs="Arial"/>
                <w:sz w:val="22"/>
                <w:szCs w:val="22"/>
              </w:rPr>
              <w:t>atch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ord,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ur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ey</w:t>
            </w:r>
          </w:p>
        </w:tc>
      </w:tr>
      <w:tr w:rsidR="0076129F" w:rsidTr="00F97FCD">
        <w:trPr>
          <w:trHeight w:hRule="exact" w:val="446"/>
        </w:trPr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29F" w:rsidRDefault="0076129F" w:rsidP="00F97FCD">
            <w:pPr>
              <w:spacing w:before="7" w:line="140" w:lineRule="exact"/>
              <w:rPr>
                <w:sz w:val="15"/>
                <w:szCs w:val="15"/>
              </w:rPr>
            </w:pPr>
          </w:p>
          <w:p w:rsidR="0076129F" w:rsidRDefault="0076129F" w:rsidP="00F97FCD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et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29F" w:rsidRDefault="0076129F" w:rsidP="00F97FCD"/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29F" w:rsidRDefault="0076129F" w:rsidP="00F97FCD">
            <w:pPr>
              <w:spacing w:before="7" w:line="140" w:lineRule="exact"/>
              <w:rPr>
                <w:sz w:val="15"/>
                <w:szCs w:val="15"/>
              </w:rPr>
            </w:pPr>
          </w:p>
          <w:p w:rsidR="0076129F" w:rsidRDefault="0076129F" w:rsidP="00F97FCD">
            <w:pPr>
              <w:ind w:left="614" w:right="-2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162</w:t>
            </w:r>
          </w:p>
        </w:tc>
        <w:tc>
          <w:tcPr>
            <w:tcW w:w="5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29F" w:rsidRDefault="0076129F" w:rsidP="00F97FCD">
            <w:pPr>
              <w:spacing w:before="7" w:line="140" w:lineRule="exact"/>
              <w:rPr>
                <w:sz w:val="15"/>
                <w:szCs w:val="15"/>
              </w:rPr>
            </w:pPr>
          </w:p>
          <w:p w:rsidR="0076129F" w:rsidRDefault="0076129F" w:rsidP="00F97FCD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 K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ur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ey</w:t>
            </w:r>
          </w:p>
        </w:tc>
      </w:tr>
      <w:tr w:rsidR="0076129F" w:rsidTr="0076129F">
        <w:trPr>
          <w:trHeight w:hRule="exact" w:val="432"/>
        </w:trPr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F353"/>
            <w:vAlign w:val="center"/>
          </w:tcPr>
          <w:p w:rsidR="0076129F" w:rsidRDefault="0076129F" w:rsidP="00F97FCD">
            <w:pPr>
              <w:spacing w:line="240" w:lineRule="exact"/>
              <w:ind w:left="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position w:val="1"/>
                <w:sz w:val="28"/>
                <w:szCs w:val="28"/>
              </w:rPr>
              <w:t>Se</w:t>
            </w:r>
            <w:r>
              <w:rPr>
                <w:rFonts w:ascii="Arial" w:eastAsia="Arial" w:hAnsi="Arial" w:cs="Arial"/>
                <w:b/>
                <w:spacing w:val="-1"/>
                <w:position w:val="1"/>
                <w:sz w:val="28"/>
                <w:szCs w:val="28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position w:val="1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position w:val="1"/>
                <w:sz w:val="28"/>
                <w:szCs w:val="28"/>
              </w:rPr>
              <w:t>o</w:t>
            </w:r>
            <w:r>
              <w:rPr>
                <w:rFonts w:ascii="Arial" w:eastAsia="Arial" w:hAnsi="Arial" w:cs="Arial"/>
                <w:b/>
                <w:position w:val="1"/>
                <w:sz w:val="28"/>
                <w:szCs w:val="28"/>
              </w:rPr>
              <w:t>r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F353"/>
            <w:vAlign w:val="center"/>
          </w:tcPr>
          <w:p w:rsidR="0076129F" w:rsidRDefault="0076129F" w:rsidP="00F97FCD">
            <w:pPr>
              <w:spacing w:line="240" w:lineRule="exact"/>
              <w:ind w:left="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pacing w:val="-1"/>
                <w:position w:val="1"/>
                <w:sz w:val="28"/>
                <w:szCs w:val="28"/>
              </w:rPr>
              <w:t>Zon</w:t>
            </w:r>
            <w:r>
              <w:rPr>
                <w:rFonts w:ascii="Arial" w:eastAsia="Arial" w:hAnsi="Arial" w:cs="Arial"/>
                <w:b/>
                <w:position w:val="1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position w:val="1"/>
                <w:sz w:val="28"/>
                <w:szCs w:val="28"/>
              </w:rPr>
              <w:t>3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F353"/>
            <w:vAlign w:val="center"/>
          </w:tcPr>
          <w:p w:rsidR="0076129F" w:rsidRDefault="0076129F" w:rsidP="00F97FCD"/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F353"/>
            <w:vAlign w:val="center"/>
          </w:tcPr>
          <w:p w:rsidR="0076129F" w:rsidRDefault="0076129F" w:rsidP="00F97FCD"/>
        </w:tc>
        <w:tc>
          <w:tcPr>
            <w:tcW w:w="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F353"/>
            <w:vAlign w:val="center"/>
          </w:tcPr>
          <w:p w:rsidR="0076129F" w:rsidRDefault="0076129F" w:rsidP="00F97FCD"/>
        </w:tc>
      </w:tr>
      <w:tr w:rsidR="0076129F" w:rsidTr="00F97FCD">
        <w:trPr>
          <w:trHeight w:hRule="exact" w:val="446"/>
        </w:trPr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29F" w:rsidRDefault="0076129F" w:rsidP="00F97FCD">
            <w:pPr>
              <w:spacing w:before="7" w:line="140" w:lineRule="exact"/>
              <w:rPr>
                <w:sz w:val="15"/>
                <w:szCs w:val="15"/>
              </w:rPr>
            </w:pPr>
          </w:p>
          <w:p w:rsidR="0076129F" w:rsidRDefault="0076129F" w:rsidP="00F97FCD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on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29F" w:rsidRDefault="0076129F" w:rsidP="00F97FCD"/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29F" w:rsidRDefault="0076129F" w:rsidP="00F97FCD">
            <w:pPr>
              <w:spacing w:before="7" w:line="140" w:lineRule="exact"/>
              <w:rPr>
                <w:sz w:val="15"/>
                <w:szCs w:val="15"/>
              </w:rPr>
            </w:pPr>
          </w:p>
          <w:p w:rsidR="0076129F" w:rsidRDefault="0076129F" w:rsidP="00F97FCD">
            <w:pPr>
              <w:ind w:left="614" w:right="-2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160</w:t>
            </w:r>
          </w:p>
        </w:tc>
        <w:tc>
          <w:tcPr>
            <w:tcW w:w="5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29F" w:rsidRDefault="0076129F" w:rsidP="00F97FCD">
            <w:pPr>
              <w:spacing w:before="7" w:line="140" w:lineRule="exact"/>
              <w:rPr>
                <w:sz w:val="15"/>
                <w:szCs w:val="15"/>
              </w:rPr>
            </w:pPr>
          </w:p>
          <w:p w:rsidR="0076129F" w:rsidRDefault="0076129F" w:rsidP="00F97FCD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al </w:t>
            </w:r>
            <w:proofErr w:type="spellStart"/>
            <w:r>
              <w:rPr>
                <w:rFonts w:ascii="Arial" w:eastAsia="Arial" w:hAnsi="Arial" w:cs="Arial"/>
                <w:spacing w:val="10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>esta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Pl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ers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Cl</w:t>
            </w:r>
            <w:r>
              <w:rPr>
                <w:rFonts w:ascii="Arial" w:eastAsia="Arial" w:hAnsi="Arial" w:cs="Arial"/>
                <w:sz w:val="22"/>
                <w:szCs w:val="22"/>
              </w:rPr>
              <w:t>ub</w:t>
            </w:r>
          </w:p>
        </w:tc>
      </w:tr>
      <w:tr w:rsidR="0076129F" w:rsidTr="00F97FCD">
        <w:trPr>
          <w:trHeight w:hRule="exact" w:val="447"/>
        </w:trPr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29F" w:rsidRDefault="0076129F" w:rsidP="00F97FCD">
            <w:pPr>
              <w:spacing w:before="7" w:line="140" w:lineRule="exact"/>
              <w:rPr>
                <w:sz w:val="15"/>
                <w:szCs w:val="15"/>
              </w:rPr>
            </w:pPr>
          </w:p>
          <w:p w:rsidR="0076129F" w:rsidRDefault="0076129F" w:rsidP="00F97FCD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1st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r-</w:t>
            </w:r>
            <w:r>
              <w:rPr>
                <w:rFonts w:ascii="Arial" w:eastAsia="Arial" w:hAnsi="Arial" w:cs="Arial"/>
                <w:sz w:val="22"/>
                <w:szCs w:val="22"/>
              </w:rPr>
              <w:t>up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29F" w:rsidRDefault="0076129F" w:rsidP="00F97FCD"/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29F" w:rsidRDefault="0076129F" w:rsidP="00F97FCD">
            <w:pPr>
              <w:spacing w:before="7" w:line="140" w:lineRule="exact"/>
              <w:rPr>
                <w:sz w:val="15"/>
                <w:szCs w:val="15"/>
              </w:rPr>
            </w:pPr>
          </w:p>
          <w:p w:rsidR="0076129F" w:rsidRDefault="0076129F" w:rsidP="00F97FCD">
            <w:pPr>
              <w:ind w:left="614" w:right="-2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162</w:t>
            </w:r>
          </w:p>
        </w:tc>
        <w:tc>
          <w:tcPr>
            <w:tcW w:w="5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29F" w:rsidRDefault="0076129F" w:rsidP="00F97FCD">
            <w:pPr>
              <w:spacing w:before="7" w:line="140" w:lineRule="exact"/>
              <w:rPr>
                <w:sz w:val="15"/>
                <w:szCs w:val="15"/>
              </w:rPr>
            </w:pPr>
          </w:p>
          <w:p w:rsidR="0076129F" w:rsidRDefault="0076129F" w:rsidP="00F97FCD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El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Bl</w:t>
            </w:r>
            <w:r>
              <w:rPr>
                <w:rFonts w:ascii="Arial" w:eastAsia="Arial" w:hAnsi="Arial" w:cs="Arial"/>
                <w:sz w:val="22"/>
                <w:szCs w:val="22"/>
              </w:rPr>
              <w:t>atch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ord,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ur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ey</w:t>
            </w:r>
          </w:p>
        </w:tc>
      </w:tr>
      <w:tr w:rsidR="0076129F" w:rsidTr="00F97FCD">
        <w:trPr>
          <w:trHeight w:hRule="exact" w:val="446"/>
        </w:trPr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29F" w:rsidRDefault="0076129F" w:rsidP="00F97FCD">
            <w:pPr>
              <w:spacing w:before="7" w:line="140" w:lineRule="exact"/>
              <w:rPr>
                <w:sz w:val="15"/>
                <w:szCs w:val="15"/>
              </w:rPr>
            </w:pPr>
          </w:p>
          <w:p w:rsidR="0076129F" w:rsidRDefault="0076129F" w:rsidP="00F97FCD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d 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sz w:val="22"/>
                <w:szCs w:val="22"/>
              </w:rPr>
              <w:t>up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29F" w:rsidRDefault="0076129F" w:rsidP="00F97FCD"/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29F" w:rsidRDefault="0076129F" w:rsidP="00F97FCD">
            <w:pPr>
              <w:spacing w:before="7" w:line="140" w:lineRule="exact"/>
              <w:rPr>
                <w:sz w:val="15"/>
                <w:szCs w:val="15"/>
              </w:rPr>
            </w:pPr>
          </w:p>
          <w:p w:rsidR="0076129F" w:rsidRDefault="0076129F" w:rsidP="00F97FCD">
            <w:pPr>
              <w:ind w:left="614" w:right="-2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162</w:t>
            </w:r>
          </w:p>
        </w:tc>
        <w:tc>
          <w:tcPr>
            <w:tcW w:w="5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29F" w:rsidRDefault="0076129F" w:rsidP="00F97FCD">
            <w:pPr>
              <w:spacing w:before="7" w:line="140" w:lineRule="exact"/>
              <w:rPr>
                <w:sz w:val="15"/>
                <w:szCs w:val="15"/>
              </w:rPr>
            </w:pPr>
          </w:p>
          <w:p w:rsidR="0076129F" w:rsidRDefault="0076129F" w:rsidP="00F97FCD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aren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z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ce Por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al</w:t>
            </w:r>
          </w:p>
        </w:tc>
      </w:tr>
      <w:tr w:rsidR="0076129F" w:rsidTr="00F97FCD">
        <w:trPr>
          <w:trHeight w:hRule="exact" w:val="446"/>
        </w:trPr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29F" w:rsidRDefault="0076129F" w:rsidP="00F97FCD">
            <w:pPr>
              <w:spacing w:before="7" w:line="140" w:lineRule="exact"/>
              <w:rPr>
                <w:sz w:val="15"/>
                <w:szCs w:val="15"/>
              </w:rPr>
            </w:pPr>
          </w:p>
          <w:p w:rsidR="0076129F" w:rsidRDefault="0076129F" w:rsidP="00F97FCD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3rd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r-</w:t>
            </w:r>
            <w:r>
              <w:rPr>
                <w:rFonts w:ascii="Arial" w:eastAsia="Arial" w:hAnsi="Arial" w:cs="Arial"/>
                <w:sz w:val="22"/>
                <w:szCs w:val="22"/>
              </w:rPr>
              <w:t>up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29F" w:rsidRDefault="0076129F" w:rsidP="00F97FCD"/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29F" w:rsidRDefault="0076129F" w:rsidP="00F97FCD">
            <w:pPr>
              <w:spacing w:before="7" w:line="140" w:lineRule="exact"/>
              <w:rPr>
                <w:sz w:val="15"/>
                <w:szCs w:val="15"/>
              </w:rPr>
            </w:pPr>
          </w:p>
          <w:p w:rsidR="0076129F" w:rsidRDefault="0076129F" w:rsidP="00F97FCD">
            <w:pPr>
              <w:ind w:left="614" w:right="-2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167</w:t>
            </w:r>
          </w:p>
        </w:tc>
        <w:tc>
          <w:tcPr>
            <w:tcW w:w="5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29F" w:rsidRDefault="0076129F" w:rsidP="00F97FCD">
            <w:pPr>
              <w:spacing w:before="7" w:line="140" w:lineRule="exact"/>
              <w:rPr>
                <w:sz w:val="15"/>
                <w:szCs w:val="15"/>
              </w:rPr>
            </w:pPr>
          </w:p>
          <w:p w:rsidR="0076129F" w:rsidRDefault="0076129F" w:rsidP="00F97FCD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ary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ce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Por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tt</w:t>
            </w:r>
            <w:r>
              <w:rPr>
                <w:rFonts w:ascii="Arial" w:eastAsia="Arial" w:hAnsi="Arial" w:cs="Arial"/>
                <w:sz w:val="22"/>
                <w:szCs w:val="22"/>
              </w:rPr>
              <w:t>al</w:t>
            </w:r>
            <w:proofErr w:type="spellEnd"/>
          </w:p>
        </w:tc>
      </w:tr>
      <w:tr w:rsidR="0076129F" w:rsidTr="00F97FCD">
        <w:trPr>
          <w:trHeight w:hRule="exact" w:val="446"/>
        </w:trPr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29F" w:rsidRDefault="0076129F" w:rsidP="00F97FCD">
            <w:pPr>
              <w:spacing w:before="7" w:line="140" w:lineRule="exact"/>
              <w:rPr>
                <w:sz w:val="15"/>
                <w:szCs w:val="15"/>
              </w:rPr>
            </w:pPr>
          </w:p>
          <w:p w:rsidR="0076129F" w:rsidRDefault="0076129F" w:rsidP="00F97FCD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4th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r-</w:t>
            </w:r>
            <w:r>
              <w:rPr>
                <w:rFonts w:ascii="Arial" w:eastAsia="Arial" w:hAnsi="Arial" w:cs="Arial"/>
                <w:sz w:val="22"/>
                <w:szCs w:val="22"/>
              </w:rPr>
              <w:t>up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29F" w:rsidRDefault="0076129F" w:rsidP="00F97FCD"/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29F" w:rsidRDefault="0076129F" w:rsidP="00F97FCD">
            <w:pPr>
              <w:spacing w:before="7" w:line="140" w:lineRule="exact"/>
              <w:rPr>
                <w:sz w:val="15"/>
                <w:szCs w:val="15"/>
              </w:rPr>
            </w:pPr>
          </w:p>
          <w:p w:rsidR="0076129F" w:rsidRDefault="0076129F" w:rsidP="00F97FCD">
            <w:pPr>
              <w:ind w:left="614" w:right="-2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172</w:t>
            </w:r>
          </w:p>
        </w:tc>
        <w:tc>
          <w:tcPr>
            <w:tcW w:w="5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29F" w:rsidRDefault="0076129F" w:rsidP="00F97FCD">
            <w:pPr>
              <w:spacing w:before="7" w:line="140" w:lineRule="exact"/>
              <w:rPr>
                <w:sz w:val="15"/>
                <w:szCs w:val="15"/>
              </w:rPr>
            </w:pPr>
          </w:p>
          <w:p w:rsidR="0076129F" w:rsidRDefault="0076129F" w:rsidP="00F97FCD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ll</w:t>
            </w:r>
            <w:r>
              <w:rPr>
                <w:rFonts w:ascii="Arial" w:eastAsia="Arial" w:hAnsi="Arial" w:cs="Arial"/>
                <w:sz w:val="22"/>
                <w:szCs w:val="22"/>
              </w:rPr>
              <w:t>ey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z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Pl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ers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Cl</w:t>
            </w:r>
            <w:r>
              <w:rPr>
                <w:rFonts w:ascii="Arial" w:eastAsia="Arial" w:hAnsi="Arial" w:cs="Arial"/>
                <w:sz w:val="22"/>
                <w:szCs w:val="22"/>
              </w:rPr>
              <w:t>ub</w:t>
            </w:r>
          </w:p>
        </w:tc>
      </w:tr>
      <w:tr w:rsidR="0076129F" w:rsidTr="00F97FCD">
        <w:trPr>
          <w:trHeight w:hRule="exact" w:val="446"/>
        </w:trPr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29F" w:rsidRDefault="0076129F" w:rsidP="00F97FCD">
            <w:pPr>
              <w:spacing w:before="7" w:line="140" w:lineRule="exact"/>
              <w:rPr>
                <w:sz w:val="15"/>
                <w:szCs w:val="15"/>
              </w:rPr>
            </w:pPr>
          </w:p>
          <w:p w:rsidR="0076129F" w:rsidRDefault="0076129F" w:rsidP="00F97FCD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et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29F" w:rsidRDefault="0076129F" w:rsidP="00F97FCD"/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29F" w:rsidRDefault="0076129F" w:rsidP="00F97FCD">
            <w:pPr>
              <w:spacing w:before="7" w:line="140" w:lineRule="exact"/>
              <w:rPr>
                <w:sz w:val="15"/>
                <w:szCs w:val="15"/>
              </w:rPr>
            </w:pPr>
          </w:p>
          <w:p w:rsidR="0076129F" w:rsidRDefault="0076129F" w:rsidP="00F97FCD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8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4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(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5</w:t>
            </w:r>
            <w:r>
              <w:rPr>
                <w:rFonts w:ascii="Arial" w:eastAsia="Arial" w:hAnsi="Arial" w:cs="Arial"/>
                <w:sz w:val="22"/>
                <w:szCs w:val="22"/>
              </w:rPr>
              <w:t>0)</w:t>
            </w:r>
          </w:p>
        </w:tc>
        <w:tc>
          <w:tcPr>
            <w:tcW w:w="5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29F" w:rsidRDefault="0076129F" w:rsidP="00F97FCD">
            <w:pPr>
              <w:spacing w:before="7" w:line="140" w:lineRule="exact"/>
              <w:rPr>
                <w:sz w:val="15"/>
                <w:szCs w:val="15"/>
              </w:rPr>
            </w:pPr>
          </w:p>
          <w:p w:rsidR="0076129F" w:rsidRDefault="0076129F" w:rsidP="00F97FCD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arbara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sse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ur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ey</w:t>
            </w:r>
          </w:p>
        </w:tc>
      </w:tr>
    </w:tbl>
    <w:p w:rsidR="00B5674C" w:rsidRDefault="00B5674C">
      <w:pPr>
        <w:sectPr w:rsidR="00B5674C">
          <w:pgSz w:w="12240" w:h="15840"/>
          <w:pgMar w:top="980" w:right="1720" w:bottom="280" w:left="900" w:header="720" w:footer="720" w:gutter="0"/>
          <w:cols w:space="720"/>
        </w:sectPr>
      </w:pPr>
    </w:p>
    <w:p w:rsidR="00B5674C" w:rsidRDefault="00B5674C">
      <w:pPr>
        <w:spacing w:before="9" w:line="80" w:lineRule="exact"/>
        <w:rPr>
          <w:sz w:val="8"/>
          <w:szCs w:val="8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9"/>
        <w:gridCol w:w="1032"/>
        <w:gridCol w:w="1033"/>
        <w:gridCol w:w="5351"/>
      </w:tblGrid>
      <w:tr w:rsidR="00B5674C">
        <w:trPr>
          <w:trHeight w:hRule="exact" w:val="446"/>
        </w:trPr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7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4th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r-</w:t>
            </w:r>
            <w:r>
              <w:rPr>
                <w:rFonts w:ascii="Arial" w:eastAsia="Arial" w:hAnsi="Arial" w:cs="Arial"/>
                <w:sz w:val="22"/>
                <w:szCs w:val="22"/>
              </w:rPr>
              <w:t>up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/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7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614" w:right="-2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170</w:t>
            </w:r>
          </w:p>
        </w:tc>
        <w:tc>
          <w:tcPr>
            <w:tcW w:w="5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7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N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so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pil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</w:p>
        </w:tc>
      </w:tr>
      <w:tr w:rsidR="00B5674C">
        <w:trPr>
          <w:trHeight w:hRule="exact" w:val="446"/>
        </w:trPr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7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5th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r-</w:t>
            </w:r>
            <w:r>
              <w:rPr>
                <w:rFonts w:ascii="Arial" w:eastAsia="Arial" w:hAnsi="Arial" w:cs="Arial"/>
                <w:sz w:val="22"/>
                <w:szCs w:val="22"/>
              </w:rPr>
              <w:t>up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/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7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614" w:right="-2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170</w:t>
            </w:r>
          </w:p>
        </w:tc>
        <w:tc>
          <w:tcPr>
            <w:tcW w:w="5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7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ora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Ki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bi</w:t>
            </w:r>
            <w:r>
              <w:rPr>
                <w:rFonts w:ascii="Arial" w:eastAsia="Arial" w:hAnsi="Arial" w:cs="Arial"/>
                <w:sz w:val="22"/>
                <w:szCs w:val="22"/>
              </w:rPr>
              <w:t>n,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nt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Gr</w:t>
            </w:r>
            <w:r>
              <w:rPr>
                <w:rFonts w:ascii="Arial" w:eastAsia="Arial" w:hAnsi="Arial" w:cs="Arial"/>
                <w:sz w:val="22"/>
                <w:szCs w:val="22"/>
              </w:rPr>
              <w:t>ey</w:t>
            </w:r>
          </w:p>
        </w:tc>
      </w:tr>
      <w:tr w:rsidR="00B5674C">
        <w:trPr>
          <w:trHeight w:hRule="exact" w:val="446"/>
        </w:trPr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7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6th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r-</w:t>
            </w:r>
            <w:r>
              <w:rPr>
                <w:rFonts w:ascii="Arial" w:eastAsia="Arial" w:hAnsi="Arial" w:cs="Arial"/>
                <w:sz w:val="22"/>
                <w:szCs w:val="22"/>
              </w:rPr>
              <w:t>up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/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7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614" w:right="-2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173</w:t>
            </w:r>
          </w:p>
        </w:tc>
        <w:tc>
          <w:tcPr>
            <w:tcW w:w="5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7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se </w:t>
            </w:r>
            <w:proofErr w:type="spellStart"/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'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r,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sh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Va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ey</w:t>
            </w:r>
          </w:p>
        </w:tc>
      </w:tr>
      <w:tr w:rsidR="00B5674C">
        <w:trPr>
          <w:trHeight w:hRule="exact" w:val="447"/>
        </w:trPr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7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7th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r-</w:t>
            </w:r>
            <w:r>
              <w:rPr>
                <w:rFonts w:ascii="Arial" w:eastAsia="Arial" w:hAnsi="Arial" w:cs="Arial"/>
                <w:sz w:val="22"/>
                <w:szCs w:val="22"/>
              </w:rPr>
              <w:t>up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/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7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614" w:right="-2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173</w:t>
            </w:r>
          </w:p>
        </w:tc>
        <w:tc>
          <w:tcPr>
            <w:tcW w:w="5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7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a 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hi</w:t>
            </w:r>
            <w:r>
              <w:rPr>
                <w:rFonts w:ascii="Arial" w:eastAsia="Arial" w:hAnsi="Arial" w:cs="Arial"/>
                <w:sz w:val="22"/>
                <w:szCs w:val="22"/>
              </w:rPr>
              <w:t>sh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ol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co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er</w:t>
            </w:r>
          </w:p>
        </w:tc>
      </w:tr>
      <w:tr w:rsidR="00B5674C">
        <w:trPr>
          <w:trHeight w:hRule="exact" w:val="446"/>
        </w:trPr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7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et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/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7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7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8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(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5</w:t>
            </w:r>
            <w:r>
              <w:rPr>
                <w:rFonts w:ascii="Arial" w:eastAsia="Arial" w:hAnsi="Arial" w:cs="Arial"/>
                <w:sz w:val="22"/>
                <w:szCs w:val="22"/>
              </w:rPr>
              <w:t>2)</w:t>
            </w:r>
          </w:p>
        </w:tc>
        <w:tc>
          <w:tcPr>
            <w:tcW w:w="5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74C" w:rsidRDefault="00B5674C">
            <w:pPr>
              <w:spacing w:before="7" w:line="140" w:lineRule="exact"/>
              <w:rPr>
                <w:sz w:val="15"/>
                <w:szCs w:val="15"/>
              </w:rPr>
            </w:pPr>
          </w:p>
          <w:p w:rsidR="00B5674C" w:rsidRDefault="000B6684">
            <w:pPr>
              <w:ind w:lef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Di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essy</w:t>
            </w:r>
          </w:p>
        </w:tc>
      </w:tr>
    </w:tbl>
    <w:p w:rsidR="000B6684" w:rsidRDefault="000B6684"/>
    <w:sectPr w:rsidR="000B6684">
      <w:pgSz w:w="12240" w:h="15840"/>
      <w:pgMar w:top="980" w:right="17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76D3D"/>
    <w:multiLevelType w:val="multilevel"/>
    <w:tmpl w:val="3056A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5674C"/>
    <w:rsid w:val="000B6684"/>
    <w:rsid w:val="001B0157"/>
    <w:rsid w:val="0057408B"/>
    <w:rsid w:val="0076129F"/>
    <w:rsid w:val="008D6118"/>
    <w:rsid w:val="00A17FB4"/>
    <w:rsid w:val="00B5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 Lindsay</dc:creator>
  <cp:lastModifiedBy>Audrey Lindsay</cp:lastModifiedBy>
  <cp:revision>5</cp:revision>
  <cp:lastPrinted>2018-01-10T02:41:00Z</cp:lastPrinted>
  <dcterms:created xsi:type="dcterms:W3CDTF">2018-01-10T02:37:00Z</dcterms:created>
  <dcterms:modified xsi:type="dcterms:W3CDTF">2018-01-10T02:41:00Z</dcterms:modified>
</cp:coreProperties>
</file>