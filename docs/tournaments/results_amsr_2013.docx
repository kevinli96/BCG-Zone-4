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CE" w:rsidRPr="00A333F3" w:rsidRDefault="00933D4C">
      <w:pPr>
        <w:spacing w:before="16" w:line="254" w:lineRule="auto"/>
        <w:ind w:left="744" w:right="1646"/>
        <w:jc w:val="center"/>
        <w:rPr>
          <w:rFonts w:ascii="Calibri" w:eastAsia="Calibri" w:hAnsi="Calibri" w:cs="Calibri"/>
          <w:b/>
          <w:sz w:val="28"/>
          <w:szCs w:val="28"/>
        </w:rPr>
      </w:pPr>
      <w:r w:rsidRPr="00A333F3">
        <w:rPr>
          <w:rFonts w:ascii="Calibri" w:eastAsia="Calibri" w:hAnsi="Calibri" w:cs="Calibri"/>
          <w:b/>
          <w:sz w:val="28"/>
          <w:szCs w:val="28"/>
        </w:rPr>
        <w:t xml:space="preserve">ZONE </w:t>
      </w:r>
      <w:r w:rsidRPr="00A333F3">
        <w:rPr>
          <w:rFonts w:ascii="Calibri" w:eastAsia="Calibri" w:hAnsi="Calibri" w:cs="Calibri"/>
          <w:b/>
          <w:spacing w:val="-2"/>
          <w:sz w:val="28"/>
          <w:szCs w:val="28"/>
        </w:rPr>
        <w:t>3</w:t>
      </w:r>
      <w:r w:rsidRPr="00A333F3">
        <w:rPr>
          <w:rFonts w:ascii="Calibri" w:eastAsia="Calibri" w:hAnsi="Calibri" w:cs="Calibri"/>
          <w:b/>
          <w:sz w:val="28"/>
          <w:szCs w:val="28"/>
        </w:rPr>
        <w:t>/4</w:t>
      </w:r>
      <w:r w:rsidRPr="00A333F3"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 w:rsidRPr="00A333F3">
        <w:rPr>
          <w:rFonts w:ascii="Calibri" w:eastAsia="Calibri" w:hAnsi="Calibri" w:cs="Calibri"/>
          <w:b/>
          <w:sz w:val="28"/>
          <w:szCs w:val="28"/>
        </w:rPr>
        <w:t xml:space="preserve">- 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2</w:t>
      </w:r>
      <w:r w:rsidRPr="00A333F3">
        <w:rPr>
          <w:rFonts w:ascii="Calibri" w:eastAsia="Calibri" w:hAnsi="Calibri" w:cs="Calibri"/>
          <w:b/>
          <w:sz w:val="28"/>
          <w:szCs w:val="28"/>
        </w:rPr>
        <w:t>0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1</w:t>
      </w:r>
      <w:r w:rsidRPr="00A333F3">
        <w:rPr>
          <w:rFonts w:ascii="Calibri" w:eastAsia="Calibri" w:hAnsi="Calibri" w:cs="Calibri"/>
          <w:b/>
          <w:sz w:val="28"/>
          <w:szCs w:val="28"/>
        </w:rPr>
        <w:t>3</w:t>
      </w:r>
      <w:r w:rsidRPr="00A333F3"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 w:rsidRPr="00A333F3">
        <w:rPr>
          <w:rFonts w:ascii="Calibri" w:eastAsia="Calibri" w:hAnsi="Calibri" w:cs="Calibri"/>
          <w:b/>
          <w:sz w:val="28"/>
          <w:szCs w:val="28"/>
        </w:rPr>
        <w:t>AM</w:t>
      </w:r>
      <w:r w:rsidRPr="00A333F3"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 w:rsidRPr="00A333F3">
        <w:rPr>
          <w:rFonts w:ascii="Calibri" w:eastAsia="Calibri" w:hAnsi="Calibri" w:cs="Calibri"/>
          <w:b/>
          <w:sz w:val="28"/>
          <w:szCs w:val="28"/>
        </w:rPr>
        <w:t>TEUR SE</w:t>
      </w:r>
      <w:r w:rsidRPr="00A333F3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IO</w:t>
      </w:r>
      <w:r w:rsidRPr="00A333F3">
        <w:rPr>
          <w:rFonts w:ascii="Calibri" w:eastAsia="Calibri" w:hAnsi="Calibri" w:cs="Calibri"/>
          <w:b/>
          <w:sz w:val="28"/>
          <w:szCs w:val="28"/>
        </w:rPr>
        <w:t>R W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 w:rsidRPr="00A333F3">
        <w:rPr>
          <w:rFonts w:ascii="Calibri" w:eastAsia="Calibri" w:hAnsi="Calibri" w:cs="Calibri"/>
          <w:b/>
          <w:sz w:val="28"/>
          <w:szCs w:val="28"/>
        </w:rPr>
        <w:t>MEN</w:t>
      </w:r>
      <w:r w:rsidRPr="00A333F3">
        <w:rPr>
          <w:rFonts w:ascii="Calibri" w:eastAsia="Calibri" w:hAnsi="Calibri" w:cs="Calibri"/>
          <w:b/>
          <w:spacing w:val="1"/>
          <w:sz w:val="28"/>
          <w:szCs w:val="28"/>
        </w:rPr>
        <w:t>'</w:t>
      </w:r>
      <w:r w:rsidRPr="00A333F3">
        <w:rPr>
          <w:rFonts w:ascii="Calibri" w:eastAsia="Calibri" w:hAnsi="Calibri" w:cs="Calibri"/>
          <w:b/>
          <w:sz w:val="28"/>
          <w:szCs w:val="28"/>
        </w:rPr>
        <w:t xml:space="preserve">S 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C</w:t>
      </w:r>
      <w:r w:rsidRPr="00A333F3">
        <w:rPr>
          <w:rFonts w:ascii="Calibri" w:eastAsia="Calibri" w:hAnsi="Calibri" w:cs="Calibri"/>
          <w:b/>
          <w:sz w:val="28"/>
          <w:szCs w:val="28"/>
        </w:rPr>
        <w:t>H</w:t>
      </w:r>
      <w:r w:rsidRPr="00A333F3"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 w:rsidRPr="00A333F3">
        <w:rPr>
          <w:rFonts w:ascii="Calibri" w:eastAsia="Calibri" w:hAnsi="Calibri" w:cs="Calibri"/>
          <w:b/>
          <w:sz w:val="28"/>
          <w:szCs w:val="28"/>
        </w:rPr>
        <w:t>M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PIO</w:t>
      </w:r>
      <w:r w:rsidRPr="00A333F3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A333F3">
        <w:rPr>
          <w:rFonts w:ascii="Calibri" w:eastAsia="Calibri" w:hAnsi="Calibri" w:cs="Calibri"/>
          <w:b/>
          <w:sz w:val="28"/>
          <w:szCs w:val="28"/>
        </w:rPr>
        <w:t>SH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A333F3">
        <w:rPr>
          <w:rFonts w:ascii="Calibri" w:eastAsia="Calibri" w:hAnsi="Calibri" w:cs="Calibri"/>
          <w:b/>
          <w:sz w:val="28"/>
          <w:szCs w:val="28"/>
        </w:rPr>
        <w:t>P SHAUG</w:t>
      </w:r>
      <w:r w:rsidRPr="00A333F3">
        <w:rPr>
          <w:rFonts w:ascii="Calibri" w:eastAsia="Calibri" w:hAnsi="Calibri" w:cs="Calibri"/>
          <w:b/>
          <w:spacing w:val="1"/>
          <w:sz w:val="28"/>
          <w:szCs w:val="28"/>
        </w:rPr>
        <w:t>HN</w:t>
      </w:r>
      <w:r w:rsidRPr="00A333F3">
        <w:rPr>
          <w:rFonts w:ascii="Calibri" w:eastAsia="Calibri" w:hAnsi="Calibri" w:cs="Calibri"/>
          <w:b/>
          <w:sz w:val="28"/>
          <w:szCs w:val="28"/>
        </w:rPr>
        <w:t>ESSY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Pr="00A333F3">
        <w:rPr>
          <w:rFonts w:ascii="Calibri" w:eastAsia="Calibri" w:hAnsi="Calibri" w:cs="Calibri"/>
          <w:b/>
          <w:sz w:val="28"/>
          <w:szCs w:val="28"/>
        </w:rPr>
        <w:t>GO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 w:rsidRPr="00A333F3">
        <w:rPr>
          <w:rFonts w:ascii="Calibri" w:eastAsia="Calibri" w:hAnsi="Calibri" w:cs="Calibri"/>
          <w:b/>
          <w:sz w:val="28"/>
          <w:szCs w:val="28"/>
        </w:rPr>
        <w:t>F &amp;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 xml:space="preserve"> CO</w:t>
      </w:r>
      <w:r w:rsidRPr="00A333F3">
        <w:rPr>
          <w:rFonts w:ascii="Calibri" w:eastAsia="Calibri" w:hAnsi="Calibri" w:cs="Calibri"/>
          <w:b/>
          <w:sz w:val="28"/>
          <w:szCs w:val="28"/>
        </w:rPr>
        <w:t>UNT</w:t>
      </w:r>
      <w:r w:rsidRPr="00A333F3">
        <w:rPr>
          <w:rFonts w:ascii="Calibri" w:eastAsia="Calibri" w:hAnsi="Calibri" w:cs="Calibri"/>
          <w:b/>
          <w:spacing w:val="2"/>
          <w:sz w:val="28"/>
          <w:szCs w:val="28"/>
        </w:rPr>
        <w:t>R</w:t>
      </w:r>
      <w:r w:rsidRPr="00A333F3">
        <w:rPr>
          <w:rFonts w:ascii="Calibri" w:eastAsia="Calibri" w:hAnsi="Calibri" w:cs="Calibri"/>
          <w:b/>
          <w:sz w:val="28"/>
          <w:szCs w:val="28"/>
        </w:rPr>
        <w:t>Y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 xml:space="preserve"> C</w:t>
      </w:r>
      <w:r w:rsidRPr="00A333F3">
        <w:rPr>
          <w:rFonts w:ascii="Calibri" w:eastAsia="Calibri" w:hAnsi="Calibri" w:cs="Calibri"/>
          <w:b/>
          <w:sz w:val="28"/>
          <w:szCs w:val="28"/>
        </w:rPr>
        <w:t>LUB</w:t>
      </w:r>
    </w:p>
    <w:p w:rsidR="00E642CE" w:rsidRPr="00A333F3" w:rsidRDefault="00933D4C">
      <w:pPr>
        <w:spacing w:line="320" w:lineRule="exact"/>
        <w:ind w:left="3449" w:right="4350"/>
        <w:jc w:val="center"/>
        <w:rPr>
          <w:rFonts w:ascii="Calibri" w:eastAsia="Calibri" w:hAnsi="Calibri" w:cs="Calibri"/>
          <w:b/>
          <w:sz w:val="28"/>
          <w:szCs w:val="28"/>
        </w:rPr>
      </w:pPr>
      <w:r w:rsidRPr="00A333F3">
        <w:rPr>
          <w:rFonts w:ascii="Calibri" w:eastAsia="Calibri" w:hAnsi="Calibri" w:cs="Calibri"/>
          <w:b/>
          <w:sz w:val="28"/>
          <w:szCs w:val="28"/>
        </w:rPr>
        <w:t>J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 w:rsidRPr="00A333F3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A333F3">
        <w:rPr>
          <w:rFonts w:ascii="Calibri" w:eastAsia="Calibri" w:hAnsi="Calibri" w:cs="Calibri"/>
          <w:b/>
          <w:sz w:val="28"/>
          <w:szCs w:val="28"/>
        </w:rPr>
        <w:t>E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Pr="00A333F3">
        <w:rPr>
          <w:rFonts w:ascii="Calibri" w:eastAsia="Calibri" w:hAnsi="Calibri" w:cs="Calibri"/>
          <w:b/>
          <w:sz w:val="28"/>
          <w:szCs w:val="28"/>
        </w:rPr>
        <w:t>3-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4</w:t>
      </w:r>
      <w:r w:rsidRPr="00A333F3">
        <w:rPr>
          <w:rFonts w:ascii="Calibri" w:eastAsia="Calibri" w:hAnsi="Calibri" w:cs="Calibri"/>
          <w:b/>
          <w:sz w:val="28"/>
          <w:szCs w:val="28"/>
        </w:rPr>
        <w:t>,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Pr="00A333F3">
        <w:rPr>
          <w:rFonts w:ascii="Calibri" w:eastAsia="Calibri" w:hAnsi="Calibri" w:cs="Calibri"/>
          <w:b/>
          <w:sz w:val="28"/>
          <w:szCs w:val="28"/>
        </w:rPr>
        <w:t>2</w:t>
      </w:r>
      <w:r w:rsidRPr="00A333F3">
        <w:rPr>
          <w:rFonts w:ascii="Calibri" w:eastAsia="Calibri" w:hAnsi="Calibri" w:cs="Calibri"/>
          <w:b/>
          <w:spacing w:val="-1"/>
          <w:sz w:val="28"/>
          <w:szCs w:val="28"/>
        </w:rPr>
        <w:t>0</w:t>
      </w:r>
      <w:r w:rsidRPr="00A333F3">
        <w:rPr>
          <w:rFonts w:ascii="Calibri" w:eastAsia="Calibri" w:hAnsi="Calibri" w:cs="Calibri"/>
          <w:b/>
          <w:sz w:val="28"/>
          <w:szCs w:val="28"/>
        </w:rPr>
        <w:t>13</w:t>
      </w:r>
    </w:p>
    <w:p w:rsidR="00E642CE" w:rsidRDefault="00E642CE">
      <w:pPr>
        <w:spacing w:before="6" w:line="100" w:lineRule="exact"/>
        <w:rPr>
          <w:sz w:val="11"/>
          <w:szCs w:val="11"/>
        </w:rPr>
      </w:pPr>
    </w:p>
    <w:p w:rsidR="00E642CE" w:rsidRDefault="00E642CE">
      <w:pPr>
        <w:spacing w:line="200" w:lineRule="exact"/>
      </w:pPr>
    </w:p>
    <w:p w:rsidR="00E642CE" w:rsidRDefault="00933D4C">
      <w:pPr>
        <w:spacing w:before="11"/>
        <w:ind w:left="1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Categ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ry            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                         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ome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Club                                 </w:t>
      </w:r>
      <w:r>
        <w:rPr>
          <w:rFonts w:ascii="Calibri" w:eastAsia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-d</w:t>
      </w:r>
      <w:r>
        <w:rPr>
          <w:rFonts w:ascii="Calibri" w:eastAsia="Calibri" w:hAnsi="Calibri" w:cs="Calibri"/>
          <w:sz w:val="24"/>
          <w:szCs w:val="24"/>
        </w:rPr>
        <w:t>ay scor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642CE" w:rsidRDefault="00E642CE">
      <w:pPr>
        <w:spacing w:line="200" w:lineRule="exact"/>
      </w:pPr>
    </w:p>
    <w:p w:rsidR="00E642CE" w:rsidRDefault="00E642CE">
      <w:pPr>
        <w:spacing w:line="200" w:lineRule="exact"/>
      </w:pPr>
    </w:p>
    <w:p w:rsidR="00E642CE" w:rsidRDefault="00933D4C" w:rsidP="00A333F3">
      <w:pPr>
        <w:tabs>
          <w:tab w:val="left" w:pos="8640"/>
        </w:tabs>
        <w:spacing w:line="420" w:lineRule="exact"/>
        <w:ind w:left="119"/>
        <w:rPr>
          <w:rFonts w:ascii="Calibri" w:eastAsia="Calibri" w:hAnsi="Calibri" w:cs="Calibri"/>
          <w:sz w:val="36"/>
          <w:szCs w:val="36"/>
        </w:rPr>
      </w:pPr>
      <w:r w:rsidRPr="00A333F3">
        <w:rPr>
          <w:rFonts w:ascii="Calibri" w:eastAsia="Calibri" w:hAnsi="Calibri" w:cs="Calibri"/>
          <w:position w:val="1"/>
          <w:sz w:val="36"/>
          <w:szCs w:val="36"/>
          <w:highlight w:val="yellow"/>
          <w:shd w:val="clear" w:color="auto" w:fill="FFFF00"/>
        </w:rPr>
        <w:t xml:space="preserve">                                            </w:t>
      </w:r>
      <w:r w:rsidRPr="00A333F3">
        <w:rPr>
          <w:rFonts w:ascii="Calibri" w:eastAsia="Calibri" w:hAnsi="Calibri" w:cs="Calibri"/>
          <w:spacing w:val="31"/>
          <w:position w:val="1"/>
          <w:sz w:val="36"/>
          <w:szCs w:val="36"/>
          <w:highlight w:val="yellow"/>
          <w:shd w:val="clear" w:color="auto" w:fill="FFFF00"/>
        </w:rPr>
        <w:t xml:space="preserve"> </w:t>
      </w:r>
      <w:r w:rsidRPr="00A333F3">
        <w:rPr>
          <w:rFonts w:ascii="Calibri" w:eastAsia="Calibri" w:hAnsi="Calibri" w:cs="Calibri"/>
          <w:position w:val="1"/>
          <w:sz w:val="36"/>
          <w:szCs w:val="36"/>
          <w:highlight w:val="yellow"/>
          <w:shd w:val="clear" w:color="auto" w:fill="FFFF00"/>
        </w:rPr>
        <w:t>Z</w:t>
      </w:r>
      <w:r w:rsidRPr="00A333F3">
        <w:rPr>
          <w:rFonts w:ascii="Calibri" w:eastAsia="Calibri" w:hAnsi="Calibri" w:cs="Calibri"/>
          <w:spacing w:val="-1"/>
          <w:position w:val="1"/>
          <w:sz w:val="36"/>
          <w:szCs w:val="36"/>
          <w:highlight w:val="yellow"/>
          <w:shd w:val="clear" w:color="auto" w:fill="FFFF00"/>
        </w:rPr>
        <w:t>O</w:t>
      </w:r>
      <w:r w:rsidRPr="00A333F3">
        <w:rPr>
          <w:rFonts w:ascii="Calibri" w:eastAsia="Calibri" w:hAnsi="Calibri" w:cs="Calibri"/>
          <w:position w:val="1"/>
          <w:sz w:val="36"/>
          <w:szCs w:val="36"/>
          <w:highlight w:val="yellow"/>
          <w:shd w:val="clear" w:color="auto" w:fill="FFFF00"/>
        </w:rPr>
        <w:t xml:space="preserve">NE 4 </w:t>
      </w:r>
      <w:r w:rsidRPr="00A333F3">
        <w:rPr>
          <w:rFonts w:ascii="Calibri" w:eastAsia="Calibri" w:hAnsi="Calibri" w:cs="Calibri"/>
          <w:position w:val="1"/>
          <w:sz w:val="36"/>
          <w:szCs w:val="36"/>
          <w:highlight w:val="yellow"/>
          <w:shd w:val="clear" w:color="auto" w:fill="FFFF00"/>
        </w:rPr>
        <w:tab/>
      </w:r>
    </w:p>
    <w:p w:rsidR="00E642CE" w:rsidRDefault="00933D4C">
      <w:pPr>
        <w:spacing w:before="4" w:line="380" w:lineRule="exact"/>
        <w:ind w:left="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MAT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UR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127"/>
        <w:gridCol w:w="2530"/>
        <w:gridCol w:w="2144"/>
      </w:tblGrid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Cham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ion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Alix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Capila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161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1st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olly Hor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ood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essy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169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Grey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171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ee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Woo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Fraserview BW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174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Weir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ver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175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O'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amish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175</w:t>
            </w:r>
          </w:p>
        </w:tc>
        <w:bookmarkStart w:id="0" w:name="_GoBack"/>
        <w:bookmarkEnd w:id="0"/>
      </w:tr>
    </w:tbl>
    <w:p w:rsidR="00E642CE" w:rsidRDefault="00E642CE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127"/>
        <w:gridCol w:w="2530"/>
        <w:gridCol w:w="2144"/>
      </w:tblGrid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Low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Rie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156</w:t>
            </w:r>
          </w:p>
        </w:tc>
      </w:tr>
    </w:tbl>
    <w:p w:rsidR="00E642CE" w:rsidRDefault="00E642CE">
      <w:pPr>
        <w:spacing w:before="11" w:line="260" w:lineRule="exact"/>
        <w:rPr>
          <w:sz w:val="26"/>
          <w:szCs w:val="26"/>
        </w:rPr>
      </w:pPr>
    </w:p>
    <w:p w:rsidR="00E642CE" w:rsidRDefault="00933D4C" w:rsidP="00A333F3">
      <w:pPr>
        <w:spacing w:line="380" w:lineRule="exact"/>
        <w:ind w:left="160" w:right="9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SE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OR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127"/>
        <w:gridCol w:w="2530"/>
        <w:gridCol w:w="2144"/>
      </w:tblGrid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Cham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ion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rive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161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1st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olly Hor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ood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essy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169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san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acDo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ald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Grey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175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O'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amish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175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 Chow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Fraserview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176</w:t>
            </w:r>
          </w:p>
        </w:tc>
      </w:tr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rive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179</w:t>
            </w:r>
          </w:p>
        </w:tc>
      </w:tr>
    </w:tbl>
    <w:p w:rsidR="00E642CE" w:rsidRDefault="00E642CE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127"/>
        <w:gridCol w:w="2530"/>
        <w:gridCol w:w="2144"/>
      </w:tblGrid>
      <w:tr w:rsidR="00E642CE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Low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Seymo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2CE" w:rsidRDefault="00933D4C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156</w:t>
            </w:r>
          </w:p>
        </w:tc>
      </w:tr>
    </w:tbl>
    <w:p w:rsidR="00000000" w:rsidRDefault="00933D4C"/>
    <w:p w:rsidR="00A333F3" w:rsidRDefault="00A333F3" w:rsidP="00A333F3">
      <w:pPr>
        <w:tabs>
          <w:tab w:val="left" w:pos="8560"/>
        </w:tabs>
        <w:spacing w:before="8"/>
        <w:ind w:left="11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  <w:highlight w:val="yellow"/>
        </w:rPr>
        <w:t xml:space="preserve">                                            </w:t>
      </w:r>
      <w:r>
        <w:rPr>
          <w:rFonts w:ascii="Calibri" w:eastAsia="Calibri" w:hAnsi="Calibri" w:cs="Calibri"/>
          <w:spacing w:val="31"/>
          <w:sz w:val="36"/>
          <w:szCs w:val="36"/>
          <w:highlight w:val="yellow"/>
        </w:rPr>
        <w:t xml:space="preserve"> </w:t>
      </w:r>
      <w:r>
        <w:rPr>
          <w:rFonts w:ascii="Calibri" w:eastAsia="Calibri" w:hAnsi="Calibri" w:cs="Calibri"/>
          <w:sz w:val="36"/>
          <w:szCs w:val="36"/>
          <w:highlight w:val="yellow"/>
        </w:rPr>
        <w:t>Z</w:t>
      </w:r>
      <w:r>
        <w:rPr>
          <w:rFonts w:ascii="Calibri" w:eastAsia="Calibri" w:hAnsi="Calibri" w:cs="Calibri"/>
          <w:spacing w:val="-1"/>
          <w:sz w:val="36"/>
          <w:szCs w:val="36"/>
          <w:highlight w:val="yellow"/>
        </w:rPr>
        <w:t>O</w:t>
      </w:r>
      <w:r>
        <w:rPr>
          <w:rFonts w:ascii="Calibri" w:eastAsia="Calibri" w:hAnsi="Calibri" w:cs="Calibri"/>
          <w:sz w:val="36"/>
          <w:szCs w:val="36"/>
          <w:highlight w:val="yellow"/>
        </w:rPr>
        <w:t xml:space="preserve">NE 3 </w:t>
      </w:r>
      <w:r>
        <w:rPr>
          <w:rFonts w:ascii="Calibri" w:eastAsia="Calibri" w:hAnsi="Calibri" w:cs="Calibri"/>
          <w:sz w:val="36"/>
          <w:szCs w:val="36"/>
          <w:highlight w:val="yellow"/>
        </w:rPr>
        <w:tab/>
      </w:r>
    </w:p>
    <w:p w:rsidR="00A333F3" w:rsidRDefault="00A333F3" w:rsidP="00A333F3">
      <w:pPr>
        <w:spacing w:before="4" w:line="380" w:lineRule="exact"/>
        <w:ind w:left="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MAT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UR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127"/>
        <w:gridCol w:w="2530"/>
        <w:gridCol w:w="2144"/>
      </w:tblGrid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Cham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ion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162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1st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ission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166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ell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yer's Cl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167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ord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171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Williams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ere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181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Kell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yer's Cl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185</w:t>
            </w:r>
          </w:p>
        </w:tc>
      </w:tr>
    </w:tbl>
    <w:p w:rsidR="00A333F3" w:rsidRDefault="00A333F3" w:rsidP="00A333F3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127"/>
        <w:gridCol w:w="2530"/>
        <w:gridCol w:w="2144"/>
      </w:tblGrid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Low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geview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158</w:t>
            </w:r>
          </w:p>
        </w:tc>
      </w:tr>
    </w:tbl>
    <w:p w:rsidR="00A333F3" w:rsidRDefault="00A333F3" w:rsidP="00A333F3">
      <w:pPr>
        <w:spacing w:before="11" w:line="260" w:lineRule="exact"/>
        <w:rPr>
          <w:sz w:val="26"/>
          <w:szCs w:val="26"/>
        </w:rPr>
      </w:pPr>
    </w:p>
    <w:p w:rsidR="00A333F3" w:rsidRDefault="00A333F3" w:rsidP="00A333F3">
      <w:pPr>
        <w:spacing w:line="360" w:lineRule="exact"/>
        <w:ind w:left="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OR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127"/>
        <w:gridCol w:w="2530"/>
        <w:gridCol w:w="2144"/>
      </w:tblGrid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Cham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ion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162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1st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ell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yer's Cl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167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ord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171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178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Fee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179</w:t>
            </w:r>
          </w:p>
        </w:tc>
      </w:tr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Lee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ord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180</w:t>
            </w:r>
          </w:p>
        </w:tc>
      </w:tr>
    </w:tbl>
    <w:p w:rsidR="00A333F3" w:rsidRDefault="00A333F3" w:rsidP="00A333F3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127"/>
        <w:gridCol w:w="2530"/>
        <w:gridCol w:w="2144"/>
      </w:tblGrid>
      <w:tr w:rsidR="00A333F3" w:rsidTr="003A18FB">
        <w:trPr>
          <w:trHeight w:hRule="exact" w:val="305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Low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argar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geview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3F3" w:rsidRDefault="00A333F3" w:rsidP="003A18FB">
            <w:pPr>
              <w:spacing w:line="280" w:lineRule="exact"/>
              <w:ind w:left="849" w:right="83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160</w:t>
            </w:r>
          </w:p>
        </w:tc>
      </w:tr>
    </w:tbl>
    <w:p w:rsidR="00A333F3" w:rsidRDefault="00A333F3" w:rsidP="00A333F3">
      <w:pPr>
        <w:spacing w:before="4" w:line="160" w:lineRule="exact"/>
        <w:rPr>
          <w:sz w:val="17"/>
          <w:szCs w:val="17"/>
        </w:rPr>
      </w:pPr>
    </w:p>
    <w:p w:rsidR="00A333F3" w:rsidRDefault="00A333F3"/>
    <w:sectPr w:rsidR="00A333F3">
      <w:type w:val="continuous"/>
      <w:pgSz w:w="12240" w:h="15840"/>
      <w:pgMar w:top="0" w:right="1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14477"/>
    <w:multiLevelType w:val="multilevel"/>
    <w:tmpl w:val="AD52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42CE"/>
    <w:rsid w:val="00933D4C"/>
    <w:rsid w:val="00A333F3"/>
    <w:rsid w:val="00E6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3</cp:revision>
  <cp:lastPrinted>2018-01-10T19:30:00Z</cp:lastPrinted>
  <dcterms:created xsi:type="dcterms:W3CDTF">2018-01-10T19:27:00Z</dcterms:created>
  <dcterms:modified xsi:type="dcterms:W3CDTF">2018-01-10T19:30:00Z</dcterms:modified>
</cp:coreProperties>
</file>