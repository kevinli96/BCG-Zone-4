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3C" w:rsidRDefault="00131833">
      <w:pPr>
        <w:spacing w:before="37"/>
        <w:ind w:left="2129" w:right="2130"/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pacing w:val="-2"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>5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Z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3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-</w:t>
      </w:r>
      <w:r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te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/ 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p</w:t>
      </w:r>
    </w:p>
    <w:p w:rsidR="000A263C" w:rsidRDefault="000A263C">
      <w:pPr>
        <w:spacing w:before="16" w:line="200" w:lineRule="exact"/>
      </w:pPr>
    </w:p>
    <w:p w:rsidR="000A263C" w:rsidRDefault="00131833">
      <w:pPr>
        <w:ind w:left="1264" w:right="126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G</w:t>
      </w:r>
      <w:r>
        <w:rPr>
          <w:rFonts w:ascii="Calibri" w:eastAsia="Calibri" w:hAnsi="Calibri" w:cs="Calibri"/>
          <w:b/>
          <w:sz w:val="28"/>
          <w:szCs w:val="28"/>
        </w:rPr>
        <w:t>C &amp; 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ym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&amp;</w:t>
      </w:r>
      <w:r>
        <w:rPr>
          <w:rFonts w:ascii="Calibri" w:eastAsia="Calibri" w:hAnsi="Calibri" w:cs="Calibri"/>
          <w:b/>
          <w:sz w:val="28"/>
          <w:szCs w:val="28"/>
        </w:rPr>
        <w:t>C C –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y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5</w:t>
      </w:r>
      <w:proofErr w:type="spellStart"/>
      <w:r>
        <w:rPr>
          <w:rFonts w:ascii="Calibri" w:eastAsia="Calibri" w:hAnsi="Calibri" w:cs="Calibri"/>
          <w:b/>
          <w:spacing w:val="2"/>
          <w:position w:val="13"/>
          <w:sz w:val="18"/>
          <w:szCs w:val="18"/>
        </w:rPr>
        <w:t>t</w:t>
      </w:r>
      <w:r>
        <w:rPr>
          <w:rFonts w:ascii="Calibri" w:eastAsia="Calibri" w:hAnsi="Calibri" w:cs="Calibri"/>
          <w:b/>
          <w:position w:val="13"/>
          <w:sz w:val="18"/>
          <w:szCs w:val="18"/>
        </w:rPr>
        <w:t>h</w:t>
      </w:r>
      <w:proofErr w:type="spellEnd"/>
      <w:r>
        <w:rPr>
          <w:rFonts w:ascii="Calibri" w:eastAsia="Calibri" w:hAnsi="Calibri" w:cs="Calibri"/>
          <w:b/>
          <w:spacing w:val="23"/>
          <w:position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&amp; M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y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6</w:t>
      </w:r>
      <w:proofErr w:type="spellStart"/>
      <w:r>
        <w:rPr>
          <w:rFonts w:ascii="Calibri" w:eastAsia="Calibri" w:hAnsi="Calibri" w:cs="Calibri"/>
          <w:b/>
          <w:spacing w:val="2"/>
          <w:position w:val="13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position w:val="13"/>
          <w:sz w:val="18"/>
          <w:szCs w:val="18"/>
        </w:rPr>
        <w:t>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>5</w:t>
      </w:r>
    </w:p>
    <w:p w:rsidR="000A263C" w:rsidRDefault="000A263C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3261"/>
        <w:gridCol w:w="4082"/>
      </w:tblGrid>
      <w:tr w:rsidR="000A263C" w:rsidTr="00630BDF">
        <w:trPr>
          <w:trHeight w:hRule="exact" w:val="518"/>
        </w:trPr>
        <w:tc>
          <w:tcPr>
            <w:tcW w:w="95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</w:tcPr>
          <w:p w:rsidR="000A263C" w:rsidRDefault="00131833">
            <w:pPr>
              <w:spacing w:line="380" w:lineRule="exact"/>
              <w:ind w:left="4252" w:right="4258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32"/>
                <w:szCs w:val="3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32"/>
                <w:szCs w:val="3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32"/>
                <w:szCs w:val="32"/>
              </w:rPr>
              <w:t>E 4</w:t>
            </w:r>
          </w:p>
        </w:tc>
      </w:tr>
      <w:tr w:rsidR="000A263C" w:rsidTr="00630BDF">
        <w:trPr>
          <w:trHeight w:hRule="exact" w:val="346"/>
        </w:trPr>
        <w:tc>
          <w:tcPr>
            <w:tcW w:w="958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00"/>
          </w:tcPr>
          <w:p w:rsidR="000A263C" w:rsidRDefault="00131833">
            <w:pPr>
              <w:spacing w:line="320" w:lineRule="exact"/>
              <w:ind w:left="4143" w:right="414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EUR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2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2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2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ssy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G&amp;CC       </w:t>
            </w:r>
            <w:r>
              <w:rPr>
                <w:rFonts w:ascii="Calibri" w:eastAsia="Calibri" w:hAnsi="Calibri" w:cs="Calibri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153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st</w:t>
            </w:r>
            <w:proofErr w:type="spellEnd"/>
            <w:r>
              <w:rPr>
                <w:rFonts w:ascii="Calibri" w:eastAsia="Calibri" w:hAnsi="Calibri" w:cs="Calibri"/>
                <w:b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G&amp;CC      </w:t>
            </w:r>
            <w:r>
              <w:rPr>
                <w:rFonts w:ascii="Calibri" w:eastAsia="Calibri" w:hAnsi="Calibri" w:cs="Calibri"/>
                <w:b/>
                <w:spacing w:val="3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color w:val="FF0000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6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x</w:t>
            </w:r>
            <w:proofErr w:type="spellEnd"/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pil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o G&amp;CC              </w:t>
            </w:r>
            <w:r>
              <w:rPr>
                <w:rFonts w:ascii="Calibri" w:eastAsia="Calibri" w:hAnsi="Calibri" w:cs="Calibri"/>
                <w:b/>
                <w:spacing w:val="4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color w:val="FF0000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5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position w:val="1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GC          </w:t>
            </w:r>
            <w:r>
              <w:rPr>
                <w:rFonts w:ascii="Calibri" w:eastAsia="Calibri" w:hAnsi="Calibri" w:cs="Calibri"/>
                <w:b/>
                <w:spacing w:val="4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165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GC          </w:t>
            </w:r>
            <w:r>
              <w:rPr>
                <w:rFonts w:ascii="Calibri" w:eastAsia="Calibri" w:hAnsi="Calibri" w:cs="Calibri"/>
                <w:b/>
                <w:spacing w:val="4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166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hu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G&amp;CC           </w:t>
            </w:r>
            <w:r>
              <w:rPr>
                <w:rFonts w:ascii="Calibri" w:eastAsia="Calibri" w:hAnsi="Calibri" w:cs="Calibri"/>
                <w:b/>
                <w:spacing w:val="1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169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0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0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G&amp;CC           </w:t>
            </w:r>
            <w:r>
              <w:rPr>
                <w:rFonts w:ascii="Calibri" w:eastAsia="Calibri" w:hAnsi="Calibri" w:cs="Calibri"/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171</w:t>
            </w:r>
          </w:p>
        </w:tc>
      </w:tr>
      <w:tr w:rsidR="000A263C">
        <w:trPr>
          <w:trHeight w:hRule="exact" w:val="281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G&amp;CC              </w:t>
            </w:r>
            <w:r>
              <w:rPr>
                <w:rFonts w:ascii="Calibri" w:eastAsia="Calibri" w:hAnsi="Calibri" w:cs="Calibri"/>
                <w:b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171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l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G&amp;CC              </w:t>
            </w:r>
            <w:r>
              <w:rPr>
                <w:rFonts w:ascii="Calibri" w:eastAsia="Calibri" w:hAnsi="Calibri" w:cs="Calibri"/>
                <w:b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color w:val="FF0000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5</w:t>
            </w:r>
          </w:p>
        </w:tc>
      </w:tr>
      <w:tr w:rsidR="000A263C">
        <w:trPr>
          <w:trHeight w:hRule="exact" w:val="288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0A263C"/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0A263C"/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0A263C"/>
        </w:tc>
      </w:tr>
      <w:tr w:rsidR="000A263C" w:rsidTr="00630BDF">
        <w:trPr>
          <w:trHeight w:hRule="exact" w:val="340"/>
        </w:trPr>
        <w:tc>
          <w:tcPr>
            <w:tcW w:w="958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00"/>
          </w:tcPr>
          <w:p w:rsidR="000A263C" w:rsidRDefault="00131833">
            <w:pPr>
              <w:spacing w:line="320" w:lineRule="exact"/>
              <w:ind w:left="4304" w:right="431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NIOR</w:t>
            </w:r>
          </w:p>
        </w:tc>
      </w:tr>
      <w:tr w:rsidR="000A263C">
        <w:trPr>
          <w:trHeight w:hRule="exact" w:val="284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ssy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G&amp;CC       </w:t>
            </w:r>
            <w:r>
              <w:rPr>
                <w:rFonts w:ascii="Calibri" w:eastAsia="Calibri" w:hAnsi="Calibri" w:cs="Calibri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153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st</w:t>
            </w:r>
            <w:proofErr w:type="spellEnd"/>
            <w:r>
              <w:rPr>
                <w:rFonts w:ascii="Calibri" w:eastAsia="Calibri" w:hAnsi="Calibri" w:cs="Calibri"/>
                <w:b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GC          </w:t>
            </w:r>
            <w:r>
              <w:rPr>
                <w:rFonts w:ascii="Calibri" w:eastAsia="Calibri" w:hAnsi="Calibri" w:cs="Calibri"/>
                <w:b/>
                <w:spacing w:val="4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165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G&amp;CC           </w:t>
            </w:r>
            <w:r>
              <w:rPr>
                <w:rFonts w:ascii="Calibri" w:eastAsia="Calibri" w:hAnsi="Calibri" w:cs="Calibri"/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169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position w:val="1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G&amp;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CC              </w:t>
            </w:r>
            <w:r>
              <w:rPr>
                <w:rFonts w:ascii="Calibri" w:eastAsia="Calibri" w:hAnsi="Calibri" w:cs="Calibri"/>
                <w:b/>
                <w:spacing w:val="2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171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yn McG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G&amp;CC              </w:t>
            </w:r>
            <w:r>
              <w:rPr>
                <w:rFonts w:ascii="Calibri" w:eastAsia="Calibri" w:hAnsi="Calibri" w:cs="Calibri"/>
                <w:b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172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0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0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G&amp;CC              </w:t>
            </w:r>
            <w:r>
              <w:rPr>
                <w:rFonts w:ascii="Calibri" w:eastAsia="Calibri" w:hAnsi="Calibri" w:cs="Calibri"/>
                <w:b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174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ind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G&amp;CC              </w:t>
            </w:r>
            <w:r>
              <w:rPr>
                <w:rFonts w:ascii="Calibri" w:eastAsia="Calibri" w:hAnsi="Calibri" w:cs="Calibri"/>
                <w:b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175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0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position w:val="10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G&amp;CC              </w:t>
            </w:r>
            <w:r>
              <w:rPr>
                <w:rFonts w:ascii="Calibri" w:eastAsia="Calibri" w:hAnsi="Calibri" w:cs="Calibri"/>
                <w:b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179</w:t>
            </w:r>
          </w:p>
        </w:tc>
      </w:tr>
      <w:tr w:rsidR="000A263C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131833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GC                </w:t>
            </w:r>
            <w:r>
              <w:rPr>
                <w:rFonts w:ascii="Calibri" w:eastAsia="Calibri" w:hAnsi="Calibri" w:cs="Calibri"/>
                <w:b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160</w:t>
            </w:r>
          </w:p>
        </w:tc>
      </w:tr>
      <w:tr w:rsidR="000A263C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0A263C"/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0A263C"/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63C" w:rsidRDefault="000A263C"/>
        </w:tc>
      </w:tr>
      <w:tr w:rsidR="00630BDF" w:rsidTr="00630BDF">
        <w:trPr>
          <w:trHeight w:hRule="exact" w:val="516"/>
        </w:trPr>
        <w:tc>
          <w:tcPr>
            <w:tcW w:w="9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</w:tcPr>
          <w:p w:rsidR="00630BDF" w:rsidRDefault="00630BDF" w:rsidP="00F97FCD">
            <w:pPr>
              <w:spacing w:line="380" w:lineRule="exact"/>
              <w:ind w:left="4252" w:right="4258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32"/>
                <w:szCs w:val="3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32"/>
                <w:szCs w:val="3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32"/>
                <w:szCs w:val="32"/>
              </w:rPr>
              <w:t>E 3</w:t>
            </w:r>
          </w:p>
        </w:tc>
      </w:tr>
      <w:tr w:rsidR="00630BDF" w:rsidTr="00630BDF">
        <w:trPr>
          <w:trHeight w:hRule="exact" w:val="346"/>
        </w:trPr>
        <w:tc>
          <w:tcPr>
            <w:tcW w:w="958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00"/>
          </w:tcPr>
          <w:p w:rsidR="00630BDF" w:rsidRDefault="00630BDF" w:rsidP="00F97FCD">
            <w:pPr>
              <w:spacing w:line="340" w:lineRule="exact"/>
              <w:ind w:left="4143" w:right="414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EUR</w:t>
            </w:r>
          </w:p>
        </w:tc>
      </w:tr>
      <w:tr w:rsidR="00630BDF" w:rsidTr="00F97FCD">
        <w:trPr>
          <w:trHeight w:hRule="exact" w:val="284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5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5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5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  </w:t>
            </w:r>
            <w:r>
              <w:rPr>
                <w:rFonts w:ascii="Calibri" w:eastAsia="Calibri" w:hAnsi="Calibri" w:cs="Calibri"/>
                <w:b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color w:val="FF0000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</w:t>
            </w:r>
          </w:p>
        </w:tc>
      </w:tr>
      <w:tr w:rsidR="00630BDF" w:rsidTr="00F97FCD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st</w:t>
            </w:r>
            <w:proofErr w:type="spellEnd"/>
            <w:r>
              <w:rPr>
                <w:rFonts w:ascii="Calibri" w:eastAsia="Calibri" w:hAnsi="Calibri" w:cs="Calibri"/>
                <w:b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unn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GC                        </w:t>
            </w:r>
            <w:r>
              <w:rPr>
                <w:rFonts w:ascii="Calibri" w:eastAsia="Calibri" w:hAnsi="Calibri" w:cs="Calibri"/>
                <w:b/>
                <w:spacing w:val="1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172</w:t>
            </w:r>
          </w:p>
        </w:tc>
      </w:tr>
      <w:tr w:rsidR="00630BDF" w:rsidTr="00F97FCD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cM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ill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GC             </w:t>
            </w:r>
            <w:r>
              <w:rPr>
                <w:rFonts w:ascii="Calibri" w:eastAsia="Calibri" w:hAnsi="Calibri" w:cs="Calibri"/>
                <w:b/>
                <w:spacing w:val="4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172</w:t>
            </w:r>
          </w:p>
        </w:tc>
      </w:tr>
      <w:tr w:rsidR="00630BDF" w:rsidTr="00F97FCD">
        <w:trPr>
          <w:trHeight w:hRule="exact" w:val="284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/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/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/>
        </w:tc>
      </w:tr>
      <w:tr w:rsidR="00630BDF" w:rsidTr="00630BDF">
        <w:trPr>
          <w:trHeight w:hRule="exact" w:val="344"/>
        </w:trPr>
        <w:tc>
          <w:tcPr>
            <w:tcW w:w="958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C00"/>
          </w:tcPr>
          <w:p w:rsidR="00630BDF" w:rsidRDefault="00630BDF" w:rsidP="00F97FCD">
            <w:pPr>
              <w:spacing w:line="320" w:lineRule="exact"/>
              <w:ind w:left="4304" w:right="431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NIOR</w:t>
            </w:r>
          </w:p>
        </w:tc>
      </w:tr>
      <w:tr w:rsidR="00630BDF" w:rsidTr="00F97FCD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  </w:t>
            </w:r>
            <w:r>
              <w:rPr>
                <w:rFonts w:ascii="Calibri" w:eastAsia="Calibri" w:hAnsi="Calibri" w:cs="Calibri"/>
                <w:b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163</w:t>
            </w:r>
          </w:p>
        </w:tc>
      </w:tr>
      <w:tr w:rsidR="00630BDF" w:rsidTr="00F97FCD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b/>
                <w:position w:val="10"/>
                <w:sz w:val="14"/>
                <w:szCs w:val="14"/>
              </w:rPr>
              <w:t>st</w:t>
            </w:r>
            <w:proofErr w:type="spellEnd"/>
            <w:r>
              <w:rPr>
                <w:rFonts w:ascii="Calibri" w:eastAsia="Calibri" w:hAnsi="Calibri" w:cs="Calibri"/>
                <w:b/>
                <w:spacing w:val="16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unn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 Up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2"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2"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GC                        </w:t>
            </w:r>
            <w:r>
              <w:rPr>
                <w:rFonts w:ascii="Calibri" w:eastAsia="Calibri" w:hAnsi="Calibri" w:cs="Calibri"/>
                <w:b/>
                <w:spacing w:val="1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172</w:t>
            </w:r>
          </w:p>
        </w:tc>
      </w:tr>
      <w:tr w:rsidR="00630BDF" w:rsidTr="00F97FCD">
        <w:trPr>
          <w:trHeight w:hRule="exact" w:val="280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 GC             </w:t>
            </w:r>
            <w:r>
              <w:rPr>
                <w:rFonts w:ascii="Calibri" w:eastAsia="Calibri" w:hAnsi="Calibri" w:cs="Calibri"/>
                <w:b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175</w:t>
            </w:r>
          </w:p>
        </w:tc>
      </w:tr>
      <w:tr w:rsidR="00630BDF" w:rsidTr="00F97FCD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Za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ny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GC                        </w:t>
            </w:r>
            <w:r>
              <w:rPr>
                <w:rFonts w:ascii="Calibri" w:eastAsia="Calibri" w:hAnsi="Calibri" w:cs="Calibri"/>
                <w:b/>
                <w:spacing w:val="1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position w:val="1"/>
                <w:sz w:val="22"/>
                <w:szCs w:val="22"/>
              </w:rPr>
              <w:t>158</w:t>
            </w:r>
          </w:p>
        </w:tc>
      </w:tr>
      <w:tr w:rsidR="00630BDF" w:rsidTr="00F97FCD">
        <w:trPr>
          <w:trHeight w:hRule="exact" w:val="284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/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/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 w:rsidP="00F97FCD"/>
        </w:tc>
      </w:tr>
      <w:tr w:rsidR="00630BDF">
        <w:trPr>
          <w:trHeight w:hRule="exact" w:val="276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/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/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DF" w:rsidRDefault="00630BDF"/>
        </w:tc>
      </w:tr>
    </w:tbl>
    <w:p w:rsidR="00131833" w:rsidRDefault="00131833"/>
    <w:sectPr w:rsidR="00131833">
      <w:type w:val="continuous"/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0D85"/>
    <w:multiLevelType w:val="multilevel"/>
    <w:tmpl w:val="B234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263C"/>
    <w:rsid w:val="000A263C"/>
    <w:rsid w:val="00131833"/>
    <w:rsid w:val="003572D9"/>
    <w:rsid w:val="00630BDF"/>
    <w:rsid w:val="009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4</cp:revision>
  <cp:lastPrinted>2018-01-10T02:27:00Z</cp:lastPrinted>
  <dcterms:created xsi:type="dcterms:W3CDTF">2018-01-10T02:24:00Z</dcterms:created>
  <dcterms:modified xsi:type="dcterms:W3CDTF">2018-01-10T02:27:00Z</dcterms:modified>
</cp:coreProperties>
</file>