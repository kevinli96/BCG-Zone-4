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B5" w:rsidRDefault="008903B5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5220"/>
        <w:gridCol w:w="2505"/>
        <w:gridCol w:w="1121"/>
      </w:tblGrid>
      <w:tr w:rsidR="008903B5" w:rsidTr="005451CA">
        <w:trPr>
          <w:trHeight w:hRule="exact" w:val="387"/>
        </w:trPr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16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Zone</w:t>
            </w:r>
            <w:r>
              <w:rPr>
                <w:rFonts w:ascii="Arial" w:eastAsia="Arial" w:hAnsi="Arial" w:cs="Arial"/>
                <w:b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b/>
                <w:spacing w:val="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10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o-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all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159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ub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495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 w:rsidP="005451CA">
            <w:pPr>
              <w:tabs>
                <w:tab w:val="left" w:pos="4222"/>
              </w:tabs>
              <w:ind w:left="1799" w:right="9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June</w:t>
            </w:r>
            <w:r>
              <w:rPr>
                <w:rFonts w:ascii="Arial" w:eastAsia="Arial" w:hAnsi="Arial" w:cs="Arial"/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h,</w:t>
            </w:r>
            <w:r>
              <w:rPr>
                <w:rFonts w:ascii="Arial" w:eastAsia="Arial" w:hAnsi="Arial" w:cs="Arial"/>
                <w:b/>
                <w:spacing w:val="15"/>
                <w:sz w:val="22"/>
                <w:szCs w:val="22"/>
              </w:rPr>
              <w:t xml:space="preserve"> </w:t>
            </w:r>
            <w:r w:rsidR="005451CA">
              <w:rPr>
                <w:rFonts w:ascii="Arial" w:eastAsia="Arial" w:hAnsi="Arial" w:cs="Arial"/>
                <w:b/>
                <w:spacing w:val="15"/>
                <w:sz w:val="22"/>
                <w:szCs w:val="22"/>
              </w:rPr>
              <w:t>2011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1803" w:right="178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'</w:t>
            </w:r>
            <w:r>
              <w:rPr>
                <w:rFonts w:ascii="Arial" w:eastAsia="Arial" w:hAnsi="Arial" w:cs="Arial"/>
                <w:b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2"/>
                <w:szCs w:val="22"/>
              </w:rPr>
              <w:t>IS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T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2221" w:right="224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10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-1"/>
                <w:w w:val="10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i/>
                <w:w w:val="10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10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i/>
                <w:w w:val="103"/>
                <w:sz w:val="22"/>
                <w:szCs w:val="22"/>
              </w:rPr>
              <w:t>ers</w:t>
            </w:r>
            <w:bookmarkStart w:id="0" w:name="_GoBack"/>
            <w:bookmarkEnd w:id="0"/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99"/>
              <w:ind w:left="910" w:right="93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w w:val="103"/>
                <w:sz w:val="22"/>
                <w:szCs w:val="22"/>
              </w:rPr>
              <w:t>Cl</w:t>
            </w:r>
            <w:r>
              <w:rPr>
                <w:rFonts w:ascii="Calibri" w:eastAsia="Calibri" w:hAnsi="Calibri" w:cs="Calibri"/>
                <w:b/>
                <w:i/>
                <w:w w:val="103"/>
                <w:sz w:val="22"/>
                <w:szCs w:val="22"/>
              </w:rPr>
              <w:t>ub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5371F6">
            <w:pPr>
              <w:spacing w:before="99"/>
              <w:ind w:left="3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w w:val="103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b/>
                <w:i/>
                <w:w w:val="103"/>
                <w:sz w:val="22"/>
                <w:szCs w:val="22"/>
              </w:rPr>
              <w:t>one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4"/>
              <w:ind w:left="3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Winner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4"/>
              <w:ind w:left="3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DD0805"/>
                <w:spacing w:val="-7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color w:val="DD0805"/>
                <w:sz w:val="26"/>
                <w:szCs w:val="26"/>
              </w:rPr>
              <w:t>ngela</w:t>
            </w:r>
            <w:r>
              <w:rPr>
                <w:rFonts w:ascii="Arial" w:eastAsia="Arial" w:hAnsi="Arial" w:cs="Arial"/>
                <w:b/>
                <w:color w:val="DD0805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DD0805"/>
                <w:sz w:val="26"/>
                <w:szCs w:val="26"/>
              </w:rPr>
              <w:t>Chan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ty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b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59" w:right="43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4"/>
              <w:ind w:left="3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Winner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4"/>
              <w:ind w:left="3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DD0805"/>
                <w:sz w:val="26"/>
                <w:szCs w:val="26"/>
              </w:rPr>
              <w:t>Cher</w:t>
            </w:r>
            <w:r>
              <w:rPr>
                <w:rFonts w:ascii="Arial" w:eastAsia="Arial" w:hAnsi="Arial" w:cs="Arial"/>
                <w:b/>
                <w:color w:val="DD0805"/>
                <w:spacing w:val="-7"/>
                <w:sz w:val="26"/>
                <w:szCs w:val="26"/>
              </w:rPr>
              <w:t>y</w:t>
            </w:r>
            <w:r>
              <w:rPr>
                <w:rFonts w:ascii="Arial" w:eastAsia="Arial" w:hAnsi="Arial" w:cs="Arial"/>
                <w:b/>
                <w:color w:val="DD0805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b/>
                <w:color w:val="DD0805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DD0805"/>
                <w:spacing w:val="2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b/>
                <w:color w:val="DD0805"/>
                <w:sz w:val="26"/>
                <w:szCs w:val="26"/>
              </w:rPr>
              <w:t>urray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ty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b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59" w:right="43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2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d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Marg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0066CC"/>
                <w:spacing w:val="-4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bus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arny</w:t>
            </w:r>
            <w:r>
              <w:rPr>
                <w:rFonts w:ascii="Arial" w:eastAsia="Arial" w:hAnsi="Arial" w:cs="Arial"/>
                <w:b/>
                <w:color w:val="0066CC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3"/>
                <w:w w:val="10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e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 w:right="-2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Peace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ta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l/</w:t>
            </w:r>
            <w:r w:rsidR="00A77A52"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7"/>
                <w:sz w:val="19"/>
                <w:szCs w:val="19"/>
              </w:rPr>
              <w:t>y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 w:rsidR="00A77A52"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u</w:t>
            </w:r>
            <w:r w:rsidR="00A77A52"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b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7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3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d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5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b/>
                <w:color w:val="0066CC"/>
                <w:spacing w:val="2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4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b/>
                <w:color w:val="0066CC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4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one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3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each</w:t>
            </w:r>
            <w:r>
              <w:rPr>
                <w:rFonts w:ascii="Arial" w:eastAsia="Arial" w:hAnsi="Arial" w:cs="Arial"/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5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4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od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eSch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erme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anca</w:t>
            </w:r>
            <w:r>
              <w:rPr>
                <w:rFonts w:ascii="Arial" w:eastAsia="Arial" w:hAnsi="Arial" w:cs="Arial"/>
                <w:b/>
                <w:color w:val="0066CC"/>
                <w:spacing w:val="2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2"/>
                <w:w w:val="10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b/>
                <w:color w:val="0066CC"/>
                <w:spacing w:val="-2"/>
                <w:w w:val="10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bank</w:t>
            </w:r>
            <w:proofErr w:type="spellEnd"/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Hope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5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 w:rsidP="00A77A52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ey</w:t>
            </w:r>
            <w:r>
              <w:rPr>
                <w:rFonts w:ascii="Arial" w:eastAsia="Arial" w:hAnsi="Arial" w:cs="Arial"/>
                <w:b/>
                <w:color w:val="0066CC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Fra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ev</w:t>
            </w:r>
            <w:r>
              <w:rPr>
                <w:rFonts w:ascii="Arial" w:eastAsia="Arial" w:hAnsi="Arial" w:cs="Arial"/>
                <w:b/>
                <w:color w:val="0066CC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2"/>
                <w:w w:val="10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es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ty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b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6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 w:rsidP="00A77A52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pacing w:val="-4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udrey</w:t>
            </w:r>
            <w:r>
              <w:rPr>
                <w:rFonts w:ascii="Arial" w:eastAsia="Arial" w:hAnsi="Arial" w:cs="Arial"/>
                <w:b/>
                <w:color w:val="0066CC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Johan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s</w:t>
            </w:r>
            <w:r w:rsidR="00A77A52"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ose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arie</w:t>
            </w:r>
            <w:r>
              <w:rPr>
                <w:rFonts w:ascii="Arial" w:eastAsia="Arial" w:hAnsi="Arial" w:cs="Arial"/>
                <w:b/>
                <w:color w:val="0066CC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3"/>
                <w:w w:val="10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eber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Peace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tal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7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her</w:t>
            </w:r>
            <w:r>
              <w:rPr>
                <w:rFonts w:ascii="Arial" w:eastAsia="Arial" w:hAnsi="Arial" w:cs="Arial"/>
                <w:b/>
                <w:color w:val="0066CC"/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Si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anni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Vi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rg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2"/>
                <w:w w:val="10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e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Hope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8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endy</w:t>
            </w:r>
            <w:r>
              <w:rPr>
                <w:rFonts w:ascii="Arial" w:eastAsia="Arial" w:hAnsi="Arial" w:cs="Arial"/>
                <w:b/>
                <w:color w:val="0066CC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ale</w:t>
            </w:r>
            <w:r>
              <w:rPr>
                <w:rFonts w:ascii="Arial" w:eastAsia="Arial" w:hAnsi="Arial" w:cs="Arial"/>
                <w:b/>
                <w:color w:val="0066CC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Fa</w:t>
            </w:r>
            <w:r>
              <w:rPr>
                <w:rFonts w:ascii="Arial" w:eastAsia="Arial" w:hAnsi="Arial" w:cs="Arial"/>
                <w:b/>
                <w:color w:val="0066CC"/>
                <w:spacing w:val="-4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ej</w:t>
            </w:r>
            <w:proofErr w:type="spellEnd"/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ss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n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9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ancy</w:t>
            </w:r>
            <w:r>
              <w:rPr>
                <w:rFonts w:ascii="Arial" w:eastAsia="Arial" w:hAnsi="Arial" w:cs="Arial"/>
                <w:b/>
                <w:color w:val="0066CC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ob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ck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hy</w:t>
            </w:r>
            <w:r>
              <w:rPr>
                <w:rFonts w:ascii="Arial" w:eastAsia="Arial" w:hAnsi="Arial" w:cs="Arial"/>
                <w:b/>
                <w:color w:val="0066CC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2"/>
                <w:w w:val="10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ard</w:t>
            </w:r>
            <w:proofErr w:type="spellEnd"/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each</w:t>
            </w:r>
            <w:r>
              <w:rPr>
                <w:rFonts w:ascii="Arial" w:eastAsia="Arial" w:hAnsi="Arial" w:cs="Arial"/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67"/>
              <w:ind w:lef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w w:val="103"/>
                <w:position w:val="-11"/>
                <w:sz w:val="22"/>
                <w:szCs w:val="22"/>
              </w:rPr>
              <w:t>10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th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ose</w:t>
            </w:r>
            <w:r>
              <w:rPr>
                <w:rFonts w:ascii="Arial" w:eastAsia="Arial" w:hAnsi="Arial" w:cs="Arial"/>
                <w:b/>
                <w:color w:val="0066CC"/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oud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0066CC"/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z w:val="22"/>
                <w:szCs w:val="22"/>
              </w:rPr>
              <w:t>Marg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4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2"/>
                <w:szCs w:val="22"/>
              </w:rPr>
              <w:t>s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40" w:lineRule="exact"/>
              <w:rPr>
                <w:sz w:val="14"/>
                <w:szCs w:val="14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Fo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ng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ey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4" w:line="100" w:lineRule="exact"/>
              <w:rPr>
                <w:sz w:val="11"/>
                <w:szCs w:val="11"/>
              </w:rPr>
            </w:pPr>
          </w:p>
          <w:p w:rsidR="008903B5" w:rsidRDefault="005371F6">
            <w:pPr>
              <w:ind w:left="457" w:right="43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387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3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#3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3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i/>
                <w:color w:val="0066CC"/>
                <w:sz w:val="22"/>
                <w:szCs w:val="22"/>
              </w:rPr>
              <w:t>arb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ew</w:t>
            </w:r>
            <w:proofErr w:type="spellEnd"/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1"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Ch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illi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ack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3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61" w:right="4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#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1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 w:rsidP="00A77A52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z w:val="22"/>
                <w:szCs w:val="22"/>
              </w:rPr>
              <w:t>udrey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Johan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w w:val="103"/>
                <w:sz w:val="22"/>
                <w:szCs w:val="22"/>
              </w:rPr>
              <w:t>s</w:t>
            </w:r>
            <w:r w:rsidR="00A77A52"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so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n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Peace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tal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61" w:right="4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#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3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0066CC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0066CC"/>
                <w:sz w:val="22"/>
                <w:szCs w:val="22"/>
              </w:rPr>
              <w:t>hy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66CC"/>
                <w:spacing w:val="-2"/>
                <w:w w:val="10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w w:val="10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2"/>
                <w:szCs w:val="22"/>
              </w:rPr>
              <w:t>ard</w:t>
            </w:r>
            <w:proofErr w:type="spellEnd"/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each</w:t>
            </w:r>
            <w:r>
              <w:rPr>
                <w:rFonts w:ascii="Arial" w:eastAsia="Arial" w:hAnsi="Arial" w:cs="Arial"/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61" w:right="4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/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99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mp.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Lynn</w:t>
            </w:r>
            <w:r>
              <w:rPr>
                <w:rFonts w:ascii="Arial" w:eastAsia="Arial" w:hAnsi="Arial" w:cs="Arial"/>
                <w:b/>
                <w:i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103"/>
                <w:sz w:val="22"/>
                <w:szCs w:val="22"/>
              </w:rPr>
              <w:t>Wood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each</w:t>
            </w:r>
            <w:r>
              <w:rPr>
                <w:rFonts w:ascii="Arial" w:eastAsia="Arial" w:hAnsi="Arial" w:cs="Arial"/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60" w:right="43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5371F6">
            <w:pPr>
              <w:spacing w:before="99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w w:val="10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ub</w:t>
            </w:r>
            <w:proofErr w:type="spellEnd"/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Joan</w:t>
            </w:r>
            <w:r>
              <w:rPr>
                <w:rFonts w:ascii="Arial" w:eastAsia="Arial" w:hAnsi="Arial" w:cs="Arial"/>
                <w:b/>
                <w:i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10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i/>
                <w:w w:val="103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i/>
                <w:spacing w:val="1"/>
                <w:w w:val="10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w w:val="103"/>
                <w:sz w:val="22"/>
                <w:szCs w:val="22"/>
              </w:rPr>
              <w:t>a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B5" w:rsidRDefault="008903B5">
            <w:pPr>
              <w:spacing w:line="120" w:lineRule="exact"/>
              <w:rPr>
                <w:sz w:val="13"/>
                <w:szCs w:val="13"/>
              </w:rPr>
            </w:pPr>
          </w:p>
          <w:p w:rsidR="008903B5" w:rsidRDefault="005371F6">
            <w:pPr>
              <w:ind w:left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each</w:t>
            </w:r>
            <w:r>
              <w:rPr>
                <w:rFonts w:ascii="Arial" w:eastAsia="Arial" w:hAnsi="Arial" w:cs="Arial"/>
                <w:b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e</w:t>
            </w:r>
          </w:p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460" w:right="43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103"/>
                <w:sz w:val="22"/>
                <w:szCs w:val="22"/>
              </w:rPr>
              <w:t>4</w:t>
            </w:r>
          </w:p>
        </w:tc>
      </w:tr>
      <w:tr w:rsidR="008903B5" w:rsidTr="005451CA">
        <w:trPr>
          <w:trHeight w:hRule="exact" w:val="386"/>
        </w:trPr>
        <w:tc>
          <w:tcPr>
            <w:tcW w:w="1271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8903B5" w:rsidRDefault="005371F6">
            <w:pPr>
              <w:spacing w:before="99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22"/>
                <w:szCs w:val="22"/>
              </w:rPr>
              <w:t>es</w:t>
            </w:r>
          </w:p>
        </w:tc>
        <w:tc>
          <w:tcPr>
            <w:tcW w:w="522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8903B5" w:rsidRDefault="008903B5">
            <w:pPr>
              <w:spacing w:before="2" w:line="100" w:lineRule="exact"/>
              <w:rPr>
                <w:sz w:val="10"/>
                <w:szCs w:val="10"/>
              </w:rPr>
            </w:pPr>
          </w:p>
          <w:p w:rsidR="008903B5" w:rsidRDefault="005371F6">
            <w:pPr>
              <w:ind w:left="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b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-1"/>
                <w:sz w:val="22"/>
                <w:szCs w:val="22"/>
              </w:rPr>
              <w:t>lim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ary </w:t>
            </w:r>
            <w:r>
              <w:rPr>
                <w:rFonts w:ascii="Arial" w:eastAsia="Arial" w:hAnsi="Arial" w:cs="Arial"/>
                <w:b/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dona</w:t>
            </w:r>
            <w:r>
              <w:rPr>
                <w:rFonts w:ascii="Arial" w:eastAsia="Arial" w:hAnsi="Arial" w:cs="Arial"/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i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rom</w:t>
            </w:r>
            <w:r>
              <w:rPr>
                <w:rFonts w:ascii="Arial" w:eastAsia="Arial" w:hAnsi="Arial" w:cs="Arial"/>
                <w:b/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rsity</w:t>
            </w:r>
            <w:r>
              <w:rPr>
                <w:rFonts w:ascii="Arial" w:eastAsia="Arial" w:hAnsi="Arial" w:cs="Arial"/>
                <w:b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103"/>
                <w:sz w:val="22"/>
                <w:szCs w:val="22"/>
              </w:rPr>
              <w:t>GC</w:t>
            </w:r>
          </w:p>
        </w:tc>
        <w:tc>
          <w:tcPr>
            <w:tcW w:w="250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8903B5" w:rsidRDefault="008903B5"/>
        </w:tc>
        <w:tc>
          <w:tcPr>
            <w:tcW w:w="112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8903B5" w:rsidRDefault="008903B5"/>
        </w:tc>
      </w:tr>
    </w:tbl>
    <w:p w:rsidR="005371F6" w:rsidRDefault="005371F6"/>
    <w:sectPr w:rsidR="005371F6">
      <w:type w:val="continuous"/>
      <w:pgSz w:w="12240" w:h="15840"/>
      <w:pgMar w:top="98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2FF3"/>
    <w:multiLevelType w:val="multilevel"/>
    <w:tmpl w:val="912E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03B5"/>
    <w:rsid w:val="005371F6"/>
    <w:rsid w:val="005451CA"/>
    <w:rsid w:val="008903B5"/>
    <w:rsid w:val="008B0EC5"/>
    <w:rsid w:val="00A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4</cp:revision>
  <cp:lastPrinted>2018-01-10T19:11:00Z</cp:lastPrinted>
  <dcterms:created xsi:type="dcterms:W3CDTF">2018-01-10T19:05:00Z</dcterms:created>
  <dcterms:modified xsi:type="dcterms:W3CDTF">2018-01-10T19:11:00Z</dcterms:modified>
</cp:coreProperties>
</file>