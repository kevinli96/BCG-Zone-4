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2089" w:rsidRDefault="003D2089">
      <w:pPr>
        <w:spacing w:before="2" w:line="120" w:lineRule="exact"/>
        <w:rPr>
          <w:sz w:val="12"/>
          <w:szCs w:val="12"/>
        </w:rPr>
      </w:pPr>
    </w:p>
    <w:p w:rsidR="003D2089" w:rsidRDefault="001C4168" w:rsidP="003E6E01">
      <w:pPr>
        <w:ind w:left="152" w:right="4000"/>
        <w:jc w:val="both"/>
        <w:rPr>
          <w:rFonts w:ascii="Calibri" w:eastAsia="Calibri" w:hAnsi="Calibri" w:cs="Calibri"/>
          <w:sz w:val="26"/>
          <w:szCs w:val="26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446.05pt;margin-top:18pt;width:122.65pt;height:96.55pt;z-index:-251659264;mso-position-horizontal-relative:page;mso-position-vertical-relative:page">
            <v:imagedata r:id="rId6" o:title=""/>
            <w10:wrap anchorx="page" anchory="page"/>
          </v:shape>
        </w:pict>
      </w:r>
      <w:r>
        <w:rPr>
          <w:rFonts w:ascii="Calibri" w:eastAsia="Calibri" w:hAnsi="Calibri" w:cs="Calibri"/>
          <w:b/>
          <w:sz w:val="26"/>
          <w:szCs w:val="26"/>
          <w:u w:val="thick" w:color="000000"/>
        </w:rPr>
        <w:t>Zone</w:t>
      </w:r>
      <w:r>
        <w:rPr>
          <w:rFonts w:ascii="Calibri" w:eastAsia="Calibri" w:hAnsi="Calibri" w:cs="Calibri"/>
          <w:b/>
          <w:spacing w:val="13"/>
          <w:sz w:val="26"/>
          <w:szCs w:val="26"/>
          <w:u w:val="thick" w:color="000000"/>
        </w:rPr>
        <w:t xml:space="preserve"> </w:t>
      </w:r>
      <w:r>
        <w:rPr>
          <w:rFonts w:ascii="Calibri" w:eastAsia="Calibri" w:hAnsi="Calibri" w:cs="Calibri"/>
          <w:b/>
          <w:sz w:val="26"/>
          <w:szCs w:val="26"/>
          <w:u w:val="thick" w:color="000000"/>
        </w:rPr>
        <w:t>3</w:t>
      </w:r>
      <w:r>
        <w:rPr>
          <w:rFonts w:ascii="Calibri" w:eastAsia="Calibri" w:hAnsi="Calibri" w:cs="Calibri"/>
          <w:b/>
          <w:spacing w:val="3"/>
          <w:sz w:val="26"/>
          <w:szCs w:val="26"/>
          <w:u w:val="thick" w:color="000000"/>
        </w:rPr>
        <w:t xml:space="preserve"> </w:t>
      </w:r>
      <w:r>
        <w:rPr>
          <w:rFonts w:ascii="Calibri" w:eastAsia="Calibri" w:hAnsi="Calibri" w:cs="Calibri"/>
          <w:b/>
          <w:sz w:val="26"/>
          <w:szCs w:val="26"/>
          <w:u w:val="thick" w:color="000000"/>
        </w:rPr>
        <w:t>&amp;</w:t>
      </w:r>
      <w:r>
        <w:rPr>
          <w:rFonts w:ascii="Calibri" w:eastAsia="Calibri" w:hAnsi="Calibri" w:cs="Calibri"/>
          <w:b/>
          <w:spacing w:val="4"/>
          <w:sz w:val="26"/>
          <w:szCs w:val="26"/>
          <w:u w:val="thick" w:color="000000"/>
        </w:rPr>
        <w:t xml:space="preserve"> </w:t>
      </w:r>
      <w:r>
        <w:rPr>
          <w:rFonts w:ascii="Calibri" w:eastAsia="Calibri" w:hAnsi="Calibri" w:cs="Calibri"/>
          <w:b/>
          <w:sz w:val="26"/>
          <w:szCs w:val="26"/>
          <w:u w:val="thick" w:color="000000"/>
        </w:rPr>
        <w:t>4</w:t>
      </w:r>
      <w:r>
        <w:rPr>
          <w:rFonts w:ascii="Calibri" w:eastAsia="Calibri" w:hAnsi="Calibri" w:cs="Calibri"/>
          <w:b/>
          <w:spacing w:val="3"/>
          <w:sz w:val="26"/>
          <w:szCs w:val="26"/>
          <w:u w:val="thick" w:color="000000"/>
        </w:rPr>
        <w:t xml:space="preserve"> </w:t>
      </w:r>
      <w:r w:rsidR="003E6E01">
        <w:rPr>
          <w:rFonts w:ascii="Calibri" w:eastAsia="Calibri" w:hAnsi="Calibri" w:cs="Calibri"/>
          <w:b/>
          <w:spacing w:val="3"/>
          <w:sz w:val="26"/>
          <w:szCs w:val="26"/>
          <w:u w:val="thick" w:color="000000"/>
        </w:rPr>
        <w:t xml:space="preserve">  2014 </w:t>
      </w:r>
      <w:r>
        <w:rPr>
          <w:rFonts w:ascii="Calibri" w:eastAsia="Calibri" w:hAnsi="Calibri" w:cs="Calibri"/>
          <w:b/>
          <w:spacing w:val="-2"/>
          <w:sz w:val="26"/>
          <w:szCs w:val="26"/>
          <w:u w:val="thick" w:color="000000"/>
        </w:rPr>
        <w:t>S</w:t>
      </w:r>
      <w:r>
        <w:rPr>
          <w:rFonts w:ascii="Calibri" w:eastAsia="Calibri" w:hAnsi="Calibri" w:cs="Calibri"/>
          <w:b/>
          <w:sz w:val="26"/>
          <w:szCs w:val="26"/>
          <w:u w:val="thick" w:color="000000"/>
        </w:rPr>
        <w:t>pr</w:t>
      </w:r>
      <w:r>
        <w:rPr>
          <w:rFonts w:ascii="Calibri" w:eastAsia="Calibri" w:hAnsi="Calibri" w:cs="Calibri"/>
          <w:b/>
          <w:spacing w:val="-1"/>
          <w:sz w:val="26"/>
          <w:szCs w:val="26"/>
          <w:u w:val="thick" w:color="000000"/>
        </w:rPr>
        <w:t>i</w:t>
      </w:r>
      <w:r>
        <w:rPr>
          <w:rFonts w:ascii="Calibri" w:eastAsia="Calibri" w:hAnsi="Calibri" w:cs="Calibri"/>
          <w:b/>
          <w:sz w:val="26"/>
          <w:szCs w:val="26"/>
          <w:u w:val="thick" w:color="000000"/>
        </w:rPr>
        <w:t>ng</w:t>
      </w:r>
      <w:r>
        <w:rPr>
          <w:rFonts w:ascii="Calibri" w:eastAsia="Calibri" w:hAnsi="Calibri" w:cs="Calibri"/>
          <w:b/>
          <w:spacing w:val="16"/>
          <w:sz w:val="26"/>
          <w:szCs w:val="26"/>
          <w:u w:val="thick" w:color="000000"/>
        </w:rPr>
        <w:t xml:space="preserve"> </w:t>
      </w:r>
      <w:r>
        <w:rPr>
          <w:rFonts w:ascii="Calibri" w:eastAsia="Calibri" w:hAnsi="Calibri" w:cs="Calibri"/>
          <w:b/>
          <w:sz w:val="26"/>
          <w:szCs w:val="26"/>
          <w:u w:val="thick" w:color="000000"/>
        </w:rPr>
        <w:t>Tour</w:t>
      </w:r>
      <w:r>
        <w:rPr>
          <w:rFonts w:ascii="Calibri" w:eastAsia="Calibri" w:hAnsi="Calibri" w:cs="Calibri"/>
          <w:b/>
          <w:spacing w:val="11"/>
          <w:sz w:val="26"/>
          <w:szCs w:val="26"/>
          <w:u w:val="thick" w:color="000000"/>
        </w:rPr>
        <w:t xml:space="preserve"> </w:t>
      </w:r>
      <w:r>
        <w:rPr>
          <w:rFonts w:ascii="Calibri" w:eastAsia="Calibri" w:hAnsi="Calibri" w:cs="Calibri"/>
          <w:b/>
          <w:sz w:val="26"/>
          <w:szCs w:val="26"/>
          <w:u w:val="thick" w:color="000000"/>
        </w:rPr>
        <w:t>Championship</w:t>
      </w:r>
      <w:r>
        <w:rPr>
          <w:rFonts w:ascii="Calibri" w:eastAsia="Calibri" w:hAnsi="Calibri" w:cs="Calibri"/>
          <w:b/>
          <w:spacing w:val="33"/>
          <w:sz w:val="26"/>
          <w:szCs w:val="26"/>
          <w:u w:val="thick" w:color="000000"/>
        </w:rPr>
        <w:t xml:space="preserve"> </w:t>
      </w:r>
      <w:r>
        <w:rPr>
          <w:rFonts w:ascii="Calibri" w:eastAsia="Calibri" w:hAnsi="Calibri" w:cs="Calibri"/>
          <w:b/>
          <w:sz w:val="26"/>
          <w:szCs w:val="26"/>
          <w:u w:val="thick" w:color="000000"/>
        </w:rPr>
        <w:t>-</w:t>
      </w:r>
      <w:r>
        <w:rPr>
          <w:rFonts w:ascii="Calibri" w:eastAsia="Calibri" w:hAnsi="Calibri" w:cs="Calibri"/>
          <w:b/>
          <w:spacing w:val="3"/>
          <w:sz w:val="26"/>
          <w:szCs w:val="26"/>
          <w:u w:val="thick" w:color="000000"/>
        </w:rPr>
        <w:t xml:space="preserve"> </w:t>
      </w:r>
      <w:r>
        <w:rPr>
          <w:rFonts w:ascii="Calibri" w:eastAsia="Calibri" w:hAnsi="Calibri" w:cs="Calibri"/>
          <w:b/>
          <w:spacing w:val="-1"/>
          <w:sz w:val="26"/>
          <w:szCs w:val="26"/>
          <w:u w:val="thick" w:color="000000"/>
        </w:rPr>
        <w:t>P</w:t>
      </w:r>
      <w:r>
        <w:rPr>
          <w:rFonts w:ascii="Calibri" w:eastAsia="Calibri" w:hAnsi="Calibri" w:cs="Calibri"/>
          <w:b/>
          <w:sz w:val="26"/>
          <w:szCs w:val="26"/>
          <w:u w:val="thick" w:color="000000"/>
        </w:rPr>
        <w:t>oint</w:t>
      </w:r>
      <w:r>
        <w:rPr>
          <w:rFonts w:ascii="Calibri" w:eastAsia="Calibri" w:hAnsi="Calibri" w:cs="Calibri"/>
          <w:b/>
          <w:spacing w:val="12"/>
          <w:sz w:val="26"/>
          <w:szCs w:val="26"/>
          <w:u w:val="thick" w:color="000000"/>
        </w:rPr>
        <w:t xml:space="preserve"> </w:t>
      </w:r>
      <w:r>
        <w:rPr>
          <w:rFonts w:ascii="Calibri" w:eastAsia="Calibri" w:hAnsi="Calibri" w:cs="Calibri"/>
          <w:b/>
          <w:w w:val="102"/>
          <w:sz w:val="26"/>
          <w:szCs w:val="26"/>
          <w:u w:val="thick" w:color="000000"/>
        </w:rPr>
        <w:t>G</w:t>
      </w:r>
      <w:r>
        <w:rPr>
          <w:rFonts w:ascii="Calibri" w:eastAsia="Calibri" w:hAnsi="Calibri" w:cs="Calibri"/>
          <w:b/>
          <w:spacing w:val="-1"/>
          <w:w w:val="102"/>
          <w:sz w:val="26"/>
          <w:szCs w:val="26"/>
          <w:u w:val="thick" w:color="000000"/>
        </w:rPr>
        <w:t>r</w:t>
      </w:r>
      <w:r>
        <w:rPr>
          <w:rFonts w:ascii="Calibri" w:eastAsia="Calibri" w:hAnsi="Calibri" w:cs="Calibri"/>
          <w:b/>
          <w:w w:val="102"/>
          <w:sz w:val="26"/>
          <w:szCs w:val="26"/>
          <w:u w:val="thick" w:color="000000"/>
        </w:rPr>
        <w:t>ey</w:t>
      </w:r>
    </w:p>
    <w:p w:rsidR="003D2089" w:rsidRDefault="003D2089">
      <w:pPr>
        <w:spacing w:before="19" w:line="280" w:lineRule="exact"/>
        <w:rPr>
          <w:sz w:val="28"/>
          <w:szCs w:val="28"/>
        </w:rPr>
      </w:pPr>
    </w:p>
    <w:p w:rsidR="003E6E01" w:rsidRPr="003E6E01" w:rsidRDefault="001C4168" w:rsidP="003E6E01">
      <w:pPr>
        <w:ind w:left="145" w:right="8680"/>
        <w:jc w:val="both"/>
        <w:rPr>
          <w:rFonts w:ascii="Calibri" w:eastAsia="Calibri" w:hAnsi="Calibri" w:cs="Calibri"/>
          <w:b/>
          <w:sz w:val="21"/>
          <w:szCs w:val="21"/>
          <w:vertAlign w:val="superscript"/>
        </w:rPr>
      </w:pPr>
      <w:r>
        <w:rPr>
          <w:rFonts w:ascii="Calibri" w:eastAsia="Calibri" w:hAnsi="Calibri" w:cs="Calibri"/>
          <w:b/>
          <w:sz w:val="21"/>
          <w:szCs w:val="21"/>
        </w:rPr>
        <w:t>Sun</w:t>
      </w:r>
      <w:r>
        <w:rPr>
          <w:rFonts w:ascii="Calibri" w:eastAsia="Calibri" w:hAnsi="Calibri" w:cs="Calibri"/>
          <w:b/>
          <w:spacing w:val="1"/>
          <w:sz w:val="21"/>
          <w:szCs w:val="21"/>
        </w:rPr>
        <w:t>d</w:t>
      </w:r>
      <w:r>
        <w:rPr>
          <w:rFonts w:ascii="Calibri" w:eastAsia="Calibri" w:hAnsi="Calibri" w:cs="Calibri"/>
          <w:b/>
          <w:sz w:val="21"/>
          <w:szCs w:val="21"/>
        </w:rPr>
        <w:t>a</w:t>
      </w:r>
      <w:r>
        <w:rPr>
          <w:rFonts w:ascii="Calibri" w:eastAsia="Calibri" w:hAnsi="Calibri" w:cs="Calibri"/>
          <w:b/>
          <w:spacing w:val="-1"/>
          <w:sz w:val="21"/>
          <w:szCs w:val="21"/>
        </w:rPr>
        <w:t>y</w:t>
      </w:r>
      <w:r>
        <w:rPr>
          <w:rFonts w:ascii="Calibri" w:eastAsia="Calibri" w:hAnsi="Calibri" w:cs="Calibri"/>
          <w:b/>
          <w:sz w:val="21"/>
          <w:szCs w:val="21"/>
        </w:rPr>
        <w:t>,</w:t>
      </w:r>
      <w:r>
        <w:rPr>
          <w:rFonts w:ascii="Calibri" w:eastAsia="Calibri" w:hAnsi="Calibri" w:cs="Calibri"/>
          <w:b/>
          <w:spacing w:val="-8"/>
          <w:sz w:val="21"/>
          <w:szCs w:val="21"/>
        </w:rPr>
        <w:t xml:space="preserve"> </w:t>
      </w:r>
      <w:r>
        <w:rPr>
          <w:rFonts w:ascii="Calibri" w:eastAsia="Calibri" w:hAnsi="Calibri" w:cs="Calibri"/>
          <w:b/>
          <w:sz w:val="21"/>
          <w:szCs w:val="21"/>
        </w:rPr>
        <w:t>J</w:t>
      </w:r>
      <w:r>
        <w:rPr>
          <w:rFonts w:ascii="Calibri" w:eastAsia="Calibri" w:hAnsi="Calibri" w:cs="Calibri"/>
          <w:b/>
          <w:spacing w:val="1"/>
          <w:sz w:val="21"/>
          <w:szCs w:val="21"/>
        </w:rPr>
        <w:t>u</w:t>
      </w:r>
      <w:r>
        <w:rPr>
          <w:rFonts w:ascii="Calibri" w:eastAsia="Calibri" w:hAnsi="Calibri" w:cs="Calibri"/>
          <w:b/>
          <w:sz w:val="21"/>
          <w:szCs w:val="21"/>
        </w:rPr>
        <w:t>ne</w:t>
      </w:r>
      <w:r>
        <w:rPr>
          <w:rFonts w:ascii="Calibri" w:eastAsia="Calibri" w:hAnsi="Calibri" w:cs="Calibri"/>
          <w:b/>
          <w:spacing w:val="-3"/>
          <w:sz w:val="21"/>
          <w:szCs w:val="21"/>
        </w:rPr>
        <w:t xml:space="preserve"> </w:t>
      </w:r>
      <w:r>
        <w:rPr>
          <w:rFonts w:ascii="Calibri" w:eastAsia="Calibri" w:hAnsi="Calibri" w:cs="Calibri"/>
          <w:b/>
          <w:sz w:val="21"/>
          <w:szCs w:val="21"/>
        </w:rPr>
        <w:t>8</w:t>
      </w:r>
      <w:r w:rsidRPr="003E6E01">
        <w:rPr>
          <w:rFonts w:ascii="Calibri" w:eastAsia="Calibri" w:hAnsi="Calibri" w:cs="Calibri"/>
          <w:b/>
          <w:spacing w:val="-1"/>
          <w:sz w:val="21"/>
          <w:szCs w:val="21"/>
          <w:vertAlign w:val="superscript"/>
        </w:rPr>
        <w:t>t</w:t>
      </w:r>
      <w:r w:rsidRPr="003E6E01">
        <w:rPr>
          <w:rFonts w:ascii="Calibri" w:eastAsia="Calibri" w:hAnsi="Calibri" w:cs="Calibri"/>
          <w:b/>
          <w:sz w:val="21"/>
          <w:szCs w:val="21"/>
          <w:vertAlign w:val="superscript"/>
        </w:rPr>
        <w:t>h</w:t>
      </w:r>
      <w:r w:rsidR="003E6E01">
        <w:rPr>
          <w:rFonts w:ascii="Calibri" w:eastAsia="Calibri" w:hAnsi="Calibri" w:cs="Calibri"/>
          <w:b/>
          <w:sz w:val="21"/>
          <w:szCs w:val="21"/>
          <w:vertAlign w:val="superscript"/>
        </w:rPr>
        <w:t xml:space="preserve"> </w:t>
      </w:r>
    </w:p>
    <w:p w:rsidR="003D2089" w:rsidRDefault="001C4168">
      <w:pPr>
        <w:spacing w:before="19" w:line="258" w:lineRule="auto"/>
        <w:ind w:left="145" w:right="8714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b/>
          <w:sz w:val="21"/>
          <w:szCs w:val="21"/>
        </w:rPr>
        <w:t>J</w:t>
      </w:r>
      <w:r>
        <w:rPr>
          <w:rFonts w:ascii="Calibri" w:eastAsia="Calibri" w:hAnsi="Calibri" w:cs="Calibri"/>
          <w:b/>
          <w:spacing w:val="1"/>
          <w:sz w:val="21"/>
          <w:szCs w:val="21"/>
        </w:rPr>
        <w:t>u</w:t>
      </w:r>
      <w:r>
        <w:rPr>
          <w:rFonts w:ascii="Calibri" w:eastAsia="Calibri" w:hAnsi="Calibri" w:cs="Calibri"/>
          <w:b/>
          <w:sz w:val="21"/>
          <w:szCs w:val="21"/>
        </w:rPr>
        <w:t>niors</w:t>
      </w:r>
      <w:r>
        <w:rPr>
          <w:rFonts w:ascii="Calibri" w:eastAsia="Calibri" w:hAnsi="Calibri" w:cs="Calibri"/>
          <w:b/>
          <w:spacing w:val="-5"/>
          <w:sz w:val="21"/>
          <w:szCs w:val="21"/>
        </w:rPr>
        <w:t xml:space="preserve"> </w:t>
      </w:r>
      <w:r>
        <w:rPr>
          <w:rFonts w:ascii="Calibri" w:eastAsia="Calibri" w:hAnsi="Calibri" w:cs="Calibri"/>
          <w:b/>
          <w:sz w:val="21"/>
          <w:szCs w:val="21"/>
        </w:rPr>
        <w:t xml:space="preserve">- </w:t>
      </w:r>
      <w:r>
        <w:rPr>
          <w:rFonts w:ascii="Calibri" w:eastAsia="Calibri" w:hAnsi="Calibri" w:cs="Calibri"/>
          <w:b/>
          <w:spacing w:val="-1"/>
          <w:sz w:val="21"/>
          <w:szCs w:val="21"/>
        </w:rPr>
        <w:t>G</w:t>
      </w:r>
      <w:r>
        <w:rPr>
          <w:rFonts w:ascii="Calibri" w:eastAsia="Calibri" w:hAnsi="Calibri" w:cs="Calibri"/>
          <w:b/>
          <w:sz w:val="21"/>
          <w:szCs w:val="21"/>
        </w:rPr>
        <w:t>reen</w:t>
      </w:r>
      <w:r>
        <w:rPr>
          <w:rFonts w:ascii="Calibri" w:eastAsia="Calibri" w:hAnsi="Calibri" w:cs="Calibri"/>
          <w:b/>
          <w:spacing w:val="-4"/>
          <w:sz w:val="21"/>
          <w:szCs w:val="21"/>
        </w:rPr>
        <w:t xml:space="preserve"> </w:t>
      </w:r>
      <w:r>
        <w:rPr>
          <w:rFonts w:ascii="Calibri" w:eastAsia="Calibri" w:hAnsi="Calibri" w:cs="Calibri"/>
          <w:b/>
          <w:sz w:val="21"/>
          <w:szCs w:val="21"/>
        </w:rPr>
        <w:t>(</w:t>
      </w:r>
      <w:r>
        <w:rPr>
          <w:rFonts w:ascii="Calibri" w:eastAsia="Calibri" w:hAnsi="Calibri" w:cs="Calibri"/>
          <w:b/>
          <w:spacing w:val="-1"/>
          <w:sz w:val="21"/>
          <w:szCs w:val="21"/>
        </w:rPr>
        <w:t>5,</w:t>
      </w:r>
      <w:r>
        <w:rPr>
          <w:rFonts w:ascii="Calibri" w:eastAsia="Calibri" w:hAnsi="Calibri" w:cs="Calibri"/>
          <w:b/>
          <w:sz w:val="21"/>
          <w:szCs w:val="21"/>
        </w:rPr>
        <w:t>7</w:t>
      </w:r>
      <w:r>
        <w:rPr>
          <w:rFonts w:ascii="Calibri" w:eastAsia="Calibri" w:hAnsi="Calibri" w:cs="Calibri"/>
          <w:b/>
          <w:spacing w:val="-1"/>
          <w:sz w:val="21"/>
          <w:szCs w:val="21"/>
        </w:rPr>
        <w:t>1</w:t>
      </w:r>
      <w:r>
        <w:rPr>
          <w:rFonts w:ascii="Calibri" w:eastAsia="Calibri" w:hAnsi="Calibri" w:cs="Calibri"/>
          <w:b/>
          <w:sz w:val="21"/>
          <w:szCs w:val="21"/>
        </w:rPr>
        <w:t>8</w:t>
      </w:r>
      <w:r>
        <w:rPr>
          <w:rFonts w:ascii="Calibri" w:eastAsia="Calibri" w:hAnsi="Calibri" w:cs="Calibri"/>
          <w:b/>
          <w:spacing w:val="-5"/>
          <w:sz w:val="21"/>
          <w:szCs w:val="21"/>
        </w:rPr>
        <w:t xml:space="preserve"> </w:t>
      </w:r>
      <w:proofErr w:type="spellStart"/>
      <w:r>
        <w:rPr>
          <w:rFonts w:ascii="Calibri" w:eastAsia="Calibri" w:hAnsi="Calibri" w:cs="Calibri"/>
          <w:b/>
          <w:sz w:val="21"/>
          <w:szCs w:val="21"/>
        </w:rPr>
        <w:t>yds</w:t>
      </w:r>
      <w:proofErr w:type="spellEnd"/>
      <w:r>
        <w:rPr>
          <w:rFonts w:ascii="Calibri" w:eastAsia="Calibri" w:hAnsi="Calibri" w:cs="Calibri"/>
          <w:b/>
          <w:sz w:val="21"/>
          <w:szCs w:val="21"/>
        </w:rPr>
        <w:t xml:space="preserve">) </w:t>
      </w:r>
      <w:bookmarkStart w:id="0" w:name="_GoBack"/>
      <w:bookmarkEnd w:id="0"/>
      <w:r>
        <w:rPr>
          <w:rFonts w:ascii="Calibri" w:eastAsia="Calibri" w:hAnsi="Calibri" w:cs="Calibri"/>
          <w:b/>
          <w:spacing w:val="-1"/>
          <w:sz w:val="21"/>
          <w:szCs w:val="21"/>
        </w:rPr>
        <w:t>N</w:t>
      </w:r>
      <w:r>
        <w:rPr>
          <w:rFonts w:ascii="Calibri" w:eastAsia="Calibri" w:hAnsi="Calibri" w:cs="Calibri"/>
          <w:b/>
          <w:sz w:val="21"/>
          <w:szCs w:val="21"/>
        </w:rPr>
        <w:t>ov</w:t>
      </w:r>
      <w:r>
        <w:rPr>
          <w:rFonts w:ascii="Calibri" w:eastAsia="Calibri" w:hAnsi="Calibri" w:cs="Calibri"/>
          <w:b/>
          <w:spacing w:val="-1"/>
          <w:sz w:val="21"/>
          <w:szCs w:val="21"/>
        </w:rPr>
        <w:t>ic</w:t>
      </w:r>
      <w:r>
        <w:rPr>
          <w:rFonts w:ascii="Calibri" w:eastAsia="Calibri" w:hAnsi="Calibri" w:cs="Calibri"/>
          <w:b/>
          <w:sz w:val="21"/>
          <w:szCs w:val="21"/>
        </w:rPr>
        <w:t>es</w:t>
      </w:r>
      <w:r>
        <w:rPr>
          <w:rFonts w:ascii="Calibri" w:eastAsia="Calibri" w:hAnsi="Calibri" w:cs="Calibri"/>
          <w:b/>
          <w:spacing w:val="-6"/>
          <w:sz w:val="21"/>
          <w:szCs w:val="21"/>
        </w:rPr>
        <w:t xml:space="preserve"> </w:t>
      </w:r>
      <w:r>
        <w:rPr>
          <w:rFonts w:ascii="Calibri" w:eastAsia="Calibri" w:hAnsi="Calibri" w:cs="Calibri"/>
          <w:b/>
          <w:sz w:val="21"/>
          <w:szCs w:val="21"/>
        </w:rPr>
        <w:t xml:space="preserve">- </w:t>
      </w:r>
      <w:r>
        <w:rPr>
          <w:rFonts w:ascii="Calibri" w:eastAsia="Calibri" w:hAnsi="Calibri" w:cs="Calibri"/>
          <w:b/>
          <w:spacing w:val="-1"/>
          <w:sz w:val="21"/>
          <w:szCs w:val="21"/>
        </w:rPr>
        <w:t>G</w:t>
      </w:r>
      <w:r>
        <w:rPr>
          <w:rFonts w:ascii="Calibri" w:eastAsia="Calibri" w:hAnsi="Calibri" w:cs="Calibri"/>
          <w:b/>
          <w:sz w:val="21"/>
          <w:szCs w:val="21"/>
        </w:rPr>
        <w:t>o</w:t>
      </w:r>
      <w:r>
        <w:rPr>
          <w:rFonts w:ascii="Calibri" w:eastAsia="Calibri" w:hAnsi="Calibri" w:cs="Calibri"/>
          <w:b/>
          <w:spacing w:val="-1"/>
          <w:sz w:val="21"/>
          <w:szCs w:val="21"/>
        </w:rPr>
        <w:t>l</w:t>
      </w:r>
      <w:r>
        <w:rPr>
          <w:rFonts w:ascii="Calibri" w:eastAsia="Calibri" w:hAnsi="Calibri" w:cs="Calibri"/>
          <w:b/>
          <w:sz w:val="21"/>
          <w:szCs w:val="21"/>
        </w:rPr>
        <w:t>d</w:t>
      </w:r>
      <w:r>
        <w:rPr>
          <w:rFonts w:ascii="Calibri" w:eastAsia="Calibri" w:hAnsi="Calibri" w:cs="Calibri"/>
          <w:b/>
          <w:spacing w:val="-3"/>
          <w:sz w:val="21"/>
          <w:szCs w:val="21"/>
        </w:rPr>
        <w:t xml:space="preserve"> </w:t>
      </w:r>
      <w:r>
        <w:rPr>
          <w:rFonts w:ascii="Calibri" w:eastAsia="Calibri" w:hAnsi="Calibri" w:cs="Calibri"/>
          <w:b/>
          <w:sz w:val="21"/>
          <w:szCs w:val="21"/>
        </w:rPr>
        <w:t>(</w:t>
      </w:r>
      <w:r>
        <w:rPr>
          <w:rFonts w:ascii="Calibri" w:eastAsia="Calibri" w:hAnsi="Calibri" w:cs="Calibri"/>
          <w:b/>
          <w:spacing w:val="-1"/>
          <w:sz w:val="21"/>
          <w:szCs w:val="21"/>
        </w:rPr>
        <w:t>5,</w:t>
      </w:r>
      <w:r>
        <w:rPr>
          <w:rFonts w:ascii="Calibri" w:eastAsia="Calibri" w:hAnsi="Calibri" w:cs="Calibri"/>
          <w:b/>
          <w:sz w:val="21"/>
          <w:szCs w:val="21"/>
        </w:rPr>
        <w:t>4</w:t>
      </w:r>
      <w:r>
        <w:rPr>
          <w:rFonts w:ascii="Calibri" w:eastAsia="Calibri" w:hAnsi="Calibri" w:cs="Calibri"/>
          <w:b/>
          <w:spacing w:val="-1"/>
          <w:sz w:val="21"/>
          <w:szCs w:val="21"/>
        </w:rPr>
        <w:t>1</w:t>
      </w:r>
      <w:r>
        <w:rPr>
          <w:rFonts w:ascii="Calibri" w:eastAsia="Calibri" w:hAnsi="Calibri" w:cs="Calibri"/>
          <w:b/>
          <w:sz w:val="21"/>
          <w:szCs w:val="21"/>
        </w:rPr>
        <w:t>4</w:t>
      </w:r>
      <w:r>
        <w:rPr>
          <w:rFonts w:ascii="Calibri" w:eastAsia="Calibri" w:hAnsi="Calibri" w:cs="Calibri"/>
          <w:b/>
          <w:spacing w:val="-5"/>
          <w:sz w:val="21"/>
          <w:szCs w:val="21"/>
        </w:rPr>
        <w:t xml:space="preserve"> </w:t>
      </w:r>
      <w:proofErr w:type="spellStart"/>
      <w:r>
        <w:rPr>
          <w:rFonts w:ascii="Calibri" w:eastAsia="Calibri" w:hAnsi="Calibri" w:cs="Calibri"/>
          <w:b/>
          <w:sz w:val="21"/>
          <w:szCs w:val="21"/>
        </w:rPr>
        <w:t>yds</w:t>
      </w:r>
      <w:proofErr w:type="spellEnd"/>
      <w:r>
        <w:rPr>
          <w:rFonts w:ascii="Calibri" w:eastAsia="Calibri" w:hAnsi="Calibri" w:cs="Calibri"/>
          <w:b/>
          <w:sz w:val="21"/>
          <w:szCs w:val="21"/>
        </w:rPr>
        <w:t>)</w:t>
      </w:r>
    </w:p>
    <w:p w:rsidR="003D2089" w:rsidRDefault="003D2089">
      <w:pPr>
        <w:spacing w:before="14" w:line="260" w:lineRule="exact"/>
        <w:rPr>
          <w:sz w:val="26"/>
          <w:szCs w:val="26"/>
        </w:rPr>
      </w:pPr>
    </w:p>
    <w:p w:rsidR="003D2089" w:rsidRDefault="001C4168">
      <w:pPr>
        <w:spacing w:line="258" w:lineRule="auto"/>
        <w:ind w:left="145" w:right="7997"/>
        <w:jc w:val="both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b/>
          <w:sz w:val="21"/>
          <w:szCs w:val="21"/>
        </w:rPr>
        <w:t>Overa</w:t>
      </w:r>
      <w:r>
        <w:rPr>
          <w:rFonts w:ascii="Calibri" w:eastAsia="Calibri" w:hAnsi="Calibri" w:cs="Calibri"/>
          <w:b/>
          <w:spacing w:val="-1"/>
          <w:sz w:val="21"/>
          <w:szCs w:val="21"/>
        </w:rPr>
        <w:t>l</w:t>
      </w:r>
      <w:r>
        <w:rPr>
          <w:rFonts w:ascii="Calibri" w:eastAsia="Calibri" w:hAnsi="Calibri" w:cs="Calibri"/>
          <w:b/>
          <w:sz w:val="21"/>
          <w:szCs w:val="21"/>
        </w:rPr>
        <w:t>l</w:t>
      </w:r>
      <w:r>
        <w:rPr>
          <w:rFonts w:ascii="Calibri" w:eastAsia="Calibri" w:hAnsi="Calibri" w:cs="Calibri"/>
          <w:b/>
          <w:spacing w:val="-7"/>
          <w:sz w:val="21"/>
          <w:szCs w:val="21"/>
        </w:rPr>
        <w:t xml:space="preserve"> </w:t>
      </w:r>
      <w:r>
        <w:rPr>
          <w:rFonts w:ascii="Calibri" w:eastAsia="Calibri" w:hAnsi="Calibri" w:cs="Calibri"/>
          <w:b/>
          <w:sz w:val="21"/>
          <w:szCs w:val="21"/>
        </w:rPr>
        <w:t>W</w:t>
      </w:r>
      <w:r>
        <w:rPr>
          <w:rFonts w:ascii="Calibri" w:eastAsia="Calibri" w:hAnsi="Calibri" w:cs="Calibri"/>
          <w:b/>
          <w:spacing w:val="-1"/>
          <w:sz w:val="21"/>
          <w:szCs w:val="21"/>
        </w:rPr>
        <w:t>i</w:t>
      </w:r>
      <w:r>
        <w:rPr>
          <w:rFonts w:ascii="Calibri" w:eastAsia="Calibri" w:hAnsi="Calibri" w:cs="Calibri"/>
          <w:b/>
          <w:sz w:val="21"/>
          <w:szCs w:val="21"/>
        </w:rPr>
        <w:t>n</w:t>
      </w:r>
      <w:r>
        <w:rPr>
          <w:rFonts w:ascii="Calibri" w:eastAsia="Calibri" w:hAnsi="Calibri" w:cs="Calibri"/>
          <w:b/>
          <w:spacing w:val="1"/>
          <w:sz w:val="21"/>
          <w:szCs w:val="21"/>
        </w:rPr>
        <w:t>n</w:t>
      </w:r>
      <w:r>
        <w:rPr>
          <w:rFonts w:ascii="Calibri" w:eastAsia="Calibri" w:hAnsi="Calibri" w:cs="Calibri"/>
          <w:b/>
          <w:sz w:val="21"/>
          <w:szCs w:val="21"/>
        </w:rPr>
        <w:t>er</w:t>
      </w:r>
      <w:r>
        <w:rPr>
          <w:rFonts w:ascii="Calibri" w:eastAsia="Calibri" w:hAnsi="Calibri" w:cs="Calibri"/>
          <w:b/>
          <w:spacing w:val="-6"/>
          <w:sz w:val="21"/>
          <w:szCs w:val="21"/>
        </w:rPr>
        <w:t xml:space="preserve"> </w:t>
      </w:r>
      <w:r>
        <w:rPr>
          <w:rFonts w:ascii="Calibri" w:eastAsia="Calibri" w:hAnsi="Calibri" w:cs="Calibri"/>
          <w:b/>
          <w:sz w:val="21"/>
          <w:szCs w:val="21"/>
        </w:rPr>
        <w:t>-</w:t>
      </w:r>
      <w:r>
        <w:rPr>
          <w:rFonts w:ascii="Calibri" w:eastAsia="Calibri" w:hAnsi="Calibri" w:cs="Calibri"/>
          <w:b/>
          <w:spacing w:val="1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-1"/>
          <w:sz w:val="21"/>
          <w:szCs w:val="21"/>
        </w:rPr>
        <w:t>M</w:t>
      </w:r>
      <w:r>
        <w:rPr>
          <w:rFonts w:ascii="Calibri" w:eastAsia="Calibri" w:hAnsi="Calibri" w:cs="Calibri"/>
          <w:sz w:val="21"/>
          <w:szCs w:val="21"/>
        </w:rPr>
        <w:t>ich</w:t>
      </w:r>
      <w:r>
        <w:rPr>
          <w:rFonts w:ascii="Calibri" w:eastAsia="Calibri" w:hAnsi="Calibri" w:cs="Calibri"/>
          <w:spacing w:val="-1"/>
          <w:sz w:val="21"/>
          <w:szCs w:val="21"/>
        </w:rPr>
        <w:t>e</w:t>
      </w:r>
      <w:r>
        <w:rPr>
          <w:rFonts w:ascii="Calibri" w:eastAsia="Calibri" w:hAnsi="Calibri" w:cs="Calibri"/>
          <w:sz w:val="21"/>
          <w:szCs w:val="21"/>
        </w:rPr>
        <w:t>lle</w:t>
      </w:r>
      <w:r>
        <w:rPr>
          <w:rFonts w:ascii="Calibri" w:eastAsia="Calibri" w:hAnsi="Calibri" w:cs="Calibri"/>
          <w:spacing w:val="-8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-1"/>
          <w:sz w:val="21"/>
          <w:szCs w:val="21"/>
        </w:rPr>
        <w:t>K</w:t>
      </w:r>
      <w:r>
        <w:rPr>
          <w:rFonts w:ascii="Calibri" w:eastAsia="Calibri" w:hAnsi="Calibri" w:cs="Calibri"/>
          <w:sz w:val="21"/>
          <w:szCs w:val="21"/>
        </w:rPr>
        <w:t>im</w:t>
      </w:r>
      <w:r>
        <w:rPr>
          <w:rFonts w:ascii="Calibri" w:eastAsia="Calibri" w:hAnsi="Calibri" w:cs="Calibri"/>
          <w:spacing w:val="-2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-1"/>
          <w:sz w:val="21"/>
          <w:szCs w:val="21"/>
        </w:rPr>
        <w:t>(</w:t>
      </w:r>
      <w:r>
        <w:rPr>
          <w:rFonts w:ascii="Calibri" w:eastAsia="Calibri" w:hAnsi="Calibri" w:cs="Calibri"/>
          <w:sz w:val="21"/>
          <w:szCs w:val="21"/>
        </w:rPr>
        <w:t>7</w:t>
      </w:r>
      <w:r>
        <w:rPr>
          <w:rFonts w:ascii="Calibri" w:eastAsia="Calibri" w:hAnsi="Calibri" w:cs="Calibri"/>
          <w:spacing w:val="-1"/>
          <w:sz w:val="21"/>
          <w:szCs w:val="21"/>
        </w:rPr>
        <w:t>0</w:t>
      </w:r>
      <w:r>
        <w:rPr>
          <w:rFonts w:ascii="Calibri" w:eastAsia="Calibri" w:hAnsi="Calibri" w:cs="Calibri"/>
          <w:sz w:val="21"/>
          <w:szCs w:val="21"/>
        </w:rPr>
        <w:t xml:space="preserve">) </w:t>
      </w:r>
      <w:r>
        <w:rPr>
          <w:rFonts w:ascii="Calibri" w:eastAsia="Calibri" w:hAnsi="Calibri" w:cs="Calibri"/>
          <w:b/>
          <w:spacing w:val="1"/>
          <w:sz w:val="21"/>
          <w:szCs w:val="21"/>
        </w:rPr>
        <w:t>Z</w:t>
      </w:r>
      <w:r>
        <w:rPr>
          <w:rFonts w:ascii="Calibri" w:eastAsia="Calibri" w:hAnsi="Calibri" w:cs="Calibri"/>
          <w:b/>
          <w:sz w:val="21"/>
          <w:szCs w:val="21"/>
        </w:rPr>
        <w:t>one</w:t>
      </w:r>
      <w:r>
        <w:rPr>
          <w:rFonts w:ascii="Calibri" w:eastAsia="Calibri" w:hAnsi="Calibri" w:cs="Calibri"/>
          <w:b/>
          <w:spacing w:val="-3"/>
          <w:sz w:val="21"/>
          <w:szCs w:val="21"/>
        </w:rPr>
        <w:t xml:space="preserve"> </w:t>
      </w:r>
      <w:r>
        <w:rPr>
          <w:rFonts w:ascii="Calibri" w:eastAsia="Calibri" w:hAnsi="Calibri" w:cs="Calibri"/>
          <w:b/>
          <w:sz w:val="21"/>
          <w:szCs w:val="21"/>
        </w:rPr>
        <w:t>3</w:t>
      </w:r>
      <w:r>
        <w:rPr>
          <w:rFonts w:ascii="Calibri" w:eastAsia="Calibri" w:hAnsi="Calibri" w:cs="Calibri"/>
          <w:b/>
          <w:spacing w:val="-1"/>
          <w:sz w:val="21"/>
          <w:szCs w:val="21"/>
        </w:rPr>
        <w:t xml:space="preserve"> </w:t>
      </w:r>
      <w:r>
        <w:rPr>
          <w:rFonts w:ascii="Calibri" w:eastAsia="Calibri" w:hAnsi="Calibri" w:cs="Calibri"/>
          <w:b/>
          <w:sz w:val="21"/>
          <w:szCs w:val="21"/>
        </w:rPr>
        <w:t>W</w:t>
      </w:r>
      <w:r>
        <w:rPr>
          <w:rFonts w:ascii="Calibri" w:eastAsia="Calibri" w:hAnsi="Calibri" w:cs="Calibri"/>
          <w:b/>
          <w:spacing w:val="-1"/>
          <w:sz w:val="21"/>
          <w:szCs w:val="21"/>
        </w:rPr>
        <w:t>i</w:t>
      </w:r>
      <w:r>
        <w:rPr>
          <w:rFonts w:ascii="Calibri" w:eastAsia="Calibri" w:hAnsi="Calibri" w:cs="Calibri"/>
          <w:b/>
          <w:sz w:val="21"/>
          <w:szCs w:val="21"/>
        </w:rPr>
        <w:t>n</w:t>
      </w:r>
      <w:r>
        <w:rPr>
          <w:rFonts w:ascii="Calibri" w:eastAsia="Calibri" w:hAnsi="Calibri" w:cs="Calibri"/>
          <w:b/>
          <w:spacing w:val="1"/>
          <w:sz w:val="21"/>
          <w:szCs w:val="21"/>
        </w:rPr>
        <w:t>n</w:t>
      </w:r>
      <w:r>
        <w:rPr>
          <w:rFonts w:ascii="Calibri" w:eastAsia="Calibri" w:hAnsi="Calibri" w:cs="Calibri"/>
          <w:b/>
          <w:sz w:val="21"/>
          <w:szCs w:val="21"/>
        </w:rPr>
        <w:t>er</w:t>
      </w:r>
      <w:r>
        <w:rPr>
          <w:rFonts w:ascii="Calibri" w:eastAsia="Calibri" w:hAnsi="Calibri" w:cs="Calibri"/>
          <w:b/>
          <w:spacing w:val="-6"/>
          <w:sz w:val="21"/>
          <w:szCs w:val="21"/>
        </w:rPr>
        <w:t xml:space="preserve"> </w:t>
      </w:r>
      <w:r>
        <w:rPr>
          <w:rFonts w:ascii="Calibri" w:eastAsia="Calibri" w:hAnsi="Calibri" w:cs="Calibri"/>
          <w:b/>
          <w:sz w:val="21"/>
          <w:szCs w:val="21"/>
        </w:rPr>
        <w:t>-</w:t>
      </w:r>
      <w:r>
        <w:rPr>
          <w:rFonts w:ascii="Calibri" w:eastAsia="Calibri" w:hAnsi="Calibri" w:cs="Calibri"/>
          <w:b/>
          <w:spacing w:val="1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-1"/>
          <w:sz w:val="21"/>
          <w:szCs w:val="21"/>
        </w:rPr>
        <w:t>M</w:t>
      </w:r>
      <w:r>
        <w:rPr>
          <w:rFonts w:ascii="Calibri" w:eastAsia="Calibri" w:hAnsi="Calibri" w:cs="Calibri"/>
          <w:sz w:val="21"/>
          <w:szCs w:val="21"/>
        </w:rPr>
        <w:t>ich</w:t>
      </w:r>
      <w:r>
        <w:rPr>
          <w:rFonts w:ascii="Calibri" w:eastAsia="Calibri" w:hAnsi="Calibri" w:cs="Calibri"/>
          <w:spacing w:val="-1"/>
          <w:sz w:val="21"/>
          <w:szCs w:val="21"/>
        </w:rPr>
        <w:t>e</w:t>
      </w:r>
      <w:r>
        <w:rPr>
          <w:rFonts w:ascii="Calibri" w:eastAsia="Calibri" w:hAnsi="Calibri" w:cs="Calibri"/>
          <w:sz w:val="21"/>
          <w:szCs w:val="21"/>
        </w:rPr>
        <w:t>lle</w:t>
      </w:r>
      <w:r>
        <w:rPr>
          <w:rFonts w:ascii="Calibri" w:eastAsia="Calibri" w:hAnsi="Calibri" w:cs="Calibri"/>
          <w:spacing w:val="-8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-1"/>
          <w:sz w:val="21"/>
          <w:szCs w:val="21"/>
        </w:rPr>
        <w:t>K</w:t>
      </w:r>
      <w:r>
        <w:rPr>
          <w:rFonts w:ascii="Calibri" w:eastAsia="Calibri" w:hAnsi="Calibri" w:cs="Calibri"/>
          <w:sz w:val="21"/>
          <w:szCs w:val="21"/>
        </w:rPr>
        <w:t>im</w:t>
      </w:r>
      <w:r>
        <w:rPr>
          <w:rFonts w:ascii="Calibri" w:eastAsia="Calibri" w:hAnsi="Calibri" w:cs="Calibri"/>
          <w:spacing w:val="-2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-1"/>
          <w:sz w:val="21"/>
          <w:szCs w:val="21"/>
        </w:rPr>
        <w:t>(</w:t>
      </w:r>
      <w:r>
        <w:rPr>
          <w:rFonts w:ascii="Calibri" w:eastAsia="Calibri" w:hAnsi="Calibri" w:cs="Calibri"/>
          <w:sz w:val="21"/>
          <w:szCs w:val="21"/>
        </w:rPr>
        <w:t>7</w:t>
      </w:r>
      <w:r>
        <w:rPr>
          <w:rFonts w:ascii="Calibri" w:eastAsia="Calibri" w:hAnsi="Calibri" w:cs="Calibri"/>
          <w:spacing w:val="-1"/>
          <w:sz w:val="21"/>
          <w:szCs w:val="21"/>
        </w:rPr>
        <w:t>0</w:t>
      </w:r>
      <w:r>
        <w:rPr>
          <w:rFonts w:ascii="Calibri" w:eastAsia="Calibri" w:hAnsi="Calibri" w:cs="Calibri"/>
          <w:sz w:val="21"/>
          <w:szCs w:val="21"/>
        </w:rPr>
        <w:t xml:space="preserve">) </w:t>
      </w:r>
      <w:r>
        <w:rPr>
          <w:rFonts w:ascii="Calibri" w:eastAsia="Calibri" w:hAnsi="Calibri" w:cs="Calibri"/>
          <w:b/>
          <w:spacing w:val="1"/>
          <w:sz w:val="21"/>
          <w:szCs w:val="21"/>
        </w:rPr>
        <w:t>Z</w:t>
      </w:r>
      <w:r>
        <w:rPr>
          <w:rFonts w:ascii="Calibri" w:eastAsia="Calibri" w:hAnsi="Calibri" w:cs="Calibri"/>
          <w:b/>
          <w:sz w:val="21"/>
          <w:szCs w:val="21"/>
        </w:rPr>
        <w:t>one</w:t>
      </w:r>
      <w:r>
        <w:rPr>
          <w:rFonts w:ascii="Calibri" w:eastAsia="Calibri" w:hAnsi="Calibri" w:cs="Calibri"/>
          <w:b/>
          <w:spacing w:val="-3"/>
          <w:sz w:val="21"/>
          <w:szCs w:val="21"/>
        </w:rPr>
        <w:t xml:space="preserve"> </w:t>
      </w:r>
      <w:r>
        <w:rPr>
          <w:rFonts w:ascii="Calibri" w:eastAsia="Calibri" w:hAnsi="Calibri" w:cs="Calibri"/>
          <w:b/>
          <w:sz w:val="21"/>
          <w:szCs w:val="21"/>
        </w:rPr>
        <w:t>4</w:t>
      </w:r>
      <w:r>
        <w:rPr>
          <w:rFonts w:ascii="Calibri" w:eastAsia="Calibri" w:hAnsi="Calibri" w:cs="Calibri"/>
          <w:b/>
          <w:spacing w:val="-1"/>
          <w:sz w:val="21"/>
          <w:szCs w:val="21"/>
        </w:rPr>
        <w:t xml:space="preserve"> </w:t>
      </w:r>
      <w:r>
        <w:rPr>
          <w:rFonts w:ascii="Calibri" w:eastAsia="Calibri" w:hAnsi="Calibri" w:cs="Calibri"/>
          <w:b/>
          <w:sz w:val="21"/>
          <w:szCs w:val="21"/>
        </w:rPr>
        <w:t>W</w:t>
      </w:r>
      <w:r>
        <w:rPr>
          <w:rFonts w:ascii="Calibri" w:eastAsia="Calibri" w:hAnsi="Calibri" w:cs="Calibri"/>
          <w:b/>
          <w:spacing w:val="-1"/>
          <w:sz w:val="21"/>
          <w:szCs w:val="21"/>
        </w:rPr>
        <w:t>i</w:t>
      </w:r>
      <w:r>
        <w:rPr>
          <w:rFonts w:ascii="Calibri" w:eastAsia="Calibri" w:hAnsi="Calibri" w:cs="Calibri"/>
          <w:b/>
          <w:sz w:val="21"/>
          <w:szCs w:val="21"/>
        </w:rPr>
        <w:t>n</w:t>
      </w:r>
      <w:r>
        <w:rPr>
          <w:rFonts w:ascii="Calibri" w:eastAsia="Calibri" w:hAnsi="Calibri" w:cs="Calibri"/>
          <w:b/>
          <w:spacing w:val="1"/>
          <w:sz w:val="21"/>
          <w:szCs w:val="21"/>
        </w:rPr>
        <w:t>n</w:t>
      </w:r>
      <w:r>
        <w:rPr>
          <w:rFonts w:ascii="Calibri" w:eastAsia="Calibri" w:hAnsi="Calibri" w:cs="Calibri"/>
          <w:b/>
          <w:sz w:val="21"/>
          <w:szCs w:val="21"/>
        </w:rPr>
        <w:t>er</w:t>
      </w:r>
      <w:r>
        <w:rPr>
          <w:rFonts w:ascii="Calibri" w:eastAsia="Calibri" w:hAnsi="Calibri" w:cs="Calibri"/>
          <w:b/>
          <w:spacing w:val="-6"/>
          <w:sz w:val="21"/>
          <w:szCs w:val="21"/>
        </w:rPr>
        <w:t xml:space="preserve"> </w:t>
      </w:r>
      <w:r>
        <w:rPr>
          <w:rFonts w:ascii="Calibri" w:eastAsia="Calibri" w:hAnsi="Calibri" w:cs="Calibri"/>
          <w:b/>
          <w:sz w:val="21"/>
          <w:szCs w:val="21"/>
        </w:rPr>
        <w:t>-</w:t>
      </w:r>
      <w:r>
        <w:rPr>
          <w:rFonts w:ascii="Calibri" w:eastAsia="Calibri" w:hAnsi="Calibri" w:cs="Calibri"/>
          <w:b/>
          <w:spacing w:val="1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-1"/>
          <w:sz w:val="21"/>
          <w:szCs w:val="21"/>
        </w:rPr>
        <w:t>M</w:t>
      </w:r>
      <w:r>
        <w:rPr>
          <w:rFonts w:ascii="Calibri" w:eastAsia="Calibri" w:hAnsi="Calibri" w:cs="Calibri"/>
          <w:sz w:val="21"/>
          <w:szCs w:val="21"/>
        </w:rPr>
        <w:t>arie</w:t>
      </w:r>
      <w:r>
        <w:rPr>
          <w:rFonts w:ascii="Calibri" w:eastAsia="Calibri" w:hAnsi="Calibri" w:cs="Calibri"/>
          <w:spacing w:val="-6"/>
          <w:sz w:val="21"/>
          <w:szCs w:val="21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1"/>
          <w:szCs w:val="21"/>
        </w:rPr>
        <w:t>D</w:t>
      </w:r>
      <w:r>
        <w:rPr>
          <w:rFonts w:ascii="Calibri" w:eastAsia="Calibri" w:hAnsi="Calibri" w:cs="Calibri"/>
          <w:sz w:val="21"/>
          <w:szCs w:val="21"/>
        </w:rPr>
        <w:t>onnici</w:t>
      </w:r>
      <w:proofErr w:type="spellEnd"/>
      <w:r>
        <w:rPr>
          <w:rFonts w:ascii="Calibri" w:eastAsia="Calibri" w:hAnsi="Calibri" w:cs="Calibri"/>
          <w:spacing w:val="-6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(</w:t>
      </w:r>
      <w:r>
        <w:rPr>
          <w:rFonts w:ascii="Calibri" w:eastAsia="Calibri" w:hAnsi="Calibri" w:cs="Calibri"/>
          <w:spacing w:val="-1"/>
          <w:sz w:val="21"/>
          <w:szCs w:val="21"/>
        </w:rPr>
        <w:t>7</w:t>
      </w:r>
      <w:r>
        <w:rPr>
          <w:rFonts w:ascii="Calibri" w:eastAsia="Calibri" w:hAnsi="Calibri" w:cs="Calibri"/>
          <w:sz w:val="21"/>
          <w:szCs w:val="21"/>
        </w:rPr>
        <w:t>5)</w:t>
      </w:r>
    </w:p>
    <w:p w:rsidR="003D2089" w:rsidRDefault="003D2089">
      <w:pPr>
        <w:spacing w:before="18" w:line="260" w:lineRule="exact"/>
        <w:rPr>
          <w:sz w:val="26"/>
          <w:szCs w:val="26"/>
        </w:rPr>
      </w:pPr>
    </w:p>
    <w:p w:rsidR="003D2089" w:rsidRDefault="001C4168">
      <w:pPr>
        <w:ind w:left="145" w:right="8878"/>
        <w:jc w:val="both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b/>
          <w:sz w:val="21"/>
          <w:szCs w:val="21"/>
        </w:rPr>
        <w:t>JU</w:t>
      </w:r>
      <w:r>
        <w:rPr>
          <w:rFonts w:ascii="Calibri" w:eastAsia="Calibri" w:hAnsi="Calibri" w:cs="Calibri"/>
          <w:b/>
          <w:spacing w:val="-1"/>
          <w:sz w:val="21"/>
          <w:szCs w:val="21"/>
        </w:rPr>
        <w:t>NI</w:t>
      </w:r>
      <w:r>
        <w:rPr>
          <w:rFonts w:ascii="Calibri" w:eastAsia="Calibri" w:hAnsi="Calibri" w:cs="Calibri"/>
          <w:b/>
          <w:sz w:val="21"/>
          <w:szCs w:val="21"/>
        </w:rPr>
        <w:t>OR</w:t>
      </w:r>
      <w:r>
        <w:rPr>
          <w:rFonts w:ascii="Calibri" w:eastAsia="Calibri" w:hAnsi="Calibri" w:cs="Calibri"/>
          <w:b/>
          <w:spacing w:val="42"/>
          <w:sz w:val="21"/>
          <w:szCs w:val="21"/>
        </w:rPr>
        <w:t xml:space="preserve"> </w:t>
      </w:r>
      <w:r>
        <w:rPr>
          <w:rFonts w:ascii="Calibri" w:eastAsia="Calibri" w:hAnsi="Calibri" w:cs="Calibri"/>
          <w:b/>
          <w:sz w:val="21"/>
          <w:szCs w:val="21"/>
        </w:rPr>
        <w:t>Res</w:t>
      </w:r>
      <w:r>
        <w:rPr>
          <w:rFonts w:ascii="Calibri" w:eastAsia="Calibri" w:hAnsi="Calibri" w:cs="Calibri"/>
          <w:b/>
          <w:spacing w:val="1"/>
          <w:sz w:val="21"/>
          <w:szCs w:val="21"/>
        </w:rPr>
        <w:t>u</w:t>
      </w:r>
      <w:r>
        <w:rPr>
          <w:rFonts w:ascii="Calibri" w:eastAsia="Calibri" w:hAnsi="Calibri" w:cs="Calibri"/>
          <w:b/>
          <w:spacing w:val="-1"/>
          <w:sz w:val="21"/>
          <w:szCs w:val="21"/>
        </w:rPr>
        <w:t>l</w:t>
      </w:r>
      <w:r>
        <w:rPr>
          <w:rFonts w:ascii="Calibri" w:eastAsia="Calibri" w:hAnsi="Calibri" w:cs="Calibri"/>
          <w:b/>
          <w:sz w:val="21"/>
          <w:szCs w:val="21"/>
        </w:rPr>
        <w:t>ts</w:t>
      </w:r>
      <w:r>
        <w:rPr>
          <w:rFonts w:ascii="Calibri" w:eastAsia="Calibri" w:hAnsi="Calibri" w:cs="Calibri"/>
          <w:b/>
          <w:spacing w:val="-6"/>
          <w:sz w:val="21"/>
          <w:szCs w:val="21"/>
        </w:rPr>
        <w:t xml:space="preserve"> </w:t>
      </w:r>
      <w:r>
        <w:rPr>
          <w:rFonts w:ascii="Calibri" w:eastAsia="Calibri" w:hAnsi="Calibri" w:cs="Calibri"/>
          <w:b/>
          <w:sz w:val="21"/>
          <w:szCs w:val="21"/>
        </w:rPr>
        <w:t>(</w:t>
      </w:r>
      <w:r>
        <w:rPr>
          <w:rFonts w:ascii="Calibri" w:eastAsia="Calibri" w:hAnsi="Calibri" w:cs="Calibri"/>
          <w:b/>
          <w:spacing w:val="-1"/>
          <w:sz w:val="21"/>
          <w:szCs w:val="21"/>
        </w:rPr>
        <w:t>G</w:t>
      </w:r>
      <w:r>
        <w:rPr>
          <w:rFonts w:ascii="Calibri" w:eastAsia="Calibri" w:hAnsi="Calibri" w:cs="Calibri"/>
          <w:b/>
          <w:sz w:val="21"/>
          <w:szCs w:val="21"/>
        </w:rPr>
        <w:t>RO</w:t>
      </w:r>
      <w:r>
        <w:rPr>
          <w:rFonts w:ascii="Calibri" w:eastAsia="Calibri" w:hAnsi="Calibri" w:cs="Calibri"/>
          <w:b/>
          <w:spacing w:val="-1"/>
          <w:sz w:val="21"/>
          <w:szCs w:val="21"/>
        </w:rPr>
        <w:t>S</w:t>
      </w:r>
      <w:r>
        <w:rPr>
          <w:rFonts w:ascii="Calibri" w:eastAsia="Calibri" w:hAnsi="Calibri" w:cs="Calibri"/>
          <w:b/>
          <w:sz w:val="21"/>
          <w:szCs w:val="21"/>
        </w:rPr>
        <w:t>S)</w:t>
      </w:r>
    </w:p>
    <w:p w:rsidR="003D2089" w:rsidRDefault="001C4168">
      <w:pPr>
        <w:spacing w:before="20"/>
        <w:ind w:left="145" w:right="8276"/>
        <w:jc w:val="both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1</w:t>
      </w:r>
      <w:r>
        <w:rPr>
          <w:rFonts w:ascii="Calibri" w:eastAsia="Calibri" w:hAnsi="Calibri" w:cs="Calibri"/>
          <w:spacing w:val="-1"/>
          <w:sz w:val="21"/>
          <w:szCs w:val="21"/>
        </w:rPr>
        <w:t>s</w:t>
      </w:r>
      <w:r>
        <w:rPr>
          <w:rFonts w:ascii="Calibri" w:eastAsia="Calibri" w:hAnsi="Calibri" w:cs="Calibri"/>
          <w:sz w:val="21"/>
          <w:szCs w:val="21"/>
        </w:rPr>
        <w:t>t</w:t>
      </w:r>
      <w:r>
        <w:rPr>
          <w:rFonts w:ascii="Calibri" w:eastAsia="Calibri" w:hAnsi="Calibri" w:cs="Calibri"/>
          <w:spacing w:val="-3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-1"/>
          <w:sz w:val="21"/>
          <w:szCs w:val="21"/>
        </w:rPr>
        <w:t>R</w:t>
      </w:r>
      <w:r>
        <w:rPr>
          <w:rFonts w:ascii="Calibri" w:eastAsia="Calibri" w:hAnsi="Calibri" w:cs="Calibri"/>
          <w:sz w:val="21"/>
          <w:szCs w:val="21"/>
        </w:rPr>
        <w:t>u</w:t>
      </w:r>
      <w:r>
        <w:rPr>
          <w:rFonts w:ascii="Calibri" w:eastAsia="Calibri" w:hAnsi="Calibri" w:cs="Calibri"/>
          <w:spacing w:val="1"/>
          <w:sz w:val="21"/>
          <w:szCs w:val="21"/>
        </w:rPr>
        <w:t>n</w:t>
      </w:r>
      <w:r>
        <w:rPr>
          <w:rFonts w:ascii="Calibri" w:eastAsia="Calibri" w:hAnsi="Calibri" w:cs="Calibri"/>
          <w:sz w:val="21"/>
          <w:szCs w:val="21"/>
        </w:rPr>
        <w:t>ner</w:t>
      </w:r>
      <w:r>
        <w:rPr>
          <w:rFonts w:ascii="Calibri" w:eastAsia="Calibri" w:hAnsi="Calibri" w:cs="Calibri"/>
          <w:spacing w:val="-7"/>
          <w:sz w:val="21"/>
          <w:szCs w:val="21"/>
        </w:rPr>
        <w:t xml:space="preserve"> </w:t>
      </w:r>
      <w:proofErr w:type="gramStart"/>
      <w:r>
        <w:rPr>
          <w:rFonts w:ascii="Calibri" w:eastAsia="Calibri" w:hAnsi="Calibri" w:cs="Calibri"/>
          <w:sz w:val="21"/>
          <w:szCs w:val="21"/>
        </w:rPr>
        <w:t>Up</w:t>
      </w:r>
      <w:proofErr w:type="gramEnd"/>
      <w:r>
        <w:rPr>
          <w:rFonts w:ascii="Calibri" w:eastAsia="Calibri" w:hAnsi="Calibri" w:cs="Calibri"/>
          <w:sz w:val="21"/>
          <w:szCs w:val="21"/>
        </w:rPr>
        <w:t xml:space="preserve">     </w:t>
      </w:r>
      <w:r>
        <w:rPr>
          <w:rFonts w:ascii="Calibri" w:eastAsia="Calibri" w:hAnsi="Calibri" w:cs="Calibri"/>
          <w:spacing w:val="26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-1"/>
          <w:sz w:val="21"/>
          <w:szCs w:val="21"/>
        </w:rPr>
        <w:t>K</w:t>
      </w:r>
      <w:r>
        <w:rPr>
          <w:rFonts w:ascii="Calibri" w:eastAsia="Calibri" w:hAnsi="Calibri" w:cs="Calibri"/>
          <w:sz w:val="21"/>
          <w:szCs w:val="21"/>
        </w:rPr>
        <w:t>athy</w:t>
      </w:r>
      <w:r>
        <w:rPr>
          <w:rFonts w:ascii="Calibri" w:eastAsia="Calibri" w:hAnsi="Calibri" w:cs="Calibri"/>
          <w:spacing w:val="-5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L</w:t>
      </w:r>
      <w:r>
        <w:rPr>
          <w:rFonts w:ascii="Calibri" w:eastAsia="Calibri" w:hAnsi="Calibri" w:cs="Calibri"/>
          <w:sz w:val="21"/>
          <w:szCs w:val="21"/>
        </w:rPr>
        <w:t>im</w:t>
      </w:r>
      <w:r>
        <w:rPr>
          <w:rFonts w:ascii="Calibri" w:eastAsia="Calibri" w:hAnsi="Calibri" w:cs="Calibri"/>
          <w:spacing w:val="-2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-1"/>
          <w:sz w:val="21"/>
          <w:szCs w:val="21"/>
        </w:rPr>
        <w:t>(</w:t>
      </w:r>
      <w:r>
        <w:rPr>
          <w:rFonts w:ascii="Calibri" w:eastAsia="Calibri" w:hAnsi="Calibri" w:cs="Calibri"/>
          <w:sz w:val="21"/>
          <w:szCs w:val="21"/>
        </w:rPr>
        <w:t>7</w:t>
      </w:r>
      <w:r>
        <w:rPr>
          <w:rFonts w:ascii="Calibri" w:eastAsia="Calibri" w:hAnsi="Calibri" w:cs="Calibri"/>
          <w:spacing w:val="-1"/>
          <w:sz w:val="21"/>
          <w:szCs w:val="21"/>
        </w:rPr>
        <w:t>3</w:t>
      </w:r>
      <w:r>
        <w:rPr>
          <w:rFonts w:ascii="Calibri" w:eastAsia="Calibri" w:hAnsi="Calibri" w:cs="Calibri"/>
          <w:sz w:val="21"/>
          <w:szCs w:val="21"/>
        </w:rPr>
        <w:t>)</w:t>
      </w:r>
    </w:p>
    <w:p w:rsidR="003D2089" w:rsidRDefault="001C4168">
      <w:pPr>
        <w:spacing w:before="19"/>
        <w:ind w:left="145" w:right="8106"/>
        <w:jc w:val="both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2nd</w:t>
      </w:r>
      <w:r>
        <w:rPr>
          <w:rFonts w:ascii="Calibri" w:eastAsia="Calibri" w:hAnsi="Calibri" w:cs="Calibri"/>
          <w:spacing w:val="-2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-1"/>
          <w:sz w:val="21"/>
          <w:szCs w:val="21"/>
        </w:rPr>
        <w:t>R</w:t>
      </w:r>
      <w:r>
        <w:rPr>
          <w:rFonts w:ascii="Calibri" w:eastAsia="Calibri" w:hAnsi="Calibri" w:cs="Calibri"/>
          <w:sz w:val="21"/>
          <w:szCs w:val="21"/>
        </w:rPr>
        <w:t>u</w:t>
      </w:r>
      <w:r>
        <w:rPr>
          <w:rFonts w:ascii="Calibri" w:eastAsia="Calibri" w:hAnsi="Calibri" w:cs="Calibri"/>
          <w:spacing w:val="1"/>
          <w:sz w:val="21"/>
          <w:szCs w:val="21"/>
        </w:rPr>
        <w:t>n</w:t>
      </w:r>
      <w:r>
        <w:rPr>
          <w:rFonts w:ascii="Calibri" w:eastAsia="Calibri" w:hAnsi="Calibri" w:cs="Calibri"/>
          <w:sz w:val="21"/>
          <w:szCs w:val="21"/>
        </w:rPr>
        <w:t>ner</w:t>
      </w:r>
      <w:r>
        <w:rPr>
          <w:rFonts w:ascii="Calibri" w:eastAsia="Calibri" w:hAnsi="Calibri" w:cs="Calibri"/>
          <w:spacing w:val="-7"/>
          <w:sz w:val="21"/>
          <w:szCs w:val="21"/>
        </w:rPr>
        <w:t xml:space="preserve"> </w:t>
      </w:r>
      <w:proofErr w:type="gramStart"/>
      <w:r>
        <w:rPr>
          <w:rFonts w:ascii="Calibri" w:eastAsia="Calibri" w:hAnsi="Calibri" w:cs="Calibri"/>
          <w:sz w:val="21"/>
          <w:szCs w:val="21"/>
        </w:rPr>
        <w:t>Up</w:t>
      </w:r>
      <w:proofErr w:type="gramEnd"/>
      <w:r>
        <w:rPr>
          <w:rFonts w:ascii="Calibri" w:eastAsia="Calibri" w:hAnsi="Calibri" w:cs="Calibri"/>
          <w:sz w:val="21"/>
          <w:szCs w:val="21"/>
        </w:rPr>
        <w:t xml:space="preserve">    </w:t>
      </w:r>
      <w:r>
        <w:rPr>
          <w:rFonts w:ascii="Calibri" w:eastAsia="Calibri" w:hAnsi="Calibri" w:cs="Calibri"/>
          <w:spacing w:val="4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-1"/>
          <w:sz w:val="21"/>
          <w:szCs w:val="21"/>
        </w:rPr>
        <w:t>H</w:t>
      </w:r>
      <w:r>
        <w:rPr>
          <w:rFonts w:ascii="Calibri" w:eastAsia="Calibri" w:hAnsi="Calibri" w:cs="Calibri"/>
          <w:sz w:val="21"/>
          <w:szCs w:val="21"/>
        </w:rPr>
        <w:t>a</w:t>
      </w:r>
      <w:r>
        <w:rPr>
          <w:rFonts w:ascii="Calibri" w:eastAsia="Calibri" w:hAnsi="Calibri" w:cs="Calibri"/>
          <w:spacing w:val="1"/>
          <w:sz w:val="21"/>
          <w:szCs w:val="21"/>
        </w:rPr>
        <w:t>n</w:t>
      </w:r>
      <w:r>
        <w:rPr>
          <w:rFonts w:ascii="Calibri" w:eastAsia="Calibri" w:hAnsi="Calibri" w:cs="Calibri"/>
          <w:sz w:val="21"/>
          <w:szCs w:val="21"/>
        </w:rPr>
        <w:t>n</w:t>
      </w:r>
      <w:r>
        <w:rPr>
          <w:rFonts w:ascii="Calibri" w:eastAsia="Calibri" w:hAnsi="Calibri" w:cs="Calibri"/>
          <w:spacing w:val="1"/>
          <w:sz w:val="21"/>
          <w:szCs w:val="21"/>
        </w:rPr>
        <w:t>a</w:t>
      </w:r>
      <w:r>
        <w:rPr>
          <w:rFonts w:ascii="Calibri" w:eastAsia="Calibri" w:hAnsi="Calibri" w:cs="Calibri"/>
          <w:sz w:val="21"/>
          <w:szCs w:val="21"/>
        </w:rPr>
        <w:t>h</w:t>
      </w:r>
      <w:r>
        <w:rPr>
          <w:rFonts w:ascii="Calibri" w:eastAsia="Calibri" w:hAnsi="Calibri" w:cs="Calibri"/>
          <w:spacing w:val="-6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L</w:t>
      </w:r>
      <w:r>
        <w:rPr>
          <w:rFonts w:ascii="Calibri" w:eastAsia="Calibri" w:hAnsi="Calibri" w:cs="Calibri"/>
          <w:spacing w:val="-1"/>
          <w:sz w:val="21"/>
          <w:szCs w:val="21"/>
        </w:rPr>
        <w:t>e</w:t>
      </w:r>
      <w:r>
        <w:rPr>
          <w:rFonts w:ascii="Calibri" w:eastAsia="Calibri" w:hAnsi="Calibri" w:cs="Calibri"/>
          <w:sz w:val="21"/>
          <w:szCs w:val="21"/>
        </w:rPr>
        <w:t>e</w:t>
      </w:r>
      <w:r>
        <w:rPr>
          <w:rFonts w:ascii="Calibri" w:eastAsia="Calibri" w:hAnsi="Calibri" w:cs="Calibri"/>
          <w:spacing w:val="-4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-1"/>
          <w:sz w:val="21"/>
          <w:szCs w:val="21"/>
        </w:rPr>
        <w:t>(</w:t>
      </w:r>
      <w:r>
        <w:rPr>
          <w:rFonts w:ascii="Calibri" w:eastAsia="Calibri" w:hAnsi="Calibri" w:cs="Calibri"/>
          <w:sz w:val="21"/>
          <w:szCs w:val="21"/>
        </w:rPr>
        <w:t>7</w:t>
      </w:r>
      <w:r>
        <w:rPr>
          <w:rFonts w:ascii="Calibri" w:eastAsia="Calibri" w:hAnsi="Calibri" w:cs="Calibri"/>
          <w:spacing w:val="-1"/>
          <w:sz w:val="21"/>
          <w:szCs w:val="21"/>
        </w:rPr>
        <w:t>5</w:t>
      </w:r>
      <w:r>
        <w:rPr>
          <w:rFonts w:ascii="Calibri" w:eastAsia="Calibri" w:hAnsi="Calibri" w:cs="Calibri"/>
          <w:sz w:val="21"/>
          <w:szCs w:val="21"/>
        </w:rPr>
        <w:t>)</w:t>
      </w:r>
    </w:p>
    <w:p w:rsidR="003D2089" w:rsidRDefault="001C4168">
      <w:pPr>
        <w:spacing w:before="19"/>
        <w:ind w:left="145" w:right="7726"/>
        <w:jc w:val="both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3</w:t>
      </w:r>
      <w:r>
        <w:rPr>
          <w:rFonts w:ascii="Calibri" w:eastAsia="Calibri" w:hAnsi="Calibri" w:cs="Calibri"/>
          <w:spacing w:val="-1"/>
          <w:sz w:val="21"/>
          <w:szCs w:val="21"/>
        </w:rPr>
        <w:t>r</w:t>
      </w:r>
      <w:r>
        <w:rPr>
          <w:rFonts w:ascii="Calibri" w:eastAsia="Calibri" w:hAnsi="Calibri" w:cs="Calibri"/>
          <w:sz w:val="21"/>
          <w:szCs w:val="21"/>
        </w:rPr>
        <w:t>d</w:t>
      </w:r>
      <w:r>
        <w:rPr>
          <w:rFonts w:ascii="Calibri" w:eastAsia="Calibri" w:hAnsi="Calibri" w:cs="Calibri"/>
          <w:spacing w:val="-2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-1"/>
          <w:sz w:val="21"/>
          <w:szCs w:val="21"/>
        </w:rPr>
        <w:t>R</w:t>
      </w:r>
      <w:r>
        <w:rPr>
          <w:rFonts w:ascii="Calibri" w:eastAsia="Calibri" w:hAnsi="Calibri" w:cs="Calibri"/>
          <w:sz w:val="21"/>
          <w:szCs w:val="21"/>
        </w:rPr>
        <w:t>u</w:t>
      </w:r>
      <w:r>
        <w:rPr>
          <w:rFonts w:ascii="Calibri" w:eastAsia="Calibri" w:hAnsi="Calibri" w:cs="Calibri"/>
          <w:spacing w:val="1"/>
          <w:sz w:val="21"/>
          <w:szCs w:val="21"/>
        </w:rPr>
        <w:t>n</w:t>
      </w:r>
      <w:r>
        <w:rPr>
          <w:rFonts w:ascii="Calibri" w:eastAsia="Calibri" w:hAnsi="Calibri" w:cs="Calibri"/>
          <w:sz w:val="21"/>
          <w:szCs w:val="21"/>
        </w:rPr>
        <w:t>ner</w:t>
      </w:r>
      <w:r>
        <w:rPr>
          <w:rFonts w:ascii="Calibri" w:eastAsia="Calibri" w:hAnsi="Calibri" w:cs="Calibri"/>
          <w:spacing w:val="-7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 xml:space="preserve">Up    </w:t>
      </w:r>
      <w:r>
        <w:rPr>
          <w:rFonts w:ascii="Calibri" w:eastAsia="Calibri" w:hAnsi="Calibri" w:cs="Calibri"/>
          <w:spacing w:val="42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Su</w:t>
      </w:r>
      <w:r>
        <w:rPr>
          <w:rFonts w:ascii="Calibri" w:eastAsia="Calibri" w:hAnsi="Calibri" w:cs="Calibri"/>
          <w:spacing w:val="1"/>
          <w:sz w:val="21"/>
          <w:szCs w:val="21"/>
        </w:rPr>
        <w:t>m</w:t>
      </w:r>
      <w:r>
        <w:rPr>
          <w:rFonts w:ascii="Calibri" w:eastAsia="Calibri" w:hAnsi="Calibri" w:cs="Calibri"/>
          <w:sz w:val="21"/>
          <w:szCs w:val="21"/>
        </w:rPr>
        <w:t>ie</w:t>
      </w:r>
      <w:r>
        <w:rPr>
          <w:rFonts w:ascii="Calibri" w:eastAsia="Calibri" w:hAnsi="Calibri" w:cs="Calibri"/>
          <w:spacing w:val="-6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F</w:t>
      </w:r>
      <w:r>
        <w:rPr>
          <w:rFonts w:ascii="Calibri" w:eastAsia="Calibri" w:hAnsi="Calibri" w:cs="Calibri"/>
          <w:spacing w:val="-1"/>
          <w:sz w:val="21"/>
          <w:szCs w:val="21"/>
        </w:rPr>
        <w:t>r</w:t>
      </w:r>
      <w:r>
        <w:rPr>
          <w:rFonts w:ascii="Calibri" w:eastAsia="Calibri" w:hAnsi="Calibri" w:cs="Calibri"/>
          <w:sz w:val="21"/>
          <w:szCs w:val="21"/>
        </w:rPr>
        <w:t>a</w:t>
      </w:r>
      <w:r>
        <w:rPr>
          <w:rFonts w:ascii="Calibri" w:eastAsia="Calibri" w:hAnsi="Calibri" w:cs="Calibri"/>
          <w:spacing w:val="1"/>
          <w:sz w:val="21"/>
          <w:szCs w:val="21"/>
        </w:rPr>
        <w:t>n</w:t>
      </w:r>
      <w:r>
        <w:rPr>
          <w:rFonts w:ascii="Calibri" w:eastAsia="Calibri" w:hAnsi="Calibri" w:cs="Calibri"/>
          <w:sz w:val="21"/>
          <w:szCs w:val="21"/>
        </w:rPr>
        <w:t>cois</w:t>
      </w:r>
      <w:r>
        <w:rPr>
          <w:rFonts w:ascii="Calibri" w:eastAsia="Calibri" w:hAnsi="Calibri" w:cs="Calibri"/>
          <w:spacing w:val="-7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-1"/>
          <w:sz w:val="21"/>
          <w:szCs w:val="21"/>
        </w:rPr>
        <w:t>(</w:t>
      </w:r>
      <w:r>
        <w:rPr>
          <w:rFonts w:ascii="Calibri" w:eastAsia="Calibri" w:hAnsi="Calibri" w:cs="Calibri"/>
          <w:sz w:val="21"/>
          <w:szCs w:val="21"/>
        </w:rPr>
        <w:t>7</w:t>
      </w:r>
      <w:r>
        <w:rPr>
          <w:rFonts w:ascii="Calibri" w:eastAsia="Calibri" w:hAnsi="Calibri" w:cs="Calibri"/>
          <w:spacing w:val="-1"/>
          <w:sz w:val="21"/>
          <w:szCs w:val="21"/>
        </w:rPr>
        <w:t>6*</w:t>
      </w:r>
      <w:r>
        <w:rPr>
          <w:rFonts w:ascii="Calibri" w:eastAsia="Calibri" w:hAnsi="Calibri" w:cs="Calibri"/>
          <w:sz w:val="21"/>
          <w:szCs w:val="21"/>
        </w:rPr>
        <w:t>)</w:t>
      </w:r>
    </w:p>
    <w:p w:rsidR="003D2089" w:rsidRDefault="003D2089">
      <w:pPr>
        <w:spacing w:before="2" w:line="260" w:lineRule="exact"/>
        <w:rPr>
          <w:sz w:val="26"/>
          <w:szCs w:val="26"/>
        </w:rPr>
      </w:pPr>
    </w:p>
    <w:p w:rsidR="003D2089" w:rsidRDefault="001C4168">
      <w:pPr>
        <w:spacing w:line="255" w:lineRule="auto"/>
        <w:ind w:left="192" w:right="9646"/>
        <w:jc w:val="center"/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sz w:val="19"/>
          <w:szCs w:val="19"/>
        </w:rPr>
        <w:t>*</w:t>
      </w:r>
      <w:r>
        <w:rPr>
          <w:rFonts w:ascii="Calibri" w:eastAsia="Calibri" w:hAnsi="Calibri" w:cs="Calibri"/>
          <w:spacing w:val="-1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d</w:t>
      </w:r>
      <w:r>
        <w:rPr>
          <w:rFonts w:ascii="Calibri" w:eastAsia="Calibri" w:hAnsi="Calibri" w:cs="Calibri"/>
          <w:spacing w:val="-1"/>
          <w:sz w:val="19"/>
          <w:szCs w:val="19"/>
        </w:rPr>
        <w:t>e</w:t>
      </w:r>
      <w:r>
        <w:rPr>
          <w:rFonts w:ascii="Calibri" w:eastAsia="Calibri" w:hAnsi="Calibri" w:cs="Calibri"/>
          <w:spacing w:val="1"/>
          <w:sz w:val="19"/>
          <w:szCs w:val="19"/>
        </w:rPr>
        <w:t>n</w:t>
      </w:r>
      <w:r>
        <w:rPr>
          <w:rFonts w:ascii="Calibri" w:eastAsia="Calibri" w:hAnsi="Calibri" w:cs="Calibri"/>
          <w:sz w:val="19"/>
          <w:szCs w:val="19"/>
        </w:rPr>
        <w:t>o</w:t>
      </w:r>
      <w:r>
        <w:rPr>
          <w:rFonts w:ascii="Calibri" w:eastAsia="Calibri" w:hAnsi="Calibri" w:cs="Calibri"/>
          <w:spacing w:val="-1"/>
          <w:sz w:val="19"/>
          <w:szCs w:val="19"/>
        </w:rPr>
        <w:t>te</w:t>
      </w:r>
      <w:r>
        <w:rPr>
          <w:rFonts w:ascii="Calibri" w:eastAsia="Calibri" w:hAnsi="Calibri" w:cs="Calibri"/>
          <w:sz w:val="19"/>
          <w:szCs w:val="19"/>
        </w:rPr>
        <w:t xml:space="preserve">s </w:t>
      </w:r>
      <w:r>
        <w:rPr>
          <w:rFonts w:ascii="Calibri" w:eastAsia="Calibri" w:hAnsi="Calibri" w:cs="Calibri"/>
          <w:spacing w:val="-1"/>
          <w:sz w:val="19"/>
          <w:szCs w:val="19"/>
        </w:rPr>
        <w:t>w</w:t>
      </w:r>
      <w:r>
        <w:rPr>
          <w:rFonts w:ascii="Calibri" w:eastAsia="Calibri" w:hAnsi="Calibri" w:cs="Calibri"/>
          <w:sz w:val="19"/>
          <w:szCs w:val="19"/>
        </w:rPr>
        <w:t>on</w:t>
      </w:r>
      <w:r>
        <w:rPr>
          <w:rFonts w:ascii="Calibri" w:eastAsia="Calibri" w:hAnsi="Calibri" w:cs="Calibri"/>
          <w:spacing w:val="1"/>
          <w:sz w:val="19"/>
          <w:szCs w:val="19"/>
        </w:rPr>
        <w:t xml:space="preserve"> </w:t>
      </w:r>
      <w:r>
        <w:rPr>
          <w:rFonts w:ascii="Calibri" w:eastAsia="Calibri" w:hAnsi="Calibri" w:cs="Calibri"/>
          <w:sz w:val="19"/>
          <w:szCs w:val="19"/>
        </w:rPr>
        <w:t xml:space="preserve">in </w:t>
      </w:r>
      <w:r>
        <w:rPr>
          <w:rFonts w:ascii="Calibri" w:eastAsia="Calibri" w:hAnsi="Calibri" w:cs="Calibri"/>
          <w:spacing w:val="1"/>
          <w:sz w:val="19"/>
          <w:szCs w:val="19"/>
        </w:rPr>
        <w:t>p</w:t>
      </w:r>
      <w:r>
        <w:rPr>
          <w:rFonts w:ascii="Calibri" w:eastAsia="Calibri" w:hAnsi="Calibri" w:cs="Calibri"/>
          <w:sz w:val="19"/>
          <w:szCs w:val="19"/>
        </w:rPr>
        <w:t>layoff</w:t>
      </w:r>
    </w:p>
    <w:p w:rsidR="003D2089" w:rsidRDefault="003D2089">
      <w:pPr>
        <w:spacing w:before="15" w:line="280" w:lineRule="exact"/>
        <w:rPr>
          <w:sz w:val="28"/>
          <w:szCs w:val="28"/>
        </w:rPr>
      </w:pPr>
    </w:p>
    <w:p w:rsidR="003D2089" w:rsidRDefault="001C4168">
      <w:pPr>
        <w:ind w:left="145" w:right="9125"/>
        <w:jc w:val="both"/>
        <w:rPr>
          <w:rFonts w:ascii="Calibri" w:eastAsia="Calibri" w:hAnsi="Calibri" w:cs="Calibri"/>
          <w:sz w:val="21"/>
          <w:szCs w:val="21"/>
        </w:rPr>
        <w:sectPr w:rsidR="003D2089">
          <w:pgSz w:w="12240" w:h="15840"/>
          <w:pgMar w:top="260" w:right="760" w:bottom="280" w:left="280" w:header="720" w:footer="720" w:gutter="0"/>
          <w:cols w:space="720"/>
        </w:sect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19.25pt;margin-top:12.6pt;width:445.8pt;height:488.05pt;z-index:-251658240;mso-position-horizont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499"/>
                    <w:gridCol w:w="2786"/>
                    <w:gridCol w:w="2838"/>
                    <w:gridCol w:w="940"/>
                    <w:gridCol w:w="852"/>
                  </w:tblGrid>
                  <w:tr w:rsidR="003D2089">
                    <w:trPr>
                      <w:trHeight w:hRule="exact" w:val="309"/>
                    </w:trPr>
                    <w:tc>
                      <w:tcPr>
                        <w:tcW w:w="149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3D2089" w:rsidRDefault="001C4168">
                        <w:pPr>
                          <w:spacing w:before="23"/>
                          <w:ind w:left="688" w:right="633"/>
                          <w:jc w:val="center"/>
                          <w:rPr>
                            <w:rFonts w:ascii="Calibri" w:eastAsia="Calibri" w:hAnsi="Calibri" w:cs="Calibri"/>
                            <w:sz w:val="21"/>
                            <w:szCs w:val="21"/>
                          </w:rPr>
                        </w:pPr>
                        <w:r>
                          <w:rPr>
                            <w:rFonts w:ascii="Calibri" w:eastAsia="Calibri" w:hAnsi="Calibri" w:cs="Calibri"/>
                            <w:w w:val="99"/>
                            <w:sz w:val="21"/>
                            <w:szCs w:val="21"/>
                          </w:rPr>
                          <w:t>1</w:t>
                        </w:r>
                      </w:p>
                    </w:tc>
                    <w:tc>
                      <w:tcPr>
                        <w:tcW w:w="278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3D2089" w:rsidRDefault="001C4168">
                        <w:pPr>
                          <w:spacing w:before="23"/>
                          <w:ind w:left="70"/>
                          <w:rPr>
                            <w:rFonts w:ascii="Calibri" w:eastAsia="Calibri" w:hAnsi="Calibri" w:cs="Calibri"/>
                            <w:sz w:val="21"/>
                            <w:szCs w:val="21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1"/>
                            <w:szCs w:val="21"/>
                          </w:rPr>
                          <w:t>Sh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21"/>
                            <w:szCs w:val="21"/>
                          </w:rPr>
                          <w:t>a</w:t>
                        </w:r>
                        <w:r>
                          <w:rPr>
                            <w:rFonts w:ascii="Calibri" w:eastAsia="Calibri" w:hAnsi="Calibri" w:cs="Calibri"/>
                            <w:sz w:val="21"/>
                            <w:szCs w:val="21"/>
                          </w:rPr>
                          <w:t>nia</w:t>
                        </w:r>
                        <w:r>
                          <w:rPr>
                            <w:rFonts w:ascii="Calibri" w:eastAsia="Calibri" w:hAnsi="Calibri" w:cs="Calibri"/>
                            <w:spacing w:val="-5"/>
                            <w:sz w:val="21"/>
                            <w:szCs w:val="2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libri" w:eastAsia="Calibri" w:hAnsi="Calibri" w:cs="Calibri"/>
                            <w:spacing w:val="-1"/>
                            <w:sz w:val="21"/>
                            <w:szCs w:val="21"/>
                          </w:rPr>
                          <w:t>Re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21"/>
                            <w:szCs w:val="21"/>
                          </w:rPr>
                          <w:t>m</w:t>
                        </w:r>
                        <w:r>
                          <w:rPr>
                            <w:rFonts w:ascii="Calibri" w:eastAsia="Calibri" w:hAnsi="Calibri" w:cs="Calibri"/>
                            <w:sz w:val="21"/>
                            <w:szCs w:val="21"/>
                          </w:rPr>
                          <w:t>a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21"/>
                            <w:szCs w:val="21"/>
                          </w:rPr>
                          <w:t>n</w:t>
                        </w:r>
                        <w:r>
                          <w:rPr>
                            <w:rFonts w:ascii="Calibri" w:eastAsia="Calibri" w:hAnsi="Calibri" w:cs="Calibri"/>
                            <w:sz w:val="21"/>
                            <w:szCs w:val="21"/>
                          </w:rPr>
                          <w:t>d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21"/>
                            <w:szCs w:val="21"/>
                          </w:rPr>
                          <w:t>a</w:t>
                        </w:r>
                        <w:r>
                          <w:rPr>
                            <w:rFonts w:ascii="Calibri" w:eastAsia="Calibri" w:hAnsi="Calibri" w:cs="Calibri"/>
                            <w:sz w:val="21"/>
                            <w:szCs w:val="21"/>
                          </w:rPr>
                          <w:t>b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21"/>
                            <w:szCs w:val="21"/>
                          </w:rPr>
                          <w:t>a</w:t>
                        </w:r>
                        <w:r>
                          <w:rPr>
                            <w:rFonts w:ascii="Calibri" w:eastAsia="Calibri" w:hAnsi="Calibri" w:cs="Calibri"/>
                            <w:sz w:val="21"/>
                            <w:szCs w:val="21"/>
                          </w:rPr>
                          <w:t>n</w:t>
                        </w:r>
                        <w:proofErr w:type="spellEnd"/>
                        <w:r>
                          <w:rPr>
                            <w:rFonts w:ascii="Calibri" w:eastAsia="Calibri" w:hAnsi="Calibri" w:cs="Calibri"/>
                            <w:spacing w:val="-10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21"/>
                            <w:szCs w:val="21"/>
                          </w:rPr>
                          <w:t>(</w:t>
                        </w:r>
                        <w:r>
                          <w:rPr>
                            <w:rFonts w:ascii="Calibri" w:eastAsia="Calibri" w:hAnsi="Calibri" w:cs="Calibri"/>
                            <w:sz w:val="21"/>
                            <w:szCs w:val="21"/>
                          </w:rPr>
                          <w:t>7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21"/>
                            <w:szCs w:val="21"/>
                          </w:rPr>
                          <w:t>1*</w:t>
                        </w:r>
                        <w:r>
                          <w:rPr>
                            <w:rFonts w:ascii="Calibri" w:eastAsia="Calibri" w:hAnsi="Calibri" w:cs="Calibri"/>
                            <w:sz w:val="21"/>
                            <w:szCs w:val="21"/>
                          </w:rPr>
                          <w:t>)</w:t>
                        </w:r>
                      </w:p>
                    </w:tc>
                    <w:tc>
                      <w:tcPr>
                        <w:tcW w:w="4630" w:type="dxa"/>
                        <w:gridSpan w:val="3"/>
                        <w:vMerge w:val="restart"/>
                        <w:tcBorders>
                          <w:top w:val="nil"/>
                          <w:left w:val="nil"/>
                          <w:right w:val="nil"/>
                        </w:tcBorders>
                      </w:tcPr>
                      <w:p w:rsidR="003D2089" w:rsidRDefault="003D2089"/>
                    </w:tc>
                  </w:tr>
                  <w:tr w:rsidR="003D2089">
                    <w:trPr>
                      <w:trHeight w:hRule="exact" w:val="276"/>
                    </w:trPr>
                    <w:tc>
                      <w:tcPr>
                        <w:tcW w:w="149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3D2089" w:rsidRDefault="001C4168">
                        <w:pPr>
                          <w:spacing w:line="240" w:lineRule="exact"/>
                          <w:ind w:left="688" w:right="633"/>
                          <w:jc w:val="center"/>
                          <w:rPr>
                            <w:rFonts w:ascii="Calibri" w:eastAsia="Calibri" w:hAnsi="Calibri" w:cs="Calibri"/>
                            <w:sz w:val="21"/>
                            <w:szCs w:val="21"/>
                          </w:rPr>
                        </w:pPr>
                        <w:r>
                          <w:rPr>
                            <w:rFonts w:ascii="Calibri" w:eastAsia="Calibri" w:hAnsi="Calibri" w:cs="Calibri"/>
                            <w:w w:val="99"/>
                            <w:position w:val="1"/>
                            <w:sz w:val="21"/>
                            <w:szCs w:val="21"/>
                          </w:rPr>
                          <w:t>2</w:t>
                        </w:r>
                      </w:p>
                    </w:tc>
                    <w:tc>
                      <w:tcPr>
                        <w:tcW w:w="278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3D2089" w:rsidRDefault="001C4168">
                        <w:pPr>
                          <w:spacing w:line="240" w:lineRule="exact"/>
                          <w:ind w:left="70"/>
                          <w:rPr>
                            <w:rFonts w:ascii="Calibri" w:eastAsia="Calibri" w:hAnsi="Calibri" w:cs="Calibri"/>
                            <w:sz w:val="21"/>
                            <w:szCs w:val="21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pacing w:val="-1"/>
                            <w:position w:val="1"/>
                            <w:sz w:val="21"/>
                            <w:szCs w:val="21"/>
                          </w:rPr>
                          <w:t>V</w:t>
                        </w:r>
                        <w:r>
                          <w:rPr>
                            <w:rFonts w:ascii="Calibri" w:eastAsia="Calibri" w:hAnsi="Calibri" w:cs="Calibri"/>
                            <w:position w:val="1"/>
                            <w:sz w:val="21"/>
                            <w:szCs w:val="21"/>
                          </w:rPr>
                          <w:t>icto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position w:val="1"/>
                            <w:sz w:val="21"/>
                            <w:szCs w:val="21"/>
                          </w:rPr>
                          <w:t>r</w:t>
                        </w:r>
                        <w:r>
                          <w:rPr>
                            <w:rFonts w:ascii="Calibri" w:eastAsia="Calibri" w:hAnsi="Calibri" w:cs="Calibri"/>
                            <w:position w:val="1"/>
                            <w:sz w:val="21"/>
                            <w:szCs w:val="21"/>
                          </w:rPr>
                          <w:t>ia</w:t>
                        </w:r>
                        <w:r>
                          <w:rPr>
                            <w:rFonts w:ascii="Calibri" w:eastAsia="Calibri" w:hAnsi="Calibri" w:cs="Calibri"/>
                            <w:spacing w:val="-6"/>
                            <w:position w:val="1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position w:val="1"/>
                            <w:sz w:val="21"/>
                            <w:szCs w:val="21"/>
                          </w:rPr>
                          <w:t>L</w:t>
                        </w:r>
                        <w:r>
                          <w:rPr>
                            <w:rFonts w:ascii="Calibri" w:eastAsia="Calibri" w:hAnsi="Calibri" w:cs="Calibri"/>
                            <w:position w:val="1"/>
                            <w:sz w:val="21"/>
                            <w:szCs w:val="21"/>
                          </w:rPr>
                          <w:t>iu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position w:val="1"/>
                            <w:sz w:val="21"/>
                            <w:szCs w:val="21"/>
                          </w:rPr>
                          <w:t xml:space="preserve"> (</w:t>
                        </w:r>
                        <w:r>
                          <w:rPr>
                            <w:rFonts w:ascii="Calibri" w:eastAsia="Calibri" w:hAnsi="Calibri" w:cs="Calibri"/>
                            <w:position w:val="1"/>
                            <w:sz w:val="21"/>
                            <w:szCs w:val="21"/>
                          </w:rPr>
                          <w:t>7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position w:val="1"/>
                            <w:sz w:val="21"/>
                            <w:szCs w:val="21"/>
                          </w:rPr>
                          <w:t>1)</w:t>
                        </w:r>
                        <w:r>
                          <w:rPr>
                            <w:rFonts w:ascii="Calibri" w:eastAsia="Calibri" w:hAnsi="Calibri" w:cs="Calibri"/>
                            <w:position w:val="1"/>
                            <w:sz w:val="21"/>
                            <w:szCs w:val="21"/>
                          </w:rPr>
                          <w:t>*</w:t>
                        </w:r>
                      </w:p>
                    </w:tc>
                    <w:tc>
                      <w:tcPr>
                        <w:tcW w:w="4630" w:type="dxa"/>
                        <w:gridSpan w:val="3"/>
                        <w:vMerge/>
                        <w:tcBorders>
                          <w:left w:val="nil"/>
                          <w:right w:val="nil"/>
                        </w:tcBorders>
                      </w:tcPr>
                      <w:p w:rsidR="003D2089" w:rsidRDefault="003D2089"/>
                    </w:tc>
                  </w:tr>
                  <w:tr w:rsidR="003D2089">
                    <w:trPr>
                      <w:trHeight w:hRule="exact" w:val="421"/>
                    </w:trPr>
                    <w:tc>
                      <w:tcPr>
                        <w:tcW w:w="149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3D2089" w:rsidRDefault="001C4168">
                        <w:pPr>
                          <w:spacing w:line="240" w:lineRule="exact"/>
                          <w:ind w:left="688" w:right="633"/>
                          <w:jc w:val="center"/>
                          <w:rPr>
                            <w:rFonts w:ascii="Calibri" w:eastAsia="Calibri" w:hAnsi="Calibri" w:cs="Calibri"/>
                            <w:sz w:val="21"/>
                            <w:szCs w:val="21"/>
                          </w:rPr>
                        </w:pPr>
                        <w:r>
                          <w:rPr>
                            <w:rFonts w:ascii="Calibri" w:eastAsia="Calibri" w:hAnsi="Calibri" w:cs="Calibri"/>
                            <w:w w:val="99"/>
                            <w:position w:val="1"/>
                            <w:sz w:val="21"/>
                            <w:szCs w:val="21"/>
                          </w:rPr>
                          <w:t>3</w:t>
                        </w:r>
                      </w:p>
                    </w:tc>
                    <w:tc>
                      <w:tcPr>
                        <w:tcW w:w="278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3D2089" w:rsidRDefault="001C4168">
                        <w:pPr>
                          <w:spacing w:line="240" w:lineRule="exact"/>
                          <w:ind w:left="70"/>
                          <w:rPr>
                            <w:rFonts w:ascii="Calibri" w:eastAsia="Calibri" w:hAnsi="Calibri" w:cs="Calibri"/>
                            <w:sz w:val="21"/>
                            <w:szCs w:val="21"/>
                          </w:rPr>
                        </w:pPr>
                        <w:r>
                          <w:rPr>
                            <w:rFonts w:ascii="Calibri" w:eastAsia="Calibri" w:hAnsi="Calibri" w:cs="Calibri"/>
                            <w:position w:val="1"/>
                            <w:sz w:val="21"/>
                            <w:szCs w:val="21"/>
                          </w:rPr>
                          <w:t>Sop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position w:val="1"/>
                            <w:sz w:val="21"/>
                            <w:szCs w:val="21"/>
                          </w:rPr>
                          <w:t>h</w:t>
                        </w:r>
                        <w:r>
                          <w:rPr>
                            <w:rFonts w:ascii="Calibri" w:eastAsia="Calibri" w:hAnsi="Calibri" w:cs="Calibri"/>
                            <w:position w:val="1"/>
                            <w:sz w:val="21"/>
                            <w:szCs w:val="21"/>
                          </w:rPr>
                          <w:t>ia</w:t>
                        </w:r>
                        <w:r>
                          <w:rPr>
                            <w:rFonts w:ascii="Calibri" w:eastAsia="Calibri" w:hAnsi="Calibri" w:cs="Calibri"/>
                            <w:spacing w:val="-5"/>
                            <w:position w:val="1"/>
                            <w:sz w:val="21"/>
                            <w:szCs w:val="2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libri" w:eastAsia="Calibri" w:hAnsi="Calibri" w:cs="Calibri"/>
                            <w:spacing w:val="-1"/>
                            <w:position w:val="1"/>
                            <w:sz w:val="21"/>
                            <w:szCs w:val="21"/>
                          </w:rPr>
                          <w:t>B</w:t>
                        </w:r>
                        <w:r>
                          <w:rPr>
                            <w:rFonts w:ascii="Calibri" w:eastAsia="Calibri" w:hAnsi="Calibri" w:cs="Calibri"/>
                            <w:position w:val="1"/>
                            <w:sz w:val="21"/>
                            <w:szCs w:val="21"/>
                          </w:rPr>
                          <w:t>ian</w:t>
                        </w:r>
                        <w:proofErr w:type="spellEnd"/>
                        <w:r>
                          <w:rPr>
                            <w:rFonts w:ascii="Calibri" w:eastAsia="Calibri" w:hAnsi="Calibri" w:cs="Calibri"/>
                            <w:spacing w:val="-3"/>
                            <w:position w:val="1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position w:val="1"/>
                            <w:sz w:val="21"/>
                            <w:szCs w:val="21"/>
                          </w:rPr>
                          <w:t>(</w:t>
                        </w:r>
                        <w:r>
                          <w:rPr>
                            <w:rFonts w:ascii="Calibri" w:eastAsia="Calibri" w:hAnsi="Calibri" w:cs="Calibri"/>
                            <w:position w:val="1"/>
                            <w:sz w:val="21"/>
                            <w:szCs w:val="21"/>
                          </w:rPr>
                          <w:t>7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position w:val="1"/>
                            <w:sz w:val="21"/>
                            <w:szCs w:val="21"/>
                          </w:rPr>
                          <w:t>1)</w:t>
                        </w:r>
                        <w:r>
                          <w:rPr>
                            <w:rFonts w:ascii="Calibri" w:eastAsia="Calibri" w:hAnsi="Calibri" w:cs="Calibri"/>
                            <w:position w:val="1"/>
                            <w:sz w:val="21"/>
                            <w:szCs w:val="21"/>
                          </w:rPr>
                          <w:t>*</w:t>
                        </w:r>
                      </w:p>
                    </w:tc>
                    <w:tc>
                      <w:tcPr>
                        <w:tcW w:w="4630" w:type="dxa"/>
                        <w:gridSpan w:val="3"/>
                        <w:vMerge/>
                        <w:tcBorders>
                          <w:left w:val="nil"/>
                          <w:right w:val="nil"/>
                        </w:tcBorders>
                      </w:tcPr>
                      <w:p w:rsidR="003D2089" w:rsidRDefault="003D2089"/>
                    </w:tc>
                  </w:tr>
                  <w:tr w:rsidR="003D2089">
                    <w:trPr>
                      <w:trHeight w:hRule="exact" w:val="543"/>
                    </w:trPr>
                    <w:tc>
                      <w:tcPr>
                        <w:tcW w:w="149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3D2089" w:rsidRDefault="003D2089">
                        <w:pPr>
                          <w:spacing w:line="140" w:lineRule="exact"/>
                          <w:rPr>
                            <w:sz w:val="14"/>
                            <w:szCs w:val="14"/>
                          </w:rPr>
                        </w:pPr>
                      </w:p>
                      <w:p w:rsidR="003D2089" w:rsidRDefault="001C4168">
                        <w:pPr>
                          <w:ind w:left="191"/>
                          <w:rPr>
                            <w:rFonts w:ascii="Calibri" w:eastAsia="Calibri" w:hAnsi="Calibri" w:cs="Calibri"/>
                            <w:sz w:val="19"/>
                            <w:szCs w:val="19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19"/>
                            <w:szCs w:val="19"/>
                          </w:rPr>
                          <w:t>*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19"/>
                            <w:szCs w:val="19"/>
                          </w:rPr>
                          <w:t>r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19"/>
                            <w:szCs w:val="19"/>
                          </w:rPr>
                          <w:t>et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19"/>
                            <w:szCs w:val="19"/>
                          </w:rPr>
                          <w:t>r</w:t>
                        </w:r>
                        <w:r>
                          <w:rPr>
                            <w:rFonts w:ascii="Calibri" w:eastAsia="Calibri" w:hAnsi="Calibri" w:cs="Calibri"/>
                            <w:sz w:val="19"/>
                            <w:szCs w:val="19"/>
                          </w:rPr>
                          <w:t>o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19"/>
                            <w:szCs w:val="19"/>
                          </w:rPr>
                          <w:t>g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19"/>
                            <w:szCs w:val="19"/>
                          </w:rPr>
                          <w:t>r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19"/>
                            <w:szCs w:val="19"/>
                          </w:rPr>
                          <w:t>e</w:t>
                        </w:r>
                        <w:r>
                          <w:rPr>
                            <w:rFonts w:ascii="Calibri" w:eastAsia="Calibri" w:hAnsi="Calibri" w:cs="Calibri"/>
                            <w:sz w:val="19"/>
                            <w:szCs w:val="19"/>
                          </w:rPr>
                          <w:t>ssion</w:t>
                        </w:r>
                      </w:p>
                    </w:tc>
                    <w:tc>
                      <w:tcPr>
                        <w:tcW w:w="278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3D2089" w:rsidRDefault="003D2089"/>
                    </w:tc>
                    <w:tc>
                      <w:tcPr>
                        <w:tcW w:w="4630" w:type="dxa"/>
                        <w:gridSpan w:val="3"/>
                        <w:vMerge/>
                        <w:tcBorders>
                          <w:left w:val="nil"/>
                          <w:right w:val="nil"/>
                        </w:tcBorders>
                      </w:tcPr>
                      <w:p w:rsidR="003D2089" w:rsidRDefault="003D2089"/>
                    </w:tc>
                  </w:tr>
                  <w:tr w:rsidR="003D2089">
                    <w:trPr>
                      <w:trHeight w:hRule="exact" w:val="416"/>
                    </w:trPr>
                    <w:tc>
                      <w:tcPr>
                        <w:tcW w:w="149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3D2089" w:rsidRDefault="003D2089">
                        <w:pPr>
                          <w:spacing w:before="1" w:line="120" w:lineRule="exact"/>
                          <w:rPr>
                            <w:sz w:val="13"/>
                            <w:szCs w:val="13"/>
                          </w:rPr>
                        </w:pPr>
                      </w:p>
                      <w:p w:rsidR="003D2089" w:rsidRDefault="001C4168">
                        <w:pPr>
                          <w:ind w:left="40"/>
                          <w:rPr>
                            <w:rFonts w:ascii="Calibri" w:eastAsia="Calibri" w:hAnsi="Calibri" w:cs="Calibri"/>
                            <w:sz w:val="21"/>
                            <w:szCs w:val="21"/>
                          </w:rPr>
                        </w:pPr>
                        <w:r>
                          <w:rPr>
                            <w:rFonts w:ascii="Calibri" w:eastAsia="Calibri" w:hAnsi="Calibri" w:cs="Calibri"/>
                            <w:b/>
                            <w:spacing w:val="-1"/>
                            <w:sz w:val="21"/>
                            <w:szCs w:val="21"/>
                          </w:rPr>
                          <w:t>N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sz w:val="21"/>
                            <w:szCs w:val="21"/>
                          </w:rPr>
                          <w:t>O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spacing w:val="-1"/>
                            <w:sz w:val="21"/>
                            <w:szCs w:val="21"/>
                          </w:rPr>
                          <w:t>VI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sz w:val="21"/>
                            <w:szCs w:val="21"/>
                          </w:rPr>
                          <w:t>CE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spacing w:val="40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sz w:val="21"/>
                            <w:szCs w:val="21"/>
                          </w:rPr>
                          <w:t>Res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spacing w:val="1"/>
                            <w:sz w:val="21"/>
                            <w:szCs w:val="21"/>
                          </w:rPr>
                          <w:t>u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spacing w:val="-1"/>
                            <w:sz w:val="21"/>
                            <w:szCs w:val="21"/>
                          </w:rPr>
                          <w:t>l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sz w:val="21"/>
                            <w:szCs w:val="21"/>
                          </w:rPr>
                          <w:t>ts</w:t>
                        </w:r>
                      </w:p>
                    </w:tc>
                    <w:tc>
                      <w:tcPr>
                        <w:tcW w:w="278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3D2089" w:rsidRDefault="003D2089"/>
                    </w:tc>
                    <w:tc>
                      <w:tcPr>
                        <w:tcW w:w="4630" w:type="dxa"/>
                        <w:gridSpan w:val="3"/>
                        <w:vMerge/>
                        <w:tcBorders>
                          <w:left w:val="nil"/>
                          <w:right w:val="nil"/>
                        </w:tcBorders>
                      </w:tcPr>
                      <w:p w:rsidR="003D2089" w:rsidRDefault="003D2089"/>
                    </w:tc>
                  </w:tr>
                  <w:tr w:rsidR="003D2089">
                    <w:trPr>
                      <w:trHeight w:hRule="exact" w:val="276"/>
                    </w:trPr>
                    <w:tc>
                      <w:tcPr>
                        <w:tcW w:w="149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3D2089" w:rsidRDefault="001C4168">
                        <w:pPr>
                          <w:spacing w:line="240" w:lineRule="exact"/>
                          <w:ind w:left="688" w:right="633"/>
                          <w:jc w:val="center"/>
                          <w:rPr>
                            <w:rFonts w:ascii="Calibri" w:eastAsia="Calibri" w:hAnsi="Calibri" w:cs="Calibri"/>
                            <w:sz w:val="21"/>
                            <w:szCs w:val="21"/>
                          </w:rPr>
                        </w:pPr>
                        <w:r>
                          <w:rPr>
                            <w:rFonts w:ascii="Calibri" w:eastAsia="Calibri" w:hAnsi="Calibri" w:cs="Calibri"/>
                            <w:w w:val="99"/>
                            <w:position w:val="1"/>
                            <w:sz w:val="21"/>
                            <w:szCs w:val="21"/>
                          </w:rPr>
                          <w:t>1</w:t>
                        </w:r>
                      </w:p>
                    </w:tc>
                    <w:tc>
                      <w:tcPr>
                        <w:tcW w:w="278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3D2089" w:rsidRDefault="001C4168">
                        <w:pPr>
                          <w:spacing w:line="240" w:lineRule="exact"/>
                          <w:ind w:left="70"/>
                          <w:rPr>
                            <w:rFonts w:ascii="Calibri" w:eastAsia="Calibri" w:hAnsi="Calibri" w:cs="Calibri"/>
                            <w:sz w:val="21"/>
                            <w:szCs w:val="21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pacing w:val="-1"/>
                            <w:position w:val="1"/>
                            <w:sz w:val="21"/>
                            <w:szCs w:val="21"/>
                          </w:rPr>
                          <w:t>M</w:t>
                        </w:r>
                        <w:r>
                          <w:rPr>
                            <w:rFonts w:ascii="Calibri" w:eastAsia="Calibri" w:hAnsi="Calibri" w:cs="Calibri"/>
                            <w:position w:val="1"/>
                            <w:sz w:val="21"/>
                            <w:szCs w:val="21"/>
                          </w:rPr>
                          <w:t>ich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position w:val="1"/>
                            <w:sz w:val="21"/>
                            <w:szCs w:val="21"/>
                          </w:rPr>
                          <w:t>e</w:t>
                        </w:r>
                        <w:r>
                          <w:rPr>
                            <w:rFonts w:ascii="Calibri" w:eastAsia="Calibri" w:hAnsi="Calibri" w:cs="Calibri"/>
                            <w:position w:val="1"/>
                            <w:sz w:val="21"/>
                            <w:szCs w:val="21"/>
                          </w:rPr>
                          <w:t>lle</w:t>
                        </w:r>
                        <w:r>
                          <w:rPr>
                            <w:rFonts w:ascii="Calibri" w:eastAsia="Calibri" w:hAnsi="Calibri" w:cs="Calibri"/>
                            <w:spacing w:val="-8"/>
                            <w:position w:val="1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position w:val="1"/>
                            <w:sz w:val="21"/>
                            <w:szCs w:val="21"/>
                          </w:rPr>
                          <w:t>C</w:t>
                        </w:r>
                        <w:r>
                          <w:rPr>
                            <w:rFonts w:ascii="Calibri" w:eastAsia="Calibri" w:hAnsi="Calibri" w:cs="Calibri"/>
                            <w:position w:val="1"/>
                            <w:sz w:val="21"/>
                            <w:szCs w:val="21"/>
                          </w:rPr>
                          <w:t>ha</w:t>
                        </w:r>
                        <w:r>
                          <w:rPr>
                            <w:rFonts w:ascii="Calibri" w:eastAsia="Calibri" w:hAnsi="Calibri" w:cs="Calibri"/>
                            <w:spacing w:val="-2"/>
                            <w:position w:val="1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position w:val="1"/>
                            <w:sz w:val="21"/>
                            <w:szCs w:val="21"/>
                          </w:rPr>
                          <w:t>(</w:t>
                        </w:r>
                        <w:r>
                          <w:rPr>
                            <w:rFonts w:ascii="Calibri" w:eastAsia="Calibri" w:hAnsi="Calibri" w:cs="Calibri"/>
                            <w:position w:val="1"/>
                            <w:sz w:val="21"/>
                            <w:szCs w:val="21"/>
                          </w:rPr>
                          <w:t>G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position w:val="1"/>
                            <w:sz w:val="21"/>
                            <w:szCs w:val="21"/>
                          </w:rPr>
                          <w:t>R</w:t>
                        </w:r>
                        <w:r>
                          <w:rPr>
                            <w:rFonts w:ascii="Calibri" w:eastAsia="Calibri" w:hAnsi="Calibri" w:cs="Calibri"/>
                            <w:position w:val="1"/>
                            <w:sz w:val="21"/>
                            <w:szCs w:val="21"/>
                          </w:rPr>
                          <w:t>OSS</w:t>
                        </w:r>
                        <w:r>
                          <w:rPr>
                            <w:rFonts w:ascii="Calibri" w:eastAsia="Calibri" w:hAnsi="Calibri" w:cs="Calibri"/>
                            <w:spacing w:val="-6"/>
                            <w:position w:val="1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position w:val="1"/>
                            <w:sz w:val="21"/>
                            <w:szCs w:val="21"/>
                          </w:rPr>
                          <w:t>- 9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position w:val="1"/>
                            <w:sz w:val="21"/>
                            <w:szCs w:val="21"/>
                          </w:rPr>
                          <w:t>0</w:t>
                        </w:r>
                        <w:r>
                          <w:rPr>
                            <w:rFonts w:ascii="Calibri" w:eastAsia="Calibri" w:hAnsi="Calibri" w:cs="Calibri"/>
                            <w:position w:val="1"/>
                            <w:sz w:val="21"/>
                            <w:szCs w:val="21"/>
                          </w:rPr>
                          <w:t>)</w:t>
                        </w:r>
                      </w:p>
                    </w:tc>
                    <w:tc>
                      <w:tcPr>
                        <w:tcW w:w="4630" w:type="dxa"/>
                        <w:gridSpan w:val="3"/>
                        <w:vMerge/>
                        <w:tcBorders>
                          <w:left w:val="nil"/>
                          <w:right w:val="nil"/>
                        </w:tcBorders>
                      </w:tcPr>
                      <w:p w:rsidR="003D2089" w:rsidRDefault="003D2089"/>
                    </w:tc>
                  </w:tr>
                  <w:tr w:rsidR="003D2089">
                    <w:trPr>
                      <w:trHeight w:hRule="exact" w:val="552"/>
                    </w:trPr>
                    <w:tc>
                      <w:tcPr>
                        <w:tcW w:w="149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3D2089" w:rsidRDefault="001C4168">
                        <w:pPr>
                          <w:spacing w:line="240" w:lineRule="exact"/>
                          <w:ind w:left="688" w:right="633"/>
                          <w:jc w:val="center"/>
                          <w:rPr>
                            <w:rFonts w:ascii="Calibri" w:eastAsia="Calibri" w:hAnsi="Calibri" w:cs="Calibri"/>
                            <w:sz w:val="21"/>
                            <w:szCs w:val="21"/>
                          </w:rPr>
                        </w:pPr>
                        <w:r>
                          <w:rPr>
                            <w:rFonts w:ascii="Calibri" w:eastAsia="Calibri" w:hAnsi="Calibri" w:cs="Calibri"/>
                            <w:w w:val="99"/>
                            <w:position w:val="1"/>
                            <w:sz w:val="21"/>
                            <w:szCs w:val="21"/>
                          </w:rPr>
                          <w:t>1</w:t>
                        </w:r>
                      </w:p>
                    </w:tc>
                    <w:tc>
                      <w:tcPr>
                        <w:tcW w:w="278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3D2089" w:rsidRDefault="001C4168">
                        <w:pPr>
                          <w:spacing w:line="240" w:lineRule="exact"/>
                          <w:ind w:left="70"/>
                          <w:rPr>
                            <w:rFonts w:ascii="Calibri" w:eastAsia="Calibri" w:hAnsi="Calibri" w:cs="Calibri"/>
                            <w:sz w:val="21"/>
                            <w:szCs w:val="21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pacing w:val="-1"/>
                            <w:position w:val="1"/>
                            <w:sz w:val="21"/>
                            <w:szCs w:val="21"/>
                          </w:rPr>
                          <w:t>A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position w:val="1"/>
                            <w:sz w:val="21"/>
                            <w:szCs w:val="21"/>
                          </w:rPr>
                          <w:t>m</w:t>
                        </w:r>
                        <w:r>
                          <w:rPr>
                            <w:rFonts w:ascii="Calibri" w:eastAsia="Calibri" w:hAnsi="Calibri" w:cs="Calibri"/>
                            <w:position w:val="1"/>
                            <w:sz w:val="21"/>
                            <w:szCs w:val="21"/>
                          </w:rPr>
                          <w:t>y</w:t>
                        </w:r>
                        <w:r>
                          <w:rPr>
                            <w:rFonts w:ascii="Calibri" w:eastAsia="Calibri" w:hAnsi="Calibri" w:cs="Calibri"/>
                            <w:spacing w:val="-5"/>
                            <w:position w:val="1"/>
                            <w:sz w:val="21"/>
                            <w:szCs w:val="2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libri" w:eastAsia="Calibri" w:hAnsi="Calibri" w:cs="Calibri"/>
                            <w:spacing w:val="-1"/>
                            <w:position w:val="1"/>
                            <w:sz w:val="21"/>
                            <w:szCs w:val="21"/>
                          </w:rPr>
                          <w:t>E</w:t>
                        </w:r>
                        <w:r>
                          <w:rPr>
                            <w:rFonts w:ascii="Calibri" w:eastAsia="Calibri" w:hAnsi="Calibri" w:cs="Calibri"/>
                            <w:position w:val="1"/>
                            <w:sz w:val="21"/>
                            <w:szCs w:val="21"/>
                          </w:rPr>
                          <w:t>hl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position w:val="1"/>
                            <w:sz w:val="21"/>
                            <w:szCs w:val="21"/>
                          </w:rPr>
                          <w:t>er</w:t>
                        </w:r>
                        <w:r>
                          <w:rPr>
                            <w:rFonts w:ascii="Calibri" w:eastAsia="Calibri" w:hAnsi="Calibri" w:cs="Calibri"/>
                            <w:position w:val="1"/>
                            <w:sz w:val="21"/>
                            <w:szCs w:val="21"/>
                          </w:rPr>
                          <w:t>t</w:t>
                        </w:r>
                        <w:proofErr w:type="spellEnd"/>
                        <w:r>
                          <w:rPr>
                            <w:rFonts w:ascii="Calibri" w:eastAsia="Calibri" w:hAnsi="Calibri" w:cs="Calibri"/>
                            <w:spacing w:val="-5"/>
                            <w:position w:val="1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position w:val="1"/>
                            <w:sz w:val="21"/>
                            <w:szCs w:val="21"/>
                          </w:rPr>
                          <w:t>(NE</w:t>
                        </w:r>
                        <w:r>
                          <w:rPr>
                            <w:rFonts w:ascii="Calibri" w:eastAsia="Calibri" w:hAnsi="Calibri" w:cs="Calibri"/>
                            <w:position w:val="1"/>
                            <w:sz w:val="21"/>
                            <w:szCs w:val="21"/>
                          </w:rPr>
                          <w:t>T</w:t>
                        </w:r>
                        <w:r>
                          <w:rPr>
                            <w:rFonts w:ascii="Calibri" w:eastAsia="Calibri" w:hAnsi="Calibri" w:cs="Calibri"/>
                            <w:spacing w:val="-5"/>
                            <w:position w:val="1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position w:val="1"/>
                            <w:sz w:val="21"/>
                            <w:szCs w:val="21"/>
                          </w:rPr>
                          <w:t>- 7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position w:val="1"/>
                            <w:sz w:val="21"/>
                            <w:szCs w:val="21"/>
                          </w:rPr>
                          <w:t>1</w:t>
                        </w:r>
                        <w:r>
                          <w:rPr>
                            <w:rFonts w:ascii="Calibri" w:eastAsia="Calibri" w:hAnsi="Calibri" w:cs="Calibri"/>
                            <w:position w:val="1"/>
                            <w:sz w:val="21"/>
                            <w:szCs w:val="21"/>
                          </w:rPr>
                          <w:t>)</w:t>
                        </w:r>
                      </w:p>
                    </w:tc>
                    <w:tc>
                      <w:tcPr>
                        <w:tcW w:w="4630" w:type="dxa"/>
                        <w:gridSpan w:val="3"/>
                        <w:vMerge/>
                        <w:tcBorders>
                          <w:left w:val="nil"/>
                          <w:bottom w:val="nil"/>
                          <w:right w:val="nil"/>
                        </w:tcBorders>
                      </w:tcPr>
                      <w:p w:rsidR="003D2089" w:rsidRDefault="003D2089"/>
                    </w:tc>
                  </w:tr>
                  <w:tr w:rsidR="003D2089">
                    <w:trPr>
                      <w:trHeight w:hRule="exact" w:val="828"/>
                    </w:trPr>
                    <w:tc>
                      <w:tcPr>
                        <w:tcW w:w="149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3D2089" w:rsidRDefault="003D2089">
                        <w:pPr>
                          <w:spacing w:before="9" w:line="260" w:lineRule="exact"/>
                          <w:rPr>
                            <w:sz w:val="26"/>
                            <w:szCs w:val="26"/>
                          </w:rPr>
                        </w:pPr>
                      </w:p>
                      <w:p w:rsidR="003D2089" w:rsidRDefault="001C4168">
                        <w:pPr>
                          <w:ind w:left="134" w:right="92"/>
                          <w:jc w:val="center"/>
                          <w:rPr>
                            <w:rFonts w:ascii="Calibri" w:eastAsia="Calibri" w:hAnsi="Calibri" w:cs="Calibri"/>
                            <w:sz w:val="21"/>
                            <w:szCs w:val="21"/>
                          </w:rPr>
                        </w:pPr>
                        <w:r>
                          <w:rPr>
                            <w:rFonts w:ascii="Calibri" w:eastAsia="Calibri" w:hAnsi="Calibri" w:cs="Calibri"/>
                            <w:b/>
                            <w:spacing w:val="-1"/>
                            <w:sz w:val="21"/>
                            <w:szCs w:val="21"/>
                          </w:rPr>
                          <w:t>P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sz w:val="21"/>
                            <w:szCs w:val="21"/>
                          </w:rPr>
                          <w:t>LACE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spacing w:val="-6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w w:val="99"/>
                            <w:sz w:val="21"/>
                            <w:szCs w:val="21"/>
                          </w:rPr>
                          <w:t>(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spacing w:val="-2"/>
                            <w:w w:val="99"/>
                            <w:sz w:val="21"/>
                            <w:szCs w:val="21"/>
                          </w:rPr>
                          <w:t>G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w w:val="99"/>
                            <w:sz w:val="21"/>
                            <w:szCs w:val="21"/>
                          </w:rPr>
                          <w:t>ro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spacing w:val="1"/>
                            <w:w w:val="99"/>
                            <w:sz w:val="21"/>
                            <w:szCs w:val="21"/>
                          </w:rPr>
                          <w:t>s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w w:val="99"/>
                            <w:sz w:val="21"/>
                            <w:szCs w:val="21"/>
                          </w:rPr>
                          <w:t>s)</w:t>
                        </w:r>
                      </w:p>
                      <w:p w:rsidR="003D2089" w:rsidRDefault="001C4168">
                        <w:pPr>
                          <w:spacing w:before="17"/>
                          <w:ind w:left="688" w:right="633"/>
                          <w:jc w:val="center"/>
                          <w:rPr>
                            <w:rFonts w:ascii="Calibri" w:eastAsia="Calibri" w:hAnsi="Calibri" w:cs="Calibri"/>
                            <w:sz w:val="21"/>
                            <w:szCs w:val="21"/>
                          </w:rPr>
                        </w:pPr>
                        <w:r>
                          <w:rPr>
                            <w:rFonts w:ascii="Calibri" w:eastAsia="Calibri" w:hAnsi="Calibri" w:cs="Calibri"/>
                            <w:w w:val="99"/>
                            <w:sz w:val="21"/>
                            <w:szCs w:val="21"/>
                          </w:rPr>
                          <w:t>1</w:t>
                        </w:r>
                      </w:p>
                    </w:tc>
                    <w:tc>
                      <w:tcPr>
                        <w:tcW w:w="278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3D2089" w:rsidRDefault="003D2089">
                        <w:pPr>
                          <w:spacing w:before="6" w:line="260" w:lineRule="exact"/>
                          <w:rPr>
                            <w:sz w:val="26"/>
                            <w:szCs w:val="26"/>
                          </w:rPr>
                        </w:pPr>
                      </w:p>
                      <w:p w:rsidR="003D2089" w:rsidRDefault="001C4168">
                        <w:pPr>
                          <w:ind w:left="1200" w:right="959"/>
                          <w:jc w:val="center"/>
                          <w:rPr>
                            <w:rFonts w:ascii="Calibri" w:eastAsia="Calibri" w:hAnsi="Calibri" w:cs="Calibri"/>
                            <w:sz w:val="21"/>
                            <w:szCs w:val="21"/>
                          </w:rPr>
                        </w:pPr>
                        <w:r>
                          <w:rPr>
                            <w:rFonts w:ascii="Calibri" w:eastAsia="Calibri" w:hAnsi="Calibri" w:cs="Calibri"/>
                            <w:b/>
                            <w:spacing w:val="-1"/>
                            <w:w w:val="99"/>
                            <w:sz w:val="21"/>
                            <w:szCs w:val="21"/>
                          </w:rPr>
                          <w:t>N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w w:val="99"/>
                            <w:sz w:val="21"/>
                            <w:szCs w:val="21"/>
                          </w:rPr>
                          <w:t>AME</w:t>
                        </w:r>
                      </w:p>
                      <w:p w:rsidR="003D2089" w:rsidRDefault="001C4168">
                        <w:pPr>
                          <w:spacing w:before="19"/>
                          <w:ind w:left="927" w:right="690"/>
                          <w:jc w:val="center"/>
                          <w:rPr>
                            <w:rFonts w:ascii="Calibri" w:eastAsia="Calibri" w:hAnsi="Calibri" w:cs="Calibri"/>
                            <w:sz w:val="21"/>
                            <w:szCs w:val="21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pacing w:val="-1"/>
                            <w:sz w:val="21"/>
                            <w:szCs w:val="21"/>
                          </w:rPr>
                          <w:t>M</w:t>
                        </w:r>
                        <w:r>
                          <w:rPr>
                            <w:rFonts w:ascii="Calibri" w:eastAsia="Calibri" w:hAnsi="Calibri" w:cs="Calibri"/>
                            <w:sz w:val="21"/>
                            <w:szCs w:val="21"/>
                          </w:rPr>
                          <w:t>ich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21"/>
                            <w:szCs w:val="21"/>
                          </w:rPr>
                          <w:t>e</w:t>
                        </w:r>
                        <w:r>
                          <w:rPr>
                            <w:rFonts w:ascii="Calibri" w:eastAsia="Calibri" w:hAnsi="Calibri" w:cs="Calibri"/>
                            <w:sz w:val="21"/>
                            <w:szCs w:val="21"/>
                          </w:rPr>
                          <w:t>lle</w:t>
                        </w:r>
                        <w:r>
                          <w:rPr>
                            <w:rFonts w:ascii="Calibri" w:eastAsia="Calibri" w:hAnsi="Calibri" w:cs="Calibri"/>
                            <w:spacing w:val="-8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w w:val="99"/>
                            <w:sz w:val="21"/>
                            <w:szCs w:val="21"/>
                          </w:rPr>
                          <w:t>K</w:t>
                        </w:r>
                        <w:r>
                          <w:rPr>
                            <w:rFonts w:ascii="Calibri" w:eastAsia="Calibri" w:hAnsi="Calibri" w:cs="Calibri"/>
                            <w:w w:val="99"/>
                            <w:sz w:val="21"/>
                            <w:szCs w:val="21"/>
                          </w:rPr>
                          <w:t>im</w:t>
                        </w:r>
                      </w:p>
                    </w:tc>
                    <w:tc>
                      <w:tcPr>
                        <w:tcW w:w="283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3D2089" w:rsidRDefault="003D2089">
                        <w:pPr>
                          <w:spacing w:before="6" w:line="260" w:lineRule="exact"/>
                          <w:rPr>
                            <w:sz w:val="26"/>
                            <w:szCs w:val="26"/>
                          </w:rPr>
                        </w:pPr>
                      </w:p>
                      <w:p w:rsidR="003D2089" w:rsidRDefault="001C4168">
                        <w:pPr>
                          <w:ind w:left="946" w:right="756"/>
                          <w:jc w:val="center"/>
                          <w:rPr>
                            <w:rFonts w:ascii="Calibri" w:eastAsia="Calibri" w:hAnsi="Calibri" w:cs="Calibri"/>
                            <w:sz w:val="21"/>
                            <w:szCs w:val="21"/>
                          </w:rPr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21"/>
                            <w:szCs w:val="21"/>
                          </w:rPr>
                          <w:t>HOME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spacing w:val="-7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w w:val="99"/>
                            <w:sz w:val="21"/>
                            <w:szCs w:val="21"/>
                          </w:rPr>
                          <w:t>CLUB</w:t>
                        </w:r>
                      </w:p>
                      <w:p w:rsidR="003D2089" w:rsidRDefault="001C4168">
                        <w:pPr>
                          <w:spacing w:before="19"/>
                          <w:ind w:left="825" w:right="638"/>
                          <w:jc w:val="center"/>
                          <w:rPr>
                            <w:rFonts w:ascii="Calibri" w:eastAsia="Calibri" w:hAnsi="Calibri" w:cs="Calibri"/>
                            <w:sz w:val="21"/>
                            <w:szCs w:val="21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pacing w:val="-1"/>
                            <w:sz w:val="21"/>
                            <w:szCs w:val="21"/>
                          </w:rPr>
                          <w:t>B</w:t>
                        </w:r>
                        <w:r>
                          <w:rPr>
                            <w:rFonts w:ascii="Calibri" w:eastAsia="Calibri" w:hAnsi="Calibri" w:cs="Calibri"/>
                            <w:sz w:val="21"/>
                            <w:szCs w:val="21"/>
                          </w:rPr>
                          <w:t>C</w:t>
                        </w:r>
                        <w:r>
                          <w:rPr>
                            <w:rFonts w:ascii="Calibri" w:eastAsia="Calibri" w:hAnsi="Calibri" w:cs="Calibri"/>
                            <w:spacing w:val="-3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z w:val="21"/>
                            <w:szCs w:val="21"/>
                          </w:rPr>
                          <w:t>Pla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21"/>
                            <w:szCs w:val="21"/>
                          </w:rPr>
                          <w:t>yer</w:t>
                        </w:r>
                        <w:r>
                          <w:rPr>
                            <w:rFonts w:ascii="Calibri" w:eastAsia="Calibri" w:hAnsi="Calibri" w:cs="Calibri"/>
                            <w:sz w:val="21"/>
                            <w:szCs w:val="21"/>
                          </w:rPr>
                          <w:t>s</w:t>
                        </w:r>
                        <w:r>
                          <w:rPr>
                            <w:rFonts w:ascii="Calibri" w:eastAsia="Calibri" w:hAnsi="Calibri" w:cs="Calibri"/>
                            <w:spacing w:val="-6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w w:val="99"/>
                            <w:sz w:val="21"/>
                            <w:szCs w:val="21"/>
                          </w:rPr>
                          <w:t>C</w:t>
                        </w:r>
                        <w:r>
                          <w:rPr>
                            <w:rFonts w:ascii="Calibri" w:eastAsia="Calibri" w:hAnsi="Calibri" w:cs="Calibri"/>
                            <w:w w:val="99"/>
                            <w:sz w:val="21"/>
                            <w:szCs w:val="21"/>
                          </w:rPr>
                          <w:t>lub</w:t>
                        </w:r>
                      </w:p>
                    </w:tc>
                    <w:tc>
                      <w:tcPr>
                        <w:tcW w:w="94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3D2089" w:rsidRDefault="003D2089">
                        <w:pPr>
                          <w:spacing w:before="6" w:line="260" w:lineRule="exact"/>
                          <w:rPr>
                            <w:sz w:val="26"/>
                            <w:szCs w:val="26"/>
                          </w:rPr>
                        </w:pPr>
                      </w:p>
                      <w:p w:rsidR="003D2089" w:rsidRDefault="001C4168">
                        <w:pPr>
                          <w:ind w:left="183" w:right="205"/>
                          <w:jc w:val="center"/>
                          <w:rPr>
                            <w:rFonts w:ascii="Calibri" w:eastAsia="Calibri" w:hAnsi="Calibri" w:cs="Calibri"/>
                            <w:sz w:val="21"/>
                            <w:szCs w:val="21"/>
                          </w:rPr>
                        </w:pPr>
                        <w:r>
                          <w:rPr>
                            <w:rFonts w:ascii="Calibri" w:eastAsia="Calibri" w:hAnsi="Calibri" w:cs="Calibri"/>
                            <w:b/>
                            <w:spacing w:val="1"/>
                            <w:w w:val="99"/>
                            <w:sz w:val="21"/>
                            <w:szCs w:val="21"/>
                          </w:rPr>
                          <w:t>Z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w w:val="99"/>
                            <w:sz w:val="21"/>
                            <w:szCs w:val="21"/>
                          </w:rPr>
                          <w:t>O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spacing w:val="-1"/>
                            <w:w w:val="99"/>
                            <w:sz w:val="21"/>
                            <w:szCs w:val="21"/>
                          </w:rPr>
                          <w:t>N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w w:val="99"/>
                            <w:sz w:val="21"/>
                            <w:szCs w:val="21"/>
                          </w:rPr>
                          <w:t>E</w:t>
                        </w:r>
                      </w:p>
                      <w:p w:rsidR="003D2089" w:rsidRDefault="001C4168">
                        <w:pPr>
                          <w:spacing w:before="19"/>
                          <w:ind w:left="394" w:right="369"/>
                          <w:jc w:val="center"/>
                          <w:rPr>
                            <w:rFonts w:ascii="Calibri" w:eastAsia="Calibri" w:hAnsi="Calibri" w:cs="Calibri"/>
                            <w:sz w:val="21"/>
                            <w:szCs w:val="21"/>
                          </w:rPr>
                        </w:pPr>
                        <w:r>
                          <w:rPr>
                            <w:rFonts w:ascii="Calibri" w:eastAsia="Calibri" w:hAnsi="Calibri" w:cs="Calibri"/>
                            <w:w w:val="99"/>
                            <w:sz w:val="21"/>
                            <w:szCs w:val="21"/>
                          </w:rPr>
                          <w:t>3</w:t>
                        </w:r>
                      </w:p>
                    </w:tc>
                    <w:tc>
                      <w:tcPr>
                        <w:tcW w:w="85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3D2089" w:rsidRDefault="003D2089">
                        <w:pPr>
                          <w:spacing w:before="6" w:line="260" w:lineRule="exact"/>
                          <w:rPr>
                            <w:sz w:val="26"/>
                            <w:szCs w:val="26"/>
                          </w:rPr>
                        </w:pPr>
                      </w:p>
                      <w:p w:rsidR="003D2089" w:rsidRDefault="001C4168">
                        <w:pPr>
                          <w:ind w:left="205" w:right="4"/>
                          <w:jc w:val="center"/>
                          <w:rPr>
                            <w:rFonts w:ascii="Calibri" w:eastAsia="Calibri" w:hAnsi="Calibri" w:cs="Calibri"/>
                            <w:sz w:val="21"/>
                            <w:szCs w:val="21"/>
                          </w:rPr>
                        </w:pPr>
                        <w:r>
                          <w:rPr>
                            <w:rFonts w:ascii="Calibri" w:eastAsia="Calibri" w:hAnsi="Calibri" w:cs="Calibri"/>
                            <w:b/>
                            <w:w w:val="99"/>
                            <w:sz w:val="21"/>
                            <w:szCs w:val="21"/>
                          </w:rPr>
                          <w:t>S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spacing w:val="-1"/>
                            <w:w w:val="99"/>
                            <w:sz w:val="21"/>
                            <w:szCs w:val="21"/>
                          </w:rPr>
                          <w:t>C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w w:val="99"/>
                            <w:sz w:val="21"/>
                            <w:szCs w:val="21"/>
                          </w:rPr>
                          <w:t>ORE</w:t>
                        </w:r>
                      </w:p>
                      <w:p w:rsidR="003D2089" w:rsidRDefault="001C4168">
                        <w:pPr>
                          <w:spacing w:before="19"/>
                          <w:ind w:left="383" w:right="186"/>
                          <w:jc w:val="center"/>
                          <w:rPr>
                            <w:rFonts w:ascii="Calibri" w:eastAsia="Calibri" w:hAnsi="Calibri" w:cs="Calibri"/>
                            <w:sz w:val="21"/>
                            <w:szCs w:val="21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FF0000"/>
                            <w:spacing w:val="-1"/>
                            <w:w w:val="99"/>
                            <w:sz w:val="21"/>
                            <w:szCs w:val="21"/>
                          </w:rPr>
                          <w:t>70</w:t>
                        </w:r>
                      </w:p>
                    </w:tc>
                  </w:tr>
                  <w:tr w:rsidR="003D2089">
                    <w:trPr>
                      <w:trHeight w:hRule="exact" w:val="276"/>
                    </w:trPr>
                    <w:tc>
                      <w:tcPr>
                        <w:tcW w:w="149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3D2089" w:rsidRDefault="001C4168">
                        <w:pPr>
                          <w:spacing w:line="240" w:lineRule="exact"/>
                          <w:ind w:left="688" w:right="633"/>
                          <w:jc w:val="center"/>
                          <w:rPr>
                            <w:rFonts w:ascii="Calibri" w:eastAsia="Calibri" w:hAnsi="Calibri" w:cs="Calibri"/>
                            <w:sz w:val="21"/>
                            <w:szCs w:val="21"/>
                          </w:rPr>
                        </w:pPr>
                        <w:r>
                          <w:rPr>
                            <w:rFonts w:ascii="Calibri" w:eastAsia="Calibri" w:hAnsi="Calibri" w:cs="Calibri"/>
                            <w:w w:val="99"/>
                            <w:position w:val="1"/>
                            <w:sz w:val="21"/>
                            <w:szCs w:val="21"/>
                          </w:rPr>
                          <w:t>2</w:t>
                        </w:r>
                      </w:p>
                    </w:tc>
                    <w:tc>
                      <w:tcPr>
                        <w:tcW w:w="278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3D2089" w:rsidRDefault="001C4168">
                        <w:pPr>
                          <w:spacing w:line="240" w:lineRule="exact"/>
                          <w:ind w:left="1095"/>
                          <w:rPr>
                            <w:rFonts w:ascii="Calibri" w:eastAsia="Calibri" w:hAnsi="Calibri" w:cs="Calibri"/>
                            <w:sz w:val="21"/>
                            <w:szCs w:val="21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pacing w:val="-1"/>
                            <w:position w:val="1"/>
                            <w:sz w:val="21"/>
                            <w:szCs w:val="21"/>
                          </w:rPr>
                          <w:t>K</w:t>
                        </w:r>
                        <w:r>
                          <w:rPr>
                            <w:rFonts w:ascii="Calibri" w:eastAsia="Calibri" w:hAnsi="Calibri" w:cs="Calibri"/>
                            <w:position w:val="1"/>
                            <w:sz w:val="21"/>
                            <w:szCs w:val="21"/>
                          </w:rPr>
                          <w:t>athy</w:t>
                        </w:r>
                        <w:r>
                          <w:rPr>
                            <w:rFonts w:ascii="Calibri" w:eastAsia="Calibri" w:hAnsi="Calibri" w:cs="Calibri"/>
                            <w:spacing w:val="-5"/>
                            <w:position w:val="1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position w:val="1"/>
                            <w:sz w:val="21"/>
                            <w:szCs w:val="21"/>
                          </w:rPr>
                          <w:t>L</w:t>
                        </w:r>
                        <w:r>
                          <w:rPr>
                            <w:rFonts w:ascii="Calibri" w:eastAsia="Calibri" w:hAnsi="Calibri" w:cs="Calibri"/>
                            <w:position w:val="1"/>
                            <w:sz w:val="21"/>
                            <w:szCs w:val="21"/>
                          </w:rPr>
                          <w:t>im</w:t>
                        </w:r>
                      </w:p>
                    </w:tc>
                    <w:tc>
                      <w:tcPr>
                        <w:tcW w:w="283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3D2089" w:rsidRDefault="001C4168">
                        <w:pPr>
                          <w:spacing w:line="240" w:lineRule="exact"/>
                          <w:ind w:left="860"/>
                          <w:rPr>
                            <w:rFonts w:ascii="Calibri" w:eastAsia="Calibri" w:hAnsi="Calibri" w:cs="Calibri"/>
                            <w:sz w:val="21"/>
                            <w:szCs w:val="21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pacing w:val="-1"/>
                            <w:position w:val="1"/>
                            <w:sz w:val="21"/>
                            <w:szCs w:val="21"/>
                          </w:rPr>
                          <w:t>B</w:t>
                        </w:r>
                        <w:r>
                          <w:rPr>
                            <w:rFonts w:ascii="Calibri" w:eastAsia="Calibri" w:hAnsi="Calibri" w:cs="Calibri"/>
                            <w:position w:val="1"/>
                            <w:sz w:val="21"/>
                            <w:szCs w:val="21"/>
                          </w:rPr>
                          <w:t>C</w:t>
                        </w:r>
                        <w:r>
                          <w:rPr>
                            <w:rFonts w:ascii="Calibri" w:eastAsia="Calibri" w:hAnsi="Calibri" w:cs="Calibri"/>
                            <w:spacing w:val="-3"/>
                            <w:position w:val="1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position w:val="1"/>
                            <w:sz w:val="21"/>
                            <w:szCs w:val="21"/>
                          </w:rPr>
                          <w:t>Pla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position w:val="1"/>
                            <w:sz w:val="21"/>
                            <w:szCs w:val="21"/>
                          </w:rPr>
                          <w:t>yer</w:t>
                        </w:r>
                        <w:r>
                          <w:rPr>
                            <w:rFonts w:ascii="Calibri" w:eastAsia="Calibri" w:hAnsi="Calibri" w:cs="Calibri"/>
                            <w:position w:val="1"/>
                            <w:sz w:val="21"/>
                            <w:szCs w:val="21"/>
                          </w:rPr>
                          <w:t>s</w:t>
                        </w:r>
                        <w:r>
                          <w:rPr>
                            <w:rFonts w:ascii="Calibri" w:eastAsia="Calibri" w:hAnsi="Calibri" w:cs="Calibri"/>
                            <w:spacing w:val="-6"/>
                            <w:position w:val="1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position w:val="1"/>
                            <w:sz w:val="21"/>
                            <w:szCs w:val="21"/>
                          </w:rPr>
                          <w:t>C</w:t>
                        </w:r>
                        <w:r>
                          <w:rPr>
                            <w:rFonts w:ascii="Calibri" w:eastAsia="Calibri" w:hAnsi="Calibri" w:cs="Calibri"/>
                            <w:position w:val="1"/>
                            <w:sz w:val="21"/>
                            <w:szCs w:val="21"/>
                          </w:rPr>
                          <w:t>lub</w:t>
                        </w:r>
                      </w:p>
                    </w:tc>
                    <w:tc>
                      <w:tcPr>
                        <w:tcW w:w="94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3D2089" w:rsidRDefault="001C4168">
                        <w:pPr>
                          <w:spacing w:line="240" w:lineRule="exact"/>
                          <w:ind w:left="394" w:right="369"/>
                          <w:jc w:val="center"/>
                          <w:rPr>
                            <w:rFonts w:ascii="Calibri" w:eastAsia="Calibri" w:hAnsi="Calibri" w:cs="Calibri"/>
                            <w:sz w:val="21"/>
                            <w:szCs w:val="21"/>
                          </w:rPr>
                        </w:pPr>
                        <w:r>
                          <w:rPr>
                            <w:rFonts w:ascii="Calibri" w:eastAsia="Calibri" w:hAnsi="Calibri" w:cs="Calibri"/>
                            <w:w w:val="99"/>
                            <w:position w:val="1"/>
                            <w:sz w:val="21"/>
                            <w:szCs w:val="21"/>
                          </w:rPr>
                          <w:t>3</w:t>
                        </w:r>
                      </w:p>
                    </w:tc>
                    <w:tc>
                      <w:tcPr>
                        <w:tcW w:w="85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3D2089" w:rsidRDefault="001C4168">
                        <w:pPr>
                          <w:spacing w:line="240" w:lineRule="exact"/>
                          <w:ind w:left="419"/>
                          <w:rPr>
                            <w:rFonts w:ascii="Calibri" w:eastAsia="Calibri" w:hAnsi="Calibri" w:cs="Calibri"/>
                            <w:sz w:val="21"/>
                            <w:szCs w:val="21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pacing w:val="-1"/>
                            <w:position w:val="1"/>
                            <w:sz w:val="21"/>
                            <w:szCs w:val="21"/>
                          </w:rPr>
                          <w:t>73</w:t>
                        </w:r>
                      </w:p>
                    </w:tc>
                  </w:tr>
                  <w:tr w:rsidR="003D2089">
                    <w:trPr>
                      <w:trHeight w:hRule="exact" w:val="276"/>
                    </w:trPr>
                    <w:tc>
                      <w:tcPr>
                        <w:tcW w:w="149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3D2089" w:rsidRDefault="001C4168">
                        <w:pPr>
                          <w:spacing w:line="240" w:lineRule="exact"/>
                          <w:ind w:left="688" w:right="633"/>
                          <w:jc w:val="center"/>
                          <w:rPr>
                            <w:rFonts w:ascii="Calibri" w:eastAsia="Calibri" w:hAnsi="Calibri" w:cs="Calibri"/>
                            <w:sz w:val="21"/>
                            <w:szCs w:val="21"/>
                          </w:rPr>
                        </w:pPr>
                        <w:r>
                          <w:rPr>
                            <w:rFonts w:ascii="Calibri" w:eastAsia="Calibri" w:hAnsi="Calibri" w:cs="Calibri"/>
                            <w:w w:val="99"/>
                            <w:position w:val="1"/>
                            <w:sz w:val="21"/>
                            <w:szCs w:val="21"/>
                          </w:rPr>
                          <w:t>3</w:t>
                        </w:r>
                      </w:p>
                    </w:tc>
                    <w:tc>
                      <w:tcPr>
                        <w:tcW w:w="278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3D2089" w:rsidRDefault="001C4168">
                        <w:pPr>
                          <w:spacing w:line="240" w:lineRule="exact"/>
                          <w:ind w:left="915"/>
                          <w:rPr>
                            <w:rFonts w:ascii="Calibri" w:eastAsia="Calibri" w:hAnsi="Calibri" w:cs="Calibri"/>
                            <w:sz w:val="21"/>
                            <w:szCs w:val="21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pacing w:val="-1"/>
                            <w:position w:val="1"/>
                            <w:sz w:val="21"/>
                            <w:szCs w:val="21"/>
                          </w:rPr>
                          <w:t>M</w:t>
                        </w:r>
                        <w:r>
                          <w:rPr>
                            <w:rFonts w:ascii="Calibri" w:eastAsia="Calibri" w:hAnsi="Calibri" w:cs="Calibri"/>
                            <w:position w:val="1"/>
                            <w:sz w:val="21"/>
                            <w:szCs w:val="21"/>
                          </w:rPr>
                          <w:t>arie</w:t>
                        </w:r>
                        <w:r>
                          <w:rPr>
                            <w:rFonts w:ascii="Calibri" w:eastAsia="Calibri" w:hAnsi="Calibri" w:cs="Calibri"/>
                            <w:spacing w:val="-6"/>
                            <w:position w:val="1"/>
                            <w:sz w:val="21"/>
                            <w:szCs w:val="2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libri" w:eastAsia="Calibri" w:hAnsi="Calibri" w:cs="Calibri"/>
                            <w:spacing w:val="1"/>
                            <w:position w:val="1"/>
                            <w:sz w:val="21"/>
                            <w:szCs w:val="21"/>
                          </w:rPr>
                          <w:t>D</w:t>
                        </w:r>
                        <w:r>
                          <w:rPr>
                            <w:rFonts w:ascii="Calibri" w:eastAsia="Calibri" w:hAnsi="Calibri" w:cs="Calibri"/>
                            <w:position w:val="1"/>
                            <w:sz w:val="21"/>
                            <w:szCs w:val="21"/>
                          </w:rPr>
                          <w:t>onnici</w:t>
                        </w:r>
                        <w:proofErr w:type="spellEnd"/>
                      </w:p>
                    </w:tc>
                    <w:tc>
                      <w:tcPr>
                        <w:tcW w:w="283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3D2089" w:rsidRDefault="001C4168">
                        <w:pPr>
                          <w:spacing w:line="240" w:lineRule="exact"/>
                          <w:ind w:left="1067"/>
                          <w:rPr>
                            <w:rFonts w:ascii="Calibri" w:eastAsia="Calibri" w:hAnsi="Calibri" w:cs="Calibri"/>
                            <w:sz w:val="21"/>
                            <w:szCs w:val="21"/>
                          </w:rPr>
                        </w:pPr>
                        <w:r>
                          <w:rPr>
                            <w:rFonts w:ascii="Calibri" w:eastAsia="Calibri" w:hAnsi="Calibri" w:cs="Calibri"/>
                            <w:position w:val="1"/>
                            <w:sz w:val="21"/>
                            <w:szCs w:val="21"/>
                          </w:rPr>
                          <w:t>Point</w:t>
                        </w:r>
                        <w:r>
                          <w:rPr>
                            <w:rFonts w:ascii="Calibri" w:eastAsia="Calibri" w:hAnsi="Calibri" w:cs="Calibri"/>
                            <w:spacing w:val="-4"/>
                            <w:position w:val="1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position w:val="1"/>
                            <w:sz w:val="21"/>
                            <w:szCs w:val="21"/>
                          </w:rPr>
                          <w:t>Gr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position w:val="1"/>
                            <w:sz w:val="21"/>
                            <w:szCs w:val="21"/>
                          </w:rPr>
                          <w:t>e</w:t>
                        </w:r>
                        <w:r>
                          <w:rPr>
                            <w:rFonts w:ascii="Calibri" w:eastAsia="Calibri" w:hAnsi="Calibri" w:cs="Calibri"/>
                            <w:position w:val="1"/>
                            <w:sz w:val="21"/>
                            <w:szCs w:val="21"/>
                          </w:rPr>
                          <w:t>y</w:t>
                        </w:r>
                      </w:p>
                    </w:tc>
                    <w:tc>
                      <w:tcPr>
                        <w:tcW w:w="94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3D2089" w:rsidRDefault="001C4168">
                        <w:pPr>
                          <w:spacing w:line="240" w:lineRule="exact"/>
                          <w:ind w:left="394" w:right="369"/>
                          <w:jc w:val="center"/>
                          <w:rPr>
                            <w:rFonts w:ascii="Calibri" w:eastAsia="Calibri" w:hAnsi="Calibri" w:cs="Calibri"/>
                            <w:sz w:val="21"/>
                            <w:szCs w:val="21"/>
                          </w:rPr>
                        </w:pPr>
                        <w:r>
                          <w:rPr>
                            <w:rFonts w:ascii="Calibri" w:eastAsia="Calibri" w:hAnsi="Calibri" w:cs="Calibri"/>
                            <w:w w:val="99"/>
                            <w:position w:val="1"/>
                            <w:sz w:val="21"/>
                            <w:szCs w:val="21"/>
                          </w:rPr>
                          <w:t>4</w:t>
                        </w:r>
                      </w:p>
                    </w:tc>
                    <w:tc>
                      <w:tcPr>
                        <w:tcW w:w="85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3D2089" w:rsidRDefault="001C4168">
                        <w:pPr>
                          <w:spacing w:line="240" w:lineRule="exact"/>
                          <w:ind w:left="419"/>
                          <w:rPr>
                            <w:rFonts w:ascii="Calibri" w:eastAsia="Calibri" w:hAnsi="Calibri" w:cs="Calibri"/>
                            <w:sz w:val="21"/>
                            <w:szCs w:val="21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pacing w:val="-1"/>
                            <w:position w:val="1"/>
                            <w:sz w:val="21"/>
                            <w:szCs w:val="21"/>
                          </w:rPr>
                          <w:t>75</w:t>
                        </w:r>
                      </w:p>
                    </w:tc>
                  </w:tr>
                  <w:tr w:rsidR="003D2089">
                    <w:trPr>
                      <w:trHeight w:hRule="exact" w:val="276"/>
                    </w:trPr>
                    <w:tc>
                      <w:tcPr>
                        <w:tcW w:w="149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3D2089" w:rsidRDefault="003D2089"/>
                    </w:tc>
                    <w:tc>
                      <w:tcPr>
                        <w:tcW w:w="278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3D2089" w:rsidRDefault="001C4168">
                        <w:pPr>
                          <w:spacing w:line="240" w:lineRule="exact"/>
                          <w:ind w:left="1011"/>
                          <w:rPr>
                            <w:rFonts w:ascii="Calibri" w:eastAsia="Calibri" w:hAnsi="Calibri" w:cs="Calibri"/>
                            <w:sz w:val="21"/>
                            <w:szCs w:val="21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pacing w:val="-1"/>
                            <w:position w:val="1"/>
                            <w:sz w:val="21"/>
                            <w:szCs w:val="21"/>
                          </w:rPr>
                          <w:t>H</w:t>
                        </w:r>
                        <w:r>
                          <w:rPr>
                            <w:rFonts w:ascii="Calibri" w:eastAsia="Calibri" w:hAnsi="Calibri" w:cs="Calibri"/>
                            <w:position w:val="1"/>
                            <w:sz w:val="21"/>
                            <w:szCs w:val="21"/>
                          </w:rPr>
                          <w:t>a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position w:val="1"/>
                            <w:sz w:val="21"/>
                            <w:szCs w:val="21"/>
                          </w:rPr>
                          <w:t>n</w:t>
                        </w:r>
                        <w:r>
                          <w:rPr>
                            <w:rFonts w:ascii="Calibri" w:eastAsia="Calibri" w:hAnsi="Calibri" w:cs="Calibri"/>
                            <w:position w:val="1"/>
                            <w:sz w:val="21"/>
                            <w:szCs w:val="21"/>
                          </w:rPr>
                          <w:t>n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position w:val="1"/>
                            <w:sz w:val="21"/>
                            <w:szCs w:val="21"/>
                          </w:rPr>
                          <w:t>a</w:t>
                        </w:r>
                        <w:r>
                          <w:rPr>
                            <w:rFonts w:ascii="Calibri" w:eastAsia="Calibri" w:hAnsi="Calibri" w:cs="Calibri"/>
                            <w:position w:val="1"/>
                            <w:sz w:val="21"/>
                            <w:szCs w:val="21"/>
                          </w:rPr>
                          <w:t>h</w:t>
                        </w:r>
                        <w:r>
                          <w:rPr>
                            <w:rFonts w:ascii="Calibri" w:eastAsia="Calibri" w:hAnsi="Calibri" w:cs="Calibri"/>
                            <w:spacing w:val="-6"/>
                            <w:position w:val="1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position w:val="1"/>
                            <w:sz w:val="21"/>
                            <w:szCs w:val="21"/>
                          </w:rPr>
                          <w:t>L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position w:val="1"/>
                            <w:sz w:val="21"/>
                            <w:szCs w:val="21"/>
                          </w:rPr>
                          <w:t>e</w:t>
                        </w:r>
                        <w:r>
                          <w:rPr>
                            <w:rFonts w:ascii="Calibri" w:eastAsia="Calibri" w:hAnsi="Calibri" w:cs="Calibri"/>
                            <w:position w:val="1"/>
                            <w:sz w:val="21"/>
                            <w:szCs w:val="21"/>
                          </w:rPr>
                          <w:t>e</w:t>
                        </w:r>
                      </w:p>
                    </w:tc>
                    <w:tc>
                      <w:tcPr>
                        <w:tcW w:w="283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3D2089" w:rsidRDefault="001C4168">
                        <w:pPr>
                          <w:spacing w:line="240" w:lineRule="exact"/>
                          <w:ind w:left="860"/>
                          <w:rPr>
                            <w:rFonts w:ascii="Calibri" w:eastAsia="Calibri" w:hAnsi="Calibri" w:cs="Calibri"/>
                            <w:sz w:val="21"/>
                            <w:szCs w:val="21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pacing w:val="-1"/>
                            <w:position w:val="1"/>
                            <w:sz w:val="21"/>
                            <w:szCs w:val="21"/>
                          </w:rPr>
                          <w:t>B</w:t>
                        </w:r>
                        <w:r>
                          <w:rPr>
                            <w:rFonts w:ascii="Calibri" w:eastAsia="Calibri" w:hAnsi="Calibri" w:cs="Calibri"/>
                            <w:position w:val="1"/>
                            <w:sz w:val="21"/>
                            <w:szCs w:val="21"/>
                          </w:rPr>
                          <w:t>C</w:t>
                        </w:r>
                        <w:r>
                          <w:rPr>
                            <w:rFonts w:ascii="Calibri" w:eastAsia="Calibri" w:hAnsi="Calibri" w:cs="Calibri"/>
                            <w:spacing w:val="-3"/>
                            <w:position w:val="1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position w:val="1"/>
                            <w:sz w:val="21"/>
                            <w:szCs w:val="21"/>
                          </w:rPr>
                          <w:t>Pla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position w:val="1"/>
                            <w:sz w:val="21"/>
                            <w:szCs w:val="21"/>
                          </w:rPr>
                          <w:t>yer</w:t>
                        </w:r>
                        <w:r>
                          <w:rPr>
                            <w:rFonts w:ascii="Calibri" w:eastAsia="Calibri" w:hAnsi="Calibri" w:cs="Calibri"/>
                            <w:position w:val="1"/>
                            <w:sz w:val="21"/>
                            <w:szCs w:val="21"/>
                          </w:rPr>
                          <w:t>s</w:t>
                        </w:r>
                        <w:r>
                          <w:rPr>
                            <w:rFonts w:ascii="Calibri" w:eastAsia="Calibri" w:hAnsi="Calibri" w:cs="Calibri"/>
                            <w:spacing w:val="-6"/>
                            <w:position w:val="1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position w:val="1"/>
                            <w:sz w:val="21"/>
                            <w:szCs w:val="21"/>
                          </w:rPr>
                          <w:t>C</w:t>
                        </w:r>
                        <w:r>
                          <w:rPr>
                            <w:rFonts w:ascii="Calibri" w:eastAsia="Calibri" w:hAnsi="Calibri" w:cs="Calibri"/>
                            <w:position w:val="1"/>
                            <w:sz w:val="21"/>
                            <w:szCs w:val="21"/>
                          </w:rPr>
                          <w:t>lub</w:t>
                        </w:r>
                      </w:p>
                    </w:tc>
                    <w:tc>
                      <w:tcPr>
                        <w:tcW w:w="94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3D2089" w:rsidRDefault="001C4168">
                        <w:pPr>
                          <w:spacing w:line="240" w:lineRule="exact"/>
                          <w:ind w:left="394" w:right="369"/>
                          <w:jc w:val="center"/>
                          <w:rPr>
                            <w:rFonts w:ascii="Calibri" w:eastAsia="Calibri" w:hAnsi="Calibri" w:cs="Calibri"/>
                            <w:sz w:val="21"/>
                            <w:szCs w:val="21"/>
                          </w:rPr>
                        </w:pPr>
                        <w:r>
                          <w:rPr>
                            <w:rFonts w:ascii="Calibri" w:eastAsia="Calibri" w:hAnsi="Calibri" w:cs="Calibri"/>
                            <w:w w:val="99"/>
                            <w:position w:val="1"/>
                            <w:sz w:val="21"/>
                            <w:szCs w:val="21"/>
                          </w:rPr>
                          <w:t>3</w:t>
                        </w:r>
                      </w:p>
                    </w:tc>
                    <w:tc>
                      <w:tcPr>
                        <w:tcW w:w="85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3D2089" w:rsidRDefault="001C4168">
                        <w:pPr>
                          <w:spacing w:line="240" w:lineRule="exact"/>
                          <w:ind w:left="419"/>
                          <w:rPr>
                            <w:rFonts w:ascii="Calibri" w:eastAsia="Calibri" w:hAnsi="Calibri" w:cs="Calibri"/>
                            <w:sz w:val="21"/>
                            <w:szCs w:val="21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pacing w:val="-1"/>
                            <w:position w:val="1"/>
                            <w:sz w:val="21"/>
                            <w:szCs w:val="21"/>
                          </w:rPr>
                          <w:t>75</w:t>
                        </w:r>
                      </w:p>
                    </w:tc>
                  </w:tr>
                  <w:tr w:rsidR="003D2089">
                    <w:trPr>
                      <w:trHeight w:hRule="exact" w:val="276"/>
                    </w:trPr>
                    <w:tc>
                      <w:tcPr>
                        <w:tcW w:w="149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3D2089" w:rsidRDefault="001C4168">
                        <w:pPr>
                          <w:spacing w:line="240" w:lineRule="exact"/>
                          <w:ind w:left="688" w:right="633"/>
                          <w:jc w:val="center"/>
                          <w:rPr>
                            <w:rFonts w:ascii="Calibri" w:eastAsia="Calibri" w:hAnsi="Calibri" w:cs="Calibri"/>
                            <w:sz w:val="21"/>
                            <w:szCs w:val="21"/>
                          </w:rPr>
                        </w:pPr>
                        <w:r>
                          <w:rPr>
                            <w:rFonts w:ascii="Calibri" w:eastAsia="Calibri" w:hAnsi="Calibri" w:cs="Calibri"/>
                            <w:w w:val="99"/>
                            <w:position w:val="1"/>
                            <w:sz w:val="21"/>
                            <w:szCs w:val="21"/>
                          </w:rPr>
                          <w:t>5</w:t>
                        </w:r>
                      </w:p>
                    </w:tc>
                    <w:tc>
                      <w:tcPr>
                        <w:tcW w:w="278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3D2089" w:rsidRDefault="001C4168">
                        <w:pPr>
                          <w:spacing w:line="240" w:lineRule="exact"/>
                          <w:ind w:left="872"/>
                          <w:rPr>
                            <w:rFonts w:ascii="Calibri" w:eastAsia="Calibri" w:hAnsi="Calibri" w:cs="Calibri"/>
                            <w:sz w:val="21"/>
                            <w:szCs w:val="21"/>
                          </w:rPr>
                        </w:pPr>
                        <w:r>
                          <w:rPr>
                            <w:rFonts w:ascii="Calibri" w:eastAsia="Calibri" w:hAnsi="Calibri" w:cs="Calibri"/>
                            <w:position w:val="1"/>
                            <w:sz w:val="21"/>
                            <w:szCs w:val="21"/>
                          </w:rPr>
                          <w:t>Su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position w:val="1"/>
                            <w:sz w:val="21"/>
                            <w:szCs w:val="21"/>
                          </w:rPr>
                          <w:t>m</w:t>
                        </w:r>
                        <w:r>
                          <w:rPr>
                            <w:rFonts w:ascii="Calibri" w:eastAsia="Calibri" w:hAnsi="Calibri" w:cs="Calibri"/>
                            <w:position w:val="1"/>
                            <w:sz w:val="21"/>
                            <w:szCs w:val="21"/>
                          </w:rPr>
                          <w:t>ie</w:t>
                        </w:r>
                        <w:r>
                          <w:rPr>
                            <w:rFonts w:ascii="Calibri" w:eastAsia="Calibri" w:hAnsi="Calibri" w:cs="Calibri"/>
                            <w:spacing w:val="-6"/>
                            <w:position w:val="1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position w:val="1"/>
                            <w:sz w:val="21"/>
                            <w:szCs w:val="21"/>
                          </w:rPr>
                          <w:t>F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position w:val="1"/>
                            <w:sz w:val="21"/>
                            <w:szCs w:val="21"/>
                          </w:rPr>
                          <w:t>r</w:t>
                        </w:r>
                        <w:r>
                          <w:rPr>
                            <w:rFonts w:ascii="Calibri" w:eastAsia="Calibri" w:hAnsi="Calibri" w:cs="Calibri"/>
                            <w:position w:val="1"/>
                            <w:sz w:val="21"/>
                            <w:szCs w:val="21"/>
                          </w:rPr>
                          <w:t>a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position w:val="1"/>
                            <w:sz w:val="21"/>
                            <w:szCs w:val="21"/>
                          </w:rPr>
                          <w:t>n</w:t>
                        </w:r>
                        <w:r>
                          <w:rPr>
                            <w:rFonts w:ascii="Calibri" w:eastAsia="Calibri" w:hAnsi="Calibri" w:cs="Calibri"/>
                            <w:position w:val="1"/>
                            <w:sz w:val="21"/>
                            <w:szCs w:val="21"/>
                          </w:rPr>
                          <w:t>cois</w:t>
                        </w:r>
                      </w:p>
                    </w:tc>
                    <w:tc>
                      <w:tcPr>
                        <w:tcW w:w="283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3D2089" w:rsidRDefault="001C4168">
                        <w:pPr>
                          <w:spacing w:line="240" w:lineRule="exact"/>
                          <w:ind w:left="966"/>
                          <w:rPr>
                            <w:rFonts w:ascii="Calibri" w:eastAsia="Calibri" w:hAnsi="Calibri" w:cs="Calibri"/>
                            <w:sz w:val="21"/>
                            <w:szCs w:val="21"/>
                          </w:rPr>
                        </w:pPr>
                        <w:r>
                          <w:rPr>
                            <w:rFonts w:ascii="Calibri" w:eastAsia="Calibri" w:hAnsi="Calibri" w:cs="Calibri"/>
                            <w:position w:val="1"/>
                            <w:sz w:val="21"/>
                            <w:szCs w:val="21"/>
                          </w:rPr>
                          <w:t>Sh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position w:val="1"/>
                            <w:sz w:val="21"/>
                            <w:szCs w:val="21"/>
                          </w:rPr>
                          <w:t>a</w:t>
                        </w:r>
                        <w:r>
                          <w:rPr>
                            <w:rFonts w:ascii="Calibri" w:eastAsia="Calibri" w:hAnsi="Calibri" w:cs="Calibri"/>
                            <w:position w:val="1"/>
                            <w:sz w:val="21"/>
                            <w:szCs w:val="21"/>
                          </w:rPr>
                          <w:t>ug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position w:val="1"/>
                            <w:sz w:val="21"/>
                            <w:szCs w:val="21"/>
                          </w:rPr>
                          <w:t>h</w:t>
                        </w:r>
                        <w:r>
                          <w:rPr>
                            <w:rFonts w:ascii="Calibri" w:eastAsia="Calibri" w:hAnsi="Calibri" w:cs="Calibri"/>
                            <w:position w:val="1"/>
                            <w:sz w:val="21"/>
                            <w:szCs w:val="21"/>
                          </w:rPr>
                          <w:t>ne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position w:val="1"/>
                            <w:sz w:val="21"/>
                            <w:szCs w:val="21"/>
                          </w:rPr>
                          <w:t>s</w:t>
                        </w:r>
                        <w:r>
                          <w:rPr>
                            <w:rFonts w:ascii="Calibri" w:eastAsia="Calibri" w:hAnsi="Calibri" w:cs="Calibri"/>
                            <w:position w:val="1"/>
                            <w:sz w:val="21"/>
                            <w:szCs w:val="21"/>
                          </w:rPr>
                          <w:t>sy</w:t>
                        </w:r>
                      </w:p>
                    </w:tc>
                    <w:tc>
                      <w:tcPr>
                        <w:tcW w:w="94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3D2089" w:rsidRDefault="001C4168">
                        <w:pPr>
                          <w:spacing w:line="240" w:lineRule="exact"/>
                          <w:ind w:left="394" w:right="369"/>
                          <w:jc w:val="center"/>
                          <w:rPr>
                            <w:rFonts w:ascii="Calibri" w:eastAsia="Calibri" w:hAnsi="Calibri" w:cs="Calibri"/>
                            <w:sz w:val="21"/>
                            <w:szCs w:val="21"/>
                          </w:rPr>
                        </w:pPr>
                        <w:r>
                          <w:rPr>
                            <w:rFonts w:ascii="Calibri" w:eastAsia="Calibri" w:hAnsi="Calibri" w:cs="Calibri"/>
                            <w:w w:val="99"/>
                            <w:position w:val="1"/>
                            <w:sz w:val="21"/>
                            <w:szCs w:val="21"/>
                          </w:rPr>
                          <w:t>4</w:t>
                        </w:r>
                      </w:p>
                    </w:tc>
                    <w:tc>
                      <w:tcPr>
                        <w:tcW w:w="85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3D2089" w:rsidRDefault="001C4168">
                        <w:pPr>
                          <w:spacing w:line="240" w:lineRule="exact"/>
                          <w:ind w:left="419"/>
                          <w:rPr>
                            <w:rFonts w:ascii="Calibri" w:eastAsia="Calibri" w:hAnsi="Calibri" w:cs="Calibri"/>
                            <w:sz w:val="21"/>
                            <w:szCs w:val="21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pacing w:val="-1"/>
                            <w:position w:val="1"/>
                            <w:sz w:val="21"/>
                            <w:szCs w:val="21"/>
                          </w:rPr>
                          <w:t>76</w:t>
                        </w:r>
                      </w:p>
                    </w:tc>
                  </w:tr>
                  <w:tr w:rsidR="003D2089">
                    <w:trPr>
                      <w:trHeight w:hRule="exact" w:val="276"/>
                    </w:trPr>
                    <w:tc>
                      <w:tcPr>
                        <w:tcW w:w="149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3D2089" w:rsidRDefault="003D2089"/>
                    </w:tc>
                    <w:tc>
                      <w:tcPr>
                        <w:tcW w:w="278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3D2089" w:rsidRDefault="001C4168">
                        <w:pPr>
                          <w:spacing w:line="240" w:lineRule="exact"/>
                          <w:ind w:left="1016"/>
                          <w:rPr>
                            <w:rFonts w:ascii="Calibri" w:eastAsia="Calibri" w:hAnsi="Calibri" w:cs="Calibri"/>
                            <w:sz w:val="21"/>
                            <w:szCs w:val="21"/>
                          </w:rPr>
                        </w:pPr>
                        <w:r>
                          <w:rPr>
                            <w:rFonts w:ascii="Calibri" w:eastAsia="Calibri" w:hAnsi="Calibri" w:cs="Calibri"/>
                            <w:position w:val="1"/>
                            <w:sz w:val="21"/>
                            <w:szCs w:val="21"/>
                          </w:rPr>
                          <w:t>Sop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position w:val="1"/>
                            <w:sz w:val="21"/>
                            <w:szCs w:val="21"/>
                          </w:rPr>
                          <w:t>h</w:t>
                        </w:r>
                        <w:r>
                          <w:rPr>
                            <w:rFonts w:ascii="Calibri" w:eastAsia="Calibri" w:hAnsi="Calibri" w:cs="Calibri"/>
                            <w:position w:val="1"/>
                            <w:sz w:val="21"/>
                            <w:szCs w:val="21"/>
                          </w:rPr>
                          <w:t>ia</w:t>
                        </w:r>
                        <w:r>
                          <w:rPr>
                            <w:rFonts w:ascii="Calibri" w:eastAsia="Calibri" w:hAnsi="Calibri" w:cs="Calibri"/>
                            <w:spacing w:val="-5"/>
                            <w:position w:val="1"/>
                            <w:sz w:val="21"/>
                            <w:szCs w:val="2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libri" w:eastAsia="Calibri" w:hAnsi="Calibri" w:cs="Calibri"/>
                            <w:spacing w:val="-1"/>
                            <w:position w:val="1"/>
                            <w:sz w:val="21"/>
                            <w:szCs w:val="21"/>
                          </w:rPr>
                          <w:t>B</w:t>
                        </w:r>
                        <w:r>
                          <w:rPr>
                            <w:rFonts w:ascii="Calibri" w:eastAsia="Calibri" w:hAnsi="Calibri" w:cs="Calibri"/>
                            <w:position w:val="1"/>
                            <w:sz w:val="21"/>
                            <w:szCs w:val="21"/>
                          </w:rPr>
                          <w:t>ian</w:t>
                        </w:r>
                        <w:proofErr w:type="spellEnd"/>
                      </w:p>
                    </w:tc>
                    <w:tc>
                      <w:tcPr>
                        <w:tcW w:w="283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3D2089" w:rsidRDefault="001C4168">
                        <w:pPr>
                          <w:spacing w:line="240" w:lineRule="exact"/>
                          <w:ind w:left="1067"/>
                          <w:rPr>
                            <w:rFonts w:ascii="Calibri" w:eastAsia="Calibri" w:hAnsi="Calibri" w:cs="Calibri"/>
                            <w:sz w:val="21"/>
                            <w:szCs w:val="21"/>
                          </w:rPr>
                        </w:pPr>
                        <w:r>
                          <w:rPr>
                            <w:rFonts w:ascii="Calibri" w:eastAsia="Calibri" w:hAnsi="Calibri" w:cs="Calibri"/>
                            <w:position w:val="1"/>
                            <w:sz w:val="21"/>
                            <w:szCs w:val="21"/>
                          </w:rPr>
                          <w:t>Point</w:t>
                        </w:r>
                        <w:r>
                          <w:rPr>
                            <w:rFonts w:ascii="Calibri" w:eastAsia="Calibri" w:hAnsi="Calibri" w:cs="Calibri"/>
                            <w:spacing w:val="-4"/>
                            <w:position w:val="1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position w:val="1"/>
                            <w:sz w:val="21"/>
                            <w:szCs w:val="21"/>
                          </w:rPr>
                          <w:t>Gr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position w:val="1"/>
                            <w:sz w:val="21"/>
                            <w:szCs w:val="21"/>
                          </w:rPr>
                          <w:t>e</w:t>
                        </w:r>
                        <w:r>
                          <w:rPr>
                            <w:rFonts w:ascii="Calibri" w:eastAsia="Calibri" w:hAnsi="Calibri" w:cs="Calibri"/>
                            <w:position w:val="1"/>
                            <w:sz w:val="21"/>
                            <w:szCs w:val="21"/>
                          </w:rPr>
                          <w:t>y</w:t>
                        </w:r>
                      </w:p>
                    </w:tc>
                    <w:tc>
                      <w:tcPr>
                        <w:tcW w:w="94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3D2089" w:rsidRDefault="001C4168">
                        <w:pPr>
                          <w:spacing w:line="240" w:lineRule="exact"/>
                          <w:ind w:left="394" w:right="369"/>
                          <w:jc w:val="center"/>
                          <w:rPr>
                            <w:rFonts w:ascii="Calibri" w:eastAsia="Calibri" w:hAnsi="Calibri" w:cs="Calibri"/>
                            <w:sz w:val="21"/>
                            <w:szCs w:val="21"/>
                          </w:rPr>
                        </w:pPr>
                        <w:r>
                          <w:rPr>
                            <w:rFonts w:ascii="Calibri" w:eastAsia="Calibri" w:hAnsi="Calibri" w:cs="Calibri"/>
                            <w:w w:val="99"/>
                            <w:position w:val="1"/>
                            <w:sz w:val="21"/>
                            <w:szCs w:val="21"/>
                          </w:rPr>
                          <w:t>4</w:t>
                        </w:r>
                      </w:p>
                    </w:tc>
                    <w:tc>
                      <w:tcPr>
                        <w:tcW w:w="85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3D2089" w:rsidRDefault="001C4168">
                        <w:pPr>
                          <w:spacing w:line="240" w:lineRule="exact"/>
                          <w:ind w:left="419"/>
                          <w:rPr>
                            <w:rFonts w:ascii="Calibri" w:eastAsia="Calibri" w:hAnsi="Calibri" w:cs="Calibri"/>
                            <w:sz w:val="21"/>
                            <w:szCs w:val="21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pacing w:val="-1"/>
                            <w:position w:val="1"/>
                            <w:sz w:val="21"/>
                            <w:szCs w:val="21"/>
                          </w:rPr>
                          <w:t>76</w:t>
                        </w:r>
                      </w:p>
                    </w:tc>
                  </w:tr>
                  <w:tr w:rsidR="003D2089">
                    <w:trPr>
                      <w:trHeight w:hRule="exact" w:val="276"/>
                    </w:trPr>
                    <w:tc>
                      <w:tcPr>
                        <w:tcW w:w="149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3D2089" w:rsidRDefault="001C4168">
                        <w:pPr>
                          <w:spacing w:line="240" w:lineRule="exact"/>
                          <w:ind w:left="688" w:right="633"/>
                          <w:jc w:val="center"/>
                          <w:rPr>
                            <w:rFonts w:ascii="Calibri" w:eastAsia="Calibri" w:hAnsi="Calibri" w:cs="Calibri"/>
                            <w:sz w:val="21"/>
                            <w:szCs w:val="21"/>
                          </w:rPr>
                        </w:pPr>
                        <w:r>
                          <w:rPr>
                            <w:rFonts w:ascii="Calibri" w:eastAsia="Calibri" w:hAnsi="Calibri" w:cs="Calibri"/>
                            <w:w w:val="99"/>
                            <w:position w:val="1"/>
                            <w:sz w:val="21"/>
                            <w:szCs w:val="21"/>
                          </w:rPr>
                          <w:t>7</w:t>
                        </w:r>
                      </w:p>
                    </w:tc>
                    <w:tc>
                      <w:tcPr>
                        <w:tcW w:w="278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3D2089" w:rsidRDefault="001C4168">
                        <w:pPr>
                          <w:spacing w:line="240" w:lineRule="exact"/>
                          <w:ind w:left="642"/>
                          <w:rPr>
                            <w:rFonts w:ascii="Calibri" w:eastAsia="Calibri" w:hAnsi="Calibri" w:cs="Calibri"/>
                            <w:sz w:val="21"/>
                            <w:szCs w:val="21"/>
                          </w:rPr>
                        </w:pPr>
                        <w:r>
                          <w:rPr>
                            <w:rFonts w:ascii="Calibri" w:eastAsia="Calibri" w:hAnsi="Calibri" w:cs="Calibri"/>
                            <w:position w:val="1"/>
                            <w:sz w:val="21"/>
                            <w:szCs w:val="21"/>
                          </w:rPr>
                          <w:t>Sh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position w:val="1"/>
                            <w:sz w:val="21"/>
                            <w:szCs w:val="21"/>
                          </w:rPr>
                          <w:t>a</w:t>
                        </w:r>
                        <w:r>
                          <w:rPr>
                            <w:rFonts w:ascii="Calibri" w:eastAsia="Calibri" w:hAnsi="Calibri" w:cs="Calibri"/>
                            <w:position w:val="1"/>
                            <w:sz w:val="21"/>
                            <w:szCs w:val="21"/>
                          </w:rPr>
                          <w:t>nia</w:t>
                        </w:r>
                        <w:r>
                          <w:rPr>
                            <w:rFonts w:ascii="Calibri" w:eastAsia="Calibri" w:hAnsi="Calibri" w:cs="Calibri"/>
                            <w:spacing w:val="-5"/>
                            <w:position w:val="1"/>
                            <w:sz w:val="21"/>
                            <w:szCs w:val="2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libri" w:eastAsia="Calibri" w:hAnsi="Calibri" w:cs="Calibri"/>
                            <w:spacing w:val="-1"/>
                            <w:position w:val="1"/>
                            <w:sz w:val="21"/>
                            <w:szCs w:val="21"/>
                          </w:rPr>
                          <w:t>Re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position w:val="1"/>
                            <w:sz w:val="21"/>
                            <w:szCs w:val="21"/>
                          </w:rPr>
                          <w:t>m</w:t>
                        </w:r>
                        <w:r>
                          <w:rPr>
                            <w:rFonts w:ascii="Calibri" w:eastAsia="Calibri" w:hAnsi="Calibri" w:cs="Calibri"/>
                            <w:position w:val="1"/>
                            <w:sz w:val="21"/>
                            <w:szCs w:val="21"/>
                          </w:rPr>
                          <w:t>a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position w:val="1"/>
                            <w:sz w:val="21"/>
                            <w:szCs w:val="21"/>
                          </w:rPr>
                          <w:t>n</w:t>
                        </w:r>
                        <w:r>
                          <w:rPr>
                            <w:rFonts w:ascii="Calibri" w:eastAsia="Calibri" w:hAnsi="Calibri" w:cs="Calibri"/>
                            <w:position w:val="1"/>
                            <w:sz w:val="21"/>
                            <w:szCs w:val="21"/>
                          </w:rPr>
                          <w:t>d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position w:val="1"/>
                            <w:sz w:val="21"/>
                            <w:szCs w:val="21"/>
                          </w:rPr>
                          <w:t>a</w:t>
                        </w:r>
                        <w:r>
                          <w:rPr>
                            <w:rFonts w:ascii="Calibri" w:eastAsia="Calibri" w:hAnsi="Calibri" w:cs="Calibri"/>
                            <w:position w:val="1"/>
                            <w:sz w:val="21"/>
                            <w:szCs w:val="21"/>
                          </w:rPr>
                          <w:t>b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position w:val="1"/>
                            <w:sz w:val="21"/>
                            <w:szCs w:val="21"/>
                          </w:rPr>
                          <w:t>a</w:t>
                        </w:r>
                        <w:r>
                          <w:rPr>
                            <w:rFonts w:ascii="Calibri" w:eastAsia="Calibri" w:hAnsi="Calibri" w:cs="Calibri"/>
                            <w:position w:val="1"/>
                            <w:sz w:val="21"/>
                            <w:szCs w:val="21"/>
                          </w:rPr>
                          <w:t>n</w:t>
                        </w:r>
                        <w:proofErr w:type="spellEnd"/>
                      </w:p>
                    </w:tc>
                    <w:tc>
                      <w:tcPr>
                        <w:tcW w:w="283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3D2089" w:rsidRDefault="001C4168">
                        <w:pPr>
                          <w:spacing w:line="240" w:lineRule="exact"/>
                          <w:ind w:left="760"/>
                          <w:rPr>
                            <w:rFonts w:ascii="Calibri" w:eastAsia="Calibri" w:hAnsi="Calibri" w:cs="Calibri"/>
                            <w:sz w:val="21"/>
                            <w:szCs w:val="21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pacing w:val="-1"/>
                            <w:position w:val="1"/>
                            <w:sz w:val="21"/>
                            <w:szCs w:val="21"/>
                          </w:rPr>
                          <w:t>Me</w:t>
                        </w:r>
                        <w:r>
                          <w:rPr>
                            <w:rFonts w:ascii="Calibri" w:eastAsia="Calibri" w:hAnsi="Calibri" w:cs="Calibri"/>
                            <w:position w:val="1"/>
                            <w:sz w:val="21"/>
                            <w:szCs w:val="21"/>
                          </w:rPr>
                          <w:t>a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position w:val="1"/>
                            <w:sz w:val="21"/>
                            <w:szCs w:val="21"/>
                          </w:rPr>
                          <w:t>d</w:t>
                        </w:r>
                        <w:r>
                          <w:rPr>
                            <w:rFonts w:ascii="Calibri" w:eastAsia="Calibri" w:hAnsi="Calibri" w:cs="Calibri"/>
                            <w:position w:val="1"/>
                            <w:sz w:val="21"/>
                            <w:szCs w:val="21"/>
                          </w:rPr>
                          <w:t>ow</w:t>
                        </w:r>
                        <w:r>
                          <w:rPr>
                            <w:rFonts w:ascii="Calibri" w:eastAsia="Calibri" w:hAnsi="Calibri" w:cs="Calibri"/>
                            <w:spacing w:val="-8"/>
                            <w:position w:val="1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position w:val="1"/>
                            <w:sz w:val="21"/>
                            <w:szCs w:val="21"/>
                          </w:rPr>
                          <w:t>Gard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position w:val="1"/>
                            <w:sz w:val="21"/>
                            <w:szCs w:val="21"/>
                          </w:rPr>
                          <w:t>e</w:t>
                        </w:r>
                        <w:r>
                          <w:rPr>
                            <w:rFonts w:ascii="Calibri" w:eastAsia="Calibri" w:hAnsi="Calibri" w:cs="Calibri"/>
                            <w:position w:val="1"/>
                            <w:sz w:val="21"/>
                            <w:szCs w:val="21"/>
                          </w:rPr>
                          <w:t>ns</w:t>
                        </w:r>
                      </w:p>
                    </w:tc>
                    <w:tc>
                      <w:tcPr>
                        <w:tcW w:w="94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3D2089" w:rsidRDefault="001C4168">
                        <w:pPr>
                          <w:spacing w:line="240" w:lineRule="exact"/>
                          <w:ind w:left="394" w:right="369"/>
                          <w:jc w:val="center"/>
                          <w:rPr>
                            <w:rFonts w:ascii="Calibri" w:eastAsia="Calibri" w:hAnsi="Calibri" w:cs="Calibri"/>
                            <w:sz w:val="21"/>
                            <w:szCs w:val="21"/>
                          </w:rPr>
                        </w:pPr>
                        <w:r>
                          <w:rPr>
                            <w:rFonts w:ascii="Calibri" w:eastAsia="Calibri" w:hAnsi="Calibri" w:cs="Calibri"/>
                            <w:w w:val="99"/>
                            <w:position w:val="1"/>
                            <w:sz w:val="21"/>
                            <w:szCs w:val="21"/>
                          </w:rPr>
                          <w:t>3</w:t>
                        </w:r>
                      </w:p>
                    </w:tc>
                    <w:tc>
                      <w:tcPr>
                        <w:tcW w:w="85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3D2089" w:rsidRDefault="001C4168">
                        <w:pPr>
                          <w:spacing w:line="240" w:lineRule="exact"/>
                          <w:ind w:left="419"/>
                          <w:rPr>
                            <w:rFonts w:ascii="Calibri" w:eastAsia="Calibri" w:hAnsi="Calibri" w:cs="Calibri"/>
                            <w:sz w:val="21"/>
                            <w:szCs w:val="21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pacing w:val="-1"/>
                            <w:position w:val="1"/>
                            <w:sz w:val="21"/>
                            <w:szCs w:val="21"/>
                          </w:rPr>
                          <w:t>79</w:t>
                        </w:r>
                      </w:p>
                    </w:tc>
                  </w:tr>
                  <w:tr w:rsidR="003D2089">
                    <w:trPr>
                      <w:trHeight w:hRule="exact" w:val="276"/>
                    </w:trPr>
                    <w:tc>
                      <w:tcPr>
                        <w:tcW w:w="149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3D2089" w:rsidRDefault="001C4168">
                        <w:pPr>
                          <w:spacing w:line="240" w:lineRule="exact"/>
                          <w:ind w:left="688" w:right="633"/>
                          <w:jc w:val="center"/>
                          <w:rPr>
                            <w:rFonts w:ascii="Calibri" w:eastAsia="Calibri" w:hAnsi="Calibri" w:cs="Calibri"/>
                            <w:sz w:val="21"/>
                            <w:szCs w:val="21"/>
                          </w:rPr>
                        </w:pPr>
                        <w:r>
                          <w:rPr>
                            <w:rFonts w:ascii="Calibri" w:eastAsia="Calibri" w:hAnsi="Calibri" w:cs="Calibri"/>
                            <w:w w:val="99"/>
                            <w:position w:val="1"/>
                            <w:sz w:val="21"/>
                            <w:szCs w:val="21"/>
                          </w:rPr>
                          <w:t>8</w:t>
                        </w:r>
                      </w:p>
                    </w:tc>
                    <w:tc>
                      <w:tcPr>
                        <w:tcW w:w="278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3D2089" w:rsidRDefault="001C4168">
                        <w:pPr>
                          <w:spacing w:line="240" w:lineRule="exact"/>
                          <w:ind w:left="934"/>
                          <w:rPr>
                            <w:rFonts w:ascii="Calibri" w:eastAsia="Calibri" w:hAnsi="Calibri" w:cs="Calibri"/>
                            <w:sz w:val="21"/>
                            <w:szCs w:val="21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pacing w:val="-1"/>
                            <w:position w:val="1"/>
                            <w:sz w:val="21"/>
                            <w:szCs w:val="21"/>
                          </w:rPr>
                          <w:t>M</w:t>
                        </w:r>
                        <w:r>
                          <w:rPr>
                            <w:rFonts w:ascii="Calibri" w:eastAsia="Calibri" w:hAnsi="Calibri" w:cs="Calibri"/>
                            <w:position w:val="1"/>
                            <w:sz w:val="21"/>
                            <w:szCs w:val="21"/>
                          </w:rPr>
                          <w:t>ary</w:t>
                        </w:r>
                        <w:r>
                          <w:rPr>
                            <w:rFonts w:ascii="Calibri" w:eastAsia="Calibri" w:hAnsi="Calibri" w:cs="Calibri"/>
                            <w:spacing w:val="-5"/>
                            <w:position w:val="1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position w:val="1"/>
                            <w:sz w:val="21"/>
                            <w:szCs w:val="21"/>
                          </w:rPr>
                          <w:t>Parsons</w:t>
                        </w:r>
                      </w:p>
                    </w:tc>
                    <w:tc>
                      <w:tcPr>
                        <w:tcW w:w="283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3D2089" w:rsidRDefault="001C4168">
                        <w:pPr>
                          <w:spacing w:line="240" w:lineRule="exact"/>
                          <w:ind w:left="925"/>
                          <w:rPr>
                            <w:rFonts w:ascii="Calibri" w:eastAsia="Calibri" w:hAnsi="Calibri" w:cs="Calibri"/>
                            <w:sz w:val="21"/>
                            <w:szCs w:val="21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pacing w:val="-1"/>
                            <w:position w:val="1"/>
                            <w:sz w:val="21"/>
                            <w:szCs w:val="21"/>
                          </w:rPr>
                          <w:t>M</w:t>
                        </w:r>
                        <w:r>
                          <w:rPr>
                            <w:rFonts w:ascii="Calibri" w:eastAsia="Calibri" w:hAnsi="Calibri" w:cs="Calibri"/>
                            <w:position w:val="1"/>
                            <w:sz w:val="21"/>
                            <w:szCs w:val="21"/>
                          </w:rPr>
                          <w:t>a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position w:val="1"/>
                            <w:sz w:val="21"/>
                            <w:szCs w:val="21"/>
                          </w:rPr>
                          <w:t>y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position w:val="1"/>
                            <w:sz w:val="21"/>
                            <w:szCs w:val="21"/>
                          </w:rPr>
                          <w:t>f</w:t>
                        </w:r>
                        <w:r>
                          <w:rPr>
                            <w:rFonts w:ascii="Calibri" w:eastAsia="Calibri" w:hAnsi="Calibri" w:cs="Calibri"/>
                            <w:position w:val="1"/>
                            <w:sz w:val="21"/>
                            <w:szCs w:val="21"/>
                          </w:rPr>
                          <w:t>air</w:t>
                        </w:r>
                        <w:r>
                          <w:rPr>
                            <w:rFonts w:ascii="Calibri" w:eastAsia="Calibri" w:hAnsi="Calibri" w:cs="Calibri"/>
                            <w:spacing w:val="-7"/>
                            <w:position w:val="1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position w:val="1"/>
                            <w:sz w:val="21"/>
                            <w:szCs w:val="21"/>
                          </w:rPr>
                          <w:t>L</w:t>
                        </w:r>
                        <w:r>
                          <w:rPr>
                            <w:rFonts w:ascii="Calibri" w:eastAsia="Calibri" w:hAnsi="Calibri" w:cs="Calibri"/>
                            <w:position w:val="1"/>
                            <w:sz w:val="21"/>
                            <w:szCs w:val="21"/>
                          </w:rPr>
                          <w:t>a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position w:val="1"/>
                            <w:sz w:val="21"/>
                            <w:szCs w:val="21"/>
                          </w:rPr>
                          <w:t>k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position w:val="1"/>
                            <w:sz w:val="21"/>
                            <w:szCs w:val="21"/>
                          </w:rPr>
                          <w:t>e</w:t>
                        </w:r>
                        <w:r>
                          <w:rPr>
                            <w:rFonts w:ascii="Calibri" w:eastAsia="Calibri" w:hAnsi="Calibri" w:cs="Calibri"/>
                            <w:position w:val="1"/>
                            <w:sz w:val="21"/>
                            <w:szCs w:val="21"/>
                          </w:rPr>
                          <w:t>s</w:t>
                        </w:r>
                      </w:p>
                    </w:tc>
                    <w:tc>
                      <w:tcPr>
                        <w:tcW w:w="94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3D2089" w:rsidRDefault="001C4168">
                        <w:pPr>
                          <w:spacing w:line="240" w:lineRule="exact"/>
                          <w:ind w:left="394" w:right="369"/>
                          <w:jc w:val="center"/>
                          <w:rPr>
                            <w:rFonts w:ascii="Calibri" w:eastAsia="Calibri" w:hAnsi="Calibri" w:cs="Calibri"/>
                            <w:sz w:val="21"/>
                            <w:szCs w:val="21"/>
                          </w:rPr>
                        </w:pPr>
                        <w:r>
                          <w:rPr>
                            <w:rFonts w:ascii="Calibri" w:eastAsia="Calibri" w:hAnsi="Calibri" w:cs="Calibri"/>
                            <w:w w:val="99"/>
                            <w:position w:val="1"/>
                            <w:sz w:val="21"/>
                            <w:szCs w:val="21"/>
                          </w:rPr>
                          <w:t>4</w:t>
                        </w:r>
                      </w:p>
                    </w:tc>
                    <w:tc>
                      <w:tcPr>
                        <w:tcW w:w="85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3D2089" w:rsidRDefault="001C4168">
                        <w:pPr>
                          <w:spacing w:line="240" w:lineRule="exact"/>
                          <w:ind w:left="419"/>
                          <w:rPr>
                            <w:rFonts w:ascii="Calibri" w:eastAsia="Calibri" w:hAnsi="Calibri" w:cs="Calibri"/>
                            <w:sz w:val="21"/>
                            <w:szCs w:val="21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pacing w:val="-1"/>
                            <w:position w:val="1"/>
                            <w:sz w:val="21"/>
                            <w:szCs w:val="21"/>
                          </w:rPr>
                          <w:t>80</w:t>
                        </w:r>
                      </w:p>
                    </w:tc>
                  </w:tr>
                  <w:tr w:rsidR="003D2089">
                    <w:trPr>
                      <w:trHeight w:hRule="exact" w:val="276"/>
                    </w:trPr>
                    <w:tc>
                      <w:tcPr>
                        <w:tcW w:w="149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3D2089" w:rsidRDefault="003D2089"/>
                    </w:tc>
                    <w:tc>
                      <w:tcPr>
                        <w:tcW w:w="278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3D2089" w:rsidRDefault="001C4168">
                        <w:pPr>
                          <w:spacing w:line="240" w:lineRule="exact"/>
                          <w:ind w:left="1081"/>
                          <w:rPr>
                            <w:rFonts w:ascii="Calibri" w:eastAsia="Calibri" w:hAnsi="Calibri" w:cs="Calibri"/>
                            <w:sz w:val="21"/>
                            <w:szCs w:val="21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pacing w:val="-1"/>
                            <w:position w:val="1"/>
                            <w:sz w:val="21"/>
                            <w:szCs w:val="21"/>
                          </w:rPr>
                          <w:t>A</w:t>
                        </w:r>
                        <w:r>
                          <w:rPr>
                            <w:rFonts w:ascii="Calibri" w:eastAsia="Calibri" w:hAnsi="Calibri" w:cs="Calibri"/>
                            <w:position w:val="1"/>
                            <w:sz w:val="21"/>
                            <w:szCs w:val="21"/>
                          </w:rPr>
                          <w:t>shl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position w:val="1"/>
                            <w:sz w:val="21"/>
                            <w:szCs w:val="21"/>
                          </w:rPr>
                          <w:t>e</w:t>
                        </w:r>
                        <w:r>
                          <w:rPr>
                            <w:rFonts w:ascii="Calibri" w:eastAsia="Calibri" w:hAnsi="Calibri" w:cs="Calibri"/>
                            <w:position w:val="1"/>
                            <w:sz w:val="21"/>
                            <w:szCs w:val="21"/>
                          </w:rPr>
                          <w:t>y</w:t>
                        </w:r>
                        <w:r>
                          <w:rPr>
                            <w:rFonts w:ascii="Calibri" w:eastAsia="Calibri" w:hAnsi="Calibri" w:cs="Calibri"/>
                            <w:spacing w:val="-7"/>
                            <w:position w:val="1"/>
                            <w:sz w:val="21"/>
                            <w:szCs w:val="2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libri" w:eastAsia="Calibri" w:hAnsi="Calibri" w:cs="Calibri"/>
                            <w:spacing w:val="-1"/>
                            <w:position w:val="1"/>
                            <w:sz w:val="21"/>
                            <w:szCs w:val="21"/>
                          </w:rPr>
                          <w:t>C</w:t>
                        </w:r>
                        <w:r>
                          <w:rPr>
                            <w:rFonts w:ascii="Calibri" w:eastAsia="Calibri" w:hAnsi="Calibri" w:cs="Calibri"/>
                            <w:position w:val="1"/>
                            <w:sz w:val="21"/>
                            <w:szCs w:val="21"/>
                          </w:rPr>
                          <w:t>ai</w:t>
                        </w:r>
                        <w:proofErr w:type="spellEnd"/>
                      </w:p>
                    </w:tc>
                    <w:tc>
                      <w:tcPr>
                        <w:tcW w:w="283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3D2089" w:rsidRDefault="001C4168">
                        <w:pPr>
                          <w:spacing w:line="240" w:lineRule="exact"/>
                          <w:ind w:left="1067"/>
                          <w:rPr>
                            <w:rFonts w:ascii="Calibri" w:eastAsia="Calibri" w:hAnsi="Calibri" w:cs="Calibri"/>
                            <w:sz w:val="21"/>
                            <w:szCs w:val="21"/>
                          </w:rPr>
                        </w:pPr>
                        <w:r>
                          <w:rPr>
                            <w:rFonts w:ascii="Calibri" w:eastAsia="Calibri" w:hAnsi="Calibri" w:cs="Calibri"/>
                            <w:position w:val="1"/>
                            <w:sz w:val="21"/>
                            <w:szCs w:val="21"/>
                          </w:rPr>
                          <w:t>Point</w:t>
                        </w:r>
                        <w:r>
                          <w:rPr>
                            <w:rFonts w:ascii="Calibri" w:eastAsia="Calibri" w:hAnsi="Calibri" w:cs="Calibri"/>
                            <w:spacing w:val="-4"/>
                            <w:position w:val="1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position w:val="1"/>
                            <w:sz w:val="21"/>
                            <w:szCs w:val="21"/>
                          </w:rPr>
                          <w:t>Gr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position w:val="1"/>
                            <w:sz w:val="21"/>
                            <w:szCs w:val="21"/>
                          </w:rPr>
                          <w:t>e</w:t>
                        </w:r>
                        <w:r>
                          <w:rPr>
                            <w:rFonts w:ascii="Calibri" w:eastAsia="Calibri" w:hAnsi="Calibri" w:cs="Calibri"/>
                            <w:position w:val="1"/>
                            <w:sz w:val="21"/>
                            <w:szCs w:val="21"/>
                          </w:rPr>
                          <w:t>y</w:t>
                        </w:r>
                      </w:p>
                    </w:tc>
                    <w:tc>
                      <w:tcPr>
                        <w:tcW w:w="94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3D2089" w:rsidRDefault="001C4168">
                        <w:pPr>
                          <w:spacing w:line="240" w:lineRule="exact"/>
                          <w:ind w:left="394" w:right="369"/>
                          <w:jc w:val="center"/>
                          <w:rPr>
                            <w:rFonts w:ascii="Calibri" w:eastAsia="Calibri" w:hAnsi="Calibri" w:cs="Calibri"/>
                            <w:sz w:val="21"/>
                            <w:szCs w:val="21"/>
                          </w:rPr>
                        </w:pPr>
                        <w:r>
                          <w:rPr>
                            <w:rFonts w:ascii="Calibri" w:eastAsia="Calibri" w:hAnsi="Calibri" w:cs="Calibri"/>
                            <w:w w:val="99"/>
                            <w:position w:val="1"/>
                            <w:sz w:val="21"/>
                            <w:szCs w:val="21"/>
                          </w:rPr>
                          <w:t>4</w:t>
                        </w:r>
                      </w:p>
                    </w:tc>
                    <w:tc>
                      <w:tcPr>
                        <w:tcW w:w="85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3D2089" w:rsidRDefault="001C4168">
                        <w:pPr>
                          <w:spacing w:line="240" w:lineRule="exact"/>
                          <w:ind w:left="419"/>
                          <w:rPr>
                            <w:rFonts w:ascii="Calibri" w:eastAsia="Calibri" w:hAnsi="Calibri" w:cs="Calibri"/>
                            <w:sz w:val="21"/>
                            <w:szCs w:val="21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pacing w:val="-1"/>
                            <w:position w:val="1"/>
                            <w:sz w:val="21"/>
                            <w:szCs w:val="21"/>
                          </w:rPr>
                          <w:t>80</w:t>
                        </w:r>
                      </w:p>
                    </w:tc>
                  </w:tr>
                  <w:tr w:rsidR="003D2089">
                    <w:trPr>
                      <w:trHeight w:hRule="exact" w:val="276"/>
                    </w:trPr>
                    <w:tc>
                      <w:tcPr>
                        <w:tcW w:w="149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3D2089" w:rsidRDefault="001C4168">
                        <w:pPr>
                          <w:spacing w:line="240" w:lineRule="exact"/>
                          <w:ind w:left="636" w:right="581"/>
                          <w:jc w:val="center"/>
                          <w:rPr>
                            <w:rFonts w:ascii="Calibri" w:eastAsia="Calibri" w:hAnsi="Calibri" w:cs="Calibri"/>
                            <w:sz w:val="21"/>
                            <w:szCs w:val="21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pacing w:val="-1"/>
                            <w:w w:val="99"/>
                            <w:position w:val="1"/>
                            <w:sz w:val="21"/>
                            <w:szCs w:val="21"/>
                          </w:rPr>
                          <w:t>10</w:t>
                        </w:r>
                      </w:p>
                    </w:tc>
                    <w:tc>
                      <w:tcPr>
                        <w:tcW w:w="278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3D2089" w:rsidRDefault="001C4168">
                        <w:pPr>
                          <w:spacing w:line="240" w:lineRule="exact"/>
                          <w:ind w:left="1021"/>
                          <w:rPr>
                            <w:rFonts w:ascii="Calibri" w:eastAsia="Calibri" w:hAnsi="Calibri" w:cs="Calibri"/>
                            <w:sz w:val="21"/>
                            <w:szCs w:val="21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pacing w:val="-1"/>
                            <w:position w:val="1"/>
                            <w:sz w:val="21"/>
                            <w:szCs w:val="21"/>
                          </w:rPr>
                          <w:t>N</w:t>
                        </w:r>
                        <w:r>
                          <w:rPr>
                            <w:rFonts w:ascii="Calibri" w:eastAsia="Calibri" w:hAnsi="Calibri" w:cs="Calibri"/>
                            <w:position w:val="1"/>
                            <w:sz w:val="21"/>
                            <w:szCs w:val="21"/>
                          </w:rPr>
                          <w:t>atalie</w:t>
                        </w:r>
                        <w:r>
                          <w:rPr>
                            <w:rFonts w:ascii="Calibri" w:eastAsia="Calibri" w:hAnsi="Calibri" w:cs="Calibri"/>
                            <w:spacing w:val="-6"/>
                            <w:position w:val="1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position w:val="1"/>
                            <w:sz w:val="21"/>
                            <w:szCs w:val="21"/>
                          </w:rPr>
                          <w:t>C</w:t>
                        </w:r>
                        <w:r>
                          <w:rPr>
                            <w:rFonts w:ascii="Calibri" w:eastAsia="Calibri" w:hAnsi="Calibri" w:cs="Calibri"/>
                            <w:position w:val="1"/>
                            <w:sz w:val="21"/>
                            <w:szCs w:val="21"/>
                          </w:rPr>
                          <w:t>hu</w:t>
                        </w:r>
                      </w:p>
                    </w:tc>
                    <w:tc>
                      <w:tcPr>
                        <w:tcW w:w="283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3D2089" w:rsidRDefault="001C4168">
                        <w:pPr>
                          <w:spacing w:line="240" w:lineRule="exact"/>
                          <w:ind w:left="1067"/>
                          <w:rPr>
                            <w:rFonts w:ascii="Calibri" w:eastAsia="Calibri" w:hAnsi="Calibri" w:cs="Calibri"/>
                            <w:sz w:val="21"/>
                            <w:szCs w:val="21"/>
                          </w:rPr>
                        </w:pPr>
                        <w:r>
                          <w:rPr>
                            <w:rFonts w:ascii="Calibri" w:eastAsia="Calibri" w:hAnsi="Calibri" w:cs="Calibri"/>
                            <w:position w:val="1"/>
                            <w:sz w:val="21"/>
                            <w:szCs w:val="21"/>
                          </w:rPr>
                          <w:t>Point</w:t>
                        </w:r>
                        <w:r>
                          <w:rPr>
                            <w:rFonts w:ascii="Calibri" w:eastAsia="Calibri" w:hAnsi="Calibri" w:cs="Calibri"/>
                            <w:spacing w:val="-4"/>
                            <w:position w:val="1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position w:val="1"/>
                            <w:sz w:val="21"/>
                            <w:szCs w:val="21"/>
                          </w:rPr>
                          <w:t>Gr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position w:val="1"/>
                            <w:sz w:val="21"/>
                            <w:szCs w:val="21"/>
                          </w:rPr>
                          <w:t>e</w:t>
                        </w:r>
                        <w:r>
                          <w:rPr>
                            <w:rFonts w:ascii="Calibri" w:eastAsia="Calibri" w:hAnsi="Calibri" w:cs="Calibri"/>
                            <w:position w:val="1"/>
                            <w:sz w:val="21"/>
                            <w:szCs w:val="21"/>
                          </w:rPr>
                          <w:t>y</w:t>
                        </w:r>
                      </w:p>
                    </w:tc>
                    <w:tc>
                      <w:tcPr>
                        <w:tcW w:w="94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3D2089" w:rsidRDefault="001C4168">
                        <w:pPr>
                          <w:spacing w:line="240" w:lineRule="exact"/>
                          <w:ind w:left="394" w:right="369"/>
                          <w:jc w:val="center"/>
                          <w:rPr>
                            <w:rFonts w:ascii="Calibri" w:eastAsia="Calibri" w:hAnsi="Calibri" w:cs="Calibri"/>
                            <w:sz w:val="21"/>
                            <w:szCs w:val="21"/>
                          </w:rPr>
                        </w:pPr>
                        <w:r>
                          <w:rPr>
                            <w:rFonts w:ascii="Calibri" w:eastAsia="Calibri" w:hAnsi="Calibri" w:cs="Calibri"/>
                            <w:w w:val="99"/>
                            <w:position w:val="1"/>
                            <w:sz w:val="21"/>
                            <w:szCs w:val="21"/>
                          </w:rPr>
                          <w:t>4</w:t>
                        </w:r>
                      </w:p>
                    </w:tc>
                    <w:tc>
                      <w:tcPr>
                        <w:tcW w:w="85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3D2089" w:rsidRDefault="001C4168">
                        <w:pPr>
                          <w:spacing w:line="240" w:lineRule="exact"/>
                          <w:ind w:left="419"/>
                          <w:rPr>
                            <w:rFonts w:ascii="Calibri" w:eastAsia="Calibri" w:hAnsi="Calibri" w:cs="Calibri"/>
                            <w:sz w:val="21"/>
                            <w:szCs w:val="21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pacing w:val="-1"/>
                            <w:position w:val="1"/>
                            <w:sz w:val="21"/>
                            <w:szCs w:val="21"/>
                          </w:rPr>
                          <w:t>82</w:t>
                        </w:r>
                      </w:p>
                    </w:tc>
                  </w:tr>
                  <w:tr w:rsidR="003D2089">
                    <w:trPr>
                      <w:trHeight w:hRule="exact" w:val="276"/>
                    </w:trPr>
                    <w:tc>
                      <w:tcPr>
                        <w:tcW w:w="149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3D2089" w:rsidRDefault="003D2089"/>
                    </w:tc>
                    <w:tc>
                      <w:tcPr>
                        <w:tcW w:w="278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3D2089" w:rsidRDefault="001C4168">
                        <w:pPr>
                          <w:spacing w:line="240" w:lineRule="exact"/>
                          <w:ind w:left="1038"/>
                          <w:rPr>
                            <w:rFonts w:ascii="Calibri" w:eastAsia="Calibri" w:hAnsi="Calibri" w:cs="Calibri"/>
                            <w:sz w:val="21"/>
                            <w:szCs w:val="21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pacing w:val="-1"/>
                            <w:position w:val="1"/>
                            <w:sz w:val="21"/>
                            <w:szCs w:val="21"/>
                          </w:rPr>
                          <w:t>V</w:t>
                        </w:r>
                        <w:r>
                          <w:rPr>
                            <w:rFonts w:ascii="Calibri" w:eastAsia="Calibri" w:hAnsi="Calibri" w:cs="Calibri"/>
                            <w:position w:val="1"/>
                            <w:sz w:val="21"/>
                            <w:szCs w:val="21"/>
                          </w:rPr>
                          <w:t>icto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position w:val="1"/>
                            <w:sz w:val="21"/>
                            <w:szCs w:val="21"/>
                          </w:rPr>
                          <w:t>r</w:t>
                        </w:r>
                        <w:r>
                          <w:rPr>
                            <w:rFonts w:ascii="Calibri" w:eastAsia="Calibri" w:hAnsi="Calibri" w:cs="Calibri"/>
                            <w:position w:val="1"/>
                            <w:sz w:val="21"/>
                            <w:szCs w:val="21"/>
                          </w:rPr>
                          <w:t>ia</w:t>
                        </w:r>
                        <w:r>
                          <w:rPr>
                            <w:rFonts w:ascii="Calibri" w:eastAsia="Calibri" w:hAnsi="Calibri" w:cs="Calibri"/>
                            <w:spacing w:val="-6"/>
                            <w:position w:val="1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position w:val="1"/>
                            <w:sz w:val="21"/>
                            <w:szCs w:val="21"/>
                          </w:rPr>
                          <w:t>L</w:t>
                        </w:r>
                        <w:r>
                          <w:rPr>
                            <w:rFonts w:ascii="Calibri" w:eastAsia="Calibri" w:hAnsi="Calibri" w:cs="Calibri"/>
                            <w:position w:val="1"/>
                            <w:sz w:val="21"/>
                            <w:szCs w:val="21"/>
                          </w:rPr>
                          <w:t>iu</w:t>
                        </w:r>
                      </w:p>
                    </w:tc>
                    <w:tc>
                      <w:tcPr>
                        <w:tcW w:w="283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3D2089" w:rsidRDefault="001C4168">
                        <w:pPr>
                          <w:spacing w:line="240" w:lineRule="exact"/>
                          <w:ind w:left="872"/>
                          <w:rPr>
                            <w:rFonts w:ascii="Calibri" w:eastAsia="Calibri" w:hAnsi="Calibri" w:cs="Calibri"/>
                            <w:sz w:val="21"/>
                            <w:szCs w:val="21"/>
                          </w:rPr>
                        </w:pPr>
                        <w:r>
                          <w:rPr>
                            <w:rFonts w:ascii="Calibri" w:eastAsia="Calibri" w:hAnsi="Calibri" w:cs="Calibri"/>
                            <w:position w:val="1"/>
                            <w:sz w:val="21"/>
                            <w:szCs w:val="21"/>
                          </w:rPr>
                          <w:t>Univ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position w:val="1"/>
                            <w:sz w:val="21"/>
                            <w:szCs w:val="21"/>
                          </w:rPr>
                          <w:t>er</w:t>
                        </w:r>
                        <w:r>
                          <w:rPr>
                            <w:rFonts w:ascii="Calibri" w:eastAsia="Calibri" w:hAnsi="Calibri" w:cs="Calibri"/>
                            <w:position w:val="1"/>
                            <w:sz w:val="21"/>
                            <w:szCs w:val="21"/>
                          </w:rPr>
                          <w:t>si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position w:val="1"/>
                            <w:sz w:val="21"/>
                            <w:szCs w:val="21"/>
                          </w:rPr>
                          <w:t>t</w:t>
                        </w:r>
                        <w:r>
                          <w:rPr>
                            <w:rFonts w:ascii="Calibri" w:eastAsia="Calibri" w:hAnsi="Calibri" w:cs="Calibri"/>
                            <w:position w:val="1"/>
                            <w:sz w:val="21"/>
                            <w:szCs w:val="21"/>
                          </w:rPr>
                          <w:t>y</w:t>
                        </w:r>
                        <w:r>
                          <w:rPr>
                            <w:rFonts w:ascii="Calibri" w:eastAsia="Calibri" w:hAnsi="Calibri" w:cs="Calibri"/>
                            <w:spacing w:val="-10"/>
                            <w:position w:val="1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position w:val="1"/>
                            <w:sz w:val="21"/>
                            <w:szCs w:val="21"/>
                          </w:rPr>
                          <w:t>C</w:t>
                        </w:r>
                        <w:r>
                          <w:rPr>
                            <w:rFonts w:ascii="Calibri" w:eastAsia="Calibri" w:hAnsi="Calibri" w:cs="Calibri"/>
                            <w:position w:val="1"/>
                            <w:sz w:val="21"/>
                            <w:szCs w:val="21"/>
                          </w:rPr>
                          <w:t>lub</w:t>
                        </w:r>
                      </w:p>
                    </w:tc>
                    <w:tc>
                      <w:tcPr>
                        <w:tcW w:w="94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3D2089" w:rsidRDefault="001C4168">
                        <w:pPr>
                          <w:spacing w:line="240" w:lineRule="exact"/>
                          <w:ind w:left="394" w:right="369"/>
                          <w:jc w:val="center"/>
                          <w:rPr>
                            <w:rFonts w:ascii="Calibri" w:eastAsia="Calibri" w:hAnsi="Calibri" w:cs="Calibri"/>
                            <w:sz w:val="21"/>
                            <w:szCs w:val="21"/>
                          </w:rPr>
                        </w:pPr>
                        <w:r>
                          <w:rPr>
                            <w:rFonts w:ascii="Calibri" w:eastAsia="Calibri" w:hAnsi="Calibri" w:cs="Calibri"/>
                            <w:w w:val="99"/>
                            <w:position w:val="1"/>
                            <w:sz w:val="21"/>
                            <w:szCs w:val="21"/>
                          </w:rPr>
                          <w:t>4</w:t>
                        </w:r>
                      </w:p>
                    </w:tc>
                    <w:tc>
                      <w:tcPr>
                        <w:tcW w:w="85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3D2089" w:rsidRDefault="001C4168">
                        <w:pPr>
                          <w:spacing w:line="240" w:lineRule="exact"/>
                          <w:ind w:left="419"/>
                          <w:rPr>
                            <w:rFonts w:ascii="Calibri" w:eastAsia="Calibri" w:hAnsi="Calibri" w:cs="Calibri"/>
                            <w:sz w:val="21"/>
                            <w:szCs w:val="21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pacing w:val="-1"/>
                            <w:position w:val="1"/>
                            <w:sz w:val="21"/>
                            <w:szCs w:val="21"/>
                          </w:rPr>
                          <w:t>82</w:t>
                        </w:r>
                      </w:p>
                    </w:tc>
                  </w:tr>
                  <w:tr w:rsidR="003D2089">
                    <w:trPr>
                      <w:trHeight w:hRule="exact" w:val="276"/>
                    </w:trPr>
                    <w:tc>
                      <w:tcPr>
                        <w:tcW w:w="149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3D2089" w:rsidRDefault="001C4168">
                        <w:pPr>
                          <w:spacing w:line="240" w:lineRule="exact"/>
                          <w:ind w:left="636" w:right="581"/>
                          <w:jc w:val="center"/>
                          <w:rPr>
                            <w:rFonts w:ascii="Calibri" w:eastAsia="Calibri" w:hAnsi="Calibri" w:cs="Calibri"/>
                            <w:sz w:val="21"/>
                            <w:szCs w:val="21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pacing w:val="-1"/>
                            <w:w w:val="99"/>
                            <w:position w:val="1"/>
                            <w:sz w:val="21"/>
                            <w:szCs w:val="21"/>
                          </w:rPr>
                          <w:t>12</w:t>
                        </w:r>
                      </w:p>
                    </w:tc>
                    <w:tc>
                      <w:tcPr>
                        <w:tcW w:w="278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3D2089" w:rsidRDefault="001C4168">
                        <w:pPr>
                          <w:spacing w:line="240" w:lineRule="exact"/>
                          <w:ind w:left="918"/>
                          <w:rPr>
                            <w:rFonts w:ascii="Calibri" w:eastAsia="Calibri" w:hAnsi="Calibri" w:cs="Calibri"/>
                            <w:sz w:val="21"/>
                            <w:szCs w:val="21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pacing w:val="-1"/>
                            <w:position w:val="1"/>
                            <w:sz w:val="21"/>
                            <w:szCs w:val="21"/>
                          </w:rPr>
                          <w:t>K</w:t>
                        </w:r>
                        <w:r>
                          <w:rPr>
                            <w:rFonts w:ascii="Calibri" w:eastAsia="Calibri" w:hAnsi="Calibri" w:cs="Calibri"/>
                            <w:position w:val="1"/>
                            <w:sz w:val="21"/>
                            <w:szCs w:val="21"/>
                          </w:rPr>
                          <w:t>i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position w:val="1"/>
                            <w:sz w:val="21"/>
                            <w:szCs w:val="21"/>
                          </w:rPr>
                          <w:t>t</w:t>
                        </w:r>
                        <w:r>
                          <w:rPr>
                            <w:rFonts w:ascii="Calibri" w:eastAsia="Calibri" w:hAnsi="Calibri" w:cs="Calibri"/>
                            <w:position w:val="1"/>
                            <w:sz w:val="21"/>
                            <w:szCs w:val="21"/>
                          </w:rPr>
                          <w:t>ty</w:t>
                        </w:r>
                        <w:r>
                          <w:rPr>
                            <w:rFonts w:ascii="Calibri" w:eastAsia="Calibri" w:hAnsi="Calibri" w:cs="Calibri"/>
                            <w:spacing w:val="-5"/>
                            <w:position w:val="1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position w:val="1"/>
                            <w:sz w:val="21"/>
                            <w:szCs w:val="21"/>
                          </w:rPr>
                          <w:t>Me</w:t>
                        </w:r>
                        <w:r>
                          <w:rPr>
                            <w:rFonts w:ascii="Calibri" w:eastAsia="Calibri" w:hAnsi="Calibri" w:cs="Calibri"/>
                            <w:position w:val="1"/>
                            <w:sz w:val="21"/>
                            <w:szCs w:val="21"/>
                          </w:rPr>
                          <w:t>tcal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position w:val="1"/>
                            <w:sz w:val="21"/>
                            <w:szCs w:val="21"/>
                          </w:rPr>
                          <w:t>f</w:t>
                        </w:r>
                        <w:r>
                          <w:rPr>
                            <w:rFonts w:ascii="Calibri" w:eastAsia="Calibri" w:hAnsi="Calibri" w:cs="Calibri"/>
                            <w:position w:val="1"/>
                            <w:sz w:val="21"/>
                            <w:szCs w:val="21"/>
                          </w:rPr>
                          <w:t>e</w:t>
                        </w:r>
                      </w:p>
                    </w:tc>
                    <w:tc>
                      <w:tcPr>
                        <w:tcW w:w="283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3D2089" w:rsidRDefault="001C4168">
                        <w:pPr>
                          <w:spacing w:line="240" w:lineRule="exact"/>
                          <w:ind w:left="1060"/>
                          <w:rPr>
                            <w:rFonts w:ascii="Calibri" w:eastAsia="Calibri" w:hAnsi="Calibri" w:cs="Calibri"/>
                            <w:sz w:val="21"/>
                            <w:szCs w:val="21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 w:cs="Calibri"/>
                            <w:spacing w:val="-1"/>
                            <w:position w:val="1"/>
                            <w:sz w:val="21"/>
                            <w:szCs w:val="21"/>
                          </w:rPr>
                          <w:t>H</w:t>
                        </w:r>
                        <w:r>
                          <w:rPr>
                            <w:rFonts w:ascii="Calibri" w:eastAsia="Calibri" w:hAnsi="Calibri" w:cs="Calibri"/>
                            <w:position w:val="1"/>
                            <w:sz w:val="21"/>
                            <w:szCs w:val="21"/>
                          </w:rPr>
                          <w:t>az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position w:val="1"/>
                            <w:sz w:val="21"/>
                            <w:szCs w:val="21"/>
                          </w:rPr>
                          <w:t>e</w:t>
                        </w:r>
                        <w:r>
                          <w:rPr>
                            <w:rFonts w:ascii="Calibri" w:eastAsia="Calibri" w:hAnsi="Calibri" w:cs="Calibri"/>
                            <w:position w:val="1"/>
                            <w:sz w:val="21"/>
                            <w:szCs w:val="21"/>
                          </w:rPr>
                          <w:t>l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position w:val="1"/>
                            <w:sz w:val="21"/>
                            <w:szCs w:val="21"/>
                          </w:rPr>
                          <w:t>m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position w:val="1"/>
                            <w:sz w:val="21"/>
                            <w:szCs w:val="21"/>
                          </w:rPr>
                          <w:t>er</w:t>
                        </w:r>
                        <w:r>
                          <w:rPr>
                            <w:rFonts w:ascii="Calibri" w:eastAsia="Calibri" w:hAnsi="Calibri" w:cs="Calibri"/>
                            <w:position w:val="1"/>
                            <w:sz w:val="21"/>
                            <w:szCs w:val="21"/>
                          </w:rPr>
                          <w:t>e</w:t>
                        </w:r>
                        <w:proofErr w:type="spellEnd"/>
                      </w:p>
                    </w:tc>
                    <w:tc>
                      <w:tcPr>
                        <w:tcW w:w="94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3D2089" w:rsidRDefault="001C4168">
                        <w:pPr>
                          <w:spacing w:line="240" w:lineRule="exact"/>
                          <w:ind w:left="394" w:right="369"/>
                          <w:jc w:val="center"/>
                          <w:rPr>
                            <w:rFonts w:ascii="Calibri" w:eastAsia="Calibri" w:hAnsi="Calibri" w:cs="Calibri"/>
                            <w:sz w:val="21"/>
                            <w:szCs w:val="21"/>
                          </w:rPr>
                        </w:pPr>
                        <w:r>
                          <w:rPr>
                            <w:rFonts w:ascii="Calibri" w:eastAsia="Calibri" w:hAnsi="Calibri" w:cs="Calibri"/>
                            <w:w w:val="99"/>
                            <w:position w:val="1"/>
                            <w:sz w:val="21"/>
                            <w:szCs w:val="21"/>
                          </w:rPr>
                          <w:t>3</w:t>
                        </w:r>
                      </w:p>
                    </w:tc>
                    <w:tc>
                      <w:tcPr>
                        <w:tcW w:w="85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3D2089" w:rsidRDefault="001C4168">
                        <w:pPr>
                          <w:spacing w:line="240" w:lineRule="exact"/>
                          <w:ind w:left="419"/>
                          <w:rPr>
                            <w:rFonts w:ascii="Calibri" w:eastAsia="Calibri" w:hAnsi="Calibri" w:cs="Calibri"/>
                            <w:sz w:val="21"/>
                            <w:szCs w:val="21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pacing w:val="-1"/>
                            <w:position w:val="1"/>
                            <w:sz w:val="21"/>
                            <w:szCs w:val="21"/>
                          </w:rPr>
                          <w:t>84</w:t>
                        </w:r>
                      </w:p>
                    </w:tc>
                  </w:tr>
                  <w:tr w:rsidR="003D2089">
                    <w:trPr>
                      <w:trHeight w:hRule="exact" w:val="276"/>
                    </w:trPr>
                    <w:tc>
                      <w:tcPr>
                        <w:tcW w:w="149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3D2089" w:rsidRDefault="001C4168">
                        <w:pPr>
                          <w:spacing w:line="240" w:lineRule="exact"/>
                          <w:ind w:left="636" w:right="581"/>
                          <w:jc w:val="center"/>
                          <w:rPr>
                            <w:rFonts w:ascii="Calibri" w:eastAsia="Calibri" w:hAnsi="Calibri" w:cs="Calibri"/>
                            <w:sz w:val="21"/>
                            <w:szCs w:val="21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pacing w:val="-1"/>
                            <w:w w:val="99"/>
                            <w:position w:val="1"/>
                            <w:sz w:val="21"/>
                            <w:szCs w:val="21"/>
                          </w:rPr>
                          <w:t>13</w:t>
                        </w:r>
                      </w:p>
                    </w:tc>
                    <w:tc>
                      <w:tcPr>
                        <w:tcW w:w="278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3D2089" w:rsidRDefault="001C4168">
                        <w:pPr>
                          <w:spacing w:line="240" w:lineRule="exact"/>
                          <w:ind w:left="1062"/>
                          <w:rPr>
                            <w:rFonts w:ascii="Calibri" w:eastAsia="Calibri" w:hAnsi="Calibri" w:cs="Calibri"/>
                            <w:sz w:val="21"/>
                            <w:szCs w:val="21"/>
                          </w:rPr>
                        </w:pPr>
                        <w:r>
                          <w:rPr>
                            <w:rFonts w:ascii="Calibri" w:eastAsia="Calibri" w:hAnsi="Calibri" w:cs="Calibri"/>
                            <w:position w:val="1"/>
                            <w:sz w:val="21"/>
                            <w:szCs w:val="21"/>
                          </w:rPr>
                          <w:t>Phoebe</w:t>
                        </w:r>
                        <w:r>
                          <w:rPr>
                            <w:rFonts w:ascii="Calibri" w:eastAsia="Calibri" w:hAnsi="Calibri" w:cs="Calibri"/>
                            <w:spacing w:val="-7"/>
                            <w:position w:val="1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position w:val="1"/>
                            <w:sz w:val="21"/>
                            <w:szCs w:val="21"/>
                          </w:rPr>
                          <w:t>Y</w:t>
                        </w:r>
                        <w:r>
                          <w:rPr>
                            <w:rFonts w:ascii="Calibri" w:eastAsia="Calibri" w:hAnsi="Calibri" w:cs="Calibri"/>
                            <w:position w:val="1"/>
                            <w:sz w:val="21"/>
                            <w:szCs w:val="21"/>
                          </w:rPr>
                          <w:t>u</w:t>
                        </w:r>
                      </w:p>
                    </w:tc>
                    <w:tc>
                      <w:tcPr>
                        <w:tcW w:w="283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3D2089" w:rsidRDefault="003D2089"/>
                    </w:tc>
                    <w:tc>
                      <w:tcPr>
                        <w:tcW w:w="94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3D2089" w:rsidRDefault="003D2089"/>
                    </w:tc>
                    <w:tc>
                      <w:tcPr>
                        <w:tcW w:w="85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3D2089" w:rsidRDefault="001C4168">
                        <w:pPr>
                          <w:spacing w:line="240" w:lineRule="exact"/>
                          <w:ind w:left="419"/>
                          <w:rPr>
                            <w:rFonts w:ascii="Calibri" w:eastAsia="Calibri" w:hAnsi="Calibri" w:cs="Calibri"/>
                            <w:sz w:val="21"/>
                            <w:szCs w:val="21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pacing w:val="-1"/>
                            <w:position w:val="1"/>
                            <w:sz w:val="21"/>
                            <w:szCs w:val="21"/>
                          </w:rPr>
                          <w:t>85</w:t>
                        </w:r>
                      </w:p>
                    </w:tc>
                  </w:tr>
                  <w:tr w:rsidR="003D2089">
                    <w:trPr>
                      <w:trHeight w:hRule="exact" w:val="276"/>
                    </w:trPr>
                    <w:tc>
                      <w:tcPr>
                        <w:tcW w:w="149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3D2089" w:rsidRDefault="001C4168">
                        <w:pPr>
                          <w:spacing w:line="240" w:lineRule="exact"/>
                          <w:ind w:left="636" w:right="581"/>
                          <w:jc w:val="center"/>
                          <w:rPr>
                            <w:rFonts w:ascii="Calibri" w:eastAsia="Calibri" w:hAnsi="Calibri" w:cs="Calibri"/>
                            <w:sz w:val="21"/>
                            <w:szCs w:val="21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pacing w:val="-1"/>
                            <w:w w:val="99"/>
                            <w:position w:val="1"/>
                            <w:sz w:val="21"/>
                            <w:szCs w:val="21"/>
                          </w:rPr>
                          <w:t>14</w:t>
                        </w:r>
                      </w:p>
                    </w:tc>
                    <w:tc>
                      <w:tcPr>
                        <w:tcW w:w="278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3D2089" w:rsidRDefault="001C4168">
                        <w:pPr>
                          <w:spacing w:line="240" w:lineRule="exact"/>
                          <w:ind w:left="997"/>
                          <w:rPr>
                            <w:rFonts w:ascii="Calibri" w:eastAsia="Calibri" w:hAnsi="Calibri" w:cs="Calibri"/>
                            <w:sz w:val="21"/>
                            <w:szCs w:val="21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pacing w:val="-1"/>
                            <w:position w:val="1"/>
                            <w:sz w:val="21"/>
                            <w:szCs w:val="21"/>
                          </w:rPr>
                          <w:t>C</w:t>
                        </w:r>
                        <w:r>
                          <w:rPr>
                            <w:rFonts w:ascii="Calibri" w:eastAsia="Calibri" w:hAnsi="Calibri" w:cs="Calibri"/>
                            <w:position w:val="1"/>
                            <w:sz w:val="21"/>
                            <w:szCs w:val="21"/>
                          </w:rPr>
                          <w:t>lai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position w:val="1"/>
                            <w:sz w:val="21"/>
                            <w:szCs w:val="21"/>
                          </w:rPr>
                          <w:t>r</w:t>
                        </w:r>
                        <w:r>
                          <w:rPr>
                            <w:rFonts w:ascii="Calibri" w:eastAsia="Calibri" w:hAnsi="Calibri" w:cs="Calibri"/>
                            <w:position w:val="1"/>
                            <w:sz w:val="21"/>
                            <w:szCs w:val="21"/>
                          </w:rPr>
                          <w:t>e</w:t>
                        </w:r>
                        <w:r>
                          <w:rPr>
                            <w:rFonts w:ascii="Calibri" w:eastAsia="Calibri" w:hAnsi="Calibri" w:cs="Calibri"/>
                            <w:spacing w:val="-6"/>
                            <w:position w:val="1"/>
                            <w:sz w:val="21"/>
                            <w:szCs w:val="2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libri" w:eastAsia="Calibri" w:hAnsi="Calibri" w:cs="Calibri"/>
                            <w:spacing w:val="1"/>
                            <w:position w:val="1"/>
                            <w:sz w:val="21"/>
                            <w:szCs w:val="21"/>
                          </w:rPr>
                          <w:t>L</w:t>
                        </w:r>
                        <w:r>
                          <w:rPr>
                            <w:rFonts w:ascii="Calibri" w:eastAsia="Calibri" w:hAnsi="Calibri" w:cs="Calibri"/>
                            <w:position w:val="1"/>
                            <w:sz w:val="21"/>
                            <w:szCs w:val="21"/>
                          </w:rPr>
                          <w:t>o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position w:val="1"/>
                            <w:sz w:val="21"/>
                            <w:szCs w:val="21"/>
                          </w:rPr>
                          <w:t>v</w:t>
                        </w:r>
                        <w:r>
                          <w:rPr>
                            <w:rFonts w:ascii="Calibri" w:eastAsia="Calibri" w:hAnsi="Calibri" w:cs="Calibri"/>
                            <w:position w:val="1"/>
                            <w:sz w:val="21"/>
                            <w:szCs w:val="21"/>
                          </w:rPr>
                          <w:t>an</w:t>
                        </w:r>
                        <w:proofErr w:type="spellEnd"/>
                      </w:p>
                    </w:tc>
                    <w:tc>
                      <w:tcPr>
                        <w:tcW w:w="283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3D2089" w:rsidRDefault="001C4168">
                        <w:pPr>
                          <w:spacing w:line="240" w:lineRule="exact"/>
                          <w:ind w:left="404"/>
                          <w:rPr>
                            <w:rFonts w:ascii="Calibri" w:eastAsia="Calibri" w:hAnsi="Calibri" w:cs="Calibri"/>
                            <w:sz w:val="21"/>
                            <w:szCs w:val="21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 w:cs="Calibri"/>
                            <w:spacing w:val="-1"/>
                            <w:position w:val="1"/>
                            <w:sz w:val="21"/>
                            <w:szCs w:val="21"/>
                          </w:rPr>
                          <w:t>E</w:t>
                        </w:r>
                        <w:r>
                          <w:rPr>
                            <w:rFonts w:ascii="Calibri" w:eastAsia="Calibri" w:hAnsi="Calibri" w:cs="Calibri"/>
                            <w:position w:val="1"/>
                            <w:sz w:val="21"/>
                            <w:szCs w:val="21"/>
                          </w:rPr>
                          <w:t>agl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position w:val="1"/>
                            <w:sz w:val="21"/>
                            <w:szCs w:val="21"/>
                          </w:rPr>
                          <w:t>e</w:t>
                        </w:r>
                        <w:r>
                          <w:rPr>
                            <w:rFonts w:ascii="Calibri" w:eastAsia="Calibri" w:hAnsi="Calibri" w:cs="Calibri"/>
                            <w:position w:val="1"/>
                            <w:sz w:val="21"/>
                            <w:szCs w:val="21"/>
                          </w:rPr>
                          <w:t>q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position w:val="1"/>
                            <w:sz w:val="21"/>
                            <w:szCs w:val="21"/>
                          </w:rPr>
                          <w:t>u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position w:val="1"/>
                            <w:sz w:val="21"/>
                            <w:szCs w:val="21"/>
                          </w:rPr>
                          <w:t>e</w:t>
                        </w:r>
                        <w:r>
                          <w:rPr>
                            <w:rFonts w:ascii="Calibri" w:eastAsia="Calibri" w:hAnsi="Calibri" w:cs="Calibri"/>
                            <w:position w:val="1"/>
                            <w:sz w:val="21"/>
                            <w:szCs w:val="21"/>
                          </w:rPr>
                          <w:t>st</w:t>
                        </w:r>
                        <w:proofErr w:type="spellEnd"/>
                        <w:r>
                          <w:rPr>
                            <w:rFonts w:ascii="Calibri" w:eastAsia="Calibri" w:hAnsi="Calibri" w:cs="Calibri"/>
                            <w:spacing w:val="-10"/>
                            <w:position w:val="1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position w:val="1"/>
                            <w:sz w:val="21"/>
                            <w:szCs w:val="21"/>
                          </w:rPr>
                          <w:t xml:space="preserve">- 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position w:val="1"/>
                            <w:sz w:val="21"/>
                            <w:szCs w:val="21"/>
                          </w:rPr>
                          <w:t>C</w:t>
                        </w:r>
                        <w:r>
                          <w:rPr>
                            <w:rFonts w:ascii="Calibri" w:eastAsia="Calibri" w:hAnsi="Calibri" w:cs="Calibri"/>
                            <w:position w:val="1"/>
                            <w:sz w:val="21"/>
                            <w:szCs w:val="21"/>
                          </w:rPr>
                          <w:t>o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position w:val="1"/>
                            <w:sz w:val="21"/>
                            <w:szCs w:val="21"/>
                          </w:rPr>
                          <w:t>y</w:t>
                        </w:r>
                        <w:r>
                          <w:rPr>
                            <w:rFonts w:ascii="Calibri" w:eastAsia="Calibri" w:hAnsi="Calibri" w:cs="Calibri"/>
                            <w:position w:val="1"/>
                            <w:sz w:val="21"/>
                            <w:szCs w:val="21"/>
                          </w:rPr>
                          <w:t>ote</w:t>
                        </w:r>
                        <w:r>
                          <w:rPr>
                            <w:rFonts w:ascii="Calibri" w:eastAsia="Calibri" w:hAnsi="Calibri" w:cs="Calibri"/>
                            <w:spacing w:val="-7"/>
                            <w:position w:val="1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position w:val="1"/>
                            <w:sz w:val="21"/>
                            <w:szCs w:val="21"/>
                          </w:rPr>
                          <w:t>Cree</w:t>
                        </w:r>
                        <w:r>
                          <w:rPr>
                            <w:rFonts w:ascii="Calibri" w:eastAsia="Calibri" w:hAnsi="Calibri" w:cs="Calibri"/>
                            <w:position w:val="1"/>
                            <w:sz w:val="21"/>
                            <w:szCs w:val="21"/>
                          </w:rPr>
                          <w:t>k</w:t>
                        </w:r>
                      </w:p>
                    </w:tc>
                    <w:tc>
                      <w:tcPr>
                        <w:tcW w:w="94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3D2089" w:rsidRDefault="001C4168">
                        <w:pPr>
                          <w:spacing w:line="240" w:lineRule="exact"/>
                          <w:ind w:left="394" w:right="369"/>
                          <w:jc w:val="center"/>
                          <w:rPr>
                            <w:rFonts w:ascii="Calibri" w:eastAsia="Calibri" w:hAnsi="Calibri" w:cs="Calibri"/>
                            <w:sz w:val="21"/>
                            <w:szCs w:val="21"/>
                          </w:rPr>
                        </w:pPr>
                        <w:r>
                          <w:rPr>
                            <w:rFonts w:ascii="Calibri" w:eastAsia="Calibri" w:hAnsi="Calibri" w:cs="Calibri"/>
                            <w:w w:val="99"/>
                            <w:position w:val="1"/>
                            <w:sz w:val="21"/>
                            <w:szCs w:val="21"/>
                          </w:rPr>
                          <w:t>3</w:t>
                        </w:r>
                      </w:p>
                    </w:tc>
                    <w:tc>
                      <w:tcPr>
                        <w:tcW w:w="85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3D2089" w:rsidRDefault="001C4168">
                        <w:pPr>
                          <w:spacing w:line="240" w:lineRule="exact"/>
                          <w:ind w:left="419"/>
                          <w:rPr>
                            <w:rFonts w:ascii="Calibri" w:eastAsia="Calibri" w:hAnsi="Calibri" w:cs="Calibri"/>
                            <w:sz w:val="21"/>
                            <w:szCs w:val="21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pacing w:val="-1"/>
                            <w:position w:val="1"/>
                            <w:sz w:val="21"/>
                            <w:szCs w:val="21"/>
                          </w:rPr>
                          <w:t>86</w:t>
                        </w:r>
                      </w:p>
                    </w:tc>
                  </w:tr>
                  <w:tr w:rsidR="003D2089">
                    <w:trPr>
                      <w:trHeight w:hRule="exact" w:val="276"/>
                    </w:trPr>
                    <w:tc>
                      <w:tcPr>
                        <w:tcW w:w="149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3D2089" w:rsidRDefault="001C4168">
                        <w:pPr>
                          <w:spacing w:line="240" w:lineRule="exact"/>
                          <w:ind w:left="636" w:right="581"/>
                          <w:jc w:val="center"/>
                          <w:rPr>
                            <w:rFonts w:ascii="Calibri" w:eastAsia="Calibri" w:hAnsi="Calibri" w:cs="Calibri"/>
                            <w:sz w:val="21"/>
                            <w:szCs w:val="21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pacing w:val="-1"/>
                            <w:w w:val="99"/>
                            <w:position w:val="1"/>
                            <w:sz w:val="21"/>
                            <w:szCs w:val="21"/>
                          </w:rPr>
                          <w:t>15</w:t>
                        </w:r>
                      </w:p>
                    </w:tc>
                    <w:tc>
                      <w:tcPr>
                        <w:tcW w:w="278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3D2089" w:rsidRDefault="001C4168">
                        <w:pPr>
                          <w:spacing w:line="240" w:lineRule="exact"/>
                          <w:ind w:left="1002"/>
                          <w:rPr>
                            <w:rFonts w:ascii="Calibri" w:eastAsia="Calibri" w:hAnsi="Calibri" w:cs="Calibri"/>
                            <w:sz w:val="21"/>
                            <w:szCs w:val="21"/>
                          </w:rPr>
                        </w:pPr>
                        <w:r>
                          <w:rPr>
                            <w:rFonts w:ascii="Calibri" w:eastAsia="Calibri" w:hAnsi="Calibri" w:cs="Calibri"/>
                            <w:position w:val="1"/>
                            <w:sz w:val="21"/>
                            <w:szCs w:val="21"/>
                          </w:rPr>
                          <w:t>Sh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position w:val="1"/>
                            <w:sz w:val="21"/>
                            <w:szCs w:val="21"/>
                          </w:rPr>
                          <w:t>a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position w:val="1"/>
                            <w:sz w:val="21"/>
                            <w:szCs w:val="21"/>
                          </w:rPr>
                          <w:t>r</w:t>
                        </w:r>
                        <w:r>
                          <w:rPr>
                            <w:rFonts w:ascii="Calibri" w:eastAsia="Calibri" w:hAnsi="Calibri" w:cs="Calibri"/>
                            <w:position w:val="1"/>
                            <w:sz w:val="21"/>
                            <w:szCs w:val="21"/>
                          </w:rPr>
                          <w:t>on</w:t>
                        </w:r>
                        <w:r>
                          <w:rPr>
                            <w:rFonts w:ascii="Calibri" w:eastAsia="Calibri" w:hAnsi="Calibri" w:cs="Calibri"/>
                            <w:spacing w:val="-5"/>
                            <w:position w:val="1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position w:val="1"/>
                            <w:sz w:val="21"/>
                            <w:szCs w:val="21"/>
                          </w:rPr>
                          <w:t>Park</w:t>
                        </w:r>
                      </w:p>
                    </w:tc>
                    <w:tc>
                      <w:tcPr>
                        <w:tcW w:w="283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3D2089" w:rsidRDefault="001C4168">
                        <w:pPr>
                          <w:spacing w:line="240" w:lineRule="exact"/>
                          <w:ind w:left="404"/>
                          <w:rPr>
                            <w:rFonts w:ascii="Calibri" w:eastAsia="Calibri" w:hAnsi="Calibri" w:cs="Calibri"/>
                            <w:sz w:val="21"/>
                            <w:szCs w:val="21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 w:cs="Calibri"/>
                            <w:spacing w:val="-1"/>
                            <w:position w:val="1"/>
                            <w:sz w:val="21"/>
                            <w:szCs w:val="21"/>
                          </w:rPr>
                          <w:t>E</w:t>
                        </w:r>
                        <w:r>
                          <w:rPr>
                            <w:rFonts w:ascii="Calibri" w:eastAsia="Calibri" w:hAnsi="Calibri" w:cs="Calibri"/>
                            <w:position w:val="1"/>
                            <w:sz w:val="21"/>
                            <w:szCs w:val="21"/>
                          </w:rPr>
                          <w:t>agl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position w:val="1"/>
                            <w:sz w:val="21"/>
                            <w:szCs w:val="21"/>
                          </w:rPr>
                          <w:t>e</w:t>
                        </w:r>
                        <w:r>
                          <w:rPr>
                            <w:rFonts w:ascii="Calibri" w:eastAsia="Calibri" w:hAnsi="Calibri" w:cs="Calibri"/>
                            <w:position w:val="1"/>
                            <w:sz w:val="21"/>
                            <w:szCs w:val="21"/>
                          </w:rPr>
                          <w:t>q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position w:val="1"/>
                            <w:sz w:val="21"/>
                            <w:szCs w:val="21"/>
                          </w:rPr>
                          <w:t>u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position w:val="1"/>
                            <w:sz w:val="21"/>
                            <w:szCs w:val="21"/>
                          </w:rPr>
                          <w:t>e</w:t>
                        </w:r>
                        <w:r>
                          <w:rPr>
                            <w:rFonts w:ascii="Calibri" w:eastAsia="Calibri" w:hAnsi="Calibri" w:cs="Calibri"/>
                            <w:position w:val="1"/>
                            <w:sz w:val="21"/>
                            <w:szCs w:val="21"/>
                          </w:rPr>
                          <w:t>st</w:t>
                        </w:r>
                        <w:proofErr w:type="spellEnd"/>
                        <w:r>
                          <w:rPr>
                            <w:rFonts w:ascii="Calibri" w:eastAsia="Calibri" w:hAnsi="Calibri" w:cs="Calibri"/>
                            <w:spacing w:val="-10"/>
                            <w:position w:val="1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position w:val="1"/>
                            <w:sz w:val="21"/>
                            <w:szCs w:val="21"/>
                          </w:rPr>
                          <w:t xml:space="preserve">- 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position w:val="1"/>
                            <w:sz w:val="21"/>
                            <w:szCs w:val="21"/>
                          </w:rPr>
                          <w:t>C</w:t>
                        </w:r>
                        <w:r>
                          <w:rPr>
                            <w:rFonts w:ascii="Calibri" w:eastAsia="Calibri" w:hAnsi="Calibri" w:cs="Calibri"/>
                            <w:position w:val="1"/>
                            <w:sz w:val="21"/>
                            <w:szCs w:val="21"/>
                          </w:rPr>
                          <w:t>o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position w:val="1"/>
                            <w:sz w:val="21"/>
                            <w:szCs w:val="21"/>
                          </w:rPr>
                          <w:t>y</w:t>
                        </w:r>
                        <w:r>
                          <w:rPr>
                            <w:rFonts w:ascii="Calibri" w:eastAsia="Calibri" w:hAnsi="Calibri" w:cs="Calibri"/>
                            <w:position w:val="1"/>
                            <w:sz w:val="21"/>
                            <w:szCs w:val="21"/>
                          </w:rPr>
                          <w:t>ote</w:t>
                        </w:r>
                        <w:r>
                          <w:rPr>
                            <w:rFonts w:ascii="Calibri" w:eastAsia="Calibri" w:hAnsi="Calibri" w:cs="Calibri"/>
                            <w:spacing w:val="-7"/>
                            <w:position w:val="1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position w:val="1"/>
                            <w:sz w:val="21"/>
                            <w:szCs w:val="21"/>
                          </w:rPr>
                          <w:t>Cree</w:t>
                        </w:r>
                        <w:r>
                          <w:rPr>
                            <w:rFonts w:ascii="Calibri" w:eastAsia="Calibri" w:hAnsi="Calibri" w:cs="Calibri"/>
                            <w:position w:val="1"/>
                            <w:sz w:val="21"/>
                            <w:szCs w:val="21"/>
                          </w:rPr>
                          <w:t>k</w:t>
                        </w:r>
                      </w:p>
                    </w:tc>
                    <w:tc>
                      <w:tcPr>
                        <w:tcW w:w="94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3D2089" w:rsidRDefault="001C4168">
                        <w:pPr>
                          <w:spacing w:line="240" w:lineRule="exact"/>
                          <w:ind w:left="394" w:right="369"/>
                          <w:jc w:val="center"/>
                          <w:rPr>
                            <w:rFonts w:ascii="Calibri" w:eastAsia="Calibri" w:hAnsi="Calibri" w:cs="Calibri"/>
                            <w:sz w:val="21"/>
                            <w:szCs w:val="21"/>
                          </w:rPr>
                        </w:pPr>
                        <w:r>
                          <w:rPr>
                            <w:rFonts w:ascii="Calibri" w:eastAsia="Calibri" w:hAnsi="Calibri" w:cs="Calibri"/>
                            <w:w w:val="99"/>
                            <w:position w:val="1"/>
                            <w:sz w:val="21"/>
                            <w:szCs w:val="21"/>
                          </w:rPr>
                          <w:t>3</w:t>
                        </w:r>
                      </w:p>
                    </w:tc>
                    <w:tc>
                      <w:tcPr>
                        <w:tcW w:w="85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3D2089" w:rsidRDefault="001C4168">
                        <w:pPr>
                          <w:spacing w:line="240" w:lineRule="exact"/>
                          <w:ind w:left="419"/>
                          <w:rPr>
                            <w:rFonts w:ascii="Calibri" w:eastAsia="Calibri" w:hAnsi="Calibri" w:cs="Calibri"/>
                            <w:sz w:val="21"/>
                            <w:szCs w:val="21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pacing w:val="-1"/>
                            <w:position w:val="1"/>
                            <w:sz w:val="21"/>
                            <w:szCs w:val="21"/>
                          </w:rPr>
                          <w:t>87</w:t>
                        </w:r>
                      </w:p>
                    </w:tc>
                  </w:tr>
                  <w:tr w:rsidR="003D2089">
                    <w:trPr>
                      <w:trHeight w:hRule="exact" w:val="276"/>
                    </w:trPr>
                    <w:tc>
                      <w:tcPr>
                        <w:tcW w:w="149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3D2089" w:rsidRDefault="003D2089"/>
                    </w:tc>
                    <w:tc>
                      <w:tcPr>
                        <w:tcW w:w="278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3D2089" w:rsidRDefault="001C4168">
                        <w:pPr>
                          <w:spacing w:line="240" w:lineRule="exact"/>
                          <w:ind w:left="946"/>
                          <w:rPr>
                            <w:rFonts w:ascii="Calibri" w:eastAsia="Calibri" w:hAnsi="Calibri" w:cs="Calibri"/>
                            <w:sz w:val="21"/>
                            <w:szCs w:val="21"/>
                          </w:rPr>
                        </w:pPr>
                        <w:r>
                          <w:rPr>
                            <w:rFonts w:ascii="Calibri" w:eastAsia="Calibri" w:hAnsi="Calibri" w:cs="Calibri"/>
                            <w:position w:val="1"/>
                            <w:sz w:val="21"/>
                            <w:szCs w:val="21"/>
                          </w:rPr>
                          <w:t>J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position w:val="1"/>
                            <w:sz w:val="21"/>
                            <w:szCs w:val="21"/>
                          </w:rPr>
                          <w:t>a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position w:val="1"/>
                            <w:sz w:val="21"/>
                            <w:szCs w:val="21"/>
                          </w:rPr>
                          <w:t>y</w:t>
                        </w:r>
                        <w:r>
                          <w:rPr>
                            <w:rFonts w:ascii="Calibri" w:eastAsia="Calibri" w:hAnsi="Calibri" w:cs="Calibri"/>
                            <w:position w:val="1"/>
                            <w:sz w:val="21"/>
                            <w:szCs w:val="21"/>
                          </w:rPr>
                          <w:t>a</w:t>
                        </w:r>
                        <w:r>
                          <w:rPr>
                            <w:rFonts w:ascii="Calibri" w:eastAsia="Calibri" w:hAnsi="Calibri" w:cs="Calibri"/>
                            <w:spacing w:val="-3"/>
                            <w:position w:val="1"/>
                            <w:sz w:val="21"/>
                            <w:szCs w:val="2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libri" w:eastAsia="Calibri" w:hAnsi="Calibri" w:cs="Calibri"/>
                            <w:spacing w:val="-1"/>
                            <w:position w:val="1"/>
                            <w:sz w:val="21"/>
                            <w:szCs w:val="21"/>
                          </w:rPr>
                          <w:t>R</w:t>
                        </w:r>
                        <w:r>
                          <w:rPr>
                            <w:rFonts w:ascii="Calibri" w:eastAsia="Calibri" w:hAnsi="Calibri" w:cs="Calibri"/>
                            <w:position w:val="1"/>
                            <w:sz w:val="21"/>
                            <w:szCs w:val="21"/>
                          </w:rPr>
                          <w:t>a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position w:val="1"/>
                            <w:sz w:val="21"/>
                            <w:szCs w:val="21"/>
                          </w:rPr>
                          <w:t>m</w:t>
                        </w:r>
                        <w:r>
                          <w:rPr>
                            <w:rFonts w:ascii="Calibri" w:eastAsia="Calibri" w:hAnsi="Calibri" w:cs="Calibri"/>
                            <w:position w:val="1"/>
                            <w:sz w:val="21"/>
                            <w:szCs w:val="21"/>
                          </w:rPr>
                          <w:t>p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position w:val="1"/>
                            <w:sz w:val="21"/>
                            <w:szCs w:val="21"/>
                          </w:rPr>
                          <w:t>u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position w:val="1"/>
                            <w:sz w:val="21"/>
                            <w:szCs w:val="21"/>
                          </w:rPr>
                          <w:t>r</w:t>
                        </w:r>
                        <w:r>
                          <w:rPr>
                            <w:rFonts w:ascii="Calibri" w:eastAsia="Calibri" w:hAnsi="Calibri" w:cs="Calibri"/>
                            <w:position w:val="1"/>
                            <w:sz w:val="21"/>
                            <w:szCs w:val="21"/>
                          </w:rPr>
                          <w:t>i</w:t>
                        </w:r>
                        <w:proofErr w:type="spellEnd"/>
                      </w:p>
                    </w:tc>
                    <w:tc>
                      <w:tcPr>
                        <w:tcW w:w="283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3D2089" w:rsidRDefault="001C4168">
                        <w:pPr>
                          <w:spacing w:line="240" w:lineRule="exact"/>
                          <w:ind w:left="644"/>
                          <w:rPr>
                            <w:rFonts w:ascii="Calibri" w:eastAsia="Calibri" w:hAnsi="Calibri" w:cs="Calibri"/>
                            <w:sz w:val="21"/>
                            <w:szCs w:val="21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pacing w:val="-1"/>
                            <w:position w:val="1"/>
                            <w:sz w:val="21"/>
                            <w:szCs w:val="21"/>
                          </w:rPr>
                          <w:t>V</w:t>
                        </w:r>
                        <w:r>
                          <w:rPr>
                            <w:rFonts w:ascii="Calibri" w:eastAsia="Calibri" w:hAnsi="Calibri" w:cs="Calibri"/>
                            <w:position w:val="1"/>
                            <w:sz w:val="21"/>
                            <w:szCs w:val="21"/>
                          </w:rPr>
                          <w:t>a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position w:val="1"/>
                            <w:sz w:val="21"/>
                            <w:szCs w:val="21"/>
                          </w:rPr>
                          <w:t>n</w:t>
                        </w:r>
                        <w:r>
                          <w:rPr>
                            <w:rFonts w:ascii="Calibri" w:eastAsia="Calibri" w:hAnsi="Calibri" w:cs="Calibri"/>
                            <w:position w:val="1"/>
                            <w:sz w:val="21"/>
                            <w:szCs w:val="21"/>
                          </w:rPr>
                          <w:t>co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position w:val="1"/>
                            <w:sz w:val="21"/>
                            <w:szCs w:val="21"/>
                          </w:rPr>
                          <w:t>u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position w:val="1"/>
                            <w:sz w:val="21"/>
                            <w:szCs w:val="21"/>
                          </w:rPr>
                          <w:t>ve</w:t>
                        </w:r>
                        <w:r>
                          <w:rPr>
                            <w:rFonts w:ascii="Calibri" w:eastAsia="Calibri" w:hAnsi="Calibri" w:cs="Calibri"/>
                            <w:position w:val="1"/>
                            <w:sz w:val="21"/>
                            <w:szCs w:val="21"/>
                          </w:rPr>
                          <w:t>r</w:t>
                        </w:r>
                        <w:r>
                          <w:rPr>
                            <w:rFonts w:ascii="Calibri" w:eastAsia="Calibri" w:hAnsi="Calibri" w:cs="Calibri"/>
                            <w:spacing w:val="-10"/>
                            <w:position w:val="1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position w:val="1"/>
                            <w:sz w:val="21"/>
                            <w:szCs w:val="21"/>
                          </w:rPr>
                          <w:t>Golf</w:t>
                        </w:r>
                        <w:r>
                          <w:rPr>
                            <w:rFonts w:ascii="Calibri" w:eastAsia="Calibri" w:hAnsi="Calibri" w:cs="Calibri"/>
                            <w:spacing w:val="-3"/>
                            <w:position w:val="1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position w:val="1"/>
                            <w:sz w:val="21"/>
                            <w:szCs w:val="21"/>
                          </w:rPr>
                          <w:t>C</w:t>
                        </w:r>
                        <w:r>
                          <w:rPr>
                            <w:rFonts w:ascii="Calibri" w:eastAsia="Calibri" w:hAnsi="Calibri" w:cs="Calibri"/>
                            <w:position w:val="1"/>
                            <w:sz w:val="21"/>
                            <w:szCs w:val="21"/>
                          </w:rPr>
                          <w:t>lub</w:t>
                        </w:r>
                      </w:p>
                    </w:tc>
                    <w:tc>
                      <w:tcPr>
                        <w:tcW w:w="94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3D2089" w:rsidRDefault="001C4168">
                        <w:pPr>
                          <w:spacing w:line="240" w:lineRule="exact"/>
                          <w:ind w:left="394" w:right="369"/>
                          <w:jc w:val="center"/>
                          <w:rPr>
                            <w:rFonts w:ascii="Calibri" w:eastAsia="Calibri" w:hAnsi="Calibri" w:cs="Calibri"/>
                            <w:sz w:val="21"/>
                            <w:szCs w:val="21"/>
                          </w:rPr>
                        </w:pPr>
                        <w:r>
                          <w:rPr>
                            <w:rFonts w:ascii="Calibri" w:eastAsia="Calibri" w:hAnsi="Calibri" w:cs="Calibri"/>
                            <w:w w:val="99"/>
                            <w:position w:val="1"/>
                            <w:sz w:val="21"/>
                            <w:szCs w:val="21"/>
                          </w:rPr>
                          <w:t>4</w:t>
                        </w:r>
                      </w:p>
                    </w:tc>
                    <w:tc>
                      <w:tcPr>
                        <w:tcW w:w="85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3D2089" w:rsidRDefault="001C4168">
                        <w:pPr>
                          <w:spacing w:line="240" w:lineRule="exact"/>
                          <w:ind w:left="419"/>
                          <w:rPr>
                            <w:rFonts w:ascii="Calibri" w:eastAsia="Calibri" w:hAnsi="Calibri" w:cs="Calibri"/>
                            <w:sz w:val="21"/>
                            <w:szCs w:val="21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pacing w:val="-1"/>
                            <w:position w:val="1"/>
                            <w:sz w:val="21"/>
                            <w:szCs w:val="21"/>
                          </w:rPr>
                          <w:t>87</w:t>
                        </w:r>
                      </w:p>
                    </w:tc>
                  </w:tr>
                  <w:tr w:rsidR="003D2089">
                    <w:trPr>
                      <w:trHeight w:hRule="exact" w:val="276"/>
                    </w:trPr>
                    <w:tc>
                      <w:tcPr>
                        <w:tcW w:w="149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3D2089" w:rsidRDefault="001C4168">
                        <w:pPr>
                          <w:spacing w:line="240" w:lineRule="exact"/>
                          <w:ind w:left="636" w:right="581"/>
                          <w:jc w:val="center"/>
                          <w:rPr>
                            <w:rFonts w:ascii="Calibri" w:eastAsia="Calibri" w:hAnsi="Calibri" w:cs="Calibri"/>
                            <w:sz w:val="21"/>
                            <w:szCs w:val="21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pacing w:val="-1"/>
                            <w:w w:val="99"/>
                            <w:position w:val="1"/>
                            <w:sz w:val="21"/>
                            <w:szCs w:val="21"/>
                          </w:rPr>
                          <w:t>17</w:t>
                        </w:r>
                      </w:p>
                    </w:tc>
                    <w:tc>
                      <w:tcPr>
                        <w:tcW w:w="278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3D2089" w:rsidRDefault="001C4168">
                        <w:pPr>
                          <w:spacing w:line="240" w:lineRule="exact"/>
                          <w:ind w:left="886"/>
                          <w:rPr>
                            <w:rFonts w:ascii="Calibri" w:eastAsia="Calibri" w:hAnsi="Calibri" w:cs="Calibri"/>
                            <w:sz w:val="21"/>
                            <w:szCs w:val="21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pacing w:val="-1"/>
                            <w:position w:val="1"/>
                            <w:sz w:val="21"/>
                            <w:szCs w:val="21"/>
                          </w:rPr>
                          <w:t>A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position w:val="1"/>
                            <w:sz w:val="21"/>
                            <w:szCs w:val="21"/>
                          </w:rPr>
                          <w:t>m</w:t>
                        </w:r>
                        <w:r>
                          <w:rPr>
                            <w:rFonts w:ascii="Calibri" w:eastAsia="Calibri" w:hAnsi="Calibri" w:cs="Calibri"/>
                            <w:position w:val="1"/>
                            <w:sz w:val="21"/>
                            <w:szCs w:val="21"/>
                          </w:rPr>
                          <w:t>a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position w:val="1"/>
                            <w:sz w:val="21"/>
                            <w:szCs w:val="21"/>
                          </w:rPr>
                          <w:t>n</w:t>
                        </w:r>
                        <w:r>
                          <w:rPr>
                            <w:rFonts w:ascii="Calibri" w:eastAsia="Calibri" w:hAnsi="Calibri" w:cs="Calibri"/>
                            <w:position w:val="1"/>
                            <w:sz w:val="21"/>
                            <w:szCs w:val="21"/>
                          </w:rPr>
                          <w:t>da</w:t>
                        </w:r>
                        <w:r>
                          <w:rPr>
                            <w:rFonts w:ascii="Calibri" w:eastAsia="Calibri" w:hAnsi="Calibri" w:cs="Calibri"/>
                            <w:spacing w:val="-6"/>
                            <w:position w:val="1"/>
                            <w:sz w:val="21"/>
                            <w:szCs w:val="2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libri" w:eastAsia="Calibri" w:hAnsi="Calibri" w:cs="Calibri"/>
                            <w:spacing w:val="-1"/>
                            <w:position w:val="1"/>
                            <w:sz w:val="21"/>
                            <w:szCs w:val="21"/>
                          </w:rPr>
                          <w:t>M</w:t>
                        </w:r>
                        <w:r>
                          <w:rPr>
                            <w:rFonts w:ascii="Calibri" w:eastAsia="Calibri" w:hAnsi="Calibri" w:cs="Calibri"/>
                            <w:position w:val="1"/>
                            <w:sz w:val="21"/>
                            <w:szCs w:val="21"/>
                          </w:rPr>
                          <w:t>in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position w:val="1"/>
                            <w:sz w:val="21"/>
                            <w:szCs w:val="21"/>
                          </w:rPr>
                          <w:t>n</w:t>
                        </w:r>
                        <w:r>
                          <w:rPr>
                            <w:rFonts w:ascii="Calibri" w:eastAsia="Calibri" w:hAnsi="Calibri" w:cs="Calibri"/>
                            <w:position w:val="1"/>
                            <w:sz w:val="21"/>
                            <w:szCs w:val="21"/>
                          </w:rPr>
                          <w:t>i</w:t>
                        </w:r>
                        <w:proofErr w:type="spellEnd"/>
                      </w:p>
                    </w:tc>
                    <w:tc>
                      <w:tcPr>
                        <w:tcW w:w="283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3D2089" w:rsidRDefault="001C4168">
                        <w:pPr>
                          <w:spacing w:line="240" w:lineRule="exact"/>
                          <w:ind w:left="976"/>
                          <w:rPr>
                            <w:rFonts w:ascii="Calibri" w:eastAsia="Calibri" w:hAnsi="Calibri" w:cs="Calibri"/>
                            <w:sz w:val="21"/>
                            <w:szCs w:val="21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pacing w:val="-1"/>
                            <w:position w:val="1"/>
                            <w:sz w:val="21"/>
                            <w:szCs w:val="21"/>
                          </w:rPr>
                          <w:t>Be</w:t>
                        </w:r>
                        <w:r>
                          <w:rPr>
                            <w:rFonts w:ascii="Calibri" w:eastAsia="Calibri" w:hAnsi="Calibri" w:cs="Calibri"/>
                            <w:position w:val="1"/>
                            <w:sz w:val="21"/>
                            <w:szCs w:val="21"/>
                          </w:rPr>
                          <w:t>a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position w:val="1"/>
                            <w:sz w:val="21"/>
                            <w:szCs w:val="21"/>
                          </w:rPr>
                          <w:t>c</w:t>
                        </w:r>
                        <w:r>
                          <w:rPr>
                            <w:rFonts w:ascii="Calibri" w:eastAsia="Calibri" w:hAnsi="Calibri" w:cs="Calibri"/>
                            <w:position w:val="1"/>
                            <w:sz w:val="21"/>
                            <w:szCs w:val="21"/>
                          </w:rPr>
                          <w:t>h</w:t>
                        </w:r>
                        <w:r>
                          <w:rPr>
                            <w:rFonts w:ascii="Calibri" w:eastAsia="Calibri" w:hAnsi="Calibri" w:cs="Calibri"/>
                            <w:spacing w:val="-4"/>
                            <w:position w:val="1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position w:val="1"/>
                            <w:sz w:val="21"/>
                            <w:szCs w:val="21"/>
                          </w:rPr>
                          <w:t>G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position w:val="1"/>
                            <w:sz w:val="21"/>
                            <w:szCs w:val="21"/>
                          </w:rPr>
                          <w:t>r</w:t>
                        </w:r>
                        <w:r>
                          <w:rPr>
                            <w:rFonts w:ascii="Calibri" w:eastAsia="Calibri" w:hAnsi="Calibri" w:cs="Calibri"/>
                            <w:position w:val="1"/>
                            <w:sz w:val="21"/>
                            <w:szCs w:val="21"/>
                          </w:rPr>
                          <w:t>o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position w:val="1"/>
                            <w:sz w:val="21"/>
                            <w:szCs w:val="21"/>
                          </w:rPr>
                          <w:t>v</w:t>
                        </w:r>
                        <w:r>
                          <w:rPr>
                            <w:rFonts w:ascii="Calibri" w:eastAsia="Calibri" w:hAnsi="Calibri" w:cs="Calibri"/>
                            <w:position w:val="1"/>
                            <w:sz w:val="21"/>
                            <w:szCs w:val="21"/>
                          </w:rPr>
                          <w:t>e</w:t>
                        </w:r>
                      </w:p>
                    </w:tc>
                    <w:tc>
                      <w:tcPr>
                        <w:tcW w:w="94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3D2089" w:rsidRDefault="001C4168">
                        <w:pPr>
                          <w:spacing w:line="240" w:lineRule="exact"/>
                          <w:ind w:left="394" w:right="369"/>
                          <w:jc w:val="center"/>
                          <w:rPr>
                            <w:rFonts w:ascii="Calibri" w:eastAsia="Calibri" w:hAnsi="Calibri" w:cs="Calibri"/>
                            <w:sz w:val="21"/>
                            <w:szCs w:val="21"/>
                          </w:rPr>
                        </w:pPr>
                        <w:r>
                          <w:rPr>
                            <w:rFonts w:ascii="Calibri" w:eastAsia="Calibri" w:hAnsi="Calibri" w:cs="Calibri"/>
                            <w:w w:val="99"/>
                            <w:position w:val="1"/>
                            <w:sz w:val="21"/>
                            <w:szCs w:val="21"/>
                          </w:rPr>
                          <w:t>4</w:t>
                        </w:r>
                      </w:p>
                    </w:tc>
                    <w:tc>
                      <w:tcPr>
                        <w:tcW w:w="85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3D2089" w:rsidRDefault="001C4168">
                        <w:pPr>
                          <w:spacing w:line="240" w:lineRule="exact"/>
                          <w:ind w:left="419"/>
                          <w:rPr>
                            <w:rFonts w:ascii="Calibri" w:eastAsia="Calibri" w:hAnsi="Calibri" w:cs="Calibri"/>
                            <w:sz w:val="21"/>
                            <w:szCs w:val="21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pacing w:val="-1"/>
                            <w:position w:val="1"/>
                            <w:sz w:val="21"/>
                            <w:szCs w:val="21"/>
                          </w:rPr>
                          <w:t>88</w:t>
                        </w:r>
                      </w:p>
                    </w:tc>
                  </w:tr>
                  <w:tr w:rsidR="003D2089">
                    <w:trPr>
                      <w:trHeight w:hRule="exact" w:val="276"/>
                    </w:trPr>
                    <w:tc>
                      <w:tcPr>
                        <w:tcW w:w="149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3D2089" w:rsidRDefault="003D2089"/>
                    </w:tc>
                    <w:tc>
                      <w:tcPr>
                        <w:tcW w:w="278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3D2089" w:rsidRDefault="001C4168">
                        <w:pPr>
                          <w:spacing w:line="240" w:lineRule="exact"/>
                          <w:ind w:left="997"/>
                          <w:rPr>
                            <w:rFonts w:ascii="Calibri" w:eastAsia="Calibri" w:hAnsi="Calibri" w:cs="Calibri"/>
                            <w:sz w:val="21"/>
                            <w:szCs w:val="21"/>
                          </w:rPr>
                        </w:pPr>
                        <w:r>
                          <w:rPr>
                            <w:rFonts w:ascii="Calibri" w:eastAsia="Calibri" w:hAnsi="Calibri" w:cs="Calibri"/>
                            <w:position w:val="1"/>
                            <w:sz w:val="21"/>
                            <w:szCs w:val="21"/>
                          </w:rPr>
                          <w:t>Jenni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position w:val="1"/>
                            <w:sz w:val="21"/>
                            <w:szCs w:val="21"/>
                          </w:rPr>
                          <w:t>f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position w:val="1"/>
                            <w:sz w:val="21"/>
                            <w:szCs w:val="21"/>
                          </w:rPr>
                          <w:t>e</w:t>
                        </w:r>
                        <w:r>
                          <w:rPr>
                            <w:rFonts w:ascii="Calibri" w:eastAsia="Calibri" w:hAnsi="Calibri" w:cs="Calibri"/>
                            <w:position w:val="1"/>
                            <w:sz w:val="21"/>
                            <w:szCs w:val="21"/>
                          </w:rPr>
                          <w:t>r</w:t>
                        </w:r>
                        <w:r>
                          <w:rPr>
                            <w:rFonts w:ascii="Calibri" w:eastAsia="Calibri" w:hAnsi="Calibri" w:cs="Calibri"/>
                            <w:spacing w:val="-8"/>
                            <w:position w:val="1"/>
                            <w:sz w:val="21"/>
                            <w:szCs w:val="2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libri" w:eastAsia="Calibri" w:hAnsi="Calibri" w:cs="Calibri"/>
                            <w:spacing w:val="-1"/>
                            <w:position w:val="1"/>
                            <w:sz w:val="21"/>
                            <w:szCs w:val="21"/>
                          </w:rPr>
                          <w:t>Ke</w:t>
                        </w:r>
                        <w:r>
                          <w:rPr>
                            <w:rFonts w:ascii="Calibri" w:eastAsia="Calibri" w:hAnsi="Calibri" w:cs="Calibri"/>
                            <w:position w:val="1"/>
                            <w:sz w:val="21"/>
                            <w:szCs w:val="21"/>
                          </w:rPr>
                          <w:t>ll</w:t>
                        </w:r>
                        <w:proofErr w:type="spellEnd"/>
                      </w:p>
                    </w:tc>
                    <w:tc>
                      <w:tcPr>
                        <w:tcW w:w="283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3D2089" w:rsidRDefault="001C4168">
                        <w:pPr>
                          <w:spacing w:line="240" w:lineRule="exact"/>
                          <w:ind w:left="769"/>
                          <w:rPr>
                            <w:rFonts w:ascii="Calibri" w:eastAsia="Calibri" w:hAnsi="Calibri" w:cs="Calibri"/>
                            <w:sz w:val="21"/>
                            <w:szCs w:val="21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pacing w:val="-1"/>
                            <w:position w:val="1"/>
                            <w:sz w:val="21"/>
                            <w:szCs w:val="21"/>
                          </w:rPr>
                          <w:t>M</w:t>
                        </w:r>
                        <w:r>
                          <w:rPr>
                            <w:rFonts w:ascii="Calibri" w:eastAsia="Calibri" w:hAnsi="Calibri" w:cs="Calibri"/>
                            <w:position w:val="1"/>
                            <w:sz w:val="21"/>
                            <w:szCs w:val="21"/>
                          </w:rPr>
                          <w:t>ission</w:t>
                        </w:r>
                        <w:r>
                          <w:rPr>
                            <w:rFonts w:ascii="Calibri" w:eastAsia="Calibri" w:hAnsi="Calibri" w:cs="Calibri"/>
                            <w:spacing w:val="-6"/>
                            <w:position w:val="1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position w:val="1"/>
                            <w:sz w:val="21"/>
                            <w:szCs w:val="21"/>
                          </w:rPr>
                          <w:t>Golf</w:t>
                        </w:r>
                        <w:r>
                          <w:rPr>
                            <w:rFonts w:ascii="Calibri" w:eastAsia="Calibri" w:hAnsi="Calibri" w:cs="Calibri"/>
                            <w:spacing w:val="-3"/>
                            <w:position w:val="1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position w:val="1"/>
                            <w:sz w:val="21"/>
                            <w:szCs w:val="21"/>
                          </w:rPr>
                          <w:t>C</w:t>
                        </w:r>
                        <w:r>
                          <w:rPr>
                            <w:rFonts w:ascii="Calibri" w:eastAsia="Calibri" w:hAnsi="Calibri" w:cs="Calibri"/>
                            <w:position w:val="1"/>
                            <w:sz w:val="21"/>
                            <w:szCs w:val="21"/>
                          </w:rPr>
                          <w:t>lub</w:t>
                        </w:r>
                      </w:p>
                    </w:tc>
                    <w:tc>
                      <w:tcPr>
                        <w:tcW w:w="94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3D2089" w:rsidRDefault="001C4168">
                        <w:pPr>
                          <w:spacing w:line="240" w:lineRule="exact"/>
                          <w:ind w:left="394" w:right="369"/>
                          <w:jc w:val="center"/>
                          <w:rPr>
                            <w:rFonts w:ascii="Calibri" w:eastAsia="Calibri" w:hAnsi="Calibri" w:cs="Calibri"/>
                            <w:sz w:val="21"/>
                            <w:szCs w:val="21"/>
                          </w:rPr>
                        </w:pPr>
                        <w:r>
                          <w:rPr>
                            <w:rFonts w:ascii="Calibri" w:eastAsia="Calibri" w:hAnsi="Calibri" w:cs="Calibri"/>
                            <w:w w:val="99"/>
                            <w:position w:val="1"/>
                            <w:sz w:val="21"/>
                            <w:szCs w:val="21"/>
                          </w:rPr>
                          <w:t>3</w:t>
                        </w:r>
                      </w:p>
                    </w:tc>
                    <w:tc>
                      <w:tcPr>
                        <w:tcW w:w="85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3D2089" w:rsidRDefault="001C4168">
                        <w:pPr>
                          <w:spacing w:line="240" w:lineRule="exact"/>
                          <w:ind w:left="419"/>
                          <w:rPr>
                            <w:rFonts w:ascii="Calibri" w:eastAsia="Calibri" w:hAnsi="Calibri" w:cs="Calibri"/>
                            <w:sz w:val="21"/>
                            <w:szCs w:val="21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pacing w:val="-1"/>
                            <w:position w:val="1"/>
                            <w:sz w:val="21"/>
                            <w:szCs w:val="21"/>
                          </w:rPr>
                          <w:t>88</w:t>
                        </w:r>
                      </w:p>
                    </w:tc>
                  </w:tr>
                  <w:tr w:rsidR="003D2089">
                    <w:trPr>
                      <w:trHeight w:hRule="exact" w:val="276"/>
                    </w:trPr>
                    <w:tc>
                      <w:tcPr>
                        <w:tcW w:w="149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3D2089" w:rsidRDefault="001C4168">
                        <w:pPr>
                          <w:spacing w:line="240" w:lineRule="exact"/>
                          <w:ind w:left="636" w:right="581"/>
                          <w:jc w:val="center"/>
                          <w:rPr>
                            <w:rFonts w:ascii="Calibri" w:eastAsia="Calibri" w:hAnsi="Calibri" w:cs="Calibri"/>
                            <w:sz w:val="21"/>
                            <w:szCs w:val="21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pacing w:val="-1"/>
                            <w:w w:val="99"/>
                            <w:position w:val="1"/>
                            <w:sz w:val="21"/>
                            <w:szCs w:val="21"/>
                          </w:rPr>
                          <w:t>19</w:t>
                        </w:r>
                      </w:p>
                    </w:tc>
                    <w:tc>
                      <w:tcPr>
                        <w:tcW w:w="278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3D2089" w:rsidRDefault="001C4168">
                        <w:pPr>
                          <w:spacing w:line="240" w:lineRule="exact"/>
                          <w:ind w:left="1177" w:right="937"/>
                          <w:jc w:val="center"/>
                          <w:rPr>
                            <w:rFonts w:ascii="Calibri" w:eastAsia="Calibri" w:hAnsi="Calibri" w:cs="Calibri"/>
                            <w:sz w:val="21"/>
                            <w:szCs w:val="21"/>
                          </w:rPr>
                        </w:pPr>
                        <w:r>
                          <w:rPr>
                            <w:rFonts w:ascii="Calibri" w:eastAsia="Calibri" w:hAnsi="Calibri" w:cs="Calibri"/>
                            <w:position w:val="1"/>
                            <w:sz w:val="21"/>
                            <w:szCs w:val="21"/>
                          </w:rPr>
                          <w:t>J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position w:val="1"/>
                            <w:sz w:val="21"/>
                            <w:szCs w:val="21"/>
                          </w:rPr>
                          <w:t>u</w:t>
                        </w:r>
                        <w:r>
                          <w:rPr>
                            <w:rFonts w:ascii="Calibri" w:eastAsia="Calibri" w:hAnsi="Calibri" w:cs="Calibri"/>
                            <w:position w:val="1"/>
                            <w:sz w:val="21"/>
                            <w:szCs w:val="21"/>
                          </w:rPr>
                          <w:t>lie</w:t>
                        </w:r>
                        <w:r>
                          <w:rPr>
                            <w:rFonts w:ascii="Calibri" w:eastAsia="Calibri" w:hAnsi="Calibri" w:cs="Calibri"/>
                            <w:spacing w:val="-5"/>
                            <w:position w:val="1"/>
                            <w:sz w:val="21"/>
                            <w:szCs w:val="2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libri" w:eastAsia="Calibri" w:hAnsi="Calibri" w:cs="Calibri"/>
                            <w:w w:val="99"/>
                            <w:position w:val="1"/>
                            <w:sz w:val="21"/>
                            <w:szCs w:val="21"/>
                          </w:rPr>
                          <w:t>Ju</w:t>
                        </w:r>
                        <w:proofErr w:type="spellEnd"/>
                      </w:p>
                    </w:tc>
                    <w:tc>
                      <w:tcPr>
                        <w:tcW w:w="283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3D2089" w:rsidRDefault="001C4168">
                        <w:pPr>
                          <w:spacing w:line="240" w:lineRule="exact"/>
                          <w:ind w:left="860"/>
                          <w:rPr>
                            <w:rFonts w:ascii="Calibri" w:eastAsia="Calibri" w:hAnsi="Calibri" w:cs="Calibri"/>
                            <w:sz w:val="21"/>
                            <w:szCs w:val="21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pacing w:val="-1"/>
                            <w:position w:val="1"/>
                            <w:sz w:val="21"/>
                            <w:szCs w:val="21"/>
                          </w:rPr>
                          <w:t>B</w:t>
                        </w:r>
                        <w:r>
                          <w:rPr>
                            <w:rFonts w:ascii="Calibri" w:eastAsia="Calibri" w:hAnsi="Calibri" w:cs="Calibri"/>
                            <w:position w:val="1"/>
                            <w:sz w:val="21"/>
                            <w:szCs w:val="21"/>
                          </w:rPr>
                          <w:t>C</w:t>
                        </w:r>
                        <w:r>
                          <w:rPr>
                            <w:rFonts w:ascii="Calibri" w:eastAsia="Calibri" w:hAnsi="Calibri" w:cs="Calibri"/>
                            <w:spacing w:val="-3"/>
                            <w:position w:val="1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position w:val="1"/>
                            <w:sz w:val="21"/>
                            <w:szCs w:val="21"/>
                          </w:rPr>
                          <w:t>Pla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position w:val="1"/>
                            <w:sz w:val="21"/>
                            <w:szCs w:val="21"/>
                          </w:rPr>
                          <w:t>yer</w:t>
                        </w:r>
                        <w:r>
                          <w:rPr>
                            <w:rFonts w:ascii="Calibri" w:eastAsia="Calibri" w:hAnsi="Calibri" w:cs="Calibri"/>
                            <w:position w:val="1"/>
                            <w:sz w:val="21"/>
                            <w:szCs w:val="21"/>
                          </w:rPr>
                          <w:t>s</w:t>
                        </w:r>
                        <w:r>
                          <w:rPr>
                            <w:rFonts w:ascii="Calibri" w:eastAsia="Calibri" w:hAnsi="Calibri" w:cs="Calibri"/>
                            <w:spacing w:val="-6"/>
                            <w:position w:val="1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position w:val="1"/>
                            <w:sz w:val="21"/>
                            <w:szCs w:val="21"/>
                          </w:rPr>
                          <w:t>C</w:t>
                        </w:r>
                        <w:r>
                          <w:rPr>
                            <w:rFonts w:ascii="Calibri" w:eastAsia="Calibri" w:hAnsi="Calibri" w:cs="Calibri"/>
                            <w:position w:val="1"/>
                            <w:sz w:val="21"/>
                            <w:szCs w:val="21"/>
                          </w:rPr>
                          <w:t>lub</w:t>
                        </w:r>
                      </w:p>
                    </w:tc>
                    <w:tc>
                      <w:tcPr>
                        <w:tcW w:w="94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3D2089" w:rsidRDefault="001C4168">
                        <w:pPr>
                          <w:spacing w:line="240" w:lineRule="exact"/>
                          <w:ind w:left="394" w:right="369"/>
                          <w:jc w:val="center"/>
                          <w:rPr>
                            <w:rFonts w:ascii="Calibri" w:eastAsia="Calibri" w:hAnsi="Calibri" w:cs="Calibri"/>
                            <w:sz w:val="21"/>
                            <w:szCs w:val="21"/>
                          </w:rPr>
                        </w:pPr>
                        <w:r>
                          <w:rPr>
                            <w:rFonts w:ascii="Calibri" w:eastAsia="Calibri" w:hAnsi="Calibri" w:cs="Calibri"/>
                            <w:w w:val="99"/>
                            <w:position w:val="1"/>
                            <w:sz w:val="21"/>
                            <w:szCs w:val="21"/>
                          </w:rPr>
                          <w:t>4</w:t>
                        </w:r>
                      </w:p>
                    </w:tc>
                    <w:tc>
                      <w:tcPr>
                        <w:tcW w:w="85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3D2089" w:rsidRDefault="001C4168">
                        <w:pPr>
                          <w:spacing w:line="240" w:lineRule="exact"/>
                          <w:ind w:left="419"/>
                          <w:rPr>
                            <w:rFonts w:ascii="Calibri" w:eastAsia="Calibri" w:hAnsi="Calibri" w:cs="Calibri"/>
                            <w:sz w:val="21"/>
                            <w:szCs w:val="21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pacing w:val="-1"/>
                            <w:position w:val="1"/>
                            <w:sz w:val="21"/>
                            <w:szCs w:val="21"/>
                          </w:rPr>
                          <w:t>89</w:t>
                        </w:r>
                      </w:p>
                    </w:tc>
                  </w:tr>
                  <w:tr w:rsidR="003D2089">
                    <w:trPr>
                      <w:trHeight w:hRule="exact" w:val="276"/>
                    </w:trPr>
                    <w:tc>
                      <w:tcPr>
                        <w:tcW w:w="149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3D2089" w:rsidRDefault="001C4168">
                        <w:pPr>
                          <w:spacing w:line="240" w:lineRule="exact"/>
                          <w:ind w:left="636" w:right="581"/>
                          <w:jc w:val="center"/>
                          <w:rPr>
                            <w:rFonts w:ascii="Calibri" w:eastAsia="Calibri" w:hAnsi="Calibri" w:cs="Calibri"/>
                            <w:sz w:val="21"/>
                            <w:szCs w:val="21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pacing w:val="-1"/>
                            <w:w w:val="99"/>
                            <w:position w:val="1"/>
                            <w:sz w:val="21"/>
                            <w:szCs w:val="21"/>
                          </w:rPr>
                          <w:t>20</w:t>
                        </w:r>
                      </w:p>
                    </w:tc>
                    <w:tc>
                      <w:tcPr>
                        <w:tcW w:w="278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3D2089" w:rsidRDefault="001C4168">
                        <w:pPr>
                          <w:spacing w:line="240" w:lineRule="exact"/>
                          <w:ind w:left="922"/>
                          <w:rPr>
                            <w:rFonts w:ascii="Calibri" w:eastAsia="Calibri" w:hAnsi="Calibri" w:cs="Calibri"/>
                            <w:sz w:val="21"/>
                            <w:szCs w:val="21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pacing w:val="-1"/>
                            <w:position w:val="1"/>
                            <w:sz w:val="21"/>
                            <w:szCs w:val="21"/>
                          </w:rPr>
                          <w:t>Re</w:t>
                        </w:r>
                        <w:r>
                          <w:rPr>
                            <w:rFonts w:ascii="Calibri" w:eastAsia="Calibri" w:hAnsi="Calibri" w:cs="Calibri"/>
                            <w:position w:val="1"/>
                            <w:sz w:val="21"/>
                            <w:szCs w:val="21"/>
                          </w:rPr>
                          <w:t>becca</w:t>
                        </w:r>
                        <w:r>
                          <w:rPr>
                            <w:rFonts w:ascii="Calibri" w:eastAsia="Calibri" w:hAnsi="Calibri" w:cs="Calibri"/>
                            <w:spacing w:val="-6"/>
                            <w:position w:val="1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position w:val="1"/>
                            <w:sz w:val="21"/>
                            <w:szCs w:val="21"/>
                          </w:rPr>
                          <w:t>Ji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position w:val="1"/>
                            <w:sz w:val="21"/>
                            <w:szCs w:val="21"/>
                          </w:rPr>
                          <w:t>a</w:t>
                        </w:r>
                        <w:r>
                          <w:rPr>
                            <w:rFonts w:ascii="Calibri" w:eastAsia="Calibri" w:hAnsi="Calibri" w:cs="Calibri"/>
                            <w:position w:val="1"/>
                            <w:sz w:val="21"/>
                            <w:szCs w:val="21"/>
                          </w:rPr>
                          <w:t>ng</w:t>
                        </w:r>
                      </w:p>
                    </w:tc>
                    <w:tc>
                      <w:tcPr>
                        <w:tcW w:w="283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3D2089" w:rsidRDefault="001C4168">
                        <w:pPr>
                          <w:spacing w:line="240" w:lineRule="exact"/>
                          <w:ind w:left="1069"/>
                          <w:rPr>
                            <w:rFonts w:ascii="Calibri" w:eastAsia="Calibri" w:hAnsi="Calibri" w:cs="Calibri"/>
                            <w:sz w:val="21"/>
                            <w:szCs w:val="21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pacing w:val="-1"/>
                            <w:position w:val="1"/>
                            <w:sz w:val="21"/>
                            <w:szCs w:val="21"/>
                          </w:rPr>
                          <w:t>Re</w:t>
                        </w:r>
                        <w:r>
                          <w:rPr>
                            <w:rFonts w:ascii="Calibri" w:eastAsia="Calibri" w:hAnsi="Calibri" w:cs="Calibri"/>
                            <w:position w:val="1"/>
                            <w:sz w:val="21"/>
                            <w:szCs w:val="21"/>
                          </w:rPr>
                          <w:t>dwoods</w:t>
                        </w:r>
                      </w:p>
                    </w:tc>
                    <w:tc>
                      <w:tcPr>
                        <w:tcW w:w="94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3D2089" w:rsidRDefault="001C4168">
                        <w:pPr>
                          <w:spacing w:line="240" w:lineRule="exact"/>
                          <w:ind w:left="394" w:right="369"/>
                          <w:jc w:val="center"/>
                          <w:rPr>
                            <w:rFonts w:ascii="Calibri" w:eastAsia="Calibri" w:hAnsi="Calibri" w:cs="Calibri"/>
                            <w:sz w:val="21"/>
                            <w:szCs w:val="21"/>
                          </w:rPr>
                        </w:pPr>
                        <w:r>
                          <w:rPr>
                            <w:rFonts w:ascii="Calibri" w:eastAsia="Calibri" w:hAnsi="Calibri" w:cs="Calibri"/>
                            <w:w w:val="99"/>
                            <w:position w:val="1"/>
                            <w:sz w:val="21"/>
                            <w:szCs w:val="21"/>
                          </w:rPr>
                          <w:t>3</w:t>
                        </w:r>
                      </w:p>
                    </w:tc>
                    <w:tc>
                      <w:tcPr>
                        <w:tcW w:w="85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3D2089" w:rsidRDefault="001C4168">
                        <w:pPr>
                          <w:spacing w:line="240" w:lineRule="exact"/>
                          <w:ind w:left="419"/>
                          <w:rPr>
                            <w:rFonts w:ascii="Calibri" w:eastAsia="Calibri" w:hAnsi="Calibri" w:cs="Calibri"/>
                            <w:sz w:val="21"/>
                            <w:szCs w:val="21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pacing w:val="-1"/>
                            <w:position w:val="1"/>
                            <w:sz w:val="21"/>
                            <w:szCs w:val="21"/>
                          </w:rPr>
                          <w:t>90</w:t>
                        </w:r>
                      </w:p>
                    </w:tc>
                  </w:tr>
                  <w:tr w:rsidR="003D2089">
                    <w:trPr>
                      <w:trHeight w:hRule="exact" w:val="276"/>
                    </w:trPr>
                    <w:tc>
                      <w:tcPr>
                        <w:tcW w:w="149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3D2089" w:rsidRDefault="003D2089"/>
                    </w:tc>
                    <w:tc>
                      <w:tcPr>
                        <w:tcW w:w="278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3D2089" w:rsidRDefault="001C4168">
                        <w:pPr>
                          <w:spacing w:line="240" w:lineRule="exact"/>
                          <w:ind w:left="1057"/>
                          <w:rPr>
                            <w:rFonts w:ascii="Calibri" w:eastAsia="Calibri" w:hAnsi="Calibri" w:cs="Calibri"/>
                            <w:sz w:val="21"/>
                            <w:szCs w:val="21"/>
                          </w:rPr>
                        </w:pPr>
                        <w:r>
                          <w:rPr>
                            <w:rFonts w:ascii="Calibri" w:eastAsia="Calibri" w:hAnsi="Calibri" w:cs="Calibri"/>
                            <w:position w:val="1"/>
                            <w:sz w:val="21"/>
                            <w:szCs w:val="21"/>
                          </w:rPr>
                          <w:t>Je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position w:val="1"/>
                            <w:sz w:val="21"/>
                            <w:szCs w:val="21"/>
                          </w:rPr>
                          <w:t>s</w:t>
                        </w:r>
                        <w:r>
                          <w:rPr>
                            <w:rFonts w:ascii="Calibri" w:eastAsia="Calibri" w:hAnsi="Calibri" w:cs="Calibri"/>
                            <w:position w:val="1"/>
                            <w:sz w:val="21"/>
                            <w:szCs w:val="21"/>
                          </w:rPr>
                          <w:t>sica</w:t>
                        </w:r>
                        <w:r>
                          <w:rPr>
                            <w:rFonts w:ascii="Calibri" w:eastAsia="Calibri" w:hAnsi="Calibri" w:cs="Calibri"/>
                            <w:spacing w:val="-5"/>
                            <w:position w:val="1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position w:val="1"/>
                            <w:sz w:val="21"/>
                            <w:szCs w:val="21"/>
                          </w:rPr>
                          <w:t>W</w:t>
                        </w:r>
                        <w:r>
                          <w:rPr>
                            <w:rFonts w:ascii="Calibri" w:eastAsia="Calibri" w:hAnsi="Calibri" w:cs="Calibri"/>
                            <w:position w:val="1"/>
                            <w:sz w:val="21"/>
                            <w:szCs w:val="21"/>
                          </w:rPr>
                          <w:t>u</w:t>
                        </w:r>
                      </w:p>
                    </w:tc>
                    <w:tc>
                      <w:tcPr>
                        <w:tcW w:w="283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3D2089" w:rsidRDefault="001C4168">
                        <w:pPr>
                          <w:spacing w:line="240" w:lineRule="exact"/>
                          <w:ind w:left="1069"/>
                          <w:rPr>
                            <w:rFonts w:ascii="Calibri" w:eastAsia="Calibri" w:hAnsi="Calibri" w:cs="Calibri"/>
                            <w:sz w:val="21"/>
                            <w:szCs w:val="21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pacing w:val="-1"/>
                            <w:position w:val="1"/>
                            <w:sz w:val="21"/>
                            <w:szCs w:val="21"/>
                          </w:rPr>
                          <w:t>Re</w:t>
                        </w:r>
                        <w:r>
                          <w:rPr>
                            <w:rFonts w:ascii="Calibri" w:eastAsia="Calibri" w:hAnsi="Calibri" w:cs="Calibri"/>
                            <w:position w:val="1"/>
                            <w:sz w:val="21"/>
                            <w:szCs w:val="21"/>
                          </w:rPr>
                          <w:t>dwoods</w:t>
                        </w:r>
                      </w:p>
                    </w:tc>
                    <w:tc>
                      <w:tcPr>
                        <w:tcW w:w="94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3D2089" w:rsidRDefault="001C4168">
                        <w:pPr>
                          <w:spacing w:line="240" w:lineRule="exact"/>
                          <w:ind w:left="394" w:right="369"/>
                          <w:jc w:val="center"/>
                          <w:rPr>
                            <w:rFonts w:ascii="Calibri" w:eastAsia="Calibri" w:hAnsi="Calibri" w:cs="Calibri"/>
                            <w:sz w:val="21"/>
                            <w:szCs w:val="21"/>
                          </w:rPr>
                        </w:pPr>
                        <w:r>
                          <w:rPr>
                            <w:rFonts w:ascii="Calibri" w:eastAsia="Calibri" w:hAnsi="Calibri" w:cs="Calibri"/>
                            <w:w w:val="99"/>
                            <w:position w:val="1"/>
                            <w:sz w:val="21"/>
                            <w:szCs w:val="21"/>
                          </w:rPr>
                          <w:t>3</w:t>
                        </w:r>
                      </w:p>
                    </w:tc>
                    <w:tc>
                      <w:tcPr>
                        <w:tcW w:w="85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3D2089" w:rsidRDefault="001C4168">
                        <w:pPr>
                          <w:spacing w:line="240" w:lineRule="exact"/>
                          <w:ind w:left="419"/>
                          <w:rPr>
                            <w:rFonts w:ascii="Calibri" w:eastAsia="Calibri" w:hAnsi="Calibri" w:cs="Calibri"/>
                            <w:sz w:val="21"/>
                            <w:szCs w:val="21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pacing w:val="-1"/>
                            <w:position w:val="1"/>
                            <w:sz w:val="21"/>
                            <w:szCs w:val="21"/>
                          </w:rPr>
                          <w:t>90</w:t>
                        </w:r>
                      </w:p>
                    </w:tc>
                  </w:tr>
                  <w:tr w:rsidR="003D2089">
                    <w:trPr>
                      <w:trHeight w:hRule="exact" w:val="276"/>
                    </w:trPr>
                    <w:tc>
                      <w:tcPr>
                        <w:tcW w:w="149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3D2089" w:rsidRDefault="003D2089"/>
                    </w:tc>
                    <w:tc>
                      <w:tcPr>
                        <w:tcW w:w="278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3D2089" w:rsidRDefault="001C4168">
                        <w:pPr>
                          <w:spacing w:line="240" w:lineRule="exact"/>
                          <w:ind w:left="1126"/>
                          <w:rPr>
                            <w:rFonts w:ascii="Calibri" w:eastAsia="Calibri" w:hAnsi="Calibri" w:cs="Calibri"/>
                            <w:sz w:val="21"/>
                            <w:szCs w:val="21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pacing w:val="-1"/>
                            <w:position w:val="1"/>
                            <w:sz w:val="21"/>
                            <w:szCs w:val="21"/>
                          </w:rPr>
                          <w:t>A</w:t>
                        </w:r>
                        <w:r>
                          <w:rPr>
                            <w:rFonts w:ascii="Calibri" w:eastAsia="Calibri" w:hAnsi="Calibri" w:cs="Calibri"/>
                            <w:position w:val="1"/>
                            <w:sz w:val="21"/>
                            <w:szCs w:val="21"/>
                          </w:rPr>
                          <w:t>ng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position w:val="1"/>
                            <w:sz w:val="21"/>
                            <w:szCs w:val="21"/>
                          </w:rPr>
                          <w:t>e</w:t>
                        </w:r>
                        <w:r>
                          <w:rPr>
                            <w:rFonts w:ascii="Calibri" w:eastAsia="Calibri" w:hAnsi="Calibri" w:cs="Calibri"/>
                            <w:position w:val="1"/>
                            <w:sz w:val="21"/>
                            <w:szCs w:val="21"/>
                          </w:rPr>
                          <w:t>l</w:t>
                        </w:r>
                        <w:r>
                          <w:rPr>
                            <w:rFonts w:ascii="Calibri" w:eastAsia="Calibri" w:hAnsi="Calibri" w:cs="Calibri"/>
                            <w:spacing w:val="-5"/>
                            <w:position w:val="1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position w:val="1"/>
                            <w:sz w:val="21"/>
                            <w:szCs w:val="21"/>
                          </w:rPr>
                          <w:t>L</w:t>
                        </w:r>
                        <w:r>
                          <w:rPr>
                            <w:rFonts w:ascii="Calibri" w:eastAsia="Calibri" w:hAnsi="Calibri" w:cs="Calibri"/>
                            <w:position w:val="1"/>
                            <w:sz w:val="21"/>
                            <w:szCs w:val="21"/>
                          </w:rPr>
                          <w:t>in</w:t>
                        </w:r>
                      </w:p>
                    </w:tc>
                    <w:tc>
                      <w:tcPr>
                        <w:tcW w:w="283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3D2089" w:rsidRDefault="001C4168">
                        <w:pPr>
                          <w:spacing w:line="240" w:lineRule="exact"/>
                          <w:ind w:left="889"/>
                          <w:rPr>
                            <w:rFonts w:ascii="Calibri" w:eastAsia="Calibri" w:hAnsi="Calibri" w:cs="Calibri"/>
                            <w:sz w:val="21"/>
                            <w:szCs w:val="21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pacing w:val="-1"/>
                            <w:position w:val="1"/>
                            <w:sz w:val="21"/>
                            <w:szCs w:val="21"/>
                          </w:rPr>
                          <w:t>M</w:t>
                        </w:r>
                        <w:r>
                          <w:rPr>
                            <w:rFonts w:ascii="Calibri" w:eastAsia="Calibri" w:hAnsi="Calibri" w:cs="Calibri"/>
                            <w:position w:val="1"/>
                            <w:sz w:val="21"/>
                            <w:szCs w:val="21"/>
                          </w:rPr>
                          <w:t>o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position w:val="1"/>
                            <w:sz w:val="21"/>
                            <w:szCs w:val="21"/>
                          </w:rPr>
                          <w:t>r</w:t>
                        </w:r>
                        <w:r>
                          <w:rPr>
                            <w:rFonts w:ascii="Calibri" w:eastAsia="Calibri" w:hAnsi="Calibri" w:cs="Calibri"/>
                            <w:position w:val="1"/>
                            <w:sz w:val="21"/>
                            <w:szCs w:val="21"/>
                          </w:rPr>
                          <w:t>gan</w:t>
                        </w:r>
                        <w:r>
                          <w:rPr>
                            <w:rFonts w:ascii="Calibri" w:eastAsia="Calibri" w:hAnsi="Calibri" w:cs="Calibri"/>
                            <w:spacing w:val="-6"/>
                            <w:position w:val="1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position w:val="1"/>
                            <w:sz w:val="21"/>
                            <w:szCs w:val="21"/>
                          </w:rPr>
                          <w:t>Cree</w:t>
                        </w:r>
                        <w:r>
                          <w:rPr>
                            <w:rFonts w:ascii="Calibri" w:eastAsia="Calibri" w:hAnsi="Calibri" w:cs="Calibri"/>
                            <w:position w:val="1"/>
                            <w:sz w:val="21"/>
                            <w:szCs w:val="21"/>
                          </w:rPr>
                          <w:t>k</w:t>
                        </w:r>
                      </w:p>
                    </w:tc>
                    <w:tc>
                      <w:tcPr>
                        <w:tcW w:w="94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3D2089" w:rsidRDefault="001C4168">
                        <w:pPr>
                          <w:spacing w:line="240" w:lineRule="exact"/>
                          <w:ind w:left="394" w:right="369"/>
                          <w:jc w:val="center"/>
                          <w:rPr>
                            <w:rFonts w:ascii="Calibri" w:eastAsia="Calibri" w:hAnsi="Calibri" w:cs="Calibri"/>
                            <w:sz w:val="21"/>
                            <w:szCs w:val="21"/>
                          </w:rPr>
                        </w:pPr>
                        <w:r>
                          <w:rPr>
                            <w:rFonts w:ascii="Calibri" w:eastAsia="Calibri" w:hAnsi="Calibri" w:cs="Calibri"/>
                            <w:w w:val="99"/>
                            <w:position w:val="1"/>
                            <w:sz w:val="21"/>
                            <w:szCs w:val="21"/>
                          </w:rPr>
                          <w:t>3</w:t>
                        </w:r>
                      </w:p>
                    </w:tc>
                    <w:tc>
                      <w:tcPr>
                        <w:tcW w:w="85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3D2089" w:rsidRDefault="001C4168">
                        <w:pPr>
                          <w:spacing w:line="240" w:lineRule="exact"/>
                          <w:ind w:left="419"/>
                          <w:rPr>
                            <w:rFonts w:ascii="Calibri" w:eastAsia="Calibri" w:hAnsi="Calibri" w:cs="Calibri"/>
                            <w:sz w:val="21"/>
                            <w:szCs w:val="21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pacing w:val="-1"/>
                            <w:position w:val="1"/>
                            <w:sz w:val="21"/>
                            <w:szCs w:val="21"/>
                          </w:rPr>
                          <w:t>90</w:t>
                        </w:r>
                      </w:p>
                    </w:tc>
                  </w:tr>
                  <w:tr w:rsidR="003D2089">
                    <w:trPr>
                      <w:trHeight w:hRule="exact" w:val="343"/>
                    </w:trPr>
                    <w:tc>
                      <w:tcPr>
                        <w:tcW w:w="149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3D2089" w:rsidRDefault="001C4168">
                        <w:pPr>
                          <w:spacing w:line="240" w:lineRule="exact"/>
                          <w:ind w:left="636" w:right="581"/>
                          <w:jc w:val="center"/>
                          <w:rPr>
                            <w:rFonts w:ascii="Calibri" w:eastAsia="Calibri" w:hAnsi="Calibri" w:cs="Calibri"/>
                            <w:sz w:val="21"/>
                            <w:szCs w:val="21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pacing w:val="-1"/>
                            <w:w w:val="99"/>
                            <w:position w:val="1"/>
                            <w:sz w:val="21"/>
                            <w:szCs w:val="21"/>
                          </w:rPr>
                          <w:t>23</w:t>
                        </w:r>
                      </w:p>
                    </w:tc>
                    <w:tc>
                      <w:tcPr>
                        <w:tcW w:w="278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3D2089" w:rsidRDefault="001C4168">
                        <w:pPr>
                          <w:spacing w:line="240" w:lineRule="exact"/>
                          <w:ind w:left="1076"/>
                          <w:rPr>
                            <w:rFonts w:ascii="Calibri" w:eastAsia="Calibri" w:hAnsi="Calibri" w:cs="Calibri"/>
                            <w:sz w:val="21"/>
                            <w:szCs w:val="21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 w:cs="Calibri"/>
                            <w:position w:val="1"/>
                            <w:sz w:val="21"/>
                            <w:szCs w:val="21"/>
                          </w:rPr>
                          <w:t>J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position w:val="1"/>
                            <w:sz w:val="21"/>
                            <w:szCs w:val="21"/>
                          </w:rPr>
                          <w:t>a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position w:val="1"/>
                            <w:sz w:val="21"/>
                            <w:szCs w:val="21"/>
                          </w:rPr>
                          <w:t>y</w:t>
                        </w:r>
                        <w:r>
                          <w:rPr>
                            <w:rFonts w:ascii="Calibri" w:eastAsia="Calibri" w:hAnsi="Calibri" w:cs="Calibri"/>
                            <w:position w:val="1"/>
                            <w:sz w:val="21"/>
                            <w:szCs w:val="21"/>
                          </w:rPr>
                          <w:t>la</w:t>
                        </w:r>
                        <w:proofErr w:type="spellEnd"/>
                        <w:r>
                          <w:rPr>
                            <w:rFonts w:ascii="Calibri" w:eastAsia="Calibri" w:hAnsi="Calibri" w:cs="Calibri"/>
                            <w:spacing w:val="-3"/>
                            <w:position w:val="1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position w:val="1"/>
                            <w:sz w:val="21"/>
                            <w:szCs w:val="21"/>
                          </w:rPr>
                          <w:t>K</w:t>
                        </w:r>
                        <w:r>
                          <w:rPr>
                            <w:rFonts w:ascii="Calibri" w:eastAsia="Calibri" w:hAnsi="Calibri" w:cs="Calibri"/>
                            <w:position w:val="1"/>
                            <w:sz w:val="21"/>
                            <w:szCs w:val="21"/>
                          </w:rPr>
                          <w:t>a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position w:val="1"/>
                            <w:sz w:val="21"/>
                            <w:szCs w:val="21"/>
                          </w:rPr>
                          <w:t>n</w:t>
                        </w:r>
                        <w:r>
                          <w:rPr>
                            <w:rFonts w:ascii="Calibri" w:eastAsia="Calibri" w:hAnsi="Calibri" w:cs="Calibri"/>
                            <w:position w:val="1"/>
                            <w:sz w:val="21"/>
                            <w:szCs w:val="21"/>
                          </w:rPr>
                          <w:t>g</w:t>
                        </w:r>
                      </w:p>
                    </w:tc>
                    <w:tc>
                      <w:tcPr>
                        <w:tcW w:w="283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3D2089" w:rsidRDefault="001C4168">
                        <w:pPr>
                          <w:spacing w:line="240" w:lineRule="exact"/>
                          <w:ind w:left="1069"/>
                          <w:rPr>
                            <w:rFonts w:ascii="Calibri" w:eastAsia="Calibri" w:hAnsi="Calibri" w:cs="Calibri"/>
                            <w:sz w:val="21"/>
                            <w:szCs w:val="21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 w:cs="Calibri"/>
                            <w:spacing w:val="-1"/>
                            <w:position w:val="1"/>
                            <w:sz w:val="21"/>
                            <w:szCs w:val="21"/>
                          </w:rPr>
                          <w:t>N</w:t>
                        </w:r>
                        <w:r>
                          <w:rPr>
                            <w:rFonts w:ascii="Calibri" w:eastAsia="Calibri" w:hAnsi="Calibri" w:cs="Calibri"/>
                            <w:position w:val="1"/>
                            <w:sz w:val="21"/>
                            <w:szCs w:val="21"/>
                          </w:rPr>
                          <w:t>o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position w:val="1"/>
                            <w:sz w:val="21"/>
                            <w:szCs w:val="21"/>
                          </w:rPr>
                          <w:t>r</w:t>
                        </w:r>
                        <w:r>
                          <w:rPr>
                            <w:rFonts w:ascii="Calibri" w:eastAsia="Calibri" w:hAnsi="Calibri" w:cs="Calibri"/>
                            <w:position w:val="1"/>
                            <w:sz w:val="21"/>
                            <w:szCs w:val="21"/>
                          </w:rPr>
                          <w:t>th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position w:val="1"/>
                            <w:sz w:val="21"/>
                            <w:szCs w:val="21"/>
                          </w:rPr>
                          <w:t>v</w:t>
                        </w:r>
                        <w:r>
                          <w:rPr>
                            <w:rFonts w:ascii="Calibri" w:eastAsia="Calibri" w:hAnsi="Calibri" w:cs="Calibri"/>
                            <w:position w:val="1"/>
                            <w:sz w:val="21"/>
                            <w:szCs w:val="21"/>
                          </w:rPr>
                          <w:t>i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position w:val="1"/>
                            <w:sz w:val="21"/>
                            <w:szCs w:val="21"/>
                          </w:rPr>
                          <w:t>e</w:t>
                        </w:r>
                        <w:r>
                          <w:rPr>
                            <w:rFonts w:ascii="Calibri" w:eastAsia="Calibri" w:hAnsi="Calibri" w:cs="Calibri"/>
                            <w:position w:val="1"/>
                            <w:sz w:val="21"/>
                            <w:szCs w:val="21"/>
                          </w:rPr>
                          <w:t>w</w:t>
                        </w:r>
                        <w:proofErr w:type="spellEnd"/>
                      </w:p>
                    </w:tc>
                    <w:tc>
                      <w:tcPr>
                        <w:tcW w:w="94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3D2089" w:rsidRDefault="001C4168">
                        <w:pPr>
                          <w:spacing w:line="240" w:lineRule="exact"/>
                          <w:ind w:left="394" w:right="369"/>
                          <w:jc w:val="center"/>
                          <w:rPr>
                            <w:rFonts w:ascii="Calibri" w:eastAsia="Calibri" w:hAnsi="Calibri" w:cs="Calibri"/>
                            <w:sz w:val="21"/>
                            <w:szCs w:val="21"/>
                          </w:rPr>
                        </w:pPr>
                        <w:r>
                          <w:rPr>
                            <w:rFonts w:ascii="Calibri" w:eastAsia="Calibri" w:hAnsi="Calibri" w:cs="Calibri"/>
                            <w:w w:val="99"/>
                            <w:position w:val="1"/>
                            <w:sz w:val="21"/>
                            <w:szCs w:val="21"/>
                          </w:rPr>
                          <w:t>3</w:t>
                        </w:r>
                      </w:p>
                    </w:tc>
                    <w:tc>
                      <w:tcPr>
                        <w:tcW w:w="85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3D2089" w:rsidRDefault="001C4168">
                        <w:pPr>
                          <w:spacing w:line="240" w:lineRule="exact"/>
                          <w:ind w:left="419"/>
                          <w:rPr>
                            <w:rFonts w:ascii="Calibri" w:eastAsia="Calibri" w:hAnsi="Calibri" w:cs="Calibri"/>
                            <w:sz w:val="21"/>
                            <w:szCs w:val="21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pacing w:val="-1"/>
                            <w:position w:val="1"/>
                            <w:sz w:val="21"/>
                            <w:szCs w:val="21"/>
                          </w:rPr>
                          <w:t>91</w:t>
                        </w:r>
                      </w:p>
                    </w:tc>
                  </w:tr>
                </w:tbl>
                <w:p w:rsidR="003D2089" w:rsidRDefault="003D2089"/>
              </w:txbxContent>
            </v:textbox>
            <w10:wrap anchorx="page"/>
          </v:shape>
        </w:pict>
      </w:r>
      <w:r>
        <w:rPr>
          <w:rFonts w:ascii="Calibri" w:eastAsia="Calibri" w:hAnsi="Calibri" w:cs="Calibri"/>
          <w:b/>
          <w:sz w:val="21"/>
          <w:szCs w:val="21"/>
        </w:rPr>
        <w:t>JU</w:t>
      </w:r>
      <w:r>
        <w:rPr>
          <w:rFonts w:ascii="Calibri" w:eastAsia="Calibri" w:hAnsi="Calibri" w:cs="Calibri"/>
          <w:b/>
          <w:spacing w:val="-1"/>
          <w:sz w:val="21"/>
          <w:szCs w:val="21"/>
        </w:rPr>
        <w:t>NI</w:t>
      </w:r>
      <w:r>
        <w:rPr>
          <w:rFonts w:ascii="Calibri" w:eastAsia="Calibri" w:hAnsi="Calibri" w:cs="Calibri"/>
          <w:b/>
          <w:sz w:val="21"/>
          <w:szCs w:val="21"/>
        </w:rPr>
        <w:t>OR</w:t>
      </w:r>
      <w:r>
        <w:rPr>
          <w:rFonts w:ascii="Calibri" w:eastAsia="Calibri" w:hAnsi="Calibri" w:cs="Calibri"/>
          <w:b/>
          <w:spacing w:val="42"/>
          <w:sz w:val="21"/>
          <w:szCs w:val="21"/>
        </w:rPr>
        <w:t xml:space="preserve"> </w:t>
      </w:r>
      <w:r>
        <w:rPr>
          <w:rFonts w:ascii="Calibri" w:eastAsia="Calibri" w:hAnsi="Calibri" w:cs="Calibri"/>
          <w:b/>
          <w:sz w:val="21"/>
          <w:szCs w:val="21"/>
        </w:rPr>
        <w:t>Res</w:t>
      </w:r>
      <w:r>
        <w:rPr>
          <w:rFonts w:ascii="Calibri" w:eastAsia="Calibri" w:hAnsi="Calibri" w:cs="Calibri"/>
          <w:b/>
          <w:spacing w:val="1"/>
          <w:sz w:val="21"/>
          <w:szCs w:val="21"/>
        </w:rPr>
        <w:t>u</w:t>
      </w:r>
      <w:r>
        <w:rPr>
          <w:rFonts w:ascii="Calibri" w:eastAsia="Calibri" w:hAnsi="Calibri" w:cs="Calibri"/>
          <w:b/>
          <w:spacing w:val="-1"/>
          <w:sz w:val="21"/>
          <w:szCs w:val="21"/>
        </w:rPr>
        <w:t>l</w:t>
      </w:r>
      <w:r>
        <w:rPr>
          <w:rFonts w:ascii="Calibri" w:eastAsia="Calibri" w:hAnsi="Calibri" w:cs="Calibri"/>
          <w:b/>
          <w:sz w:val="21"/>
          <w:szCs w:val="21"/>
        </w:rPr>
        <w:t>ts</w:t>
      </w:r>
      <w:r>
        <w:rPr>
          <w:rFonts w:ascii="Calibri" w:eastAsia="Calibri" w:hAnsi="Calibri" w:cs="Calibri"/>
          <w:b/>
          <w:spacing w:val="-6"/>
          <w:sz w:val="21"/>
          <w:szCs w:val="21"/>
        </w:rPr>
        <w:t xml:space="preserve"> </w:t>
      </w:r>
      <w:r>
        <w:rPr>
          <w:rFonts w:ascii="Calibri" w:eastAsia="Calibri" w:hAnsi="Calibri" w:cs="Calibri"/>
          <w:b/>
          <w:sz w:val="21"/>
          <w:szCs w:val="21"/>
        </w:rPr>
        <w:t>(</w:t>
      </w:r>
      <w:r>
        <w:rPr>
          <w:rFonts w:ascii="Calibri" w:eastAsia="Calibri" w:hAnsi="Calibri" w:cs="Calibri"/>
          <w:b/>
          <w:spacing w:val="-1"/>
          <w:sz w:val="21"/>
          <w:szCs w:val="21"/>
        </w:rPr>
        <w:t>NE</w:t>
      </w:r>
      <w:r>
        <w:rPr>
          <w:rFonts w:ascii="Calibri" w:eastAsia="Calibri" w:hAnsi="Calibri" w:cs="Calibri"/>
          <w:b/>
          <w:sz w:val="21"/>
          <w:szCs w:val="21"/>
        </w:rPr>
        <w:t>T)</w:t>
      </w:r>
    </w:p>
    <w:p w:rsidR="003D2089" w:rsidRDefault="003D2089">
      <w:pPr>
        <w:spacing w:before="2" w:line="100" w:lineRule="exact"/>
        <w:rPr>
          <w:sz w:val="10"/>
          <w:szCs w:val="10"/>
        </w:rPr>
      </w:pPr>
    </w:p>
    <w:tbl>
      <w:tblPr>
        <w:tblW w:w="0" w:type="auto"/>
        <w:tblInd w:w="73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9"/>
        <w:gridCol w:w="2698"/>
        <w:gridCol w:w="2801"/>
        <w:gridCol w:w="916"/>
        <w:gridCol w:w="801"/>
      </w:tblGrid>
      <w:tr w:rsidR="003D2089">
        <w:trPr>
          <w:trHeight w:hRule="exact" w:val="343"/>
        </w:trPr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</w:tcPr>
          <w:p w:rsidR="003D2089" w:rsidRDefault="001C4168">
            <w:pPr>
              <w:spacing w:before="57"/>
              <w:ind w:left="4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24</w:t>
            </w:r>
          </w:p>
        </w:tc>
        <w:tc>
          <w:tcPr>
            <w:tcW w:w="2698" w:type="dxa"/>
            <w:tcBorders>
              <w:top w:val="nil"/>
              <w:left w:val="nil"/>
              <w:bottom w:val="nil"/>
              <w:right w:val="nil"/>
            </w:tcBorders>
          </w:tcPr>
          <w:p w:rsidR="003D2089" w:rsidRDefault="001C4168">
            <w:pPr>
              <w:spacing w:before="57"/>
              <w:ind w:left="90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Sarah</w:t>
            </w:r>
            <w:r>
              <w:rPr>
                <w:rFonts w:ascii="Calibri" w:eastAsia="Calibri" w:hAnsi="Calibri" w:cs="Calibri"/>
                <w:spacing w:val="-4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B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la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n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k</w:t>
            </w:r>
          </w:p>
        </w:tc>
        <w:tc>
          <w:tcPr>
            <w:tcW w:w="2801" w:type="dxa"/>
            <w:tcBorders>
              <w:top w:val="nil"/>
              <w:left w:val="nil"/>
              <w:bottom w:val="nil"/>
              <w:right w:val="nil"/>
            </w:tcBorders>
          </w:tcPr>
          <w:p w:rsidR="003D2089" w:rsidRDefault="001C4168">
            <w:pPr>
              <w:spacing w:before="57"/>
              <w:ind w:left="1114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ey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m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our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</w:tcPr>
          <w:p w:rsidR="003D2089" w:rsidRDefault="001C4168">
            <w:pPr>
              <w:spacing w:before="57"/>
              <w:ind w:left="408" w:right="330"/>
              <w:jc w:val="center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w w:val="99"/>
                <w:sz w:val="21"/>
                <w:szCs w:val="21"/>
              </w:rPr>
              <w:t>4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</w:tcPr>
          <w:p w:rsidR="003D2089" w:rsidRDefault="001C4168">
            <w:pPr>
              <w:spacing w:before="57"/>
              <w:ind w:left="457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94</w:t>
            </w:r>
          </w:p>
        </w:tc>
      </w:tr>
      <w:tr w:rsidR="003D2089">
        <w:trPr>
          <w:trHeight w:hRule="exact" w:val="276"/>
        </w:trPr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</w:tcPr>
          <w:p w:rsidR="003D2089" w:rsidRDefault="001C4168">
            <w:pPr>
              <w:spacing w:line="240" w:lineRule="exact"/>
              <w:ind w:left="4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pacing w:val="-1"/>
                <w:position w:val="1"/>
                <w:sz w:val="21"/>
                <w:szCs w:val="21"/>
              </w:rPr>
              <w:t>25</w:t>
            </w:r>
          </w:p>
        </w:tc>
        <w:tc>
          <w:tcPr>
            <w:tcW w:w="2698" w:type="dxa"/>
            <w:tcBorders>
              <w:top w:val="nil"/>
              <w:left w:val="nil"/>
              <w:bottom w:val="nil"/>
              <w:right w:val="nil"/>
            </w:tcBorders>
          </w:tcPr>
          <w:p w:rsidR="003D2089" w:rsidRDefault="001C4168">
            <w:pPr>
              <w:spacing w:line="240" w:lineRule="exact"/>
              <w:ind w:left="888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pacing w:val="-1"/>
                <w:position w:val="1"/>
                <w:sz w:val="21"/>
                <w:szCs w:val="21"/>
              </w:rPr>
              <w:t>Be</w:t>
            </w:r>
            <w:r>
              <w:rPr>
                <w:rFonts w:ascii="Calibri" w:eastAsia="Calibri" w:hAnsi="Calibri" w:cs="Calibri"/>
                <w:position w:val="1"/>
                <w:sz w:val="21"/>
                <w:szCs w:val="21"/>
              </w:rPr>
              <w:t>tha</w:t>
            </w:r>
            <w:r>
              <w:rPr>
                <w:rFonts w:ascii="Calibri" w:eastAsia="Calibri" w:hAnsi="Calibri" w:cs="Calibri"/>
                <w:spacing w:val="1"/>
                <w:position w:val="1"/>
                <w:sz w:val="21"/>
                <w:szCs w:val="21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1"/>
                <w:szCs w:val="21"/>
              </w:rPr>
              <w:t>y</w:t>
            </w:r>
            <w:r>
              <w:rPr>
                <w:rFonts w:ascii="Calibri" w:eastAsia="Calibri" w:hAnsi="Calibri" w:cs="Calibri"/>
                <w:spacing w:val="-8"/>
                <w:position w:val="1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21"/>
                <w:szCs w:val="21"/>
              </w:rPr>
              <w:t>M</w:t>
            </w:r>
            <w:r>
              <w:rPr>
                <w:rFonts w:ascii="Calibri" w:eastAsia="Calibri" w:hAnsi="Calibri" w:cs="Calibri"/>
                <w:position w:val="1"/>
                <w:sz w:val="21"/>
                <w:szCs w:val="21"/>
              </w:rPr>
              <w:t>a</w:t>
            </w:r>
          </w:p>
        </w:tc>
        <w:tc>
          <w:tcPr>
            <w:tcW w:w="2801" w:type="dxa"/>
            <w:tcBorders>
              <w:top w:val="nil"/>
              <w:left w:val="nil"/>
              <w:bottom w:val="nil"/>
              <w:right w:val="nil"/>
            </w:tcBorders>
          </w:tcPr>
          <w:p w:rsidR="003D2089" w:rsidRDefault="001C4168">
            <w:pPr>
              <w:spacing w:line="240" w:lineRule="exact"/>
              <w:ind w:left="902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pacing w:val="-1"/>
                <w:position w:val="1"/>
                <w:sz w:val="21"/>
                <w:szCs w:val="21"/>
              </w:rPr>
              <w:t>M</w:t>
            </w:r>
            <w:r>
              <w:rPr>
                <w:rFonts w:ascii="Calibri" w:eastAsia="Calibri" w:hAnsi="Calibri" w:cs="Calibri"/>
                <w:position w:val="1"/>
                <w:sz w:val="21"/>
                <w:szCs w:val="21"/>
              </w:rPr>
              <w:t>a</w:t>
            </w:r>
            <w:r>
              <w:rPr>
                <w:rFonts w:ascii="Calibri" w:eastAsia="Calibri" w:hAnsi="Calibri" w:cs="Calibri"/>
                <w:spacing w:val="-1"/>
                <w:position w:val="1"/>
                <w:sz w:val="21"/>
                <w:szCs w:val="21"/>
              </w:rPr>
              <w:t>y</w:t>
            </w:r>
            <w:r>
              <w:rPr>
                <w:rFonts w:ascii="Calibri" w:eastAsia="Calibri" w:hAnsi="Calibri" w:cs="Calibri"/>
                <w:spacing w:val="1"/>
                <w:position w:val="1"/>
                <w:sz w:val="21"/>
                <w:szCs w:val="21"/>
              </w:rPr>
              <w:t>f</w:t>
            </w:r>
            <w:r>
              <w:rPr>
                <w:rFonts w:ascii="Calibri" w:eastAsia="Calibri" w:hAnsi="Calibri" w:cs="Calibri"/>
                <w:position w:val="1"/>
                <w:sz w:val="21"/>
                <w:szCs w:val="21"/>
              </w:rPr>
              <w:t>air</w:t>
            </w:r>
            <w:r>
              <w:rPr>
                <w:rFonts w:ascii="Calibri" w:eastAsia="Calibri" w:hAnsi="Calibri" w:cs="Calibri"/>
                <w:spacing w:val="-7"/>
                <w:position w:val="1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1"/>
                <w:szCs w:val="21"/>
              </w:rPr>
              <w:t>L</w:t>
            </w:r>
            <w:r>
              <w:rPr>
                <w:rFonts w:ascii="Calibri" w:eastAsia="Calibri" w:hAnsi="Calibri" w:cs="Calibri"/>
                <w:position w:val="1"/>
                <w:sz w:val="21"/>
                <w:szCs w:val="21"/>
              </w:rPr>
              <w:t>a</w:t>
            </w:r>
            <w:r>
              <w:rPr>
                <w:rFonts w:ascii="Calibri" w:eastAsia="Calibri" w:hAnsi="Calibri" w:cs="Calibri"/>
                <w:spacing w:val="1"/>
                <w:position w:val="1"/>
                <w:sz w:val="21"/>
                <w:szCs w:val="21"/>
              </w:rPr>
              <w:t>k</w:t>
            </w:r>
            <w:r>
              <w:rPr>
                <w:rFonts w:ascii="Calibri" w:eastAsia="Calibri" w:hAnsi="Calibri" w:cs="Calibri"/>
                <w:spacing w:val="-1"/>
                <w:position w:val="1"/>
                <w:sz w:val="21"/>
                <w:szCs w:val="21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1"/>
                <w:szCs w:val="21"/>
              </w:rPr>
              <w:t>s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</w:tcPr>
          <w:p w:rsidR="003D2089" w:rsidRDefault="001C4168">
            <w:pPr>
              <w:spacing w:line="240" w:lineRule="exact"/>
              <w:ind w:left="408" w:right="330"/>
              <w:jc w:val="center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w w:val="99"/>
                <w:position w:val="1"/>
                <w:sz w:val="21"/>
                <w:szCs w:val="21"/>
              </w:rPr>
              <w:t>4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</w:tcPr>
          <w:p w:rsidR="003D2089" w:rsidRDefault="001C4168">
            <w:pPr>
              <w:spacing w:line="240" w:lineRule="exact"/>
              <w:ind w:left="457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pacing w:val="-1"/>
                <w:position w:val="1"/>
                <w:sz w:val="21"/>
                <w:szCs w:val="21"/>
              </w:rPr>
              <w:t>99</w:t>
            </w:r>
          </w:p>
        </w:tc>
      </w:tr>
      <w:tr w:rsidR="003D2089">
        <w:trPr>
          <w:trHeight w:hRule="exact" w:val="276"/>
        </w:trPr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</w:tcPr>
          <w:p w:rsidR="003D2089" w:rsidRDefault="001C4168">
            <w:pPr>
              <w:spacing w:line="240" w:lineRule="exact"/>
              <w:ind w:left="4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pacing w:val="-1"/>
                <w:position w:val="1"/>
                <w:sz w:val="21"/>
                <w:szCs w:val="21"/>
              </w:rPr>
              <w:t>26</w:t>
            </w:r>
          </w:p>
        </w:tc>
        <w:tc>
          <w:tcPr>
            <w:tcW w:w="2698" w:type="dxa"/>
            <w:tcBorders>
              <w:top w:val="nil"/>
              <w:left w:val="nil"/>
              <w:bottom w:val="nil"/>
              <w:right w:val="nil"/>
            </w:tcBorders>
          </w:tcPr>
          <w:p w:rsidR="003D2089" w:rsidRDefault="001C4168">
            <w:pPr>
              <w:spacing w:line="240" w:lineRule="exact"/>
              <w:ind w:left="727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pacing w:val="-1"/>
                <w:position w:val="1"/>
                <w:sz w:val="21"/>
                <w:szCs w:val="21"/>
              </w:rPr>
              <w:t>H</w:t>
            </w:r>
            <w:r>
              <w:rPr>
                <w:rFonts w:ascii="Calibri" w:eastAsia="Calibri" w:hAnsi="Calibri" w:cs="Calibri"/>
                <w:position w:val="1"/>
                <w:sz w:val="21"/>
                <w:szCs w:val="21"/>
              </w:rPr>
              <w:t>a</w:t>
            </w:r>
            <w:r>
              <w:rPr>
                <w:rFonts w:ascii="Calibri" w:eastAsia="Calibri" w:hAnsi="Calibri" w:cs="Calibri"/>
                <w:spacing w:val="1"/>
                <w:position w:val="1"/>
                <w:sz w:val="21"/>
                <w:szCs w:val="21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1"/>
                <w:szCs w:val="21"/>
              </w:rPr>
              <w:t>n</w:t>
            </w:r>
            <w:r>
              <w:rPr>
                <w:rFonts w:ascii="Calibri" w:eastAsia="Calibri" w:hAnsi="Calibri" w:cs="Calibri"/>
                <w:spacing w:val="1"/>
                <w:position w:val="1"/>
                <w:sz w:val="21"/>
                <w:szCs w:val="21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1"/>
                <w:szCs w:val="21"/>
              </w:rPr>
              <w:t>h</w:t>
            </w:r>
            <w:r>
              <w:rPr>
                <w:rFonts w:ascii="Calibri" w:eastAsia="Calibri" w:hAnsi="Calibri" w:cs="Calibri"/>
                <w:spacing w:val="-6"/>
                <w:position w:val="1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1"/>
                <w:szCs w:val="21"/>
              </w:rPr>
              <w:t>D</w:t>
            </w:r>
            <w:r>
              <w:rPr>
                <w:rFonts w:ascii="Calibri" w:eastAsia="Calibri" w:hAnsi="Calibri" w:cs="Calibri"/>
                <w:position w:val="1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spacing w:val="-1"/>
                <w:position w:val="1"/>
                <w:sz w:val="21"/>
                <w:szCs w:val="21"/>
              </w:rPr>
              <w:t>r</w:t>
            </w:r>
            <w:r>
              <w:rPr>
                <w:rFonts w:ascii="Calibri" w:eastAsia="Calibri" w:hAnsi="Calibri" w:cs="Calibri"/>
                <w:spacing w:val="1"/>
                <w:position w:val="1"/>
                <w:sz w:val="21"/>
                <w:szCs w:val="21"/>
              </w:rPr>
              <w:t>k</w:t>
            </w:r>
            <w:r>
              <w:rPr>
                <w:rFonts w:ascii="Calibri" w:eastAsia="Calibri" w:hAnsi="Calibri" w:cs="Calibri"/>
                <w:position w:val="1"/>
                <w:sz w:val="21"/>
                <w:szCs w:val="21"/>
              </w:rPr>
              <w:t>s</w:t>
            </w:r>
            <w:r>
              <w:rPr>
                <w:rFonts w:ascii="Calibri" w:eastAsia="Calibri" w:hAnsi="Calibri" w:cs="Calibri"/>
                <w:spacing w:val="-1"/>
                <w:position w:val="1"/>
                <w:sz w:val="21"/>
                <w:szCs w:val="21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1"/>
                <w:szCs w:val="21"/>
              </w:rPr>
              <w:t>n</w:t>
            </w:r>
          </w:p>
        </w:tc>
        <w:tc>
          <w:tcPr>
            <w:tcW w:w="2801" w:type="dxa"/>
            <w:tcBorders>
              <w:top w:val="nil"/>
              <w:left w:val="nil"/>
              <w:bottom w:val="nil"/>
              <w:right w:val="nil"/>
            </w:tcBorders>
          </w:tcPr>
          <w:p w:rsidR="003D2089" w:rsidRDefault="001C4168">
            <w:pPr>
              <w:spacing w:line="240" w:lineRule="exact"/>
              <w:ind w:left="746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pacing w:val="-1"/>
                <w:position w:val="1"/>
                <w:sz w:val="21"/>
                <w:szCs w:val="21"/>
              </w:rPr>
              <w:t>M</w:t>
            </w:r>
            <w:r>
              <w:rPr>
                <w:rFonts w:ascii="Calibri" w:eastAsia="Calibri" w:hAnsi="Calibri" w:cs="Calibri"/>
                <w:position w:val="1"/>
                <w:sz w:val="21"/>
                <w:szCs w:val="21"/>
              </w:rPr>
              <w:t>ission</w:t>
            </w:r>
            <w:r>
              <w:rPr>
                <w:rFonts w:ascii="Calibri" w:eastAsia="Calibri" w:hAnsi="Calibri" w:cs="Calibri"/>
                <w:spacing w:val="-6"/>
                <w:position w:val="1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1"/>
                <w:szCs w:val="21"/>
              </w:rPr>
              <w:t>Golf</w:t>
            </w:r>
            <w:r>
              <w:rPr>
                <w:rFonts w:ascii="Calibri" w:eastAsia="Calibri" w:hAnsi="Calibri" w:cs="Calibri"/>
                <w:spacing w:val="-3"/>
                <w:position w:val="1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21"/>
                <w:szCs w:val="21"/>
              </w:rPr>
              <w:t>C</w:t>
            </w:r>
            <w:r>
              <w:rPr>
                <w:rFonts w:ascii="Calibri" w:eastAsia="Calibri" w:hAnsi="Calibri" w:cs="Calibri"/>
                <w:position w:val="1"/>
                <w:sz w:val="21"/>
                <w:szCs w:val="21"/>
              </w:rPr>
              <w:t>lub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</w:tcPr>
          <w:p w:rsidR="003D2089" w:rsidRDefault="001C4168">
            <w:pPr>
              <w:spacing w:line="240" w:lineRule="exact"/>
              <w:ind w:left="408" w:right="330"/>
              <w:jc w:val="center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w w:val="99"/>
                <w:position w:val="1"/>
                <w:sz w:val="21"/>
                <w:szCs w:val="21"/>
              </w:rPr>
              <w:t>3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</w:tcPr>
          <w:p w:rsidR="003D2089" w:rsidRDefault="001C4168">
            <w:pPr>
              <w:spacing w:line="240" w:lineRule="exact"/>
              <w:ind w:left="404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pacing w:val="-1"/>
                <w:position w:val="1"/>
                <w:sz w:val="21"/>
                <w:szCs w:val="21"/>
              </w:rPr>
              <w:t>104</w:t>
            </w:r>
          </w:p>
        </w:tc>
      </w:tr>
      <w:tr w:rsidR="003D2089">
        <w:trPr>
          <w:trHeight w:hRule="exact" w:val="276"/>
        </w:trPr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</w:tcPr>
          <w:p w:rsidR="003D2089" w:rsidRDefault="003D2089"/>
        </w:tc>
        <w:tc>
          <w:tcPr>
            <w:tcW w:w="2698" w:type="dxa"/>
            <w:tcBorders>
              <w:top w:val="nil"/>
              <w:left w:val="nil"/>
              <w:bottom w:val="nil"/>
              <w:right w:val="nil"/>
            </w:tcBorders>
          </w:tcPr>
          <w:p w:rsidR="003D2089" w:rsidRDefault="001C4168">
            <w:pPr>
              <w:spacing w:line="240" w:lineRule="exact"/>
              <w:ind w:left="898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pacing w:val="-1"/>
                <w:position w:val="1"/>
                <w:sz w:val="21"/>
                <w:szCs w:val="21"/>
              </w:rPr>
              <w:t>Re</w:t>
            </w:r>
            <w:r>
              <w:rPr>
                <w:rFonts w:ascii="Calibri" w:eastAsia="Calibri" w:hAnsi="Calibri" w:cs="Calibri"/>
                <w:position w:val="1"/>
                <w:sz w:val="21"/>
                <w:szCs w:val="21"/>
              </w:rPr>
              <w:t>ne</w:t>
            </w:r>
            <w:r>
              <w:rPr>
                <w:rFonts w:ascii="Calibri" w:eastAsia="Calibri" w:hAnsi="Calibri" w:cs="Calibri"/>
                <w:spacing w:val="-4"/>
                <w:position w:val="1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21"/>
                <w:szCs w:val="21"/>
              </w:rPr>
              <w:t>C</w:t>
            </w:r>
            <w:r>
              <w:rPr>
                <w:rFonts w:ascii="Calibri" w:eastAsia="Calibri" w:hAnsi="Calibri" w:cs="Calibri"/>
                <w:position w:val="1"/>
                <w:sz w:val="21"/>
                <w:szCs w:val="21"/>
              </w:rPr>
              <w:t>heng</w:t>
            </w:r>
          </w:p>
        </w:tc>
        <w:tc>
          <w:tcPr>
            <w:tcW w:w="2801" w:type="dxa"/>
            <w:tcBorders>
              <w:top w:val="nil"/>
              <w:left w:val="nil"/>
              <w:bottom w:val="nil"/>
              <w:right w:val="nil"/>
            </w:tcBorders>
          </w:tcPr>
          <w:p w:rsidR="003D2089" w:rsidRDefault="001C4168">
            <w:pPr>
              <w:spacing w:line="240" w:lineRule="exact"/>
              <w:ind w:left="622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pacing w:val="-1"/>
                <w:position w:val="1"/>
                <w:sz w:val="21"/>
                <w:szCs w:val="21"/>
              </w:rPr>
              <w:t>V</w:t>
            </w:r>
            <w:r>
              <w:rPr>
                <w:rFonts w:ascii="Calibri" w:eastAsia="Calibri" w:hAnsi="Calibri" w:cs="Calibri"/>
                <w:position w:val="1"/>
                <w:sz w:val="21"/>
                <w:szCs w:val="21"/>
              </w:rPr>
              <w:t>a</w:t>
            </w:r>
            <w:r>
              <w:rPr>
                <w:rFonts w:ascii="Calibri" w:eastAsia="Calibri" w:hAnsi="Calibri" w:cs="Calibri"/>
                <w:spacing w:val="1"/>
                <w:position w:val="1"/>
                <w:sz w:val="21"/>
                <w:szCs w:val="21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1"/>
                <w:szCs w:val="21"/>
              </w:rPr>
              <w:t>co</w:t>
            </w:r>
            <w:r>
              <w:rPr>
                <w:rFonts w:ascii="Calibri" w:eastAsia="Calibri" w:hAnsi="Calibri" w:cs="Calibri"/>
                <w:spacing w:val="1"/>
                <w:position w:val="1"/>
                <w:sz w:val="21"/>
                <w:szCs w:val="21"/>
              </w:rPr>
              <w:t>u</w:t>
            </w:r>
            <w:r>
              <w:rPr>
                <w:rFonts w:ascii="Calibri" w:eastAsia="Calibri" w:hAnsi="Calibri" w:cs="Calibri"/>
                <w:spacing w:val="-1"/>
                <w:position w:val="1"/>
                <w:sz w:val="21"/>
                <w:szCs w:val="21"/>
              </w:rPr>
              <w:t>ve</w:t>
            </w:r>
            <w:r>
              <w:rPr>
                <w:rFonts w:ascii="Calibri" w:eastAsia="Calibri" w:hAnsi="Calibri" w:cs="Calibri"/>
                <w:position w:val="1"/>
                <w:sz w:val="21"/>
                <w:szCs w:val="21"/>
              </w:rPr>
              <w:t>r</w:t>
            </w:r>
            <w:r>
              <w:rPr>
                <w:rFonts w:ascii="Calibri" w:eastAsia="Calibri" w:hAnsi="Calibri" w:cs="Calibri"/>
                <w:spacing w:val="-10"/>
                <w:position w:val="1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1"/>
                <w:szCs w:val="21"/>
              </w:rPr>
              <w:t>Golf</w:t>
            </w:r>
            <w:r>
              <w:rPr>
                <w:rFonts w:ascii="Calibri" w:eastAsia="Calibri" w:hAnsi="Calibri" w:cs="Calibri"/>
                <w:spacing w:val="-3"/>
                <w:position w:val="1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21"/>
                <w:szCs w:val="21"/>
              </w:rPr>
              <w:t>C</w:t>
            </w:r>
            <w:r>
              <w:rPr>
                <w:rFonts w:ascii="Calibri" w:eastAsia="Calibri" w:hAnsi="Calibri" w:cs="Calibri"/>
                <w:position w:val="1"/>
                <w:sz w:val="21"/>
                <w:szCs w:val="21"/>
              </w:rPr>
              <w:t>lub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</w:tcPr>
          <w:p w:rsidR="003D2089" w:rsidRDefault="001C4168">
            <w:pPr>
              <w:spacing w:line="240" w:lineRule="exact"/>
              <w:ind w:left="408" w:right="330"/>
              <w:jc w:val="center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w w:val="99"/>
                <w:position w:val="1"/>
                <w:sz w:val="21"/>
                <w:szCs w:val="21"/>
              </w:rPr>
              <w:t>4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</w:tcPr>
          <w:p w:rsidR="003D2089" w:rsidRDefault="001C4168">
            <w:pPr>
              <w:spacing w:line="240" w:lineRule="exact"/>
              <w:ind w:left="388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1"/>
                <w:szCs w:val="21"/>
              </w:rPr>
              <w:t>D/Q</w:t>
            </w:r>
          </w:p>
        </w:tc>
      </w:tr>
      <w:tr w:rsidR="003D2089">
        <w:trPr>
          <w:trHeight w:hRule="exact" w:val="343"/>
        </w:trPr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</w:tcPr>
          <w:p w:rsidR="003D2089" w:rsidRDefault="003D2089"/>
        </w:tc>
        <w:tc>
          <w:tcPr>
            <w:tcW w:w="2698" w:type="dxa"/>
            <w:tcBorders>
              <w:top w:val="nil"/>
              <w:left w:val="nil"/>
              <w:bottom w:val="nil"/>
              <w:right w:val="nil"/>
            </w:tcBorders>
          </w:tcPr>
          <w:p w:rsidR="003D2089" w:rsidRDefault="001C4168">
            <w:pPr>
              <w:spacing w:line="240" w:lineRule="exact"/>
              <w:ind w:left="871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pacing w:val="-1"/>
                <w:position w:val="1"/>
                <w:sz w:val="21"/>
                <w:szCs w:val="21"/>
              </w:rPr>
              <w:t>Aver</w:t>
            </w:r>
            <w:r>
              <w:rPr>
                <w:rFonts w:ascii="Calibri" w:eastAsia="Calibri" w:hAnsi="Calibri" w:cs="Calibri"/>
                <w:position w:val="1"/>
                <w:sz w:val="21"/>
                <w:szCs w:val="21"/>
              </w:rPr>
              <w:t>y</w:t>
            </w:r>
            <w:r>
              <w:rPr>
                <w:rFonts w:ascii="Calibri" w:eastAsia="Calibri" w:hAnsi="Calibri" w:cs="Calibri"/>
                <w:spacing w:val="-6"/>
                <w:position w:val="1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1"/>
                <w:szCs w:val="21"/>
              </w:rPr>
              <w:t>St</w:t>
            </w:r>
            <w:r>
              <w:rPr>
                <w:rFonts w:ascii="Calibri" w:eastAsia="Calibri" w:hAnsi="Calibri" w:cs="Calibri"/>
                <w:spacing w:val="-2"/>
                <w:position w:val="1"/>
                <w:sz w:val="21"/>
                <w:szCs w:val="21"/>
              </w:rPr>
              <w:t>r</w:t>
            </w:r>
            <w:r>
              <w:rPr>
                <w:rFonts w:ascii="Calibri" w:eastAsia="Calibri" w:hAnsi="Calibri" w:cs="Calibri"/>
                <w:position w:val="1"/>
                <w:sz w:val="21"/>
                <w:szCs w:val="21"/>
              </w:rPr>
              <w:t>u</w:t>
            </w:r>
            <w:r>
              <w:rPr>
                <w:rFonts w:ascii="Calibri" w:eastAsia="Calibri" w:hAnsi="Calibri" w:cs="Calibri"/>
                <w:spacing w:val="1"/>
                <w:position w:val="1"/>
                <w:sz w:val="21"/>
                <w:szCs w:val="21"/>
              </w:rPr>
              <w:t>c</w:t>
            </w:r>
            <w:r>
              <w:rPr>
                <w:rFonts w:ascii="Calibri" w:eastAsia="Calibri" w:hAnsi="Calibri" w:cs="Calibri"/>
                <w:position w:val="1"/>
                <w:sz w:val="21"/>
                <w:szCs w:val="21"/>
              </w:rPr>
              <w:t>k</w:t>
            </w:r>
          </w:p>
        </w:tc>
        <w:tc>
          <w:tcPr>
            <w:tcW w:w="2801" w:type="dxa"/>
            <w:tcBorders>
              <w:top w:val="nil"/>
              <w:left w:val="nil"/>
              <w:bottom w:val="nil"/>
              <w:right w:val="nil"/>
            </w:tcBorders>
          </w:tcPr>
          <w:p w:rsidR="003D2089" w:rsidRDefault="001C4168">
            <w:pPr>
              <w:spacing w:line="240" w:lineRule="exact"/>
              <w:ind w:left="84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position w:val="1"/>
                <w:sz w:val="21"/>
                <w:szCs w:val="21"/>
              </w:rPr>
              <w:t>Su</w:t>
            </w:r>
            <w:r>
              <w:rPr>
                <w:rFonts w:ascii="Calibri" w:eastAsia="Calibri" w:hAnsi="Calibri" w:cs="Calibri"/>
                <w:spacing w:val="1"/>
                <w:position w:val="1"/>
                <w:sz w:val="21"/>
                <w:szCs w:val="21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1"/>
                <w:szCs w:val="21"/>
              </w:rPr>
              <w:t>shine</w:t>
            </w:r>
            <w:r>
              <w:rPr>
                <w:rFonts w:ascii="Calibri" w:eastAsia="Calibri" w:hAnsi="Calibri" w:cs="Calibri"/>
                <w:spacing w:val="-9"/>
                <w:position w:val="1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21"/>
                <w:szCs w:val="21"/>
              </w:rPr>
              <w:t>C</w:t>
            </w:r>
            <w:r>
              <w:rPr>
                <w:rFonts w:ascii="Calibri" w:eastAsia="Calibri" w:hAnsi="Calibri" w:cs="Calibri"/>
                <w:position w:val="1"/>
                <w:sz w:val="21"/>
                <w:szCs w:val="21"/>
              </w:rPr>
              <w:t>oast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</w:tcPr>
          <w:p w:rsidR="003D2089" w:rsidRDefault="001C4168">
            <w:pPr>
              <w:spacing w:line="240" w:lineRule="exact"/>
              <w:ind w:left="408" w:right="330"/>
              <w:jc w:val="center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w w:val="99"/>
                <w:position w:val="1"/>
                <w:sz w:val="21"/>
                <w:szCs w:val="21"/>
              </w:rPr>
              <w:t>4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</w:tcPr>
          <w:p w:rsidR="003D2089" w:rsidRDefault="001C4168">
            <w:pPr>
              <w:spacing w:line="240" w:lineRule="exact"/>
              <w:ind w:left="366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pacing w:val="-1"/>
                <w:position w:val="1"/>
                <w:sz w:val="21"/>
                <w:szCs w:val="21"/>
              </w:rPr>
              <w:t>W</w:t>
            </w:r>
            <w:r>
              <w:rPr>
                <w:rFonts w:ascii="Calibri" w:eastAsia="Calibri" w:hAnsi="Calibri" w:cs="Calibri"/>
                <w:spacing w:val="1"/>
                <w:position w:val="1"/>
                <w:sz w:val="21"/>
                <w:szCs w:val="21"/>
              </w:rPr>
              <w:t>/</w:t>
            </w:r>
            <w:r>
              <w:rPr>
                <w:rFonts w:ascii="Calibri" w:eastAsia="Calibri" w:hAnsi="Calibri" w:cs="Calibri"/>
                <w:position w:val="1"/>
                <w:sz w:val="21"/>
                <w:szCs w:val="21"/>
              </w:rPr>
              <w:t>D</w:t>
            </w:r>
          </w:p>
        </w:tc>
      </w:tr>
    </w:tbl>
    <w:p w:rsidR="003D2089" w:rsidRDefault="003D2089">
      <w:pPr>
        <w:spacing w:before="2" w:line="280" w:lineRule="exact"/>
        <w:rPr>
          <w:sz w:val="28"/>
          <w:szCs w:val="28"/>
        </w:rPr>
      </w:pPr>
    </w:p>
    <w:tbl>
      <w:tblPr>
        <w:tblW w:w="0" w:type="auto"/>
        <w:tblInd w:w="10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85"/>
        <w:gridCol w:w="2350"/>
        <w:gridCol w:w="2513"/>
        <w:gridCol w:w="1116"/>
        <w:gridCol w:w="851"/>
      </w:tblGrid>
      <w:tr w:rsidR="003D2089">
        <w:trPr>
          <w:trHeight w:hRule="exact" w:val="755"/>
        </w:trPr>
        <w:tc>
          <w:tcPr>
            <w:tcW w:w="2085" w:type="dxa"/>
            <w:tcBorders>
              <w:top w:val="nil"/>
              <w:left w:val="nil"/>
              <w:bottom w:val="nil"/>
              <w:right w:val="nil"/>
            </w:tcBorders>
          </w:tcPr>
          <w:p w:rsidR="003D2089" w:rsidRDefault="001C4168">
            <w:pPr>
              <w:spacing w:before="57"/>
              <w:ind w:left="81" w:right="628"/>
              <w:jc w:val="center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b/>
                <w:spacing w:val="-1"/>
                <w:sz w:val="21"/>
                <w:szCs w:val="21"/>
              </w:rPr>
              <w:t>P</w:t>
            </w:r>
            <w:r>
              <w:rPr>
                <w:rFonts w:ascii="Calibri" w:eastAsia="Calibri" w:hAnsi="Calibri" w:cs="Calibri"/>
                <w:b/>
                <w:sz w:val="21"/>
                <w:szCs w:val="21"/>
              </w:rPr>
              <w:t>LACE</w:t>
            </w:r>
            <w:r>
              <w:rPr>
                <w:rFonts w:ascii="Calibri" w:eastAsia="Calibri" w:hAnsi="Calibri" w:cs="Calibri"/>
                <w:b/>
                <w:spacing w:val="-6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b/>
                <w:w w:val="99"/>
                <w:sz w:val="21"/>
                <w:szCs w:val="21"/>
              </w:rPr>
              <w:t>(</w:t>
            </w:r>
            <w:r>
              <w:rPr>
                <w:rFonts w:ascii="Calibri" w:eastAsia="Calibri" w:hAnsi="Calibri" w:cs="Calibri"/>
                <w:b/>
                <w:spacing w:val="-2"/>
                <w:w w:val="99"/>
                <w:sz w:val="21"/>
                <w:szCs w:val="21"/>
              </w:rPr>
              <w:t>N</w:t>
            </w:r>
            <w:r>
              <w:rPr>
                <w:rFonts w:ascii="Calibri" w:eastAsia="Calibri" w:hAnsi="Calibri" w:cs="Calibri"/>
                <w:b/>
                <w:w w:val="99"/>
                <w:sz w:val="21"/>
                <w:szCs w:val="21"/>
              </w:rPr>
              <w:t>ov</w:t>
            </w:r>
            <w:r>
              <w:rPr>
                <w:rFonts w:ascii="Calibri" w:eastAsia="Calibri" w:hAnsi="Calibri" w:cs="Calibri"/>
                <w:b/>
                <w:spacing w:val="-1"/>
                <w:w w:val="99"/>
                <w:sz w:val="21"/>
                <w:szCs w:val="21"/>
              </w:rPr>
              <w:t>ic</w:t>
            </w:r>
            <w:r>
              <w:rPr>
                <w:rFonts w:ascii="Calibri" w:eastAsia="Calibri" w:hAnsi="Calibri" w:cs="Calibri"/>
                <w:b/>
                <w:w w:val="99"/>
                <w:sz w:val="21"/>
                <w:szCs w:val="21"/>
              </w:rPr>
              <w:t>e)</w:t>
            </w:r>
          </w:p>
          <w:p w:rsidR="003D2089" w:rsidRDefault="003D2089">
            <w:pPr>
              <w:spacing w:before="6" w:line="140" w:lineRule="exact"/>
              <w:rPr>
                <w:sz w:val="15"/>
                <w:szCs w:val="15"/>
              </w:rPr>
            </w:pPr>
          </w:p>
          <w:p w:rsidR="003D2089" w:rsidRDefault="001C4168">
            <w:pPr>
              <w:ind w:left="688" w:right="1220"/>
              <w:jc w:val="center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w w:val="99"/>
                <w:sz w:val="21"/>
                <w:szCs w:val="21"/>
              </w:rPr>
              <w:t>1</w:t>
            </w:r>
          </w:p>
        </w:tc>
        <w:tc>
          <w:tcPr>
            <w:tcW w:w="2350" w:type="dxa"/>
            <w:tcBorders>
              <w:top w:val="nil"/>
              <w:left w:val="nil"/>
              <w:bottom w:val="nil"/>
              <w:right w:val="nil"/>
            </w:tcBorders>
          </w:tcPr>
          <w:p w:rsidR="003D2089" w:rsidRDefault="001C4168">
            <w:pPr>
              <w:spacing w:before="57"/>
              <w:ind w:left="617" w:right="1113"/>
              <w:jc w:val="center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b/>
                <w:spacing w:val="-1"/>
                <w:w w:val="99"/>
                <w:sz w:val="21"/>
                <w:szCs w:val="21"/>
              </w:rPr>
              <w:t>N</w:t>
            </w:r>
            <w:r>
              <w:rPr>
                <w:rFonts w:ascii="Calibri" w:eastAsia="Calibri" w:hAnsi="Calibri" w:cs="Calibri"/>
                <w:b/>
                <w:w w:val="99"/>
                <w:sz w:val="21"/>
                <w:szCs w:val="21"/>
              </w:rPr>
              <w:t>AME</w:t>
            </w:r>
          </w:p>
          <w:p w:rsidR="003D2089" w:rsidRDefault="003D2089">
            <w:pPr>
              <w:spacing w:before="6" w:line="140" w:lineRule="exact"/>
              <w:rPr>
                <w:sz w:val="15"/>
                <w:szCs w:val="15"/>
              </w:rPr>
            </w:pPr>
          </w:p>
          <w:p w:rsidR="003D2089" w:rsidRDefault="001C4168">
            <w:pPr>
              <w:ind w:left="343" w:right="840"/>
              <w:jc w:val="center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M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ich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e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lle</w:t>
            </w:r>
            <w:r>
              <w:rPr>
                <w:rFonts w:ascii="Calibri" w:eastAsia="Calibri" w:hAnsi="Calibri" w:cs="Calibri"/>
                <w:spacing w:val="-8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99"/>
                <w:sz w:val="21"/>
                <w:szCs w:val="21"/>
              </w:rPr>
              <w:t>C</w:t>
            </w:r>
            <w:r>
              <w:rPr>
                <w:rFonts w:ascii="Calibri" w:eastAsia="Calibri" w:hAnsi="Calibri" w:cs="Calibri"/>
                <w:w w:val="99"/>
                <w:sz w:val="21"/>
                <w:szCs w:val="21"/>
              </w:rPr>
              <w:t>ha</w:t>
            </w:r>
          </w:p>
        </w:tc>
        <w:tc>
          <w:tcPr>
            <w:tcW w:w="2513" w:type="dxa"/>
            <w:tcBorders>
              <w:top w:val="nil"/>
              <w:left w:val="nil"/>
              <w:bottom w:val="nil"/>
              <w:right w:val="nil"/>
            </w:tcBorders>
          </w:tcPr>
          <w:p w:rsidR="003D2089" w:rsidRDefault="001C4168">
            <w:pPr>
              <w:spacing w:before="57"/>
              <w:ind w:left="83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b/>
                <w:sz w:val="21"/>
                <w:szCs w:val="21"/>
              </w:rPr>
              <w:t>HOME</w:t>
            </w:r>
            <w:r>
              <w:rPr>
                <w:rFonts w:ascii="Calibri" w:eastAsia="Calibri" w:hAnsi="Calibri" w:cs="Calibri"/>
                <w:b/>
                <w:spacing w:val="-7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1"/>
                <w:szCs w:val="21"/>
              </w:rPr>
              <w:t>CLUB</w:t>
            </w:r>
          </w:p>
          <w:p w:rsidR="003D2089" w:rsidRDefault="003D2089">
            <w:pPr>
              <w:spacing w:before="6" w:line="140" w:lineRule="exact"/>
              <w:rPr>
                <w:sz w:val="15"/>
                <w:szCs w:val="15"/>
              </w:rPr>
            </w:pPr>
          </w:p>
          <w:p w:rsidR="003D2089" w:rsidRDefault="001C4168">
            <w:pPr>
              <w:ind w:left="909"/>
              <w:rPr>
                <w:rFonts w:ascii="Calibri" w:eastAsia="Calibri" w:hAnsi="Calibri" w:cs="Calibri"/>
                <w:sz w:val="21"/>
                <w:szCs w:val="21"/>
              </w:rPr>
            </w:pPr>
            <w:proofErr w:type="spellStart"/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H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az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e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l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er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e</w:t>
            </w:r>
            <w:proofErr w:type="spellEnd"/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</w:tcPr>
          <w:p w:rsidR="003D2089" w:rsidRDefault="001C4168">
            <w:pPr>
              <w:spacing w:before="57"/>
              <w:ind w:left="358" w:right="205"/>
              <w:jc w:val="center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b/>
                <w:spacing w:val="1"/>
                <w:w w:val="99"/>
                <w:sz w:val="21"/>
                <w:szCs w:val="21"/>
              </w:rPr>
              <w:t>Z</w:t>
            </w:r>
            <w:r>
              <w:rPr>
                <w:rFonts w:ascii="Calibri" w:eastAsia="Calibri" w:hAnsi="Calibri" w:cs="Calibri"/>
                <w:b/>
                <w:w w:val="99"/>
                <w:sz w:val="21"/>
                <w:szCs w:val="21"/>
              </w:rPr>
              <w:t>O</w:t>
            </w:r>
            <w:r>
              <w:rPr>
                <w:rFonts w:ascii="Calibri" w:eastAsia="Calibri" w:hAnsi="Calibri" w:cs="Calibri"/>
                <w:b/>
                <w:spacing w:val="-1"/>
                <w:w w:val="99"/>
                <w:sz w:val="21"/>
                <w:szCs w:val="21"/>
              </w:rPr>
              <w:t>N</w:t>
            </w:r>
            <w:r>
              <w:rPr>
                <w:rFonts w:ascii="Calibri" w:eastAsia="Calibri" w:hAnsi="Calibri" w:cs="Calibri"/>
                <w:b/>
                <w:w w:val="99"/>
                <w:sz w:val="21"/>
                <w:szCs w:val="21"/>
              </w:rPr>
              <w:t>E</w:t>
            </w:r>
          </w:p>
          <w:p w:rsidR="003D2089" w:rsidRDefault="003D2089">
            <w:pPr>
              <w:spacing w:before="6" w:line="140" w:lineRule="exact"/>
              <w:rPr>
                <w:sz w:val="15"/>
                <w:szCs w:val="15"/>
              </w:rPr>
            </w:pPr>
          </w:p>
          <w:p w:rsidR="003D2089" w:rsidRDefault="001C4168">
            <w:pPr>
              <w:ind w:left="570" w:right="369"/>
              <w:jc w:val="center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w w:val="99"/>
                <w:sz w:val="21"/>
                <w:szCs w:val="21"/>
              </w:rPr>
              <w:t>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3D2089" w:rsidRDefault="001C4168">
            <w:pPr>
              <w:spacing w:before="57"/>
              <w:ind w:left="205" w:right="4"/>
              <w:jc w:val="center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b/>
                <w:w w:val="99"/>
                <w:sz w:val="21"/>
                <w:szCs w:val="21"/>
              </w:rPr>
              <w:t>S</w:t>
            </w:r>
            <w:r>
              <w:rPr>
                <w:rFonts w:ascii="Calibri" w:eastAsia="Calibri" w:hAnsi="Calibri" w:cs="Calibri"/>
                <w:b/>
                <w:spacing w:val="-1"/>
                <w:w w:val="99"/>
                <w:sz w:val="21"/>
                <w:szCs w:val="21"/>
              </w:rPr>
              <w:t>C</w:t>
            </w:r>
            <w:r>
              <w:rPr>
                <w:rFonts w:ascii="Calibri" w:eastAsia="Calibri" w:hAnsi="Calibri" w:cs="Calibri"/>
                <w:b/>
                <w:w w:val="99"/>
                <w:sz w:val="21"/>
                <w:szCs w:val="21"/>
              </w:rPr>
              <w:t>ORE</w:t>
            </w:r>
          </w:p>
          <w:p w:rsidR="003D2089" w:rsidRDefault="003D2089">
            <w:pPr>
              <w:spacing w:before="6" w:line="140" w:lineRule="exact"/>
              <w:rPr>
                <w:sz w:val="15"/>
                <w:szCs w:val="15"/>
              </w:rPr>
            </w:pPr>
          </w:p>
          <w:p w:rsidR="003D2089" w:rsidRDefault="001C4168">
            <w:pPr>
              <w:ind w:left="383" w:right="186"/>
              <w:jc w:val="center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pacing w:val="-1"/>
                <w:w w:val="99"/>
                <w:sz w:val="21"/>
                <w:szCs w:val="21"/>
              </w:rPr>
              <w:t>90</w:t>
            </w:r>
          </w:p>
        </w:tc>
      </w:tr>
      <w:tr w:rsidR="003D2089">
        <w:trPr>
          <w:trHeight w:hRule="exact" w:val="276"/>
        </w:trPr>
        <w:tc>
          <w:tcPr>
            <w:tcW w:w="2085" w:type="dxa"/>
            <w:tcBorders>
              <w:top w:val="nil"/>
              <w:left w:val="nil"/>
              <w:bottom w:val="nil"/>
              <w:right w:val="nil"/>
            </w:tcBorders>
          </w:tcPr>
          <w:p w:rsidR="003D2089" w:rsidRDefault="001C4168">
            <w:pPr>
              <w:spacing w:line="240" w:lineRule="exact"/>
              <w:ind w:left="688" w:right="1220"/>
              <w:jc w:val="center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w w:val="99"/>
                <w:position w:val="1"/>
                <w:sz w:val="21"/>
                <w:szCs w:val="21"/>
              </w:rPr>
              <w:t>2</w:t>
            </w:r>
          </w:p>
        </w:tc>
        <w:tc>
          <w:tcPr>
            <w:tcW w:w="2350" w:type="dxa"/>
            <w:tcBorders>
              <w:top w:val="nil"/>
              <w:left w:val="nil"/>
              <w:bottom w:val="nil"/>
              <w:right w:val="nil"/>
            </w:tcBorders>
          </w:tcPr>
          <w:p w:rsidR="003D2089" w:rsidRDefault="001C4168">
            <w:pPr>
              <w:spacing w:line="240" w:lineRule="exact"/>
              <w:ind w:left="461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pacing w:val="-1"/>
                <w:position w:val="1"/>
                <w:sz w:val="21"/>
                <w:szCs w:val="21"/>
              </w:rPr>
              <w:t>A</w:t>
            </w:r>
            <w:r>
              <w:rPr>
                <w:rFonts w:ascii="Calibri" w:eastAsia="Calibri" w:hAnsi="Calibri" w:cs="Calibri"/>
                <w:spacing w:val="1"/>
                <w:position w:val="1"/>
                <w:sz w:val="21"/>
                <w:szCs w:val="21"/>
              </w:rPr>
              <w:t>m</w:t>
            </w:r>
            <w:r>
              <w:rPr>
                <w:rFonts w:ascii="Calibri" w:eastAsia="Calibri" w:hAnsi="Calibri" w:cs="Calibri"/>
                <w:position w:val="1"/>
                <w:sz w:val="21"/>
                <w:szCs w:val="21"/>
              </w:rPr>
              <w:t>y</w:t>
            </w:r>
            <w:r>
              <w:rPr>
                <w:rFonts w:ascii="Calibri" w:eastAsia="Calibri" w:hAnsi="Calibri" w:cs="Calibri"/>
                <w:spacing w:val="-5"/>
                <w:position w:val="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-1"/>
                <w:position w:val="1"/>
                <w:sz w:val="21"/>
                <w:szCs w:val="21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1"/>
                <w:szCs w:val="21"/>
              </w:rPr>
              <w:t>hl</w:t>
            </w:r>
            <w:r>
              <w:rPr>
                <w:rFonts w:ascii="Calibri" w:eastAsia="Calibri" w:hAnsi="Calibri" w:cs="Calibri"/>
                <w:spacing w:val="-1"/>
                <w:position w:val="1"/>
                <w:sz w:val="21"/>
                <w:szCs w:val="21"/>
              </w:rPr>
              <w:t>er</w:t>
            </w:r>
            <w:r>
              <w:rPr>
                <w:rFonts w:ascii="Calibri" w:eastAsia="Calibri" w:hAnsi="Calibri" w:cs="Calibri"/>
                <w:position w:val="1"/>
                <w:sz w:val="21"/>
                <w:szCs w:val="21"/>
              </w:rPr>
              <w:t>t</w:t>
            </w:r>
            <w:proofErr w:type="spellEnd"/>
          </w:p>
        </w:tc>
        <w:tc>
          <w:tcPr>
            <w:tcW w:w="2513" w:type="dxa"/>
            <w:tcBorders>
              <w:top w:val="nil"/>
              <w:left w:val="nil"/>
              <w:bottom w:val="nil"/>
              <w:right w:val="nil"/>
            </w:tcBorders>
          </w:tcPr>
          <w:p w:rsidR="003D2089" w:rsidRDefault="001C4168">
            <w:pPr>
              <w:spacing w:line="240" w:lineRule="exact"/>
              <w:ind w:left="609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pacing w:val="-1"/>
                <w:position w:val="1"/>
                <w:sz w:val="21"/>
                <w:szCs w:val="21"/>
              </w:rPr>
              <w:t>Me</w:t>
            </w:r>
            <w:r>
              <w:rPr>
                <w:rFonts w:ascii="Calibri" w:eastAsia="Calibri" w:hAnsi="Calibri" w:cs="Calibri"/>
                <w:position w:val="1"/>
                <w:sz w:val="21"/>
                <w:szCs w:val="21"/>
              </w:rPr>
              <w:t>a</w:t>
            </w:r>
            <w:r>
              <w:rPr>
                <w:rFonts w:ascii="Calibri" w:eastAsia="Calibri" w:hAnsi="Calibri" w:cs="Calibri"/>
                <w:spacing w:val="1"/>
                <w:position w:val="1"/>
                <w:sz w:val="21"/>
                <w:szCs w:val="21"/>
              </w:rPr>
              <w:t>d</w:t>
            </w:r>
            <w:r>
              <w:rPr>
                <w:rFonts w:ascii="Calibri" w:eastAsia="Calibri" w:hAnsi="Calibri" w:cs="Calibri"/>
                <w:position w:val="1"/>
                <w:sz w:val="21"/>
                <w:szCs w:val="21"/>
              </w:rPr>
              <w:t>ow</w:t>
            </w:r>
            <w:r>
              <w:rPr>
                <w:rFonts w:ascii="Calibri" w:eastAsia="Calibri" w:hAnsi="Calibri" w:cs="Calibri"/>
                <w:spacing w:val="-8"/>
                <w:position w:val="1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1"/>
                <w:szCs w:val="21"/>
              </w:rPr>
              <w:t>Gard</w:t>
            </w:r>
            <w:r>
              <w:rPr>
                <w:rFonts w:ascii="Calibri" w:eastAsia="Calibri" w:hAnsi="Calibri" w:cs="Calibri"/>
                <w:spacing w:val="-1"/>
                <w:position w:val="1"/>
                <w:sz w:val="21"/>
                <w:szCs w:val="21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1"/>
                <w:szCs w:val="21"/>
              </w:rPr>
              <w:t>ns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</w:tcPr>
          <w:p w:rsidR="003D2089" w:rsidRDefault="001C4168">
            <w:pPr>
              <w:spacing w:line="240" w:lineRule="exact"/>
              <w:ind w:left="570" w:right="369"/>
              <w:jc w:val="center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w w:val="99"/>
                <w:position w:val="1"/>
                <w:sz w:val="21"/>
                <w:szCs w:val="21"/>
              </w:rPr>
              <w:t>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3D2089" w:rsidRDefault="001C4168">
            <w:pPr>
              <w:spacing w:line="240" w:lineRule="exact"/>
              <w:ind w:left="419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pacing w:val="-1"/>
                <w:position w:val="1"/>
                <w:sz w:val="21"/>
                <w:szCs w:val="21"/>
              </w:rPr>
              <w:t>92</w:t>
            </w:r>
          </w:p>
        </w:tc>
      </w:tr>
      <w:tr w:rsidR="003D2089">
        <w:trPr>
          <w:trHeight w:hRule="exact" w:val="276"/>
        </w:trPr>
        <w:tc>
          <w:tcPr>
            <w:tcW w:w="2085" w:type="dxa"/>
            <w:tcBorders>
              <w:top w:val="nil"/>
              <w:left w:val="nil"/>
              <w:bottom w:val="nil"/>
              <w:right w:val="nil"/>
            </w:tcBorders>
          </w:tcPr>
          <w:p w:rsidR="003D2089" w:rsidRDefault="001C4168">
            <w:pPr>
              <w:spacing w:line="240" w:lineRule="exact"/>
              <w:ind w:left="688" w:right="1220"/>
              <w:jc w:val="center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w w:val="99"/>
                <w:position w:val="1"/>
                <w:sz w:val="21"/>
                <w:szCs w:val="21"/>
              </w:rPr>
              <w:t>3</w:t>
            </w:r>
          </w:p>
        </w:tc>
        <w:tc>
          <w:tcPr>
            <w:tcW w:w="2350" w:type="dxa"/>
            <w:tcBorders>
              <w:top w:val="nil"/>
              <w:left w:val="nil"/>
              <w:bottom w:val="nil"/>
              <w:right w:val="nil"/>
            </w:tcBorders>
          </w:tcPr>
          <w:p w:rsidR="003D2089" w:rsidRDefault="001C4168">
            <w:pPr>
              <w:spacing w:line="240" w:lineRule="exact"/>
              <w:ind w:left="588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1"/>
                <w:szCs w:val="21"/>
              </w:rPr>
              <w:t>L</w:t>
            </w:r>
            <w:r>
              <w:rPr>
                <w:rFonts w:ascii="Calibri" w:eastAsia="Calibri" w:hAnsi="Calibri" w:cs="Calibri"/>
                <w:position w:val="1"/>
                <w:sz w:val="21"/>
                <w:szCs w:val="21"/>
              </w:rPr>
              <w:t>u</w:t>
            </w:r>
            <w:r>
              <w:rPr>
                <w:rFonts w:ascii="Calibri" w:eastAsia="Calibri" w:hAnsi="Calibri" w:cs="Calibri"/>
                <w:spacing w:val="1"/>
                <w:position w:val="1"/>
                <w:sz w:val="21"/>
                <w:szCs w:val="21"/>
              </w:rPr>
              <w:t>c</w:t>
            </w:r>
            <w:r>
              <w:rPr>
                <w:rFonts w:ascii="Calibri" w:eastAsia="Calibri" w:hAnsi="Calibri" w:cs="Calibri"/>
                <w:position w:val="1"/>
                <w:sz w:val="21"/>
                <w:szCs w:val="21"/>
              </w:rPr>
              <w:t>y</w:t>
            </w:r>
            <w:r>
              <w:rPr>
                <w:rFonts w:ascii="Calibri" w:eastAsia="Calibri" w:hAnsi="Calibri" w:cs="Calibri"/>
                <w:spacing w:val="-5"/>
                <w:position w:val="1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1"/>
                <w:szCs w:val="21"/>
              </w:rPr>
              <w:t>L</w:t>
            </w:r>
            <w:r>
              <w:rPr>
                <w:rFonts w:ascii="Calibri" w:eastAsia="Calibri" w:hAnsi="Calibri" w:cs="Calibri"/>
                <w:position w:val="1"/>
                <w:sz w:val="21"/>
                <w:szCs w:val="21"/>
              </w:rPr>
              <w:t>iu</w:t>
            </w:r>
          </w:p>
        </w:tc>
        <w:tc>
          <w:tcPr>
            <w:tcW w:w="2513" w:type="dxa"/>
            <w:tcBorders>
              <w:top w:val="nil"/>
              <w:left w:val="nil"/>
              <w:bottom w:val="nil"/>
              <w:right w:val="nil"/>
            </w:tcBorders>
          </w:tcPr>
          <w:p w:rsidR="003D2089" w:rsidRDefault="001C4168">
            <w:pPr>
              <w:spacing w:line="240" w:lineRule="exact"/>
              <w:ind w:left="917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position w:val="1"/>
                <w:sz w:val="21"/>
                <w:szCs w:val="21"/>
              </w:rPr>
              <w:t>Point</w:t>
            </w:r>
            <w:r>
              <w:rPr>
                <w:rFonts w:ascii="Calibri" w:eastAsia="Calibri" w:hAnsi="Calibri" w:cs="Calibri"/>
                <w:spacing w:val="-4"/>
                <w:position w:val="1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1"/>
                <w:szCs w:val="21"/>
              </w:rPr>
              <w:t>Gr</w:t>
            </w:r>
            <w:r>
              <w:rPr>
                <w:rFonts w:ascii="Calibri" w:eastAsia="Calibri" w:hAnsi="Calibri" w:cs="Calibri"/>
                <w:spacing w:val="-1"/>
                <w:position w:val="1"/>
                <w:sz w:val="21"/>
                <w:szCs w:val="21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1"/>
                <w:szCs w:val="21"/>
              </w:rPr>
              <w:t>y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</w:tcPr>
          <w:p w:rsidR="003D2089" w:rsidRDefault="001C4168">
            <w:pPr>
              <w:spacing w:line="240" w:lineRule="exact"/>
              <w:ind w:left="570" w:right="369"/>
              <w:jc w:val="center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w w:val="99"/>
                <w:position w:val="1"/>
                <w:sz w:val="21"/>
                <w:szCs w:val="21"/>
              </w:rPr>
              <w:t>4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3D2089" w:rsidRDefault="001C4168">
            <w:pPr>
              <w:spacing w:line="240" w:lineRule="exact"/>
              <w:ind w:left="419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pacing w:val="-1"/>
                <w:position w:val="1"/>
                <w:sz w:val="21"/>
                <w:szCs w:val="21"/>
              </w:rPr>
              <w:t>95</w:t>
            </w:r>
          </w:p>
        </w:tc>
      </w:tr>
      <w:tr w:rsidR="003D2089">
        <w:trPr>
          <w:trHeight w:hRule="exact" w:val="276"/>
        </w:trPr>
        <w:tc>
          <w:tcPr>
            <w:tcW w:w="2085" w:type="dxa"/>
            <w:tcBorders>
              <w:top w:val="nil"/>
              <w:left w:val="nil"/>
              <w:bottom w:val="nil"/>
              <w:right w:val="nil"/>
            </w:tcBorders>
          </w:tcPr>
          <w:p w:rsidR="003D2089" w:rsidRDefault="001C4168">
            <w:pPr>
              <w:spacing w:line="240" w:lineRule="exact"/>
              <w:ind w:left="688" w:right="1220"/>
              <w:jc w:val="center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w w:val="99"/>
                <w:position w:val="1"/>
                <w:sz w:val="21"/>
                <w:szCs w:val="21"/>
              </w:rPr>
              <w:t>4</w:t>
            </w:r>
          </w:p>
        </w:tc>
        <w:tc>
          <w:tcPr>
            <w:tcW w:w="2350" w:type="dxa"/>
            <w:tcBorders>
              <w:top w:val="nil"/>
              <w:left w:val="nil"/>
              <w:bottom w:val="nil"/>
              <w:right w:val="nil"/>
            </w:tcBorders>
          </w:tcPr>
          <w:p w:rsidR="003D2089" w:rsidRDefault="001C4168">
            <w:pPr>
              <w:spacing w:line="240" w:lineRule="exact"/>
              <w:ind w:left="374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pacing w:val="-1"/>
                <w:position w:val="1"/>
                <w:sz w:val="21"/>
                <w:szCs w:val="21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1"/>
                <w:szCs w:val="21"/>
              </w:rPr>
              <w:t>l</w:t>
            </w:r>
            <w:r>
              <w:rPr>
                <w:rFonts w:ascii="Calibri" w:eastAsia="Calibri" w:hAnsi="Calibri" w:cs="Calibri"/>
                <w:spacing w:val="-1"/>
                <w:position w:val="1"/>
                <w:sz w:val="21"/>
                <w:szCs w:val="21"/>
              </w:rPr>
              <w:t>y</w:t>
            </w:r>
            <w:r>
              <w:rPr>
                <w:rFonts w:ascii="Calibri" w:eastAsia="Calibri" w:hAnsi="Calibri" w:cs="Calibri"/>
                <w:position w:val="1"/>
                <w:sz w:val="21"/>
                <w:szCs w:val="21"/>
              </w:rPr>
              <w:t>ssa</w:t>
            </w:r>
            <w:r>
              <w:rPr>
                <w:rFonts w:ascii="Calibri" w:eastAsia="Calibri" w:hAnsi="Calibri" w:cs="Calibri"/>
                <w:spacing w:val="-5"/>
                <w:position w:val="1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21"/>
                <w:szCs w:val="21"/>
              </w:rPr>
              <w:t>C</w:t>
            </w:r>
            <w:r>
              <w:rPr>
                <w:rFonts w:ascii="Calibri" w:eastAsia="Calibri" w:hAnsi="Calibri" w:cs="Calibri"/>
                <w:position w:val="1"/>
                <w:sz w:val="21"/>
                <w:szCs w:val="21"/>
              </w:rPr>
              <w:t>h</w:t>
            </w:r>
            <w:r>
              <w:rPr>
                <w:rFonts w:ascii="Calibri" w:eastAsia="Calibri" w:hAnsi="Calibri" w:cs="Calibri"/>
                <w:spacing w:val="1"/>
                <w:position w:val="1"/>
                <w:sz w:val="21"/>
                <w:szCs w:val="21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1"/>
                <w:szCs w:val="21"/>
              </w:rPr>
              <w:t>ng</w:t>
            </w:r>
          </w:p>
        </w:tc>
        <w:tc>
          <w:tcPr>
            <w:tcW w:w="2513" w:type="dxa"/>
            <w:tcBorders>
              <w:top w:val="nil"/>
              <w:left w:val="nil"/>
              <w:bottom w:val="nil"/>
              <w:right w:val="nil"/>
            </w:tcBorders>
          </w:tcPr>
          <w:p w:rsidR="003D2089" w:rsidRDefault="001C4168">
            <w:pPr>
              <w:spacing w:line="240" w:lineRule="exact"/>
              <w:ind w:left="71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pacing w:val="-1"/>
                <w:position w:val="1"/>
                <w:sz w:val="21"/>
                <w:szCs w:val="21"/>
              </w:rPr>
              <w:t>B</w:t>
            </w:r>
            <w:r>
              <w:rPr>
                <w:rFonts w:ascii="Calibri" w:eastAsia="Calibri" w:hAnsi="Calibri" w:cs="Calibri"/>
                <w:position w:val="1"/>
                <w:sz w:val="21"/>
                <w:szCs w:val="21"/>
              </w:rPr>
              <w:t>C</w:t>
            </w:r>
            <w:r>
              <w:rPr>
                <w:rFonts w:ascii="Calibri" w:eastAsia="Calibri" w:hAnsi="Calibri" w:cs="Calibri"/>
                <w:spacing w:val="-3"/>
                <w:position w:val="1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1"/>
                <w:szCs w:val="21"/>
              </w:rPr>
              <w:t>Pla</w:t>
            </w:r>
            <w:r>
              <w:rPr>
                <w:rFonts w:ascii="Calibri" w:eastAsia="Calibri" w:hAnsi="Calibri" w:cs="Calibri"/>
                <w:spacing w:val="-1"/>
                <w:position w:val="1"/>
                <w:sz w:val="21"/>
                <w:szCs w:val="21"/>
              </w:rPr>
              <w:t>yer</w:t>
            </w:r>
            <w:r>
              <w:rPr>
                <w:rFonts w:ascii="Calibri" w:eastAsia="Calibri" w:hAnsi="Calibri" w:cs="Calibri"/>
                <w:position w:val="1"/>
                <w:sz w:val="21"/>
                <w:szCs w:val="21"/>
              </w:rPr>
              <w:t>s</w:t>
            </w:r>
            <w:r>
              <w:rPr>
                <w:rFonts w:ascii="Calibri" w:eastAsia="Calibri" w:hAnsi="Calibri" w:cs="Calibri"/>
                <w:spacing w:val="-6"/>
                <w:position w:val="1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21"/>
                <w:szCs w:val="21"/>
              </w:rPr>
              <w:t>C</w:t>
            </w:r>
            <w:r>
              <w:rPr>
                <w:rFonts w:ascii="Calibri" w:eastAsia="Calibri" w:hAnsi="Calibri" w:cs="Calibri"/>
                <w:position w:val="1"/>
                <w:sz w:val="21"/>
                <w:szCs w:val="21"/>
              </w:rPr>
              <w:t>lub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</w:tcPr>
          <w:p w:rsidR="003D2089" w:rsidRDefault="001C4168">
            <w:pPr>
              <w:spacing w:line="240" w:lineRule="exact"/>
              <w:ind w:left="570" w:right="369"/>
              <w:jc w:val="center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w w:val="99"/>
                <w:position w:val="1"/>
                <w:sz w:val="21"/>
                <w:szCs w:val="21"/>
              </w:rPr>
              <w:t>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3D2089" w:rsidRDefault="001C4168">
            <w:pPr>
              <w:spacing w:line="240" w:lineRule="exact"/>
              <w:ind w:left="419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pacing w:val="-1"/>
                <w:position w:val="1"/>
                <w:sz w:val="21"/>
                <w:szCs w:val="21"/>
              </w:rPr>
              <w:t>97</w:t>
            </w:r>
          </w:p>
        </w:tc>
      </w:tr>
      <w:tr w:rsidR="003D2089">
        <w:trPr>
          <w:trHeight w:hRule="exact" w:val="276"/>
        </w:trPr>
        <w:tc>
          <w:tcPr>
            <w:tcW w:w="2085" w:type="dxa"/>
            <w:tcBorders>
              <w:top w:val="nil"/>
              <w:left w:val="nil"/>
              <w:bottom w:val="nil"/>
              <w:right w:val="nil"/>
            </w:tcBorders>
          </w:tcPr>
          <w:p w:rsidR="003D2089" w:rsidRDefault="001C4168">
            <w:pPr>
              <w:spacing w:line="240" w:lineRule="exact"/>
              <w:ind w:left="688" w:right="1220"/>
              <w:jc w:val="center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w w:val="99"/>
                <w:position w:val="1"/>
                <w:sz w:val="21"/>
                <w:szCs w:val="21"/>
              </w:rPr>
              <w:t>5</w:t>
            </w:r>
          </w:p>
        </w:tc>
        <w:tc>
          <w:tcPr>
            <w:tcW w:w="2350" w:type="dxa"/>
            <w:tcBorders>
              <w:top w:val="nil"/>
              <w:left w:val="nil"/>
              <w:bottom w:val="nil"/>
              <w:right w:val="nil"/>
            </w:tcBorders>
          </w:tcPr>
          <w:p w:rsidR="003D2089" w:rsidRDefault="001C4168">
            <w:pPr>
              <w:spacing w:line="240" w:lineRule="exact"/>
              <w:ind w:left="405"/>
              <w:rPr>
                <w:rFonts w:ascii="Calibri" w:eastAsia="Calibri" w:hAnsi="Calibri" w:cs="Calibri"/>
                <w:sz w:val="21"/>
                <w:szCs w:val="21"/>
              </w:rPr>
            </w:pPr>
            <w:proofErr w:type="spellStart"/>
            <w:r>
              <w:rPr>
                <w:rFonts w:ascii="Calibri" w:eastAsia="Calibri" w:hAnsi="Calibri" w:cs="Calibri"/>
                <w:position w:val="1"/>
                <w:sz w:val="21"/>
                <w:szCs w:val="21"/>
              </w:rPr>
              <w:t>Pavi</w:t>
            </w:r>
            <w:r>
              <w:rPr>
                <w:rFonts w:ascii="Calibri" w:eastAsia="Calibri" w:hAnsi="Calibri" w:cs="Calibri"/>
                <w:spacing w:val="-1"/>
                <w:position w:val="1"/>
                <w:sz w:val="21"/>
                <w:szCs w:val="21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1"/>
                <w:szCs w:val="21"/>
              </w:rPr>
              <w:t>a</w:t>
            </w:r>
            <w:proofErr w:type="spellEnd"/>
            <w:r>
              <w:rPr>
                <w:rFonts w:ascii="Calibri" w:eastAsia="Calibri" w:hAnsi="Calibri" w:cs="Calibri"/>
                <w:spacing w:val="-4"/>
                <w:position w:val="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position w:val="1"/>
                <w:sz w:val="21"/>
                <w:szCs w:val="21"/>
              </w:rPr>
              <w:t>Sidhu</w:t>
            </w:r>
            <w:proofErr w:type="spellEnd"/>
          </w:p>
        </w:tc>
        <w:tc>
          <w:tcPr>
            <w:tcW w:w="2513" w:type="dxa"/>
            <w:tcBorders>
              <w:top w:val="nil"/>
              <w:left w:val="nil"/>
              <w:bottom w:val="nil"/>
              <w:right w:val="nil"/>
            </w:tcBorders>
          </w:tcPr>
          <w:p w:rsidR="003D2089" w:rsidRDefault="001C4168">
            <w:pPr>
              <w:spacing w:line="240" w:lineRule="exact"/>
              <w:ind w:left="816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position w:val="1"/>
                <w:sz w:val="21"/>
                <w:szCs w:val="21"/>
              </w:rPr>
              <w:t>Sh</w:t>
            </w:r>
            <w:r>
              <w:rPr>
                <w:rFonts w:ascii="Calibri" w:eastAsia="Calibri" w:hAnsi="Calibri" w:cs="Calibri"/>
                <w:spacing w:val="1"/>
                <w:position w:val="1"/>
                <w:sz w:val="21"/>
                <w:szCs w:val="21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1"/>
                <w:szCs w:val="21"/>
              </w:rPr>
              <w:t>ug</w:t>
            </w:r>
            <w:r>
              <w:rPr>
                <w:rFonts w:ascii="Calibri" w:eastAsia="Calibri" w:hAnsi="Calibri" w:cs="Calibri"/>
                <w:spacing w:val="1"/>
                <w:position w:val="1"/>
                <w:sz w:val="21"/>
                <w:szCs w:val="21"/>
              </w:rPr>
              <w:t>h</w:t>
            </w:r>
            <w:r>
              <w:rPr>
                <w:rFonts w:ascii="Calibri" w:eastAsia="Calibri" w:hAnsi="Calibri" w:cs="Calibri"/>
                <w:position w:val="1"/>
                <w:sz w:val="21"/>
                <w:szCs w:val="21"/>
              </w:rPr>
              <w:t>ne</w:t>
            </w:r>
            <w:r>
              <w:rPr>
                <w:rFonts w:ascii="Calibri" w:eastAsia="Calibri" w:hAnsi="Calibri" w:cs="Calibri"/>
                <w:spacing w:val="-1"/>
                <w:position w:val="1"/>
                <w:sz w:val="21"/>
                <w:szCs w:val="21"/>
              </w:rPr>
              <w:t>s</w:t>
            </w:r>
            <w:r>
              <w:rPr>
                <w:rFonts w:ascii="Calibri" w:eastAsia="Calibri" w:hAnsi="Calibri" w:cs="Calibri"/>
                <w:position w:val="1"/>
                <w:sz w:val="21"/>
                <w:szCs w:val="21"/>
              </w:rPr>
              <w:t>sy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</w:tcPr>
          <w:p w:rsidR="003D2089" w:rsidRDefault="001C4168">
            <w:pPr>
              <w:spacing w:line="240" w:lineRule="exact"/>
              <w:ind w:left="570" w:right="369"/>
              <w:jc w:val="center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w w:val="99"/>
                <w:position w:val="1"/>
                <w:sz w:val="21"/>
                <w:szCs w:val="21"/>
              </w:rPr>
              <w:t>4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3D2089" w:rsidRDefault="001C4168">
            <w:pPr>
              <w:spacing w:line="240" w:lineRule="exact"/>
              <w:ind w:left="419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pacing w:val="-1"/>
                <w:position w:val="1"/>
                <w:sz w:val="21"/>
                <w:szCs w:val="21"/>
              </w:rPr>
              <w:t>99</w:t>
            </w:r>
          </w:p>
        </w:tc>
      </w:tr>
      <w:tr w:rsidR="003D2089">
        <w:trPr>
          <w:trHeight w:hRule="exact" w:val="276"/>
        </w:trPr>
        <w:tc>
          <w:tcPr>
            <w:tcW w:w="2085" w:type="dxa"/>
            <w:tcBorders>
              <w:top w:val="nil"/>
              <w:left w:val="nil"/>
              <w:bottom w:val="nil"/>
              <w:right w:val="nil"/>
            </w:tcBorders>
          </w:tcPr>
          <w:p w:rsidR="003D2089" w:rsidRDefault="001C4168">
            <w:pPr>
              <w:spacing w:line="240" w:lineRule="exact"/>
              <w:ind w:left="688" w:right="1220"/>
              <w:jc w:val="center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w w:val="99"/>
                <w:position w:val="1"/>
                <w:sz w:val="21"/>
                <w:szCs w:val="21"/>
              </w:rPr>
              <w:t>6</w:t>
            </w:r>
          </w:p>
        </w:tc>
        <w:tc>
          <w:tcPr>
            <w:tcW w:w="2350" w:type="dxa"/>
            <w:tcBorders>
              <w:top w:val="nil"/>
              <w:left w:val="nil"/>
              <w:bottom w:val="nil"/>
              <w:right w:val="nil"/>
            </w:tcBorders>
          </w:tcPr>
          <w:p w:rsidR="003D2089" w:rsidRDefault="001C4168">
            <w:pPr>
              <w:spacing w:line="240" w:lineRule="exact"/>
              <w:ind w:left="444"/>
              <w:rPr>
                <w:rFonts w:ascii="Calibri" w:eastAsia="Calibri" w:hAnsi="Calibri" w:cs="Calibri"/>
                <w:sz w:val="21"/>
                <w:szCs w:val="21"/>
              </w:rPr>
            </w:pPr>
            <w:proofErr w:type="spellStart"/>
            <w:r>
              <w:rPr>
                <w:rFonts w:ascii="Calibri" w:eastAsia="Calibri" w:hAnsi="Calibri" w:cs="Calibri"/>
                <w:position w:val="1"/>
                <w:sz w:val="21"/>
                <w:szCs w:val="21"/>
              </w:rPr>
              <w:t>J</w:t>
            </w:r>
            <w:r>
              <w:rPr>
                <w:rFonts w:ascii="Calibri" w:eastAsia="Calibri" w:hAnsi="Calibri" w:cs="Calibri"/>
                <w:spacing w:val="1"/>
                <w:position w:val="1"/>
                <w:sz w:val="21"/>
                <w:szCs w:val="21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1"/>
                <w:szCs w:val="21"/>
              </w:rPr>
              <w:t>d</w:t>
            </w:r>
            <w:r>
              <w:rPr>
                <w:rFonts w:ascii="Calibri" w:eastAsia="Calibri" w:hAnsi="Calibri" w:cs="Calibri"/>
                <w:spacing w:val="-1"/>
                <w:position w:val="1"/>
                <w:sz w:val="21"/>
                <w:szCs w:val="21"/>
              </w:rPr>
              <w:t>y</w:t>
            </w:r>
            <w:r>
              <w:rPr>
                <w:rFonts w:ascii="Calibri" w:eastAsia="Calibri" w:hAnsi="Calibri" w:cs="Calibri"/>
                <w:position w:val="1"/>
                <w:sz w:val="21"/>
                <w:szCs w:val="21"/>
              </w:rPr>
              <w:t>n</w:t>
            </w:r>
            <w:proofErr w:type="spellEnd"/>
            <w:r>
              <w:rPr>
                <w:rFonts w:ascii="Calibri" w:eastAsia="Calibri" w:hAnsi="Calibri" w:cs="Calibri"/>
                <w:spacing w:val="-4"/>
                <w:position w:val="1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21"/>
                <w:szCs w:val="21"/>
              </w:rPr>
              <w:t>C</w:t>
            </w:r>
            <w:r>
              <w:rPr>
                <w:rFonts w:ascii="Calibri" w:eastAsia="Calibri" w:hAnsi="Calibri" w:cs="Calibri"/>
                <w:position w:val="1"/>
                <w:sz w:val="21"/>
                <w:szCs w:val="21"/>
              </w:rPr>
              <w:t>hen</w:t>
            </w:r>
          </w:p>
        </w:tc>
        <w:tc>
          <w:tcPr>
            <w:tcW w:w="2513" w:type="dxa"/>
            <w:tcBorders>
              <w:top w:val="nil"/>
              <w:left w:val="nil"/>
              <w:bottom w:val="nil"/>
              <w:right w:val="nil"/>
            </w:tcBorders>
          </w:tcPr>
          <w:p w:rsidR="003D2089" w:rsidRDefault="001C4168">
            <w:pPr>
              <w:spacing w:line="240" w:lineRule="exact"/>
              <w:ind w:left="933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1"/>
                <w:szCs w:val="21"/>
              </w:rPr>
              <w:t>Q</w:t>
            </w:r>
            <w:r>
              <w:rPr>
                <w:rFonts w:ascii="Calibri" w:eastAsia="Calibri" w:hAnsi="Calibri" w:cs="Calibri"/>
                <w:position w:val="1"/>
                <w:sz w:val="21"/>
                <w:szCs w:val="21"/>
              </w:rPr>
              <w:t>uilc</w:t>
            </w:r>
            <w:r>
              <w:rPr>
                <w:rFonts w:ascii="Calibri" w:eastAsia="Calibri" w:hAnsi="Calibri" w:cs="Calibri"/>
                <w:spacing w:val="1"/>
                <w:position w:val="1"/>
                <w:sz w:val="21"/>
                <w:szCs w:val="21"/>
              </w:rPr>
              <w:t>h</w:t>
            </w:r>
            <w:r>
              <w:rPr>
                <w:rFonts w:ascii="Calibri" w:eastAsia="Calibri" w:hAnsi="Calibri" w:cs="Calibri"/>
                <w:spacing w:val="-1"/>
                <w:position w:val="1"/>
                <w:sz w:val="21"/>
                <w:szCs w:val="21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1"/>
                <w:szCs w:val="21"/>
              </w:rPr>
              <w:t>na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</w:tcPr>
          <w:p w:rsidR="003D2089" w:rsidRDefault="001C4168">
            <w:pPr>
              <w:spacing w:line="240" w:lineRule="exact"/>
              <w:ind w:left="570" w:right="369"/>
              <w:jc w:val="center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w w:val="99"/>
                <w:position w:val="1"/>
                <w:sz w:val="21"/>
                <w:szCs w:val="21"/>
              </w:rPr>
              <w:t>4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3D2089" w:rsidRDefault="001C4168">
            <w:pPr>
              <w:spacing w:line="240" w:lineRule="exact"/>
              <w:ind w:left="366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pacing w:val="-1"/>
                <w:position w:val="1"/>
                <w:sz w:val="21"/>
                <w:szCs w:val="21"/>
              </w:rPr>
              <w:t>104</w:t>
            </w:r>
          </w:p>
        </w:tc>
      </w:tr>
      <w:tr w:rsidR="003D2089">
        <w:trPr>
          <w:trHeight w:hRule="exact" w:val="276"/>
        </w:trPr>
        <w:tc>
          <w:tcPr>
            <w:tcW w:w="2085" w:type="dxa"/>
            <w:tcBorders>
              <w:top w:val="nil"/>
              <w:left w:val="nil"/>
              <w:bottom w:val="nil"/>
              <w:right w:val="nil"/>
            </w:tcBorders>
          </w:tcPr>
          <w:p w:rsidR="003D2089" w:rsidRDefault="001C4168">
            <w:pPr>
              <w:spacing w:line="240" w:lineRule="exact"/>
              <w:ind w:left="688" w:right="1220"/>
              <w:jc w:val="center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w w:val="99"/>
                <w:position w:val="1"/>
                <w:sz w:val="21"/>
                <w:szCs w:val="21"/>
              </w:rPr>
              <w:t>7</w:t>
            </w:r>
          </w:p>
        </w:tc>
        <w:tc>
          <w:tcPr>
            <w:tcW w:w="2350" w:type="dxa"/>
            <w:tcBorders>
              <w:top w:val="nil"/>
              <w:left w:val="nil"/>
              <w:bottom w:val="nil"/>
              <w:right w:val="nil"/>
            </w:tcBorders>
          </w:tcPr>
          <w:p w:rsidR="003D2089" w:rsidRDefault="001C4168">
            <w:pPr>
              <w:spacing w:line="240" w:lineRule="exact"/>
              <w:ind w:left="11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pacing w:val="-1"/>
                <w:position w:val="1"/>
                <w:sz w:val="21"/>
                <w:szCs w:val="21"/>
              </w:rPr>
              <w:t>E</w:t>
            </w:r>
            <w:r>
              <w:rPr>
                <w:rFonts w:ascii="Calibri" w:eastAsia="Calibri" w:hAnsi="Calibri" w:cs="Calibri"/>
                <w:spacing w:val="1"/>
                <w:position w:val="1"/>
                <w:sz w:val="21"/>
                <w:szCs w:val="21"/>
              </w:rPr>
              <w:t>m</w:t>
            </w:r>
            <w:r>
              <w:rPr>
                <w:rFonts w:ascii="Calibri" w:eastAsia="Calibri" w:hAnsi="Calibri" w:cs="Calibri"/>
                <w:position w:val="1"/>
                <w:sz w:val="21"/>
                <w:szCs w:val="21"/>
              </w:rPr>
              <w:t>ily</w:t>
            </w:r>
            <w:r>
              <w:rPr>
                <w:rFonts w:ascii="Calibri" w:eastAsia="Calibri" w:hAnsi="Calibri" w:cs="Calibri"/>
                <w:spacing w:val="-6"/>
                <w:position w:val="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-1"/>
                <w:position w:val="1"/>
                <w:sz w:val="21"/>
                <w:szCs w:val="21"/>
              </w:rPr>
              <w:t>M</w:t>
            </w:r>
            <w:r>
              <w:rPr>
                <w:rFonts w:ascii="Calibri" w:eastAsia="Calibri" w:hAnsi="Calibri" w:cs="Calibri"/>
                <w:position w:val="1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spacing w:val="-1"/>
                <w:position w:val="1"/>
                <w:sz w:val="21"/>
                <w:szCs w:val="21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1"/>
                <w:szCs w:val="21"/>
              </w:rPr>
              <w:t>t</w:t>
            </w:r>
            <w:r>
              <w:rPr>
                <w:rFonts w:ascii="Calibri" w:eastAsia="Calibri" w:hAnsi="Calibri" w:cs="Calibri"/>
                <w:spacing w:val="-1"/>
                <w:position w:val="1"/>
                <w:sz w:val="21"/>
                <w:szCs w:val="21"/>
              </w:rPr>
              <w:t>er</w:t>
            </w:r>
            <w:r>
              <w:rPr>
                <w:rFonts w:ascii="Calibri" w:eastAsia="Calibri" w:hAnsi="Calibri" w:cs="Calibri"/>
                <w:position w:val="1"/>
                <w:sz w:val="21"/>
                <w:szCs w:val="21"/>
              </w:rPr>
              <w:t>t</w:t>
            </w:r>
            <w:r>
              <w:rPr>
                <w:rFonts w:ascii="Calibri" w:eastAsia="Calibri" w:hAnsi="Calibri" w:cs="Calibri"/>
                <w:spacing w:val="-1"/>
                <w:position w:val="1"/>
                <w:sz w:val="21"/>
                <w:szCs w:val="21"/>
              </w:rPr>
              <w:t>re</w:t>
            </w:r>
            <w:r>
              <w:rPr>
                <w:rFonts w:ascii="Calibri" w:eastAsia="Calibri" w:hAnsi="Calibri" w:cs="Calibri"/>
                <w:position w:val="1"/>
                <w:sz w:val="21"/>
                <w:szCs w:val="21"/>
              </w:rPr>
              <w:t>in</w:t>
            </w:r>
            <w:r>
              <w:rPr>
                <w:rFonts w:ascii="Calibri" w:eastAsia="Calibri" w:hAnsi="Calibri" w:cs="Calibri"/>
                <w:spacing w:val="-1"/>
                <w:position w:val="1"/>
                <w:sz w:val="21"/>
                <w:szCs w:val="21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1"/>
                <w:szCs w:val="21"/>
              </w:rPr>
              <w:t>r</w:t>
            </w:r>
            <w:proofErr w:type="spellEnd"/>
          </w:p>
        </w:tc>
        <w:tc>
          <w:tcPr>
            <w:tcW w:w="2513" w:type="dxa"/>
            <w:tcBorders>
              <w:top w:val="nil"/>
              <w:left w:val="nil"/>
              <w:bottom w:val="nil"/>
              <w:right w:val="nil"/>
            </w:tcBorders>
          </w:tcPr>
          <w:p w:rsidR="003D2089" w:rsidRDefault="001C4168">
            <w:pPr>
              <w:spacing w:line="240" w:lineRule="exact"/>
              <w:ind w:left="933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1"/>
                <w:szCs w:val="21"/>
              </w:rPr>
              <w:t>Q</w:t>
            </w:r>
            <w:r>
              <w:rPr>
                <w:rFonts w:ascii="Calibri" w:eastAsia="Calibri" w:hAnsi="Calibri" w:cs="Calibri"/>
                <w:position w:val="1"/>
                <w:sz w:val="21"/>
                <w:szCs w:val="21"/>
              </w:rPr>
              <w:t>uilc</w:t>
            </w:r>
            <w:r>
              <w:rPr>
                <w:rFonts w:ascii="Calibri" w:eastAsia="Calibri" w:hAnsi="Calibri" w:cs="Calibri"/>
                <w:spacing w:val="1"/>
                <w:position w:val="1"/>
                <w:sz w:val="21"/>
                <w:szCs w:val="21"/>
              </w:rPr>
              <w:t>h</w:t>
            </w:r>
            <w:r>
              <w:rPr>
                <w:rFonts w:ascii="Calibri" w:eastAsia="Calibri" w:hAnsi="Calibri" w:cs="Calibri"/>
                <w:spacing w:val="-1"/>
                <w:position w:val="1"/>
                <w:sz w:val="21"/>
                <w:szCs w:val="21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1"/>
                <w:szCs w:val="21"/>
              </w:rPr>
              <w:t>na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</w:tcPr>
          <w:p w:rsidR="003D2089" w:rsidRDefault="001C4168">
            <w:pPr>
              <w:spacing w:line="240" w:lineRule="exact"/>
              <w:ind w:left="570" w:right="369"/>
              <w:jc w:val="center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w w:val="99"/>
                <w:position w:val="1"/>
                <w:sz w:val="21"/>
                <w:szCs w:val="21"/>
              </w:rPr>
              <w:t>4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3D2089" w:rsidRDefault="001C4168">
            <w:pPr>
              <w:spacing w:line="240" w:lineRule="exact"/>
              <w:ind w:left="366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pacing w:val="-1"/>
                <w:position w:val="1"/>
                <w:sz w:val="21"/>
                <w:szCs w:val="21"/>
              </w:rPr>
              <w:t>106</w:t>
            </w:r>
          </w:p>
        </w:tc>
      </w:tr>
      <w:tr w:rsidR="003D2089">
        <w:trPr>
          <w:trHeight w:hRule="exact" w:val="276"/>
        </w:trPr>
        <w:tc>
          <w:tcPr>
            <w:tcW w:w="2085" w:type="dxa"/>
            <w:tcBorders>
              <w:top w:val="nil"/>
              <w:left w:val="nil"/>
              <w:bottom w:val="nil"/>
              <w:right w:val="nil"/>
            </w:tcBorders>
          </w:tcPr>
          <w:p w:rsidR="003D2089" w:rsidRDefault="003D2089"/>
        </w:tc>
        <w:tc>
          <w:tcPr>
            <w:tcW w:w="2350" w:type="dxa"/>
            <w:tcBorders>
              <w:top w:val="nil"/>
              <w:left w:val="nil"/>
              <w:bottom w:val="nil"/>
              <w:right w:val="nil"/>
            </w:tcBorders>
          </w:tcPr>
          <w:p w:rsidR="003D2089" w:rsidRDefault="001C4168">
            <w:pPr>
              <w:spacing w:line="240" w:lineRule="exact"/>
              <w:ind w:left="463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pacing w:val="-1"/>
                <w:position w:val="1"/>
                <w:sz w:val="21"/>
                <w:szCs w:val="21"/>
              </w:rPr>
              <w:t>H</w:t>
            </w:r>
            <w:r>
              <w:rPr>
                <w:rFonts w:ascii="Calibri" w:eastAsia="Calibri" w:hAnsi="Calibri" w:cs="Calibri"/>
                <w:position w:val="1"/>
                <w:sz w:val="21"/>
                <w:szCs w:val="21"/>
              </w:rPr>
              <w:t>a</w:t>
            </w:r>
            <w:r>
              <w:rPr>
                <w:rFonts w:ascii="Calibri" w:eastAsia="Calibri" w:hAnsi="Calibri" w:cs="Calibri"/>
                <w:spacing w:val="-1"/>
                <w:position w:val="1"/>
                <w:sz w:val="21"/>
                <w:szCs w:val="21"/>
              </w:rPr>
              <w:t>y</w:t>
            </w:r>
            <w:r>
              <w:rPr>
                <w:rFonts w:ascii="Calibri" w:eastAsia="Calibri" w:hAnsi="Calibri" w:cs="Calibri"/>
                <w:position w:val="1"/>
                <w:sz w:val="21"/>
                <w:szCs w:val="21"/>
              </w:rPr>
              <w:t>l</w:t>
            </w:r>
            <w:r>
              <w:rPr>
                <w:rFonts w:ascii="Calibri" w:eastAsia="Calibri" w:hAnsi="Calibri" w:cs="Calibri"/>
                <w:spacing w:val="-1"/>
                <w:position w:val="1"/>
                <w:sz w:val="21"/>
                <w:szCs w:val="21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1"/>
                <w:szCs w:val="21"/>
              </w:rPr>
              <w:t>y</w:t>
            </w:r>
            <w:r>
              <w:rPr>
                <w:rFonts w:ascii="Calibri" w:eastAsia="Calibri" w:hAnsi="Calibri" w:cs="Calibri"/>
                <w:spacing w:val="-7"/>
                <w:position w:val="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-1"/>
                <w:position w:val="1"/>
                <w:sz w:val="21"/>
                <w:szCs w:val="21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1"/>
                <w:szCs w:val="21"/>
              </w:rPr>
              <w:t>ng</w:t>
            </w:r>
            <w:proofErr w:type="spellEnd"/>
          </w:p>
        </w:tc>
        <w:tc>
          <w:tcPr>
            <w:tcW w:w="2513" w:type="dxa"/>
            <w:tcBorders>
              <w:top w:val="nil"/>
              <w:left w:val="nil"/>
              <w:bottom w:val="nil"/>
              <w:right w:val="nil"/>
            </w:tcBorders>
          </w:tcPr>
          <w:p w:rsidR="003D2089" w:rsidRDefault="001C4168">
            <w:pPr>
              <w:spacing w:line="240" w:lineRule="exact"/>
              <w:ind w:left="933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1"/>
                <w:szCs w:val="21"/>
              </w:rPr>
              <w:t>Q</w:t>
            </w:r>
            <w:r>
              <w:rPr>
                <w:rFonts w:ascii="Calibri" w:eastAsia="Calibri" w:hAnsi="Calibri" w:cs="Calibri"/>
                <w:position w:val="1"/>
                <w:sz w:val="21"/>
                <w:szCs w:val="21"/>
              </w:rPr>
              <w:t>uilc</w:t>
            </w:r>
            <w:r>
              <w:rPr>
                <w:rFonts w:ascii="Calibri" w:eastAsia="Calibri" w:hAnsi="Calibri" w:cs="Calibri"/>
                <w:spacing w:val="1"/>
                <w:position w:val="1"/>
                <w:sz w:val="21"/>
                <w:szCs w:val="21"/>
              </w:rPr>
              <w:t>h</w:t>
            </w:r>
            <w:r>
              <w:rPr>
                <w:rFonts w:ascii="Calibri" w:eastAsia="Calibri" w:hAnsi="Calibri" w:cs="Calibri"/>
                <w:spacing w:val="-1"/>
                <w:position w:val="1"/>
                <w:sz w:val="21"/>
                <w:szCs w:val="21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1"/>
                <w:szCs w:val="21"/>
              </w:rPr>
              <w:t>na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</w:tcPr>
          <w:p w:rsidR="003D2089" w:rsidRDefault="001C4168">
            <w:pPr>
              <w:spacing w:line="240" w:lineRule="exact"/>
              <w:ind w:left="570" w:right="369"/>
              <w:jc w:val="center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w w:val="99"/>
                <w:position w:val="1"/>
                <w:sz w:val="21"/>
                <w:szCs w:val="21"/>
              </w:rPr>
              <w:t>4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3D2089" w:rsidRDefault="001C4168">
            <w:pPr>
              <w:spacing w:line="240" w:lineRule="exact"/>
              <w:ind w:left="366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pacing w:val="-1"/>
                <w:position w:val="1"/>
                <w:sz w:val="21"/>
                <w:szCs w:val="21"/>
              </w:rPr>
              <w:t>106</w:t>
            </w:r>
          </w:p>
        </w:tc>
      </w:tr>
      <w:tr w:rsidR="003D2089">
        <w:trPr>
          <w:trHeight w:hRule="exact" w:val="276"/>
        </w:trPr>
        <w:tc>
          <w:tcPr>
            <w:tcW w:w="2085" w:type="dxa"/>
            <w:tcBorders>
              <w:top w:val="nil"/>
              <w:left w:val="nil"/>
              <w:bottom w:val="nil"/>
              <w:right w:val="nil"/>
            </w:tcBorders>
          </w:tcPr>
          <w:p w:rsidR="003D2089" w:rsidRDefault="001C4168">
            <w:pPr>
              <w:spacing w:line="240" w:lineRule="exact"/>
              <w:ind w:left="688" w:right="1220"/>
              <w:jc w:val="center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w w:val="99"/>
                <w:position w:val="1"/>
                <w:sz w:val="21"/>
                <w:szCs w:val="21"/>
              </w:rPr>
              <w:t>9</w:t>
            </w:r>
          </w:p>
        </w:tc>
        <w:tc>
          <w:tcPr>
            <w:tcW w:w="2350" w:type="dxa"/>
            <w:tcBorders>
              <w:top w:val="nil"/>
              <w:left w:val="nil"/>
              <w:bottom w:val="nil"/>
              <w:right w:val="nil"/>
            </w:tcBorders>
          </w:tcPr>
          <w:p w:rsidR="003D2089" w:rsidRDefault="001C4168">
            <w:pPr>
              <w:spacing w:line="240" w:lineRule="exact"/>
              <w:ind w:left="281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pacing w:val="-1"/>
                <w:position w:val="1"/>
                <w:sz w:val="21"/>
                <w:szCs w:val="21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1"/>
                <w:szCs w:val="21"/>
              </w:rPr>
              <w:t>atalia</w:t>
            </w:r>
            <w:r>
              <w:rPr>
                <w:rFonts w:ascii="Calibri" w:eastAsia="Calibri" w:hAnsi="Calibri" w:cs="Calibri"/>
                <w:spacing w:val="-5"/>
                <w:position w:val="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1"/>
                <w:position w:val="1"/>
                <w:sz w:val="21"/>
                <w:szCs w:val="21"/>
              </w:rPr>
              <w:t>L</w:t>
            </w:r>
            <w:r>
              <w:rPr>
                <w:rFonts w:ascii="Calibri" w:eastAsia="Calibri" w:hAnsi="Calibri" w:cs="Calibri"/>
                <w:position w:val="1"/>
                <w:sz w:val="21"/>
                <w:szCs w:val="21"/>
              </w:rPr>
              <w:t>u</w:t>
            </w:r>
            <w:r>
              <w:rPr>
                <w:rFonts w:ascii="Calibri" w:eastAsia="Calibri" w:hAnsi="Calibri" w:cs="Calibri"/>
                <w:spacing w:val="1"/>
                <w:position w:val="1"/>
                <w:sz w:val="21"/>
                <w:szCs w:val="21"/>
              </w:rPr>
              <w:t>p</w:t>
            </w:r>
            <w:r>
              <w:rPr>
                <w:rFonts w:ascii="Calibri" w:eastAsia="Calibri" w:hAnsi="Calibri" w:cs="Calibri"/>
                <w:spacing w:val="-1"/>
                <w:position w:val="1"/>
                <w:sz w:val="21"/>
                <w:szCs w:val="21"/>
              </w:rPr>
              <w:t>y</w:t>
            </w:r>
            <w:r>
              <w:rPr>
                <w:rFonts w:ascii="Calibri" w:eastAsia="Calibri" w:hAnsi="Calibri" w:cs="Calibri"/>
                <w:position w:val="1"/>
                <w:sz w:val="21"/>
                <w:szCs w:val="21"/>
              </w:rPr>
              <w:t>nis</w:t>
            </w:r>
            <w:proofErr w:type="spellEnd"/>
          </w:p>
        </w:tc>
        <w:tc>
          <w:tcPr>
            <w:tcW w:w="2513" w:type="dxa"/>
            <w:tcBorders>
              <w:top w:val="nil"/>
              <w:left w:val="nil"/>
              <w:bottom w:val="nil"/>
              <w:right w:val="nil"/>
            </w:tcBorders>
          </w:tcPr>
          <w:p w:rsidR="003D2089" w:rsidRDefault="001C4168">
            <w:pPr>
              <w:spacing w:line="240" w:lineRule="exact"/>
              <w:ind w:left="933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1"/>
                <w:szCs w:val="21"/>
              </w:rPr>
              <w:t>Q</w:t>
            </w:r>
            <w:r>
              <w:rPr>
                <w:rFonts w:ascii="Calibri" w:eastAsia="Calibri" w:hAnsi="Calibri" w:cs="Calibri"/>
                <w:position w:val="1"/>
                <w:sz w:val="21"/>
                <w:szCs w:val="21"/>
              </w:rPr>
              <w:t>uilc</w:t>
            </w:r>
            <w:r>
              <w:rPr>
                <w:rFonts w:ascii="Calibri" w:eastAsia="Calibri" w:hAnsi="Calibri" w:cs="Calibri"/>
                <w:spacing w:val="1"/>
                <w:position w:val="1"/>
                <w:sz w:val="21"/>
                <w:szCs w:val="21"/>
              </w:rPr>
              <w:t>h</w:t>
            </w:r>
            <w:r>
              <w:rPr>
                <w:rFonts w:ascii="Calibri" w:eastAsia="Calibri" w:hAnsi="Calibri" w:cs="Calibri"/>
                <w:spacing w:val="-1"/>
                <w:position w:val="1"/>
                <w:sz w:val="21"/>
                <w:szCs w:val="21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1"/>
                <w:szCs w:val="21"/>
              </w:rPr>
              <w:t>na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</w:tcPr>
          <w:p w:rsidR="003D2089" w:rsidRDefault="001C4168">
            <w:pPr>
              <w:spacing w:line="240" w:lineRule="exact"/>
              <w:ind w:left="570" w:right="369"/>
              <w:jc w:val="center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w w:val="99"/>
                <w:position w:val="1"/>
                <w:sz w:val="21"/>
                <w:szCs w:val="21"/>
              </w:rPr>
              <w:t>4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3D2089" w:rsidRDefault="001C4168">
            <w:pPr>
              <w:spacing w:line="240" w:lineRule="exact"/>
              <w:ind w:left="366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pacing w:val="-1"/>
                <w:position w:val="1"/>
                <w:sz w:val="21"/>
                <w:szCs w:val="21"/>
              </w:rPr>
              <w:t>123</w:t>
            </w:r>
          </w:p>
        </w:tc>
      </w:tr>
      <w:tr w:rsidR="003D2089">
        <w:trPr>
          <w:trHeight w:hRule="exact" w:val="276"/>
        </w:trPr>
        <w:tc>
          <w:tcPr>
            <w:tcW w:w="2085" w:type="dxa"/>
            <w:tcBorders>
              <w:top w:val="nil"/>
              <w:left w:val="nil"/>
              <w:bottom w:val="nil"/>
              <w:right w:val="nil"/>
            </w:tcBorders>
          </w:tcPr>
          <w:p w:rsidR="003D2089" w:rsidRDefault="003D2089"/>
        </w:tc>
        <w:tc>
          <w:tcPr>
            <w:tcW w:w="2350" w:type="dxa"/>
            <w:tcBorders>
              <w:top w:val="nil"/>
              <w:left w:val="nil"/>
              <w:bottom w:val="nil"/>
              <w:right w:val="nil"/>
            </w:tcBorders>
          </w:tcPr>
          <w:p w:rsidR="003D2089" w:rsidRDefault="001C4168">
            <w:pPr>
              <w:spacing w:line="240" w:lineRule="exact"/>
              <w:ind w:left="4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pacing w:val="-1"/>
                <w:position w:val="1"/>
                <w:sz w:val="21"/>
                <w:szCs w:val="21"/>
              </w:rPr>
              <w:t>K</w:t>
            </w:r>
            <w:r>
              <w:rPr>
                <w:rFonts w:ascii="Calibri" w:eastAsia="Calibri" w:hAnsi="Calibri" w:cs="Calibri"/>
                <w:position w:val="1"/>
                <w:sz w:val="21"/>
                <w:szCs w:val="21"/>
              </w:rPr>
              <w:t>a</w:t>
            </w:r>
            <w:r>
              <w:rPr>
                <w:rFonts w:ascii="Calibri" w:eastAsia="Calibri" w:hAnsi="Calibri" w:cs="Calibri"/>
                <w:spacing w:val="-1"/>
                <w:position w:val="1"/>
                <w:sz w:val="21"/>
                <w:szCs w:val="21"/>
              </w:rPr>
              <w:t>y</w:t>
            </w:r>
            <w:r>
              <w:rPr>
                <w:rFonts w:ascii="Calibri" w:eastAsia="Calibri" w:hAnsi="Calibri" w:cs="Calibri"/>
                <w:position w:val="1"/>
                <w:sz w:val="21"/>
                <w:szCs w:val="21"/>
              </w:rPr>
              <w:t>la</w:t>
            </w:r>
            <w:r>
              <w:rPr>
                <w:rFonts w:ascii="Calibri" w:eastAsia="Calibri" w:hAnsi="Calibri" w:cs="Calibri"/>
                <w:spacing w:val="-4"/>
                <w:position w:val="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1"/>
                <w:position w:val="1"/>
                <w:sz w:val="21"/>
                <w:szCs w:val="21"/>
              </w:rPr>
              <w:t>D</w:t>
            </w:r>
            <w:r>
              <w:rPr>
                <w:rFonts w:ascii="Calibri" w:eastAsia="Calibri" w:hAnsi="Calibri" w:cs="Calibri"/>
                <w:position w:val="1"/>
                <w:sz w:val="21"/>
                <w:szCs w:val="21"/>
              </w:rPr>
              <w:t>ossa</w:t>
            </w:r>
            <w:proofErr w:type="spellEnd"/>
          </w:p>
        </w:tc>
        <w:tc>
          <w:tcPr>
            <w:tcW w:w="2513" w:type="dxa"/>
            <w:tcBorders>
              <w:top w:val="nil"/>
              <w:left w:val="nil"/>
              <w:bottom w:val="nil"/>
              <w:right w:val="nil"/>
            </w:tcBorders>
          </w:tcPr>
          <w:p w:rsidR="003D2089" w:rsidRDefault="001C4168">
            <w:pPr>
              <w:spacing w:line="240" w:lineRule="exact"/>
              <w:ind w:left="933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1"/>
                <w:szCs w:val="21"/>
              </w:rPr>
              <w:t>Q</w:t>
            </w:r>
            <w:r>
              <w:rPr>
                <w:rFonts w:ascii="Calibri" w:eastAsia="Calibri" w:hAnsi="Calibri" w:cs="Calibri"/>
                <w:position w:val="1"/>
                <w:sz w:val="21"/>
                <w:szCs w:val="21"/>
              </w:rPr>
              <w:t>uilc</w:t>
            </w:r>
            <w:r>
              <w:rPr>
                <w:rFonts w:ascii="Calibri" w:eastAsia="Calibri" w:hAnsi="Calibri" w:cs="Calibri"/>
                <w:spacing w:val="1"/>
                <w:position w:val="1"/>
                <w:sz w:val="21"/>
                <w:szCs w:val="21"/>
              </w:rPr>
              <w:t>h</w:t>
            </w:r>
            <w:r>
              <w:rPr>
                <w:rFonts w:ascii="Calibri" w:eastAsia="Calibri" w:hAnsi="Calibri" w:cs="Calibri"/>
                <w:spacing w:val="-1"/>
                <w:position w:val="1"/>
                <w:sz w:val="21"/>
                <w:szCs w:val="21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1"/>
                <w:szCs w:val="21"/>
              </w:rPr>
              <w:t>na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</w:tcPr>
          <w:p w:rsidR="003D2089" w:rsidRDefault="001C4168">
            <w:pPr>
              <w:spacing w:line="240" w:lineRule="exact"/>
              <w:ind w:left="570" w:right="369"/>
              <w:jc w:val="center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w w:val="99"/>
                <w:position w:val="1"/>
                <w:sz w:val="21"/>
                <w:szCs w:val="21"/>
              </w:rPr>
              <w:t>4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3D2089" w:rsidRDefault="001C4168">
            <w:pPr>
              <w:spacing w:line="240" w:lineRule="exact"/>
              <w:ind w:left="327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pacing w:val="-1"/>
                <w:position w:val="1"/>
                <w:sz w:val="21"/>
                <w:szCs w:val="21"/>
              </w:rPr>
              <w:t>W</w:t>
            </w:r>
            <w:r>
              <w:rPr>
                <w:rFonts w:ascii="Calibri" w:eastAsia="Calibri" w:hAnsi="Calibri" w:cs="Calibri"/>
                <w:spacing w:val="1"/>
                <w:position w:val="1"/>
                <w:sz w:val="21"/>
                <w:szCs w:val="21"/>
              </w:rPr>
              <w:t>/</w:t>
            </w:r>
            <w:r>
              <w:rPr>
                <w:rFonts w:ascii="Calibri" w:eastAsia="Calibri" w:hAnsi="Calibri" w:cs="Calibri"/>
                <w:position w:val="1"/>
                <w:sz w:val="21"/>
                <w:szCs w:val="21"/>
              </w:rPr>
              <w:t>D</w:t>
            </w:r>
          </w:p>
        </w:tc>
      </w:tr>
      <w:tr w:rsidR="003D2089">
        <w:trPr>
          <w:trHeight w:hRule="exact" w:val="690"/>
        </w:trPr>
        <w:tc>
          <w:tcPr>
            <w:tcW w:w="2085" w:type="dxa"/>
            <w:tcBorders>
              <w:top w:val="nil"/>
              <w:left w:val="nil"/>
              <w:bottom w:val="nil"/>
              <w:right w:val="nil"/>
            </w:tcBorders>
          </w:tcPr>
          <w:p w:rsidR="003D2089" w:rsidRDefault="003D2089"/>
        </w:tc>
        <w:tc>
          <w:tcPr>
            <w:tcW w:w="2350" w:type="dxa"/>
            <w:tcBorders>
              <w:top w:val="nil"/>
              <w:left w:val="nil"/>
              <w:bottom w:val="nil"/>
              <w:right w:val="nil"/>
            </w:tcBorders>
          </w:tcPr>
          <w:p w:rsidR="003D2089" w:rsidRDefault="001C4168">
            <w:pPr>
              <w:spacing w:line="240" w:lineRule="exact"/>
              <w:ind w:left="295" w:right="795"/>
              <w:jc w:val="center"/>
              <w:rPr>
                <w:rFonts w:ascii="Calibri" w:eastAsia="Calibri" w:hAnsi="Calibri" w:cs="Calibri"/>
                <w:sz w:val="21"/>
                <w:szCs w:val="21"/>
              </w:rPr>
            </w:pPr>
            <w:proofErr w:type="spellStart"/>
            <w:r>
              <w:rPr>
                <w:rFonts w:ascii="Calibri" w:eastAsia="Calibri" w:hAnsi="Calibri" w:cs="Calibri"/>
                <w:position w:val="1"/>
                <w:sz w:val="21"/>
                <w:szCs w:val="21"/>
              </w:rPr>
              <w:t>J</w:t>
            </w:r>
            <w:r>
              <w:rPr>
                <w:rFonts w:ascii="Calibri" w:eastAsia="Calibri" w:hAnsi="Calibri" w:cs="Calibri"/>
                <w:spacing w:val="1"/>
                <w:position w:val="1"/>
                <w:sz w:val="21"/>
                <w:szCs w:val="21"/>
              </w:rPr>
              <w:t>h</w:t>
            </w:r>
            <w:r>
              <w:rPr>
                <w:rFonts w:ascii="Calibri" w:eastAsia="Calibri" w:hAnsi="Calibri" w:cs="Calibri"/>
                <w:position w:val="1"/>
                <w:sz w:val="21"/>
                <w:szCs w:val="21"/>
              </w:rPr>
              <w:t>u</w:t>
            </w:r>
            <w:r>
              <w:rPr>
                <w:rFonts w:ascii="Calibri" w:eastAsia="Calibri" w:hAnsi="Calibri" w:cs="Calibri"/>
                <w:spacing w:val="1"/>
                <w:position w:val="1"/>
                <w:sz w:val="21"/>
                <w:szCs w:val="21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1"/>
                <w:szCs w:val="21"/>
              </w:rPr>
              <w:t>am</w:t>
            </w:r>
            <w:proofErr w:type="spellEnd"/>
            <w:r>
              <w:rPr>
                <w:rFonts w:ascii="Calibri" w:eastAsia="Calibri" w:hAnsi="Calibri" w:cs="Calibri"/>
                <w:spacing w:val="-6"/>
                <w:position w:val="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w w:val="99"/>
                <w:position w:val="1"/>
                <w:sz w:val="21"/>
                <w:szCs w:val="21"/>
              </w:rPr>
              <w:t>Sidhu</w:t>
            </w:r>
            <w:proofErr w:type="spellEnd"/>
          </w:p>
          <w:p w:rsidR="003D2089" w:rsidRDefault="001C4168">
            <w:pPr>
              <w:spacing w:before="19"/>
              <w:ind w:left="406" w:right="904"/>
              <w:jc w:val="center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Jenni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f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e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r</w:t>
            </w:r>
            <w:r>
              <w:rPr>
                <w:rFonts w:ascii="Calibri" w:eastAsia="Calibri" w:hAnsi="Calibri" w:cs="Calibri"/>
                <w:spacing w:val="-8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w w:val="99"/>
                <w:sz w:val="21"/>
                <w:szCs w:val="21"/>
              </w:rPr>
              <w:t>Gu</w:t>
            </w:r>
            <w:proofErr w:type="spellEnd"/>
          </w:p>
        </w:tc>
        <w:tc>
          <w:tcPr>
            <w:tcW w:w="2513" w:type="dxa"/>
            <w:tcBorders>
              <w:top w:val="nil"/>
              <w:left w:val="nil"/>
              <w:bottom w:val="nil"/>
              <w:right w:val="nil"/>
            </w:tcBorders>
          </w:tcPr>
          <w:p w:rsidR="003D2089" w:rsidRDefault="001C4168">
            <w:pPr>
              <w:spacing w:line="240" w:lineRule="exact"/>
              <w:ind w:left="780" w:right="563"/>
              <w:jc w:val="center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w w:val="99"/>
                <w:position w:val="1"/>
                <w:sz w:val="21"/>
                <w:szCs w:val="21"/>
              </w:rPr>
              <w:t>Sh</w:t>
            </w:r>
            <w:r>
              <w:rPr>
                <w:rFonts w:ascii="Calibri" w:eastAsia="Calibri" w:hAnsi="Calibri" w:cs="Calibri"/>
                <w:spacing w:val="1"/>
                <w:w w:val="99"/>
                <w:position w:val="1"/>
                <w:sz w:val="21"/>
                <w:szCs w:val="21"/>
              </w:rPr>
              <w:t>a</w:t>
            </w:r>
            <w:r>
              <w:rPr>
                <w:rFonts w:ascii="Calibri" w:eastAsia="Calibri" w:hAnsi="Calibri" w:cs="Calibri"/>
                <w:w w:val="99"/>
                <w:position w:val="1"/>
                <w:sz w:val="21"/>
                <w:szCs w:val="21"/>
              </w:rPr>
              <w:t>ug</w:t>
            </w:r>
            <w:r>
              <w:rPr>
                <w:rFonts w:ascii="Calibri" w:eastAsia="Calibri" w:hAnsi="Calibri" w:cs="Calibri"/>
                <w:spacing w:val="1"/>
                <w:w w:val="99"/>
                <w:position w:val="1"/>
                <w:sz w:val="21"/>
                <w:szCs w:val="21"/>
              </w:rPr>
              <w:t>h</w:t>
            </w:r>
            <w:r>
              <w:rPr>
                <w:rFonts w:ascii="Calibri" w:eastAsia="Calibri" w:hAnsi="Calibri" w:cs="Calibri"/>
                <w:w w:val="99"/>
                <w:position w:val="1"/>
                <w:sz w:val="21"/>
                <w:szCs w:val="21"/>
              </w:rPr>
              <w:t>ne</w:t>
            </w:r>
            <w:r>
              <w:rPr>
                <w:rFonts w:ascii="Calibri" w:eastAsia="Calibri" w:hAnsi="Calibri" w:cs="Calibri"/>
                <w:spacing w:val="-1"/>
                <w:w w:val="99"/>
                <w:position w:val="1"/>
                <w:sz w:val="21"/>
                <w:szCs w:val="21"/>
              </w:rPr>
              <w:t>s</w:t>
            </w:r>
            <w:r>
              <w:rPr>
                <w:rFonts w:ascii="Calibri" w:eastAsia="Calibri" w:hAnsi="Calibri" w:cs="Calibri"/>
                <w:w w:val="99"/>
                <w:position w:val="1"/>
                <w:sz w:val="21"/>
                <w:szCs w:val="21"/>
              </w:rPr>
              <w:t>sy</w:t>
            </w:r>
          </w:p>
          <w:p w:rsidR="003D2089" w:rsidRDefault="001C4168">
            <w:pPr>
              <w:spacing w:before="19"/>
              <w:ind w:left="1296" w:right="1081"/>
              <w:jc w:val="center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w w:val="99"/>
                <w:sz w:val="21"/>
                <w:szCs w:val="21"/>
              </w:rPr>
              <w:t>-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</w:tcPr>
          <w:p w:rsidR="003D2089" w:rsidRDefault="001C4168">
            <w:pPr>
              <w:spacing w:line="240" w:lineRule="exact"/>
              <w:ind w:left="570" w:right="369"/>
              <w:jc w:val="center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w w:val="99"/>
                <w:position w:val="1"/>
                <w:sz w:val="21"/>
                <w:szCs w:val="21"/>
              </w:rPr>
              <w:t>4</w:t>
            </w:r>
          </w:p>
          <w:p w:rsidR="003D2089" w:rsidRDefault="001C4168">
            <w:pPr>
              <w:spacing w:before="19"/>
              <w:ind w:left="591" w:right="389"/>
              <w:jc w:val="center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w w:val="99"/>
                <w:sz w:val="21"/>
                <w:szCs w:val="21"/>
              </w:rPr>
              <w:t>-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3D2089" w:rsidRDefault="001C4168">
            <w:pPr>
              <w:spacing w:line="240" w:lineRule="exact"/>
              <w:ind w:left="327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pacing w:val="-1"/>
                <w:position w:val="1"/>
                <w:sz w:val="21"/>
                <w:szCs w:val="21"/>
              </w:rPr>
              <w:t>W</w:t>
            </w:r>
            <w:r>
              <w:rPr>
                <w:rFonts w:ascii="Calibri" w:eastAsia="Calibri" w:hAnsi="Calibri" w:cs="Calibri"/>
                <w:spacing w:val="1"/>
                <w:position w:val="1"/>
                <w:sz w:val="21"/>
                <w:szCs w:val="21"/>
              </w:rPr>
              <w:t>/</w:t>
            </w:r>
            <w:r>
              <w:rPr>
                <w:rFonts w:ascii="Calibri" w:eastAsia="Calibri" w:hAnsi="Calibri" w:cs="Calibri"/>
                <w:position w:val="1"/>
                <w:sz w:val="21"/>
                <w:szCs w:val="21"/>
              </w:rPr>
              <w:t>D</w:t>
            </w:r>
          </w:p>
          <w:p w:rsidR="003D2089" w:rsidRDefault="001C4168">
            <w:pPr>
              <w:spacing w:before="19"/>
              <w:ind w:left="368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/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S</w:t>
            </w:r>
          </w:p>
        </w:tc>
      </w:tr>
      <w:tr w:rsidR="003D2089">
        <w:trPr>
          <w:trHeight w:hRule="exact" w:val="481"/>
        </w:trPr>
        <w:tc>
          <w:tcPr>
            <w:tcW w:w="2085" w:type="dxa"/>
            <w:tcBorders>
              <w:top w:val="nil"/>
              <w:left w:val="nil"/>
              <w:bottom w:val="nil"/>
              <w:right w:val="nil"/>
            </w:tcBorders>
          </w:tcPr>
          <w:p w:rsidR="003D2089" w:rsidRDefault="003D2089">
            <w:pPr>
              <w:spacing w:before="8" w:line="120" w:lineRule="exact"/>
              <w:rPr>
                <w:sz w:val="12"/>
                <w:szCs w:val="12"/>
              </w:rPr>
            </w:pPr>
          </w:p>
          <w:p w:rsidR="003D2089" w:rsidRDefault="001C4168">
            <w:pPr>
              <w:ind w:left="4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b/>
                <w:sz w:val="21"/>
                <w:szCs w:val="21"/>
                <w:u w:val="thick" w:color="000000"/>
              </w:rPr>
              <w:t>BC</w:t>
            </w:r>
            <w:r>
              <w:rPr>
                <w:rFonts w:ascii="Calibri" w:eastAsia="Calibri" w:hAnsi="Calibri" w:cs="Calibri"/>
                <w:b/>
                <w:spacing w:val="-3"/>
                <w:sz w:val="21"/>
                <w:szCs w:val="21"/>
                <w:u w:val="thick" w:color="000000"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1"/>
                <w:sz w:val="21"/>
                <w:szCs w:val="21"/>
                <w:u w:val="thick" w:color="000000"/>
              </w:rPr>
              <w:t>J</w:t>
            </w:r>
            <w:r>
              <w:rPr>
                <w:rFonts w:ascii="Calibri" w:eastAsia="Calibri" w:hAnsi="Calibri" w:cs="Calibri"/>
                <w:b/>
                <w:sz w:val="21"/>
                <w:szCs w:val="21"/>
                <w:u w:val="thick" w:color="000000"/>
              </w:rPr>
              <w:t>u</w:t>
            </w:r>
            <w:r>
              <w:rPr>
                <w:rFonts w:ascii="Calibri" w:eastAsia="Calibri" w:hAnsi="Calibri" w:cs="Calibri"/>
                <w:b/>
                <w:spacing w:val="1"/>
                <w:sz w:val="21"/>
                <w:szCs w:val="21"/>
                <w:u w:val="thick" w:color="000000"/>
              </w:rPr>
              <w:t>n</w:t>
            </w:r>
            <w:r>
              <w:rPr>
                <w:rFonts w:ascii="Calibri" w:eastAsia="Calibri" w:hAnsi="Calibri" w:cs="Calibri"/>
                <w:b/>
                <w:spacing w:val="-1"/>
                <w:sz w:val="21"/>
                <w:szCs w:val="21"/>
                <w:u w:val="thick" w:color="000000"/>
              </w:rPr>
              <w:t>i</w:t>
            </w:r>
            <w:r>
              <w:rPr>
                <w:rFonts w:ascii="Calibri" w:eastAsia="Calibri" w:hAnsi="Calibri" w:cs="Calibri"/>
                <w:b/>
                <w:sz w:val="21"/>
                <w:szCs w:val="21"/>
                <w:u w:val="thick" w:color="000000"/>
              </w:rPr>
              <w:t>or</w:t>
            </w:r>
            <w:r>
              <w:rPr>
                <w:rFonts w:ascii="Calibri" w:eastAsia="Calibri" w:hAnsi="Calibri" w:cs="Calibri"/>
                <w:b/>
                <w:spacing w:val="-5"/>
                <w:sz w:val="21"/>
                <w:szCs w:val="21"/>
                <w:u w:val="thick" w:color="000000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1"/>
                <w:szCs w:val="21"/>
                <w:u w:val="thick" w:color="000000"/>
              </w:rPr>
              <w:t xml:space="preserve">- </w:t>
            </w:r>
            <w:r>
              <w:rPr>
                <w:rFonts w:ascii="Calibri" w:eastAsia="Calibri" w:hAnsi="Calibri" w:cs="Calibri"/>
                <w:b/>
                <w:spacing w:val="1"/>
                <w:sz w:val="21"/>
                <w:szCs w:val="21"/>
                <w:u w:val="thick" w:color="000000"/>
              </w:rPr>
              <w:t>Z</w:t>
            </w:r>
            <w:r>
              <w:rPr>
                <w:rFonts w:ascii="Calibri" w:eastAsia="Calibri" w:hAnsi="Calibri" w:cs="Calibri"/>
                <w:b/>
                <w:sz w:val="21"/>
                <w:szCs w:val="21"/>
                <w:u w:val="thick" w:color="000000"/>
              </w:rPr>
              <w:t>one</w:t>
            </w:r>
            <w:r>
              <w:rPr>
                <w:rFonts w:ascii="Calibri" w:eastAsia="Calibri" w:hAnsi="Calibri" w:cs="Calibri"/>
                <w:b/>
                <w:spacing w:val="-4"/>
                <w:sz w:val="21"/>
                <w:szCs w:val="21"/>
                <w:u w:val="thick" w:color="000000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1"/>
                <w:szCs w:val="21"/>
                <w:u w:val="thick" w:color="000000"/>
              </w:rPr>
              <w:t>Team</w:t>
            </w:r>
          </w:p>
        </w:tc>
        <w:tc>
          <w:tcPr>
            <w:tcW w:w="2350" w:type="dxa"/>
            <w:tcBorders>
              <w:top w:val="nil"/>
              <w:left w:val="nil"/>
              <w:bottom w:val="nil"/>
              <w:right w:val="nil"/>
            </w:tcBorders>
          </w:tcPr>
          <w:p w:rsidR="003D2089" w:rsidRDefault="003D2089"/>
        </w:tc>
        <w:tc>
          <w:tcPr>
            <w:tcW w:w="2513" w:type="dxa"/>
            <w:tcBorders>
              <w:top w:val="nil"/>
              <w:left w:val="nil"/>
              <w:bottom w:val="nil"/>
              <w:right w:val="nil"/>
            </w:tcBorders>
          </w:tcPr>
          <w:p w:rsidR="003D2089" w:rsidRDefault="003D2089"/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</w:tcPr>
          <w:p w:rsidR="003D2089" w:rsidRDefault="003D2089"/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3D2089" w:rsidRDefault="003D2089"/>
        </w:tc>
      </w:tr>
    </w:tbl>
    <w:p w:rsidR="003D2089" w:rsidRDefault="003D2089">
      <w:pPr>
        <w:spacing w:before="3" w:line="140" w:lineRule="exact"/>
        <w:rPr>
          <w:sz w:val="14"/>
          <w:szCs w:val="14"/>
        </w:rPr>
      </w:pPr>
    </w:p>
    <w:tbl>
      <w:tblPr>
        <w:tblW w:w="0" w:type="auto"/>
        <w:tblInd w:w="52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11"/>
        <w:gridCol w:w="2880"/>
      </w:tblGrid>
      <w:tr w:rsidR="003D2089">
        <w:trPr>
          <w:trHeight w:hRule="exact" w:val="343"/>
        </w:trPr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:rsidR="003D2089" w:rsidRDefault="001C4168">
            <w:pPr>
              <w:spacing w:before="57"/>
              <w:ind w:left="4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b/>
                <w:spacing w:val="1"/>
                <w:sz w:val="21"/>
                <w:szCs w:val="21"/>
              </w:rPr>
              <w:t>Z</w:t>
            </w:r>
            <w:r>
              <w:rPr>
                <w:rFonts w:ascii="Calibri" w:eastAsia="Calibri" w:hAnsi="Calibri" w:cs="Calibri"/>
                <w:b/>
                <w:sz w:val="21"/>
                <w:szCs w:val="21"/>
              </w:rPr>
              <w:t>one</w:t>
            </w:r>
            <w:r>
              <w:rPr>
                <w:rFonts w:ascii="Calibri" w:eastAsia="Calibri" w:hAnsi="Calibri" w:cs="Calibri"/>
                <w:b/>
                <w:spacing w:val="-3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1"/>
                <w:szCs w:val="21"/>
              </w:rPr>
              <w:t>3: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:rsidR="003D2089" w:rsidRDefault="001C4168">
            <w:pPr>
              <w:spacing w:before="57"/>
              <w:ind w:left="501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M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ich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e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lle</w:t>
            </w:r>
            <w:r>
              <w:rPr>
                <w:rFonts w:ascii="Calibri" w:eastAsia="Calibri" w:hAnsi="Calibri" w:cs="Calibri"/>
                <w:spacing w:val="-8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K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im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&amp;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K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athy</w:t>
            </w:r>
            <w:r>
              <w:rPr>
                <w:rFonts w:ascii="Calibri" w:eastAsia="Calibri" w:hAnsi="Calibri" w:cs="Calibri"/>
                <w:spacing w:val="-5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L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im</w:t>
            </w:r>
          </w:p>
        </w:tc>
      </w:tr>
      <w:tr w:rsidR="003D2089">
        <w:trPr>
          <w:trHeight w:hRule="exact" w:val="343"/>
        </w:trPr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:rsidR="003D2089" w:rsidRDefault="001C4168">
            <w:pPr>
              <w:spacing w:line="240" w:lineRule="exact"/>
              <w:ind w:left="4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b/>
                <w:spacing w:val="1"/>
                <w:position w:val="1"/>
                <w:sz w:val="21"/>
                <w:szCs w:val="21"/>
              </w:rPr>
              <w:t>Z</w:t>
            </w:r>
            <w:r>
              <w:rPr>
                <w:rFonts w:ascii="Calibri" w:eastAsia="Calibri" w:hAnsi="Calibri" w:cs="Calibri"/>
                <w:b/>
                <w:position w:val="1"/>
                <w:sz w:val="21"/>
                <w:szCs w:val="21"/>
              </w:rPr>
              <w:t>one</w:t>
            </w:r>
            <w:r>
              <w:rPr>
                <w:rFonts w:ascii="Calibri" w:eastAsia="Calibri" w:hAnsi="Calibri" w:cs="Calibri"/>
                <w:b/>
                <w:spacing w:val="-3"/>
                <w:position w:val="1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b/>
                <w:position w:val="1"/>
                <w:sz w:val="21"/>
                <w:szCs w:val="21"/>
              </w:rPr>
              <w:t>4: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:rsidR="003D2089" w:rsidRDefault="001C4168">
            <w:pPr>
              <w:spacing w:line="240" w:lineRule="exact"/>
              <w:ind w:left="328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position w:val="1"/>
                <w:sz w:val="21"/>
                <w:szCs w:val="21"/>
              </w:rPr>
              <w:t>Su</w:t>
            </w:r>
            <w:r>
              <w:rPr>
                <w:rFonts w:ascii="Calibri" w:eastAsia="Calibri" w:hAnsi="Calibri" w:cs="Calibri"/>
                <w:spacing w:val="1"/>
                <w:position w:val="1"/>
                <w:sz w:val="21"/>
                <w:szCs w:val="21"/>
              </w:rPr>
              <w:t>m</w:t>
            </w:r>
            <w:r>
              <w:rPr>
                <w:rFonts w:ascii="Calibri" w:eastAsia="Calibri" w:hAnsi="Calibri" w:cs="Calibri"/>
                <w:position w:val="1"/>
                <w:sz w:val="21"/>
                <w:szCs w:val="21"/>
              </w:rPr>
              <w:t>ie</w:t>
            </w:r>
            <w:r>
              <w:rPr>
                <w:rFonts w:ascii="Calibri" w:eastAsia="Calibri" w:hAnsi="Calibri" w:cs="Calibri"/>
                <w:spacing w:val="-6"/>
                <w:position w:val="1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1"/>
                <w:szCs w:val="21"/>
              </w:rPr>
              <w:t>F</w:t>
            </w:r>
            <w:r>
              <w:rPr>
                <w:rFonts w:ascii="Calibri" w:eastAsia="Calibri" w:hAnsi="Calibri" w:cs="Calibri"/>
                <w:spacing w:val="-1"/>
                <w:position w:val="1"/>
                <w:sz w:val="21"/>
                <w:szCs w:val="21"/>
              </w:rPr>
              <w:t>r</w:t>
            </w:r>
            <w:r>
              <w:rPr>
                <w:rFonts w:ascii="Calibri" w:eastAsia="Calibri" w:hAnsi="Calibri" w:cs="Calibri"/>
                <w:position w:val="1"/>
                <w:sz w:val="21"/>
                <w:szCs w:val="21"/>
              </w:rPr>
              <w:t>a</w:t>
            </w:r>
            <w:r>
              <w:rPr>
                <w:rFonts w:ascii="Calibri" w:eastAsia="Calibri" w:hAnsi="Calibri" w:cs="Calibri"/>
                <w:spacing w:val="1"/>
                <w:position w:val="1"/>
                <w:sz w:val="21"/>
                <w:szCs w:val="21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1"/>
                <w:szCs w:val="21"/>
              </w:rPr>
              <w:t>cois</w:t>
            </w:r>
            <w:r>
              <w:rPr>
                <w:rFonts w:ascii="Calibri" w:eastAsia="Calibri" w:hAnsi="Calibri" w:cs="Calibri"/>
                <w:spacing w:val="-7"/>
                <w:position w:val="1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1"/>
                <w:szCs w:val="21"/>
              </w:rPr>
              <w:t>&amp;</w:t>
            </w:r>
            <w:r>
              <w:rPr>
                <w:rFonts w:ascii="Calibri" w:eastAsia="Calibri" w:hAnsi="Calibri" w:cs="Calibri"/>
                <w:spacing w:val="-2"/>
                <w:position w:val="1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1"/>
                <w:szCs w:val="21"/>
              </w:rPr>
              <w:t>Sop</w:t>
            </w:r>
            <w:r>
              <w:rPr>
                <w:rFonts w:ascii="Calibri" w:eastAsia="Calibri" w:hAnsi="Calibri" w:cs="Calibri"/>
                <w:spacing w:val="1"/>
                <w:position w:val="1"/>
                <w:sz w:val="21"/>
                <w:szCs w:val="21"/>
              </w:rPr>
              <w:t>h</w:t>
            </w:r>
            <w:r>
              <w:rPr>
                <w:rFonts w:ascii="Calibri" w:eastAsia="Calibri" w:hAnsi="Calibri" w:cs="Calibri"/>
                <w:position w:val="1"/>
                <w:sz w:val="21"/>
                <w:szCs w:val="21"/>
              </w:rPr>
              <w:t>ia</w:t>
            </w:r>
            <w:r>
              <w:rPr>
                <w:rFonts w:ascii="Calibri" w:eastAsia="Calibri" w:hAnsi="Calibri" w:cs="Calibri"/>
                <w:spacing w:val="-5"/>
                <w:position w:val="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-1"/>
                <w:position w:val="1"/>
                <w:sz w:val="21"/>
                <w:szCs w:val="21"/>
              </w:rPr>
              <w:t>B</w:t>
            </w:r>
            <w:r>
              <w:rPr>
                <w:rFonts w:ascii="Calibri" w:eastAsia="Calibri" w:hAnsi="Calibri" w:cs="Calibri"/>
                <w:position w:val="1"/>
                <w:sz w:val="21"/>
                <w:szCs w:val="21"/>
              </w:rPr>
              <w:t>ian</w:t>
            </w:r>
            <w:proofErr w:type="spellEnd"/>
          </w:p>
        </w:tc>
      </w:tr>
    </w:tbl>
    <w:p w:rsidR="001C4168" w:rsidRDefault="001C4168"/>
    <w:sectPr w:rsidR="001C4168">
      <w:pgSz w:w="12240" w:h="15840"/>
      <w:pgMar w:top="220" w:right="1720" w:bottom="280" w:left="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EC65AA"/>
    <w:multiLevelType w:val="multilevel"/>
    <w:tmpl w:val="149E64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3D2089"/>
    <w:rsid w:val="001C4168"/>
    <w:rsid w:val="003D2089"/>
    <w:rsid w:val="003E6E01"/>
    <w:rsid w:val="00F44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Audrey Lindsay</dc:creator>
  <cp:lastModifiedBy>Audrey Lindsay</cp:lastModifiedBy>
  <cp:revision>4</cp:revision>
  <cp:lastPrinted>2018-01-17T21:17:00Z</cp:lastPrinted>
  <dcterms:created xsi:type="dcterms:W3CDTF">2018-01-17T21:16:00Z</dcterms:created>
  <dcterms:modified xsi:type="dcterms:W3CDTF">2018-01-17T21:17:00Z</dcterms:modified>
</cp:coreProperties>
</file>