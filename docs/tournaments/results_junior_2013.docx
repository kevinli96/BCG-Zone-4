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jpg" ContentType="image/jp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Tahoma" w:hAnsi="Tahoma" w:eastAsia="Tahoma" w:ascii="Tahoma"/>
          <w:sz w:val="22"/>
          <w:szCs w:val="22"/>
        </w:rPr>
        <w:jc w:val="center"/>
        <w:spacing w:before="22"/>
        <w:ind w:left="4393" w:right="2580"/>
      </w:pPr>
      <w:r>
        <w:rPr>
          <w:rFonts w:cs="Tahoma" w:hAnsi="Tahoma" w:eastAsia="Tahoma" w:ascii="Tahoma"/>
          <w:b/>
          <w:spacing w:val="-1"/>
          <w:w w:val="100"/>
          <w:sz w:val="22"/>
          <w:szCs w:val="22"/>
        </w:rPr>
        <w:t>Z</w:t>
      </w:r>
      <w:r>
        <w:rPr>
          <w:rFonts w:cs="Tahoma" w:hAnsi="Tahoma" w:eastAsia="Tahoma" w:ascii="Tahoma"/>
          <w:b/>
          <w:spacing w:val="-1"/>
          <w:w w:val="100"/>
          <w:sz w:val="22"/>
          <w:szCs w:val="22"/>
        </w:rPr>
        <w:t>O</w:t>
      </w:r>
      <w:r>
        <w:rPr>
          <w:rFonts w:cs="Tahoma" w:hAnsi="Tahoma" w:eastAsia="Tahoma" w:ascii="Tahoma"/>
          <w:b/>
          <w:spacing w:val="-1"/>
          <w:w w:val="100"/>
          <w:sz w:val="22"/>
          <w:szCs w:val="22"/>
        </w:rPr>
        <w:t>N</w:t>
      </w:r>
      <w:r>
        <w:rPr>
          <w:rFonts w:cs="Tahoma" w:hAnsi="Tahoma" w:eastAsia="Tahoma" w:ascii="Tahoma"/>
          <w:b/>
          <w:spacing w:val="0"/>
          <w:w w:val="100"/>
          <w:sz w:val="22"/>
          <w:szCs w:val="22"/>
        </w:rPr>
        <w:t>E</w:t>
      </w:r>
      <w:r>
        <w:rPr>
          <w:rFonts w:cs="Tahoma" w:hAnsi="Tahoma" w:eastAsia="Tahoma" w:ascii="Tahoma"/>
          <w:b/>
          <w:spacing w:val="0"/>
          <w:w w:val="100"/>
          <w:sz w:val="22"/>
          <w:szCs w:val="22"/>
        </w:rPr>
        <w:t> </w:t>
      </w:r>
      <w:r>
        <w:rPr>
          <w:rFonts w:cs="Tahoma" w:hAnsi="Tahoma" w:eastAsia="Tahoma" w:ascii="Tahoma"/>
          <w:b/>
          <w:spacing w:val="0"/>
          <w:w w:val="100"/>
          <w:sz w:val="22"/>
          <w:szCs w:val="22"/>
        </w:rPr>
        <w:t>3</w:t>
      </w:r>
      <w:r>
        <w:rPr>
          <w:rFonts w:cs="Tahoma" w:hAnsi="Tahoma" w:eastAsia="Tahoma" w:ascii="Tahoma"/>
          <w:b/>
          <w:spacing w:val="3"/>
          <w:w w:val="100"/>
          <w:sz w:val="22"/>
          <w:szCs w:val="22"/>
        </w:rPr>
        <w:t> </w:t>
      </w:r>
      <w:r>
        <w:rPr>
          <w:rFonts w:cs="Tahoma" w:hAnsi="Tahoma" w:eastAsia="Tahoma" w:ascii="Tahoma"/>
          <w:b/>
          <w:spacing w:val="1"/>
          <w:w w:val="100"/>
          <w:sz w:val="22"/>
          <w:szCs w:val="22"/>
        </w:rPr>
        <w:t>A</w:t>
      </w:r>
      <w:r>
        <w:rPr>
          <w:rFonts w:cs="Tahoma" w:hAnsi="Tahoma" w:eastAsia="Tahoma" w:ascii="Tahoma"/>
          <w:b/>
          <w:spacing w:val="-1"/>
          <w:w w:val="100"/>
          <w:sz w:val="22"/>
          <w:szCs w:val="22"/>
        </w:rPr>
        <w:t>N</w:t>
      </w:r>
      <w:r>
        <w:rPr>
          <w:rFonts w:cs="Tahoma" w:hAnsi="Tahoma" w:eastAsia="Tahoma" w:ascii="Tahoma"/>
          <w:b/>
          <w:spacing w:val="0"/>
          <w:w w:val="100"/>
          <w:sz w:val="22"/>
          <w:szCs w:val="22"/>
        </w:rPr>
        <w:t>D</w:t>
      </w:r>
      <w:r>
        <w:rPr>
          <w:rFonts w:cs="Tahoma" w:hAnsi="Tahoma" w:eastAsia="Tahoma" w:ascii="Tahoma"/>
          <w:b/>
          <w:spacing w:val="1"/>
          <w:w w:val="100"/>
          <w:sz w:val="22"/>
          <w:szCs w:val="22"/>
        </w:rPr>
        <w:t> </w:t>
      </w:r>
      <w:r>
        <w:rPr>
          <w:rFonts w:cs="Tahoma" w:hAnsi="Tahoma" w:eastAsia="Tahoma" w:ascii="Tahoma"/>
          <w:b/>
          <w:spacing w:val="0"/>
          <w:w w:val="100"/>
          <w:sz w:val="22"/>
          <w:szCs w:val="22"/>
        </w:rPr>
        <w:t>4</w:t>
      </w:r>
      <w:r>
        <w:rPr>
          <w:rFonts w:cs="Tahoma" w:hAnsi="Tahoma" w:eastAsia="Tahoma" w:ascii="Tahoma"/>
          <w:b/>
          <w:spacing w:val="-1"/>
          <w:w w:val="100"/>
          <w:sz w:val="22"/>
          <w:szCs w:val="22"/>
        </w:rPr>
        <w:t> </w:t>
      </w:r>
      <w:r>
        <w:rPr>
          <w:rFonts w:cs="Tahoma" w:hAnsi="Tahoma" w:eastAsia="Tahoma" w:ascii="Tahoma"/>
          <w:b/>
          <w:spacing w:val="2"/>
          <w:w w:val="100"/>
          <w:sz w:val="22"/>
          <w:szCs w:val="22"/>
        </w:rPr>
        <w:t>J</w:t>
      </w:r>
      <w:r>
        <w:rPr>
          <w:rFonts w:cs="Tahoma" w:hAnsi="Tahoma" w:eastAsia="Tahoma" w:ascii="Tahoma"/>
          <w:b/>
          <w:spacing w:val="1"/>
          <w:w w:val="100"/>
          <w:sz w:val="22"/>
          <w:szCs w:val="22"/>
        </w:rPr>
        <w:t>U</w:t>
      </w:r>
      <w:r>
        <w:rPr>
          <w:rFonts w:cs="Tahoma" w:hAnsi="Tahoma" w:eastAsia="Tahoma" w:ascii="Tahoma"/>
          <w:b/>
          <w:spacing w:val="-1"/>
          <w:w w:val="100"/>
          <w:sz w:val="22"/>
          <w:szCs w:val="22"/>
        </w:rPr>
        <w:t>N</w:t>
      </w:r>
      <w:r>
        <w:rPr>
          <w:rFonts w:cs="Tahoma" w:hAnsi="Tahoma" w:eastAsia="Tahoma" w:ascii="Tahoma"/>
          <w:b/>
          <w:spacing w:val="1"/>
          <w:w w:val="100"/>
          <w:sz w:val="22"/>
          <w:szCs w:val="22"/>
        </w:rPr>
        <w:t>I</w:t>
      </w:r>
      <w:r>
        <w:rPr>
          <w:rFonts w:cs="Tahoma" w:hAnsi="Tahoma" w:eastAsia="Tahoma" w:ascii="Tahoma"/>
          <w:b/>
          <w:spacing w:val="-1"/>
          <w:w w:val="100"/>
          <w:sz w:val="22"/>
          <w:szCs w:val="22"/>
        </w:rPr>
        <w:t>O</w:t>
      </w:r>
      <w:r>
        <w:rPr>
          <w:rFonts w:cs="Tahoma" w:hAnsi="Tahoma" w:eastAsia="Tahoma" w:ascii="Tahoma"/>
          <w:b/>
          <w:spacing w:val="0"/>
          <w:w w:val="100"/>
          <w:sz w:val="22"/>
          <w:szCs w:val="22"/>
        </w:rPr>
        <w:t>R</w:t>
      </w:r>
      <w:r>
        <w:rPr>
          <w:rFonts w:cs="Tahoma" w:hAnsi="Tahoma" w:eastAsia="Tahoma" w:ascii="Tahoma"/>
          <w:b/>
          <w:spacing w:val="0"/>
          <w:w w:val="100"/>
          <w:sz w:val="22"/>
          <w:szCs w:val="22"/>
        </w:rPr>
        <w:t> </w:t>
      </w:r>
      <w:r>
        <w:rPr>
          <w:rFonts w:cs="Tahoma" w:hAnsi="Tahoma" w:eastAsia="Tahoma" w:ascii="Tahoma"/>
          <w:b/>
          <w:spacing w:val="0"/>
          <w:w w:val="100"/>
          <w:sz w:val="22"/>
          <w:szCs w:val="22"/>
        </w:rPr>
        <w:t>G</w:t>
      </w:r>
      <w:r>
        <w:rPr>
          <w:rFonts w:cs="Tahoma" w:hAnsi="Tahoma" w:eastAsia="Tahoma" w:ascii="Tahoma"/>
          <w:b/>
          <w:spacing w:val="1"/>
          <w:w w:val="100"/>
          <w:sz w:val="22"/>
          <w:szCs w:val="22"/>
        </w:rPr>
        <w:t>I</w:t>
      </w:r>
      <w:r>
        <w:rPr>
          <w:rFonts w:cs="Tahoma" w:hAnsi="Tahoma" w:eastAsia="Tahoma" w:ascii="Tahoma"/>
          <w:b/>
          <w:spacing w:val="0"/>
          <w:w w:val="100"/>
          <w:sz w:val="22"/>
          <w:szCs w:val="22"/>
        </w:rPr>
        <w:t>R</w:t>
      </w:r>
      <w:r>
        <w:rPr>
          <w:rFonts w:cs="Tahoma" w:hAnsi="Tahoma" w:eastAsia="Tahoma" w:ascii="Tahoma"/>
          <w:b/>
          <w:spacing w:val="-2"/>
          <w:w w:val="100"/>
          <w:sz w:val="22"/>
          <w:szCs w:val="22"/>
        </w:rPr>
        <w:t>L</w:t>
      </w:r>
      <w:r>
        <w:rPr>
          <w:rFonts w:cs="Tahoma" w:hAnsi="Tahoma" w:eastAsia="Tahoma" w:ascii="Tahoma"/>
          <w:b/>
          <w:spacing w:val="0"/>
          <w:w w:val="100"/>
          <w:sz w:val="22"/>
          <w:szCs w:val="22"/>
        </w:rPr>
        <w:t>S</w:t>
      </w:r>
      <w:r>
        <w:rPr>
          <w:rFonts w:cs="Tahoma" w:hAnsi="Tahoma" w:eastAsia="Tahoma" w:ascii="Tahoma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7" w:lineRule="exact" w:line="260"/>
      </w:pPr>
      <w:r>
        <w:rPr>
          <w:sz w:val="26"/>
          <w:szCs w:val="26"/>
        </w:rPr>
      </w:r>
    </w:p>
    <w:p>
      <w:pPr>
        <w:rPr>
          <w:rFonts w:cs="Tahoma" w:hAnsi="Tahoma" w:eastAsia="Tahoma" w:ascii="Tahoma"/>
          <w:sz w:val="22"/>
          <w:szCs w:val="22"/>
        </w:rPr>
        <w:jc w:val="center"/>
        <w:ind w:left="4121" w:right="2400"/>
      </w:pPr>
      <w:r>
        <w:pict>
          <v:shape type="#_x0000_t75" style="position:absolute;margin-left:15pt;margin-top:8.25pt;width:129.65pt;height:113.15pt;mso-position-horizontal-relative:page;mso-position-vertical-relative:page;z-index:-1215">
            <v:imagedata o:title="" r:id="rId4"/>
          </v:shape>
        </w:pict>
      </w:r>
      <w:r>
        <w:rPr>
          <w:rFonts w:cs="Tahoma" w:hAnsi="Tahoma" w:eastAsia="Tahoma" w:ascii="Tahoma"/>
          <w:b/>
          <w:spacing w:val="0"/>
          <w:w w:val="100"/>
          <w:sz w:val="22"/>
          <w:szCs w:val="22"/>
        </w:rPr>
        <w:t>2013</w:t>
      </w:r>
      <w:r>
        <w:rPr>
          <w:rFonts w:cs="Tahoma" w:hAnsi="Tahoma" w:eastAsia="Tahoma" w:ascii="Tahoma"/>
          <w:b/>
          <w:spacing w:val="0"/>
          <w:w w:val="100"/>
          <w:sz w:val="22"/>
          <w:szCs w:val="22"/>
        </w:rPr>
        <w:t> </w:t>
      </w:r>
      <w:r>
        <w:rPr>
          <w:rFonts w:cs="Tahoma" w:hAnsi="Tahoma" w:eastAsia="Tahoma" w:ascii="Tahoma"/>
          <w:b/>
          <w:spacing w:val="1"/>
          <w:w w:val="100"/>
          <w:sz w:val="22"/>
          <w:szCs w:val="22"/>
        </w:rPr>
        <w:t>T</w:t>
      </w:r>
      <w:r>
        <w:rPr>
          <w:rFonts w:cs="Tahoma" w:hAnsi="Tahoma" w:eastAsia="Tahoma" w:ascii="Tahoma"/>
          <w:b/>
          <w:spacing w:val="0"/>
          <w:w w:val="100"/>
          <w:sz w:val="22"/>
          <w:szCs w:val="22"/>
        </w:rPr>
        <w:t>our</w:t>
      </w:r>
      <w:r>
        <w:rPr>
          <w:rFonts w:cs="Tahoma" w:hAnsi="Tahoma" w:eastAsia="Tahoma" w:ascii="Tahoma"/>
          <w:b/>
          <w:spacing w:val="-1"/>
          <w:w w:val="100"/>
          <w:sz w:val="22"/>
          <w:szCs w:val="22"/>
        </w:rPr>
        <w:t>n</w:t>
      </w:r>
      <w:r>
        <w:rPr>
          <w:rFonts w:cs="Tahoma" w:hAnsi="Tahoma" w:eastAsia="Tahoma" w:ascii="Tahoma"/>
          <w:b/>
          <w:spacing w:val="4"/>
          <w:w w:val="100"/>
          <w:sz w:val="22"/>
          <w:szCs w:val="22"/>
        </w:rPr>
        <w:t>a</w:t>
      </w:r>
      <w:r>
        <w:rPr>
          <w:rFonts w:cs="Tahoma" w:hAnsi="Tahoma" w:eastAsia="Tahoma" w:ascii="Tahoma"/>
          <w:b/>
          <w:spacing w:val="-2"/>
          <w:w w:val="100"/>
          <w:sz w:val="22"/>
          <w:szCs w:val="22"/>
        </w:rPr>
        <w:t>m</w:t>
      </w:r>
      <w:r>
        <w:rPr>
          <w:rFonts w:cs="Tahoma" w:hAnsi="Tahoma" w:eastAsia="Tahoma" w:ascii="Tahoma"/>
          <w:b/>
          <w:spacing w:val="1"/>
          <w:w w:val="100"/>
          <w:sz w:val="22"/>
          <w:szCs w:val="22"/>
        </w:rPr>
        <w:t>e</w:t>
      </w:r>
      <w:r>
        <w:rPr>
          <w:rFonts w:cs="Tahoma" w:hAnsi="Tahoma" w:eastAsia="Tahoma" w:ascii="Tahoma"/>
          <w:b/>
          <w:spacing w:val="-1"/>
          <w:w w:val="100"/>
          <w:sz w:val="22"/>
          <w:szCs w:val="22"/>
        </w:rPr>
        <w:t>n</w:t>
      </w:r>
      <w:r>
        <w:rPr>
          <w:rFonts w:cs="Tahoma" w:hAnsi="Tahoma" w:eastAsia="Tahoma" w:ascii="Tahoma"/>
          <w:b/>
          <w:spacing w:val="0"/>
          <w:w w:val="100"/>
          <w:sz w:val="22"/>
          <w:szCs w:val="22"/>
        </w:rPr>
        <w:t>t</w:t>
      </w:r>
      <w:r>
        <w:rPr>
          <w:rFonts w:cs="Tahoma" w:hAnsi="Tahoma" w:eastAsia="Tahoma" w:ascii="Tahoma"/>
          <w:b/>
          <w:spacing w:val="0"/>
          <w:w w:val="100"/>
          <w:sz w:val="22"/>
          <w:szCs w:val="22"/>
        </w:rPr>
        <w:t> </w:t>
      </w:r>
      <w:r>
        <w:rPr>
          <w:rFonts w:cs="Tahoma" w:hAnsi="Tahoma" w:eastAsia="Tahoma" w:ascii="Tahoma"/>
          <w:b/>
          <w:spacing w:val="0"/>
          <w:w w:val="100"/>
          <w:sz w:val="22"/>
          <w:szCs w:val="22"/>
        </w:rPr>
        <w:t>R</w:t>
      </w:r>
      <w:r>
        <w:rPr>
          <w:rFonts w:cs="Tahoma" w:hAnsi="Tahoma" w:eastAsia="Tahoma" w:ascii="Tahoma"/>
          <w:b/>
          <w:spacing w:val="1"/>
          <w:w w:val="100"/>
          <w:sz w:val="22"/>
          <w:szCs w:val="22"/>
        </w:rPr>
        <w:t>e</w:t>
      </w:r>
      <w:r>
        <w:rPr>
          <w:rFonts w:cs="Tahoma" w:hAnsi="Tahoma" w:eastAsia="Tahoma" w:ascii="Tahoma"/>
          <w:b/>
          <w:spacing w:val="-1"/>
          <w:w w:val="100"/>
          <w:sz w:val="22"/>
          <w:szCs w:val="22"/>
        </w:rPr>
        <w:t>s</w:t>
      </w:r>
      <w:r>
        <w:rPr>
          <w:rFonts w:cs="Tahoma" w:hAnsi="Tahoma" w:eastAsia="Tahoma" w:ascii="Tahoma"/>
          <w:b/>
          <w:spacing w:val="-1"/>
          <w:w w:val="100"/>
          <w:sz w:val="22"/>
          <w:szCs w:val="22"/>
        </w:rPr>
        <w:t>u</w:t>
      </w:r>
      <w:r>
        <w:rPr>
          <w:rFonts w:cs="Tahoma" w:hAnsi="Tahoma" w:eastAsia="Tahoma" w:ascii="Tahoma"/>
          <w:b/>
          <w:spacing w:val="1"/>
          <w:w w:val="100"/>
          <w:sz w:val="22"/>
          <w:szCs w:val="22"/>
        </w:rPr>
        <w:t>l</w:t>
      </w:r>
      <w:r>
        <w:rPr>
          <w:rFonts w:cs="Tahoma" w:hAnsi="Tahoma" w:eastAsia="Tahoma" w:ascii="Tahoma"/>
          <w:b/>
          <w:spacing w:val="0"/>
          <w:w w:val="100"/>
          <w:sz w:val="22"/>
          <w:szCs w:val="22"/>
        </w:rPr>
        <w:t>t</w:t>
      </w:r>
      <w:r>
        <w:rPr>
          <w:rFonts w:cs="Tahoma" w:hAnsi="Tahoma" w:eastAsia="Tahoma" w:ascii="Tahoma"/>
          <w:b/>
          <w:spacing w:val="0"/>
          <w:w w:val="100"/>
          <w:sz w:val="22"/>
          <w:szCs w:val="22"/>
        </w:rPr>
        <w:t> </w:t>
      </w:r>
      <w:r>
        <w:rPr>
          <w:rFonts w:cs="Tahoma" w:hAnsi="Tahoma" w:eastAsia="Tahoma" w:ascii="Tahoma"/>
          <w:b/>
          <w:spacing w:val="2"/>
          <w:w w:val="100"/>
          <w:sz w:val="22"/>
          <w:szCs w:val="22"/>
        </w:rPr>
        <w:t>W</w:t>
      </w:r>
      <w:r>
        <w:rPr>
          <w:rFonts w:cs="Tahoma" w:hAnsi="Tahoma" w:eastAsia="Tahoma" w:ascii="Tahoma"/>
          <w:b/>
          <w:spacing w:val="1"/>
          <w:w w:val="100"/>
          <w:sz w:val="22"/>
          <w:szCs w:val="22"/>
        </w:rPr>
        <w:t>i</w:t>
      </w:r>
      <w:r>
        <w:rPr>
          <w:rFonts w:cs="Tahoma" w:hAnsi="Tahoma" w:eastAsia="Tahoma" w:ascii="Tahoma"/>
          <w:b/>
          <w:spacing w:val="-1"/>
          <w:w w:val="100"/>
          <w:sz w:val="22"/>
          <w:szCs w:val="22"/>
        </w:rPr>
        <w:t>n</w:t>
      </w:r>
      <w:r>
        <w:rPr>
          <w:rFonts w:cs="Tahoma" w:hAnsi="Tahoma" w:eastAsia="Tahoma" w:ascii="Tahoma"/>
          <w:b/>
          <w:spacing w:val="-1"/>
          <w:w w:val="100"/>
          <w:sz w:val="22"/>
          <w:szCs w:val="22"/>
        </w:rPr>
        <w:t>n</w:t>
      </w:r>
      <w:r>
        <w:rPr>
          <w:rFonts w:cs="Tahoma" w:hAnsi="Tahoma" w:eastAsia="Tahoma" w:ascii="Tahoma"/>
          <w:b/>
          <w:spacing w:val="1"/>
          <w:w w:val="100"/>
          <w:sz w:val="22"/>
          <w:szCs w:val="22"/>
        </w:rPr>
        <w:t>e</w:t>
      </w:r>
      <w:r>
        <w:rPr>
          <w:rFonts w:cs="Tahoma" w:hAnsi="Tahoma" w:eastAsia="Tahoma" w:ascii="Tahoma"/>
          <w:b/>
          <w:spacing w:val="0"/>
          <w:w w:val="100"/>
          <w:sz w:val="22"/>
          <w:szCs w:val="22"/>
        </w:rPr>
        <w:t>rs</w:t>
      </w:r>
      <w:r>
        <w:rPr>
          <w:rFonts w:cs="Tahoma" w:hAnsi="Tahoma" w:eastAsia="Tahoma" w:ascii="Tahoma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tbl>
      <w:tblPr>
        <w:tblW w:w="0" w:type="auto"/>
        <w:tblLook w:val="01E0"/>
        <w:jc w:val="left"/>
        <w:tblInd w:w="48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1306" w:hRule="exact"/>
        </w:trPr>
        <w:tc>
          <w:tcPr>
            <w:tcW w:w="5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ahoma" w:hAnsi="Tahoma" w:eastAsia="Tahoma" w:ascii="Tahoma"/>
                <w:sz w:val="22"/>
                <w:szCs w:val="22"/>
              </w:rPr>
              <w:jc w:val="left"/>
              <w:spacing w:before="76"/>
              <w:ind w:left="40"/>
            </w:pPr>
            <w:r>
              <w:rPr>
                <w:rFonts w:cs="Tahoma" w:hAnsi="Tahoma" w:eastAsia="Tahoma" w:ascii="Tahoma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ahoma" w:hAnsi="Tahoma" w:eastAsia="Tahoma" w:ascii="Tahoma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ahoma" w:hAnsi="Tahoma" w:eastAsia="Tahoma" w:ascii="Tahoma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ahoma" w:hAnsi="Tahoma" w:eastAsia="Tahoma" w:ascii="Tahoma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Tahoma" w:hAnsi="Tahoma" w:eastAsia="Tahoma" w:ascii="Tahoma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ahoma" w:hAnsi="Tahoma" w:eastAsia="Tahoma" w:ascii="Tahoma"/>
                <w:spacing w:val="1"/>
                <w:w w:val="100"/>
                <w:sz w:val="22"/>
                <w:szCs w:val="22"/>
              </w:rPr>
              <w:t>u</w:t>
            </w:r>
            <w:r>
              <w:rPr>
                <w:rFonts w:cs="Tahoma" w:hAnsi="Tahoma" w:eastAsia="Tahoma" w:ascii="Tahoma"/>
                <w:spacing w:val="1"/>
                <w:w w:val="100"/>
                <w:sz w:val="22"/>
                <w:szCs w:val="22"/>
              </w:rPr>
              <w:t>n</w:t>
            </w:r>
            <w:r>
              <w:rPr>
                <w:rFonts w:cs="Tahoma" w:hAnsi="Tahoma" w:eastAsia="Tahoma" w:ascii="Tahoma"/>
                <w:spacing w:val="-2"/>
                <w:w w:val="100"/>
                <w:sz w:val="22"/>
                <w:szCs w:val="22"/>
              </w:rPr>
              <w:t>d</w:t>
            </w: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</w:rPr>
              <w:t>ay</w:t>
            </w:r>
            <w:r>
              <w:rPr>
                <w:rFonts w:cs="Tahoma" w:hAnsi="Tahoma" w:eastAsia="Tahoma" w:ascii="Tahoma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</w:rPr>
              <w:t>J</w:t>
            </w:r>
            <w:r>
              <w:rPr>
                <w:rFonts w:cs="Tahoma" w:hAnsi="Tahoma" w:eastAsia="Tahoma" w:ascii="Tahoma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Tahoma" w:hAnsi="Tahoma" w:eastAsia="Tahoma" w:ascii="Tahoma"/>
                <w:spacing w:val="1"/>
                <w:w w:val="100"/>
                <w:sz w:val="22"/>
                <w:szCs w:val="22"/>
              </w:rPr>
              <w:t>n</w:t>
            </w: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cs="Tahoma" w:hAnsi="Tahoma" w:eastAsia="Tahoma" w:ascii="Tahoma"/>
                <w:spacing w:val="2"/>
                <w:w w:val="100"/>
                <w:position w:val="10"/>
                <w:sz w:val="14"/>
                <w:szCs w:val="14"/>
              </w:rPr>
              <w:t>n</w:t>
            </w:r>
            <w:r>
              <w:rPr>
                <w:rFonts w:cs="Tahoma" w:hAnsi="Tahoma" w:eastAsia="Tahoma" w:ascii="Tahoma"/>
                <w:spacing w:val="-1"/>
                <w:w w:val="100"/>
                <w:position w:val="10"/>
                <w:sz w:val="14"/>
                <w:szCs w:val="14"/>
              </w:rPr>
              <w:t>d</w:t>
            </w:r>
            <w:r>
              <w:rPr>
                <w:rFonts w:cs="Tahoma" w:hAnsi="Tahoma" w:eastAsia="Tahoma" w:ascii="Tahoma"/>
                <w:spacing w:val="0"/>
                <w:w w:val="100"/>
                <w:position w:val="0"/>
                <w:sz w:val="22"/>
                <w:szCs w:val="22"/>
              </w:rPr>
              <w:t>,</w:t>
            </w:r>
            <w:r>
              <w:rPr>
                <w:rFonts w:cs="Tahoma" w:hAnsi="Tahoma" w:eastAsia="Tahoma" w:ascii="Tahoma"/>
                <w:spacing w:val="0"/>
                <w:w w:val="100"/>
                <w:position w:val="0"/>
                <w:sz w:val="22"/>
                <w:szCs w:val="22"/>
              </w:rPr>
              <w:t> </w:t>
            </w:r>
            <w:r>
              <w:rPr>
                <w:rFonts w:cs="Tahoma" w:hAnsi="Tahoma" w:eastAsia="Tahoma" w:ascii="Tahoma"/>
                <w:spacing w:val="0"/>
                <w:w w:val="100"/>
                <w:position w:val="0"/>
                <w:sz w:val="22"/>
                <w:szCs w:val="22"/>
              </w:rPr>
              <w:t>2013</w:t>
            </w:r>
          </w:p>
          <w:p>
            <w:pPr>
              <w:rPr>
                <w:sz w:val="26"/>
                <w:szCs w:val="26"/>
              </w:rPr>
              <w:jc w:val="left"/>
              <w:spacing w:before="6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ahoma" w:hAnsi="Tahoma" w:eastAsia="Tahoma" w:ascii="Tahoma"/>
                <w:sz w:val="22"/>
                <w:szCs w:val="22"/>
              </w:rPr>
              <w:jc w:val="left"/>
              <w:ind w:left="40"/>
            </w:pP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ahoma" w:hAnsi="Tahoma" w:eastAsia="Tahoma" w:ascii="Tahoma"/>
                <w:spacing w:val="-1"/>
                <w:w w:val="100"/>
                <w:sz w:val="22"/>
                <w:szCs w:val="22"/>
              </w:rPr>
              <w:t>v</w:t>
            </w: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ahoma" w:hAnsi="Tahoma" w:eastAsia="Tahoma" w:ascii="Tahoma"/>
                <w:spacing w:val="1"/>
                <w:w w:val="100"/>
                <w:sz w:val="22"/>
                <w:szCs w:val="22"/>
              </w:rPr>
              <w:t>n</w:t>
            </w:r>
            <w:r>
              <w:rPr>
                <w:rFonts w:cs="Tahoma" w:hAnsi="Tahoma" w:eastAsia="Tahoma" w:ascii="Tahoma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ahoma" w:hAnsi="Tahoma" w:eastAsia="Tahoma" w:ascii="Tahoma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ahoma" w:hAnsi="Tahoma" w:eastAsia="Tahoma" w:ascii="Tahoma"/>
                <w:spacing w:val="1"/>
                <w:w w:val="100"/>
                <w:sz w:val="22"/>
                <w:szCs w:val="22"/>
              </w:rPr>
              <w:t>Z</w:t>
            </w: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ahoma" w:hAnsi="Tahoma" w:eastAsia="Tahoma" w:ascii="Tahoma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cs="Tahoma" w:hAnsi="Tahoma" w:eastAsia="Tahoma" w:ascii="Tahoma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</w:rPr>
              <w:t>&amp;</w:t>
            </w:r>
            <w:r>
              <w:rPr>
                <w:rFonts w:cs="Tahoma" w:hAnsi="Tahoma" w:eastAsia="Tahoma" w:ascii="Tahoma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ahoma" w:hAnsi="Tahoma" w:eastAsia="Tahoma" w:ascii="Tahoma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ahoma" w:hAnsi="Tahoma" w:eastAsia="Tahoma" w:ascii="Tahoma"/>
                <w:spacing w:val="-2"/>
                <w:w w:val="100"/>
                <w:sz w:val="22"/>
                <w:szCs w:val="22"/>
              </w:rPr>
              <w:t>p</w:t>
            </w:r>
            <w:r>
              <w:rPr>
                <w:rFonts w:cs="Tahoma" w:hAnsi="Tahoma" w:eastAsia="Tahoma" w:ascii="Tahoma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ahoma" w:hAnsi="Tahoma" w:eastAsia="Tahoma" w:ascii="Tahoma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ahoma" w:hAnsi="Tahoma" w:eastAsia="Tahoma" w:ascii="Tahoma"/>
                <w:spacing w:val="1"/>
                <w:w w:val="100"/>
                <w:sz w:val="22"/>
                <w:szCs w:val="22"/>
              </w:rPr>
              <w:t>n</w:t>
            </w: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Tahoma" w:hAnsi="Tahoma" w:eastAsia="Tahoma" w:ascii="Tahoma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</w:rPr>
              <w:t>To</w:t>
            </w:r>
            <w:r>
              <w:rPr>
                <w:rFonts w:cs="Tahoma" w:hAnsi="Tahoma" w:eastAsia="Tahoma" w:ascii="Tahoma"/>
                <w:spacing w:val="1"/>
                <w:w w:val="100"/>
                <w:sz w:val="22"/>
                <w:szCs w:val="22"/>
              </w:rPr>
              <w:t>u</w:t>
            </w: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ahoma" w:hAnsi="Tahoma" w:eastAsia="Tahoma" w:ascii="Tahoma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ahoma" w:hAnsi="Tahoma" w:eastAsia="Tahoma" w:ascii="Tahoma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ahoma" w:hAnsi="Tahoma" w:eastAsia="Tahoma" w:ascii="Tahoma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Tahoma" w:hAnsi="Tahoma" w:eastAsia="Tahoma" w:ascii="Tahoma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ahoma" w:hAnsi="Tahoma" w:eastAsia="Tahoma" w:ascii="Tahoma"/>
                <w:spacing w:val="1"/>
                <w:w w:val="100"/>
                <w:sz w:val="22"/>
                <w:szCs w:val="22"/>
              </w:rPr>
              <w:t>h</w:t>
            </w:r>
            <w:r>
              <w:rPr>
                <w:rFonts w:cs="Tahoma" w:hAnsi="Tahoma" w:eastAsia="Tahoma" w:ascii="Tahoma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Tahoma" w:hAnsi="Tahoma" w:eastAsia="Tahoma" w:ascii="Tahoma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ahoma" w:hAnsi="Tahoma" w:eastAsia="Tahoma" w:ascii="Tahoma"/>
                <w:spacing w:val="-2"/>
                <w:w w:val="100"/>
                <w:sz w:val="22"/>
                <w:szCs w:val="22"/>
              </w:rPr>
              <w:t>p</w:t>
            </w:r>
            <w:r>
              <w:rPr>
                <w:rFonts w:cs="Tahoma" w:hAnsi="Tahoma" w:eastAsia="Tahoma" w:ascii="Tahoma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ahoma" w:hAnsi="Tahoma" w:eastAsia="Tahoma" w:ascii="Tahoma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Tahoma" w:hAnsi="Tahoma" w:eastAsia="Tahoma" w:ascii="Tahoma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Tahoma" w:hAnsi="Tahoma" w:eastAsia="Tahoma" w:ascii="Tahoma"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cs="Tahoma" w:hAnsi="Tahoma" w:eastAsia="Tahoma" w:ascii="Tahoma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</w:rPr>
              <w:t>p</w:t>
            </w:r>
          </w:p>
        </w:tc>
        <w:tc>
          <w:tcPr>
            <w:tcW w:w="3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9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ahoma" w:hAnsi="Tahoma" w:eastAsia="Tahoma" w:ascii="Tahoma"/>
                <w:sz w:val="22"/>
                <w:szCs w:val="22"/>
              </w:rPr>
              <w:jc w:val="left"/>
              <w:ind w:left="414"/>
            </w:pPr>
            <w:r>
              <w:rPr>
                <w:rFonts w:cs="Tahoma" w:hAnsi="Tahoma" w:eastAsia="Tahoma" w:ascii="Tahoma"/>
                <w:spacing w:val="1"/>
                <w:w w:val="100"/>
                <w:sz w:val="22"/>
                <w:szCs w:val="22"/>
              </w:rPr>
              <w:t>G</w:t>
            </w: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ahoma" w:hAnsi="Tahoma" w:eastAsia="Tahoma" w:ascii="Tahoma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Tahoma" w:hAnsi="Tahoma" w:eastAsia="Tahoma" w:ascii="Tahoma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Tahoma" w:hAnsi="Tahoma" w:eastAsia="Tahoma" w:ascii="Tahoma"/>
                <w:spacing w:val="-4"/>
                <w:w w:val="100"/>
                <w:sz w:val="22"/>
                <w:szCs w:val="22"/>
              </w:rPr>
              <w:t>o</w:t>
            </w:r>
            <w:r>
              <w:rPr>
                <w:rFonts w:cs="Tahoma" w:hAnsi="Tahoma" w:eastAsia="Tahoma" w:ascii="Tahoma"/>
                <w:spacing w:val="1"/>
                <w:w w:val="100"/>
                <w:sz w:val="22"/>
                <w:szCs w:val="22"/>
              </w:rPr>
              <w:t>u</w:t>
            </w:r>
            <w:r>
              <w:rPr>
                <w:rFonts w:cs="Tahoma" w:hAnsi="Tahoma" w:eastAsia="Tahoma" w:ascii="Tahoma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ahoma" w:hAnsi="Tahoma" w:eastAsia="Tahoma" w:ascii="Tahoma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</w:rPr>
              <w:t>e:</w:t>
            </w: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</w:rPr>
              <w:t>Ca</w:t>
            </w:r>
            <w:r>
              <w:rPr>
                <w:rFonts w:cs="Tahoma" w:hAnsi="Tahoma" w:eastAsia="Tahoma" w:ascii="Tahoma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Tahoma" w:hAnsi="Tahoma" w:eastAsia="Tahoma" w:ascii="Tahoma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ahoma" w:hAnsi="Tahoma" w:eastAsia="Tahoma" w:ascii="Tahoma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ahoma" w:hAnsi="Tahoma" w:eastAsia="Tahoma" w:ascii="Tahoma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Tahoma" w:hAnsi="Tahoma" w:eastAsia="Tahoma" w:ascii="Tahoma"/>
                <w:spacing w:val="1"/>
                <w:w w:val="100"/>
                <w:sz w:val="22"/>
                <w:szCs w:val="22"/>
              </w:rPr>
              <w:t>n</w:t>
            </w: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</w:rPr>
              <w:t>&amp;</w:t>
            </w:r>
            <w:r>
              <w:rPr>
                <w:rFonts w:cs="Tahoma" w:hAnsi="Tahoma" w:eastAsia="Tahoma" w:ascii="Tahoma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</w:rPr>
              <w:t>CC</w:t>
            </w:r>
          </w:p>
        </w:tc>
      </w:tr>
      <w:tr>
        <w:trPr>
          <w:trHeight w:val="796" w:hRule="exact"/>
        </w:trPr>
        <w:tc>
          <w:tcPr>
            <w:tcW w:w="5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8"/>
                <w:szCs w:val="18"/>
              </w:rPr>
              <w:jc w:val="left"/>
              <w:spacing w:before="2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ahoma" w:hAnsi="Tahoma" w:eastAsia="Tahoma" w:ascii="Tahoma"/>
                <w:sz w:val="22"/>
                <w:szCs w:val="22"/>
              </w:rPr>
              <w:jc w:val="left"/>
              <w:ind w:left="40"/>
            </w:pPr>
            <w:r>
              <w:rPr>
                <w:rFonts w:cs="Tahoma" w:hAnsi="Tahoma" w:eastAsia="Tahoma" w:ascii="Tahoma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Tahoma" w:hAnsi="Tahoma" w:eastAsia="Tahoma" w:ascii="Tahoma"/>
                <w:b/>
                <w:spacing w:val="0"/>
                <w:w w:val="100"/>
                <w:sz w:val="22"/>
                <w:szCs w:val="22"/>
              </w:rPr>
              <w:t>VER</w:t>
            </w:r>
            <w:r>
              <w:rPr>
                <w:rFonts w:cs="Tahoma" w:hAnsi="Tahoma" w:eastAsia="Tahoma" w:ascii="Tahoma"/>
                <w:b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Tahoma" w:hAnsi="Tahoma" w:eastAsia="Tahoma" w:ascii="Tahoma"/>
                <w:b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cs="Tahoma" w:hAnsi="Tahoma" w:eastAsia="Tahoma" w:ascii="Tahoma"/>
                <w:b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ahoma" w:hAnsi="Tahoma" w:eastAsia="Tahoma" w:ascii="Tahoma"/>
                <w:b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ahoma" w:hAnsi="Tahoma" w:eastAsia="Tahoma" w:ascii="Tahoma"/>
                <w:b/>
                <w:spacing w:val="2"/>
                <w:w w:val="100"/>
                <w:sz w:val="22"/>
                <w:szCs w:val="22"/>
              </w:rPr>
              <w:t>Z</w:t>
            </w:r>
            <w:r>
              <w:rPr>
                <w:rFonts w:cs="Tahoma" w:hAnsi="Tahoma" w:eastAsia="Tahoma" w:ascii="Tahoma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Tahoma" w:hAnsi="Tahoma" w:eastAsia="Tahoma" w:ascii="Tahoma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Tahoma" w:hAnsi="Tahoma" w:eastAsia="Tahoma" w:ascii="Tahoma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ahoma" w:hAnsi="Tahoma" w:eastAsia="Tahoma" w:ascii="Tahoma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ahoma" w:hAnsi="Tahoma" w:eastAsia="Tahoma" w:ascii="Tahoma"/>
                <w:b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cs="Tahoma" w:hAnsi="Tahoma" w:eastAsia="Tahoma" w:ascii="Tahoma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ahoma" w:hAnsi="Tahoma" w:eastAsia="Tahoma" w:ascii="Tahoma"/>
                <w:b/>
                <w:spacing w:val="0"/>
                <w:w w:val="100"/>
                <w:sz w:val="22"/>
                <w:szCs w:val="22"/>
              </w:rPr>
              <w:t>&amp;</w:t>
            </w:r>
            <w:r>
              <w:rPr>
                <w:rFonts w:cs="Tahoma" w:hAnsi="Tahoma" w:eastAsia="Tahoma" w:ascii="Tahoma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ahoma" w:hAnsi="Tahoma" w:eastAsia="Tahoma" w:ascii="Tahoma"/>
                <w:b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cs="Tahoma" w:hAnsi="Tahoma" w:eastAsia="Tahoma" w:ascii="Tahoma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ahoma" w:hAnsi="Tahoma" w:eastAsia="Tahoma" w:ascii="Tahoma"/>
                <w:b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Tahoma" w:hAnsi="Tahoma" w:eastAsia="Tahoma" w:ascii="Tahoma"/>
                <w:b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ahoma" w:hAnsi="Tahoma" w:eastAsia="Tahoma" w:ascii="Tahoma"/>
                <w:b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Tahoma" w:hAnsi="Tahoma" w:eastAsia="Tahoma" w:ascii="Tahoma"/>
                <w:b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Tahoma" w:hAnsi="Tahoma" w:eastAsia="Tahoma" w:ascii="Tahoma"/>
                <w:b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Tahoma" w:hAnsi="Tahoma" w:eastAsia="Tahoma" w:ascii="Tahoma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ahoma" w:hAnsi="Tahoma" w:eastAsia="Tahoma" w:ascii="Tahoma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Tahoma" w:hAnsi="Tahoma" w:eastAsia="Tahoma" w:ascii="Tahoma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Tahoma" w:hAnsi="Tahoma" w:eastAsia="Tahoma" w:ascii="Tahoma"/>
                <w:b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ahoma" w:hAnsi="Tahoma" w:eastAsia="Tahoma" w:ascii="Tahoma"/>
                <w:b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ahoma" w:hAnsi="Tahoma" w:eastAsia="Tahoma" w:ascii="Tahoma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Tahoma" w:hAnsi="Tahoma" w:eastAsia="Tahoma" w:ascii="Tahoma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Tahoma" w:hAnsi="Tahoma" w:eastAsia="Tahoma" w:ascii="Tahoma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ahoma" w:hAnsi="Tahoma" w:eastAsia="Tahoma" w:ascii="Tahoma"/>
                <w:spacing w:val="-1"/>
                <w:w w:val="100"/>
                <w:sz w:val="22"/>
                <w:szCs w:val="22"/>
              </w:rPr>
              <w:t>K</w:t>
            </w: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ahoma" w:hAnsi="Tahoma" w:eastAsia="Tahoma" w:ascii="Tahoma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Tahoma" w:hAnsi="Tahoma" w:eastAsia="Tahoma" w:ascii="Tahoma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</w:rPr>
              <w:t>(73)</w:t>
            </w:r>
          </w:p>
        </w:tc>
        <w:tc>
          <w:tcPr>
            <w:tcW w:w="3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532" w:hRule="exact"/>
        </w:trPr>
        <w:tc>
          <w:tcPr>
            <w:tcW w:w="5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8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ahoma" w:hAnsi="Tahoma" w:eastAsia="Tahoma" w:ascii="Tahoma"/>
                <w:sz w:val="22"/>
                <w:szCs w:val="22"/>
              </w:rPr>
              <w:jc w:val="left"/>
              <w:ind w:left="40"/>
            </w:pPr>
            <w:r>
              <w:rPr>
                <w:rFonts w:cs="Tahoma" w:hAnsi="Tahoma" w:eastAsia="Tahoma" w:ascii="Tahoma"/>
                <w:b/>
                <w:spacing w:val="0"/>
                <w:w w:val="100"/>
                <w:sz w:val="22"/>
                <w:szCs w:val="22"/>
              </w:rPr>
              <w:t>Z</w:t>
            </w:r>
            <w:r>
              <w:rPr>
                <w:rFonts w:cs="Tahoma" w:hAnsi="Tahoma" w:eastAsia="Tahoma" w:ascii="Tahoma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Tahoma" w:hAnsi="Tahoma" w:eastAsia="Tahoma" w:ascii="Tahoma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Tahoma" w:hAnsi="Tahoma" w:eastAsia="Tahoma" w:ascii="Tahoma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ahoma" w:hAnsi="Tahoma" w:eastAsia="Tahoma" w:ascii="Tahoma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ahoma" w:hAnsi="Tahoma" w:eastAsia="Tahoma" w:ascii="Tahoma"/>
                <w:b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cs="Tahoma" w:hAnsi="Tahoma" w:eastAsia="Tahoma" w:ascii="Tahoma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ahoma" w:hAnsi="Tahoma" w:eastAsia="Tahoma" w:ascii="Tahoma"/>
                <w:b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Tahoma" w:hAnsi="Tahoma" w:eastAsia="Tahoma" w:ascii="Tahoma"/>
                <w:b/>
                <w:spacing w:val="0"/>
                <w:w w:val="100"/>
                <w:sz w:val="22"/>
                <w:szCs w:val="22"/>
              </w:rPr>
              <w:t>VER</w:t>
            </w:r>
            <w:r>
              <w:rPr>
                <w:rFonts w:cs="Tahoma" w:hAnsi="Tahoma" w:eastAsia="Tahoma" w:ascii="Tahoma"/>
                <w:b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Tahoma" w:hAnsi="Tahoma" w:eastAsia="Tahoma" w:ascii="Tahoma"/>
                <w:b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cs="Tahoma" w:hAnsi="Tahoma" w:eastAsia="Tahoma" w:ascii="Tahoma"/>
                <w:b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ahoma" w:hAnsi="Tahoma" w:eastAsia="Tahoma" w:ascii="Tahoma"/>
                <w:b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ahoma" w:hAnsi="Tahoma" w:eastAsia="Tahoma" w:ascii="Tahoma"/>
                <w:b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Tahoma" w:hAnsi="Tahoma" w:eastAsia="Tahoma" w:ascii="Tahoma"/>
                <w:b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ahoma" w:hAnsi="Tahoma" w:eastAsia="Tahoma" w:ascii="Tahoma"/>
                <w:b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Tahoma" w:hAnsi="Tahoma" w:eastAsia="Tahoma" w:ascii="Tahoma"/>
                <w:b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Tahoma" w:hAnsi="Tahoma" w:eastAsia="Tahoma" w:ascii="Tahoma"/>
                <w:b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Tahoma" w:hAnsi="Tahoma" w:eastAsia="Tahoma" w:ascii="Tahoma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ahoma" w:hAnsi="Tahoma" w:eastAsia="Tahoma" w:ascii="Tahoma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Tahoma" w:hAnsi="Tahoma" w:eastAsia="Tahoma" w:ascii="Tahoma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Tahoma" w:hAnsi="Tahoma" w:eastAsia="Tahoma" w:ascii="Tahoma"/>
                <w:b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ahoma" w:hAnsi="Tahoma" w:eastAsia="Tahoma" w:ascii="Tahoma"/>
                <w:b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Tahoma" w:hAnsi="Tahoma" w:eastAsia="Tahoma" w:ascii="Tahoma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Tahoma" w:hAnsi="Tahoma" w:eastAsia="Tahoma" w:ascii="Tahoma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ahoma" w:hAnsi="Tahoma" w:eastAsia="Tahoma" w:ascii="Tahoma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ahoma" w:hAnsi="Tahoma" w:eastAsia="Tahoma" w:ascii="Tahoma"/>
                <w:spacing w:val="1"/>
                <w:w w:val="100"/>
                <w:sz w:val="22"/>
                <w:szCs w:val="22"/>
              </w:rPr>
              <w:t>h</w:t>
            </w: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ahoma" w:hAnsi="Tahoma" w:eastAsia="Tahoma" w:ascii="Tahoma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Tahoma" w:hAnsi="Tahoma" w:eastAsia="Tahoma" w:ascii="Tahoma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ahoma" w:hAnsi="Tahoma" w:eastAsia="Tahoma" w:ascii="Tahoma"/>
                <w:spacing w:val="-2"/>
                <w:w w:val="100"/>
                <w:sz w:val="22"/>
                <w:szCs w:val="22"/>
              </w:rPr>
              <w:t>K</w:t>
            </w:r>
            <w:r>
              <w:rPr>
                <w:rFonts w:cs="Tahoma" w:hAnsi="Tahoma" w:eastAsia="Tahoma" w:ascii="Tahoma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Tahoma" w:hAnsi="Tahoma" w:eastAsia="Tahoma" w:ascii="Tahoma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</w:rPr>
              <w:t>(78)</w:t>
            </w:r>
          </w:p>
        </w:tc>
        <w:tc>
          <w:tcPr>
            <w:tcW w:w="3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1062" w:hRule="exact"/>
        </w:trPr>
        <w:tc>
          <w:tcPr>
            <w:tcW w:w="5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8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ahoma" w:hAnsi="Tahoma" w:eastAsia="Tahoma" w:ascii="Tahoma"/>
                <w:sz w:val="22"/>
                <w:szCs w:val="22"/>
              </w:rPr>
              <w:jc w:val="left"/>
              <w:ind w:left="40"/>
            </w:pPr>
            <w:r>
              <w:rPr>
                <w:rFonts w:cs="Tahoma" w:hAnsi="Tahoma" w:eastAsia="Tahoma" w:ascii="Tahoma"/>
                <w:b/>
                <w:spacing w:val="-1"/>
                <w:w w:val="100"/>
                <w:sz w:val="22"/>
                <w:szCs w:val="22"/>
              </w:rPr>
              <w:t>Z</w:t>
            </w:r>
            <w:r>
              <w:rPr>
                <w:rFonts w:cs="Tahoma" w:hAnsi="Tahoma" w:eastAsia="Tahoma" w:ascii="Tahoma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Tahoma" w:hAnsi="Tahoma" w:eastAsia="Tahoma" w:ascii="Tahoma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Tahoma" w:hAnsi="Tahoma" w:eastAsia="Tahoma" w:ascii="Tahoma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ahoma" w:hAnsi="Tahoma" w:eastAsia="Tahoma" w:ascii="Tahoma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ahoma" w:hAnsi="Tahoma" w:eastAsia="Tahoma" w:ascii="Tahoma"/>
                <w:b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cs="Tahoma" w:hAnsi="Tahoma" w:eastAsia="Tahoma" w:ascii="Tahoma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Tahoma" w:hAnsi="Tahoma" w:eastAsia="Tahoma" w:ascii="Tahoma"/>
                <w:b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Tahoma" w:hAnsi="Tahoma" w:eastAsia="Tahoma" w:ascii="Tahoma"/>
                <w:b/>
                <w:spacing w:val="0"/>
                <w:w w:val="100"/>
                <w:sz w:val="22"/>
                <w:szCs w:val="22"/>
              </w:rPr>
              <w:t>VER</w:t>
            </w:r>
            <w:r>
              <w:rPr>
                <w:rFonts w:cs="Tahoma" w:hAnsi="Tahoma" w:eastAsia="Tahoma" w:ascii="Tahoma"/>
                <w:b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Tahoma" w:hAnsi="Tahoma" w:eastAsia="Tahoma" w:ascii="Tahoma"/>
                <w:b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cs="Tahoma" w:hAnsi="Tahoma" w:eastAsia="Tahoma" w:ascii="Tahoma"/>
                <w:b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Tahoma" w:hAnsi="Tahoma" w:eastAsia="Tahoma" w:ascii="Tahoma"/>
                <w:b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ahoma" w:hAnsi="Tahoma" w:eastAsia="Tahoma" w:ascii="Tahoma"/>
                <w:b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Tahoma" w:hAnsi="Tahoma" w:eastAsia="Tahoma" w:ascii="Tahoma"/>
                <w:b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Tahoma" w:hAnsi="Tahoma" w:eastAsia="Tahoma" w:ascii="Tahoma"/>
                <w:b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Tahoma" w:hAnsi="Tahoma" w:eastAsia="Tahoma" w:ascii="Tahoma"/>
                <w:b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Tahoma" w:hAnsi="Tahoma" w:eastAsia="Tahoma" w:ascii="Tahoma"/>
                <w:b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Tahoma" w:hAnsi="Tahoma" w:eastAsia="Tahoma" w:ascii="Tahoma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ahoma" w:hAnsi="Tahoma" w:eastAsia="Tahoma" w:ascii="Tahoma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Tahoma" w:hAnsi="Tahoma" w:eastAsia="Tahoma" w:ascii="Tahoma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Tahoma" w:hAnsi="Tahoma" w:eastAsia="Tahoma" w:ascii="Tahoma"/>
                <w:b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ahoma" w:hAnsi="Tahoma" w:eastAsia="Tahoma" w:ascii="Tahoma"/>
                <w:b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ahoma" w:hAnsi="Tahoma" w:eastAsia="Tahoma" w:ascii="Tahoma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Tahoma" w:hAnsi="Tahoma" w:eastAsia="Tahoma" w:ascii="Tahoma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Tahoma" w:hAnsi="Tahoma" w:eastAsia="Tahoma" w:ascii="Tahoma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ahoma" w:hAnsi="Tahoma" w:eastAsia="Tahoma" w:ascii="Tahoma"/>
                <w:spacing w:val="-1"/>
                <w:w w:val="100"/>
                <w:sz w:val="22"/>
                <w:szCs w:val="22"/>
              </w:rPr>
              <w:t>K</w:t>
            </w:r>
            <w:r>
              <w:rPr>
                <w:rFonts w:cs="Tahoma" w:hAnsi="Tahoma" w:eastAsia="Tahoma" w:ascii="Tahoma"/>
                <w:spacing w:val="4"/>
                <w:w w:val="100"/>
                <w:sz w:val="22"/>
                <w:szCs w:val="22"/>
              </w:rPr>
              <w:t>o</w:t>
            </w:r>
            <w:r>
              <w:rPr>
                <w:rFonts w:cs="Tahoma" w:hAnsi="Tahoma" w:eastAsia="Tahoma" w:ascii="Tahoma"/>
                <w:spacing w:val="1"/>
                <w:w w:val="100"/>
                <w:sz w:val="22"/>
                <w:szCs w:val="22"/>
              </w:rPr>
              <w:t>n</w:t>
            </w: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Tahoma" w:hAnsi="Tahoma" w:eastAsia="Tahoma" w:ascii="Tahoma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</w:rPr>
              <w:t>(73)</w:t>
            </w:r>
          </w:p>
        </w:tc>
        <w:tc>
          <w:tcPr>
            <w:tcW w:w="3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1026" w:hRule="exact"/>
        </w:trPr>
        <w:tc>
          <w:tcPr>
            <w:tcW w:w="5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8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ahoma" w:hAnsi="Tahoma" w:eastAsia="Tahoma" w:ascii="Tahoma"/>
                <w:sz w:val="22"/>
                <w:szCs w:val="22"/>
              </w:rPr>
              <w:jc w:val="left"/>
              <w:ind w:left="40"/>
            </w:pPr>
            <w:r>
              <w:rPr>
                <w:rFonts w:cs="Tahoma" w:hAnsi="Tahoma" w:eastAsia="Tahoma" w:ascii="Tahoma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Tahoma" w:hAnsi="Tahoma" w:eastAsia="Tahoma" w:ascii="Tahoma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Tahoma" w:hAnsi="Tahoma" w:eastAsia="Tahoma" w:ascii="Tahoma"/>
                <w:b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Tahoma" w:hAnsi="Tahoma" w:eastAsia="Tahoma" w:ascii="Tahoma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ahoma" w:hAnsi="Tahoma" w:eastAsia="Tahoma" w:ascii="Tahoma"/>
                <w:b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Tahoma" w:hAnsi="Tahoma" w:eastAsia="Tahoma" w:ascii="Tahoma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ahoma" w:hAnsi="Tahoma" w:eastAsia="Tahoma" w:ascii="Tahoma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ahoma" w:hAnsi="Tahoma" w:eastAsia="Tahoma" w:ascii="Tahoma"/>
                <w:b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Tahoma" w:hAnsi="Tahoma" w:eastAsia="Tahoma" w:ascii="Tahoma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ahoma" w:hAnsi="Tahoma" w:eastAsia="Tahoma" w:ascii="Tahoma"/>
                <w:b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ahoma" w:hAnsi="Tahoma" w:eastAsia="Tahoma" w:ascii="Tahoma"/>
                <w:b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cs="Tahoma" w:hAnsi="Tahoma" w:eastAsia="Tahoma" w:ascii="Tahoma"/>
                <w:b/>
                <w:spacing w:val="0"/>
                <w:w w:val="100"/>
                <w:sz w:val="22"/>
                <w:szCs w:val="22"/>
              </w:rPr>
              <w:t>S:</w:t>
            </w: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496" w:hRule="exact"/>
        </w:trPr>
        <w:tc>
          <w:tcPr>
            <w:tcW w:w="5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ahoma" w:hAnsi="Tahoma" w:eastAsia="Tahoma" w:ascii="Tahoma"/>
                <w:sz w:val="22"/>
                <w:szCs w:val="22"/>
              </w:rPr>
              <w:jc w:val="left"/>
              <w:spacing w:before="82"/>
              <w:ind w:left="40"/>
            </w:pP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Tahoma" w:hAnsi="Tahoma" w:eastAsia="Tahoma" w:ascii="Tahoma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ahoma" w:hAnsi="Tahoma" w:eastAsia="Tahoma" w:ascii="Tahoma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ahoma" w:hAnsi="Tahoma" w:eastAsia="Tahoma" w:ascii="Tahoma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Tahoma" w:hAnsi="Tahoma" w:eastAsia="Tahoma" w:ascii="Tahoma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ahoma" w:hAnsi="Tahoma" w:eastAsia="Tahoma" w:ascii="Tahoma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ahoma" w:hAnsi="Tahoma" w:eastAsia="Tahoma" w:ascii="Tahoma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</w:rPr>
              <w:t>ow</w:t>
            </w: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ahoma" w:hAnsi="Tahoma" w:eastAsia="Tahoma" w:ascii="Tahoma"/>
                <w:spacing w:val="1"/>
                <w:w w:val="100"/>
                <w:sz w:val="22"/>
                <w:szCs w:val="22"/>
              </w:rPr>
              <w:t>G</w:t>
            </w:r>
            <w:r>
              <w:rPr>
                <w:rFonts w:cs="Tahoma" w:hAnsi="Tahoma" w:eastAsia="Tahoma" w:ascii="Tahoma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ahoma" w:hAnsi="Tahoma" w:eastAsia="Tahoma" w:ascii="Tahoma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Tahoma" w:hAnsi="Tahoma" w:eastAsia="Tahoma" w:ascii="Tahoma"/>
                <w:spacing w:val="3"/>
                <w:w w:val="100"/>
                <w:sz w:val="22"/>
                <w:szCs w:val="22"/>
              </w:rPr>
              <w:t>s</w:t>
            </w: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</w:rPr>
              <w:t>           </w:t>
            </w:r>
            <w:r>
              <w:rPr>
                <w:rFonts w:cs="Tahoma" w:hAnsi="Tahoma" w:eastAsia="Tahoma" w:ascii="Tahoma"/>
                <w:spacing w:val="39"/>
                <w:w w:val="100"/>
                <w:sz w:val="22"/>
                <w:szCs w:val="22"/>
              </w:rPr>
              <w:t> </w:t>
            </w: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  <w:u w:val="single" w:color="000000"/>
              </w:rPr>
              <w:t>A</w:t>
            </w:r>
            <w:r>
              <w:rPr>
                <w:rFonts w:cs="Tahoma" w:hAnsi="Tahoma" w:eastAsia="Tahoma" w:ascii="Tahoma"/>
                <w:spacing w:val="2"/>
                <w:w w:val="100"/>
                <w:sz w:val="22"/>
                <w:szCs w:val="22"/>
                <w:u w:val="single" w:color="000000"/>
              </w:rPr>
              <w:t>s</w:t>
            </w:r>
            <w:r>
              <w:rPr>
                <w:rFonts w:cs="Tahoma" w:hAnsi="Tahoma" w:eastAsia="Tahoma" w:ascii="Tahoma"/>
                <w:spacing w:val="2"/>
                <w:w w:val="100"/>
                <w:sz w:val="22"/>
                <w:szCs w:val="22"/>
                <w:u w:val="single" w:color="000000"/>
              </w:rPr>
            </w:r>
            <w:r>
              <w:rPr>
                <w:rFonts w:cs="Tahoma" w:hAnsi="Tahoma" w:eastAsia="Tahoma" w:ascii="Tahoma"/>
                <w:spacing w:val="1"/>
                <w:w w:val="100"/>
                <w:sz w:val="22"/>
                <w:szCs w:val="22"/>
                <w:u w:val="single" w:color="000000"/>
              </w:rPr>
              <w:t>h</w:t>
            </w:r>
            <w:r>
              <w:rPr>
                <w:rFonts w:cs="Tahoma" w:hAnsi="Tahoma" w:eastAsia="Tahoma" w:ascii="Tahoma"/>
                <w:spacing w:val="1"/>
                <w:w w:val="100"/>
                <w:sz w:val="22"/>
                <w:szCs w:val="22"/>
                <w:u w:val="single" w:color="000000"/>
              </w:rPr>
            </w:r>
            <w:r>
              <w:rPr>
                <w:rFonts w:cs="Tahoma" w:hAnsi="Tahoma" w:eastAsia="Tahoma" w:ascii="Tahoma"/>
                <w:spacing w:val="1"/>
                <w:w w:val="100"/>
                <w:sz w:val="22"/>
                <w:szCs w:val="22"/>
                <w:u w:val="single" w:color="000000"/>
              </w:rPr>
              <w:t>l</w:t>
            </w:r>
            <w:r>
              <w:rPr>
                <w:rFonts w:cs="Tahoma" w:hAnsi="Tahoma" w:eastAsia="Tahoma" w:ascii="Tahoma"/>
                <w:spacing w:val="1"/>
                <w:w w:val="100"/>
                <w:sz w:val="22"/>
                <w:szCs w:val="22"/>
                <w:u w:val="single" w:color="000000"/>
              </w:rPr>
            </w: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  <w:u w:val="single" w:color="000000"/>
              </w:rPr>
              <w:t>ey</w:t>
            </w:r>
            <w:r>
              <w:rPr>
                <w:rFonts w:cs="Tahoma" w:hAnsi="Tahoma" w:eastAsia="Tahoma" w:ascii="Tahoma"/>
                <w:spacing w:val="-2"/>
                <w:w w:val="100"/>
                <w:sz w:val="22"/>
                <w:szCs w:val="22"/>
                <w:u w:val="single" w:color="000000"/>
              </w:rPr>
              <w:t> </w:t>
            </w:r>
            <w:r>
              <w:rPr>
                <w:rFonts w:cs="Tahoma" w:hAnsi="Tahoma" w:eastAsia="Tahoma" w:ascii="Tahoma"/>
                <w:spacing w:val="-1"/>
                <w:w w:val="100"/>
                <w:sz w:val="22"/>
                <w:szCs w:val="22"/>
                <w:u w:val="single" w:color="000000"/>
              </w:rPr>
              <w:t>L</w:t>
            </w:r>
            <w:r>
              <w:rPr>
                <w:rFonts w:cs="Tahoma" w:hAnsi="Tahoma" w:eastAsia="Tahoma" w:ascii="Tahoma"/>
                <w:spacing w:val="-1"/>
                <w:w w:val="100"/>
                <w:sz w:val="22"/>
                <w:szCs w:val="22"/>
                <w:u w:val="single" w:color="000000"/>
              </w:rPr>
            </w:r>
            <w:r>
              <w:rPr>
                <w:rFonts w:cs="Tahoma" w:hAnsi="Tahoma" w:eastAsia="Tahoma" w:ascii="Tahoma"/>
                <w:spacing w:val="1"/>
                <w:w w:val="100"/>
                <w:sz w:val="22"/>
                <w:szCs w:val="22"/>
                <w:u w:val="single" w:color="000000"/>
              </w:rPr>
              <w:t>i</w:t>
            </w:r>
            <w:r>
              <w:rPr>
                <w:rFonts w:cs="Tahoma" w:hAnsi="Tahoma" w:eastAsia="Tahoma" w:ascii="Tahoma"/>
                <w:spacing w:val="1"/>
                <w:w w:val="100"/>
                <w:sz w:val="22"/>
                <w:szCs w:val="22"/>
                <w:u w:val="single" w:color="000000"/>
              </w:rPr>
            </w: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  <w:u w:val="single" w:color="000000"/>
              </w:rPr>
              <w:t>n</w:t>
            </w: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ahoma" w:hAnsi="Tahoma" w:eastAsia="Tahoma" w:ascii="Tahoma"/>
                <w:sz w:val="22"/>
                <w:szCs w:val="22"/>
              </w:rPr>
              <w:jc w:val="left"/>
              <w:spacing w:before="82"/>
              <w:ind w:left="294"/>
            </w:pPr>
            <w:r>
              <w:rPr>
                <w:rFonts w:cs="Tahoma" w:hAnsi="Tahoma" w:eastAsia="Tahoma" w:ascii="Tahoma"/>
                <w:sz w:val="22"/>
                <w:szCs w:val="22"/>
              </w:rPr>
            </w: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  <w:u w:val="single" w:color="000000"/>
              </w:rPr>
              <w:t>92</w:t>
            </w: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328" w:hRule="exact"/>
        </w:trPr>
        <w:tc>
          <w:tcPr>
            <w:tcW w:w="5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8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ahoma" w:hAnsi="Tahoma" w:eastAsia="Tahoma" w:ascii="Tahoma"/>
                <w:sz w:val="22"/>
                <w:szCs w:val="22"/>
              </w:rPr>
              <w:jc w:val="left"/>
              <w:ind w:left="40"/>
            </w:pP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Tahoma" w:hAnsi="Tahoma" w:eastAsia="Tahoma" w:ascii="Tahoma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Tahoma" w:hAnsi="Tahoma" w:eastAsia="Tahoma" w:ascii="Tahoma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Tahoma" w:hAnsi="Tahoma" w:eastAsia="Tahoma" w:ascii="Tahoma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Tahoma" w:hAnsi="Tahoma" w:eastAsia="Tahoma" w:ascii="Tahoma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Tahoma" w:hAnsi="Tahoma" w:eastAsia="Tahoma" w:ascii="Tahoma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ahoma" w:hAnsi="Tahoma" w:eastAsia="Tahoma" w:ascii="Tahoma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</w:rPr>
              <w:t>ow</w:t>
            </w: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ahoma" w:hAnsi="Tahoma" w:eastAsia="Tahoma" w:ascii="Tahoma"/>
                <w:spacing w:val="1"/>
                <w:w w:val="100"/>
                <w:sz w:val="22"/>
                <w:szCs w:val="22"/>
              </w:rPr>
              <w:t>N</w:t>
            </w: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Tahoma" w:hAnsi="Tahoma" w:eastAsia="Tahoma" w:ascii="Tahoma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</w:rPr>
              <w:t>              </w:t>
            </w:r>
            <w:r>
              <w:rPr>
                <w:rFonts w:cs="Tahoma" w:hAnsi="Tahoma" w:eastAsia="Tahoma" w:ascii="Tahoma"/>
                <w:spacing w:val="45"/>
                <w:w w:val="100"/>
                <w:sz w:val="22"/>
                <w:szCs w:val="22"/>
              </w:rPr>
              <w:t> </w:t>
            </w: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  <w:u w:val="single" w:color="000000"/>
              </w:rPr>
              <w:t>Re</w:t>
            </w:r>
            <w:r>
              <w:rPr>
                <w:rFonts w:cs="Tahoma" w:hAnsi="Tahoma" w:eastAsia="Tahoma" w:ascii="Tahoma"/>
                <w:spacing w:val="-2"/>
                <w:w w:val="100"/>
                <w:sz w:val="22"/>
                <w:szCs w:val="22"/>
                <w:u w:val="single" w:color="000000"/>
              </w:rPr>
              <w:t>b</w:t>
            </w:r>
            <w:r>
              <w:rPr>
                <w:rFonts w:cs="Tahoma" w:hAnsi="Tahoma" w:eastAsia="Tahoma" w:ascii="Tahoma"/>
                <w:spacing w:val="-2"/>
                <w:w w:val="100"/>
                <w:sz w:val="22"/>
                <w:szCs w:val="22"/>
                <w:u w:val="single" w:color="000000"/>
              </w:rPr>
            </w: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  <w:u w:val="single" w:color="000000"/>
              </w:rPr>
              <w:t>e</w:t>
            </w:r>
            <w:r>
              <w:rPr>
                <w:rFonts w:cs="Tahoma" w:hAnsi="Tahoma" w:eastAsia="Tahoma" w:ascii="Tahoma"/>
                <w:spacing w:val="-1"/>
                <w:w w:val="100"/>
                <w:sz w:val="22"/>
                <w:szCs w:val="22"/>
                <w:u w:val="single" w:color="000000"/>
              </w:rPr>
              <w:t>c</w:t>
            </w:r>
            <w:r>
              <w:rPr>
                <w:rFonts w:cs="Tahoma" w:hAnsi="Tahoma" w:eastAsia="Tahoma" w:ascii="Tahoma"/>
                <w:spacing w:val="-1"/>
                <w:w w:val="100"/>
                <w:sz w:val="22"/>
                <w:szCs w:val="22"/>
                <w:u w:val="single" w:color="000000"/>
              </w:rPr>
            </w:r>
            <w:r>
              <w:rPr>
                <w:rFonts w:cs="Tahoma" w:hAnsi="Tahoma" w:eastAsia="Tahoma" w:ascii="Tahoma"/>
                <w:spacing w:val="-1"/>
                <w:w w:val="100"/>
                <w:sz w:val="22"/>
                <w:szCs w:val="22"/>
                <w:u w:val="single" w:color="000000"/>
              </w:rPr>
              <w:t>c</w:t>
            </w:r>
            <w:r>
              <w:rPr>
                <w:rFonts w:cs="Tahoma" w:hAnsi="Tahoma" w:eastAsia="Tahoma" w:ascii="Tahoma"/>
                <w:spacing w:val="-1"/>
                <w:w w:val="100"/>
                <w:sz w:val="22"/>
                <w:szCs w:val="22"/>
                <w:u w:val="single" w:color="000000"/>
              </w:rPr>
            </w: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  <w:u w:val="single" w:color="000000"/>
              </w:rPr>
              <w:t>a</w:t>
            </w: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  <w:u w:val="single" w:color="000000"/>
              </w:rPr>
              <w:t> </w:t>
            </w: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  <w:u w:val="single" w:color="000000"/>
              </w:rPr>
              <w:t>J</w:t>
            </w:r>
            <w:r>
              <w:rPr>
                <w:rFonts w:cs="Tahoma" w:hAnsi="Tahoma" w:eastAsia="Tahoma" w:ascii="Tahoma"/>
                <w:spacing w:val="2"/>
                <w:w w:val="100"/>
                <w:sz w:val="22"/>
                <w:szCs w:val="22"/>
                <w:u w:val="single" w:color="000000"/>
              </w:rPr>
              <w:t>i</w:t>
            </w:r>
            <w:r>
              <w:rPr>
                <w:rFonts w:cs="Tahoma" w:hAnsi="Tahoma" w:eastAsia="Tahoma" w:ascii="Tahoma"/>
                <w:spacing w:val="2"/>
                <w:w w:val="100"/>
                <w:sz w:val="22"/>
                <w:szCs w:val="22"/>
                <w:u w:val="single" w:color="000000"/>
              </w:rPr>
            </w: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  <w:u w:val="single" w:color="000000"/>
              </w:rPr>
              <w:t>a</w:t>
            </w:r>
            <w:r>
              <w:rPr>
                <w:rFonts w:cs="Tahoma" w:hAnsi="Tahoma" w:eastAsia="Tahoma" w:ascii="Tahoma"/>
                <w:spacing w:val="2"/>
                <w:w w:val="100"/>
                <w:sz w:val="22"/>
                <w:szCs w:val="22"/>
                <w:u w:val="single" w:color="000000"/>
              </w:rPr>
              <w:t>n</w:t>
            </w:r>
            <w:r>
              <w:rPr>
                <w:rFonts w:cs="Tahoma" w:hAnsi="Tahoma" w:eastAsia="Tahoma" w:ascii="Tahoma"/>
                <w:spacing w:val="2"/>
                <w:w w:val="100"/>
                <w:sz w:val="22"/>
                <w:szCs w:val="22"/>
                <w:u w:val="single" w:color="000000"/>
              </w:rPr>
            </w: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  <w:u w:val="single" w:color="000000"/>
              </w:rPr>
              <w:t>g</w:t>
            </w: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8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ahoma" w:hAnsi="Tahoma" w:eastAsia="Tahoma" w:ascii="Tahoma"/>
                <w:sz w:val="22"/>
                <w:szCs w:val="22"/>
              </w:rPr>
              <w:jc w:val="left"/>
              <w:ind w:left="294"/>
            </w:pPr>
            <w:r>
              <w:rPr>
                <w:rFonts w:cs="Tahoma" w:hAnsi="Tahoma" w:eastAsia="Tahoma" w:ascii="Tahoma"/>
                <w:sz w:val="22"/>
                <w:szCs w:val="22"/>
              </w:rPr>
            </w: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  <w:u w:val="single" w:color="000000"/>
              </w:rPr>
              <w:t>6</w:t>
            </w: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  <w:u w:val="single" w:color="000000"/>
              </w:rPr>
            </w: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  <w:u w:val="single" w:color="000000"/>
              </w:rPr>
              <w:t>8</w:t>
            </w: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768" w:hRule="exact"/>
        </w:trPr>
        <w:tc>
          <w:tcPr>
            <w:tcW w:w="5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5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ahoma" w:hAnsi="Tahoma" w:eastAsia="Tahoma" w:ascii="Tahoma"/>
                <w:sz w:val="22"/>
                <w:szCs w:val="22"/>
              </w:rPr>
              <w:jc w:val="left"/>
              <w:ind w:left="40"/>
            </w:pPr>
            <w:r>
              <w:rPr>
                <w:rFonts w:cs="Tahoma" w:hAnsi="Tahoma" w:eastAsia="Tahoma" w:ascii="Tahoma"/>
                <w:b/>
                <w:spacing w:val="2"/>
                <w:w w:val="100"/>
                <w:sz w:val="22"/>
                <w:szCs w:val="22"/>
              </w:rPr>
              <w:t>J</w:t>
            </w:r>
            <w:r>
              <w:rPr>
                <w:rFonts w:cs="Tahoma" w:hAnsi="Tahoma" w:eastAsia="Tahoma" w:ascii="Tahoma"/>
                <w:b/>
                <w:spacing w:val="1"/>
                <w:w w:val="100"/>
                <w:sz w:val="22"/>
                <w:szCs w:val="22"/>
              </w:rPr>
              <w:t>U</w:t>
            </w:r>
            <w:r>
              <w:rPr>
                <w:rFonts w:cs="Tahoma" w:hAnsi="Tahoma" w:eastAsia="Tahoma" w:ascii="Tahoma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Tahoma" w:hAnsi="Tahoma" w:eastAsia="Tahoma" w:ascii="Tahoma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ahoma" w:hAnsi="Tahoma" w:eastAsia="Tahoma" w:ascii="Tahoma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Tahoma" w:hAnsi="Tahoma" w:eastAsia="Tahoma" w:ascii="Tahoma"/>
                <w:b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ahoma" w:hAnsi="Tahoma" w:eastAsia="Tahoma" w:ascii="Tahoma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ahoma" w:hAnsi="Tahoma" w:eastAsia="Tahoma" w:ascii="Tahoma"/>
                <w:b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Tahoma" w:hAnsi="Tahoma" w:eastAsia="Tahoma" w:ascii="Tahoma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Tahoma" w:hAnsi="Tahoma" w:eastAsia="Tahoma" w:ascii="Tahoma"/>
                <w:b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Tahoma" w:hAnsi="Tahoma" w:eastAsia="Tahoma" w:ascii="Tahoma"/>
                <w:b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cs="Tahoma" w:hAnsi="Tahoma" w:eastAsia="Tahoma" w:ascii="Tahoma"/>
                <w:b/>
                <w:spacing w:val="0"/>
                <w:w w:val="100"/>
                <w:sz w:val="22"/>
                <w:szCs w:val="22"/>
              </w:rPr>
              <w:t>S:</w:t>
            </w: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sz w:val="17"/>
                <w:szCs w:val="17"/>
              </w:rPr>
              <w:jc w:val="left"/>
              <w:spacing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Tahoma" w:hAnsi="Tahoma" w:eastAsia="Tahoma" w:ascii="Tahoma"/>
                <w:sz w:val="22"/>
                <w:szCs w:val="22"/>
              </w:rPr>
              <w:jc w:val="left"/>
              <w:ind w:left="40"/>
            </w:pP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Tahoma" w:hAnsi="Tahoma" w:eastAsia="Tahoma" w:ascii="Tahoma"/>
                <w:spacing w:val="2"/>
                <w:w w:val="100"/>
                <w:position w:val="10"/>
                <w:sz w:val="14"/>
                <w:szCs w:val="14"/>
              </w:rPr>
              <w:t>S</w:t>
            </w:r>
            <w:r>
              <w:rPr>
                <w:rFonts w:cs="Tahoma" w:hAnsi="Tahoma" w:eastAsia="Tahoma" w:ascii="Tahoma"/>
                <w:spacing w:val="0"/>
                <w:w w:val="100"/>
                <w:position w:val="10"/>
                <w:sz w:val="14"/>
                <w:szCs w:val="14"/>
              </w:rPr>
              <w:t>T</w:t>
            </w:r>
            <w:r>
              <w:rPr>
                <w:rFonts w:cs="Tahoma" w:hAnsi="Tahoma" w:eastAsia="Tahoma" w:ascii="Tahoma"/>
                <w:spacing w:val="23"/>
                <w:w w:val="100"/>
                <w:position w:val="10"/>
                <w:sz w:val="14"/>
                <w:szCs w:val="14"/>
              </w:rPr>
              <w:t> </w:t>
            </w:r>
            <w:r>
              <w:rPr>
                <w:rFonts w:cs="Tahoma" w:hAnsi="Tahoma" w:eastAsia="Tahoma" w:ascii="Tahoma"/>
                <w:spacing w:val="-1"/>
                <w:w w:val="100"/>
                <w:position w:val="0"/>
                <w:sz w:val="22"/>
                <w:szCs w:val="22"/>
              </w:rPr>
              <w:t>P</w:t>
            </w:r>
            <w:r>
              <w:rPr>
                <w:rFonts w:cs="Tahoma" w:hAnsi="Tahoma" w:eastAsia="Tahoma" w:ascii="Tahoma"/>
                <w:spacing w:val="1"/>
                <w:w w:val="100"/>
                <w:position w:val="0"/>
                <w:sz w:val="22"/>
                <w:szCs w:val="22"/>
              </w:rPr>
              <w:t>l</w:t>
            </w:r>
            <w:r>
              <w:rPr>
                <w:rFonts w:cs="Tahoma" w:hAnsi="Tahoma" w:eastAsia="Tahoma" w:ascii="Tahoma"/>
                <w:spacing w:val="0"/>
                <w:w w:val="100"/>
                <w:position w:val="0"/>
                <w:sz w:val="22"/>
                <w:szCs w:val="22"/>
              </w:rPr>
              <w:t>a</w:t>
            </w:r>
            <w:r>
              <w:rPr>
                <w:rFonts w:cs="Tahoma" w:hAnsi="Tahoma" w:eastAsia="Tahoma" w:ascii="Tahoma"/>
                <w:spacing w:val="-1"/>
                <w:w w:val="100"/>
                <w:position w:val="0"/>
                <w:sz w:val="22"/>
                <w:szCs w:val="22"/>
              </w:rPr>
              <w:t>c</w:t>
            </w:r>
            <w:r>
              <w:rPr>
                <w:rFonts w:cs="Tahoma" w:hAnsi="Tahoma" w:eastAsia="Tahoma" w:ascii="Tahoma"/>
                <w:spacing w:val="0"/>
                <w:w w:val="100"/>
                <w:position w:val="0"/>
                <w:sz w:val="22"/>
                <w:szCs w:val="22"/>
              </w:rPr>
              <w:t>e</w:t>
            </w:r>
            <w:r>
              <w:rPr>
                <w:rFonts w:cs="Tahoma" w:hAnsi="Tahoma" w:eastAsia="Tahoma" w:ascii="Tahoma"/>
                <w:spacing w:val="0"/>
                <w:w w:val="100"/>
                <w:position w:val="0"/>
                <w:sz w:val="22"/>
                <w:szCs w:val="22"/>
              </w:rPr>
              <w:t> </w:t>
            </w:r>
            <w:r>
              <w:rPr>
                <w:rFonts w:cs="Tahoma" w:hAnsi="Tahoma" w:eastAsia="Tahoma" w:ascii="Tahoma"/>
                <w:spacing w:val="-2"/>
                <w:w w:val="100"/>
                <w:position w:val="0"/>
                <w:sz w:val="22"/>
                <w:szCs w:val="22"/>
              </w:rPr>
              <w:t>L</w:t>
            </w:r>
            <w:r>
              <w:rPr>
                <w:rFonts w:cs="Tahoma" w:hAnsi="Tahoma" w:eastAsia="Tahoma" w:ascii="Tahoma"/>
                <w:spacing w:val="0"/>
                <w:w w:val="100"/>
                <w:position w:val="0"/>
                <w:sz w:val="22"/>
                <w:szCs w:val="22"/>
              </w:rPr>
              <w:t>ow</w:t>
            </w:r>
            <w:r>
              <w:rPr>
                <w:rFonts w:cs="Tahoma" w:hAnsi="Tahoma" w:eastAsia="Tahoma" w:ascii="Tahoma"/>
                <w:spacing w:val="1"/>
                <w:w w:val="100"/>
                <w:position w:val="0"/>
                <w:sz w:val="22"/>
                <w:szCs w:val="22"/>
              </w:rPr>
              <w:t> </w:t>
            </w:r>
            <w:r>
              <w:rPr>
                <w:rFonts w:cs="Tahoma" w:hAnsi="Tahoma" w:eastAsia="Tahoma" w:ascii="Tahoma"/>
                <w:spacing w:val="1"/>
                <w:w w:val="100"/>
                <w:position w:val="0"/>
                <w:sz w:val="22"/>
                <w:szCs w:val="22"/>
              </w:rPr>
              <w:t>G</w:t>
            </w:r>
            <w:r>
              <w:rPr>
                <w:rFonts w:cs="Tahoma" w:hAnsi="Tahoma" w:eastAsia="Tahoma" w:ascii="Tahoma"/>
                <w:spacing w:val="1"/>
                <w:w w:val="100"/>
                <w:position w:val="0"/>
                <w:sz w:val="22"/>
                <w:szCs w:val="22"/>
              </w:rPr>
              <w:t>r</w:t>
            </w:r>
            <w:r>
              <w:rPr>
                <w:rFonts w:cs="Tahoma" w:hAnsi="Tahoma" w:eastAsia="Tahoma" w:ascii="Tahoma"/>
                <w:spacing w:val="0"/>
                <w:w w:val="100"/>
                <w:position w:val="0"/>
                <w:sz w:val="22"/>
                <w:szCs w:val="22"/>
              </w:rPr>
              <w:t>o</w:t>
            </w:r>
            <w:r>
              <w:rPr>
                <w:rFonts w:cs="Tahoma" w:hAnsi="Tahoma" w:eastAsia="Tahoma" w:ascii="Tahoma"/>
                <w:spacing w:val="2"/>
                <w:w w:val="100"/>
                <w:position w:val="0"/>
                <w:sz w:val="22"/>
                <w:szCs w:val="22"/>
              </w:rPr>
              <w:t>s</w:t>
            </w:r>
            <w:r>
              <w:rPr>
                <w:rFonts w:cs="Tahoma" w:hAnsi="Tahoma" w:eastAsia="Tahoma" w:ascii="Tahoma"/>
                <w:spacing w:val="3"/>
                <w:w w:val="100"/>
                <w:position w:val="0"/>
                <w:sz w:val="22"/>
                <w:szCs w:val="22"/>
              </w:rPr>
              <w:t>s</w:t>
            </w:r>
            <w:r>
              <w:rPr>
                <w:rFonts w:cs="Tahoma" w:hAnsi="Tahoma" w:eastAsia="Tahoma" w:ascii="Tahoma"/>
                <w:spacing w:val="0"/>
                <w:w w:val="100"/>
                <w:position w:val="0"/>
                <w:sz w:val="22"/>
                <w:szCs w:val="22"/>
              </w:rPr>
              <w:t>:</w:t>
            </w:r>
            <w:r>
              <w:rPr>
                <w:rFonts w:cs="Tahoma" w:hAnsi="Tahoma" w:eastAsia="Tahoma" w:ascii="Tahoma"/>
                <w:spacing w:val="0"/>
                <w:w w:val="100"/>
                <w:position w:val="0"/>
                <w:sz w:val="22"/>
                <w:szCs w:val="22"/>
              </w:rPr>
              <w:t>           </w:t>
            </w:r>
            <w:r>
              <w:rPr>
                <w:rFonts w:cs="Tahoma" w:hAnsi="Tahoma" w:eastAsia="Tahoma" w:ascii="Tahoma"/>
                <w:spacing w:val="51"/>
                <w:w w:val="100"/>
                <w:position w:val="0"/>
                <w:sz w:val="22"/>
                <w:szCs w:val="22"/>
              </w:rPr>
              <w:t> </w:t>
            </w:r>
            <w:r>
              <w:rPr>
                <w:rFonts w:cs="Tahoma" w:hAnsi="Tahoma" w:eastAsia="Tahoma" w:ascii="Tahoma"/>
                <w:spacing w:val="0"/>
                <w:w w:val="100"/>
                <w:position w:val="0"/>
                <w:sz w:val="22"/>
                <w:szCs w:val="22"/>
                <w:u w:val="single" w:color="000000"/>
              </w:rPr>
              <w:t>A</w:t>
            </w:r>
            <w:r>
              <w:rPr>
                <w:rFonts w:cs="Tahoma" w:hAnsi="Tahoma" w:eastAsia="Tahoma" w:ascii="Tahoma"/>
                <w:spacing w:val="2"/>
                <w:w w:val="100"/>
                <w:position w:val="0"/>
                <w:sz w:val="22"/>
                <w:szCs w:val="22"/>
                <w:u w:val="single" w:color="000000"/>
              </w:rPr>
              <w:t>l</w:t>
            </w:r>
            <w:r>
              <w:rPr>
                <w:rFonts w:cs="Tahoma" w:hAnsi="Tahoma" w:eastAsia="Tahoma" w:ascii="Tahoma"/>
                <w:spacing w:val="2"/>
                <w:w w:val="100"/>
                <w:position w:val="0"/>
                <w:sz w:val="22"/>
                <w:szCs w:val="22"/>
                <w:u w:val="single" w:color="000000"/>
              </w:rPr>
            </w:r>
            <w:r>
              <w:rPr>
                <w:rFonts w:cs="Tahoma" w:hAnsi="Tahoma" w:eastAsia="Tahoma" w:ascii="Tahoma"/>
                <w:spacing w:val="1"/>
                <w:w w:val="100"/>
                <w:position w:val="0"/>
                <w:sz w:val="22"/>
                <w:szCs w:val="22"/>
                <w:u w:val="single" w:color="000000"/>
              </w:rPr>
              <w:t>i</w:t>
            </w:r>
            <w:r>
              <w:rPr>
                <w:rFonts w:cs="Tahoma" w:hAnsi="Tahoma" w:eastAsia="Tahoma" w:ascii="Tahoma"/>
                <w:spacing w:val="1"/>
                <w:w w:val="100"/>
                <w:position w:val="0"/>
                <w:sz w:val="22"/>
                <w:szCs w:val="22"/>
                <w:u w:val="single" w:color="000000"/>
              </w:rPr>
            </w:r>
            <w:r>
              <w:rPr>
                <w:rFonts w:cs="Tahoma" w:hAnsi="Tahoma" w:eastAsia="Tahoma" w:ascii="Tahoma"/>
                <w:spacing w:val="0"/>
                <w:w w:val="100"/>
                <w:position w:val="0"/>
                <w:sz w:val="22"/>
                <w:szCs w:val="22"/>
                <w:u w:val="single" w:color="000000"/>
              </w:rPr>
              <w:t>x</w:t>
            </w:r>
            <w:r>
              <w:rPr>
                <w:rFonts w:cs="Tahoma" w:hAnsi="Tahoma" w:eastAsia="Tahoma" w:ascii="Tahoma"/>
                <w:spacing w:val="-2"/>
                <w:w w:val="100"/>
                <w:position w:val="0"/>
                <w:sz w:val="22"/>
                <w:szCs w:val="22"/>
                <w:u w:val="single" w:color="000000"/>
              </w:rPr>
              <w:t> </w:t>
            </w:r>
            <w:r>
              <w:rPr>
                <w:rFonts w:cs="Tahoma" w:hAnsi="Tahoma" w:eastAsia="Tahoma" w:ascii="Tahoma"/>
                <w:spacing w:val="-1"/>
                <w:w w:val="100"/>
                <w:position w:val="0"/>
                <w:sz w:val="22"/>
                <w:szCs w:val="22"/>
                <w:u w:val="single" w:color="000000"/>
              </w:rPr>
              <w:t>K</w:t>
            </w:r>
            <w:r>
              <w:rPr>
                <w:rFonts w:cs="Tahoma" w:hAnsi="Tahoma" w:eastAsia="Tahoma" w:ascii="Tahoma"/>
                <w:spacing w:val="-1"/>
                <w:w w:val="100"/>
                <w:position w:val="0"/>
                <w:sz w:val="22"/>
                <w:szCs w:val="22"/>
                <w:u w:val="single" w:color="000000"/>
              </w:rPr>
            </w:r>
            <w:r>
              <w:rPr>
                <w:rFonts w:cs="Tahoma" w:hAnsi="Tahoma" w:eastAsia="Tahoma" w:ascii="Tahoma"/>
                <w:spacing w:val="0"/>
                <w:w w:val="100"/>
                <w:position w:val="0"/>
                <w:sz w:val="22"/>
                <w:szCs w:val="22"/>
                <w:u w:val="single" w:color="000000"/>
              </w:rPr>
              <w:t>o</w:t>
            </w:r>
            <w:r>
              <w:rPr>
                <w:rFonts w:cs="Tahoma" w:hAnsi="Tahoma" w:eastAsia="Tahoma" w:ascii="Tahoma"/>
                <w:spacing w:val="2"/>
                <w:w w:val="100"/>
                <w:position w:val="0"/>
                <w:sz w:val="22"/>
                <w:szCs w:val="22"/>
                <w:u w:val="single" w:color="000000"/>
              </w:rPr>
              <w:t>n</w:t>
            </w:r>
            <w:r>
              <w:rPr>
                <w:rFonts w:cs="Tahoma" w:hAnsi="Tahoma" w:eastAsia="Tahoma" w:ascii="Tahoma"/>
                <w:spacing w:val="2"/>
                <w:w w:val="100"/>
                <w:position w:val="0"/>
                <w:sz w:val="22"/>
                <w:szCs w:val="22"/>
                <w:u w:val="single" w:color="000000"/>
              </w:rPr>
            </w:r>
            <w:r>
              <w:rPr>
                <w:rFonts w:cs="Tahoma" w:hAnsi="Tahoma" w:eastAsia="Tahoma" w:ascii="Tahoma"/>
                <w:spacing w:val="0"/>
                <w:w w:val="100"/>
                <w:position w:val="0"/>
                <w:sz w:val="22"/>
                <w:szCs w:val="22"/>
                <w:u w:val="single" w:color="000000"/>
              </w:rPr>
              <w:t>g</w:t>
            </w:r>
            <w:r>
              <w:rPr>
                <w:rFonts w:cs="Tahoma" w:hAnsi="Tahoma" w:eastAsia="Tahoma" w:ascii="Tahoma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3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7"/>
                <w:szCs w:val="17"/>
              </w:rPr>
              <w:jc w:val="left"/>
              <w:spacing w:before="1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ahoma" w:hAnsi="Tahoma" w:eastAsia="Tahoma" w:ascii="Tahoma"/>
                <w:sz w:val="22"/>
                <w:szCs w:val="22"/>
              </w:rPr>
              <w:jc w:val="left"/>
              <w:ind w:left="294"/>
            </w:pPr>
            <w:r>
              <w:rPr>
                <w:rFonts w:cs="Tahoma" w:hAnsi="Tahoma" w:eastAsia="Tahoma" w:ascii="Tahoma"/>
                <w:sz w:val="22"/>
                <w:szCs w:val="22"/>
              </w:rPr>
            </w: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  <w:u w:val="single" w:color="000000"/>
              </w:rPr>
              <w:t>7</w:t>
            </w: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  <w:u w:val="single" w:color="000000"/>
              </w:rPr>
            </w: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  <w:u w:val="single" w:color="000000"/>
              </w:rPr>
              <w:t>3</w:t>
            </w: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532" w:hRule="exact"/>
        </w:trPr>
        <w:tc>
          <w:tcPr>
            <w:tcW w:w="5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5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ahoma" w:hAnsi="Tahoma" w:eastAsia="Tahoma" w:ascii="Tahoma"/>
                <w:sz w:val="22"/>
                <w:szCs w:val="22"/>
              </w:rPr>
              <w:jc w:val="left"/>
              <w:ind w:left="40"/>
            </w:pPr>
            <w:r>
              <w:rPr>
                <w:rFonts w:cs="Tahoma" w:hAnsi="Tahoma" w:eastAsia="Tahoma" w:ascii="Tahoma"/>
                <w:sz w:val="22"/>
                <w:szCs w:val="22"/>
              </w:rPr>
              <w:t>2</w:t>
            </w:r>
            <w:r>
              <w:rPr>
                <w:rFonts w:cs="Tahoma" w:hAnsi="Tahoma" w:eastAsia="Tahoma" w:ascii="Tahoma"/>
                <w:spacing w:val="2"/>
                <w:position w:val="10"/>
                <w:sz w:val="14"/>
                <w:szCs w:val="14"/>
              </w:rPr>
              <w:t>n</w:t>
            </w:r>
            <w:r>
              <w:rPr>
                <w:rFonts w:cs="Tahoma" w:hAnsi="Tahoma" w:eastAsia="Tahoma" w:ascii="Tahoma"/>
                <w:spacing w:val="0"/>
                <w:position w:val="10"/>
                <w:sz w:val="14"/>
                <w:szCs w:val="14"/>
              </w:rPr>
              <w:t>d</w:t>
            </w:r>
            <w:r>
              <w:rPr>
                <w:rFonts w:cs="Tahoma" w:hAnsi="Tahoma" w:eastAsia="Tahoma" w:ascii="Tahoma"/>
                <w:spacing w:val="0"/>
                <w:position w:val="10"/>
                <w:sz w:val="14"/>
                <w:szCs w:val="14"/>
              </w:rPr>
              <w:t> </w:t>
            </w:r>
            <w:r>
              <w:rPr>
                <w:rFonts w:cs="Tahoma" w:hAnsi="Tahoma" w:eastAsia="Tahoma" w:ascii="Tahoma"/>
                <w:spacing w:val="-21"/>
                <w:position w:val="10"/>
                <w:sz w:val="14"/>
                <w:szCs w:val="14"/>
              </w:rPr>
              <w:t> </w:t>
            </w:r>
            <w:r>
              <w:rPr>
                <w:rFonts w:cs="Tahoma" w:hAnsi="Tahoma" w:eastAsia="Tahoma" w:ascii="Tahoma"/>
                <w:spacing w:val="-1"/>
                <w:position w:val="0"/>
                <w:sz w:val="22"/>
                <w:szCs w:val="22"/>
              </w:rPr>
              <w:t>P</w:t>
            </w:r>
            <w:r>
              <w:rPr>
                <w:rFonts w:cs="Tahoma" w:hAnsi="Tahoma" w:eastAsia="Tahoma" w:ascii="Tahoma"/>
                <w:spacing w:val="1"/>
                <w:position w:val="0"/>
                <w:sz w:val="22"/>
                <w:szCs w:val="22"/>
              </w:rPr>
              <w:t>l</w:t>
            </w:r>
            <w:r>
              <w:rPr>
                <w:rFonts w:cs="Tahoma" w:hAnsi="Tahoma" w:eastAsia="Tahoma" w:ascii="Tahoma"/>
                <w:spacing w:val="0"/>
                <w:position w:val="0"/>
                <w:sz w:val="22"/>
                <w:szCs w:val="22"/>
              </w:rPr>
              <w:t>a</w:t>
            </w:r>
            <w:r>
              <w:rPr>
                <w:rFonts w:cs="Tahoma" w:hAnsi="Tahoma" w:eastAsia="Tahoma" w:ascii="Tahoma"/>
                <w:spacing w:val="-1"/>
                <w:position w:val="0"/>
                <w:sz w:val="22"/>
                <w:szCs w:val="22"/>
              </w:rPr>
              <w:t>c</w:t>
            </w:r>
            <w:r>
              <w:rPr>
                <w:rFonts w:cs="Tahoma" w:hAnsi="Tahoma" w:eastAsia="Tahoma" w:ascii="Tahoma"/>
                <w:spacing w:val="0"/>
                <w:position w:val="0"/>
                <w:sz w:val="22"/>
                <w:szCs w:val="22"/>
              </w:rPr>
              <w:t>e</w:t>
            </w:r>
            <w:r>
              <w:rPr>
                <w:rFonts w:cs="Tahoma" w:hAnsi="Tahoma" w:eastAsia="Tahoma" w:ascii="Tahoma"/>
                <w:spacing w:val="0"/>
                <w:position w:val="0"/>
                <w:sz w:val="22"/>
                <w:szCs w:val="22"/>
              </w:rPr>
              <w:t> </w:t>
            </w:r>
            <w:r>
              <w:rPr>
                <w:rFonts w:cs="Tahoma" w:hAnsi="Tahoma" w:eastAsia="Tahoma" w:ascii="Tahoma"/>
                <w:spacing w:val="-2"/>
                <w:position w:val="0"/>
                <w:sz w:val="22"/>
                <w:szCs w:val="22"/>
              </w:rPr>
              <w:t>L</w:t>
            </w:r>
            <w:r>
              <w:rPr>
                <w:rFonts w:cs="Tahoma" w:hAnsi="Tahoma" w:eastAsia="Tahoma" w:ascii="Tahoma"/>
                <w:spacing w:val="0"/>
                <w:position w:val="0"/>
                <w:sz w:val="22"/>
                <w:szCs w:val="22"/>
              </w:rPr>
              <w:t>ow</w:t>
            </w:r>
            <w:r>
              <w:rPr>
                <w:rFonts w:cs="Tahoma" w:hAnsi="Tahoma" w:eastAsia="Tahoma" w:ascii="Tahoma"/>
                <w:spacing w:val="1"/>
                <w:position w:val="0"/>
                <w:sz w:val="22"/>
                <w:szCs w:val="22"/>
              </w:rPr>
              <w:t> </w:t>
            </w:r>
            <w:r>
              <w:rPr>
                <w:rFonts w:cs="Tahoma" w:hAnsi="Tahoma" w:eastAsia="Tahoma" w:ascii="Tahoma"/>
                <w:spacing w:val="1"/>
                <w:position w:val="0"/>
                <w:sz w:val="22"/>
                <w:szCs w:val="22"/>
              </w:rPr>
              <w:t>G</w:t>
            </w:r>
            <w:r>
              <w:rPr>
                <w:rFonts w:cs="Tahoma" w:hAnsi="Tahoma" w:eastAsia="Tahoma" w:ascii="Tahoma"/>
                <w:spacing w:val="1"/>
                <w:position w:val="0"/>
                <w:sz w:val="22"/>
                <w:szCs w:val="22"/>
              </w:rPr>
              <w:t>r</w:t>
            </w:r>
            <w:r>
              <w:rPr>
                <w:rFonts w:cs="Tahoma" w:hAnsi="Tahoma" w:eastAsia="Tahoma" w:ascii="Tahoma"/>
                <w:spacing w:val="0"/>
                <w:position w:val="0"/>
                <w:sz w:val="22"/>
                <w:szCs w:val="22"/>
              </w:rPr>
              <w:t>o</w:t>
            </w:r>
            <w:r>
              <w:rPr>
                <w:rFonts w:cs="Tahoma" w:hAnsi="Tahoma" w:eastAsia="Tahoma" w:ascii="Tahoma"/>
                <w:spacing w:val="2"/>
                <w:position w:val="0"/>
                <w:sz w:val="22"/>
                <w:szCs w:val="22"/>
              </w:rPr>
              <w:t>s</w:t>
            </w:r>
            <w:r>
              <w:rPr>
                <w:rFonts w:cs="Tahoma" w:hAnsi="Tahoma" w:eastAsia="Tahoma" w:ascii="Tahoma"/>
                <w:spacing w:val="3"/>
                <w:position w:val="0"/>
                <w:sz w:val="22"/>
                <w:szCs w:val="22"/>
              </w:rPr>
              <w:t>s</w:t>
            </w:r>
            <w:r>
              <w:rPr>
                <w:rFonts w:cs="Tahoma" w:hAnsi="Tahoma" w:eastAsia="Tahoma" w:ascii="Tahoma"/>
                <w:spacing w:val="0"/>
                <w:position w:val="0"/>
                <w:sz w:val="22"/>
                <w:szCs w:val="22"/>
              </w:rPr>
              <w:t>:</w:t>
            </w:r>
            <w:r>
              <w:rPr>
                <w:rFonts w:cs="Tahoma" w:hAnsi="Tahoma" w:eastAsia="Tahoma" w:ascii="Tahoma"/>
                <w:spacing w:val="0"/>
                <w:position w:val="0"/>
                <w:sz w:val="22"/>
                <w:szCs w:val="22"/>
              </w:rPr>
              <w:t>            </w:t>
            </w:r>
            <w:r>
              <w:rPr>
                <w:rFonts w:cs="Tahoma" w:hAnsi="Tahoma" w:eastAsia="Tahoma" w:ascii="Tahoma"/>
                <w:spacing w:val="-14"/>
                <w:position w:val="0"/>
                <w:sz w:val="22"/>
                <w:szCs w:val="22"/>
              </w:rPr>
              <w:t> </w:t>
            </w:r>
            <w:r>
              <w:rPr>
                <w:rFonts w:cs="Tahoma" w:hAnsi="Tahoma" w:eastAsia="Tahoma" w:ascii="Tahoma"/>
                <w:spacing w:val="1"/>
                <w:position w:val="0"/>
                <w:sz w:val="22"/>
                <w:szCs w:val="22"/>
                <w:u w:val="single" w:color="000000"/>
              </w:rPr>
              <w:t>S</w:t>
            </w:r>
            <w:r>
              <w:rPr>
                <w:rFonts w:cs="Tahoma" w:hAnsi="Tahoma" w:eastAsia="Tahoma" w:ascii="Tahoma"/>
                <w:spacing w:val="1"/>
                <w:position w:val="0"/>
                <w:sz w:val="22"/>
                <w:szCs w:val="22"/>
                <w:u w:val="single" w:color="000000"/>
              </w:rPr>
            </w:r>
            <w:r>
              <w:rPr>
                <w:rFonts w:cs="Tahoma" w:hAnsi="Tahoma" w:eastAsia="Tahoma" w:ascii="Tahoma"/>
                <w:spacing w:val="1"/>
                <w:position w:val="0"/>
                <w:sz w:val="22"/>
                <w:szCs w:val="22"/>
                <w:u w:val="single" w:color="000000"/>
              </w:rPr>
              <w:t>u</w:t>
            </w:r>
            <w:r>
              <w:rPr>
                <w:rFonts w:cs="Tahoma" w:hAnsi="Tahoma" w:eastAsia="Tahoma" w:ascii="Tahoma"/>
                <w:spacing w:val="1"/>
                <w:position w:val="0"/>
                <w:sz w:val="22"/>
                <w:szCs w:val="22"/>
                <w:u w:val="single" w:color="000000"/>
              </w:rPr>
            </w:r>
            <w:r>
              <w:rPr>
                <w:rFonts w:cs="Tahoma" w:hAnsi="Tahoma" w:eastAsia="Tahoma" w:ascii="Tahoma"/>
                <w:spacing w:val="-1"/>
                <w:position w:val="0"/>
                <w:sz w:val="22"/>
                <w:szCs w:val="22"/>
                <w:u w:val="single" w:color="000000"/>
              </w:rPr>
              <w:t>m</w:t>
            </w:r>
            <w:r>
              <w:rPr>
                <w:rFonts w:cs="Tahoma" w:hAnsi="Tahoma" w:eastAsia="Tahoma" w:ascii="Tahoma"/>
                <w:spacing w:val="-1"/>
                <w:position w:val="0"/>
                <w:sz w:val="22"/>
                <w:szCs w:val="22"/>
                <w:u w:val="single" w:color="000000"/>
              </w:rPr>
            </w:r>
            <w:r>
              <w:rPr>
                <w:rFonts w:cs="Tahoma" w:hAnsi="Tahoma" w:eastAsia="Tahoma" w:ascii="Tahoma"/>
                <w:spacing w:val="1"/>
                <w:position w:val="0"/>
                <w:sz w:val="22"/>
                <w:szCs w:val="22"/>
                <w:u w:val="single" w:color="000000"/>
              </w:rPr>
              <w:t>i</w:t>
            </w:r>
            <w:r>
              <w:rPr>
                <w:rFonts w:cs="Tahoma" w:hAnsi="Tahoma" w:eastAsia="Tahoma" w:ascii="Tahoma"/>
                <w:spacing w:val="1"/>
                <w:position w:val="0"/>
                <w:sz w:val="22"/>
                <w:szCs w:val="22"/>
                <w:u w:val="single" w:color="000000"/>
              </w:rPr>
            </w:r>
            <w:r>
              <w:rPr>
                <w:rFonts w:cs="Tahoma" w:hAnsi="Tahoma" w:eastAsia="Tahoma" w:ascii="Tahoma"/>
                <w:spacing w:val="0"/>
                <w:position w:val="0"/>
                <w:sz w:val="22"/>
                <w:szCs w:val="22"/>
                <w:u w:val="single" w:color="000000"/>
              </w:rPr>
              <w:t>e</w:t>
            </w:r>
            <w:r>
              <w:rPr>
                <w:rFonts w:cs="Tahoma" w:hAnsi="Tahoma" w:eastAsia="Tahoma" w:ascii="Tahoma"/>
                <w:spacing w:val="0"/>
                <w:position w:val="0"/>
                <w:sz w:val="22"/>
                <w:szCs w:val="22"/>
                <w:u w:val="single" w:color="000000"/>
              </w:rPr>
            </w:r>
            <w:r>
              <w:rPr>
                <w:rFonts w:cs="Tahoma" w:hAnsi="Tahoma" w:eastAsia="Tahoma" w:ascii="Tahoma"/>
                <w:spacing w:val="0"/>
                <w:position w:val="0"/>
                <w:sz w:val="22"/>
                <w:szCs w:val="22"/>
                <w:u w:val="single" w:color="000000"/>
              </w:rPr>
              <w:t> </w:t>
            </w:r>
            <w:r>
              <w:rPr>
                <w:rFonts w:cs="Tahoma" w:hAnsi="Tahoma" w:eastAsia="Tahoma" w:ascii="Tahoma"/>
                <w:spacing w:val="0"/>
                <w:position w:val="0"/>
                <w:sz w:val="22"/>
                <w:szCs w:val="22"/>
                <w:u w:val="single" w:color="000000"/>
              </w:rPr>
            </w:r>
            <w:r>
              <w:rPr>
                <w:rFonts w:cs="Tahoma" w:hAnsi="Tahoma" w:eastAsia="Tahoma" w:ascii="Tahoma"/>
                <w:spacing w:val="1"/>
                <w:position w:val="0"/>
                <w:sz w:val="22"/>
                <w:szCs w:val="22"/>
                <w:u w:val="single" w:color="000000"/>
              </w:rPr>
              <w:t>F</w:t>
            </w:r>
            <w:r>
              <w:rPr>
                <w:rFonts w:cs="Tahoma" w:hAnsi="Tahoma" w:eastAsia="Tahoma" w:ascii="Tahoma"/>
                <w:spacing w:val="1"/>
                <w:position w:val="0"/>
                <w:sz w:val="22"/>
                <w:szCs w:val="22"/>
                <w:u w:val="single" w:color="000000"/>
              </w:rPr>
            </w:r>
            <w:r>
              <w:rPr>
                <w:rFonts w:cs="Tahoma" w:hAnsi="Tahoma" w:eastAsia="Tahoma" w:ascii="Tahoma"/>
                <w:spacing w:val="1"/>
                <w:position w:val="0"/>
                <w:sz w:val="22"/>
                <w:szCs w:val="22"/>
                <w:u w:val="single" w:color="000000"/>
              </w:rPr>
              <w:t>r</w:t>
            </w:r>
            <w:r>
              <w:rPr>
                <w:rFonts w:cs="Tahoma" w:hAnsi="Tahoma" w:eastAsia="Tahoma" w:ascii="Tahoma"/>
                <w:spacing w:val="1"/>
                <w:position w:val="0"/>
                <w:sz w:val="22"/>
                <w:szCs w:val="22"/>
                <w:u w:val="single" w:color="000000"/>
              </w:rPr>
            </w:r>
            <w:r>
              <w:rPr>
                <w:rFonts w:cs="Tahoma" w:hAnsi="Tahoma" w:eastAsia="Tahoma" w:ascii="Tahoma"/>
                <w:spacing w:val="-3"/>
                <w:position w:val="0"/>
                <w:sz w:val="22"/>
                <w:szCs w:val="22"/>
                <w:u w:val="single" w:color="000000"/>
              </w:rPr>
              <w:t>a</w:t>
            </w:r>
            <w:r>
              <w:rPr>
                <w:rFonts w:cs="Tahoma" w:hAnsi="Tahoma" w:eastAsia="Tahoma" w:ascii="Tahoma"/>
                <w:spacing w:val="-3"/>
                <w:position w:val="0"/>
                <w:sz w:val="22"/>
                <w:szCs w:val="22"/>
                <w:u w:val="single" w:color="000000"/>
              </w:rPr>
            </w:r>
            <w:r>
              <w:rPr>
                <w:rFonts w:cs="Tahoma" w:hAnsi="Tahoma" w:eastAsia="Tahoma" w:ascii="Tahoma"/>
                <w:spacing w:val="1"/>
                <w:position w:val="0"/>
                <w:sz w:val="22"/>
                <w:szCs w:val="22"/>
                <w:u w:val="single" w:color="000000"/>
              </w:rPr>
              <w:t>n</w:t>
            </w:r>
            <w:r>
              <w:rPr>
                <w:rFonts w:cs="Tahoma" w:hAnsi="Tahoma" w:eastAsia="Tahoma" w:ascii="Tahoma"/>
                <w:spacing w:val="1"/>
                <w:position w:val="0"/>
                <w:sz w:val="22"/>
                <w:szCs w:val="22"/>
                <w:u w:val="single" w:color="000000"/>
              </w:rPr>
            </w:r>
            <w:r>
              <w:rPr>
                <w:rFonts w:cs="Tahoma" w:hAnsi="Tahoma" w:eastAsia="Tahoma" w:ascii="Tahoma"/>
                <w:spacing w:val="-1"/>
                <w:position w:val="0"/>
                <w:sz w:val="22"/>
                <w:szCs w:val="22"/>
                <w:u w:val="single" w:color="000000"/>
              </w:rPr>
              <w:t>c</w:t>
            </w:r>
            <w:r>
              <w:rPr>
                <w:rFonts w:cs="Tahoma" w:hAnsi="Tahoma" w:eastAsia="Tahoma" w:ascii="Tahoma"/>
                <w:spacing w:val="-1"/>
                <w:position w:val="0"/>
                <w:sz w:val="22"/>
                <w:szCs w:val="22"/>
                <w:u w:val="single" w:color="000000"/>
              </w:rPr>
            </w:r>
            <w:r>
              <w:rPr>
                <w:rFonts w:cs="Tahoma" w:hAnsi="Tahoma" w:eastAsia="Tahoma" w:ascii="Tahoma"/>
                <w:spacing w:val="0"/>
                <w:position w:val="0"/>
                <w:sz w:val="22"/>
                <w:szCs w:val="22"/>
                <w:u w:val="single" w:color="000000"/>
              </w:rPr>
              <w:t>o</w:t>
            </w:r>
            <w:r>
              <w:rPr>
                <w:rFonts w:cs="Tahoma" w:hAnsi="Tahoma" w:eastAsia="Tahoma" w:ascii="Tahoma"/>
                <w:spacing w:val="2"/>
                <w:position w:val="0"/>
                <w:sz w:val="22"/>
                <w:szCs w:val="22"/>
                <w:u w:val="single" w:color="000000"/>
              </w:rPr>
              <w:t>i</w:t>
            </w:r>
            <w:r>
              <w:rPr>
                <w:rFonts w:cs="Tahoma" w:hAnsi="Tahoma" w:eastAsia="Tahoma" w:ascii="Tahoma"/>
                <w:spacing w:val="2"/>
                <w:position w:val="0"/>
                <w:sz w:val="22"/>
                <w:szCs w:val="22"/>
                <w:u w:val="single" w:color="000000"/>
              </w:rPr>
            </w:r>
            <w:r>
              <w:rPr>
                <w:rFonts w:cs="Tahoma" w:hAnsi="Tahoma" w:eastAsia="Tahoma" w:ascii="Tahoma"/>
                <w:spacing w:val="0"/>
                <w:position w:val="0"/>
                <w:sz w:val="22"/>
                <w:szCs w:val="22"/>
                <w:u w:val="single" w:color="000000"/>
              </w:rPr>
              <w:t>s</w:t>
            </w:r>
            <w:r>
              <w:rPr>
                <w:rFonts w:cs="Tahoma" w:hAnsi="Tahoma" w:eastAsia="Tahoma" w:ascii="Tahoma"/>
                <w:spacing w:val="0"/>
                <w:position w:val="0"/>
                <w:sz w:val="22"/>
                <w:szCs w:val="22"/>
                <w:u w:val="single" w:color="000000"/>
              </w:rPr>
            </w:r>
            <w:r>
              <w:rPr>
                <w:rFonts w:cs="Tahoma" w:hAnsi="Tahoma" w:eastAsia="Tahoma" w:ascii="Tahoma"/>
                <w:spacing w:val="-1"/>
                <w:position w:val="0"/>
                <w:sz w:val="22"/>
                <w:szCs w:val="22"/>
                <w:u w:val="single" w:color="000000"/>
              </w:rPr>
              <w:t> </w:t>
            </w:r>
            <w:r>
              <w:rPr>
                <w:rFonts w:cs="Tahoma" w:hAnsi="Tahoma" w:eastAsia="Tahoma" w:ascii="Tahoma"/>
                <w:spacing w:val="-1"/>
                <w:position w:val="0"/>
                <w:sz w:val="22"/>
                <w:szCs w:val="22"/>
              </w:rPr>
            </w:r>
            <w:r>
              <w:rPr>
                <w:rFonts w:cs="Tahoma" w:hAnsi="Tahoma" w:eastAsia="Tahoma" w:ascii="Tahoma"/>
                <w:spacing w:val="0"/>
                <w:position w:val="0"/>
                <w:sz w:val="22"/>
                <w:szCs w:val="22"/>
              </w:rPr>
            </w:r>
          </w:p>
        </w:tc>
        <w:tc>
          <w:tcPr>
            <w:tcW w:w="3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3"/>
                <w:szCs w:val="13"/>
              </w:rPr>
              <w:jc w:val="left"/>
              <w:spacing w:before="5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ahoma" w:hAnsi="Tahoma" w:eastAsia="Tahoma" w:ascii="Tahoma"/>
                <w:sz w:val="22"/>
                <w:szCs w:val="22"/>
              </w:rPr>
              <w:jc w:val="left"/>
              <w:ind w:left="294"/>
            </w:pPr>
            <w:r>
              <w:rPr>
                <w:rFonts w:cs="Tahoma" w:hAnsi="Tahoma" w:eastAsia="Tahoma" w:ascii="Tahoma"/>
                <w:sz w:val="22"/>
                <w:szCs w:val="22"/>
              </w:rPr>
            </w: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  <w:u w:val="single" w:color="000000"/>
              </w:rPr>
              <w:t>7</w:t>
            </w: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  <w:u w:val="single" w:color="000000"/>
              </w:rPr>
            </w: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  <w:u w:val="single" w:color="000000"/>
              </w:rPr>
              <w:t>5</w:t>
            </w: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664" w:hRule="exact"/>
        </w:trPr>
        <w:tc>
          <w:tcPr>
            <w:tcW w:w="5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5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ahoma" w:hAnsi="Tahoma" w:eastAsia="Tahoma" w:ascii="Tahoma"/>
                <w:sz w:val="22"/>
                <w:szCs w:val="22"/>
              </w:rPr>
              <w:jc w:val="left"/>
              <w:ind w:left="40"/>
            </w:pP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cs="Tahoma" w:hAnsi="Tahoma" w:eastAsia="Tahoma" w:ascii="Tahoma"/>
                <w:spacing w:val="2"/>
                <w:w w:val="100"/>
                <w:position w:val="10"/>
                <w:sz w:val="14"/>
                <w:szCs w:val="14"/>
              </w:rPr>
              <w:t>r</w:t>
            </w:r>
            <w:r>
              <w:rPr>
                <w:rFonts w:cs="Tahoma" w:hAnsi="Tahoma" w:eastAsia="Tahoma" w:ascii="Tahoma"/>
                <w:spacing w:val="0"/>
                <w:w w:val="100"/>
                <w:position w:val="10"/>
                <w:sz w:val="14"/>
                <w:szCs w:val="14"/>
              </w:rPr>
              <w:t>d</w:t>
            </w:r>
            <w:r>
              <w:rPr>
                <w:rFonts w:cs="Tahoma" w:hAnsi="Tahoma" w:eastAsia="Tahoma" w:ascii="Tahoma"/>
                <w:spacing w:val="23"/>
                <w:w w:val="100"/>
                <w:position w:val="10"/>
                <w:sz w:val="14"/>
                <w:szCs w:val="14"/>
              </w:rPr>
              <w:t> </w:t>
            </w:r>
            <w:r>
              <w:rPr>
                <w:rFonts w:cs="Tahoma" w:hAnsi="Tahoma" w:eastAsia="Tahoma" w:ascii="Tahoma"/>
                <w:spacing w:val="-1"/>
                <w:w w:val="100"/>
                <w:position w:val="0"/>
                <w:sz w:val="22"/>
                <w:szCs w:val="22"/>
              </w:rPr>
              <w:t>P</w:t>
            </w:r>
            <w:r>
              <w:rPr>
                <w:rFonts w:cs="Tahoma" w:hAnsi="Tahoma" w:eastAsia="Tahoma" w:ascii="Tahoma"/>
                <w:spacing w:val="1"/>
                <w:w w:val="100"/>
                <w:position w:val="0"/>
                <w:sz w:val="22"/>
                <w:szCs w:val="22"/>
              </w:rPr>
              <w:t>l</w:t>
            </w:r>
            <w:r>
              <w:rPr>
                <w:rFonts w:cs="Tahoma" w:hAnsi="Tahoma" w:eastAsia="Tahoma" w:ascii="Tahoma"/>
                <w:spacing w:val="0"/>
                <w:w w:val="100"/>
                <w:position w:val="0"/>
                <w:sz w:val="22"/>
                <w:szCs w:val="22"/>
              </w:rPr>
              <w:t>a</w:t>
            </w:r>
            <w:r>
              <w:rPr>
                <w:rFonts w:cs="Tahoma" w:hAnsi="Tahoma" w:eastAsia="Tahoma" w:ascii="Tahoma"/>
                <w:spacing w:val="-1"/>
                <w:w w:val="100"/>
                <w:position w:val="0"/>
                <w:sz w:val="22"/>
                <w:szCs w:val="22"/>
              </w:rPr>
              <w:t>c</w:t>
            </w:r>
            <w:r>
              <w:rPr>
                <w:rFonts w:cs="Tahoma" w:hAnsi="Tahoma" w:eastAsia="Tahoma" w:ascii="Tahoma"/>
                <w:spacing w:val="0"/>
                <w:w w:val="100"/>
                <w:position w:val="0"/>
                <w:sz w:val="22"/>
                <w:szCs w:val="22"/>
              </w:rPr>
              <w:t>e</w:t>
            </w:r>
            <w:r>
              <w:rPr>
                <w:rFonts w:cs="Tahoma" w:hAnsi="Tahoma" w:eastAsia="Tahoma" w:ascii="Tahoma"/>
                <w:spacing w:val="0"/>
                <w:w w:val="100"/>
                <w:position w:val="0"/>
                <w:sz w:val="22"/>
                <w:szCs w:val="22"/>
              </w:rPr>
              <w:t> </w:t>
            </w:r>
            <w:r>
              <w:rPr>
                <w:rFonts w:cs="Tahoma" w:hAnsi="Tahoma" w:eastAsia="Tahoma" w:ascii="Tahoma"/>
                <w:spacing w:val="-2"/>
                <w:w w:val="100"/>
                <w:position w:val="0"/>
                <w:sz w:val="22"/>
                <w:szCs w:val="22"/>
              </w:rPr>
              <w:t>L</w:t>
            </w:r>
            <w:r>
              <w:rPr>
                <w:rFonts w:cs="Tahoma" w:hAnsi="Tahoma" w:eastAsia="Tahoma" w:ascii="Tahoma"/>
                <w:spacing w:val="0"/>
                <w:w w:val="100"/>
                <w:position w:val="0"/>
                <w:sz w:val="22"/>
                <w:szCs w:val="22"/>
              </w:rPr>
              <w:t>ow</w:t>
            </w:r>
            <w:r>
              <w:rPr>
                <w:rFonts w:cs="Tahoma" w:hAnsi="Tahoma" w:eastAsia="Tahoma" w:ascii="Tahoma"/>
                <w:spacing w:val="1"/>
                <w:w w:val="100"/>
                <w:position w:val="0"/>
                <w:sz w:val="22"/>
                <w:szCs w:val="22"/>
              </w:rPr>
              <w:t> </w:t>
            </w:r>
            <w:r>
              <w:rPr>
                <w:rFonts w:cs="Tahoma" w:hAnsi="Tahoma" w:eastAsia="Tahoma" w:ascii="Tahoma"/>
                <w:spacing w:val="1"/>
                <w:w w:val="100"/>
                <w:position w:val="0"/>
                <w:sz w:val="22"/>
                <w:szCs w:val="22"/>
              </w:rPr>
              <w:t>G</w:t>
            </w:r>
            <w:r>
              <w:rPr>
                <w:rFonts w:cs="Tahoma" w:hAnsi="Tahoma" w:eastAsia="Tahoma" w:ascii="Tahoma"/>
                <w:spacing w:val="1"/>
                <w:w w:val="100"/>
                <w:position w:val="0"/>
                <w:sz w:val="22"/>
                <w:szCs w:val="22"/>
              </w:rPr>
              <w:t>r</w:t>
            </w:r>
            <w:r>
              <w:rPr>
                <w:rFonts w:cs="Tahoma" w:hAnsi="Tahoma" w:eastAsia="Tahoma" w:ascii="Tahoma"/>
                <w:spacing w:val="0"/>
                <w:w w:val="100"/>
                <w:position w:val="0"/>
                <w:sz w:val="22"/>
                <w:szCs w:val="22"/>
              </w:rPr>
              <w:t>o</w:t>
            </w:r>
            <w:r>
              <w:rPr>
                <w:rFonts w:cs="Tahoma" w:hAnsi="Tahoma" w:eastAsia="Tahoma" w:ascii="Tahoma"/>
                <w:spacing w:val="2"/>
                <w:w w:val="100"/>
                <w:position w:val="0"/>
                <w:sz w:val="22"/>
                <w:szCs w:val="22"/>
              </w:rPr>
              <w:t>s</w:t>
            </w:r>
            <w:r>
              <w:rPr>
                <w:rFonts w:cs="Tahoma" w:hAnsi="Tahoma" w:eastAsia="Tahoma" w:ascii="Tahoma"/>
                <w:spacing w:val="3"/>
                <w:w w:val="100"/>
                <w:position w:val="0"/>
                <w:sz w:val="22"/>
                <w:szCs w:val="22"/>
              </w:rPr>
              <w:t>s</w:t>
            </w:r>
            <w:r>
              <w:rPr>
                <w:rFonts w:cs="Tahoma" w:hAnsi="Tahoma" w:eastAsia="Tahoma" w:ascii="Tahoma"/>
                <w:spacing w:val="0"/>
                <w:w w:val="100"/>
                <w:position w:val="0"/>
                <w:sz w:val="22"/>
                <w:szCs w:val="22"/>
              </w:rPr>
              <w:t>:</w:t>
            </w:r>
            <w:r>
              <w:rPr>
                <w:rFonts w:cs="Tahoma" w:hAnsi="Tahoma" w:eastAsia="Tahoma" w:ascii="Tahoma"/>
                <w:spacing w:val="0"/>
                <w:w w:val="100"/>
                <w:position w:val="0"/>
                <w:sz w:val="22"/>
                <w:szCs w:val="22"/>
              </w:rPr>
              <w:t>            </w:t>
            </w:r>
            <w:r>
              <w:rPr>
                <w:rFonts w:cs="Tahoma" w:hAnsi="Tahoma" w:eastAsia="Tahoma" w:ascii="Tahoma"/>
                <w:spacing w:val="14"/>
                <w:w w:val="100"/>
                <w:position w:val="0"/>
                <w:sz w:val="22"/>
                <w:szCs w:val="22"/>
              </w:rPr>
              <w:t> </w:t>
            </w:r>
            <w:r>
              <w:rPr>
                <w:rFonts w:cs="Tahoma" w:hAnsi="Tahoma" w:eastAsia="Tahoma" w:ascii="Tahoma"/>
                <w:spacing w:val="-1"/>
                <w:w w:val="100"/>
                <w:position w:val="0"/>
                <w:sz w:val="22"/>
                <w:szCs w:val="22"/>
                <w:u w:val="single" w:color="000000"/>
              </w:rPr>
              <w:t>M</w:t>
            </w:r>
            <w:r>
              <w:rPr>
                <w:rFonts w:cs="Tahoma" w:hAnsi="Tahoma" w:eastAsia="Tahoma" w:ascii="Tahoma"/>
                <w:spacing w:val="-1"/>
                <w:w w:val="100"/>
                <w:position w:val="0"/>
                <w:sz w:val="22"/>
                <w:szCs w:val="22"/>
                <w:u w:val="single" w:color="000000"/>
              </w:rPr>
            </w:r>
            <w:r>
              <w:rPr>
                <w:rFonts w:cs="Tahoma" w:hAnsi="Tahoma" w:eastAsia="Tahoma" w:ascii="Tahoma"/>
                <w:spacing w:val="1"/>
                <w:w w:val="100"/>
                <w:position w:val="0"/>
                <w:sz w:val="22"/>
                <w:szCs w:val="22"/>
                <w:u w:val="single" w:color="000000"/>
              </w:rPr>
              <w:t>i</w:t>
            </w:r>
            <w:r>
              <w:rPr>
                <w:rFonts w:cs="Tahoma" w:hAnsi="Tahoma" w:eastAsia="Tahoma" w:ascii="Tahoma"/>
                <w:spacing w:val="1"/>
                <w:w w:val="100"/>
                <w:position w:val="0"/>
                <w:sz w:val="22"/>
                <w:szCs w:val="22"/>
                <w:u w:val="single" w:color="000000"/>
              </w:rPr>
            </w:r>
            <w:r>
              <w:rPr>
                <w:rFonts w:cs="Tahoma" w:hAnsi="Tahoma" w:eastAsia="Tahoma" w:ascii="Tahoma"/>
                <w:spacing w:val="-1"/>
                <w:w w:val="100"/>
                <w:position w:val="0"/>
                <w:sz w:val="22"/>
                <w:szCs w:val="22"/>
                <w:u w:val="single" w:color="000000"/>
              </w:rPr>
              <w:t>c</w:t>
            </w:r>
            <w:r>
              <w:rPr>
                <w:rFonts w:cs="Tahoma" w:hAnsi="Tahoma" w:eastAsia="Tahoma" w:ascii="Tahoma"/>
                <w:spacing w:val="-1"/>
                <w:w w:val="100"/>
                <w:position w:val="0"/>
                <w:sz w:val="22"/>
                <w:szCs w:val="22"/>
                <w:u w:val="single" w:color="000000"/>
              </w:rPr>
            </w:r>
            <w:r>
              <w:rPr>
                <w:rFonts w:cs="Tahoma" w:hAnsi="Tahoma" w:eastAsia="Tahoma" w:ascii="Tahoma"/>
                <w:spacing w:val="1"/>
                <w:w w:val="100"/>
                <w:position w:val="0"/>
                <w:sz w:val="22"/>
                <w:szCs w:val="22"/>
                <w:u w:val="single" w:color="000000"/>
              </w:rPr>
              <w:t>h</w:t>
            </w:r>
            <w:r>
              <w:rPr>
                <w:rFonts w:cs="Tahoma" w:hAnsi="Tahoma" w:eastAsia="Tahoma" w:ascii="Tahoma"/>
                <w:spacing w:val="1"/>
                <w:w w:val="100"/>
                <w:position w:val="0"/>
                <w:sz w:val="22"/>
                <w:szCs w:val="22"/>
                <w:u w:val="single" w:color="000000"/>
              </w:rPr>
            </w:r>
            <w:r>
              <w:rPr>
                <w:rFonts w:cs="Tahoma" w:hAnsi="Tahoma" w:eastAsia="Tahoma" w:ascii="Tahoma"/>
                <w:spacing w:val="0"/>
                <w:w w:val="100"/>
                <w:position w:val="0"/>
                <w:sz w:val="22"/>
                <w:szCs w:val="22"/>
                <w:u w:val="single" w:color="000000"/>
              </w:rPr>
              <w:t>e</w:t>
            </w:r>
            <w:r>
              <w:rPr>
                <w:rFonts w:cs="Tahoma" w:hAnsi="Tahoma" w:eastAsia="Tahoma" w:ascii="Tahoma"/>
                <w:spacing w:val="2"/>
                <w:w w:val="100"/>
                <w:position w:val="0"/>
                <w:sz w:val="22"/>
                <w:szCs w:val="22"/>
                <w:u w:val="single" w:color="000000"/>
              </w:rPr>
              <w:t>l</w:t>
            </w:r>
            <w:r>
              <w:rPr>
                <w:rFonts w:cs="Tahoma" w:hAnsi="Tahoma" w:eastAsia="Tahoma" w:ascii="Tahoma"/>
                <w:spacing w:val="2"/>
                <w:w w:val="100"/>
                <w:position w:val="0"/>
                <w:sz w:val="22"/>
                <w:szCs w:val="22"/>
                <w:u w:val="single" w:color="000000"/>
              </w:rPr>
            </w:r>
            <w:r>
              <w:rPr>
                <w:rFonts w:cs="Tahoma" w:hAnsi="Tahoma" w:eastAsia="Tahoma" w:ascii="Tahoma"/>
                <w:spacing w:val="1"/>
                <w:w w:val="100"/>
                <w:position w:val="0"/>
                <w:sz w:val="22"/>
                <w:szCs w:val="22"/>
                <w:u w:val="single" w:color="000000"/>
              </w:rPr>
              <w:t>l</w:t>
            </w:r>
            <w:r>
              <w:rPr>
                <w:rFonts w:cs="Tahoma" w:hAnsi="Tahoma" w:eastAsia="Tahoma" w:ascii="Tahoma"/>
                <w:spacing w:val="1"/>
                <w:w w:val="100"/>
                <w:position w:val="0"/>
                <w:sz w:val="22"/>
                <w:szCs w:val="22"/>
                <w:u w:val="single" w:color="000000"/>
              </w:rPr>
            </w:r>
            <w:r>
              <w:rPr>
                <w:rFonts w:cs="Tahoma" w:hAnsi="Tahoma" w:eastAsia="Tahoma" w:ascii="Tahoma"/>
                <w:spacing w:val="0"/>
                <w:w w:val="100"/>
                <w:position w:val="0"/>
                <w:sz w:val="22"/>
                <w:szCs w:val="22"/>
                <w:u w:val="single" w:color="000000"/>
              </w:rPr>
              <w:t>e</w:t>
            </w:r>
            <w:r>
              <w:rPr>
                <w:rFonts w:cs="Tahoma" w:hAnsi="Tahoma" w:eastAsia="Tahoma" w:ascii="Tahoma"/>
                <w:spacing w:val="0"/>
                <w:w w:val="100"/>
                <w:position w:val="0"/>
                <w:sz w:val="22"/>
                <w:szCs w:val="22"/>
                <w:u w:val="single" w:color="000000"/>
              </w:rPr>
              <w:t> </w:t>
            </w:r>
            <w:r>
              <w:rPr>
                <w:rFonts w:cs="Tahoma" w:hAnsi="Tahoma" w:eastAsia="Tahoma" w:ascii="Tahoma"/>
                <w:spacing w:val="-2"/>
                <w:w w:val="100"/>
                <w:position w:val="0"/>
                <w:sz w:val="22"/>
                <w:szCs w:val="22"/>
                <w:u w:val="single" w:color="000000"/>
              </w:rPr>
              <w:t>K</w:t>
            </w:r>
            <w:r>
              <w:rPr>
                <w:rFonts w:cs="Tahoma" w:hAnsi="Tahoma" w:eastAsia="Tahoma" w:ascii="Tahoma"/>
                <w:spacing w:val="-2"/>
                <w:w w:val="100"/>
                <w:position w:val="0"/>
                <w:sz w:val="22"/>
                <w:szCs w:val="22"/>
                <w:u w:val="single" w:color="000000"/>
              </w:rPr>
            </w:r>
            <w:r>
              <w:rPr>
                <w:rFonts w:cs="Tahoma" w:hAnsi="Tahoma" w:eastAsia="Tahoma" w:ascii="Tahoma"/>
                <w:spacing w:val="1"/>
                <w:w w:val="100"/>
                <w:position w:val="0"/>
                <w:sz w:val="22"/>
                <w:szCs w:val="22"/>
                <w:u w:val="single" w:color="000000"/>
              </w:rPr>
              <w:t>i</w:t>
            </w:r>
            <w:r>
              <w:rPr>
                <w:rFonts w:cs="Tahoma" w:hAnsi="Tahoma" w:eastAsia="Tahoma" w:ascii="Tahoma"/>
                <w:spacing w:val="1"/>
                <w:w w:val="100"/>
                <w:position w:val="0"/>
                <w:sz w:val="22"/>
                <w:szCs w:val="22"/>
                <w:u w:val="single" w:color="000000"/>
              </w:rPr>
            </w:r>
            <w:r>
              <w:rPr>
                <w:rFonts w:cs="Tahoma" w:hAnsi="Tahoma" w:eastAsia="Tahoma" w:ascii="Tahoma"/>
                <w:spacing w:val="0"/>
                <w:w w:val="100"/>
                <w:position w:val="0"/>
                <w:sz w:val="22"/>
                <w:szCs w:val="22"/>
                <w:u w:val="single" w:color="000000"/>
              </w:rPr>
              <w:t>m</w:t>
            </w:r>
            <w:r>
              <w:rPr>
                <w:rFonts w:cs="Tahoma" w:hAnsi="Tahoma" w:eastAsia="Tahoma" w:ascii="Tahoma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3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3"/>
                <w:szCs w:val="13"/>
              </w:rPr>
              <w:jc w:val="left"/>
              <w:spacing w:before="5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ahoma" w:hAnsi="Tahoma" w:eastAsia="Tahoma" w:ascii="Tahoma"/>
                <w:sz w:val="22"/>
                <w:szCs w:val="22"/>
              </w:rPr>
              <w:jc w:val="left"/>
              <w:ind w:left="294"/>
            </w:pPr>
            <w:r>
              <w:rPr>
                <w:rFonts w:cs="Tahoma" w:hAnsi="Tahoma" w:eastAsia="Tahoma" w:ascii="Tahoma"/>
                <w:sz w:val="22"/>
                <w:szCs w:val="22"/>
              </w:rPr>
            </w: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  <w:u w:val="single" w:color="000000"/>
              </w:rPr>
              <w:t>78</w:t>
            </w: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664" w:hRule="exact"/>
        </w:trPr>
        <w:tc>
          <w:tcPr>
            <w:tcW w:w="5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4"/>
                <w:szCs w:val="24"/>
              </w:rPr>
              <w:jc w:val="left"/>
              <w:spacing w:before="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ahoma" w:hAnsi="Tahoma" w:eastAsia="Tahoma" w:ascii="Tahoma"/>
                <w:sz w:val="22"/>
                <w:szCs w:val="22"/>
              </w:rPr>
              <w:jc w:val="left"/>
              <w:ind w:left="40"/>
            </w:pP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Tahoma" w:hAnsi="Tahoma" w:eastAsia="Tahoma" w:ascii="Tahoma"/>
                <w:spacing w:val="2"/>
                <w:w w:val="100"/>
                <w:position w:val="10"/>
                <w:sz w:val="14"/>
                <w:szCs w:val="14"/>
              </w:rPr>
              <w:t>S</w:t>
            </w:r>
            <w:r>
              <w:rPr>
                <w:rFonts w:cs="Tahoma" w:hAnsi="Tahoma" w:eastAsia="Tahoma" w:ascii="Tahoma"/>
                <w:spacing w:val="0"/>
                <w:w w:val="100"/>
                <w:position w:val="10"/>
                <w:sz w:val="14"/>
                <w:szCs w:val="14"/>
              </w:rPr>
              <w:t>T</w:t>
            </w:r>
            <w:r>
              <w:rPr>
                <w:rFonts w:cs="Tahoma" w:hAnsi="Tahoma" w:eastAsia="Tahoma" w:ascii="Tahoma"/>
                <w:spacing w:val="23"/>
                <w:w w:val="100"/>
                <w:position w:val="10"/>
                <w:sz w:val="14"/>
                <w:szCs w:val="14"/>
              </w:rPr>
              <w:t> </w:t>
            </w:r>
            <w:r>
              <w:rPr>
                <w:rFonts w:cs="Tahoma" w:hAnsi="Tahoma" w:eastAsia="Tahoma" w:ascii="Tahoma"/>
                <w:spacing w:val="-1"/>
                <w:w w:val="100"/>
                <w:position w:val="0"/>
                <w:sz w:val="22"/>
                <w:szCs w:val="22"/>
              </w:rPr>
              <w:t>P</w:t>
            </w:r>
            <w:r>
              <w:rPr>
                <w:rFonts w:cs="Tahoma" w:hAnsi="Tahoma" w:eastAsia="Tahoma" w:ascii="Tahoma"/>
                <w:spacing w:val="1"/>
                <w:w w:val="100"/>
                <w:position w:val="0"/>
                <w:sz w:val="22"/>
                <w:szCs w:val="22"/>
              </w:rPr>
              <w:t>l</w:t>
            </w:r>
            <w:r>
              <w:rPr>
                <w:rFonts w:cs="Tahoma" w:hAnsi="Tahoma" w:eastAsia="Tahoma" w:ascii="Tahoma"/>
                <w:spacing w:val="0"/>
                <w:w w:val="100"/>
                <w:position w:val="0"/>
                <w:sz w:val="22"/>
                <w:szCs w:val="22"/>
              </w:rPr>
              <w:t>a</w:t>
            </w:r>
            <w:r>
              <w:rPr>
                <w:rFonts w:cs="Tahoma" w:hAnsi="Tahoma" w:eastAsia="Tahoma" w:ascii="Tahoma"/>
                <w:spacing w:val="-1"/>
                <w:w w:val="100"/>
                <w:position w:val="0"/>
                <w:sz w:val="22"/>
                <w:szCs w:val="22"/>
              </w:rPr>
              <w:t>c</w:t>
            </w:r>
            <w:r>
              <w:rPr>
                <w:rFonts w:cs="Tahoma" w:hAnsi="Tahoma" w:eastAsia="Tahoma" w:ascii="Tahoma"/>
                <w:spacing w:val="0"/>
                <w:w w:val="100"/>
                <w:position w:val="0"/>
                <w:sz w:val="22"/>
                <w:szCs w:val="22"/>
              </w:rPr>
              <w:t>e</w:t>
            </w:r>
            <w:r>
              <w:rPr>
                <w:rFonts w:cs="Tahoma" w:hAnsi="Tahoma" w:eastAsia="Tahoma" w:ascii="Tahoma"/>
                <w:spacing w:val="0"/>
                <w:w w:val="100"/>
                <w:position w:val="0"/>
                <w:sz w:val="22"/>
                <w:szCs w:val="22"/>
              </w:rPr>
              <w:t> </w:t>
            </w:r>
            <w:r>
              <w:rPr>
                <w:rFonts w:cs="Tahoma" w:hAnsi="Tahoma" w:eastAsia="Tahoma" w:ascii="Tahoma"/>
                <w:spacing w:val="-2"/>
                <w:w w:val="100"/>
                <w:position w:val="0"/>
                <w:sz w:val="22"/>
                <w:szCs w:val="22"/>
              </w:rPr>
              <w:t>L</w:t>
            </w:r>
            <w:r>
              <w:rPr>
                <w:rFonts w:cs="Tahoma" w:hAnsi="Tahoma" w:eastAsia="Tahoma" w:ascii="Tahoma"/>
                <w:spacing w:val="0"/>
                <w:w w:val="100"/>
                <w:position w:val="0"/>
                <w:sz w:val="22"/>
                <w:szCs w:val="22"/>
              </w:rPr>
              <w:t>ow</w:t>
            </w:r>
            <w:r>
              <w:rPr>
                <w:rFonts w:cs="Tahoma" w:hAnsi="Tahoma" w:eastAsia="Tahoma" w:ascii="Tahoma"/>
                <w:spacing w:val="1"/>
                <w:w w:val="100"/>
                <w:position w:val="0"/>
                <w:sz w:val="22"/>
                <w:szCs w:val="22"/>
              </w:rPr>
              <w:t> </w:t>
            </w:r>
            <w:r>
              <w:rPr>
                <w:rFonts w:cs="Tahoma" w:hAnsi="Tahoma" w:eastAsia="Tahoma" w:ascii="Tahoma"/>
                <w:spacing w:val="1"/>
                <w:w w:val="100"/>
                <w:position w:val="0"/>
                <w:sz w:val="22"/>
                <w:szCs w:val="22"/>
              </w:rPr>
              <w:t>N</w:t>
            </w:r>
            <w:r>
              <w:rPr>
                <w:rFonts w:cs="Tahoma" w:hAnsi="Tahoma" w:eastAsia="Tahoma" w:ascii="Tahoma"/>
                <w:spacing w:val="0"/>
                <w:w w:val="100"/>
                <w:position w:val="0"/>
                <w:sz w:val="22"/>
                <w:szCs w:val="22"/>
              </w:rPr>
              <w:t>e</w:t>
            </w:r>
            <w:r>
              <w:rPr>
                <w:rFonts w:cs="Tahoma" w:hAnsi="Tahoma" w:eastAsia="Tahoma" w:ascii="Tahoma"/>
                <w:spacing w:val="-1"/>
                <w:w w:val="100"/>
                <w:position w:val="0"/>
                <w:sz w:val="22"/>
                <w:szCs w:val="22"/>
              </w:rPr>
              <w:t>t</w:t>
            </w:r>
            <w:r>
              <w:rPr>
                <w:rFonts w:cs="Tahoma" w:hAnsi="Tahoma" w:eastAsia="Tahoma" w:ascii="Tahoma"/>
                <w:spacing w:val="0"/>
                <w:w w:val="100"/>
                <w:position w:val="0"/>
                <w:sz w:val="22"/>
                <w:szCs w:val="22"/>
              </w:rPr>
              <w:t>:</w:t>
            </w:r>
            <w:r>
              <w:rPr>
                <w:rFonts w:cs="Tahoma" w:hAnsi="Tahoma" w:eastAsia="Tahoma" w:ascii="Tahoma"/>
                <w:spacing w:val="0"/>
                <w:w w:val="100"/>
                <w:position w:val="0"/>
                <w:sz w:val="22"/>
                <w:szCs w:val="22"/>
              </w:rPr>
              <w:t>              </w:t>
            </w:r>
            <w:r>
              <w:rPr>
                <w:rFonts w:cs="Tahoma" w:hAnsi="Tahoma" w:eastAsia="Tahoma" w:ascii="Tahoma"/>
                <w:spacing w:val="57"/>
                <w:w w:val="100"/>
                <w:position w:val="0"/>
                <w:sz w:val="22"/>
                <w:szCs w:val="22"/>
              </w:rPr>
              <w:t> </w:t>
            </w:r>
            <w:r>
              <w:rPr>
                <w:rFonts w:cs="Tahoma" w:hAnsi="Tahoma" w:eastAsia="Tahoma" w:ascii="Tahoma"/>
                <w:spacing w:val="0"/>
                <w:w w:val="100"/>
                <w:position w:val="0"/>
                <w:sz w:val="22"/>
                <w:szCs w:val="22"/>
                <w:u w:val="single" w:color="000000"/>
              </w:rPr>
              <w:t>V</w:t>
            </w:r>
            <w:r>
              <w:rPr>
                <w:rFonts w:cs="Tahoma" w:hAnsi="Tahoma" w:eastAsia="Tahoma" w:ascii="Tahoma"/>
                <w:spacing w:val="2"/>
                <w:w w:val="100"/>
                <w:position w:val="0"/>
                <w:sz w:val="22"/>
                <w:szCs w:val="22"/>
                <w:u w:val="single" w:color="000000"/>
              </w:rPr>
              <w:t>i</w:t>
            </w:r>
            <w:r>
              <w:rPr>
                <w:rFonts w:cs="Tahoma" w:hAnsi="Tahoma" w:eastAsia="Tahoma" w:ascii="Tahoma"/>
                <w:spacing w:val="2"/>
                <w:w w:val="100"/>
                <w:position w:val="0"/>
                <w:sz w:val="22"/>
                <w:szCs w:val="22"/>
                <w:u w:val="single" w:color="000000"/>
              </w:rPr>
            </w:r>
            <w:r>
              <w:rPr>
                <w:rFonts w:cs="Tahoma" w:hAnsi="Tahoma" w:eastAsia="Tahoma" w:ascii="Tahoma"/>
                <w:spacing w:val="-1"/>
                <w:w w:val="100"/>
                <w:position w:val="0"/>
                <w:sz w:val="22"/>
                <w:szCs w:val="22"/>
                <w:u w:val="single" w:color="000000"/>
              </w:rPr>
              <w:t>c</w:t>
            </w:r>
            <w:r>
              <w:rPr>
                <w:rFonts w:cs="Tahoma" w:hAnsi="Tahoma" w:eastAsia="Tahoma" w:ascii="Tahoma"/>
                <w:spacing w:val="-1"/>
                <w:w w:val="100"/>
                <w:position w:val="0"/>
                <w:sz w:val="22"/>
                <w:szCs w:val="22"/>
                <w:u w:val="single" w:color="000000"/>
              </w:rPr>
            </w:r>
            <w:r>
              <w:rPr>
                <w:rFonts w:cs="Tahoma" w:hAnsi="Tahoma" w:eastAsia="Tahoma" w:ascii="Tahoma"/>
                <w:spacing w:val="-2"/>
                <w:w w:val="100"/>
                <w:position w:val="0"/>
                <w:sz w:val="22"/>
                <w:szCs w:val="22"/>
                <w:u w:val="single" w:color="000000"/>
              </w:rPr>
              <w:t>t</w:t>
            </w:r>
            <w:r>
              <w:rPr>
                <w:rFonts w:cs="Tahoma" w:hAnsi="Tahoma" w:eastAsia="Tahoma" w:ascii="Tahoma"/>
                <w:spacing w:val="-2"/>
                <w:w w:val="100"/>
                <w:position w:val="0"/>
                <w:sz w:val="22"/>
                <w:szCs w:val="22"/>
                <w:u w:val="single" w:color="000000"/>
              </w:rPr>
            </w:r>
            <w:r>
              <w:rPr>
                <w:rFonts w:cs="Tahoma" w:hAnsi="Tahoma" w:eastAsia="Tahoma" w:ascii="Tahoma"/>
                <w:spacing w:val="0"/>
                <w:w w:val="100"/>
                <w:position w:val="0"/>
                <w:sz w:val="22"/>
                <w:szCs w:val="22"/>
                <w:u w:val="single" w:color="000000"/>
              </w:rPr>
              <w:t>o</w:t>
            </w:r>
            <w:r>
              <w:rPr>
                <w:rFonts w:cs="Tahoma" w:hAnsi="Tahoma" w:eastAsia="Tahoma" w:ascii="Tahoma"/>
                <w:spacing w:val="1"/>
                <w:w w:val="100"/>
                <w:position w:val="0"/>
                <w:sz w:val="22"/>
                <w:szCs w:val="22"/>
                <w:u w:val="single" w:color="000000"/>
              </w:rPr>
              <w:t>r</w:t>
            </w:r>
            <w:r>
              <w:rPr>
                <w:rFonts w:cs="Tahoma" w:hAnsi="Tahoma" w:eastAsia="Tahoma" w:ascii="Tahoma"/>
                <w:spacing w:val="1"/>
                <w:w w:val="100"/>
                <w:position w:val="0"/>
                <w:sz w:val="22"/>
                <w:szCs w:val="22"/>
                <w:u w:val="single" w:color="000000"/>
              </w:rPr>
            </w:r>
            <w:r>
              <w:rPr>
                <w:rFonts w:cs="Tahoma" w:hAnsi="Tahoma" w:eastAsia="Tahoma" w:ascii="Tahoma"/>
                <w:spacing w:val="1"/>
                <w:w w:val="100"/>
                <w:position w:val="0"/>
                <w:sz w:val="22"/>
                <w:szCs w:val="22"/>
                <w:u w:val="single" w:color="000000"/>
              </w:rPr>
              <w:t>i</w:t>
            </w:r>
            <w:r>
              <w:rPr>
                <w:rFonts w:cs="Tahoma" w:hAnsi="Tahoma" w:eastAsia="Tahoma" w:ascii="Tahoma"/>
                <w:spacing w:val="1"/>
                <w:w w:val="100"/>
                <w:position w:val="0"/>
                <w:sz w:val="22"/>
                <w:szCs w:val="22"/>
                <w:u w:val="single" w:color="000000"/>
              </w:rPr>
            </w:r>
            <w:r>
              <w:rPr>
                <w:rFonts w:cs="Tahoma" w:hAnsi="Tahoma" w:eastAsia="Tahoma" w:ascii="Tahoma"/>
                <w:spacing w:val="0"/>
                <w:w w:val="100"/>
                <w:position w:val="0"/>
                <w:sz w:val="22"/>
                <w:szCs w:val="22"/>
                <w:u w:val="single" w:color="000000"/>
              </w:rPr>
              <w:t>a</w:t>
            </w:r>
            <w:r>
              <w:rPr>
                <w:rFonts w:cs="Tahoma" w:hAnsi="Tahoma" w:eastAsia="Tahoma" w:ascii="Tahoma"/>
                <w:spacing w:val="0"/>
                <w:w w:val="100"/>
                <w:position w:val="0"/>
                <w:sz w:val="22"/>
                <w:szCs w:val="22"/>
                <w:u w:val="single" w:color="000000"/>
              </w:rPr>
              <w:t> </w:t>
            </w:r>
            <w:r>
              <w:rPr>
                <w:rFonts w:cs="Tahoma" w:hAnsi="Tahoma" w:eastAsia="Tahoma" w:ascii="Tahoma"/>
                <w:spacing w:val="-2"/>
                <w:w w:val="100"/>
                <w:position w:val="0"/>
                <w:sz w:val="22"/>
                <w:szCs w:val="22"/>
                <w:u w:val="single" w:color="000000"/>
              </w:rPr>
              <w:t>L</w:t>
            </w:r>
            <w:r>
              <w:rPr>
                <w:rFonts w:cs="Tahoma" w:hAnsi="Tahoma" w:eastAsia="Tahoma" w:ascii="Tahoma"/>
                <w:spacing w:val="-2"/>
                <w:w w:val="100"/>
                <w:position w:val="0"/>
                <w:sz w:val="22"/>
                <w:szCs w:val="22"/>
                <w:u w:val="single" w:color="000000"/>
              </w:rPr>
            </w:r>
            <w:r>
              <w:rPr>
                <w:rFonts w:cs="Tahoma" w:hAnsi="Tahoma" w:eastAsia="Tahoma" w:ascii="Tahoma"/>
                <w:spacing w:val="1"/>
                <w:w w:val="100"/>
                <w:position w:val="0"/>
                <w:sz w:val="22"/>
                <w:szCs w:val="22"/>
                <w:u w:val="single" w:color="000000"/>
              </w:rPr>
              <w:t>i</w:t>
            </w:r>
            <w:r>
              <w:rPr>
                <w:rFonts w:cs="Tahoma" w:hAnsi="Tahoma" w:eastAsia="Tahoma" w:ascii="Tahoma"/>
                <w:spacing w:val="1"/>
                <w:w w:val="100"/>
                <w:position w:val="0"/>
                <w:sz w:val="22"/>
                <w:szCs w:val="22"/>
                <w:u w:val="single" w:color="000000"/>
              </w:rPr>
            </w:r>
            <w:r>
              <w:rPr>
                <w:rFonts w:cs="Tahoma" w:hAnsi="Tahoma" w:eastAsia="Tahoma" w:ascii="Tahoma"/>
                <w:spacing w:val="0"/>
                <w:w w:val="100"/>
                <w:position w:val="0"/>
                <w:sz w:val="22"/>
                <w:szCs w:val="22"/>
                <w:u w:val="single" w:color="000000"/>
              </w:rPr>
              <w:t>u</w:t>
            </w:r>
            <w:r>
              <w:rPr>
                <w:rFonts w:cs="Tahoma" w:hAnsi="Tahoma" w:eastAsia="Tahoma" w:ascii="Tahoma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3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6"/>
                <w:szCs w:val="26"/>
              </w:rPr>
              <w:jc w:val="left"/>
              <w:spacing w:before="7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ahoma" w:hAnsi="Tahoma" w:eastAsia="Tahoma" w:ascii="Tahoma"/>
                <w:sz w:val="22"/>
                <w:szCs w:val="22"/>
              </w:rPr>
              <w:jc w:val="left"/>
              <w:ind w:left="294"/>
            </w:pPr>
            <w:r>
              <w:rPr>
                <w:rFonts w:cs="Tahoma" w:hAnsi="Tahoma" w:eastAsia="Tahoma" w:ascii="Tahoma"/>
                <w:sz w:val="22"/>
                <w:szCs w:val="22"/>
              </w:rPr>
            </w: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  <w:u w:val="single" w:color="000000"/>
              </w:rPr>
              <w:t>67</w:t>
            </w: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532" w:hRule="exact"/>
        </w:trPr>
        <w:tc>
          <w:tcPr>
            <w:tcW w:w="5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5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ahoma" w:hAnsi="Tahoma" w:eastAsia="Tahoma" w:ascii="Tahoma"/>
                <w:sz w:val="22"/>
                <w:szCs w:val="22"/>
              </w:rPr>
              <w:jc w:val="left"/>
              <w:ind w:left="40"/>
            </w:pP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cs="Tahoma" w:hAnsi="Tahoma" w:eastAsia="Tahoma" w:ascii="Tahoma"/>
                <w:spacing w:val="2"/>
                <w:w w:val="100"/>
                <w:position w:val="10"/>
                <w:sz w:val="14"/>
                <w:szCs w:val="14"/>
              </w:rPr>
              <w:t>n</w:t>
            </w:r>
            <w:r>
              <w:rPr>
                <w:rFonts w:cs="Tahoma" w:hAnsi="Tahoma" w:eastAsia="Tahoma" w:ascii="Tahoma"/>
                <w:spacing w:val="0"/>
                <w:w w:val="100"/>
                <w:position w:val="10"/>
                <w:sz w:val="14"/>
                <w:szCs w:val="14"/>
              </w:rPr>
              <w:t>d</w:t>
            </w:r>
            <w:r>
              <w:rPr>
                <w:rFonts w:cs="Tahoma" w:hAnsi="Tahoma" w:eastAsia="Tahoma" w:ascii="Tahoma"/>
                <w:spacing w:val="23"/>
                <w:w w:val="100"/>
                <w:position w:val="10"/>
                <w:sz w:val="14"/>
                <w:szCs w:val="14"/>
              </w:rPr>
              <w:t> </w:t>
            </w:r>
            <w:r>
              <w:rPr>
                <w:rFonts w:cs="Tahoma" w:hAnsi="Tahoma" w:eastAsia="Tahoma" w:ascii="Tahoma"/>
                <w:spacing w:val="-1"/>
                <w:w w:val="100"/>
                <w:position w:val="0"/>
                <w:sz w:val="22"/>
                <w:szCs w:val="22"/>
              </w:rPr>
              <w:t>P</w:t>
            </w:r>
            <w:r>
              <w:rPr>
                <w:rFonts w:cs="Tahoma" w:hAnsi="Tahoma" w:eastAsia="Tahoma" w:ascii="Tahoma"/>
                <w:spacing w:val="1"/>
                <w:w w:val="100"/>
                <w:position w:val="0"/>
                <w:sz w:val="22"/>
                <w:szCs w:val="22"/>
              </w:rPr>
              <w:t>l</w:t>
            </w:r>
            <w:r>
              <w:rPr>
                <w:rFonts w:cs="Tahoma" w:hAnsi="Tahoma" w:eastAsia="Tahoma" w:ascii="Tahoma"/>
                <w:spacing w:val="0"/>
                <w:w w:val="100"/>
                <w:position w:val="0"/>
                <w:sz w:val="22"/>
                <w:szCs w:val="22"/>
              </w:rPr>
              <w:t>a</w:t>
            </w:r>
            <w:r>
              <w:rPr>
                <w:rFonts w:cs="Tahoma" w:hAnsi="Tahoma" w:eastAsia="Tahoma" w:ascii="Tahoma"/>
                <w:spacing w:val="-1"/>
                <w:w w:val="100"/>
                <w:position w:val="0"/>
                <w:sz w:val="22"/>
                <w:szCs w:val="22"/>
              </w:rPr>
              <w:t>c</w:t>
            </w:r>
            <w:r>
              <w:rPr>
                <w:rFonts w:cs="Tahoma" w:hAnsi="Tahoma" w:eastAsia="Tahoma" w:ascii="Tahoma"/>
                <w:spacing w:val="0"/>
                <w:w w:val="100"/>
                <w:position w:val="0"/>
                <w:sz w:val="22"/>
                <w:szCs w:val="22"/>
              </w:rPr>
              <w:t>e</w:t>
            </w:r>
            <w:r>
              <w:rPr>
                <w:rFonts w:cs="Tahoma" w:hAnsi="Tahoma" w:eastAsia="Tahoma" w:ascii="Tahoma"/>
                <w:spacing w:val="0"/>
                <w:w w:val="100"/>
                <w:position w:val="0"/>
                <w:sz w:val="22"/>
                <w:szCs w:val="22"/>
              </w:rPr>
              <w:t> </w:t>
            </w:r>
            <w:r>
              <w:rPr>
                <w:rFonts w:cs="Tahoma" w:hAnsi="Tahoma" w:eastAsia="Tahoma" w:ascii="Tahoma"/>
                <w:spacing w:val="-2"/>
                <w:w w:val="100"/>
                <w:position w:val="0"/>
                <w:sz w:val="22"/>
                <w:szCs w:val="22"/>
              </w:rPr>
              <w:t>L</w:t>
            </w:r>
            <w:r>
              <w:rPr>
                <w:rFonts w:cs="Tahoma" w:hAnsi="Tahoma" w:eastAsia="Tahoma" w:ascii="Tahoma"/>
                <w:spacing w:val="0"/>
                <w:w w:val="100"/>
                <w:position w:val="0"/>
                <w:sz w:val="22"/>
                <w:szCs w:val="22"/>
              </w:rPr>
              <w:t>ow</w:t>
            </w:r>
            <w:r>
              <w:rPr>
                <w:rFonts w:cs="Tahoma" w:hAnsi="Tahoma" w:eastAsia="Tahoma" w:ascii="Tahoma"/>
                <w:spacing w:val="1"/>
                <w:w w:val="100"/>
                <w:position w:val="0"/>
                <w:sz w:val="22"/>
                <w:szCs w:val="22"/>
              </w:rPr>
              <w:t> </w:t>
            </w:r>
            <w:r>
              <w:rPr>
                <w:rFonts w:cs="Tahoma" w:hAnsi="Tahoma" w:eastAsia="Tahoma" w:ascii="Tahoma"/>
                <w:spacing w:val="1"/>
                <w:w w:val="100"/>
                <w:position w:val="0"/>
                <w:sz w:val="22"/>
                <w:szCs w:val="22"/>
              </w:rPr>
              <w:t>N</w:t>
            </w:r>
            <w:r>
              <w:rPr>
                <w:rFonts w:cs="Tahoma" w:hAnsi="Tahoma" w:eastAsia="Tahoma" w:ascii="Tahoma"/>
                <w:spacing w:val="0"/>
                <w:w w:val="100"/>
                <w:position w:val="0"/>
                <w:sz w:val="22"/>
                <w:szCs w:val="22"/>
              </w:rPr>
              <w:t>e</w:t>
            </w:r>
            <w:r>
              <w:rPr>
                <w:rFonts w:cs="Tahoma" w:hAnsi="Tahoma" w:eastAsia="Tahoma" w:ascii="Tahoma"/>
                <w:spacing w:val="-1"/>
                <w:w w:val="100"/>
                <w:position w:val="0"/>
                <w:sz w:val="22"/>
                <w:szCs w:val="22"/>
              </w:rPr>
              <w:t>t</w:t>
            </w:r>
            <w:r>
              <w:rPr>
                <w:rFonts w:cs="Tahoma" w:hAnsi="Tahoma" w:eastAsia="Tahoma" w:ascii="Tahoma"/>
                <w:spacing w:val="0"/>
                <w:w w:val="100"/>
                <w:position w:val="0"/>
                <w:sz w:val="22"/>
                <w:szCs w:val="22"/>
              </w:rPr>
              <w:t>:</w:t>
            </w:r>
            <w:r>
              <w:rPr>
                <w:rFonts w:cs="Tahoma" w:hAnsi="Tahoma" w:eastAsia="Tahoma" w:ascii="Tahoma"/>
                <w:spacing w:val="0"/>
                <w:w w:val="100"/>
                <w:position w:val="0"/>
                <w:sz w:val="22"/>
                <w:szCs w:val="22"/>
              </w:rPr>
              <w:t>              </w:t>
            </w:r>
            <w:r>
              <w:rPr>
                <w:rFonts w:cs="Tahoma" w:hAnsi="Tahoma" w:eastAsia="Tahoma" w:ascii="Tahoma"/>
                <w:spacing w:val="61"/>
                <w:w w:val="100"/>
                <w:position w:val="0"/>
                <w:sz w:val="22"/>
                <w:szCs w:val="22"/>
              </w:rPr>
              <w:t> </w:t>
            </w:r>
            <w:r>
              <w:rPr>
                <w:rFonts w:cs="Tahoma" w:hAnsi="Tahoma" w:eastAsia="Tahoma" w:ascii="Tahoma"/>
                <w:spacing w:val="-2"/>
                <w:w w:val="100"/>
                <w:position w:val="0"/>
                <w:sz w:val="22"/>
                <w:szCs w:val="22"/>
                <w:u w:val="single" w:color="000000"/>
              </w:rPr>
              <w:t>B</w:t>
            </w:r>
            <w:r>
              <w:rPr>
                <w:rFonts w:cs="Tahoma" w:hAnsi="Tahoma" w:eastAsia="Tahoma" w:ascii="Tahoma"/>
                <w:spacing w:val="-2"/>
                <w:w w:val="100"/>
                <w:position w:val="0"/>
                <w:sz w:val="22"/>
                <w:szCs w:val="22"/>
                <w:u w:val="single" w:color="000000"/>
              </w:rPr>
            </w:r>
            <w:r>
              <w:rPr>
                <w:rFonts w:cs="Tahoma" w:hAnsi="Tahoma" w:eastAsia="Tahoma" w:ascii="Tahoma"/>
                <w:spacing w:val="0"/>
                <w:w w:val="100"/>
                <w:position w:val="0"/>
                <w:sz w:val="22"/>
                <w:szCs w:val="22"/>
                <w:u w:val="single" w:color="000000"/>
              </w:rPr>
              <w:t>e</w:t>
            </w:r>
            <w:r>
              <w:rPr>
                <w:rFonts w:cs="Tahoma" w:hAnsi="Tahoma" w:eastAsia="Tahoma" w:ascii="Tahoma"/>
                <w:spacing w:val="2"/>
                <w:w w:val="100"/>
                <w:position w:val="0"/>
                <w:sz w:val="22"/>
                <w:szCs w:val="22"/>
                <w:u w:val="single" w:color="000000"/>
              </w:rPr>
              <w:t>l</w:t>
            </w:r>
            <w:r>
              <w:rPr>
                <w:rFonts w:cs="Tahoma" w:hAnsi="Tahoma" w:eastAsia="Tahoma" w:ascii="Tahoma"/>
                <w:spacing w:val="2"/>
                <w:w w:val="100"/>
                <w:position w:val="0"/>
                <w:sz w:val="22"/>
                <w:szCs w:val="22"/>
                <w:u w:val="single" w:color="000000"/>
              </w:rPr>
            </w:r>
            <w:r>
              <w:rPr>
                <w:rFonts w:cs="Tahoma" w:hAnsi="Tahoma" w:eastAsia="Tahoma" w:ascii="Tahoma"/>
                <w:spacing w:val="1"/>
                <w:w w:val="100"/>
                <w:position w:val="0"/>
                <w:sz w:val="22"/>
                <w:szCs w:val="22"/>
                <w:u w:val="single" w:color="000000"/>
              </w:rPr>
              <w:t>i</w:t>
            </w:r>
            <w:r>
              <w:rPr>
                <w:rFonts w:cs="Tahoma" w:hAnsi="Tahoma" w:eastAsia="Tahoma" w:ascii="Tahoma"/>
                <w:spacing w:val="1"/>
                <w:w w:val="100"/>
                <w:position w:val="0"/>
                <w:sz w:val="22"/>
                <w:szCs w:val="22"/>
                <w:u w:val="single" w:color="000000"/>
              </w:rPr>
            </w:r>
            <w:r>
              <w:rPr>
                <w:rFonts w:cs="Tahoma" w:hAnsi="Tahoma" w:eastAsia="Tahoma" w:ascii="Tahoma"/>
                <w:spacing w:val="1"/>
                <w:w w:val="100"/>
                <w:position w:val="0"/>
                <w:sz w:val="22"/>
                <w:szCs w:val="22"/>
                <w:u w:val="single" w:color="000000"/>
              </w:rPr>
              <w:t>n</w:t>
            </w:r>
            <w:r>
              <w:rPr>
                <w:rFonts w:cs="Tahoma" w:hAnsi="Tahoma" w:eastAsia="Tahoma" w:ascii="Tahoma"/>
                <w:spacing w:val="1"/>
                <w:w w:val="100"/>
                <w:position w:val="0"/>
                <w:sz w:val="22"/>
                <w:szCs w:val="22"/>
                <w:u w:val="single" w:color="000000"/>
              </w:rPr>
            </w:r>
            <w:r>
              <w:rPr>
                <w:rFonts w:cs="Tahoma" w:hAnsi="Tahoma" w:eastAsia="Tahoma" w:ascii="Tahoma"/>
                <w:spacing w:val="-2"/>
                <w:w w:val="100"/>
                <w:position w:val="0"/>
                <w:sz w:val="22"/>
                <w:szCs w:val="22"/>
                <w:u w:val="single" w:color="000000"/>
              </w:rPr>
              <w:t>d</w:t>
            </w:r>
            <w:r>
              <w:rPr>
                <w:rFonts w:cs="Tahoma" w:hAnsi="Tahoma" w:eastAsia="Tahoma" w:ascii="Tahoma"/>
                <w:spacing w:val="-2"/>
                <w:w w:val="100"/>
                <w:position w:val="0"/>
                <w:sz w:val="22"/>
                <w:szCs w:val="22"/>
                <w:u w:val="single" w:color="000000"/>
              </w:rPr>
            </w:r>
            <w:r>
              <w:rPr>
                <w:rFonts w:cs="Tahoma" w:hAnsi="Tahoma" w:eastAsia="Tahoma" w:ascii="Tahoma"/>
                <w:spacing w:val="0"/>
                <w:w w:val="100"/>
                <w:position w:val="0"/>
                <w:sz w:val="22"/>
                <w:szCs w:val="22"/>
                <w:u w:val="single" w:color="000000"/>
              </w:rPr>
              <w:t>a</w:t>
            </w:r>
            <w:r>
              <w:rPr>
                <w:rFonts w:cs="Tahoma" w:hAnsi="Tahoma" w:eastAsia="Tahoma" w:ascii="Tahoma"/>
                <w:spacing w:val="0"/>
                <w:w w:val="100"/>
                <w:position w:val="0"/>
                <w:sz w:val="22"/>
                <w:szCs w:val="22"/>
                <w:u w:val="single" w:color="000000"/>
              </w:rPr>
              <w:t> </w:t>
            </w:r>
            <w:r>
              <w:rPr>
                <w:rFonts w:cs="Tahoma" w:hAnsi="Tahoma" w:eastAsia="Tahoma" w:ascii="Tahoma"/>
                <w:spacing w:val="-2"/>
                <w:w w:val="100"/>
                <w:position w:val="0"/>
                <w:sz w:val="22"/>
                <w:szCs w:val="22"/>
                <w:u w:val="single" w:color="000000"/>
              </w:rPr>
              <w:t>L</w:t>
            </w:r>
            <w:r>
              <w:rPr>
                <w:rFonts w:cs="Tahoma" w:hAnsi="Tahoma" w:eastAsia="Tahoma" w:ascii="Tahoma"/>
                <w:spacing w:val="-2"/>
                <w:w w:val="100"/>
                <w:position w:val="0"/>
                <w:sz w:val="22"/>
                <w:szCs w:val="22"/>
                <w:u w:val="single" w:color="000000"/>
              </w:rPr>
            </w:r>
            <w:r>
              <w:rPr>
                <w:rFonts w:cs="Tahoma" w:hAnsi="Tahoma" w:eastAsia="Tahoma" w:ascii="Tahoma"/>
                <w:spacing w:val="1"/>
                <w:w w:val="100"/>
                <w:position w:val="0"/>
                <w:sz w:val="22"/>
                <w:szCs w:val="22"/>
                <w:u w:val="single" w:color="000000"/>
              </w:rPr>
              <w:t>i</w:t>
            </w:r>
            <w:r>
              <w:rPr>
                <w:rFonts w:cs="Tahoma" w:hAnsi="Tahoma" w:eastAsia="Tahoma" w:ascii="Tahoma"/>
                <w:spacing w:val="1"/>
                <w:w w:val="100"/>
                <w:position w:val="0"/>
                <w:sz w:val="22"/>
                <w:szCs w:val="22"/>
                <w:u w:val="single" w:color="000000"/>
              </w:rPr>
            </w:r>
            <w:r>
              <w:rPr>
                <w:rFonts w:cs="Tahoma" w:hAnsi="Tahoma" w:eastAsia="Tahoma" w:ascii="Tahoma"/>
                <w:spacing w:val="0"/>
                <w:w w:val="100"/>
                <w:position w:val="0"/>
                <w:sz w:val="22"/>
                <w:szCs w:val="22"/>
                <w:u w:val="single" w:color="000000"/>
              </w:rPr>
              <w:t>n</w:t>
            </w:r>
            <w:r>
              <w:rPr>
                <w:rFonts w:cs="Tahoma" w:hAnsi="Tahoma" w:eastAsia="Tahoma" w:ascii="Tahoma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3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3"/>
                <w:szCs w:val="13"/>
              </w:rPr>
              <w:jc w:val="left"/>
              <w:spacing w:before="5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ahoma" w:hAnsi="Tahoma" w:eastAsia="Tahoma" w:ascii="Tahoma"/>
                <w:sz w:val="22"/>
                <w:szCs w:val="22"/>
              </w:rPr>
              <w:jc w:val="left"/>
              <w:ind w:left="294"/>
            </w:pPr>
            <w:r>
              <w:rPr>
                <w:rFonts w:cs="Tahoma" w:hAnsi="Tahoma" w:eastAsia="Tahoma" w:ascii="Tahoma"/>
                <w:sz w:val="22"/>
                <w:szCs w:val="22"/>
              </w:rPr>
            </w: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  <w:u w:val="single" w:color="000000"/>
              </w:rPr>
              <w:t>69</w:t>
            </w: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493" w:hRule="exact"/>
        </w:trPr>
        <w:tc>
          <w:tcPr>
            <w:tcW w:w="55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1"/>
                <w:szCs w:val="11"/>
              </w:rPr>
              <w:jc w:val="left"/>
              <w:spacing w:before="5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Tahoma" w:hAnsi="Tahoma" w:eastAsia="Tahoma" w:ascii="Tahoma"/>
                <w:sz w:val="22"/>
                <w:szCs w:val="22"/>
              </w:rPr>
              <w:jc w:val="left"/>
              <w:ind w:left="40"/>
            </w:pP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cs="Tahoma" w:hAnsi="Tahoma" w:eastAsia="Tahoma" w:ascii="Tahoma"/>
                <w:spacing w:val="2"/>
                <w:w w:val="100"/>
                <w:position w:val="10"/>
                <w:sz w:val="14"/>
                <w:szCs w:val="14"/>
              </w:rPr>
              <w:t>r</w:t>
            </w:r>
            <w:r>
              <w:rPr>
                <w:rFonts w:cs="Tahoma" w:hAnsi="Tahoma" w:eastAsia="Tahoma" w:ascii="Tahoma"/>
                <w:spacing w:val="0"/>
                <w:w w:val="100"/>
                <w:position w:val="10"/>
                <w:sz w:val="14"/>
                <w:szCs w:val="14"/>
              </w:rPr>
              <w:t>d</w:t>
            </w:r>
            <w:r>
              <w:rPr>
                <w:rFonts w:cs="Tahoma" w:hAnsi="Tahoma" w:eastAsia="Tahoma" w:ascii="Tahoma"/>
                <w:spacing w:val="23"/>
                <w:w w:val="100"/>
                <w:position w:val="10"/>
                <w:sz w:val="14"/>
                <w:szCs w:val="14"/>
              </w:rPr>
              <w:t> </w:t>
            </w:r>
            <w:r>
              <w:rPr>
                <w:rFonts w:cs="Tahoma" w:hAnsi="Tahoma" w:eastAsia="Tahoma" w:ascii="Tahoma"/>
                <w:spacing w:val="-1"/>
                <w:w w:val="100"/>
                <w:position w:val="0"/>
                <w:sz w:val="22"/>
                <w:szCs w:val="22"/>
              </w:rPr>
              <w:t>P</w:t>
            </w:r>
            <w:r>
              <w:rPr>
                <w:rFonts w:cs="Tahoma" w:hAnsi="Tahoma" w:eastAsia="Tahoma" w:ascii="Tahoma"/>
                <w:spacing w:val="1"/>
                <w:w w:val="100"/>
                <w:position w:val="0"/>
                <w:sz w:val="22"/>
                <w:szCs w:val="22"/>
              </w:rPr>
              <w:t>l</w:t>
            </w:r>
            <w:r>
              <w:rPr>
                <w:rFonts w:cs="Tahoma" w:hAnsi="Tahoma" w:eastAsia="Tahoma" w:ascii="Tahoma"/>
                <w:spacing w:val="0"/>
                <w:w w:val="100"/>
                <w:position w:val="0"/>
                <w:sz w:val="22"/>
                <w:szCs w:val="22"/>
              </w:rPr>
              <w:t>a</w:t>
            </w:r>
            <w:r>
              <w:rPr>
                <w:rFonts w:cs="Tahoma" w:hAnsi="Tahoma" w:eastAsia="Tahoma" w:ascii="Tahoma"/>
                <w:spacing w:val="-1"/>
                <w:w w:val="100"/>
                <w:position w:val="0"/>
                <w:sz w:val="22"/>
                <w:szCs w:val="22"/>
              </w:rPr>
              <w:t>c</w:t>
            </w:r>
            <w:r>
              <w:rPr>
                <w:rFonts w:cs="Tahoma" w:hAnsi="Tahoma" w:eastAsia="Tahoma" w:ascii="Tahoma"/>
                <w:spacing w:val="0"/>
                <w:w w:val="100"/>
                <w:position w:val="0"/>
                <w:sz w:val="22"/>
                <w:szCs w:val="22"/>
              </w:rPr>
              <w:t>e</w:t>
            </w:r>
            <w:r>
              <w:rPr>
                <w:rFonts w:cs="Tahoma" w:hAnsi="Tahoma" w:eastAsia="Tahoma" w:ascii="Tahoma"/>
                <w:spacing w:val="0"/>
                <w:w w:val="100"/>
                <w:position w:val="0"/>
                <w:sz w:val="22"/>
                <w:szCs w:val="22"/>
              </w:rPr>
              <w:t> </w:t>
            </w:r>
            <w:r>
              <w:rPr>
                <w:rFonts w:cs="Tahoma" w:hAnsi="Tahoma" w:eastAsia="Tahoma" w:ascii="Tahoma"/>
                <w:spacing w:val="-2"/>
                <w:w w:val="100"/>
                <w:position w:val="0"/>
                <w:sz w:val="22"/>
                <w:szCs w:val="22"/>
              </w:rPr>
              <w:t>L</w:t>
            </w:r>
            <w:r>
              <w:rPr>
                <w:rFonts w:cs="Tahoma" w:hAnsi="Tahoma" w:eastAsia="Tahoma" w:ascii="Tahoma"/>
                <w:spacing w:val="0"/>
                <w:w w:val="100"/>
                <w:position w:val="0"/>
                <w:sz w:val="22"/>
                <w:szCs w:val="22"/>
              </w:rPr>
              <w:t>ow</w:t>
            </w:r>
            <w:r>
              <w:rPr>
                <w:rFonts w:cs="Tahoma" w:hAnsi="Tahoma" w:eastAsia="Tahoma" w:ascii="Tahoma"/>
                <w:spacing w:val="1"/>
                <w:w w:val="100"/>
                <w:position w:val="0"/>
                <w:sz w:val="22"/>
                <w:szCs w:val="22"/>
              </w:rPr>
              <w:t> </w:t>
            </w:r>
            <w:r>
              <w:rPr>
                <w:rFonts w:cs="Tahoma" w:hAnsi="Tahoma" w:eastAsia="Tahoma" w:ascii="Tahoma"/>
                <w:spacing w:val="1"/>
                <w:w w:val="100"/>
                <w:position w:val="0"/>
                <w:sz w:val="22"/>
                <w:szCs w:val="22"/>
              </w:rPr>
              <w:t>N</w:t>
            </w:r>
            <w:r>
              <w:rPr>
                <w:rFonts w:cs="Tahoma" w:hAnsi="Tahoma" w:eastAsia="Tahoma" w:ascii="Tahoma"/>
                <w:spacing w:val="0"/>
                <w:w w:val="100"/>
                <w:position w:val="0"/>
                <w:sz w:val="22"/>
                <w:szCs w:val="22"/>
              </w:rPr>
              <w:t>e</w:t>
            </w:r>
            <w:r>
              <w:rPr>
                <w:rFonts w:cs="Tahoma" w:hAnsi="Tahoma" w:eastAsia="Tahoma" w:ascii="Tahoma"/>
                <w:spacing w:val="-1"/>
                <w:w w:val="100"/>
                <w:position w:val="0"/>
                <w:sz w:val="22"/>
                <w:szCs w:val="22"/>
              </w:rPr>
              <w:t>t</w:t>
            </w:r>
            <w:r>
              <w:rPr>
                <w:rFonts w:cs="Tahoma" w:hAnsi="Tahoma" w:eastAsia="Tahoma" w:ascii="Tahoma"/>
                <w:spacing w:val="0"/>
                <w:w w:val="100"/>
                <w:position w:val="0"/>
                <w:sz w:val="22"/>
                <w:szCs w:val="22"/>
              </w:rPr>
              <w:t>:</w:t>
            </w:r>
            <w:r>
              <w:rPr>
                <w:rFonts w:cs="Tahoma" w:hAnsi="Tahoma" w:eastAsia="Tahoma" w:ascii="Tahoma"/>
                <w:spacing w:val="0"/>
                <w:w w:val="100"/>
                <w:position w:val="0"/>
                <w:sz w:val="22"/>
                <w:szCs w:val="22"/>
              </w:rPr>
              <w:t>               </w:t>
            </w:r>
            <w:r>
              <w:rPr>
                <w:rFonts w:cs="Tahoma" w:hAnsi="Tahoma" w:eastAsia="Tahoma" w:ascii="Tahoma"/>
                <w:spacing w:val="20"/>
                <w:w w:val="100"/>
                <w:position w:val="0"/>
                <w:sz w:val="22"/>
                <w:szCs w:val="22"/>
              </w:rPr>
              <w:t> </w:t>
            </w:r>
            <w:r>
              <w:rPr>
                <w:rFonts w:cs="Tahoma" w:hAnsi="Tahoma" w:eastAsia="Tahoma" w:ascii="Tahoma"/>
                <w:spacing w:val="0"/>
                <w:w w:val="100"/>
                <w:position w:val="0"/>
                <w:sz w:val="22"/>
                <w:szCs w:val="22"/>
                <w:u w:val="single" w:color="000000"/>
              </w:rPr>
              <w:t>J</w:t>
            </w:r>
            <w:r>
              <w:rPr>
                <w:rFonts w:cs="Tahoma" w:hAnsi="Tahoma" w:eastAsia="Tahoma" w:ascii="Tahoma"/>
                <w:spacing w:val="1"/>
                <w:w w:val="100"/>
                <w:position w:val="0"/>
                <w:sz w:val="22"/>
                <w:szCs w:val="22"/>
                <w:u w:val="single" w:color="000000"/>
              </w:rPr>
              <w:t>a</w:t>
            </w:r>
            <w:r>
              <w:rPr>
                <w:rFonts w:cs="Tahoma" w:hAnsi="Tahoma" w:eastAsia="Tahoma" w:ascii="Tahoma"/>
                <w:spacing w:val="1"/>
                <w:w w:val="100"/>
                <w:position w:val="0"/>
                <w:sz w:val="22"/>
                <w:szCs w:val="22"/>
                <w:u w:val="single" w:color="000000"/>
              </w:rPr>
            </w:r>
            <w:r>
              <w:rPr>
                <w:rFonts w:cs="Tahoma" w:hAnsi="Tahoma" w:eastAsia="Tahoma" w:ascii="Tahoma"/>
                <w:spacing w:val="-2"/>
                <w:w w:val="100"/>
                <w:position w:val="0"/>
                <w:sz w:val="22"/>
                <w:szCs w:val="22"/>
                <w:u w:val="single" w:color="000000"/>
              </w:rPr>
              <w:t>y</w:t>
            </w:r>
            <w:r>
              <w:rPr>
                <w:rFonts w:cs="Tahoma" w:hAnsi="Tahoma" w:eastAsia="Tahoma" w:ascii="Tahoma"/>
                <w:spacing w:val="-2"/>
                <w:w w:val="100"/>
                <w:position w:val="0"/>
                <w:sz w:val="22"/>
                <w:szCs w:val="22"/>
                <w:u w:val="single" w:color="000000"/>
              </w:rPr>
            </w:r>
            <w:r>
              <w:rPr>
                <w:rFonts w:cs="Tahoma" w:hAnsi="Tahoma" w:eastAsia="Tahoma" w:ascii="Tahoma"/>
                <w:spacing w:val="0"/>
                <w:w w:val="100"/>
                <w:position w:val="0"/>
                <w:sz w:val="22"/>
                <w:szCs w:val="22"/>
                <w:u w:val="single" w:color="000000"/>
              </w:rPr>
              <w:t>a</w:t>
            </w:r>
            <w:r>
              <w:rPr>
                <w:rFonts w:cs="Tahoma" w:hAnsi="Tahoma" w:eastAsia="Tahoma" w:ascii="Tahoma"/>
                <w:spacing w:val="0"/>
                <w:w w:val="100"/>
                <w:position w:val="0"/>
                <w:sz w:val="22"/>
                <w:szCs w:val="22"/>
                <w:u w:val="single" w:color="000000"/>
              </w:rPr>
              <w:t> </w:t>
            </w:r>
            <w:r>
              <w:rPr>
                <w:rFonts w:cs="Tahoma" w:hAnsi="Tahoma" w:eastAsia="Tahoma" w:ascii="Tahoma"/>
                <w:spacing w:val="-1"/>
                <w:w w:val="100"/>
                <w:position w:val="0"/>
                <w:sz w:val="22"/>
                <w:szCs w:val="22"/>
                <w:u w:val="single" w:color="000000"/>
              </w:rPr>
              <w:t>R</w:t>
            </w:r>
            <w:r>
              <w:rPr>
                <w:rFonts w:cs="Tahoma" w:hAnsi="Tahoma" w:eastAsia="Tahoma" w:ascii="Tahoma"/>
                <w:spacing w:val="-1"/>
                <w:w w:val="100"/>
                <w:position w:val="0"/>
                <w:sz w:val="22"/>
                <w:szCs w:val="22"/>
                <w:u w:val="single" w:color="000000"/>
              </w:rPr>
            </w:r>
            <w:r>
              <w:rPr>
                <w:rFonts w:cs="Tahoma" w:hAnsi="Tahoma" w:eastAsia="Tahoma" w:ascii="Tahoma"/>
                <w:spacing w:val="0"/>
                <w:w w:val="100"/>
                <w:position w:val="0"/>
                <w:sz w:val="22"/>
                <w:szCs w:val="22"/>
                <w:u w:val="single" w:color="000000"/>
              </w:rPr>
              <w:t>am</w:t>
            </w:r>
            <w:r>
              <w:rPr>
                <w:rFonts w:cs="Tahoma" w:hAnsi="Tahoma" w:eastAsia="Tahoma" w:ascii="Tahoma"/>
                <w:spacing w:val="-2"/>
                <w:w w:val="100"/>
                <w:position w:val="0"/>
                <w:sz w:val="22"/>
                <w:szCs w:val="22"/>
                <w:u w:val="single" w:color="000000"/>
              </w:rPr>
              <w:t>p</w:t>
            </w:r>
            <w:r>
              <w:rPr>
                <w:rFonts w:cs="Tahoma" w:hAnsi="Tahoma" w:eastAsia="Tahoma" w:ascii="Tahoma"/>
                <w:spacing w:val="-2"/>
                <w:w w:val="100"/>
                <w:position w:val="0"/>
                <w:sz w:val="22"/>
                <w:szCs w:val="22"/>
                <w:u w:val="single" w:color="000000"/>
              </w:rPr>
            </w:r>
            <w:r>
              <w:rPr>
                <w:rFonts w:cs="Tahoma" w:hAnsi="Tahoma" w:eastAsia="Tahoma" w:ascii="Tahoma"/>
                <w:spacing w:val="1"/>
                <w:w w:val="100"/>
                <w:position w:val="0"/>
                <w:sz w:val="22"/>
                <w:szCs w:val="22"/>
                <w:u w:val="single" w:color="000000"/>
              </w:rPr>
              <w:t>u</w:t>
            </w:r>
            <w:r>
              <w:rPr>
                <w:rFonts w:cs="Tahoma" w:hAnsi="Tahoma" w:eastAsia="Tahoma" w:ascii="Tahoma"/>
                <w:spacing w:val="1"/>
                <w:w w:val="100"/>
                <w:position w:val="0"/>
                <w:sz w:val="22"/>
                <w:szCs w:val="22"/>
                <w:u w:val="single" w:color="000000"/>
              </w:rPr>
            </w:r>
            <w:r>
              <w:rPr>
                <w:rFonts w:cs="Tahoma" w:hAnsi="Tahoma" w:eastAsia="Tahoma" w:ascii="Tahoma"/>
                <w:spacing w:val="1"/>
                <w:w w:val="100"/>
                <w:position w:val="0"/>
                <w:sz w:val="22"/>
                <w:szCs w:val="22"/>
                <w:u w:val="single" w:color="000000"/>
              </w:rPr>
              <w:t>r</w:t>
            </w:r>
            <w:r>
              <w:rPr>
                <w:rFonts w:cs="Tahoma" w:hAnsi="Tahoma" w:eastAsia="Tahoma" w:ascii="Tahoma"/>
                <w:spacing w:val="1"/>
                <w:w w:val="100"/>
                <w:position w:val="0"/>
                <w:sz w:val="22"/>
                <w:szCs w:val="22"/>
                <w:u w:val="single" w:color="000000"/>
              </w:rPr>
            </w:r>
            <w:r>
              <w:rPr>
                <w:rFonts w:cs="Tahoma" w:hAnsi="Tahoma" w:eastAsia="Tahoma" w:ascii="Tahoma"/>
                <w:spacing w:val="0"/>
                <w:w w:val="100"/>
                <w:position w:val="0"/>
                <w:sz w:val="22"/>
                <w:szCs w:val="22"/>
                <w:u w:val="single" w:color="000000"/>
              </w:rPr>
              <w:t>i</w:t>
            </w:r>
            <w:r>
              <w:rPr>
                <w:rFonts w:cs="Tahoma" w:hAnsi="Tahoma" w:eastAsia="Tahoma" w:ascii="Tahoma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3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3"/>
                <w:szCs w:val="13"/>
              </w:rPr>
              <w:jc w:val="left"/>
              <w:spacing w:before="5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Tahoma" w:hAnsi="Tahoma" w:eastAsia="Tahoma" w:ascii="Tahoma"/>
                <w:sz w:val="22"/>
                <w:szCs w:val="22"/>
              </w:rPr>
              <w:jc w:val="left"/>
              <w:ind w:left="294"/>
            </w:pPr>
            <w:r>
              <w:rPr>
                <w:rFonts w:cs="Tahoma" w:hAnsi="Tahoma" w:eastAsia="Tahoma" w:ascii="Tahoma"/>
                <w:sz w:val="22"/>
                <w:szCs w:val="22"/>
              </w:rPr>
            </w: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  <w:u w:val="single" w:color="000000"/>
              </w:rPr>
              <w:t>74</w:t>
            </w:r>
            <w:r>
              <w:rPr>
                <w:rFonts w:cs="Tahoma" w:hAnsi="Tahoma" w:eastAsia="Tahoma" w:ascii="Tahoma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sectPr>
          <w:pgSz w:w="12240" w:h="15840"/>
          <w:pgMar w:top="60" w:bottom="280" w:left="200" w:right="1720"/>
        </w:sectPr>
      </w:pP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52"/>
        <w:ind w:left="2153"/>
      </w:pPr>
      <w:r>
        <w:rPr>
          <w:rFonts w:cs="Calibri" w:hAnsi="Calibri" w:eastAsia="Calibri" w:ascii="Calibri"/>
          <w:b/>
          <w:sz w:val="24"/>
          <w:szCs w:val="24"/>
        </w:rPr>
      </w:r>
      <w:r>
        <w:rPr>
          <w:rFonts w:cs="Calibri" w:hAnsi="Calibri" w:eastAsia="Calibri" w:ascii="Calibri"/>
          <w:b/>
          <w:spacing w:val="2"/>
          <w:w w:val="100"/>
          <w:sz w:val="24"/>
          <w:szCs w:val="24"/>
          <w:u w:val="thick" w:color="000000"/>
        </w:rPr>
        <w:t>F</w:t>
      </w:r>
      <w:r>
        <w:rPr>
          <w:rFonts w:cs="Calibri" w:hAnsi="Calibri" w:eastAsia="Calibri" w:ascii="Calibri"/>
          <w:b/>
          <w:spacing w:val="2"/>
          <w:w w:val="100"/>
          <w:sz w:val="24"/>
          <w:szCs w:val="24"/>
          <w:u w:val="thick" w:color="000000"/>
        </w:rPr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  <w:u w:val="thick" w:color="000000"/>
        </w:rPr>
        <w:t>U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  <w:u w:val="thick" w:color="000000"/>
        </w:rPr>
        <w:t>L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  <w:u w:val="thick" w:color="000000"/>
        </w:rPr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  <w:u w:val="thick" w:color="000000"/>
        </w:rPr>
        <w:t>L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  <w:u w:val="thick" w:color="000000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  <w:u w:val="thick" w:color="000000"/>
        </w:rPr>
        <w:t>R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  <w:u w:val="thick" w:color="000000"/>
        </w:rPr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  <w:u w:val="thick" w:color="000000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  <w:u w:val="thick" w:color="000000"/>
        </w:rPr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  <w:u w:val="thick" w:color="000000"/>
        </w:rPr>
        <w:t>S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  <w:u w:val="thick" w:color="000000"/>
        </w:rPr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  <w:u w:val="thick" w:color="000000"/>
        </w:rPr>
        <w:t>U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  <w:u w:val="thick" w:color="000000"/>
        </w:rPr>
        <w:t>L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  <w:u w:val="thick" w:color="000000"/>
        </w:rPr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  <w:u w:val="thick" w:color="000000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  <w:u w:val="thick" w:color="000000"/>
        </w:rPr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  <w:u w:val="thick" w:color="000000"/>
        </w:rPr>
        <w:t>S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  <w:u w:val="thick" w:color="000000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  <w:u w:val="thick" w:color="000000"/>
        </w:rPr>
        <w:t>–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  <w:u w:val="thick" w:color="000000"/>
        </w:rPr>
        <w:t> </w:t>
      </w:r>
      <w:r>
        <w:rPr>
          <w:rFonts w:cs="Calibri" w:hAnsi="Calibri" w:eastAsia="Calibri" w:ascii="Calibri"/>
          <w:b/>
          <w:spacing w:val="2"/>
          <w:w w:val="100"/>
          <w:sz w:val="24"/>
          <w:szCs w:val="24"/>
          <w:u w:val="thick" w:color="000000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  <w:u w:val="thick" w:color="000000"/>
        </w:rPr>
        <w:t>Z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  <w:u w:val="thick" w:color="000000"/>
        </w:rPr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  <w:u w:val="thick" w:color="000000"/>
        </w:rPr>
        <w:t>O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  <w:u w:val="thick" w:color="000000"/>
        </w:rPr>
      </w:r>
      <w:r>
        <w:rPr>
          <w:rFonts w:cs="Calibri" w:hAnsi="Calibri" w:eastAsia="Calibri" w:ascii="Calibri"/>
          <w:b/>
          <w:spacing w:val="2"/>
          <w:w w:val="100"/>
          <w:sz w:val="24"/>
          <w:szCs w:val="24"/>
          <w:u w:val="thick" w:color="000000"/>
        </w:rPr>
        <w:t>N</w:t>
      </w:r>
      <w:r>
        <w:rPr>
          <w:rFonts w:cs="Calibri" w:hAnsi="Calibri" w:eastAsia="Calibri" w:ascii="Calibri"/>
          <w:b/>
          <w:spacing w:val="2"/>
          <w:w w:val="100"/>
          <w:sz w:val="24"/>
          <w:szCs w:val="24"/>
          <w:u w:val="thick" w:color="000000"/>
        </w:rPr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  <w:u w:val="thick" w:color="000000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  <w:u w:val="thick" w:color="000000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  <w:u w:val="thick" w:color="000000"/>
        </w:rPr>
        <w:t>3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  <w:u w:val="thick" w:color="000000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  <w:u w:val="thick" w:color="000000"/>
        </w:rPr>
        <w:t>&amp;</w:t>
      </w:r>
      <w:r>
        <w:rPr>
          <w:rFonts w:cs="Calibri" w:hAnsi="Calibri" w:eastAsia="Calibri" w:ascii="Calibri"/>
          <w:b/>
          <w:spacing w:val="-4"/>
          <w:w w:val="100"/>
          <w:sz w:val="24"/>
          <w:szCs w:val="24"/>
          <w:u w:val="thick" w:color="000000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  <w:u w:val="thick" w:color="000000"/>
        </w:rPr>
        <w:t>4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  <w:u w:val="thick" w:color="000000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  <w:u w:val="thick" w:color="000000"/>
        </w:rPr>
        <w:t>S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  <w:u w:val="thick" w:color="000000"/>
        </w:rPr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  <w:u w:val="thick" w:color="000000"/>
        </w:rPr>
        <w:t>P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  <w:u w:val="thick" w:color="000000"/>
        </w:rPr>
        <w:t>R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  <w:u w:val="thick" w:color="000000"/>
        </w:rPr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  <w:u w:val="thick" w:color="000000"/>
        </w:rPr>
        <w:t>I</w:t>
      </w:r>
      <w:r>
        <w:rPr>
          <w:rFonts w:cs="Calibri" w:hAnsi="Calibri" w:eastAsia="Calibri" w:ascii="Calibri"/>
          <w:b/>
          <w:spacing w:val="2"/>
          <w:w w:val="100"/>
          <w:sz w:val="24"/>
          <w:szCs w:val="24"/>
          <w:u w:val="thick" w:color="000000"/>
        </w:rPr>
        <w:t>N</w:t>
      </w:r>
      <w:r>
        <w:rPr>
          <w:rFonts w:cs="Calibri" w:hAnsi="Calibri" w:eastAsia="Calibri" w:ascii="Calibri"/>
          <w:b/>
          <w:spacing w:val="2"/>
          <w:w w:val="100"/>
          <w:sz w:val="24"/>
          <w:szCs w:val="24"/>
          <w:u w:val="thick" w:color="000000"/>
        </w:rPr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  <w:u w:val="thick" w:color="000000"/>
        </w:rPr>
        <w:t>G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  <w:u w:val="thick" w:color="000000"/>
        </w:rPr>
        <w:t> </w:t>
      </w:r>
      <w:r>
        <w:rPr>
          <w:rFonts w:cs="Calibri" w:hAnsi="Calibri" w:eastAsia="Calibri" w:ascii="Calibri"/>
          <w:b/>
          <w:spacing w:val="-3"/>
          <w:w w:val="100"/>
          <w:sz w:val="24"/>
          <w:szCs w:val="24"/>
          <w:u w:val="thick" w:color="000000"/>
        </w:rPr>
        <w:t>T</w:t>
      </w:r>
      <w:r>
        <w:rPr>
          <w:rFonts w:cs="Calibri" w:hAnsi="Calibri" w:eastAsia="Calibri" w:ascii="Calibri"/>
          <w:b/>
          <w:spacing w:val="-3"/>
          <w:w w:val="100"/>
          <w:sz w:val="24"/>
          <w:szCs w:val="24"/>
          <w:u w:val="thick" w:color="000000"/>
        </w:rPr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  <w:u w:val="thick" w:color="000000"/>
        </w:rPr>
        <w:t>O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  <w:u w:val="thick" w:color="000000"/>
        </w:rPr>
      </w:r>
      <w:r>
        <w:rPr>
          <w:rFonts w:cs="Calibri" w:hAnsi="Calibri" w:eastAsia="Calibri" w:ascii="Calibri"/>
          <w:b/>
          <w:spacing w:val="-5"/>
          <w:w w:val="100"/>
          <w:sz w:val="24"/>
          <w:szCs w:val="24"/>
          <w:u w:val="thick" w:color="000000"/>
        </w:rPr>
        <w:t>U</w:t>
      </w:r>
      <w:r>
        <w:rPr>
          <w:rFonts w:cs="Calibri" w:hAnsi="Calibri" w:eastAsia="Calibri" w:ascii="Calibri"/>
          <w:b/>
          <w:spacing w:val="-5"/>
          <w:w w:val="100"/>
          <w:sz w:val="24"/>
          <w:szCs w:val="24"/>
          <w:u w:val="thick" w:color="000000"/>
        </w:rPr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  <w:u w:val="thick" w:color="000000"/>
        </w:rPr>
        <w:t>R</w:t>
      </w:r>
      <w:r>
        <w:rPr>
          <w:rFonts w:cs="Calibri" w:hAnsi="Calibri" w:eastAsia="Calibri" w:ascii="Calibri"/>
          <w:b/>
          <w:spacing w:val="2"/>
          <w:w w:val="100"/>
          <w:sz w:val="24"/>
          <w:szCs w:val="24"/>
          <w:u w:val="thick" w:color="000000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  <w:u w:val="thick" w:color="000000"/>
        </w:rPr>
        <w:t>C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  <w:u w:val="thick" w:color="000000"/>
        </w:rPr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  <w:u w:val="thick" w:color="000000"/>
        </w:rPr>
        <w:t>H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  <w:u w:val="thick" w:color="000000"/>
        </w:rPr>
        <w:t>A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  <w:u w:val="thick" w:color="000000"/>
        </w:rPr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  <w:u w:val="thick" w:color="000000"/>
        </w:rPr>
        <w:t>M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  <w:u w:val="thick" w:color="000000"/>
        </w:rPr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  <w:u w:val="thick" w:color="000000"/>
        </w:rPr>
        <w:t>PI</w:t>
      </w:r>
      <w:r>
        <w:rPr>
          <w:rFonts w:cs="Calibri" w:hAnsi="Calibri" w:eastAsia="Calibri" w:ascii="Calibri"/>
          <w:b/>
          <w:spacing w:val="2"/>
          <w:w w:val="100"/>
          <w:sz w:val="24"/>
          <w:szCs w:val="24"/>
          <w:u w:val="thick" w:color="000000"/>
        </w:rPr>
        <w:t>O</w:t>
      </w:r>
      <w:r>
        <w:rPr>
          <w:rFonts w:cs="Calibri" w:hAnsi="Calibri" w:eastAsia="Calibri" w:ascii="Calibri"/>
          <w:b/>
          <w:spacing w:val="2"/>
          <w:w w:val="100"/>
          <w:sz w:val="24"/>
          <w:szCs w:val="24"/>
          <w:u w:val="thick" w:color="000000"/>
        </w:rPr>
      </w:r>
      <w:r>
        <w:rPr>
          <w:rFonts w:cs="Calibri" w:hAnsi="Calibri" w:eastAsia="Calibri" w:ascii="Calibri"/>
          <w:b/>
          <w:spacing w:val="2"/>
          <w:w w:val="100"/>
          <w:sz w:val="24"/>
          <w:szCs w:val="24"/>
          <w:u w:val="thick" w:color="000000"/>
        </w:rPr>
        <w:t>N</w:t>
      </w:r>
      <w:r>
        <w:rPr>
          <w:rFonts w:cs="Calibri" w:hAnsi="Calibri" w:eastAsia="Calibri" w:ascii="Calibri"/>
          <w:b/>
          <w:spacing w:val="2"/>
          <w:w w:val="100"/>
          <w:sz w:val="24"/>
          <w:szCs w:val="24"/>
          <w:u w:val="thick" w:color="000000"/>
        </w:rPr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  <w:u w:val="thick" w:color="000000"/>
        </w:rPr>
        <w:t>S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  <w:u w:val="thick" w:color="000000"/>
        </w:rPr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  <w:u w:val="thick" w:color="000000"/>
        </w:rPr>
        <w:t>HI</w:t>
      </w:r>
      <w:r>
        <w:rPr>
          <w:rFonts w:cs="Calibri" w:hAnsi="Calibri" w:eastAsia="Calibri" w:ascii="Calibri"/>
          <w:b/>
          <w:spacing w:val="-3"/>
          <w:w w:val="100"/>
          <w:sz w:val="24"/>
          <w:szCs w:val="24"/>
          <w:u w:val="thick" w:color="000000"/>
        </w:rPr>
        <w:t>P</w:t>
      </w:r>
      <w:r>
        <w:rPr>
          <w:rFonts w:cs="Calibri" w:hAnsi="Calibri" w:eastAsia="Calibri" w:ascii="Calibri"/>
          <w:b/>
          <w:spacing w:val="-3"/>
          <w:w w:val="100"/>
          <w:sz w:val="24"/>
          <w:szCs w:val="24"/>
          <w:u w:val="thick" w:color="000000"/>
        </w:rPr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  <w:u w:val="thick" w:color="000000"/>
        </w:rPr>
        <w:t>:</w:t>
      </w:r>
      <w:r>
        <w:rPr>
          <w:rFonts w:cs="Calibri" w:hAnsi="Calibri" w:eastAsia="Calibri" w:ascii="Calibri"/>
          <w:b/>
          <w:spacing w:val="3"/>
          <w:w w:val="100"/>
          <w:sz w:val="24"/>
          <w:szCs w:val="24"/>
          <w:u w:val="thick" w:color="000000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  <w:u w:val="thick" w:color="000000"/>
        </w:rPr>
        <w:t>C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  <w:u w:val="thick" w:color="000000"/>
        </w:rPr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  <w:u w:val="thick" w:color="000000"/>
        </w:rPr>
        <w:t>A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  <w:u w:val="thick" w:color="000000"/>
        </w:rPr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  <w:u w:val="thick" w:color="000000"/>
        </w:rPr>
        <w:t>PI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  <w:u w:val="thick" w:color="000000"/>
        </w:rPr>
        <w:t>L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  <w:u w:val="thick" w:color="000000"/>
        </w:rPr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  <w:u w:val="thick" w:color="000000"/>
        </w:rPr>
        <w:t>A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  <w:u w:val="thick" w:color="000000"/>
        </w:rPr>
      </w:r>
      <w:r>
        <w:rPr>
          <w:rFonts w:cs="Calibri" w:hAnsi="Calibri" w:eastAsia="Calibri" w:ascii="Calibri"/>
          <w:b/>
          <w:spacing w:val="2"/>
          <w:w w:val="100"/>
          <w:sz w:val="24"/>
          <w:szCs w:val="24"/>
          <w:u w:val="thick" w:color="000000"/>
        </w:rPr>
        <w:t>N</w:t>
      </w:r>
      <w:r>
        <w:rPr>
          <w:rFonts w:cs="Calibri" w:hAnsi="Calibri" w:eastAsia="Calibri" w:ascii="Calibri"/>
          <w:b/>
          <w:spacing w:val="2"/>
          <w:w w:val="100"/>
          <w:sz w:val="24"/>
          <w:szCs w:val="24"/>
          <w:u w:val="thick" w:color="000000"/>
        </w:rPr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  <w:u w:val="thick" w:color="000000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1" w:lineRule="exact" w:line="280"/>
      </w:pPr>
      <w:r>
        <w:rPr>
          <w:sz w:val="28"/>
          <w:szCs w:val="28"/>
        </w:rPr>
      </w:r>
    </w:p>
    <w:tbl>
      <w:tblPr>
        <w:tblW w:w="0" w:type="auto"/>
        <w:tblLook w:val="01E0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24" w:hRule="exact"/>
        </w:trPr>
        <w:tc>
          <w:tcPr>
            <w:tcW w:w="6407" w:type="dxa"/>
            <w:gridSpan w:val="8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center"/>
              <w:spacing w:before="28"/>
              <w:ind w:left="2417" w:right="2416"/>
            </w:pPr>
            <w:r>
              <w:rPr>
                <w:rFonts w:cs="Calibri" w:hAnsi="Calibri" w:eastAsia="Calibri" w:ascii="Calibri"/>
                <w:b/>
                <w:spacing w:val="2"/>
                <w:w w:val="100"/>
                <w:sz w:val="20"/>
                <w:szCs w:val="20"/>
              </w:rPr>
              <w:t>J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0"/>
                <w:szCs w:val="20"/>
              </w:rPr>
              <w:t>U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0"/>
                <w:szCs w:val="20"/>
              </w:rPr>
              <w:t>a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82" w:hRule="exact"/>
        </w:trPr>
        <w:tc>
          <w:tcPr>
            <w:tcW w:w="673" w:type="dxa"/>
            <w:tcBorders>
              <w:top w:val="single" w:sz="12" w:space="0" w:color="F9C090"/>
              <w:left w:val="single" w:sz="4" w:space="0" w:color="000000"/>
              <w:bottom w:val="single" w:sz="12" w:space="0" w:color="F9C090"/>
              <w:right w:val="single" w:sz="4" w:space="0" w:color="000000"/>
            </w:tcBorders>
            <w:shd w:val="clear" w:color="auto" w:fill="F9C090"/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6"/>
              <w:ind w:left="111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0"/>
                <w:szCs w:val="20"/>
              </w:rPr>
              <w:t>ce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41" w:type="dxa"/>
            <w:tcBorders>
              <w:top w:val="single" w:sz="12" w:space="0" w:color="F9C090"/>
              <w:left w:val="single" w:sz="4" w:space="0" w:color="000000"/>
              <w:bottom w:val="single" w:sz="12" w:space="0" w:color="F9C090"/>
              <w:right w:val="single" w:sz="4" w:space="0" w:color="000000"/>
            </w:tcBorders>
            <w:shd w:val="clear" w:color="auto" w:fill="F9C090"/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center"/>
              <w:spacing w:before="6"/>
              <w:ind w:left="348" w:right="352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0"/>
                <w:szCs w:val="20"/>
              </w:rPr>
              <w:t>st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581" w:type="dxa"/>
            <w:tcBorders>
              <w:top w:val="single" w:sz="12" w:space="0" w:color="F9C090"/>
              <w:left w:val="single" w:sz="4" w:space="0" w:color="000000"/>
              <w:bottom w:val="single" w:sz="12" w:space="0" w:color="F9C090"/>
              <w:right w:val="single" w:sz="4" w:space="0" w:color="000000"/>
            </w:tcBorders>
            <w:shd w:val="clear" w:color="auto" w:fill="F9C090"/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center"/>
              <w:spacing w:before="6"/>
              <w:ind w:left="584" w:right="584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0"/>
                <w:szCs w:val="20"/>
              </w:rPr>
              <w:t>st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96" w:type="dxa"/>
            <w:tcBorders>
              <w:top w:val="single" w:sz="12" w:space="0" w:color="D7D7D7"/>
              <w:left w:val="single" w:sz="4" w:space="0" w:color="000000"/>
              <w:bottom w:val="single" w:sz="12" w:space="0" w:color="D7D7D7"/>
              <w:right w:val="single" w:sz="4" w:space="0" w:color="000000"/>
            </w:tcBorders>
            <w:shd w:val="clear" w:color="auto" w:fill="D7D7D7"/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6"/>
              <w:ind w:left="147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0"/>
                <w:szCs w:val="20"/>
              </w:rPr>
              <w:t>IN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80" w:type="dxa"/>
            <w:tcBorders>
              <w:top w:val="single" w:sz="12" w:space="0" w:color="D7D7D7"/>
              <w:left w:val="single" w:sz="4" w:space="0" w:color="000000"/>
              <w:bottom w:val="single" w:sz="12" w:space="0" w:color="D7D7D7"/>
              <w:right w:val="single" w:sz="4" w:space="0" w:color="000000"/>
            </w:tcBorders>
            <w:shd w:val="clear" w:color="auto" w:fill="D7D7D7"/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6"/>
              <w:ind w:left="99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0"/>
                <w:szCs w:val="20"/>
              </w:rPr>
              <w:t>U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6"/>
              <w:ind w:left="135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0"/>
                <w:szCs w:val="20"/>
              </w:rPr>
              <w:t>GR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6"/>
              <w:ind w:left="103"/>
            </w:pPr>
            <w:r>
              <w:rPr>
                <w:rFonts w:cs="Calibri" w:hAnsi="Calibri" w:eastAsia="Calibri" w:ascii="Calibri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  <w:t>AP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6"/>
              <w:ind w:left="103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90" w:hRule="exact"/>
        </w:trPr>
        <w:tc>
          <w:tcPr>
            <w:tcW w:w="673" w:type="dxa"/>
            <w:tcBorders>
              <w:top w:val="single" w:sz="12" w:space="0" w:color="F9C09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1" w:lineRule="exact" w:line="260"/>
              <w:ind w:left="239" w:right="23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141" w:type="dxa"/>
            <w:tcBorders>
              <w:top w:val="single" w:sz="12" w:space="0" w:color="F9C09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1" w:lineRule="exact" w:line="260"/>
              <w:ind w:left="366" w:right="36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x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581" w:type="dxa"/>
            <w:tcBorders>
              <w:top w:val="single" w:sz="12" w:space="0" w:color="F9C09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1" w:lineRule="exact" w:line="260"/>
              <w:ind w:left="523" w:right="524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ong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96" w:type="dxa"/>
            <w:tcBorders>
              <w:top w:val="single" w:sz="12" w:space="0" w:color="D7D7D7"/>
              <w:left w:val="single" w:sz="4" w:space="0" w:color="000000"/>
              <w:bottom w:val="single" w:sz="6" w:space="0" w:color="D7D7D7"/>
              <w:right w:val="single" w:sz="4" w:space="0" w:color="000000"/>
            </w:tcBorders>
            <w:shd w:val="clear" w:color="auto" w:fill="D7D7D7"/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6"/>
              <w:ind w:left="139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37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80" w:type="dxa"/>
            <w:tcBorders>
              <w:top w:val="single" w:sz="12" w:space="0" w:color="D7D7D7"/>
              <w:left w:val="single" w:sz="4" w:space="0" w:color="000000"/>
              <w:bottom w:val="single" w:sz="6" w:space="0" w:color="D7D7D7"/>
              <w:right w:val="single" w:sz="4" w:space="0" w:color="000000"/>
            </w:tcBorders>
            <w:shd w:val="clear" w:color="auto" w:fill="D7D7D7"/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6"/>
              <w:ind w:left="179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36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center"/>
              <w:spacing w:before="26"/>
              <w:ind w:left="280" w:right="288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0"/>
                <w:szCs w:val="20"/>
              </w:rPr>
              <w:t>73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center"/>
              <w:spacing w:before="26"/>
              <w:ind w:left="148" w:right="155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  <w:t>3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26"/>
              <w:ind w:left="163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0"/>
                <w:szCs w:val="20"/>
              </w:rPr>
              <w:t>76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80" w:hRule="exact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1"/>
              <w:ind w:left="239" w:right="23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2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"/>
              <w:ind w:left="287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um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"/>
              <w:ind w:left="411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nco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</w:p>
        </w:tc>
        <w:tc>
          <w:tcPr>
            <w:tcW w:w="496" w:type="dxa"/>
            <w:tcBorders>
              <w:top w:val="single" w:sz="6" w:space="0" w:color="D7D7D7"/>
              <w:left w:val="single" w:sz="4" w:space="0" w:color="000000"/>
              <w:bottom w:val="single" w:sz="6" w:space="0" w:color="D7D7D7"/>
              <w:right w:val="single" w:sz="4" w:space="0" w:color="000000"/>
            </w:tcBorders>
            <w:shd w:val="clear" w:color="auto" w:fill="D7D7D7"/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4"/>
              <w:ind w:left="139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39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80" w:type="dxa"/>
            <w:tcBorders>
              <w:top w:val="single" w:sz="6" w:space="0" w:color="D7D7D7"/>
              <w:left w:val="single" w:sz="4" w:space="0" w:color="000000"/>
              <w:bottom w:val="single" w:sz="6" w:space="0" w:color="D7D7D7"/>
              <w:right w:val="single" w:sz="4" w:space="0" w:color="000000"/>
            </w:tcBorders>
            <w:shd w:val="clear" w:color="auto" w:fill="D7D7D7"/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4"/>
              <w:ind w:left="179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36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center"/>
              <w:spacing w:before="16"/>
              <w:ind w:left="280" w:right="288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0"/>
                <w:szCs w:val="20"/>
              </w:rPr>
              <w:t>75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center"/>
              <w:spacing w:before="16"/>
              <w:ind w:left="148" w:right="155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  <w:t>3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6"/>
              <w:ind w:left="163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0"/>
                <w:szCs w:val="20"/>
              </w:rPr>
              <w:t>78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80" w:hRule="exact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2"/>
              <w:ind w:left="239" w:right="23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3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"/>
              <w:ind w:left="17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2"/>
              <w:ind w:left="579" w:right="576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K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</w:p>
        </w:tc>
        <w:tc>
          <w:tcPr>
            <w:tcW w:w="496" w:type="dxa"/>
            <w:tcBorders>
              <w:top w:val="single" w:sz="6" w:space="0" w:color="D7D7D7"/>
              <w:left w:val="single" w:sz="4" w:space="0" w:color="000000"/>
              <w:bottom w:val="single" w:sz="6" w:space="0" w:color="D7D7D7"/>
              <w:right w:val="single" w:sz="4" w:space="0" w:color="000000"/>
            </w:tcBorders>
            <w:shd w:val="clear" w:color="auto" w:fill="D7D7D7"/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4"/>
              <w:ind w:left="139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42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80" w:type="dxa"/>
            <w:tcBorders>
              <w:top w:val="single" w:sz="6" w:space="0" w:color="D7D7D7"/>
              <w:left w:val="single" w:sz="4" w:space="0" w:color="000000"/>
              <w:bottom w:val="single" w:sz="6" w:space="0" w:color="D7D7D7"/>
              <w:right w:val="single" w:sz="4" w:space="0" w:color="000000"/>
            </w:tcBorders>
            <w:shd w:val="clear" w:color="auto" w:fill="D7D7D7"/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4"/>
              <w:ind w:left="179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36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center"/>
              <w:spacing w:before="16"/>
              <w:ind w:left="280" w:right="288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0"/>
                <w:szCs w:val="20"/>
              </w:rPr>
              <w:t>78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center"/>
              <w:spacing w:before="16"/>
              <w:ind w:left="180" w:right="183"/>
            </w:pP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  <w:t>5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6"/>
              <w:ind w:left="163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0"/>
                <w:szCs w:val="20"/>
              </w:rPr>
              <w:t>73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76" w:hRule="exact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239" w:right="23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231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K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47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96" w:type="dxa"/>
            <w:tcBorders>
              <w:top w:val="single" w:sz="6" w:space="0" w:color="D7D7D7"/>
              <w:left w:val="single" w:sz="4" w:space="0" w:color="000000"/>
              <w:bottom w:val="single" w:sz="6" w:space="0" w:color="D7D7D7"/>
              <w:right w:val="single" w:sz="4" w:space="0" w:color="000000"/>
            </w:tcBorders>
            <w:shd w:val="clear" w:color="auto" w:fill="D7D7D7"/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0"/>
              <w:ind w:left="139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40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80" w:type="dxa"/>
            <w:tcBorders>
              <w:top w:val="single" w:sz="6" w:space="0" w:color="D7D7D7"/>
              <w:left w:val="single" w:sz="4" w:space="0" w:color="000000"/>
              <w:bottom w:val="single" w:sz="6" w:space="0" w:color="D7D7D7"/>
              <w:right w:val="single" w:sz="4" w:space="0" w:color="000000"/>
            </w:tcBorders>
            <w:shd w:val="clear" w:color="auto" w:fill="D7D7D7"/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0"/>
              <w:ind w:left="179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41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center"/>
              <w:spacing w:before="12"/>
              <w:ind w:left="280" w:right="288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0"/>
                <w:szCs w:val="20"/>
              </w:rPr>
              <w:t>81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center"/>
              <w:spacing w:before="12"/>
              <w:ind w:left="180" w:right="183"/>
            </w:pP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  <w:t>0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2"/>
              <w:ind w:left="163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0"/>
                <w:szCs w:val="20"/>
              </w:rPr>
              <w:t>81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80" w:hRule="exact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1"/>
              <w:ind w:left="239" w:right="23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5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"/>
              <w:ind w:left="247"/>
            </w:pP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1"/>
              <w:ind w:left="574" w:right="576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hu</w:t>
            </w:r>
          </w:p>
        </w:tc>
        <w:tc>
          <w:tcPr>
            <w:tcW w:w="496" w:type="dxa"/>
            <w:tcBorders>
              <w:top w:val="single" w:sz="6" w:space="0" w:color="D7D7D7"/>
              <w:left w:val="single" w:sz="4" w:space="0" w:color="000000"/>
              <w:bottom w:val="single" w:sz="6" w:space="0" w:color="D7D7D7"/>
              <w:right w:val="single" w:sz="4" w:space="0" w:color="000000"/>
            </w:tcBorders>
            <w:shd w:val="clear" w:color="auto" w:fill="D7D7D7"/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4"/>
              <w:ind w:left="139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41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80" w:type="dxa"/>
            <w:tcBorders>
              <w:top w:val="single" w:sz="6" w:space="0" w:color="D7D7D7"/>
              <w:left w:val="single" w:sz="4" w:space="0" w:color="000000"/>
              <w:bottom w:val="single" w:sz="6" w:space="0" w:color="D7D7D7"/>
              <w:right w:val="single" w:sz="4" w:space="0" w:color="000000"/>
            </w:tcBorders>
            <w:shd w:val="clear" w:color="auto" w:fill="D7D7D7"/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4"/>
              <w:ind w:left="179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41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center"/>
              <w:spacing w:before="16"/>
              <w:ind w:left="280" w:right="288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0"/>
                <w:szCs w:val="20"/>
              </w:rPr>
              <w:t>82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center"/>
              <w:spacing w:before="16"/>
              <w:ind w:left="180" w:right="183"/>
            </w:pP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  <w:t>8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6"/>
              <w:ind w:left="163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0"/>
                <w:szCs w:val="20"/>
              </w:rPr>
              <w:t>74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80" w:hRule="exact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239" w:right="23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6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36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674" w:right="68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Li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96" w:type="dxa"/>
            <w:tcBorders>
              <w:top w:val="single" w:sz="6" w:space="0" w:color="D7D7D7"/>
              <w:left w:val="single" w:sz="4" w:space="0" w:color="000000"/>
              <w:bottom w:val="single" w:sz="6" w:space="0" w:color="D7D7D7"/>
              <w:right w:val="single" w:sz="4" w:space="0" w:color="000000"/>
            </w:tcBorders>
            <w:shd w:val="clear" w:color="auto" w:fill="D7D7D7"/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0"/>
              <w:ind w:left="139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40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80" w:type="dxa"/>
            <w:tcBorders>
              <w:top w:val="single" w:sz="6" w:space="0" w:color="D7D7D7"/>
              <w:left w:val="single" w:sz="4" w:space="0" w:color="000000"/>
              <w:bottom w:val="single" w:sz="6" w:space="0" w:color="D7D7D7"/>
              <w:right w:val="single" w:sz="4" w:space="0" w:color="000000"/>
            </w:tcBorders>
            <w:shd w:val="clear" w:color="auto" w:fill="D7D7D7"/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0"/>
              <w:ind w:left="179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43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center"/>
              <w:spacing w:before="12"/>
              <w:ind w:left="280" w:right="288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0"/>
                <w:szCs w:val="20"/>
              </w:rPr>
              <w:t>83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center"/>
              <w:spacing w:before="12"/>
              <w:ind w:left="180" w:right="183"/>
            </w:pP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  <w:t>3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2"/>
              <w:ind w:left="163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0"/>
                <w:szCs w:val="20"/>
              </w:rPr>
              <w:t>80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76" w:hRule="exact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239" w:right="23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7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267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615" w:right="617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hi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96" w:type="dxa"/>
            <w:tcBorders>
              <w:top w:val="single" w:sz="6" w:space="0" w:color="D7D7D7"/>
              <w:left w:val="single" w:sz="4" w:space="0" w:color="000000"/>
              <w:bottom w:val="single" w:sz="6" w:space="0" w:color="D7D7D7"/>
              <w:right w:val="single" w:sz="4" w:space="0" w:color="000000"/>
            </w:tcBorders>
            <w:shd w:val="clear" w:color="auto" w:fill="D7D7D7"/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0"/>
              <w:ind w:left="139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41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80" w:type="dxa"/>
            <w:tcBorders>
              <w:top w:val="single" w:sz="6" w:space="0" w:color="D7D7D7"/>
              <w:left w:val="single" w:sz="4" w:space="0" w:color="000000"/>
              <w:bottom w:val="single" w:sz="6" w:space="0" w:color="D7D7D7"/>
              <w:right w:val="single" w:sz="4" w:space="0" w:color="000000"/>
            </w:tcBorders>
            <w:shd w:val="clear" w:color="auto" w:fill="D7D7D7"/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0"/>
              <w:ind w:left="179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43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center"/>
              <w:spacing w:before="12"/>
              <w:ind w:left="280" w:right="288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0"/>
                <w:szCs w:val="20"/>
              </w:rPr>
              <w:t>84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center"/>
              <w:spacing w:before="12"/>
              <w:ind w:left="180" w:right="183"/>
            </w:pP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  <w:t>2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2"/>
              <w:ind w:left="163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0"/>
                <w:szCs w:val="20"/>
              </w:rPr>
              <w:t>82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80" w:hRule="exact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1"/>
              <w:ind w:left="239" w:right="23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8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"/>
              <w:ind w:left="343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Euna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1"/>
              <w:ind w:left="566" w:right="575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</w:p>
        </w:tc>
        <w:tc>
          <w:tcPr>
            <w:tcW w:w="496" w:type="dxa"/>
            <w:tcBorders>
              <w:top w:val="single" w:sz="6" w:space="0" w:color="D7D7D7"/>
              <w:left w:val="single" w:sz="4" w:space="0" w:color="000000"/>
              <w:bottom w:val="single" w:sz="6" w:space="0" w:color="D7D7D7"/>
              <w:right w:val="single" w:sz="4" w:space="0" w:color="000000"/>
            </w:tcBorders>
            <w:shd w:val="clear" w:color="auto" w:fill="D7D7D7"/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4"/>
              <w:ind w:left="139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43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80" w:type="dxa"/>
            <w:tcBorders>
              <w:top w:val="single" w:sz="6" w:space="0" w:color="D7D7D7"/>
              <w:left w:val="single" w:sz="4" w:space="0" w:color="000000"/>
              <w:bottom w:val="single" w:sz="6" w:space="0" w:color="D7D7D7"/>
              <w:right w:val="single" w:sz="4" w:space="0" w:color="000000"/>
            </w:tcBorders>
            <w:shd w:val="clear" w:color="auto" w:fill="D7D7D7"/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4"/>
              <w:ind w:left="179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42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center"/>
              <w:spacing w:before="16"/>
              <w:ind w:left="280" w:right="288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0"/>
                <w:szCs w:val="20"/>
              </w:rPr>
              <w:t>85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6"/>
              <w:ind w:left="163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10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6"/>
              <w:ind w:left="163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0"/>
                <w:szCs w:val="20"/>
              </w:rPr>
              <w:t>75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76" w:hRule="exact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239" w:right="23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9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267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2"/>
              <w:ind w:left="247"/>
            </w:pP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  <w:t>Rema</w:t>
            </w: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  <w:t>an</w:t>
            </w:r>
          </w:p>
        </w:tc>
        <w:tc>
          <w:tcPr>
            <w:tcW w:w="496" w:type="dxa"/>
            <w:tcBorders>
              <w:top w:val="single" w:sz="6" w:space="0" w:color="D7D7D7"/>
              <w:left w:val="single" w:sz="4" w:space="0" w:color="000000"/>
              <w:bottom w:val="single" w:sz="6" w:space="0" w:color="D7D7D7"/>
              <w:right w:val="single" w:sz="4" w:space="0" w:color="000000"/>
            </w:tcBorders>
            <w:shd w:val="clear" w:color="auto" w:fill="D7D7D7"/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0"/>
              <w:ind w:left="139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44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80" w:type="dxa"/>
            <w:tcBorders>
              <w:top w:val="single" w:sz="6" w:space="0" w:color="D7D7D7"/>
              <w:left w:val="single" w:sz="4" w:space="0" w:color="000000"/>
              <w:bottom w:val="single" w:sz="6" w:space="0" w:color="D7D7D7"/>
              <w:right w:val="single" w:sz="4" w:space="0" w:color="000000"/>
            </w:tcBorders>
            <w:shd w:val="clear" w:color="auto" w:fill="D7D7D7"/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0"/>
              <w:ind w:left="179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41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center"/>
              <w:spacing w:before="12"/>
              <w:ind w:left="280" w:right="288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0"/>
                <w:szCs w:val="20"/>
              </w:rPr>
              <w:t>85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center"/>
              <w:spacing w:before="12"/>
              <w:ind w:left="180" w:right="183"/>
            </w:pP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  <w:t>8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2"/>
              <w:ind w:left="163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0"/>
                <w:szCs w:val="20"/>
              </w:rPr>
              <w:t>77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81" w:hRule="exact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"/>
              <w:ind w:left="21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10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"/>
              <w:ind w:left="331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y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"/>
              <w:ind w:left="435"/>
            </w:pP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ons</w:t>
            </w:r>
          </w:p>
        </w:tc>
        <w:tc>
          <w:tcPr>
            <w:tcW w:w="496" w:type="dxa"/>
            <w:tcBorders>
              <w:top w:val="single" w:sz="6" w:space="0" w:color="D7D7D7"/>
              <w:left w:val="single" w:sz="4" w:space="0" w:color="000000"/>
              <w:bottom w:val="single" w:sz="6" w:space="0" w:color="D7D7D7"/>
              <w:right w:val="single" w:sz="4" w:space="0" w:color="000000"/>
            </w:tcBorders>
            <w:shd w:val="clear" w:color="auto" w:fill="D7D7D7"/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4"/>
              <w:ind w:left="139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44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80" w:type="dxa"/>
            <w:tcBorders>
              <w:top w:val="single" w:sz="6" w:space="0" w:color="D7D7D7"/>
              <w:left w:val="single" w:sz="4" w:space="0" w:color="000000"/>
              <w:bottom w:val="single" w:sz="6" w:space="0" w:color="D7D7D7"/>
              <w:right w:val="single" w:sz="4" w:space="0" w:color="000000"/>
            </w:tcBorders>
            <w:shd w:val="clear" w:color="auto" w:fill="D7D7D7"/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4"/>
              <w:ind w:left="179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42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center"/>
              <w:spacing w:before="16"/>
              <w:ind w:left="280" w:right="288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0"/>
                <w:szCs w:val="20"/>
              </w:rPr>
              <w:t>86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center"/>
              <w:spacing w:before="16"/>
              <w:ind w:left="180" w:right="183"/>
            </w:pP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  <w:t>8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6"/>
              <w:ind w:left="163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0"/>
                <w:szCs w:val="20"/>
              </w:rPr>
              <w:t>78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80" w:hRule="exact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"/>
              <w:ind w:left="21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11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"/>
              <w:ind w:left="307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y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"/>
              <w:ind w:left="503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uck</w:t>
            </w:r>
          </w:p>
        </w:tc>
        <w:tc>
          <w:tcPr>
            <w:tcW w:w="496" w:type="dxa"/>
            <w:tcBorders>
              <w:top w:val="single" w:sz="6" w:space="0" w:color="D7D7D7"/>
              <w:left w:val="single" w:sz="4" w:space="0" w:color="000000"/>
              <w:bottom w:val="single" w:sz="6" w:space="0" w:color="D7D7D7"/>
              <w:right w:val="single" w:sz="4" w:space="0" w:color="000000"/>
            </w:tcBorders>
            <w:shd w:val="clear" w:color="auto" w:fill="D7D7D7"/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4"/>
              <w:ind w:left="139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46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80" w:type="dxa"/>
            <w:tcBorders>
              <w:top w:val="single" w:sz="6" w:space="0" w:color="D7D7D7"/>
              <w:left w:val="single" w:sz="4" w:space="0" w:color="000000"/>
              <w:bottom w:val="single" w:sz="6" w:space="0" w:color="D7D7D7"/>
              <w:right w:val="single" w:sz="4" w:space="0" w:color="000000"/>
            </w:tcBorders>
            <w:shd w:val="clear" w:color="auto" w:fill="D7D7D7"/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4"/>
              <w:ind w:left="179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40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center"/>
              <w:spacing w:before="16"/>
              <w:ind w:left="280" w:right="288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0"/>
                <w:szCs w:val="20"/>
              </w:rPr>
              <w:t>86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center"/>
              <w:spacing w:before="16"/>
              <w:ind w:left="180" w:right="183"/>
            </w:pP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  <w:t>5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6"/>
              <w:ind w:left="163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0"/>
                <w:szCs w:val="20"/>
              </w:rPr>
              <w:t>81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76" w:hRule="exact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21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23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619" w:right="62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96" w:type="dxa"/>
            <w:tcBorders>
              <w:top w:val="single" w:sz="6" w:space="0" w:color="D7D7D7"/>
              <w:left w:val="single" w:sz="4" w:space="0" w:color="000000"/>
              <w:bottom w:val="single" w:sz="6" w:space="0" w:color="D7D7D7"/>
              <w:right w:val="single" w:sz="4" w:space="0" w:color="000000"/>
            </w:tcBorders>
            <w:shd w:val="clear" w:color="auto" w:fill="D7D7D7"/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0"/>
              <w:ind w:left="139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44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80" w:type="dxa"/>
            <w:tcBorders>
              <w:top w:val="single" w:sz="6" w:space="0" w:color="D7D7D7"/>
              <w:left w:val="single" w:sz="4" w:space="0" w:color="000000"/>
              <w:bottom w:val="single" w:sz="6" w:space="0" w:color="D7D7D7"/>
              <w:right w:val="single" w:sz="4" w:space="0" w:color="000000"/>
            </w:tcBorders>
            <w:shd w:val="clear" w:color="auto" w:fill="D7D7D7"/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0"/>
              <w:ind w:left="179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42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center"/>
              <w:spacing w:before="12"/>
              <w:ind w:left="280" w:right="288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0"/>
                <w:szCs w:val="20"/>
              </w:rPr>
              <w:t>86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2"/>
              <w:ind w:left="163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17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2"/>
              <w:ind w:left="163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0"/>
                <w:szCs w:val="20"/>
              </w:rPr>
              <w:t>69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80" w:hRule="exact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"/>
              <w:ind w:left="21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13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"/>
              <w:ind w:left="191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Br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"/>
              <w:ind w:left="467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x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</w:p>
        </w:tc>
        <w:tc>
          <w:tcPr>
            <w:tcW w:w="496" w:type="dxa"/>
            <w:tcBorders>
              <w:top w:val="single" w:sz="6" w:space="0" w:color="D7D7D7"/>
              <w:left w:val="single" w:sz="4" w:space="0" w:color="000000"/>
              <w:bottom w:val="single" w:sz="6" w:space="0" w:color="D7D7D7"/>
              <w:right w:val="single" w:sz="4" w:space="0" w:color="000000"/>
            </w:tcBorders>
            <w:shd w:val="clear" w:color="auto" w:fill="D7D7D7"/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4"/>
              <w:ind w:left="139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46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80" w:type="dxa"/>
            <w:tcBorders>
              <w:top w:val="single" w:sz="6" w:space="0" w:color="D7D7D7"/>
              <w:left w:val="single" w:sz="4" w:space="0" w:color="000000"/>
              <w:bottom w:val="single" w:sz="6" w:space="0" w:color="D7D7D7"/>
              <w:right w:val="single" w:sz="4" w:space="0" w:color="000000"/>
            </w:tcBorders>
            <w:shd w:val="clear" w:color="auto" w:fill="D7D7D7"/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4"/>
              <w:ind w:left="179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40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center"/>
              <w:spacing w:before="16"/>
              <w:ind w:left="280" w:right="288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0"/>
                <w:szCs w:val="20"/>
              </w:rPr>
              <w:t>86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6"/>
              <w:ind w:left="163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11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6"/>
              <w:ind w:left="163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0"/>
                <w:szCs w:val="20"/>
              </w:rPr>
              <w:t>75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80" w:hRule="exact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"/>
              <w:ind w:left="21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14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"/>
              <w:ind w:left="267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y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1"/>
              <w:ind w:left="611" w:right="618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Cai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96" w:type="dxa"/>
            <w:tcBorders>
              <w:top w:val="single" w:sz="6" w:space="0" w:color="D7D7D7"/>
              <w:left w:val="single" w:sz="4" w:space="0" w:color="000000"/>
              <w:bottom w:val="single" w:sz="6" w:space="0" w:color="D7D7D7"/>
              <w:right w:val="single" w:sz="4" w:space="0" w:color="000000"/>
            </w:tcBorders>
            <w:shd w:val="clear" w:color="auto" w:fill="D7D7D7"/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4"/>
              <w:ind w:left="139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44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80" w:type="dxa"/>
            <w:tcBorders>
              <w:top w:val="single" w:sz="6" w:space="0" w:color="D7D7D7"/>
              <w:left w:val="single" w:sz="4" w:space="0" w:color="000000"/>
              <w:bottom w:val="single" w:sz="6" w:space="0" w:color="D7D7D7"/>
              <w:right w:val="single" w:sz="4" w:space="0" w:color="000000"/>
            </w:tcBorders>
            <w:shd w:val="clear" w:color="auto" w:fill="D7D7D7"/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4"/>
              <w:ind w:left="179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43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center"/>
              <w:spacing w:before="16"/>
              <w:ind w:left="280" w:right="288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0"/>
                <w:szCs w:val="20"/>
              </w:rPr>
              <w:t>87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center"/>
              <w:spacing w:before="16"/>
              <w:ind w:left="180" w:right="183"/>
            </w:pP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  <w:t>5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6"/>
              <w:ind w:left="163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0"/>
                <w:szCs w:val="20"/>
              </w:rPr>
              <w:t>82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76" w:hRule="exact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21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15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215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590" w:right="59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96" w:type="dxa"/>
            <w:tcBorders>
              <w:top w:val="single" w:sz="6" w:space="0" w:color="D7D7D7"/>
              <w:left w:val="single" w:sz="4" w:space="0" w:color="000000"/>
              <w:bottom w:val="single" w:sz="6" w:space="0" w:color="D7D7D7"/>
              <w:right w:val="single" w:sz="4" w:space="0" w:color="000000"/>
            </w:tcBorders>
            <w:shd w:val="clear" w:color="auto" w:fill="D7D7D7"/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0"/>
              <w:ind w:left="139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41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80" w:type="dxa"/>
            <w:tcBorders>
              <w:top w:val="single" w:sz="6" w:space="0" w:color="D7D7D7"/>
              <w:left w:val="single" w:sz="4" w:space="0" w:color="000000"/>
              <w:bottom w:val="single" w:sz="6" w:space="0" w:color="D7D7D7"/>
              <w:right w:val="single" w:sz="4" w:space="0" w:color="000000"/>
            </w:tcBorders>
            <w:shd w:val="clear" w:color="auto" w:fill="D7D7D7"/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0"/>
              <w:ind w:left="179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46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center"/>
              <w:spacing w:before="12"/>
              <w:ind w:left="280" w:right="288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0"/>
                <w:szCs w:val="20"/>
              </w:rPr>
              <w:t>87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center"/>
              <w:spacing w:before="12"/>
              <w:ind w:left="180" w:right="183"/>
            </w:pP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  <w:t>5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2"/>
              <w:ind w:left="163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0"/>
                <w:szCs w:val="20"/>
              </w:rPr>
              <w:t>82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80" w:hRule="exact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"/>
              <w:ind w:left="21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16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"/>
              <w:ind w:left="219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1"/>
              <w:ind w:left="619" w:right="620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</w:t>
            </w:r>
          </w:p>
        </w:tc>
        <w:tc>
          <w:tcPr>
            <w:tcW w:w="496" w:type="dxa"/>
            <w:tcBorders>
              <w:top w:val="single" w:sz="6" w:space="0" w:color="D7D7D7"/>
              <w:left w:val="single" w:sz="4" w:space="0" w:color="000000"/>
              <w:bottom w:val="single" w:sz="6" w:space="0" w:color="D7D7D7"/>
              <w:right w:val="single" w:sz="4" w:space="0" w:color="000000"/>
            </w:tcBorders>
            <w:shd w:val="clear" w:color="auto" w:fill="D7D7D7"/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4"/>
              <w:ind w:left="139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41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80" w:type="dxa"/>
            <w:tcBorders>
              <w:top w:val="single" w:sz="6" w:space="0" w:color="D7D7D7"/>
              <w:left w:val="single" w:sz="4" w:space="0" w:color="000000"/>
              <w:bottom w:val="single" w:sz="6" w:space="0" w:color="D7D7D7"/>
              <w:right w:val="single" w:sz="4" w:space="0" w:color="000000"/>
            </w:tcBorders>
            <w:shd w:val="clear" w:color="auto" w:fill="D7D7D7"/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4"/>
              <w:ind w:left="179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47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center"/>
              <w:spacing w:before="16"/>
              <w:ind w:left="280" w:right="288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0"/>
                <w:szCs w:val="20"/>
              </w:rPr>
              <w:t>88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6"/>
              <w:ind w:left="163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21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6"/>
              <w:ind w:left="163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0"/>
                <w:szCs w:val="20"/>
              </w:rPr>
              <w:t>67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80" w:hRule="exact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21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17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375"/>
            </w:pP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ya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40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mpuri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96" w:type="dxa"/>
            <w:tcBorders>
              <w:top w:val="single" w:sz="6" w:space="0" w:color="D7D7D7"/>
              <w:left w:val="single" w:sz="4" w:space="0" w:color="000000"/>
              <w:bottom w:val="single" w:sz="6" w:space="0" w:color="D7D7D7"/>
              <w:right w:val="single" w:sz="4" w:space="0" w:color="000000"/>
            </w:tcBorders>
            <w:shd w:val="clear" w:color="auto" w:fill="D7D7D7"/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0"/>
              <w:ind w:left="139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48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80" w:type="dxa"/>
            <w:tcBorders>
              <w:top w:val="single" w:sz="6" w:space="0" w:color="D7D7D7"/>
              <w:left w:val="single" w:sz="4" w:space="0" w:color="000000"/>
              <w:bottom w:val="single" w:sz="6" w:space="0" w:color="D7D7D7"/>
              <w:right w:val="single" w:sz="4" w:space="0" w:color="000000"/>
            </w:tcBorders>
            <w:shd w:val="clear" w:color="auto" w:fill="D7D7D7"/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0"/>
              <w:ind w:left="179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41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center"/>
              <w:spacing w:before="12"/>
              <w:ind w:left="280" w:right="288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0"/>
                <w:szCs w:val="20"/>
              </w:rPr>
              <w:t>89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2"/>
              <w:ind w:left="163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15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2"/>
              <w:ind w:left="163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0"/>
                <w:szCs w:val="20"/>
              </w:rPr>
              <w:t>74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77" w:hRule="exact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21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18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9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52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96" w:type="dxa"/>
            <w:tcBorders>
              <w:top w:val="single" w:sz="6" w:space="0" w:color="D7D7D7"/>
              <w:left w:val="single" w:sz="4" w:space="0" w:color="000000"/>
              <w:bottom w:val="single" w:sz="6" w:space="0" w:color="D7D7D7"/>
              <w:right w:val="single" w:sz="4" w:space="0" w:color="000000"/>
            </w:tcBorders>
            <w:shd w:val="clear" w:color="auto" w:fill="D7D7D7"/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1"/>
              <w:ind w:left="139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46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80" w:type="dxa"/>
            <w:tcBorders>
              <w:top w:val="single" w:sz="6" w:space="0" w:color="D7D7D7"/>
              <w:left w:val="single" w:sz="4" w:space="0" w:color="000000"/>
              <w:bottom w:val="single" w:sz="6" w:space="0" w:color="D7D7D7"/>
              <w:right w:val="single" w:sz="4" w:space="0" w:color="000000"/>
            </w:tcBorders>
            <w:shd w:val="clear" w:color="auto" w:fill="D7D7D7"/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1"/>
              <w:ind w:left="179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43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center"/>
              <w:spacing w:before="13"/>
              <w:ind w:left="280" w:right="288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0"/>
                <w:szCs w:val="20"/>
              </w:rPr>
              <w:t>89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center"/>
              <w:spacing w:before="13"/>
              <w:ind w:left="180" w:right="183"/>
            </w:pP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  <w:t>7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3"/>
              <w:ind w:left="163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0"/>
                <w:szCs w:val="20"/>
              </w:rPr>
              <w:t>82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80" w:hRule="exact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"/>
              <w:ind w:left="21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19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"/>
              <w:ind w:left="367"/>
            </w:pP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1"/>
              <w:ind w:left="563" w:right="567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Lym</w:t>
            </w:r>
          </w:p>
        </w:tc>
        <w:tc>
          <w:tcPr>
            <w:tcW w:w="496" w:type="dxa"/>
            <w:tcBorders>
              <w:top w:val="single" w:sz="6" w:space="0" w:color="D7D7D7"/>
              <w:left w:val="single" w:sz="4" w:space="0" w:color="000000"/>
              <w:bottom w:val="single" w:sz="6" w:space="0" w:color="D7D7D7"/>
              <w:right w:val="single" w:sz="4" w:space="0" w:color="000000"/>
            </w:tcBorders>
            <w:shd w:val="clear" w:color="auto" w:fill="D7D7D7"/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4"/>
              <w:ind w:left="139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46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80" w:type="dxa"/>
            <w:tcBorders>
              <w:top w:val="single" w:sz="6" w:space="0" w:color="D7D7D7"/>
              <w:left w:val="single" w:sz="4" w:space="0" w:color="000000"/>
              <w:bottom w:val="single" w:sz="6" w:space="0" w:color="D7D7D7"/>
              <w:right w:val="single" w:sz="4" w:space="0" w:color="000000"/>
            </w:tcBorders>
            <w:shd w:val="clear" w:color="auto" w:fill="D7D7D7"/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4"/>
              <w:ind w:left="179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44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center"/>
              <w:spacing w:before="16"/>
              <w:ind w:left="280" w:right="288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0"/>
                <w:szCs w:val="20"/>
              </w:rPr>
              <w:t>90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center"/>
              <w:spacing w:before="16"/>
              <w:ind w:left="180" w:right="183"/>
            </w:pP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  <w:t>3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6"/>
              <w:ind w:left="163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0"/>
                <w:szCs w:val="20"/>
              </w:rPr>
              <w:t>87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80" w:hRule="exact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21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267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515"/>
            </w:pP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di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96" w:type="dxa"/>
            <w:tcBorders>
              <w:top w:val="single" w:sz="6" w:space="0" w:color="D7D7D7"/>
              <w:left w:val="single" w:sz="4" w:space="0" w:color="000000"/>
              <w:bottom w:val="single" w:sz="7" w:space="0" w:color="D7D7D7"/>
              <w:right w:val="single" w:sz="4" w:space="0" w:color="000000"/>
            </w:tcBorders>
            <w:shd w:val="clear" w:color="auto" w:fill="D7D7D7"/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0"/>
              <w:ind w:left="139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44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80" w:type="dxa"/>
            <w:tcBorders>
              <w:top w:val="single" w:sz="6" w:space="0" w:color="D7D7D7"/>
              <w:left w:val="single" w:sz="4" w:space="0" w:color="000000"/>
              <w:bottom w:val="single" w:sz="7" w:space="0" w:color="D7D7D7"/>
              <w:right w:val="single" w:sz="4" w:space="0" w:color="000000"/>
            </w:tcBorders>
            <w:shd w:val="clear" w:color="auto" w:fill="D7D7D7"/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0"/>
              <w:ind w:left="179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46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center"/>
              <w:spacing w:before="12"/>
              <w:ind w:left="280" w:right="288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0"/>
                <w:szCs w:val="20"/>
              </w:rPr>
              <w:t>90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center"/>
              <w:spacing w:before="12"/>
              <w:ind w:left="180" w:right="183"/>
            </w:pP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  <w:t>8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2"/>
              <w:ind w:left="163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0"/>
                <w:szCs w:val="20"/>
              </w:rPr>
              <w:t>82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76" w:hRule="exact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21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311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51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Lov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96" w:type="dxa"/>
            <w:tcBorders>
              <w:top w:val="single" w:sz="7" w:space="0" w:color="D7D7D7"/>
              <w:left w:val="single" w:sz="4" w:space="0" w:color="000000"/>
              <w:bottom w:val="single" w:sz="6" w:space="0" w:color="D7D7D7"/>
              <w:right w:val="single" w:sz="4" w:space="0" w:color="000000"/>
            </w:tcBorders>
            <w:shd w:val="clear" w:color="auto" w:fill="D7D7D7"/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8"/>
              <w:ind w:left="139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43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80" w:type="dxa"/>
            <w:tcBorders>
              <w:top w:val="single" w:sz="7" w:space="0" w:color="D7D7D7"/>
              <w:left w:val="single" w:sz="4" w:space="0" w:color="000000"/>
              <w:bottom w:val="single" w:sz="6" w:space="0" w:color="D7D7D7"/>
              <w:right w:val="single" w:sz="4" w:space="0" w:color="000000"/>
            </w:tcBorders>
            <w:shd w:val="clear" w:color="auto" w:fill="D7D7D7"/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8"/>
              <w:ind w:left="179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47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center"/>
              <w:spacing w:before="12"/>
              <w:ind w:left="280" w:right="288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0"/>
                <w:szCs w:val="20"/>
              </w:rPr>
              <w:t>90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2"/>
              <w:ind w:left="163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16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2"/>
              <w:ind w:left="163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0"/>
                <w:szCs w:val="20"/>
              </w:rPr>
              <w:t>74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80" w:hRule="exact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"/>
              <w:ind w:left="21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22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"/>
              <w:ind w:left="227"/>
            </w:pP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ho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be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1"/>
              <w:ind w:left="583" w:right="582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ue</w:t>
            </w:r>
          </w:p>
        </w:tc>
        <w:tc>
          <w:tcPr>
            <w:tcW w:w="496" w:type="dxa"/>
            <w:tcBorders>
              <w:top w:val="single" w:sz="6" w:space="0" w:color="D7D7D7"/>
              <w:left w:val="single" w:sz="4" w:space="0" w:color="000000"/>
              <w:bottom w:val="single" w:sz="6" w:space="0" w:color="D7D7D7"/>
              <w:right w:val="single" w:sz="4" w:space="0" w:color="000000"/>
            </w:tcBorders>
            <w:shd w:val="clear" w:color="auto" w:fill="D7D7D7"/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4"/>
              <w:ind w:left="139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47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80" w:type="dxa"/>
            <w:tcBorders>
              <w:top w:val="single" w:sz="6" w:space="0" w:color="D7D7D7"/>
              <w:left w:val="single" w:sz="4" w:space="0" w:color="000000"/>
              <w:bottom w:val="single" w:sz="6" w:space="0" w:color="D7D7D7"/>
              <w:right w:val="single" w:sz="4" w:space="0" w:color="000000"/>
            </w:tcBorders>
            <w:shd w:val="clear" w:color="auto" w:fill="D7D7D7"/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4"/>
              <w:ind w:left="179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44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center"/>
              <w:spacing w:before="16"/>
              <w:ind w:left="280" w:right="288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0"/>
                <w:szCs w:val="20"/>
              </w:rPr>
              <w:t>91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6"/>
              <w:ind w:left="163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17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6"/>
              <w:ind w:left="163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0"/>
                <w:szCs w:val="20"/>
              </w:rPr>
              <w:t>74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76" w:hRule="exact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21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29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447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Don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96" w:type="dxa"/>
            <w:tcBorders>
              <w:top w:val="single" w:sz="6" w:space="0" w:color="D7D7D7"/>
              <w:left w:val="single" w:sz="4" w:space="0" w:color="000000"/>
              <w:bottom w:val="single" w:sz="6" w:space="0" w:color="D7D7D7"/>
              <w:right w:val="single" w:sz="4" w:space="0" w:color="000000"/>
            </w:tcBorders>
            <w:shd w:val="clear" w:color="auto" w:fill="D7D7D7"/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0"/>
              <w:ind w:left="139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41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80" w:type="dxa"/>
            <w:tcBorders>
              <w:top w:val="single" w:sz="6" w:space="0" w:color="D7D7D7"/>
              <w:left w:val="single" w:sz="4" w:space="0" w:color="000000"/>
              <w:bottom w:val="single" w:sz="6" w:space="0" w:color="D7D7D7"/>
              <w:right w:val="single" w:sz="4" w:space="0" w:color="000000"/>
            </w:tcBorders>
            <w:shd w:val="clear" w:color="auto" w:fill="D7D7D7"/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0"/>
              <w:ind w:left="179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50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center"/>
              <w:spacing w:before="12"/>
              <w:ind w:left="280" w:right="288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0"/>
                <w:szCs w:val="20"/>
              </w:rPr>
              <w:t>91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center"/>
              <w:spacing w:before="12"/>
              <w:ind w:left="180" w:right="183"/>
            </w:pP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  <w:t>1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2"/>
              <w:ind w:left="163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0"/>
                <w:szCs w:val="20"/>
              </w:rPr>
              <w:t>90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80" w:hRule="exact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"/>
              <w:ind w:left="21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24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"/>
              <w:ind w:left="263"/>
            </w:pP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1"/>
              <w:ind w:left="590" w:right="595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Wu</w:t>
            </w:r>
          </w:p>
        </w:tc>
        <w:tc>
          <w:tcPr>
            <w:tcW w:w="496" w:type="dxa"/>
            <w:tcBorders>
              <w:top w:val="single" w:sz="6" w:space="0" w:color="D7D7D7"/>
              <w:left w:val="single" w:sz="4" w:space="0" w:color="000000"/>
              <w:bottom w:val="single" w:sz="6" w:space="0" w:color="D7D7D7"/>
              <w:right w:val="single" w:sz="4" w:space="0" w:color="000000"/>
            </w:tcBorders>
            <w:shd w:val="clear" w:color="auto" w:fill="D7D7D7"/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4"/>
              <w:ind w:left="139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44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80" w:type="dxa"/>
            <w:tcBorders>
              <w:top w:val="single" w:sz="6" w:space="0" w:color="D7D7D7"/>
              <w:left w:val="single" w:sz="4" w:space="0" w:color="000000"/>
              <w:bottom w:val="single" w:sz="6" w:space="0" w:color="D7D7D7"/>
              <w:right w:val="single" w:sz="4" w:space="0" w:color="000000"/>
            </w:tcBorders>
            <w:shd w:val="clear" w:color="auto" w:fill="D7D7D7"/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4"/>
              <w:ind w:left="179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49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center"/>
              <w:spacing w:before="16"/>
              <w:ind w:left="280" w:right="288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0"/>
                <w:szCs w:val="20"/>
              </w:rPr>
              <w:t>93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6"/>
              <w:ind w:left="163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16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6"/>
              <w:ind w:left="163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0"/>
                <w:szCs w:val="20"/>
              </w:rPr>
              <w:t>77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81" w:hRule="exact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"/>
              <w:ind w:left="21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25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"/>
              <w:ind w:left="251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K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2"/>
              <w:ind w:left="583" w:right="587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Eng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96" w:type="dxa"/>
            <w:tcBorders>
              <w:top w:val="single" w:sz="6" w:space="0" w:color="D7D7D7"/>
              <w:left w:val="single" w:sz="4" w:space="0" w:color="000000"/>
              <w:bottom w:val="single" w:sz="6" w:space="0" w:color="D7D7D7"/>
              <w:right w:val="single" w:sz="4" w:space="0" w:color="000000"/>
            </w:tcBorders>
            <w:shd w:val="clear" w:color="auto" w:fill="D7D7D7"/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5"/>
              <w:ind w:left="139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50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80" w:type="dxa"/>
            <w:tcBorders>
              <w:top w:val="single" w:sz="6" w:space="0" w:color="D7D7D7"/>
              <w:left w:val="single" w:sz="4" w:space="0" w:color="000000"/>
              <w:bottom w:val="single" w:sz="6" w:space="0" w:color="D7D7D7"/>
              <w:right w:val="single" w:sz="4" w:space="0" w:color="000000"/>
            </w:tcBorders>
            <w:shd w:val="clear" w:color="auto" w:fill="D7D7D7"/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5"/>
              <w:ind w:left="179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44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center"/>
              <w:spacing w:before="17"/>
              <w:ind w:left="280" w:right="288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0"/>
                <w:szCs w:val="20"/>
              </w:rPr>
              <w:t>94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7"/>
              <w:ind w:left="163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14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7"/>
              <w:ind w:left="163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0"/>
                <w:szCs w:val="20"/>
              </w:rPr>
              <w:t>80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76" w:hRule="exact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21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26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311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502" w:right="5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nk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96" w:type="dxa"/>
            <w:tcBorders>
              <w:top w:val="single" w:sz="6" w:space="0" w:color="D7D7D7"/>
              <w:left w:val="single" w:sz="4" w:space="0" w:color="000000"/>
              <w:bottom w:val="single" w:sz="6" w:space="0" w:color="D7D7D7"/>
              <w:right w:val="single" w:sz="4" w:space="0" w:color="000000"/>
            </w:tcBorders>
            <w:shd w:val="clear" w:color="auto" w:fill="D7D7D7"/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0"/>
              <w:ind w:left="139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49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80" w:type="dxa"/>
            <w:tcBorders>
              <w:top w:val="single" w:sz="6" w:space="0" w:color="D7D7D7"/>
              <w:left w:val="single" w:sz="4" w:space="0" w:color="000000"/>
              <w:bottom w:val="single" w:sz="6" w:space="0" w:color="D7D7D7"/>
              <w:right w:val="single" w:sz="4" w:space="0" w:color="000000"/>
            </w:tcBorders>
            <w:shd w:val="clear" w:color="auto" w:fill="D7D7D7"/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0"/>
              <w:ind w:left="179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46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center"/>
              <w:spacing w:before="12"/>
              <w:ind w:left="280" w:right="288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0"/>
                <w:szCs w:val="20"/>
              </w:rPr>
              <w:t>95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2"/>
              <w:ind w:left="163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10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2"/>
              <w:ind w:left="163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0"/>
                <w:szCs w:val="20"/>
              </w:rPr>
              <w:t>85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80" w:hRule="exact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"/>
              <w:ind w:left="21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27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"/>
              <w:ind w:left="247"/>
            </w:pP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k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yn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"/>
              <w:ind w:left="443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Duch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</w:p>
        </w:tc>
        <w:tc>
          <w:tcPr>
            <w:tcW w:w="496" w:type="dxa"/>
            <w:tcBorders>
              <w:top w:val="single" w:sz="6" w:space="0" w:color="D7D7D7"/>
              <w:left w:val="single" w:sz="4" w:space="0" w:color="000000"/>
              <w:bottom w:val="single" w:sz="7" w:space="0" w:color="D7D7D7"/>
              <w:right w:val="single" w:sz="4" w:space="0" w:color="000000"/>
            </w:tcBorders>
            <w:shd w:val="clear" w:color="auto" w:fill="D7D7D7"/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4"/>
              <w:ind w:left="139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54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80" w:type="dxa"/>
            <w:tcBorders>
              <w:top w:val="single" w:sz="6" w:space="0" w:color="D7D7D7"/>
              <w:left w:val="single" w:sz="4" w:space="0" w:color="000000"/>
              <w:bottom w:val="single" w:sz="7" w:space="0" w:color="D7D7D7"/>
              <w:right w:val="single" w:sz="4" w:space="0" w:color="000000"/>
            </w:tcBorders>
            <w:shd w:val="clear" w:color="auto" w:fill="D7D7D7"/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4"/>
              <w:ind w:left="179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49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6"/>
              <w:ind w:left="267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0"/>
                <w:szCs w:val="20"/>
              </w:rPr>
              <w:t>103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6"/>
              <w:ind w:left="163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17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6"/>
              <w:ind w:left="163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0"/>
                <w:szCs w:val="20"/>
              </w:rPr>
              <w:t>86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80" w:hRule="exact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21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28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95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ny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603" w:right="602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Ma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96" w:type="dxa"/>
            <w:tcBorders>
              <w:top w:val="single" w:sz="7" w:space="0" w:color="D7D7D7"/>
              <w:left w:val="single" w:sz="4" w:space="0" w:color="000000"/>
              <w:bottom w:val="single" w:sz="6" w:space="0" w:color="D7D7D7"/>
              <w:right w:val="single" w:sz="4" w:space="0" w:color="000000"/>
            </w:tcBorders>
            <w:shd w:val="clear" w:color="auto" w:fill="D7D7D7"/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2"/>
              <w:ind w:left="139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52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80" w:type="dxa"/>
            <w:tcBorders>
              <w:top w:val="single" w:sz="7" w:space="0" w:color="D7D7D7"/>
              <w:left w:val="single" w:sz="4" w:space="0" w:color="000000"/>
              <w:bottom w:val="single" w:sz="6" w:space="0" w:color="D7D7D7"/>
              <w:right w:val="single" w:sz="4" w:space="0" w:color="000000"/>
            </w:tcBorders>
            <w:shd w:val="clear" w:color="auto" w:fill="D7D7D7"/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2"/>
              <w:ind w:left="179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51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6"/>
              <w:ind w:left="267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0"/>
                <w:szCs w:val="20"/>
              </w:rPr>
              <w:t>103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6"/>
              <w:ind w:left="163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21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6"/>
              <w:ind w:left="163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0"/>
                <w:szCs w:val="20"/>
              </w:rPr>
              <w:t>82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60" w:hRule="exact"/>
        </w:trPr>
        <w:tc>
          <w:tcPr>
            <w:tcW w:w="6407" w:type="dxa"/>
            <w:gridSpan w:val="8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center"/>
              <w:spacing w:before="5"/>
              <w:ind w:left="2409" w:right="2412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20"/>
                <w:szCs w:val="20"/>
              </w:rPr>
              <w:t>V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0"/>
                <w:szCs w:val="20"/>
              </w:rPr>
              <w:t>C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44" w:hRule="exact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C090"/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lineRule="exact" w:line="220"/>
              <w:ind w:left="111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0"/>
                <w:szCs w:val="20"/>
              </w:rPr>
              <w:t>ce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C090"/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center"/>
              <w:spacing w:lineRule="exact" w:line="220"/>
              <w:ind w:left="348" w:right="352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0"/>
                <w:szCs w:val="20"/>
              </w:rPr>
              <w:t>st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C090"/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center"/>
              <w:spacing w:lineRule="exact" w:line="220"/>
              <w:ind w:left="584" w:right="584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0"/>
                <w:szCs w:val="20"/>
              </w:rPr>
              <w:t>st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6" w:space="0" w:color="D7D7D7"/>
              <w:right w:val="single" w:sz="4" w:space="0" w:color="000000"/>
            </w:tcBorders>
            <w:shd w:val="clear" w:color="auto" w:fill="D7D7D7"/>
          </w:tcPr>
          <w:p/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6" w:space="0" w:color="D7D7D7"/>
              <w:right w:val="single" w:sz="4" w:space="0" w:color="000000"/>
            </w:tcBorders>
            <w:shd w:val="clear" w:color="auto" w:fill="D7D7D7"/>
          </w:tcPr>
          <w:p/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lineRule="exact" w:line="220"/>
              <w:ind w:left="135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0"/>
                <w:szCs w:val="20"/>
              </w:rPr>
              <w:t>GR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lineRule="exact" w:line="220"/>
              <w:ind w:left="103"/>
            </w:pPr>
            <w:r>
              <w:rPr>
                <w:rFonts w:cs="Calibri" w:hAnsi="Calibri" w:eastAsia="Calibri" w:ascii="Calibri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  <w:t>AP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lineRule="exact" w:line="220"/>
              <w:ind w:left="103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80" w:hRule="exact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1"/>
              <w:ind w:left="239" w:right="23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1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"/>
              <w:ind w:left="267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y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1"/>
              <w:ind w:left="619" w:right="620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</w:p>
        </w:tc>
        <w:tc>
          <w:tcPr>
            <w:tcW w:w="496" w:type="dxa"/>
            <w:tcBorders>
              <w:top w:val="single" w:sz="6" w:space="0" w:color="D7D7D7"/>
              <w:left w:val="single" w:sz="4" w:space="0" w:color="000000"/>
              <w:bottom w:val="single" w:sz="6" w:space="0" w:color="D7D7D7"/>
              <w:right w:val="single" w:sz="4" w:space="0" w:color="000000"/>
            </w:tcBorders>
            <w:shd w:val="clear" w:color="auto" w:fill="D7D7D7"/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4"/>
              <w:ind w:left="139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47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80" w:type="dxa"/>
            <w:tcBorders>
              <w:top w:val="single" w:sz="6" w:space="0" w:color="D7D7D7"/>
              <w:left w:val="single" w:sz="4" w:space="0" w:color="000000"/>
              <w:bottom w:val="single" w:sz="6" w:space="0" w:color="D7D7D7"/>
              <w:right w:val="single" w:sz="4" w:space="0" w:color="000000"/>
            </w:tcBorders>
            <w:shd w:val="clear" w:color="auto" w:fill="D7D7D7"/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4"/>
              <w:ind w:left="179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45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center"/>
              <w:spacing w:before="16"/>
              <w:ind w:left="280" w:right="288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0"/>
                <w:szCs w:val="20"/>
              </w:rPr>
              <w:t>92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6"/>
              <w:ind w:left="163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24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6"/>
              <w:ind w:left="163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0"/>
                <w:szCs w:val="20"/>
              </w:rPr>
              <w:t>68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80" w:hRule="exact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2"/>
              <w:ind w:left="239" w:right="23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2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"/>
              <w:ind w:left="263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op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2"/>
              <w:ind w:left="550" w:right="556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</w:p>
        </w:tc>
        <w:tc>
          <w:tcPr>
            <w:tcW w:w="496" w:type="dxa"/>
            <w:tcBorders>
              <w:top w:val="single" w:sz="6" w:space="0" w:color="D7D7D7"/>
              <w:left w:val="single" w:sz="4" w:space="0" w:color="000000"/>
              <w:bottom w:val="single" w:sz="7" w:space="0" w:color="D7D7D7"/>
              <w:right w:val="single" w:sz="4" w:space="0" w:color="000000"/>
            </w:tcBorders>
            <w:shd w:val="clear" w:color="auto" w:fill="D7D7D7"/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5"/>
              <w:ind w:left="139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51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80" w:type="dxa"/>
            <w:tcBorders>
              <w:top w:val="single" w:sz="6" w:space="0" w:color="D7D7D7"/>
              <w:left w:val="single" w:sz="4" w:space="0" w:color="000000"/>
              <w:bottom w:val="single" w:sz="7" w:space="0" w:color="D7D7D7"/>
              <w:right w:val="single" w:sz="4" w:space="0" w:color="000000"/>
            </w:tcBorders>
            <w:shd w:val="clear" w:color="auto" w:fill="D7D7D7"/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5"/>
              <w:ind w:left="179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42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center"/>
              <w:spacing w:before="17"/>
              <w:ind w:left="280" w:right="288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0"/>
                <w:szCs w:val="20"/>
              </w:rPr>
              <w:t>93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7"/>
              <w:ind w:left="163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22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7"/>
              <w:ind w:left="163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0"/>
                <w:szCs w:val="20"/>
              </w:rPr>
              <w:t>71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80" w:hRule="exact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239" w:right="23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9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527" w:right="524"/>
            </w:pP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Ji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ng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96" w:type="dxa"/>
            <w:tcBorders>
              <w:top w:val="single" w:sz="7" w:space="0" w:color="D7D7D7"/>
              <w:left w:val="single" w:sz="4" w:space="0" w:color="000000"/>
              <w:bottom w:val="single" w:sz="6" w:space="0" w:color="D7D7D7"/>
              <w:right w:val="single" w:sz="4" w:space="0" w:color="000000"/>
            </w:tcBorders>
            <w:shd w:val="clear" w:color="auto" w:fill="D7D7D7"/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2"/>
              <w:ind w:left="139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49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80" w:type="dxa"/>
            <w:tcBorders>
              <w:top w:val="single" w:sz="7" w:space="0" w:color="D7D7D7"/>
              <w:left w:val="single" w:sz="4" w:space="0" w:color="000000"/>
              <w:bottom w:val="single" w:sz="6" w:space="0" w:color="D7D7D7"/>
              <w:right w:val="single" w:sz="4" w:space="0" w:color="000000"/>
            </w:tcBorders>
            <w:shd w:val="clear" w:color="auto" w:fill="D7D7D7"/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2"/>
              <w:ind w:left="179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51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6"/>
              <w:ind w:left="267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0"/>
                <w:szCs w:val="20"/>
              </w:rPr>
              <w:t>100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6"/>
              <w:ind w:left="163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32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6"/>
              <w:ind w:left="163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0"/>
                <w:szCs w:val="20"/>
              </w:rPr>
              <w:t>68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76" w:hRule="exact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239" w:right="23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307"/>
            </w:pP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527" w:right="528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96" w:type="dxa"/>
            <w:tcBorders>
              <w:top w:val="single" w:sz="6" w:space="0" w:color="D7D7D7"/>
              <w:left w:val="single" w:sz="4" w:space="0" w:color="000000"/>
              <w:bottom w:val="single" w:sz="6" w:space="0" w:color="D7D7D7"/>
              <w:right w:val="single" w:sz="4" w:space="0" w:color="000000"/>
            </w:tcBorders>
            <w:shd w:val="clear" w:color="auto" w:fill="D7D7D7"/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0"/>
              <w:ind w:left="139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55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80" w:type="dxa"/>
            <w:tcBorders>
              <w:top w:val="single" w:sz="6" w:space="0" w:color="D7D7D7"/>
              <w:left w:val="single" w:sz="4" w:space="0" w:color="000000"/>
              <w:bottom w:val="single" w:sz="6" w:space="0" w:color="D7D7D7"/>
              <w:right w:val="single" w:sz="4" w:space="0" w:color="000000"/>
            </w:tcBorders>
            <w:shd w:val="clear" w:color="auto" w:fill="D7D7D7"/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0"/>
              <w:ind w:left="179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50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2"/>
              <w:ind w:left="267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0"/>
                <w:szCs w:val="20"/>
              </w:rPr>
              <w:t>105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2"/>
              <w:ind w:left="163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37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2"/>
              <w:ind w:left="163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0"/>
                <w:szCs w:val="20"/>
              </w:rPr>
              <w:t>68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80" w:hRule="exact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1"/>
              <w:ind w:left="239" w:right="23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5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"/>
              <w:ind w:left="347"/>
            </w:pP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1"/>
              <w:ind w:left="527" w:right="532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K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ng</w:t>
            </w:r>
          </w:p>
        </w:tc>
        <w:tc>
          <w:tcPr>
            <w:tcW w:w="496" w:type="dxa"/>
            <w:tcBorders>
              <w:top w:val="single" w:sz="6" w:space="0" w:color="D7D7D7"/>
              <w:left w:val="single" w:sz="4" w:space="0" w:color="000000"/>
              <w:bottom w:val="single" w:sz="6" w:space="0" w:color="D7D7D7"/>
              <w:right w:val="single" w:sz="4" w:space="0" w:color="000000"/>
            </w:tcBorders>
            <w:shd w:val="clear" w:color="auto" w:fill="D7D7D7"/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4"/>
              <w:ind w:left="139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55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80" w:type="dxa"/>
            <w:tcBorders>
              <w:top w:val="single" w:sz="6" w:space="0" w:color="D7D7D7"/>
              <w:left w:val="single" w:sz="4" w:space="0" w:color="000000"/>
              <w:bottom w:val="single" w:sz="6" w:space="0" w:color="D7D7D7"/>
              <w:right w:val="single" w:sz="4" w:space="0" w:color="000000"/>
            </w:tcBorders>
            <w:shd w:val="clear" w:color="auto" w:fill="D7D7D7"/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4"/>
              <w:ind w:left="179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51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6"/>
              <w:ind w:left="267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0"/>
                <w:szCs w:val="20"/>
              </w:rPr>
              <w:t>106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6"/>
              <w:ind w:left="163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28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6"/>
              <w:ind w:left="163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0"/>
                <w:szCs w:val="20"/>
              </w:rPr>
              <w:t>78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80" w:hRule="exact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239" w:right="23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6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215"/>
            </w:pP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498" w:right="500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96" w:type="dxa"/>
            <w:tcBorders>
              <w:top w:val="single" w:sz="6" w:space="0" w:color="D7D7D7"/>
              <w:left w:val="single" w:sz="4" w:space="0" w:color="000000"/>
              <w:bottom w:val="single" w:sz="7" w:space="0" w:color="D7D7D7"/>
              <w:right w:val="single" w:sz="4" w:space="0" w:color="000000"/>
            </w:tcBorders>
            <w:shd w:val="clear" w:color="auto" w:fill="D7D7D7"/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0"/>
              <w:ind w:left="139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54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80" w:type="dxa"/>
            <w:tcBorders>
              <w:top w:val="single" w:sz="6" w:space="0" w:color="D7D7D7"/>
              <w:left w:val="single" w:sz="4" w:space="0" w:color="000000"/>
              <w:bottom w:val="single" w:sz="7" w:space="0" w:color="D7D7D7"/>
              <w:right w:val="single" w:sz="4" w:space="0" w:color="000000"/>
            </w:tcBorders>
            <w:shd w:val="clear" w:color="auto" w:fill="D7D7D7"/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0"/>
              <w:ind w:left="179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54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2"/>
              <w:ind w:left="267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0"/>
                <w:szCs w:val="20"/>
              </w:rPr>
              <w:t>108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2"/>
              <w:ind w:left="163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31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2"/>
              <w:ind w:left="163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0"/>
                <w:szCs w:val="20"/>
              </w:rPr>
              <w:t>77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76" w:hRule="exact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239" w:right="23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7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36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51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96" w:type="dxa"/>
            <w:tcBorders>
              <w:top w:val="single" w:sz="7" w:space="0" w:color="D7D7D7"/>
              <w:left w:val="single" w:sz="4" w:space="0" w:color="000000"/>
              <w:bottom w:val="single" w:sz="6" w:space="0" w:color="D7D7D7"/>
              <w:right w:val="single" w:sz="4" w:space="0" w:color="000000"/>
            </w:tcBorders>
            <w:shd w:val="clear" w:color="auto" w:fill="D7D7D7"/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8"/>
              <w:ind w:left="139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58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80" w:type="dxa"/>
            <w:tcBorders>
              <w:top w:val="single" w:sz="7" w:space="0" w:color="D7D7D7"/>
              <w:left w:val="single" w:sz="4" w:space="0" w:color="000000"/>
              <w:bottom w:val="single" w:sz="6" w:space="0" w:color="D7D7D7"/>
              <w:right w:val="single" w:sz="4" w:space="0" w:color="000000"/>
            </w:tcBorders>
            <w:shd w:val="clear" w:color="auto" w:fill="D7D7D7"/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8"/>
              <w:ind w:left="179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51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2"/>
              <w:ind w:left="267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0"/>
                <w:szCs w:val="20"/>
              </w:rPr>
              <w:t>109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2"/>
              <w:ind w:left="163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27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2"/>
              <w:ind w:left="163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0"/>
                <w:szCs w:val="20"/>
              </w:rPr>
              <w:t>82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80" w:hRule="exact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1"/>
              <w:ind w:left="239" w:right="23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8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"/>
              <w:ind w:left="311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1"/>
              <w:ind w:left="619" w:right="620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</w:p>
        </w:tc>
        <w:tc>
          <w:tcPr>
            <w:tcW w:w="496" w:type="dxa"/>
            <w:tcBorders>
              <w:top w:val="single" w:sz="6" w:space="0" w:color="D7D7D7"/>
              <w:left w:val="single" w:sz="4" w:space="0" w:color="000000"/>
              <w:bottom w:val="single" w:sz="6" w:space="0" w:color="D7D7D7"/>
              <w:right w:val="single" w:sz="4" w:space="0" w:color="000000"/>
            </w:tcBorders>
            <w:shd w:val="clear" w:color="auto" w:fill="D7D7D7"/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4"/>
              <w:ind w:left="139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54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80" w:type="dxa"/>
            <w:tcBorders>
              <w:top w:val="single" w:sz="6" w:space="0" w:color="D7D7D7"/>
              <w:left w:val="single" w:sz="4" w:space="0" w:color="000000"/>
              <w:bottom w:val="single" w:sz="6" w:space="0" w:color="D7D7D7"/>
              <w:right w:val="single" w:sz="4" w:space="0" w:color="000000"/>
            </w:tcBorders>
            <w:shd w:val="clear" w:color="auto" w:fill="D7D7D7"/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4"/>
              <w:ind w:left="179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56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6"/>
              <w:ind w:left="267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0"/>
                <w:szCs w:val="20"/>
              </w:rPr>
              <w:t>110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6"/>
              <w:ind w:left="163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31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6"/>
              <w:ind w:left="163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0"/>
                <w:szCs w:val="20"/>
              </w:rPr>
              <w:t>79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76" w:hRule="exact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239" w:right="23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9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263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583" w:right="587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Eng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96" w:type="dxa"/>
            <w:tcBorders>
              <w:top w:val="single" w:sz="6" w:space="0" w:color="D7D7D7"/>
              <w:left w:val="single" w:sz="4" w:space="0" w:color="000000"/>
              <w:bottom w:val="single" w:sz="6" w:space="0" w:color="D7D7D7"/>
              <w:right w:val="single" w:sz="4" w:space="0" w:color="000000"/>
            </w:tcBorders>
            <w:shd w:val="clear" w:color="auto" w:fill="D7D7D7"/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0"/>
              <w:ind w:left="139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61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80" w:type="dxa"/>
            <w:tcBorders>
              <w:top w:val="single" w:sz="6" w:space="0" w:color="D7D7D7"/>
              <w:left w:val="single" w:sz="4" w:space="0" w:color="000000"/>
              <w:bottom w:val="single" w:sz="6" w:space="0" w:color="D7D7D7"/>
              <w:right w:val="single" w:sz="4" w:space="0" w:color="000000"/>
            </w:tcBorders>
            <w:shd w:val="clear" w:color="auto" w:fill="D7D7D7"/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0"/>
              <w:ind w:left="179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55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2"/>
              <w:ind w:left="267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0"/>
                <w:szCs w:val="20"/>
              </w:rPr>
              <w:t>116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2"/>
              <w:ind w:left="163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30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2"/>
              <w:ind w:left="163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0"/>
                <w:szCs w:val="20"/>
              </w:rPr>
              <w:t>86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80" w:hRule="exact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" w:lineRule="exact" w:line="260"/>
              <w:ind w:left="21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" w:lineRule="exact" w:line="260"/>
              <w:ind w:left="211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1" w:lineRule="exact" w:line="260"/>
              <w:ind w:left="535" w:right="536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ng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96" w:type="dxa"/>
            <w:tcBorders>
              <w:top w:val="single" w:sz="6" w:space="0" w:color="D7D7D7"/>
              <w:left w:val="single" w:sz="4" w:space="0" w:color="000000"/>
              <w:bottom w:val="single" w:sz="6" w:space="0" w:color="D7D7D7"/>
              <w:right w:val="single" w:sz="4" w:space="0" w:color="000000"/>
            </w:tcBorders>
            <w:shd w:val="clear" w:color="auto" w:fill="D7D7D7"/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4"/>
              <w:ind w:left="139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62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80" w:type="dxa"/>
            <w:tcBorders>
              <w:top w:val="single" w:sz="6" w:space="0" w:color="D7D7D7"/>
              <w:left w:val="single" w:sz="4" w:space="0" w:color="000000"/>
              <w:bottom w:val="single" w:sz="6" w:space="0" w:color="D7D7D7"/>
              <w:right w:val="single" w:sz="4" w:space="0" w:color="000000"/>
            </w:tcBorders>
            <w:shd w:val="clear" w:color="auto" w:fill="D7D7D7"/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4"/>
              <w:ind w:left="179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57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6"/>
              <w:ind w:left="267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0"/>
                <w:szCs w:val="20"/>
              </w:rPr>
              <w:t>119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6"/>
              <w:ind w:left="163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40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6"/>
              <w:ind w:left="163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0"/>
                <w:szCs w:val="20"/>
              </w:rPr>
              <w:t>79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80" w:hRule="exact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" w:lineRule="exact" w:line="260"/>
              <w:ind w:left="21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" w:lineRule="exact" w:line="260"/>
              <w:ind w:left="36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Lu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1" w:lineRule="exact" w:line="260"/>
              <w:ind w:left="619" w:right="62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96" w:type="dxa"/>
            <w:tcBorders>
              <w:top w:val="single" w:sz="6" w:space="0" w:color="D7D7D7"/>
              <w:left w:val="single" w:sz="4" w:space="0" w:color="000000"/>
              <w:bottom w:val="single" w:sz="6" w:space="0" w:color="D7D7D7"/>
              <w:right w:val="single" w:sz="4" w:space="0" w:color="000000"/>
            </w:tcBorders>
            <w:shd w:val="clear" w:color="auto" w:fill="D7D7D7"/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4"/>
              <w:ind w:left="139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59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80" w:type="dxa"/>
            <w:tcBorders>
              <w:top w:val="single" w:sz="6" w:space="0" w:color="D7D7D7"/>
              <w:left w:val="single" w:sz="4" w:space="0" w:color="000000"/>
              <w:bottom w:val="single" w:sz="6" w:space="0" w:color="D7D7D7"/>
              <w:right w:val="single" w:sz="4" w:space="0" w:color="000000"/>
            </w:tcBorders>
            <w:shd w:val="clear" w:color="auto" w:fill="D7D7D7"/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4"/>
              <w:ind w:left="179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73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6"/>
              <w:ind w:left="267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0"/>
                <w:szCs w:val="20"/>
              </w:rPr>
              <w:t>132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6"/>
              <w:ind w:left="163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40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6"/>
              <w:ind w:left="163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0"/>
                <w:szCs w:val="20"/>
              </w:rPr>
              <w:t>92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76" w:hRule="exact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21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319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ona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530" w:right="531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96" w:type="dxa"/>
            <w:tcBorders>
              <w:top w:val="single" w:sz="6" w:space="0" w:color="D7D7D7"/>
              <w:left w:val="single" w:sz="4" w:space="0" w:color="000000"/>
              <w:bottom w:val="single" w:sz="6" w:space="0" w:color="D7D7D7"/>
              <w:right w:val="single" w:sz="4" w:space="0" w:color="000000"/>
            </w:tcBorders>
            <w:shd w:val="clear" w:color="auto" w:fill="D7D7D7"/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0"/>
              <w:ind w:left="139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76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80" w:type="dxa"/>
            <w:tcBorders>
              <w:top w:val="single" w:sz="6" w:space="0" w:color="D7D7D7"/>
              <w:left w:val="single" w:sz="4" w:space="0" w:color="000000"/>
              <w:bottom w:val="single" w:sz="6" w:space="0" w:color="D7D7D7"/>
              <w:right w:val="single" w:sz="4" w:space="0" w:color="000000"/>
            </w:tcBorders>
            <w:shd w:val="clear" w:color="auto" w:fill="D7D7D7"/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0"/>
              <w:ind w:left="179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72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2"/>
              <w:ind w:left="267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0"/>
                <w:szCs w:val="20"/>
              </w:rPr>
              <w:t>148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2"/>
              <w:ind w:left="163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40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2"/>
              <w:ind w:left="115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0"/>
                <w:szCs w:val="20"/>
              </w:rPr>
              <w:t>108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76" w:hRule="exact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" w:lineRule="exact" w:line="260"/>
              <w:ind w:left="21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13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1" w:lineRule="exact" w:line="260"/>
              <w:ind w:left="363" w:right="366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Z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oe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1" w:lineRule="exact" w:line="260"/>
              <w:ind w:left="530" w:right="534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</w:p>
        </w:tc>
        <w:tc>
          <w:tcPr>
            <w:tcW w:w="496" w:type="dxa"/>
            <w:tcBorders>
              <w:top w:val="single" w:sz="6" w:space="0" w:color="D7D7D7"/>
              <w:left w:val="single" w:sz="4" w:space="0" w:color="000000"/>
              <w:bottom w:val="single" w:sz="6" w:space="0" w:color="D7D7D7"/>
              <w:right w:val="single" w:sz="4" w:space="0" w:color="000000"/>
            </w:tcBorders>
            <w:shd w:val="clear" w:color="auto" w:fill="D7D7D7"/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4"/>
              <w:ind w:left="139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87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80" w:type="dxa"/>
            <w:tcBorders>
              <w:top w:val="single" w:sz="6" w:space="0" w:color="D7D7D7"/>
              <w:left w:val="single" w:sz="4" w:space="0" w:color="000000"/>
              <w:bottom w:val="single" w:sz="6" w:space="0" w:color="D7D7D7"/>
              <w:right w:val="single" w:sz="4" w:space="0" w:color="000000"/>
            </w:tcBorders>
            <w:shd w:val="clear" w:color="auto" w:fill="D7D7D7"/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4"/>
              <w:ind w:left="179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73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6"/>
              <w:ind w:left="267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0"/>
                <w:szCs w:val="20"/>
              </w:rPr>
              <w:t>160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6"/>
              <w:ind w:left="163"/>
            </w:pPr>
            <w:r>
              <w:rPr>
                <w:rFonts w:cs="Calibri" w:hAnsi="Calibri" w:eastAsia="Calibri" w:ascii="Calibri"/>
                <w:spacing w:val="-1"/>
                <w:w w:val="100"/>
                <w:sz w:val="20"/>
                <w:szCs w:val="20"/>
              </w:rPr>
              <w:t>40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before="16"/>
              <w:ind w:left="115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0"/>
                <w:szCs w:val="20"/>
              </w:rPr>
              <w:t>120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</w:tr>
    </w:tbl>
    <w:sectPr>
      <w:pgSz w:w="12240" w:h="15840"/>
      <w:pgMar w:top="960" w:bottom="280" w:left="600" w:right="172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jp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