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62" w:rsidRDefault="0097170D">
      <w:pPr>
        <w:spacing w:before="41"/>
        <w:ind w:left="3017" w:right="3018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20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7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Z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&amp;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4 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proofErr w:type="gramStart"/>
      <w:r w:rsidR="00197183"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ou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t</w:t>
      </w:r>
      <w:proofErr w:type="gramEnd"/>
    </w:p>
    <w:p w:rsidR="00157662" w:rsidRDefault="00157662">
      <w:pPr>
        <w:spacing w:before="19" w:line="240" w:lineRule="exact"/>
        <w:rPr>
          <w:sz w:val="24"/>
          <w:szCs w:val="24"/>
        </w:rPr>
      </w:pPr>
    </w:p>
    <w:p w:rsidR="00157662" w:rsidRDefault="0097170D">
      <w:pPr>
        <w:ind w:left="2527" w:right="253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Me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do</w:t>
      </w:r>
      <w:r>
        <w:rPr>
          <w:rFonts w:ascii="Calibri" w:eastAsia="Calibri" w:hAnsi="Calibri" w:cs="Calibri"/>
          <w:b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5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ou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e –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4"/>
          <w:sz w:val="32"/>
          <w:szCs w:val="32"/>
        </w:rPr>
        <w:t>J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un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26</w:t>
      </w:r>
      <w:r>
        <w:rPr>
          <w:rFonts w:ascii="Calibri" w:eastAsia="Calibri" w:hAnsi="Calibri" w:cs="Calibri"/>
          <w:b/>
          <w:sz w:val="32"/>
          <w:szCs w:val="32"/>
        </w:rPr>
        <w:t xml:space="preserve">,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2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0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7</w:t>
      </w:r>
    </w:p>
    <w:p w:rsidR="00157662" w:rsidRDefault="00157662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1205"/>
        <w:gridCol w:w="3556"/>
        <w:gridCol w:w="1980"/>
        <w:gridCol w:w="1222"/>
      </w:tblGrid>
      <w:tr w:rsidR="00157662">
        <w:trPr>
          <w:trHeight w:hRule="exact" w:val="400"/>
        </w:trPr>
        <w:tc>
          <w:tcPr>
            <w:tcW w:w="1102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157662" w:rsidRDefault="00157662"/>
        </w:tc>
      </w:tr>
      <w:tr w:rsidR="00157662">
        <w:trPr>
          <w:trHeight w:hRule="exact" w:val="350"/>
        </w:trPr>
        <w:tc>
          <w:tcPr>
            <w:tcW w:w="1102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5D9F0"/>
          </w:tcPr>
          <w:p w:rsidR="00157662" w:rsidRDefault="00157662"/>
        </w:tc>
      </w:tr>
      <w:tr w:rsidR="00157662" w:rsidTr="00197183">
        <w:trPr>
          <w:trHeight w:hRule="exact" w:val="900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>
            <w:bookmarkStart w:id="0" w:name="_GoBack"/>
            <w:bookmarkEnd w:id="0"/>
          </w:p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5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ayl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 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hau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  <w:p w:rsidR="00157662" w:rsidRDefault="0097170D">
            <w:pPr>
              <w:spacing w:before="2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iann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 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rin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 w:rsidP="00197183">
            <w:pPr>
              <w:spacing w:before="5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core</w:t>
            </w:r>
          </w:p>
          <w:p w:rsidR="00157662" w:rsidRDefault="0097170D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62</w:t>
            </w:r>
          </w:p>
        </w:tc>
      </w:tr>
      <w:tr w:rsidR="00157662" w:rsidTr="00197183">
        <w:trPr>
          <w:trHeight w:hRule="exact" w:val="295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157662" w:rsidRDefault="00157662"/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157662" w:rsidRDefault="0015766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157662" w:rsidRDefault="00157662"/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157662" w:rsidRDefault="00157662"/>
        </w:tc>
      </w:tr>
      <w:tr w:rsidR="00157662" w:rsidTr="00197183">
        <w:trPr>
          <w:trHeight w:hRule="exact" w:val="1176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ay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</w:t>
            </w:r>
            <w:proofErr w:type="spellEnd"/>
          </w:p>
          <w:p w:rsidR="00157662" w:rsidRDefault="0097170D">
            <w:pPr>
              <w:spacing w:before="2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ckle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 w:rsidP="00197183">
            <w:pPr>
              <w:spacing w:before="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core</w:t>
            </w:r>
          </w:p>
          <w:p w:rsidR="00157662" w:rsidRDefault="0097170D">
            <w:pPr>
              <w:spacing w:before="2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65</w:t>
            </w:r>
          </w:p>
        </w:tc>
      </w:tr>
      <w:tr w:rsidR="00157662" w:rsidTr="00197183">
        <w:trPr>
          <w:trHeight w:hRule="exact" w:val="1265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2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9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position w:val="9"/>
                <w:sz w:val="16"/>
                <w:szCs w:val="16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position w:val="9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b/>
                <w:spacing w:val="1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illi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  <w:p w:rsidR="00157662" w:rsidRDefault="0097170D">
            <w:pPr>
              <w:spacing w:before="2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 w:rsidP="00197183">
            <w:pPr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core</w:t>
            </w:r>
          </w:p>
          <w:p w:rsidR="00157662" w:rsidRDefault="0097170D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66</w:t>
            </w:r>
          </w:p>
        </w:tc>
      </w:tr>
      <w:tr w:rsidR="00157662" w:rsidTr="00197183">
        <w:trPr>
          <w:trHeight w:hRule="exact" w:val="1150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3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  <w:position w:val="9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position w:val="9"/>
                <w:sz w:val="16"/>
                <w:szCs w:val="16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cki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ki</w:t>
            </w:r>
          </w:p>
          <w:p w:rsidR="00157662" w:rsidRDefault="0097170D">
            <w:pPr>
              <w:spacing w:before="2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 w:rsidP="00197183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core</w:t>
            </w:r>
          </w:p>
          <w:p w:rsidR="00157662" w:rsidRDefault="0097170D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66</w:t>
            </w:r>
          </w:p>
        </w:tc>
      </w:tr>
      <w:tr w:rsidR="00157662" w:rsidTr="00197183">
        <w:trPr>
          <w:trHeight w:hRule="exact" w:val="1125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4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9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position w:val="9"/>
                <w:sz w:val="16"/>
                <w:szCs w:val="16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W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ill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  <w:p w:rsidR="00157662" w:rsidRDefault="0097170D">
            <w:pPr>
              <w:spacing w:before="2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lai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rrison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 w:rsidP="00197183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core</w:t>
            </w:r>
          </w:p>
          <w:p w:rsidR="00157662" w:rsidRDefault="0097170D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66</w:t>
            </w:r>
          </w:p>
        </w:tc>
      </w:tr>
      <w:tr w:rsidR="00157662" w:rsidTr="00197183">
        <w:trPr>
          <w:trHeight w:hRule="exact" w:val="886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5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9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position w:val="9"/>
                <w:sz w:val="16"/>
                <w:szCs w:val="16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rol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Tho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:rsidR="00157662" w:rsidRDefault="0097170D">
            <w:pPr>
              <w:spacing w:before="2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McBr</w:t>
            </w:r>
            <w:r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w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 w:rsidP="00197183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core</w:t>
            </w:r>
          </w:p>
          <w:p w:rsidR="00157662" w:rsidRDefault="0097170D">
            <w:pPr>
              <w:spacing w:line="28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66</w:t>
            </w:r>
          </w:p>
        </w:tc>
      </w:tr>
      <w:tr w:rsidR="00157662" w:rsidTr="00197183">
        <w:trPr>
          <w:trHeight w:hRule="exact" w:val="715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6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9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position w:val="9"/>
                <w:sz w:val="16"/>
                <w:szCs w:val="16"/>
              </w:rPr>
              <w:t>h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iv</w:t>
            </w:r>
            <w:r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ind w:left="100" w:right="12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Shau</w:t>
            </w:r>
            <w:r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sy</w:t>
            </w:r>
            <w:proofErr w:type="spellEnd"/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 w:rsidP="00197183">
            <w:pPr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core</w:t>
            </w:r>
            <w:r w:rsidR="0019718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97183">
              <w:rPr>
                <w:rFonts w:ascii="Calibri" w:eastAsia="Calibri" w:hAnsi="Calibri" w:cs="Calibri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  <w:tr w:rsidR="00157662" w:rsidTr="00197183">
        <w:trPr>
          <w:trHeight w:hRule="exact" w:val="1185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‘s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rry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  <w:proofErr w:type="spellEnd"/>
          </w:p>
          <w:p w:rsidR="00157662" w:rsidRDefault="0097170D">
            <w:pPr>
              <w:spacing w:line="28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ha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before="3" w:line="237" w:lineRule="auto"/>
              <w:ind w:left="100" w:right="16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awwa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n</w:t>
            </w:r>
          </w:p>
          <w:p w:rsidR="00157662" w:rsidRDefault="0097170D">
            <w:pPr>
              <w:spacing w:before="2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niv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</w:p>
          <w:p w:rsidR="00157662" w:rsidRDefault="0097170D">
            <w:pPr>
              <w:spacing w:before="2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</w:tr>
      <w:tr w:rsidR="00157662" w:rsidTr="00197183">
        <w:trPr>
          <w:trHeight w:hRule="exact" w:val="1106"/>
        </w:trPr>
        <w:tc>
          <w:tcPr>
            <w:tcW w:w="3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LD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’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  <w:tc>
          <w:tcPr>
            <w:tcW w:w="3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  <w:p w:rsidR="00157662" w:rsidRDefault="0097170D">
            <w:pPr>
              <w:spacing w:before="2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opl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97170D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w</w:t>
            </w:r>
          </w:p>
          <w:p w:rsidR="00157662" w:rsidRDefault="0097170D">
            <w:pPr>
              <w:spacing w:before="2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7662" w:rsidRDefault="00157662"/>
        </w:tc>
      </w:tr>
    </w:tbl>
    <w:p w:rsidR="00157662" w:rsidRDefault="00157662" w:rsidP="00197183">
      <w:pPr>
        <w:spacing w:before="59"/>
      </w:pPr>
    </w:p>
    <w:sectPr w:rsidR="00157662">
      <w:pgSz w:w="12240" w:h="15840"/>
      <w:pgMar w:top="66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B4590"/>
    <w:multiLevelType w:val="multilevel"/>
    <w:tmpl w:val="F6BE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7662"/>
    <w:rsid w:val="00157662"/>
    <w:rsid w:val="00197183"/>
    <w:rsid w:val="00584096"/>
    <w:rsid w:val="009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3</cp:revision>
  <cp:lastPrinted>2018-01-10T19:20:00Z</cp:lastPrinted>
  <dcterms:created xsi:type="dcterms:W3CDTF">2018-01-10T19:20:00Z</dcterms:created>
  <dcterms:modified xsi:type="dcterms:W3CDTF">2018-01-10T19:20:00Z</dcterms:modified>
</cp:coreProperties>
</file>