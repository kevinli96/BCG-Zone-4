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446" w:rsidRDefault="00105446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3"/>
        <w:gridCol w:w="5163"/>
        <w:gridCol w:w="2468"/>
        <w:gridCol w:w="1175"/>
      </w:tblGrid>
      <w:tr w:rsidR="00105446">
        <w:trPr>
          <w:trHeight w:hRule="exact" w:val="407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1447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>Zon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b/>
                <w:spacing w:val="1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3</w:t>
            </w:r>
            <w:r>
              <w:rPr>
                <w:rFonts w:ascii="Arial" w:eastAsia="Arial" w:hAnsi="Arial" w:cs="Arial"/>
                <w:b/>
                <w:spacing w:val="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&amp;</w:t>
            </w:r>
            <w:r>
              <w:rPr>
                <w:rFonts w:ascii="Arial" w:eastAsia="Arial" w:hAnsi="Arial" w:cs="Arial"/>
                <w:b/>
                <w:spacing w:val="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4</w:t>
            </w:r>
            <w:r>
              <w:rPr>
                <w:rFonts w:ascii="Arial" w:eastAsia="Arial" w:hAnsi="Arial" w:cs="Arial"/>
                <w:b/>
                <w:spacing w:val="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b/>
                <w:spacing w:val="7"/>
                <w:w w:val="103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-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l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144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>Un</w:t>
            </w:r>
            <w:r>
              <w:rPr>
                <w:rFonts w:ascii="Arial" w:eastAsia="Arial" w:hAnsi="Arial" w:cs="Arial"/>
                <w:b/>
                <w:spacing w:val="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ty</w:t>
            </w:r>
            <w:r>
              <w:rPr>
                <w:rFonts w:ascii="Arial" w:eastAsia="Arial" w:hAnsi="Arial" w:cs="Arial"/>
                <w:b/>
                <w:spacing w:val="3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b/>
                <w:spacing w:val="1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b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169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sz w:val="23"/>
                <w:szCs w:val="23"/>
              </w:rPr>
              <w:t>J</w:t>
            </w:r>
            <w:r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>un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b/>
                <w:spacing w:val="1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25t</w:t>
            </w:r>
            <w:r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,</w:t>
            </w:r>
            <w:r>
              <w:rPr>
                <w:rFonts w:ascii="Arial" w:eastAsia="Arial" w:hAnsi="Arial" w:cs="Arial"/>
                <w:b/>
                <w:spacing w:val="20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2012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1701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>NN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S'</w:t>
            </w:r>
            <w:r>
              <w:rPr>
                <w:rFonts w:ascii="Arial" w:eastAsia="Arial" w:hAnsi="Arial" w:cs="Arial"/>
                <w:b/>
                <w:spacing w:val="3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w w:val="103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3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ST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2098" w:right="2124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i/>
                <w:w w:val="103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b/>
                <w:i/>
                <w:spacing w:val="1"/>
                <w:w w:val="103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b/>
                <w:i/>
                <w:w w:val="103"/>
                <w:sz w:val="23"/>
                <w:szCs w:val="23"/>
              </w:rPr>
              <w:t>aye</w:t>
            </w:r>
            <w:r>
              <w:rPr>
                <w:rFonts w:ascii="Arial" w:eastAsia="Arial" w:hAnsi="Arial" w:cs="Arial"/>
                <w:b/>
                <w:i/>
                <w:spacing w:val="1"/>
                <w:w w:val="103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i/>
                <w:w w:val="103"/>
                <w:sz w:val="23"/>
                <w:szCs w:val="23"/>
              </w:rPr>
              <w:t>s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2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957" w:right="986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w w:val="103"/>
                <w:sz w:val="23"/>
                <w:szCs w:val="23"/>
              </w:rPr>
              <w:t>Cl</w:t>
            </w:r>
            <w:r>
              <w:rPr>
                <w:rFonts w:ascii="Calibri" w:eastAsia="Calibri" w:hAnsi="Calibri" w:cs="Calibri"/>
                <w:b/>
                <w:i/>
                <w:w w:val="103"/>
                <w:sz w:val="23"/>
                <w:szCs w:val="23"/>
              </w:rPr>
              <w:t>ub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2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325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w w:val="103"/>
                <w:sz w:val="23"/>
                <w:szCs w:val="23"/>
              </w:rPr>
              <w:t>Z</w:t>
            </w:r>
            <w:r>
              <w:rPr>
                <w:rFonts w:ascii="Calibri" w:eastAsia="Calibri" w:hAnsi="Calibri" w:cs="Calibri"/>
                <w:b/>
                <w:i/>
                <w:w w:val="103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w w:val="103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b/>
                <w:i/>
                <w:w w:val="103"/>
                <w:sz w:val="23"/>
                <w:szCs w:val="23"/>
              </w:rPr>
              <w:t>e</w:t>
            </w:r>
          </w:p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24520B">
            <w:pPr>
              <w:spacing w:before="67"/>
              <w:ind w:left="37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sz w:val="27"/>
                <w:szCs w:val="27"/>
              </w:rPr>
              <w:t>Winner</w:t>
            </w:r>
          </w:p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24520B">
            <w:pPr>
              <w:spacing w:before="67"/>
              <w:ind w:left="37"/>
              <w:rPr>
                <w:rFonts w:ascii="Arial" w:eastAsia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DD0805"/>
                <w:spacing w:val="2"/>
                <w:sz w:val="27"/>
                <w:szCs w:val="27"/>
              </w:rPr>
              <w:t>M</w:t>
            </w:r>
            <w:r>
              <w:rPr>
                <w:rFonts w:ascii="Arial" w:eastAsia="Arial" w:hAnsi="Arial" w:cs="Arial"/>
                <w:b/>
                <w:color w:val="DD0805"/>
                <w:spacing w:val="-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color w:val="DD0805"/>
                <w:sz w:val="27"/>
                <w:szCs w:val="27"/>
              </w:rPr>
              <w:t>c</w:t>
            </w:r>
            <w:r>
              <w:rPr>
                <w:rFonts w:ascii="Arial" w:eastAsia="Arial" w:hAnsi="Arial" w:cs="Arial"/>
                <w:b/>
                <w:color w:val="DD0805"/>
                <w:spacing w:val="1"/>
                <w:sz w:val="27"/>
                <w:szCs w:val="27"/>
              </w:rPr>
              <w:t>k</w:t>
            </w:r>
            <w:r>
              <w:rPr>
                <w:rFonts w:ascii="Arial" w:eastAsia="Arial" w:hAnsi="Arial" w:cs="Arial"/>
                <w:b/>
                <w:color w:val="DD0805"/>
                <w:sz w:val="27"/>
                <w:szCs w:val="27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color w:val="DD0805"/>
                <w:spacing w:val="-2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DD0805"/>
                <w:spacing w:val="1"/>
                <w:sz w:val="27"/>
                <w:szCs w:val="27"/>
              </w:rPr>
              <w:t>N</w:t>
            </w:r>
            <w:r>
              <w:rPr>
                <w:rFonts w:ascii="Arial" w:eastAsia="Arial" w:hAnsi="Arial" w:cs="Arial"/>
                <w:b/>
                <w:color w:val="DD0805"/>
                <w:sz w:val="27"/>
                <w:szCs w:val="27"/>
              </w:rPr>
              <w:t>a</w:t>
            </w:r>
            <w:r>
              <w:rPr>
                <w:rFonts w:ascii="Arial" w:eastAsia="Arial" w:hAnsi="Arial" w:cs="Arial"/>
                <w:b/>
                <w:color w:val="DD0805"/>
                <w:spacing w:val="1"/>
                <w:sz w:val="27"/>
                <w:szCs w:val="27"/>
              </w:rPr>
              <w:t>k</w:t>
            </w:r>
            <w:r>
              <w:rPr>
                <w:rFonts w:ascii="Arial" w:eastAsia="Arial" w:hAnsi="Arial" w:cs="Arial"/>
                <w:b/>
                <w:color w:val="DD0805"/>
                <w:sz w:val="27"/>
                <w:szCs w:val="27"/>
              </w:rPr>
              <w:t>a</w:t>
            </w:r>
            <w:r>
              <w:rPr>
                <w:rFonts w:ascii="Arial" w:eastAsia="Arial" w:hAnsi="Arial" w:cs="Arial"/>
                <w:b/>
                <w:color w:val="DD0805"/>
                <w:spacing w:val="1"/>
                <w:sz w:val="27"/>
                <w:szCs w:val="27"/>
              </w:rPr>
              <w:t>s</w:t>
            </w:r>
            <w:r>
              <w:rPr>
                <w:rFonts w:ascii="Arial" w:eastAsia="Arial" w:hAnsi="Arial" w:cs="Arial"/>
                <w:b/>
                <w:color w:val="DD0805"/>
                <w:sz w:val="27"/>
                <w:szCs w:val="27"/>
              </w:rPr>
              <w:t>h</w:t>
            </w:r>
            <w:r>
              <w:rPr>
                <w:rFonts w:ascii="Arial" w:eastAsia="Arial" w:hAnsi="Arial" w:cs="Arial"/>
                <w:b/>
                <w:color w:val="DD0805"/>
                <w:spacing w:val="-1"/>
                <w:sz w:val="27"/>
                <w:szCs w:val="27"/>
              </w:rPr>
              <w:t>im</w:t>
            </w:r>
            <w:r>
              <w:rPr>
                <w:rFonts w:ascii="Arial" w:eastAsia="Arial" w:hAnsi="Arial" w:cs="Arial"/>
                <w:b/>
                <w:color w:val="DD0805"/>
                <w:sz w:val="27"/>
                <w:szCs w:val="27"/>
              </w:rPr>
              <w:t>a</w:t>
            </w:r>
            <w:r w:rsidR="00BE0A21">
              <w:rPr>
                <w:rFonts w:ascii="Arial" w:eastAsia="Arial" w:hAnsi="Arial" w:cs="Arial"/>
                <w:b/>
                <w:color w:val="DD0805"/>
                <w:sz w:val="27"/>
                <w:szCs w:val="27"/>
              </w:rPr>
              <w:t xml:space="preserve"> and </w:t>
            </w:r>
            <w:bookmarkStart w:id="0" w:name="_GoBack"/>
            <w:bookmarkEnd w:id="0"/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3" w:line="120" w:lineRule="exact"/>
              <w:rPr>
                <w:sz w:val="13"/>
                <w:szCs w:val="13"/>
              </w:rPr>
            </w:pPr>
          </w:p>
          <w:p w:rsidR="00105446" w:rsidRDefault="0024520B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102"/>
              </w:rPr>
              <w:t>Qu</w:t>
            </w:r>
            <w:r>
              <w:rPr>
                <w:rFonts w:ascii="Arial" w:eastAsia="Arial" w:hAnsi="Arial" w:cs="Arial"/>
                <w:b/>
                <w:spacing w:val="1"/>
                <w:w w:val="102"/>
              </w:rPr>
              <w:t>il</w:t>
            </w:r>
            <w:r>
              <w:rPr>
                <w:rFonts w:ascii="Arial" w:eastAsia="Arial" w:hAnsi="Arial" w:cs="Arial"/>
                <w:b/>
                <w:spacing w:val="-1"/>
                <w:w w:val="102"/>
              </w:rPr>
              <w:t>c</w:t>
            </w:r>
            <w:r>
              <w:rPr>
                <w:rFonts w:ascii="Arial" w:eastAsia="Arial" w:hAnsi="Arial" w:cs="Arial"/>
                <w:b/>
                <w:w w:val="102"/>
              </w:rPr>
              <w:t>hena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479" w:right="463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4</w:t>
            </w:r>
          </w:p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24520B">
            <w:pPr>
              <w:spacing w:before="67"/>
              <w:ind w:left="37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sz w:val="27"/>
                <w:szCs w:val="27"/>
              </w:rPr>
              <w:t>Winner</w:t>
            </w:r>
          </w:p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24520B">
            <w:pPr>
              <w:spacing w:before="67"/>
              <w:ind w:left="37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color w:val="DD0805"/>
                <w:spacing w:val="-1"/>
                <w:sz w:val="27"/>
                <w:szCs w:val="27"/>
              </w:rPr>
              <w:t>P</w:t>
            </w:r>
            <w:r>
              <w:rPr>
                <w:rFonts w:ascii="Arial" w:eastAsia="Arial" w:hAnsi="Arial" w:cs="Arial"/>
                <w:b/>
                <w:color w:val="DD0805"/>
                <w:sz w:val="27"/>
                <w:szCs w:val="27"/>
              </w:rPr>
              <w:t>ame</w:t>
            </w:r>
            <w:r>
              <w:rPr>
                <w:rFonts w:ascii="Arial" w:eastAsia="Arial" w:hAnsi="Arial" w:cs="Arial"/>
                <w:b/>
                <w:color w:val="DD0805"/>
                <w:spacing w:val="-1"/>
                <w:sz w:val="27"/>
                <w:szCs w:val="27"/>
              </w:rPr>
              <w:t>l</w:t>
            </w:r>
            <w:r>
              <w:rPr>
                <w:rFonts w:ascii="Arial" w:eastAsia="Arial" w:hAnsi="Arial" w:cs="Arial"/>
                <w:b/>
                <w:color w:val="DD0805"/>
                <w:sz w:val="27"/>
                <w:szCs w:val="27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b/>
                <w:color w:val="DD0805"/>
                <w:sz w:val="27"/>
                <w:szCs w:val="27"/>
              </w:rPr>
              <w:t>Ros</w:t>
            </w:r>
            <w:r>
              <w:rPr>
                <w:rFonts w:ascii="Arial" w:eastAsia="Arial" w:hAnsi="Arial" w:cs="Arial"/>
                <w:b/>
                <w:color w:val="DD0805"/>
                <w:spacing w:val="1"/>
                <w:sz w:val="27"/>
                <w:szCs w:val="27"/>
              </w:rPr>
              <w:t>e</w:t>
            </w:r>
            <w:r>
              <w:rPr>
                <w:rFonts w:ascii="Arial" w:eastAsia="Arial" w:hAnsi="Arial" w:cs="Arial"/>
                <w:b/>
                <w:color w:val="DD0805"/>
                <w:spacing w:val="-1"/>
                <w:sz w:val="27"/>
                <w:szCs w:val="27"/>
              </w:rPr>
              <w:t>m</w:t>
            </w:r>
            <w:r>
              <w:rPr>
                <w:rFonts w:ascii="Arial" w:eastAsia="Arial" w:hAnsi="Arial" w:cs="Arial"/>
                <w:b/>
                <w:color w:val="DD0805"/>
                <w:sz w:val="27"/>
                <w:szCs w:val="27"/>
              </w:rPr>
              <w:t>baum</w:t>
            </w:r>
            <w:proofErr w:type="spellEnd"/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3" w:line="120" w:lineRule="exact"/>
              <w:rPr>
                <w:sz w:val="13"/>
                <w:szCs w:val="13"/>
              </w:rPr>
            </w:pPr>
          </w:p>
          <w:p w:rsidR="00105446" w:rsidRDefault="0024520B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102"/>
              </w:rPr>
              <w:t>Qu</w:t>
            </w:r>
            <w:r>
              <w:rPr>
                <w:rFonts w:ascii="Arial" w:eastAsia="Arial" w:hAnsi="Arial" w:cs="Arial"/>
                <w:b/>
                <w:spacing w:val="1"/>
                <w:w w:val="102"/>
              </w:rPr>
              <w:t>il</w:t>
            </w:r>
            <w:r>
              <w:rPr>
                <w:rFonts w:ascii="Arial" w:eastAsia="Arial" w:hAnsi="Arial" w:cs="Arial"/>
                <w:b/>
                <w:spacing w:val="-1"/>
                <w:w w:val="102"/>
              </w:rPr>
              <w:t>c</w:t>
            </w:r>
            <w:r>
              <w:rPr>
                <w:rFonts w:ascii="Arial" w:eastAsia="Arial" w:hAnsi="Arial" w:cs="Arial"/>
                <w:b/>
                <w:w w:val="102"/>
              </w:rPr>
              <w:t>hena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479" w:right="463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4</w:t>
            </w:r>
          </w:p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24520B">
            <w:pPr>
              <w:spacing w:before="67"/>
              <w:ind w:left="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w w:val="103"/>
                <w:position w:val="-12"/>
                <w:sz w:val="23"/>
                <w:szCs w:val="23"/>
              </w:rPr>
              <w:t>2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w w:val="99"/>
                <w:sz w:val="16"/>
                <w:szCs w:val="16"/>
              </w:rPr>
              <w:t>nd</w:t>
            </w:r>
            <w:proofErr w:type="spellEnd"/>
          </w:p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Ro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sa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ee</w:t>
            </w:r>
            <w:proofErr w:type="spellEnd"/>
            <w:r>
              <w:rPr>
                <w:rFonts w:ascii="Arial" w:eastAsia="Arial" w:hAnsi="Arial" w:cs="Arial"/>
                <w:b/>
                <w:color w:val="0066CC"/>
                <w:spacing w:val="2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M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ae</w:t>
            </w:r>
            <w:r>
              <w:rPr>
                <w:rFonts w:ascii="Arial" w:eastAsia="Arial" w:hAnsi="Arial" w:cs="Arial"/>
                <w:b/>
                <w:color w:val="0066CC"/>
                <w:spacing w:val="25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&amp;</w:t>
            </w:r>
            <w:r>
              <w:rPr>
                <w:rFonts w:ascii="Arial" w:eastAsia="Arial" w:hAnsi="Arial" w:cs="Arial"/>
                <w:b/>
                <w:color w:val="0066CC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cky</w:t>
            </w:r>
            <w:r>
              <w:rPr>
                <w:rFonts w:ascii="Arial" w:eastAsia="Arial" w:hAnsi="Arial" w:cs="Arial"/>
                <w:b/>
                <w:color w:val="0066CC"/>
                <w:spacing w:val="16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3"/>
                <w:szCs w:val="23"/>
              </w:rPr>
              <w:t>K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w w:val="103"/>
                <w:sz w:val="23"/>
                <w:szCs w:val="23"/>
              </w:rPr>
              <w:t>ri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ste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sen</w:t>
            </w:r>
            <w:proofErr w:type="spellEnd"/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7" w:line="140" w:lineRule="exact"/>
              <w:rPr>
                <w:sz w:val="14"/>
                <w:szCs w:val="14"/>
              </w:rPr>
            </w:pPr>
          </w:p>
          <w:p w:rsidR="00105446" w:rsidRDefault="0024520B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102"/>
              </w:rPr>
              <w:t>U</w:t>
            </w:r>
            <w:r>
              <w:rPr>
                <w:rFonts w:ascii="Arial" w:eastAsia="Arial" w:hAnsi="Arial" w:cs="Arial"/>
                <w:b/>
                <w:w w:val="10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w w:val="102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w w:val="102"/>
              </w:rPr>
              <w:t>v</w:t>
            </w:r>
            <w:r>
              <w:rPr>
                <w:rFonts w:ascii="Arial" w:eastAsia="Arial" w:hAnsi="Arial" w:cs="Arial"/>
                <w:b/>
                <w:spacing w:val="-1"/>
                <w:w w:val="102"/>
              </w:rPr>
              <w:t>e</w:t>
            </w:r>
            <w:r>
              <w:rPr>
                <w:rFonts w:ascii="Arial" w:eastAsia="Arial" w:hAnsi="Arial" w:cs="Arial"/>
                <w:b/>
                <w:w w:val="102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w w:val="10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w w:val="10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w w:val="102"/>
              </w:rPr>
              <w:t>t</w:t>
            </w:r>
            <w:r>
              <w:rPr>
                <w:rFonts w:ascii="Arial" w:eastAsia="Arial" w:hAnsi="Arial" w:cs="Arial"/>
                <w:b/>
                <w:w w:val="102"/>
              </w:rPr>
              <w:t>y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478" w:right="461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4</w:t>
            </w:r>
          </w:p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24520B">
            <w:pPr>
              <w:spacing w:before="67"/>
              <w:ind w:left="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w w:val="103"/>
                <w:position w:val="-12"/>
                <w:sz w:val="23"/>
                <w:szCs w:val="23"/>
              </w:rPr>
              <w:t>3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  <w:w w:val="98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d</w:t>
            </w:r>
            <w:proofErr w:type="spellEnd"/>
          </w:p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eat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er</w:t>
            </w:r>
            <w:r>
              <w:rPr>
                <w:rFonts w:ascii="Arial" w:eastAsia="Arial" w:hAnsi="Arial" w:cs="Arial"/>
                <w:b/>
                <w:color w:val="0066CC"/>
                <w:spacing w:val="3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nn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e</w:t>
            </w:r>
            <w:proofErr w:type="spellEnd"/>
            <w:r>
              <w:rPr>
                <w:rFonts w:ascii="Arial" w:eastAsia="Arial" w:hAnsi="Arial" w:cs="Arial"/>
                <w:b/>
                <w:color w:val="0066CC"/>
                <w:spacing w:val="25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&amp;</w:t>
            </w:r>
            <w:r>
              <w:rPr>
                <w:rFonts w:ascii="Arial" w:eastAsia="Arial" w:hAnsi="Arial" w:cs="Arial"/>
                <w:b/>
                <w:color w:val="0066CC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K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-5"/>
                <w:sz w:val="23"/>
                <w:szCs w:val="23"/>
              </w:rPr>
              <w:t>y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b/>
                <w:color w:val="0066CC"/>
                <w:spacing w:val="19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Va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3"/>
                <w:szCs w:val="23"/>
              </w:rPr>
              <w:t>nd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w w:val="103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me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3"/>
                <w:szCs w:val="23"/>
              </w:rPr>
              <w:t>u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w w:val="103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en</w:t>
            </w:r>
            <w:proofErr w:type="spellEnd"/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7" w:line="140" w:lineRule="exact"/>
              <w:rPr>
                <w:sz w:val="14"/>
                <w:szCs w:val="14"/>
              </w:rPr>
            </w:pPr>
          </w:p>
          <w:p w:rsidR="00105446" w:rsidRDefault="0024520B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102"/>
              </w:rPr>
              <w:t>C</w:t>
            </w:r>
            <w:r>
              <w:rPr>
                <w:rFonts w:ascii="Arial" w:eastAsia="Arial" w:hAnsi="Arial" w:cs="Arial"/>
                <w:b/>
                <w:w w:val="102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w w:val="102"/>
              </w:rPr>
              <w:t>illi</w:t>
            </w:r>
            <w:r>
              <w:rPr>
                <w:rFonts w:ascii="Arial" w:eastAsia="Arial" w:hAnsi="Arial" w:cs="Arial"/>
                <w:b/>
                <w:spacing w:val="4"/>
                <w:w w:val="102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102"/>
              </w:rPr>
              <w:t>ac</w:t>
            </w:r>
            <w:r>
              <w:rPr>
                <w:rFonts w:ascii="Arial" w:eastAsia="Arial" w:hAnsi="Arial" w:cs="Arial"/>
                <w:b/>
                <w:w w:val="102"/>
              </w:rPr>
              <w:t>k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478" w:right="461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3</w:t>
            </w:r>
          </w:p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24520B">
            <w:pPr>
              <w:spacing w:before="67"/>
              <w:ind w:left="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w w:val="103"/>
                <w:position w:val="-12"/>
                <w:sz w:val="23"/>
                <w:szCs w:val="23"/>
              </w:rPr>
              <w:t>4</w:t>
            </w:r>
            <w:proofErr w:type="spellStart"/>
            <w:r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th</w:t>
            </w:r>
            <w:proofErr w:type="spellEnd"/>
          </w:p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Ja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ce</w:t>
            </w:r>
            <w:r>
              <w:rPr>
                <w:rFonts w:ascii="Arial" w:eastAsia="Arial" w:hAnsi="Arial" w:cs="Arial"/>
                <w:b/>
                <w:color w:val="0066CC"/>
                <w:spacing w:val="24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b/>
                <w:color w:val="0066CC"/>
                <w:spacing w:val="-3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t</w:t>
            </w:r>
            <w:r>
              <w:rPr>
                <w:rFonts w:ascii="Arial" w:eastAsia="Arial" w:hAnsi="Arial" w:cs="Arial"/>
                <w:b/>
                <w:color w:val="0066CC"/>
                <w:spacing w:val="2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&amp;</w:t>
            </w:r>
            <w:r>
              <w:rPr>
                <w:rFonts w:ascii="Arial" w:eastAsia="Arial" w:hAnsi="Arial" w:cs="Arial"/>
                <w:b/>
                <w:color w:val="0066CC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il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een</w:t>
            </w:r>
            <w:r>
              <w:rPr>
                <w:rFonts w:ascii="Arial" w:eastAsia="Arial" w:hAnsi="Arial" w:cs="Arial"/>
                <w:b/>
                <w:color w:val="0066CC"/>
                <w:spacing w:val="2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St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3"/>
                <w:szCs w:val="23"/>
              </w:rPr>
              <w:t>on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e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7" w:line="140" w:lineRule="exact"/>
              <w:rPr>
                <w:sz w:val="14"/>
                <w:szCs w:val="14"/>
              </w:rPr>
            </w:pPr>
          </w:p>
          <w:p w:rsidR="00105446" w:rsidRDefault="0024520B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Beac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14"/>
              </w:rPr>
              <w:t xml:space="preserve"> </w:t>
            </w:r>
            <w:r>
              <w:rPr>
                <w:rFonts w:ascii="Arial" w:eastAsia="Arial" w:hAnsi="Arial" w:cs="Arial"/>
                <w:b/>
                <w:w w:val="102"/>
              </w:rPr>
              <w:t>Gro</w:t>
            </w:r>
            <w:r>
              <w:rPr>
                <w:rFonts w:ascii="Arial" w:eastAsia="Arial" w:hAnsi="Arial" w:cs="Arial"/>
                <w:b/>
                <w:spacing w:val="-3"/>
                <w:w w:val="102"/>
              </w:rPr>
              <w:t>v</w:t>
            </w:r>
            <w:r>
              <w:rPr>
                <w:rFonts w:ascii="Arial" w:eastAsia="Arial" w:hAnsi="Arial" w:cs="Arial"/>
                <w:b/>
                <w:w w:val="102"/>
              </w:rPr>
              <w:t>e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478" w:right="461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4</w:t>
            </w:r>
          </w:p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24520B">
            <w:pPr>
              <w:spacing w:before="67"/>
              <w:ind w:left="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w w:val="103"/>
                <w:position w:val="-12"/>
                <w:sz w:val="23"/>
                <w:szCs w:val="23"/>
              </w:rPr>
              <w:t>5</w:t>
            </w:r>
            <w:proofErr w:type="spellStart"/>
            <w:r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th</w:t>
            </w:r>
            <w:proofErr w:type="spellEnd"/>
          </w:p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10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pacing w:val="2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ter</w:t>
            </w:r>
            <w:r>
              <w:rPr>
                <w:rFonts w:ascii="Arial" w:eastAsia="Arial" w:hAnsi="Arial" w:cs="Arial"/>
                <w:b/>
                <w:color w:val="0066CC"/>
                <w:spacing w:val="24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&amp;</w:t>
            </w:r>
            <w:r>
              <w:rPr>
                <w:rFonts w:ascii="Arial" w:eastAsia="Arial" w:hAnsi="Arial" w:cs="Arial"/>
                <w:b/>
                <w:color w:val="0066CC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nd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y</w:t>
            </w:r>
            <w:r>
              <w:rPr>
                <w:rFonts w:ascii="Arial" w:eastAsia="Arial" w:hAnsi="Arial" w:cs="Arial"/>
                <w:b/>
                <w:color w:val="0066CC"/>
                <w:spacing w:val="21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Sc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w w:val="103"/>
                <w:sz w:val="23"/>
                <w:szCs w:val="23"/>
              </w:rPr>
              <w:t>il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l</w:t>
            </w:r>
            <w:proofErr w:type="spellEnd"/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8" w:line="140" w:lineRule="exact"/>
              <w:rPr>
                <w:sz w:val="14"/>
                <w:szCs w:val="14"/>
              </w:rPr>
            </w:pPr>
          </w:p>
          <w:p w:rsidR="00105446" w:rsidRDefault="0024520B">
            <w:pPr>
              <w:ind w:left="28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  <w:w w:val="101"/>
              </w:rPr>
              <w:t>Ha</w:t>
            </w:r>
            <w:r>
              <w:rPr>
                <w:rFonts w:ascii="Arial" w:eastAsia="Arial" w:hAnsi="Arial" w:cs="Arial"/>
                <w:b/>
                <w:spacing w:val="1"/>
                <w:w w:val="101"/>
              </w:rPr>
              <w:t>z</w:t>
            </w:r>
            <w:r>
              <w:rPr>
                <w:rFonts w:ascii="Arial" w:eastAsia="Arial" w:hAnsi="Arial" w:cs="Arial"/>
                <w:b/>
                <w:spacing w:val="-1"/>
                <w:w w:val="101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10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w w:val="101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w w:val="101"/>
              </w:rPr>
              <w:t>e</w:t>
            </w:r>
            <w:r>
              <w:rPr>
                <w:rFonts w:ascii="Arial" w:eastAsia="Arial" w:hAnsi="Arial" w:cs="Arial"/>
                <w:b/>
                <w:w w:val="101"/>
              </w:rPr>
              <w:t>re</w:t>
            </w:r>
            <w:proofErr w:type="spellEnd"/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10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478" w:right="461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3</w:t>
            </w:r>
          </w:p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24520B">
            <w:pPr>
              <w:spacing w:before="67"/>
              <w:ind w:left="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w w:val="103"/>
                <w:position w:val="-12"/>
                <w:sz w:val="23"/>
                <w:szCs w:val="23"/>
              </w:rPr>
              <w:t>6</w:t>
            </w:r>
            <w:proofErr w:type="spellStart"/>
            <w:r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th</w:t>
            </w:r>
            <w:proofErr w:type="spellEnd"/>
          </w:p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b/>
                <w:color w:val="0066CC"/>
                <w:spacing w:val="-5"/>
                <w:sz w:val="23"/>
                <w:szCs w:val="23"/>
              </w:rPr>
              <w:t>y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pacing w:val="1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J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ohn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pacing w:val="3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&amp;</w:t>
            </w:r>
            <w:r>
              <w:rPr>
                <w:rFonts w:ascii="Arial" w:eastAsia="Arial" w:hAnsi="Arial" w:cs="Arial"/>
                <w:b/>
                <w:color w:val="0066CC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2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3"/>
                <w:szCs w:val="23"/>
              </w:rPr>
              <w:t>K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-5"/>
                <w:w w:val="103"/>
                <w:sz w:val="23"/>
                <w:szCs w:val="23"/>
              </w:rPr>
              <w:t>y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e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7" w:line="140" w:lineRule="exact"/>
              <w:rPr>
                <w:sz w:val="14"/>
                <w:szCs w:val="14"/>
              </w:rPr>
            </w:pPr>
          </w:p>
          <w:p w:rsidR="00105446" w:rsidRDefault="0024520B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102"/>
              </w:rPr>
              <w:t>Glene</w:t>
            </w:r>
            <w:r>
              <w:rPr>
                <w:rFonts w:ascii="Arial" w:eastAsia="Arial" w:hAnsi="Arial" w:cs="Arial"/>
                <w:b/>
                <w:spacing w:val="-1"/>
                <w:w w:val="102"/>
              </w:rPr>
              <w:t>a</w:t>
            </w:r>
            <w:r>
              <w:rPr>
                <w:rFonts w:ascii="Arial" w:eastAsia="Arial" w:hAnsi="Arial" w:cs="Arial"/>
                <w:b/>
                <w:w w:val="102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10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101"/>
              </w:rPr>
              <w:t>e</w:t>
            </w:r>
            <w:r>
              <w:rPr>
                <w:rFonts w:ascii="Arial" w:eastAsia="Arial" w:hAnsi="Arial" w:cs="Arial"/>
                <w:b/>
                <w:w w:val="101"/>
              </w:rPr>
              <w:t>s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478" w:right="461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4</w:t>
            </w:r>
          </w:p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24520B">
            <w:pPr>
              <w:spacing w:before="67"/>
              <w:ind w:left="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w w:val="103"/>
                <w:position w:val="-12"/>
                <w:sz w:val="23"/>
                <w:szCs w:val="23"/>
              </w:rPr>
              <w:t>7</w:t>
            </w:r>
            <w:proofErr w:type="spellStart"/>
            <w:r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th</w:t>
            </w:r>
            <w:proofErr w:type="spellEnd"/>
          </w:p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b/>
                <w:color w:val="0066CC"/>
                <w:spacing w:val="-5"/>
                <w:sz w:val="23"/>
                <w:szCs w:val="23"/>
              </w:rPr>
              <w:t>y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pacing w:val="1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b/>
                <w:color w:val="0066CC"/>
                <w:spacing w:val="7"/>
                <w:sz w:val="23"/>
                <w:szCs w:val="23"/>
              </w:rPr>
              <w:t>w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pacing w:val="2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&amp;</w:t>
            </w:r>
            <w:r>
              <w:rPr>
                <w:rFonts w:ascii="Arial" w:eastAsia="Arial" w:hAnsi="Arial" w:cs="Arial"/>
                <w:b/>
                <w:color w:val="0066CC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Ga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b/>
                <w:color w:val="0066CC"/>
                <w:spacing w:val="17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w w:val="103"/>
                <w:sz w:val="23"/>
                <w:szCs w:val="23"/>
              </w:rPr>
              <w:t>ll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w w:val="103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eau</w:t>
            </w:r>
            <w:proofErr w:type="spellEnd"/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7" w:line="140" w:lineRule="exact"/>
              <w:rPr>
                <w:sz w:val="14"/>
                <w:szCs w:val="14"/>
              </w:rPr>
            </w:pPr>
          </w:p>
          <w:p w:rsidR="00105446" w:rsidRDefault="0024520B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101"/>
              </w:rPr>
              <w:t>Ne</w:t>
            </w:r>
            <w:r>
              <w:rPr>
                <w:rFonts w:ascii="Arial" w:eastAsia="Arial" w:hAnsi="Arial" w:cs="Arial"/>
                <w:b/>
                <w:spacing w:val="4"/>
                <w:w w:val="102"/>
              </w:rPr>
              <w:t>w</w:t>
            </w:r>
            <w:r>
              <w:rPr>
                <w:rFonts w:ascii="Arial" w:eastAsia="Arial" w:hAnsi="Arial" w:cs="Arial"/>
                <w:b/>
                <w:spacing w:val="1"/>
                <w:w w:val="10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101"/>
              </w:rPr>
              <w:t>a</w:t>
            </w:r>
            <w:r>
              <w:rPr>
                <w:rFonts w:ascii="Arial" w:eastAsia="Arial" w:hAnsi="Arial" w:cs="Arial"/>
                <w:b/>
                <w:w w:val="102"/>
              </w:rPr>
              <w:t>nds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478" w:right="461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3</w:t>
            </w:r>
          </w:p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24520B">
            <w:pPr>
              <w:spacing w:before="67"/>
              <w:ind w:left="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w w:val="103"/>
                <w:position w:val="-12"/>
                <w:sz w:val="23"/>
                <w:szCs w:val="23"/>
              </w:rPr>
              <w:t>8</w:t>
            </w:r>
            <w:proofErr w:type="spellStart"/>
            <w:r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th</w:t>
            </w:r>
            <w:proofErr w:type="spellEnd"/>
          </w:p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Se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pacing w:val="1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g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ai</w:t>
            </w:r>
            <w:r>
              <w:rPr>
                <w:rFonts w:ascii="Arial" w:eastAsia="Arial" w:hAnsi="Arial" w:cs="Arial"/>
                <w:b/>
                <w:color w:val="0066CC"/>
                <w:spacing w:val="23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&amp;</w:t>
            </w:r>
            <w:r>
              <w:rPr>
                <w:rFonts w:ascii="Arial" w:eastAsia="Arial" w:hAnsi="Arial" w:cs="Arial"/>
                <w:b/>
                <w:color w:val="0066CC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1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nn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b/>
                <w:color w:val="0066CC"/>
                <w:spacing w:val="2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So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7" w:line="140" w:lineRule="exact"/>
              <w:rPr>
                <w:sz w:val="14"/>
                <w:szCs w:val="14"/>
              </w:rPr>
            </w:pPr>
          </w:p>
          <w:p w:rsidR="00105446" w:rsidRDefault="0024520B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102"/>
              </w:rPr>
              <w:t>Lang</w:t>
            </w:r>
            <w:r>
              <w:rPr>
                <w:rFonts w:ascii="Arial" w:eastAsia="Arial" w:hAnsi="Arial" w:cs="Arial"/>
                <w:b/>
                <w:spacing w:val="-1"/>
                <w:w w:val="102"/>
              </w:rPr>
              <w:t>a</w:t>
            </w:r>
            <w:r>
              <w:rPr>
                <w:rFonts w:ascii="Arial" w:eastAsia="Arial" w:hAnsi="Arial" w:cs="Arial"/>
                <w:b/>
                <w:w w:val="101"/>
              </w:rPr>
              <w:t>ra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478" w:right="461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4</w:t>
            </w:r>
          </w:p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24520B">
            <w:pPr>
              <w:spacing w:before="67"/>
              <w:ind w:left="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w w:val="103"/>
                <w:position w:val="-12"/>
                <w:sz w:val="23"/>
                <w:szCs w:val="23"/>
              </w:rPr>
              <w:t>9</w:t>
            </w:r>
            <w:proofErr w:type="spellStart"/>
            <w:r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th</w:t>
            </w:r>
            <w:proofErr w:type="spellEnd"/>
          </w:p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Pe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nn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y</w:t>
            </w:r>
            <w:r>
              <w:rPr>
                <w:rFonts w:ascii="Arial" w:eastAsia="Arial" w:hAnsi="Arial" w:cs="Arial"/>
                <w:b/>
                <w:color w:val="0066CC"/>
                <w:spacing w:val="1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Hop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k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b/>
                <w:color w:val="0066CC"/>
                <w:spacing w:val="30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&amp;</w:t>
            </w:r>
            <w:r>
              <w:rPr>
                <w:rFonts w:ascii="Arial" w:eastAsia="Arial" w:hAnsi="Arial" w:cs="Arial"/>
                <w:b/>
                <w:color w:val="0066CC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C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assa</w:t>
            </w:r>
            <w:r>
              <w:rPr>
                <w:rFonts w:ascii="Arial" w:eastAsia="Arial" w:hAnsi="Arial" w:cs="Arial"/>
                <w:b/>
                <w:color w:val="0066CC"/>
                <w:spacing w:val="-2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3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3"/>
                <w:szCs w:val="23"/>
              </w:rPr>
              <w:t>Kob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-5"/>
                <w:w w:val="103"/>
                <w:sz w:val="23"/>
                <w:szCs w:val="23"/>
              </w:rPr>
              <w:t>y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as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3"/>
                <w:szCs w:val="23"/>
              </w:rPr>
              <w:t>h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i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7" w:line="140" w:lineRule="exact"/>
              <w:rPr>
                <w:sz w:val="14"/>
                <w:szCs w:val="14"/>
              </w:rPr>
            </w:pPr>
          </w:p>
          <w:p w:rsidR="00105446" w:rsidRDefault="0024520B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102"/>
              </w:rPr>
              <w:t>Qu</w:t>
            </w:r>
            <w:r>
              <w:rPr>
                <w:rFonts w:ascii="Arial" w:eastAsia="Arial" w:hAnsi="Arial" w:cs="Arial"/>
                <w:b/>
                <w:spacing w:val="1"/>
                <w:w w:val="102"/>
              </w:rPr>
              <w:t>il</w:t>
            </w:r>
            <w:r>
              <w:rPr>
                <w:rFonts w:ascii="Arial" w:eastAsia="Arial" w:hAnsi="Arial" w:cs="Arial"/>
                <w:b/>
                <w:spacing w:val="-1"/>
                <w:w w:val="101"/>
              </w:rPr>
              <w:t>c</w:t>
            </w:r>
            <w:r>
              <w:rPr>
                <w:rFonts w:ascii="Arial" w:eastAsia="Arial" w:hAnsi="Arial" w:cs="Arial"/>
                <w:b/>
                <w:w w:val="102"/>
              </w:rPr>
              <w:t>hena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478" w:right="461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4</w:t>
            </w:r>
          </w:p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24520B">
            <w:pPr>
              <w:spacing w:before="67"/>
              <w:ind w:left="3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w w:val="103"/>
                <w:position w:val="-12"/>
                <w:sz w:val="23"/>
                <w:szCs w:val="23"/>
              </w:rPr>
              <w:t>10</w:t>
            </w:r>
            <w:proofErr w:type="spellStart"/>
            <w:r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th</w:t>
            </w:r>
            <w:proofErr w:type="spellEnd"/>
          </w:p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Ja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ce</w:t>
            </w:r>
            <w:r>
              <w:rPr>
                <w:rFonts w:ascii="Arial" w:eastAsia="Arial" w:hAnsi="Arial" w:cs="Arial"/>
                <w:b/>
                <w:color w:val="0066CC"/>
                <w:spacing w:val="24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K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ir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k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at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ri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ck</w:t>
            </w:r>
            <w:r>
              <w:rPr>
                <w:rFonts w:ascii="Arial" w:eastAsia="Arial" w:hAnsi="Arial" w:cs="Arial"/>
                <w:b/>
                <w:color w:val="0066CC"/>
                <w:spacing w:val="3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&amp;</w:t>
            </w:r>
            <w:r>
              <w:rPr>
                <w:rFonts w:ascii="Arial" w:eastAsia="Arial" w:hAnsi="Arial" w:cs="Arial"/>
                <w:b/>
                <w:color w:val="0066CC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sz w:val="23"/>
                <w:szCs w:val="23"/>
              </w:rPr>
              <w:t>K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color w:val="0066CC"/>
                <w:sz w:val="23"/>
                <w:szCs w:val="23"/>
              </w:rPr>
              <w:t>en</w:t>
            </w:r>
            <w:r>
              <w:rPr>
                <w:rFonts w:ascii="Arial" w:eastAsia="Arial" w:hAnsi="Arial" w:cs="Arial"/>
                <w:b/>
                <w:color w:val="0066CC"/>
                <w:spacing w:val="22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3"/>
                <w:szCs w:val="23"/>
              </w:rPr>
              <w:t>K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w w:val="103"/>
                <w:sz w:val="23"/>
                <w:szCs w:val="23"/>
              </w:rPr>
              <w:t>ir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k</w:t>
            </w:r>
            <w:r>
              <w:rPr>
                <w:rFonts w:ascii="Arial" w:eastAsia="Arial" w:hAnsi="Arial" w:cs="Arial"/>
                <w:b/>
                <w:color w:val="0066CC"/>
                <w:spacing w:val="-1"/>
                <w:w w:val="103"/>
                <w:sz w:val="23"/>
                <w:szCs w:val="23"/>
              </w:rPr>
              <w:t>p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at</w:t>
            </w:r>
            <w:r>
              <w:rPr>
                <w:rFonts w:ascii="Arial" w:eastAsia="Arial" w:hAnsi="Arial" w:cs="Arial"/>
                <w:b/>
                <w:color w:val="0066CC"/>
                <w:spacing w:val="1"/>
                <w:w w:val="103"/>
                <w:sz w:val="23"/>
                <w:szCs w:val="23"/>
              </w:rPr>
              <w:t>ri</w:t>
            </w:r>
            <w:r>
              <w:rPr>
                <w:rFonts w:ascii="Arial" w:eastAsia="Arial" w:hAnsi="Arial" w:cs="Arial"/>
                <w:b/>
                <w:color w:val="0066CC"/>
                <w:w w:val="103"/>
                <w:sz w:val="23"/>
                <w:szCs w:val="23"/>
              </w:rPr>
              <w:t>ck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7" w:line="140" w:lineRule="exact"/>
              <w:rPr>
                <w:sz w:val="14"/>
                <w:szCs w:val="14"/>
              </w:rPr>
            </w:pPr>
          </w:p>
          <w:p w:rsidR="00105446" w:rsidRDefault="0024520B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</w:rPr>
              <w:t>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&amp;</w:t>
            </w:r>
            <w:r>
              <w:rPr>
                <w:rFonts w:ascii="Arial" w:eastAsia="Arial" w:hAnsi="Arial" w:cs="Arial"/>
                <w:b/>
                <w:spacing w:val="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spacing w:val="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3"/>
                <w:w w:val="102"/>
              </w:rPr>
              <w:t>W</w:t>
            </w:r>
            <w:r>
              <w:rPr>
                <w:rFonts w:ascii="Arial" w:eastAsia="Arial" w:hAnsi="Arial" w:cs="Arial"/>
                <w:b/>
                <w:spacing w:val="-1"/>
                <w:w w:val="101"/>
              </w:rPr>
              <w:t>y</w:t>
            </w:r>
            <w:r>
              <w:rPr>
                <w:rFonts w:ascii="Arial" w:eastAsia="Arial" w:hAnsi="Arial" w:cs="Arial"/>
                <w:b/>
                <w:w w:val="102"/>
              </w:rPr>
              <w:t>nd</w:t>
            </w:r>
            <w:proofErr w:type="spellEnd"/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9" w:line="100" w:lineRule="exact"/>
              <w:rPr>
                <w:sz w:val="11"/>
                <w:szCs w:val="11"/>
              </w:rPr>
            </w:pPr>
          </w:p>
          <w:p w:rsidR="00105446" w:rsidRDefault="0024520B">
            <w:pPr>
              <w:ind w:left="301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sz w:val="23"/>
                <w:szCs w:val="23"/>
              </w:rPr>
              <w:t>4</w:t>
            </w:r>
            <w:r>
              <w:rPr>
                <w:rFonts w:ascii="Arial" w:eastAsia="Arial" w:hAnsi="Arial" w:cs="Arial"/>
                <w:b/>
                <w:spacing w:val="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sz w:val="23"/>
                <w:szCs w:val="23"/>
              </w:rPr>
              <w:t>&amp;</w:t>
            </w:r>
            <w:r>
              <w:rPr>
                <w:rFonts w:ascii="Arial" w:eastAsia="Arial" w:hAnsi="Arial" w:cs="Arial"/>
                <w:b/>
                <w:spacing w:val="7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3</w:t>
            </w:r>
          </w:p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spacing w:val="-1"/>
                <w:w w:val="103"/>
                <w:sz w:val="23"/>
                <w:szCs w:val="23"/>
              </w:rPr>
              <w:t>K</w:t>
            </w: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P#3</w:t>
            </w:r>
          </w:p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i/>
                <w:color w:val="0066CC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b/>
                <w:i/>
                <w:color w:val="0066CC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b/>
                <w:i/>
                <w:color w:val="0066CC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1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i/>
                <w:color w:val="0066CC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29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-1"/>
                <w:w w:val="103"/>
                <w:sz w:val="23"/>
                <w:szCs w:val="23"/>
              </w:rPr>
              <w:t>K</w:t>
            </w:r>
            <w:r>
              <w:rPr>
                <w:rFonts w:ascii="Arial" w:eastAsia="Arial" w:hAnsi="Arial" w:cs="Arial"/>
                <w:b/>
                <w:i/>
                <w:color w:val="0066CC"/>
                <w:w w:val="103"/>
                <w:sz w:val="23"/>
                <w:szCs w:val="23"/>
              </w:rPr>
              <w:t>aye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3" w:line="120" w:lineRule="exact"/>
              <w:rPr>
                <w:sz w:val="13"/>
                <w:szCs w:val="13"/>
              </w:rPr>
            </w:pPr>
          </w:p>
          <w:p w:rsidR="00105446" w:rsidRDefault="0024520B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102"/>
              </w:rPr>
              <w:t>Glene</w:t>
            </w:r>
            <w:r>
              <w:rPr>
                <w:rFonts w:ascii="Arial" w:eastAsia="Arial" w:hAnsi="Arial" w:cs="Arial"/>
                <w:b/>
                <w:spacing w:val="-1"/>
                <w:w w:val="102"/>
              </w:rPr>
              <w:t>a</w:t>
            </w:r>
            <w:r>
              <w:rPr>
                <w:rFonts w:ascii="Arial" w:eastAsia="Arial" w:hAnsi="Arial" w:cs="Arial"/>
                <w:b/>
                <w:w w:val="102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w w:val="10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w w:val="101"/>
              </w:rPr>
              <w:t>e</w:t>
            </w:r>
            <w:r>
              <w:rPr>
                <w:rFonts w:ascii="Arial" w:eastAsia="Arial" w:hAnsi="Arial" w:cs="Arial"/>
                <w:b/>
                <w:w w:val="101"/>
              </w:rPr>
              <w:t>s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482" w:right="465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4</w:t>
            </w:r>
          </w:p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spacing w:val="-1"/>
                <w:w w:val="103"/>
                <w:sz w:val="23"/>
                <w:szCs w:val="23"/>
              </w:rPr>
              <w:t>K</w:t>
            </w: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P#11</w:t>
            </w:r>
          </w:p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i/>
                <w:color w:val="0066CC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1"/>
                <w:sz w:val="23"/>
                <w:szCs w:val="23"/>
              </w:rPr>
              <w:t>l</w:t>
            </w:r>
            <w:r>
              <w:rPr>
                <w:rFonts w:ascii="Arial" w:eastAsia="Arial" w:hAnsi="Arial" w:cs="Arial"/>
                <w:b/>
                <w:i/>
                <w:color w:val="0066CC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-1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0066CC"/>
                <w:sz w:val="23"/>
                <w:szCs w:val="23"/>
              </w:rPr>
              <w:t>e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2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0066CC"/>
                <w:spacing w:val="-1"/>
                <w:w w:val="103"/>
                <w:sz w:val="23"/>
                <w:szCs w:val="23"/>
              </w:rPr>
              <w:t>D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1"/>
                <w:w w:val="103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0066CC"/>
                <w:w w:val="103"/>
                <w:sz w:val="23"/>
                <w:szCs w:val="23"/>
              </w:rPr>
              <w:t>ck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1"/>
                <w:w w:val="103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0066CC"/>
                <w:w w:val="103"/>
                <w:sz w:val="23"/>
                <w:szCs w:val="23"/>
              </w:rPr>
              <w:t>e</w:t>
            </w:r>
            <w:proofErr w:type="spellEnd"/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3" w:line="120" w:lineRule="exact"/>
              <w:rPr>
                <w:sz w:val="13"/>
                <w:szCs w:val="13"/>
              </w:rPr>
            </w:pPr>
          </w:p>
          <w:p w:rsidR="00105446" w:rsidRDefault="0024520B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Beac</w:t>
            </w: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b/>
                <w:w w:val="102"/>
              </w:rPr>
              <w:t>Gro</w:t>
            </w:r>
            <w:r>
              <w:rPr>
                <w:rFonts w:ascii="Arial" w:eastAsia="Arial" w:hAnsi="Arial" w:cs="Arial"/>
                <w:b/>
                <w:spacing w:val="-3"/>
                <w:w w:val="102"/>
              </w:rPr>
              <w:t>v</w:t>
            </w:r>
            <w:r>
              <w:rPr>
                <w:rFonts w:ascii="Arial" w:eastAsia="Arial" w:hAnsi="Arial" w:cs="Arial"/>
                <w:b/>
                <w:w w:val="101"/>
              </w:rPr>
              <w:t>e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482" w:right="465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4</w:t>
            </w:r>
          </w:p>
        </w:tc>
      </w:tr>
      <w:tr w:rsidR="00105446">
        <w:trPr>
          <w:trHeight w:hRule="exact" w:val="406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spacing w:val="-1"/>
                <w:w w:val="103"/>
                <w:sz w:val="23"/>
                <w:szCs w:val="23"/>
              </w:rPr>
              <w:t>LD</w:t>
            </w: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#13</w:t>
            </w:r>
          </w:p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i/>
                <w:color w:val="0066CC"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b/>
                <w:i/>
                <w:color w:val="0066CC"/>
                <w:sz w:val="23"/>
                <w:szCs w:val="23"/>
              </w:rPr>
              <w:t>ev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16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-1"/>
                <w:w w:val="103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b/>
                <w:i/>
                <w:color w:val="0066CC"/>
                <w:w w:val="103"/>
                <w:sz w:val="23"/>
                <w:szCs w:val="23"/>
              </w:rPr>
              <w:t>a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1"/>
                <w:w w:val="103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b/>
                <w:i/>
                <w:color w:val="0066CC"/>
                <w:spacing w:val="-1"/>
                <w:w w:val="103"/>
                <w:sz w:val="23"/>
                <w:szCs w:val="23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0066CC"/>
                <w:w w:val="103"/>
                <w:sz w:val="23"/>
                <w:szCs w:val="23"/>
              </w:rPr>
              <w:t>es</w:t>
            </w:r>
          </w:p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3" w:line="120" w:lineRule="exact"/>
              <w:rPr>
                <w:sz w:val="13"/>
                <w:szCs w:val="13"/>
              </w:rPr>
            </w:pPr>
          </w:p>
          <w:p w:rsidR="00105446" w:rsidRDefault="0024520B">
            <w:pPr>
              <w:ind w:left="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102"/>
              </w:rPr>
              <w:t>Qu</w:t>
            </w:r>
            <w:r>
              <w:rPr>
                <w:rFonts w:ascii="Arial" w:eastAsia="Arial" w:hAnsi="Arial" w:cs="Arial"/>
                <w:b/>
                <w:spacing w:val="1"/>
                <w:w w:val="102"/>
              </w:rPr>
              <w:t>il</w:t>
            </w:r>
            <w:r>
              <w:rPr>
                <w:rFonts w:ascii="Arial" w:eastAsia="Arial" w:hAnsi="Arial" w:cs="Arial"/>
                <w:b/>
                <w:spacing w:val="-1"/>
                <w:w w:val="101"/>
              </w:rPr>
              <w:t>c</w:t>
            </w:r>
            <w:r>
              <w:rPr>
                <w:rFonts w:ascii="Arial" w:eastAsia="Arial" w:hAnsi="Arial" w:cs="Arial"/>
                <w:b/>
                <w:w w:val="102"/>
              </w:rPr>
              <w:t>hena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>
            <w:pPr>
              <w:spacing w:before="5" w:line="100" w:lineRule="exact"/>
              <w:rPr>
                <w:sz w:val="10"/>
                <w:szCs w:val="10"/>
              </w:rPr>
            </w:pPr>
          </w:p>
          <w:p w:rsidR="00105446" w:rsidRDefault="0024520B">
            <w:pPr>
              <w:ind w:left="482" w:right="465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w w:val="103"/>
                <w:sz w:val="23"/>
                <w:szCs w:val="23"/>
              </w:rPr>
              <w:t>4</w:t>
            </w:r>
          </w:p>
        </w:tc>
      </w:tr>
      <w:tr w:rsidR="00105446">
        <w:trPr>
          <w:trHeight w:hRule="exact" w:val="404"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5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2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5446" w:rsidRDefault="00105446"/>
        </w:tc>
      </w:tr>
    </w:tbl>
    <w:p w:rsidR="0024520B" w:rsidRDefault="0024520B"/>
    <w:sectPr w:rsidR="0024520B">
      <w:type w:val="continuous"/>
      <w:pgSz w:w="12240" w:h="15840"/>
      <w:pgMar w:top="98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A512B"/>
    <w:multiLevelType w:val="multilevel"/>
    <w:tmpl w:val="410A9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5446"/>
    <w:rsid w:val="00105446"/>
    <w:rsid w:val="0024520B"/>
    <w:rsid w:val="003835D0"/>
    <w:rsid w:val="006F438D"/>
    <w:rsid w:val="00BE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Audrey Lindsay</cp:lastModifiedBy>
  <cp:revision>3</cp:revision>
  <cp:lastPrinted>2018-01-10T19:14:00Z</cp:lastPrinted>
  <dcterms:created xsi:type="dcterms:W3CDTF">2018-01-10T19:14:00Z</dcterms:created>
  <dcterms:modified xsi:type="dcterms:W3CDTF">2018-01-10T19:14:00Z</dcterms:modified>
</cp:coreProperties>
</file>