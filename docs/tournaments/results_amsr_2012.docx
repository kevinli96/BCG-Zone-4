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390" w:rsidRPr="00512BFD" w:rsidRDefault="00291963" w:rsidP="00512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1"/>
        <w:ind w:left="168"/>
        <w:rPr>
          <w:b/>
          <w:sz w:val="36"/>
          <w:szCs w:val="32"/>
        </w:rPr>
      </w:pPr>
      <w:r w:rsidRPr="00512BFD">
        <w:rPr>
          <w:b/>
          <w:spacing w:val="3"/>
          <w:sz w:val="36"/>
          <w:szCs w:val="32"/>
        </w:rPr>
        <w:t>ZO</w:t>
      </w:r>
      <w:r w:rsidRPr="00512BFD">
        <w:rPr>
          <w:b/>
          <w:spacing w:val="1"/>
          <w:sz w:val="36"/>
          <w:szCs w:val="32"/>
        </w:rPr>
        <w:t>N</w:t>
      </w:r>
      <w:r w:rsidRPr="00512BFD">
        <w:rPr>
          <w:b/>
          <w:sz w:val="36"/>
          <w:szCs w:val="32"/>
        </w:rPr>
        <w:t>E</w:t>
      </w:r>
      <w:r w:rsidRPr="00512BFD">
        <w:rPr>
          <w:b/>
          <w:spacing w:val="43"/>
          <w:sz w:val="36"/>
          <w:szCs w:val="32"/>
        </w:rPr>
        <w:t xml:space="preserve"> </w:t>
      </w:r>
      <w:r w:rsidRPr="00512BFD">
        <w:rPr>
          <w:b/>
          <w:sz w:val="36"/>
          <w:szCs w:val="32"/>
        </w:rPr>
        <w:t>3</w:t>
      </w:r>
      <w:r w:rsidRPr="00512BFD">
        <w:rPr>
          <w:b/>
          <w:spacing w:val="-1"/>
          <w:sz w:val="36"/>
          <w:szCs w:val="32"/>
        </w:rPr>
        <w:t xml:space="preserve"> </w:t>
      </w:r>
      <w:r w:rsidRPr="00512BFD">
        <w:rPr>
          <w:b/>
          <w:sz w:val="36"/>
          <w:szCs w:val="32"/>
        </w:rPr>
        <w:t>/</w:t>
      </w:r>
      <w:r w:rsidRPr="00512BFD">
        <w:rPr>
          <w:b/>
          <w:spacing w:val="7"/>
          <w:sz w:val="36"/>
          <w:szCs w:val="32"/>
        </w:rPr>
        <w:t xml:space="preserve"> </w:t>
      </w:r>
      <w:r w:rsidRPr="00512BFD">
        <w:rPr>
          <w:b/>
          <w:sz w:val="36"/>
          <w:szCs w:val="32"/>
        </w:rPr>
        <w:t>4</w:t>
      </w:r>
      <w:r w:rsidRPr="00512BFD">
        <w:rPr>
          <w:b/>
          <w:spacing w:val="-1"/>
          <w:sz w:val="36"/>
          <w:szCs w:val="32"/>
        </w:rPr>
        <w:t xml:space="preserve"> </w:t>
      </w:r>
      <w:r w:rsidRPr="00512BFD">
        <w:rPr>
          <w:b/>
          <w:w w:val="75"/>
          <w:sz w:val="36"/>
          <w:szCs w:val="32"/>
        </w:rPr>
        <w:t>-</w:t>
      </w:r>
      <w:r w:rsidRPr="00512BFD">
        <w:rPr>
          <w:b/>
          <w:spacing w:val="23"/>
          <w:w w:val="75"/>
          <w:sz w:val="36"/>
          <w:szCs w:val="32"/>
        </w:rPr>
        <w:t xml:space="preserve"> </w:t>
      </w:r>
      <w:r w:rsidRPr="00512BFD">
        <w:rPr>
          <w:b/>
          <w:spacing w:val="1"/>
          <w:sz w:val="36"/>
          <w:szCs w:val="32"/>
        </w:rPr>
        <w:t>201</w:t>
      </w:r>
      <w:r w:rsidRPr="00512BFD">
        <w:rPr>
          <w:b/>
          <w:sz w:val="36"/>
          <w:szCs w:val="32"/>
        </w:rPr>
        <w:t>2</w:t>
      </w:r>
      <w:r w:rsidRPr="00512BFD">
        <w:rPr>
          <w:b/>
          <w:spacing w:val="-11"/>
          <w:sz w:val="36"/>
          <w:szCs w:val="32"/>
        </w:rPr>
        <w:t xml:space="preserve"> </w:t>
      </w:r>
      <w:r w:rsidRPr="00512BFD">
        <w:rPr>
          <w:b/>
          <w:spacing w:val="1"/>
          <w:sz w:val="36"/>
          <w:szCs w:val="32"/>
        </w:rPr>
        <w:t>Am</w:t>
      </w:r>
      <w:r w:rsidRPr="00512BFD">
        <w:rPr>
          <w:b/>
          <w:spacing w:val="3"/>
          <w:sz w:val="36"/>
          <w:szCs w:val="32"/>
        </w:rPr>
        <w:t>a</w:t>
      </w:r>
      <w:r w:rsidRPr="00512BFD">
        <w:rPr>
          <w:b/>
          <w:spacing w:val="1"/>
          <w:sz w:val="36"/>
          <w:szCs w:val="32"/>
        </w:rPr>
        <w:t>t</w:t>
      </w:r>
      <w:r w:rsidRPr="00512BFD">
        <w:rPr>
          <w:b/>
          <w:spacing w:val="2"/>
          <w:sz w:val="36"/>
          <w:szCs w:val="32"/>
        </w:rPr>
        <w:t>eu</w:t>
      </w:r>
      <w:r w:rsidRPr="00512BFD">
        <w:rPr>
          <w:b/>
          <w:sz w:val="36"/>
          <w:szCs w:val="32"/>
        </w:rPr>
        <w:t>r</w:t>
      </w:r>
      <w:r w:rsidRPr="00512BFD">
        <w:rPr>
          <w:b/>
          <w:spacing w:val="-7"/>
          <w:sz w:val="36"/>
          <w:szCs w:val="32"/>
        </w:rPr>
        <w:t xml:space="preserve"> </w:t>
      </w:r>
      <w:r w:rsidRPr="00512BFD">
        <w:rPr>
          <w:b/>
          <w:spacing w:val="3"/>
          <w:sz w:val="36"/>
          <w:szCs w:val="32"/>
        </w:rPr>
        <w:t>S</w:t>
      </w:r>
      <w:r w:rsidRPr="00512BFD">
        <w:rPr>
          <w:b/>
          <w:spacing w:val="2"/>
          <w:sz w:val="36"/>
          <w:szCs w:val="32"/>
        </w:rPr>
        <w:t>e</w:t>
      </w:r>
      <w:r w:rsidRPr="00512BFD">
        <w:rPr>
          <w:b/>
          <w:spacing w:val="1"/>
          <w:sz w:val="36"/>
          <w:szCs w:val="32"/>
        </w:rPr>
        <w:t>n</w:t>
      </w:r>
      <w:r w:rsidRPr="00512BFD">
        <w:rPr>
          <w:b/>
          <w:spacing w:val="2"/>
          <w:sz w:val="36"/>
          <w:szCs w:val="32"/>
        </w:rPr>
        <w:t>io</w:t>
      </w:r>
      <w:r w:rsidRPr="00512BFD">
        <w:rPr>
          <w:b/>
          <w:sz w:val="36"/>
          <w:szCs w:val="32"/>
        </w:rPr>
        <w:t>r</w:t>
      </w:r>
      <w:r w:rsidRPr="00512BFD">
        <w:rPr>
          <w:b/>
          <w:spacing w:val="-7"/>
          <w:sz w:val="36"/>
          <w:szCs w:val="32"/>
        </w:rPr>
        <w:t xml:space="preserve"> </w:t>
      </w:r>
      <w:r w:rsidRPr="00512BFD">
        <w:rPr>
          <w:b/>
          <w:spacing w:val="3"/>
          <w:w w:val="111"/>
          <w:sz w:val="36"/>
          <w:szCs w:val="32"/>
        </w:rPr>
        <w:t>W</w:t>
      </w:r>
      <w:r w:rsidRPr="00512BFD">
        <w:rPr>
          <w:b/>
          <w:spacing w:val="2"/>
          <w:w w:val="103"/>
          <w:sz w:val="36"/>
          <w:szCs w:val="32"/>
        </w:rPr>
        <w:t>o</w:t>
      </w:r>
      <w:r w:rsidRPr="00512BFD">
        <w:rPr>
          <w:b/>
          <w:spacing w:val="1"/>
          <w:w w:val="102"/>
          <w:sz w:val="36"/>
          <w:szCs w:val="32"/>
        </w:rPr>
        <w:t>m</w:t>
      </w:r>
      <w:r w:rsidRPr="00512BFD">
        <w:rPr>
          <w:b/>
          <w:spacing w:val="2"/>
          <w:w w:val="101"/>
          <w:sz w:val="36"/>
          <w:szCs w:val="32"/>
        </w:rPr>
        <w:t>e</w:t>
      </w:r>
      <w:r w:rsidRPr="00512BFD">
        <w:rPr>
          <w:b/>
          <w:spacing w:val="1"/>
          <w:w w:val="103"/>
          <w:sz w:val="36"/>
          <w:szCs w:val="32"/>
        </w:rPr>
        <w:t>n</w:t>
      </w:r>
      <w:r w:rsidRPr="00512BFD">
        <w:rPr>
          <w:b/>
          <w:spacing w:val="1"/>
          <w:w w:val="76"/>
          <w:sz w:val="36"/>
          <w:szCs w:val="32"/>
        </w:rPr>
        <w:t>'</w:t>
      </w:r>
      <w:r w:rsidRPr="00512BFD">
        <w:rPr>
          <w:b/>
          <w:w w:val="90"/>
          <w:sz w:val="36"/>
          <w:szCs w:val="32"/>
        </w:rPr>
        <w:t>s</w:t>
      </w:r>
      <w:r w:rsidRPr="00512BFD">
        <w:rPr>
          <w:b/>
          <w:spacing w:val="3"/>
          <w:sz w:val="36"/>
          <w:szCs w:val="32"/>
        </w:rPr>
        <w:t xml:space="preserve"> </w:t>
      </w:r>
      <w:r w:rsidRPr="00512BFD">
        <w:rPr>
          <w:b/>
          <w:spacing w:val="2"/>
          <w:sz w:val="36"/>
          <w:szCs w:val="32"/>
        </w:rPr>
        <w:t>C</w:t>
      </w:r>
      <w:r w:rsidRPr="00512BFD">
        <w:rPr>
          <w:b/>
          <w:spacing w:val="3"/>
          <w:sz w:val="36"/>
          <w:szCs w:val="32"/>
        </w:rPr>
        <w:t>ha</w:t>
      </w:r>
      <w:r w:rsidRPr="00512BFD">
        <w:rPr>
          <w:b/>
          <w:spacing w:val="1"/>
          <w:sz w:val="36"/>
          <w:szCs w:val="32"/>
        </w:rPr>
        <w:t>m</w:t>
      </w:r>
      <w:r w:rsidRPr="00512BFD">
        <w:rPr>
          <w:b/>
          <w:spacing w:val="3"/>
          <w:sz w:val="36"/>
          <w:szCs w:val="32"/>
        </w:rPr>
        <w:t>p</w:t>
      </w:r>
      <w:r w:rsidRPr="00512BFD">
        <w:rPr>
          <w:b/>
          <w:spacing w:val="2"/>
          <w:sz w:val="36"/>
          <w:szCs w:val="32"/>
        </w:rPr>
        <w:t>io</w:t>
      </w:r>
      <w:r w:rsidRPr="00512BFD">
        <w:rPr>
          <w:b/>
          <w:spacing w:val="1"/>
          <w:sz w:val="36"/>
          <w:szCs w:val="32"/>
        </w:rPr>
        <w:t>n</w:t>
      </w:r>
      <w:r w:rsidRPr="00512BFD">
        <w:rPr>
          <w:b/>
          <w:spacing w:val="2"/>
          <w:sz w:val="36"/>
          <w:szCs w:val="32"/>
        </w:rPr>
        <w:t>s</w:t>
      </w:r>
      <w:r w:rsidRPr="00512BFD">
        <w:rPr>
          <w:b/>
          <w:spacing w:val="3"/>
          <w:sz w:val="36"/>
          <w:szCs w:val="32"/>
        </w:rPr>
        <w:t>h</w:t>
      </w:r>
      <w:r w:rsidRPr="00512BFD">
        <w:rPr>
          <w:b/>
          <w:spacing w:val="2"/>
          <w:sz w:val="36"/>
          <w:szCs w:val="32"/>
        </w:rPr>
        <w:t>i</w:t>
      </w:r>
      <w:r w:rsidRPr="00512BFD">
        <w:rPr>
          <w:b/>
          <w:sz w:val="36"/>
          <w:szCs w:val="32"/>
        </w:rPr>
        <w:t>p</w:t>
      </w:r>
    </w:p>
    <w:p w:rsidR="00425390" w:rsidRDefault="00425390">
      <w:pPr>
        <w:spacing w:line="200" w:lineRule="exact"/>
      </w:pPr>
    </w:p>
    <w:p w:rsidR="00425390" w:rsidRDefault="00425390">
      <w:pPr>
        <w:spacing w:before="9" w:line="280" w:lineRule="exact"/>
        <w:rPr>
          <w:sz w:val="28"/>
          <w:szCs w:val="28"/>
        </w:rPr>
      </w:pPr>
    </w:p>
    <w:p w:rsidR="00425390" w:rsidRDefault="00291963">
      <w:pPr>
        <w:ind w:left="159"/>
        <w:rPr>
          <w:rFonts w:ascii="Calibri" w:eastAsia="Calibri" w:hAnsi="Calibri" w:cs="Calibri"/>
          <w:sz w:val="22"/>
          <w:szCs w:val="2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9.9pt;margin-top:13.8pt;width:458.75pt;height:628pt;z-index:-25165824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014"/>
                    <w:gridCol w:w="3046"/>
                    <w:gridCol w:w="2240"/>
                    <w:gridCol w:w="1805"/>
                  </w:tblGrid>
                  <w:tr w:rsidR="00425390">
                    <w:trPr>
                      <w:trHeight w:hRule="exact" w:val="463"/>
                    </w:trPr>
                    <w:tc>
                      <w:tcPr>
                        <w:tcW w:w="9105" w:type="dxa"/>
                        <w:gridSpan w:val="4"/>
                        <w:tcBorders>
                          <w:top w:val="single" w:sz="16" w:space="0" w:color="000000"/>
                          <w:left w:val="single" w:sz="16" w:space="0" w:color="000000"/>
                          <w:bottom w:val="single" w:sz="16" w:space="0" w:color="000000"/>
                          <w:right w:val="nil"/>
                        </w:tcBorders>
                        <w:shd w:val="clear" w:color="auto" w:fill="FFFF00"/>
                      </w:tcPr>
                      <w:p w:rsidR="00425390" w:rsidRDefault="00291963">
                        <w:pPr>
                          <w:spacing w:line="380" w:lineRule="exact"/>
                          <w:ind w:left="3848" w:right="3856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pacing w:val="2"/>
                            <w:sz w:val="36"/>
                            <w:szCs w:val="36"/>
                          </w:rPr>
                          <w:t>Z</w:t>
                        </w:r>
                        <w:r>
                          <w:rPr>
                            <w:spacing w:val="3"/>
                            <w:sz w:val="36"/>
                            <w:szCs w:val="36"/>
                          </w:rPr>
                          <w:t>O</w:t>
                        </w:r>
                        <w:r>
                          <w:rPr>
                            <w:spacing w:val="1"/>
                            <w:sz w:val="36"/>
                            <w:szCs w:val="36"/>
                          </w:rPr>
                          <w:t>N</w:t>
                        </w:r>
                        <w:r>
                          <w:rPr>
                            <w:sz w:val="36"/>
                            <w:szCs w:val="36"/>
                          </w:rPr>
                          <w:t>E</w:t>
                        </w:r>
                        <w:r>
                          <w:rPr>
                            <w:spacing w:val="50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36"/>
                            <w:szCs w:val="36"/>
                          </w:rPr>
                          <w:t>3</w:t>
                        </w:r>
                      </w:p>
                    </w:tc>
                  </w:tr>
                  <w:tr w:rsidR="00425390">
                    <w:trPr>
                      <w:trHeight w:hRule="exact" w:val="305"/>
                    </w:trPr>
                    <w:tc>
                      <w:tcPr>
                        <w:tcW w:w="2014" w:type="dxa"/>
                        <w:tcBorders>
                          <w:top w:val="single" w:sz="16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1"/>
                            <w:w w:val="96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pacing w:val="2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spacing w:val="1"/>
                            <w:w w:val="96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pacing w:val="3"/>
                            <w:w w:val="112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pacing w:val="1"/>
                            <w:w w:val="102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pacing w:val="1"/>
                            <w:w w:val="104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w w:val="97"/>
                            <w:sz w:val="24"/>
                            <w:szCs w:val="24"/>
                          </w:rPr>
                          <w:t>R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single" w:sz="16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425390"/>
                    </w:tc>
                    <w:tc>
                      <w:tcPr>
                        <w:tcW w:w="2240" w:type="dxa"/>
                        <w:tcBorders>
                          <w:top w:val="single" w:sz="16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425390"/>
                    </w:tc>
                    <w:tc>
                      <w:tcPr>
                        <w:tcW w:w="1805" w:type="dxa"/>
                        <w:tcBorders>
                          <w:top w:val="single" w:sz="16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425390"/>
                    </w:tc>
                  </w:tr>
                  <w:tr w:rsidR="00425390">
                    <w:trPr>
                      <w:trHeight w:hRule="exact" w:val="305"/>
                    </w:trPr>
                    <w:tc>
                      <w:tcPr>
                        <w:tcW w:w="20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w w:val="102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spacing w:val="-1"/>
                            <w:w w:val="102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spacing w:val="-1"/>
                            <w:w w:val="104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sz w:val="24"/>
                            <w:szCs w:val="24"/>
                          </w:rPr>
                          <w:t>ion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sz w:val="24"/>
                            <w:szCs w:val="24"/>
                          </w:rPr>
                          <w:t>ra</w:t>
                        </w:r>
                        <w:r>
                          <w:rPr>
                            <w:spacing w:val="-6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1"/>
                            <w:w w:val="112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z w:val="24"/>
                            <w:szCs w:val="24"/>
                          </w:rPr>
                          <w:t>urb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pacing w:val="-1"/>
                            <w:w w:val="104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w w:val="101"/>
                            <w:sz w:val="24"/>
                            <w:szCs w:val="24"/>
                          </w:rPr>
                          <w:t>e</w:t>
                        </w:r>
                        <w:proofErr w:type="spellEnd"/>
                      </w:p>
                    </w:tc>
                    <w:tc>
                      <w:tcPr>
                        <w:tcW w:w="224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28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Swa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-E-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et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693" w:right="677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150</w:t>
                        </w:r>
                      </w:p>
                    </w:tc>
                  </w:tr>
                  <w:tr w:rsidR="00425390">
                    <w:trPr>
                      <w:trHeight w:hRule="exact" w:val="305"/>
                    </w:trPr>
                    <w:tc>
                      <w:tcPr>
                        <w:tcW w:w="20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pacing w:val="-1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ner-up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Dani</w:t>
                        </w:r>
                        <w:proofErr w:type="spellEnd"/>
                        <w:r>
                          <w:rPr>
                            <w:spacing w:val="5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Shap</w:t>
                        </w:r>
                        <w:proofErr w:type="spellEnd"/>
                      </w:p>
                    </w:tc>
                    <w:tc>
                      <w:tcPr>
                        <w:tcW w:w="224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28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ission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693" w:right="677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156</w:t>
                        </w:r>
                      </w:p>
                    </w:tc>
                  </w:tr>
                  <w:tr w:rsidR="00425390">
                    <w:trPr>
                      <w:trHeight w:hRule="exact" w:val="305"/>
                    </w:trPr>
                    <w:tc>
                      <w:tcPr>
                        <w:tcW w:w="20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spacing w:val="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Ru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ner-up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ren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Pultz</w:t>
                        </w:r>
                        <w:proofErr w:type="spellEnd"/>
                      </w:p>
                    </w:tc>
                    <w:tc>
                      <w:tcPr>
                        <w:tcW w:w="224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28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eace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 xml:space="preserve"> Po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rtal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693" w:right="677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161</w:t>
                        </w:r>
                      </w:p>
                    </w:tc>
                  </w:tr>
                  <w:tr w:rsidR="00425390">
                    <w:trPr>
                      <w:trHeight w:hRule="exact" w:val="305"/>
                    </w:trPr>
                    <w:tc>
                      <w:tcPr>
                        <w:tcW w:w="20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3rd</w:t>
                        </w:r>
                        <w:r>
                          <w:rPr>
                            <w:spacing w:val="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Ru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ner-up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w w:val="93"/>
                            <w:sz w:val="24"/>
                            <w:szCs w:val="24"/>
                          </w:rPr>
                          <w:t>Kell</w:t>
                        </w:r>
                        <w:r>
                          <w:rPr>
                            <w:spacing w:val="-1"/>
                            <w:w w:val="93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w w:val="93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spacing w:val="8"/>
                            <w:w w:val="9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Dalze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sz w:val="24"/>
                            <w:szCs w:val="24"/>
                          </w:rPr>
                          <w:t>l</w:t>
                        </w:r>
                      </w:p>
                    </w:tc>
                    <w:tc>
                      <w:tcPr>
                        <w:tcW w:w="224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28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BC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lay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rs Cl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b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693" w:right="677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164</w:t>
                        </w:r>
                      </w:p>
                    </w:tc>
                  </w:tr>
                  <w:tr w:rsidR="00425390">
                    <w:trPr>
                      <w:trHeight w:hRule="exact" w:val="305"/>
                    </w:trPr>
                    <w:tc>
                      <w:tcPr>
                        <w:tcW w:w="20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4th</w:t>
                        </w: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Ru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ner-up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sz w:val="24"/>
                            <w:szCs w:val="24"/>
                          </w:rPr>
                          <w:t>ie</w:t>
                        </w:r>
                        <w:r>
                          <w:rPr>
                            <w:spacing w:val="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Wi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z w:val="24"/>
                            <w:szCs w:val="24"/>
                          </w:rPr>
                          <w:t>on</w:t>
                        </w:r>
                      </w:p>
                    </w:tc>
                    <w:tc>
                      <w:tcPr>
                        <w:tcW w:w="224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28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z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el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ere</w:t>
                        </w:r>
                        <w:proofErr w:type="spellEnd"/>
                      </w:p>
                    </w:tc>
                    <w:tc>
                      <w:tcPr>
                        <w:tcW w:w="18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693" w:right="677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165</w:t>
                        </w:r>
                      </w:p>
                    </w:tc>
                  </w:tr>
                  <w:tr w:rsidR="00425390">
                    <w:trPr>
                      <w:trHeight w:hRule="exact" w:val="305"/>
                    </w:trPr>
                    <w:tc>
                      <w:tcPr>
                        <w:tcW w:w="20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5th</w:t>
                        </w: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Ru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ner-up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>laine</w:t>
                        </w:r>
                        <w:r>
                          <w:rPr>
                            <w:spacing w:val="-1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sz w:val="24"/>
                            <w:szCs w:val="24"/>
                          </w:rPr>
                          <w:t>lat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sz w:val="24"/>
                            <w:szCs w:val="24"/>
                          </w:rPr>
                          <w:t>fo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d</w:t>
                        </w:r>
                      </w:p>
                    </w:tc>
                    <w:tc>
                      <w:tcPr>
                        <w:tcW w:w="224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28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rey</w:t>
                        </w:r>
                        <w:proofErr w:type="spellEnd"/>
                      </w:p>
                    </w:tc>
                    <w:tc>
                      <w:tcPr>
                        <w:tcW w:w="18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693" w:right="677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169</w:t>
                        </w:r>
                      </w:p>
                    </w:tc>
                  </w:tr>
                  <w:tr w:rsidR="00425390">
                    <w:trPr>
                      <w:trHeight w:hRule="exact" w:val="305"/>
                    </w:trPr>
                    <w:tc>
                      <w:tcPr>
                        <w:tcW w:w="20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Low</w:t>
                        </w:r>
                        <w:r>
                          <w:rPr>
                            <w:spacing w:val="-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24"/>
                            <w:szCs w:val="24"/>
                          </w:rPr>
                          <w:t>Net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w w:val="96"/>
                            <w:sz w:val="24"/>
                            <w:szCs w:val="24"/>
                          </w:rPr>
                          <w:t>Re</w:t>
                        </w:r>
                        <w:r>
                          <w:rPr>
                            <w:spacing w:val="-1"/>
                            <w:w w:val="96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w w:val="96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pacing w:val="-1"/>
                            <w:w w:val="96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w w:val="96"/>
                            <w:sz w:val="24"/>
                            <w:szCs w:val="24"/>
                          </w:rPr>
                          <w:t>na</w:t>
                        </w:r>
                        <w:proofErr w:type="spellEnd"/>
                        <w:r>
                          <w:rPr>
                            <w:spacing w:val="5"/>
                            <w:w w:val="9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24"/>
                            <w:szCs w:val="24"/>
                          </w:rPr>
                          <w:t>Lee</w:t>
                        </w:r>
                      </w:p>
                    </w:tc>
                    <w:tc>
                      <w:tcPr>
                        <w:tcW w:w="224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28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il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rd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693" w:right="677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153</w:t>
                        </w:r>
                      </w:p>
                    </w:tc>
                  </w:tr>
                  <w:tr w:rsidR="00425390">
                    <w:trPr>
                      <w:trHeight w:hRule="exact" w:val="305"/>
                    </w:trPr>
                    <w:tc>
                      <w:tcPr>
                        <w:tcW w:w="20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425390"/>
                    </w:tc>
                    <w:tc>
                      <w:tcPr>
                        <w:tcW w:w="304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425390"/>
                    </w:tc>
                    <w:tc>
                      <w:tcPr>
                        <w:tcW w:w="224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425390"/>
                    </w:tc>
                    <w:tc>
                      <w:tcPr>
                        <w:tcW w:w="18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425390"/>
                    </w:tc>
                  </w:tr>
                  <w:tr w:rsidR="00425390">
                    <w:trPr>
                      <w:trHeight w:hRule="exact" w:val="305"/>
                    </w:trPr>
                    <w:tc>
                      <w:tcPr>
                        <w:tcW w:w="20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3"/>
                            <w:w w:val="93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pacing w:val="1"/>
                            <w:w w:val="102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pacing w:val="3"/>
                            <w:w w:val="104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pacing w:val="2"/>
                            <w:w w:val="108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pacing w:val="2"/>
                            <w:w w:val="112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w w:val="97"/>
                            <w:sz w:val="24"/>
                            <w:szCs w:val="24"/>
                          </w:rPr>
                          <w:t>R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425390"/>
                    </w:tc>
                    <w:tc>
                      <w:tcPr>
                        <w:tcW w:w="224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425390"/>
                    </w:tc>
                    <w:tc>
                      <w:tcPr>
                        <w:tcW w:w="18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425390"/>
                    </w:tc>
                  </w:tr>
                  <w:tr w:rsidR="00425390">
                    <w:trPr>
                      <w:trHeight w:hRule="exact" w:val="305"/>
                    </w:trPr>
                    <w:tc>
                      <w:tcPr>
                        <w:tcW w:w="20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w w:val="102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spacing w:val="-1"/>
                            <w:w w:val="102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spacing w:val="-1"/>
                            <w:w w:val="104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sz w:val="24"/>
                            <w:szCs w:val="24"/>
                          </w:rPr>
                          <w:t>ion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ren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Pultz</w:t>
                        </w:r>
                        <w:proofErr w:type="spellEnd"/>
                      </w:p>
                    </w:tc>
                    <w:tc>
                      <w:tcPr>
                        <w:tcW w:w="224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3"/>
                          <w:ind w:left="28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eace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 xml:space="preserve"> Po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rtal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3"/>
                          <w:ind w:left="693" w:right="677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161</w:t>
                        </w:r>
                      </w:p>
                    </w:tc>
                  </w:tr>
                  <w:tr w:rsidR="00425390">
                    <w:trPr>
                      <w:trHeight w:hRule="exact" w:val="305"/>
                    </w:trPr>
                    <w:tc>
                      <w:tcPr>
                        <w:tcW w:w="20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pacing w:val="-1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ner-up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>laine</w:t>
                        </w:r>
                        <w:r>
                          <w:rPr>
                            <w:spacing w:val="-1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sz w:val="24"/>
                            <w:szCs w:val="24"/>
                          </w:rPr>
                          <w:t>lat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sz w:val="24"/>
                            <w:szCs w:val="24"/>
                          </w:rPr>
                          <w:t>fo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d</w:t>
                        </w:r>
                      </w:p>
                    </w:tc>
                    <w:tc>
                      <w:tcPr>
                        <w:tcW w:w="224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28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rrey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693" w:right="677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169</w:t>
                        </w:r>
                      </w:p>
                    </w:tc>
                  </w:tr>
                  <w:tr w:rsidR="00425390">
                    <w:trPr>
                      <w:trHeight w:hRule="exact" w:val="305"/>
                    </w:trPr>
                    <w:tc>
                      <w:tcPr>
                        <w:tcW w:w="20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spacing w:val="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Ru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ner-up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w w:val="96"/>
                            <w:sz w:val="24"/>
                            <w:szCs w:val="24"/>
                          </w:rPr>
                          <w:t>Ma</w:t>
                        </w:r>
                        <w:r>
                          <w:rPr>
                            <w:spacing w:val="1"/>
                            <w:w w:val="96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w w:val="96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spacing w:val="3"/>
                            <w:w w:val="96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9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spacing w:val="-1"/>
                            <w:w w:val="99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w w:val="101"/>
                            <w:sz w:val="24"/>
                            <w:szCs w:val="24"/>
                          </w:rPr>
                          <w:t>enan</w:t>
                        </w:r>
                        <w:proofErr w:type="spellEnd"/>
                      </w:p>
                    </w:tc>
                    <w:tc>
                      <w:tcPr>
                        <w:tcW w:w="224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28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eace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 xml:space="preserve"> Po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rtal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693" w:right="677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173</w:t>
                        </w:r>
                      </w:p>
                    </w:tc>
                  </w:tr>
                  <w:tr w:rsidR="00425390">
                    <w:trPr>
                      <w:trHeight w:hRule="exact" w:val="305"/>
                    </w:trPr>
                    <w:tc>
                      <w:tcPr>
                        <w:tcW w:w="20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3rd</w:t>
                        </w:r>
                        <w:r>
                          <w:rPr>
                            <w:spacing w:val="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Ru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ner-up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w w:val="93"/>
                            <w:sz w:val="24"/>
                            <w:szCs w:val="24"/>
                          </w:rPr>
                          <w:t>Vi</w:t>
                        </w:r>
                        <w:r>
                          <w:rPr>
                            <w:spacing w:val="1"/>
                            <w:w w:val="93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w w:val="93"/>
                            <w:sz w:val="24"/>
                            <w:szCs w:val="24"/>
                          </w:rPr>
                          <w:t>ki</w:t>
                        </w:r>
                        <w:r>
                          <w:rPr>
                            <w:spacing w:val="5"/>
                            <w:w w:val="9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24"/>
                            <w:szCs w:val="24"/>
                          </w:rPr>
                          <w:t>Pot</w:t>
                        </w:r>
                        <w:r>
                          <w:rPr>
                            <w:sz w:val="24"/>
                            <w:szCs w:val="24"/>
                          </w:rPr>
                          <w:t>ter</w:t>
                        </w:r>
                      </w:p>
                    </w:tc>
                    <w:tc>
                      <w:tcPr>
                        <w:tcW w:w="224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28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lay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rs Cl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b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693" w:right="677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174</w:t>
                        </w:r>
                      </w:p>
                    </w:tc>
                  </w:tr>
                  <w:tr w:rsidR="00425390">
                    <w:trPr>
                      <w:trHeight w:hRule="exact" w:val="305"/>
                    </w:trPr>
                    <w:tc>
                      <w:tcPr>
                        <w:tcW w:w="20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4th</w:t>
                        </w: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Ru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ner-up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z w:val="24"/>
                            <w:szCs w:val="24"/>
                          </w:rPr>
                          <w:t>erry</w:t>
                        </w:r>
                        <w:r>
                          <w:rPr>
                            <w:spacing w:val="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Ro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sz w:val="24"/>
                            <w:szCs w:val="24"/>
                          </w:rPr>
                          <w:t>ell</w:t>
                        </w:r>
                      </w:p>
                    </w:tc>
                    <w:tc>
                      <w:tcPr>
                        <w:tcW w:w="224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28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ission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693" w:right="677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178</w:t>
                        </w:r>
                      </w:p>
                    </w:tc>
                  </w:tr>
                  <w:tr w:rsidR="00425390">
                    <w:trPr>
                      <w:trHeight w:hRule="exact" w:val="305"/>
                    </w:trPr>
                    <w:tc>
                      <w:tcPr>
                        <w:tcW w:w="20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5th</w:t>
                        </w: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Ru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ner-up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Ad</w:t>
                        </w:r>
                        <w:r>
                          <w:rPr>
                            <w:sz w:val="24"/>
                            <w:szCs w:val="24"/>
                          </w:rPr>
                          <w:t>elai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e</w:t>
                        </w:r>
                        <w:proofErr w:type="spellEnd"/>
                        <w:r>
                          <w:rPr>
                            <w:spacing w:val="-1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sz w:val="24"/>
                            <w:szCs w:val="24"/>
                          </w:rPr>
                          <w:t>er</w:t>
                        </w:r>
                      </w:p>
                    </w:tc>
                    <w:tc>
                      <w:tcPr>
                        <w:tcW w:w="224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28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rrey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693" w:right="677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182</w:t>
                        </w:r>
                      </w:p>
                    </w:tc>
                  </w:tr>
                  <w:tr w:rsidR="00425390">
                    <w:trPr>
                      <w:trHeight w:hRule="exact" w:val="305"/>
                    </w:trPr>
                    <w:tc>
                      <w:tcPr>
                        <w:tcW w:w="20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Low</w:t>
                        </w:r>
                        <w:r>
                          <w:rPr>
                            <w:spacing w:val="-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24"/>
                            <w:szCs w:val="24"/>
                          </w:rPr>
                          <w:t>Net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Lynne</w:t>
                        </w:r>
                        <w:r>
                          <w:rPr>
                            <w:spacing w:val="-1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224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28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rrey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693" w:right="677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155</w:t>
                        </w:r>
                      </w:p>
                    </w:tc>
                  </w:tr>
                  <w:tr w:rsidR="00425390">
                    <w:trPr>
                      <w:trHeight w:hRule="exact" w:val="319"/>
                    </w:trPr>
                    <w:tc>
                      <w:tcPr>
                        <w:tcW w:w="20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6" w:space="0" w:color="000000"/>
                          <w:right w:val="single" w:sz="8" w:space="0" w:color="000000"/>
                        </w:tcBorders>
                      </w:tcPr>
                      <w:p w:rsidR="00425390" w:rsidRDefault="00425390"/>
                    </w:tc>
                    <w:tc>
                      <w:tcPr>
                        <w:tcW w:w="304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6" w:space="0" w:color="000000"/>
                          <w:right w:val="single" w:sz="8" w:space="0" w:color="000000"/>
                        </w:tcBorders>
                      </w:tcPr>
                      <w:p w:rsidR="00425390" w:rsidRDefault="00425390"/>
                    </w:tc>
                    <w:tc>
                      <w:tcPr>
                        <w:tcW w:w="224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6" w:space="0" w:color="000000"/>
                          <w:right w:val="single" w:sz="8" w:space="0" w:color="000000"/>
                        </w:tcBorders>
                      </w:tcPr>
                      <w:p w:rsidR="00425390" w:rsidRDefault="00425390"/>
                    </w:tc>
                    <w:tc>
                      <w:tcPr>
                        <w:tcW w:w="18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6" w:space="0" w:color="000000"/>
                          <w:right w:val="single" w:sz="8" w:space="0" w:color="000000"/>
                        </w:tcBorders>
                      </w:tcPr>
                      <w:p w:rsidR="00425390" w:rsidRDefault="00425390"/>
                    </w:tc>
                  </w:tr>
                  <w:tr w:rsidR="00425390">
                    <w:trPr>
                      <w:trHeight w:hRule="exact" w:val="463"/>
                    </w:trPr>
                    <w:tc>
                      <w:tcPr>
                        <w:tcW w:w="9105" w:type="dxa"/>
                        <w:gridSpan w:val="4"/>
                        <w:tcBorders>
                          <w:top w:val="single" w:sz="16" w:space="0" w:color="000000"/>
                          <w:left w:val="single" w:sz="16" w:space="0" w:color="000000"/>
                          <w:bottom w:val="single" w:sz="16" w:space="0" w:color="000000"/>
                          <w:right w:val="nil"/>
                        </w:tcBorders>
                        <w:shd w:val="clear" w:color="auto" w:fill="FFFF00"/>
                      </w:tcPr>
                      <w:p w:rsidR="00425390" w:rsidRDefault="00291963">
                        <w:pPr>
                          <w:spacing w:line="380" w:lineRule="exact"/>
                          <w:ind w:left="3848" w:right="3856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pacing w:val="2"/>
                            <w:sz w:val="36"/>
                            <w:szCs w:val="36"/>
                          </w:rPr>
                          <w:t>Z</w:t>
                        </w:r>
                        <w:r>
                          <w:rPr>
                            <w:spacing w:val="3"/>
                            <w:sz w:val="36"/>
                            <w:szCs w:val="36"/>
                          </w:rPr>
                          <w:t>O</w:t>
                        </w:r>
                        <w:r>
                          <w:rPr>
                            <w:spacing w:val="1"/>
                            <w:sz w:val="36"/>
                            <w:szCs w:val="36"/>
                          </w:rPr>
                          <w:t>N</w:t>
                        </w:r>
                        <w:r>
                          <w:rPr>
                            <w:sz w:val="36"/>
                            <w:szCs w:val="36"/>
                          </w:rPr>
                          <w:t>E</w:t>
                        </w:r>
                        <w:r>
                          <w:rPr>
                            <w:spacing w:val="50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36"/>
                            <w:szCs w:val="36"/>
                          </w:rPr>
                          <w:t>4</w:t>
                        </w:r>
                      </w:p>
                    </w:tc>
                  </w:tr>
                  <w:tr w:rsidR="00425390">
                    <w:trPr>
                      <w:trHeight w:hRule="exact" w:val="305"/>
                    </w:trPr>
                    <w:tc>
                      <w:tcPr>
                        <w:tcW w:w="2014" w:type="dxa"/>
                        <w:tcBorders>
                          <w:top w:val="single" w:sz="16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1"/>
                            <w:w w:val="96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pacing w:val="2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spacing w:val="1"/>
                            <w:w w:val="96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pacing w:val="3"/>
                            <w:w w:val="112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pacing w:val="1"/>
                            <w:w w:val="102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pacing w:val="1"/>
                            <w:w w:val="104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w w:val="97"/>
                            <w:sz w:val="24"/>
                            <w:szCs w:val="24"/>
                          </w:rPr>
                          <w:t>R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single" w:sz="16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425390"/>
                    </w:tc>
                    <w:tc>
                      <w:tcPr>
                        <w:tcW w:w="2240" w:type="dxa"/>
                        <w:tcBorders>
                          <w:top w:val="single" w:sz="16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425390"/>
                    </w:tc>
                    <w:tc>
                      <w:tcPr>
                        <w:tcW w:w="1805" w:type="dxa"/>
                        <w:tcBorders>
                          <w:top w:val="single" w:sz="16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425390"/>
                    </w:tc>
                  </w:tr>
                  <w:tr w:rsidR="00425390">
                    <w:trPr>
                      <w:trHeight w:hRule="exact" w:val="305"/>
                    </w:trPr>
                    <w:tc>
                      <w:tcPr>
                        <w:tcW w:w="20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w w:val="102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spacing w:val="-1"/>
                            <w:w w:val="102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spacing w:val="-1"/>
                            <w:w w:val="104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sz w:val="24"/>
                            <w:szCs w:val="24"/>
                          </w:rPr>
                          <w:t>ion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pacing w:val="-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Ram</w:t>
                        </w:r>
                        <w:r>
                          <w:rPr>
                            <w:spacing w:val="-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sz w:val="24"/>
                            <w:szCs w:val="24"/>
                          </w:rPr>
                          <w:t>oi</w:t>
                        </w:r>
                      </w:p>
                    </w:tc>
                    <w:tc>
                      <w:tcPr>
                        <w:tcW w:w="224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28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Va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Cl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b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693" w:right="677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143</w:t>
                        </w:r>
                      </w:p>
                    </w:tc>
                  </w:tr>
                  <w:tr w:rsidR="00425390">
                    <w:trPr>
                      <w:trHeight w:hRule="exact" w:val="305"/>
                    </w:trPr>
                    <w:tc>
                      <w:tcPr>
                        <w:tcW w:w="20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pacing w:val="-1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ner-up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pacing w:val="-1"/>
                            <w:w w:val="9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w w:val="9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spacing w:val="-1"/>
                            <w:w w:val="9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w w:val="91"/>
                            <w:sz w:val="24"/>
                            <w:szCs w:val="24"/>
                          </w:rPr>
                          <w:t>x</w:t>
                        </w:r>
                        <w:proofErr w:type="spellEnd"/>
                        <w:r>
                          <w:rPr>
                            <w:spacing w:val="7"/>
                            <w:w w:val="9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sz w:val="24"/>
                            <w:szCs w:val="24"/>
                          </w:rPr>
                          <w:t>ng</w:t>
                        </w:r>
                      </w:p>
                    </w:tc>
                    <w:tc>
                      <w:tcPr>
                        <w:tcW w:w="224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28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Ca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ila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o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693" w:right="677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149</w:t>
                        </w:r>
                      </w:p>
                    </w:tc>
                  </w:tr>
                  <w:tr w:rsidR="00425390">
                    <w:trPr>
                      <w:trHeight w:hRule="exact" w:val="305"/>
                    </w:trPr>
                    <w:tc>
                      <w:tcPr>
                        <w:tcW w:w="20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spacing w:val="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Ru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ner-up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w w:val="92"/>
                            <w:sz w:val="24"/>
                            <w:szCs w:val="24"/>
                          </w:rPr>
                          <w:t>Phyl</w:t>
                        </w:r>
                        <w:r>
                          <w:rPr>
                            <w:spacing w:val="-1"/>
                            <w:w w:val="92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w w:val="92"/>
                            <w:sz w:val="24"/>
                            <w:szCs w:val="24"/>
                          </w:rPr>
                          <w:t>is</w:t>
                        </w:r>
                        <w:r>
                          <w:rPr>
                            <w:spacing w:val="9"/>
                            <w:w w:val="9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sz w:val="24"/>
                            <w:szCs w:val="24"/>
                          </w:rPr>
                          <w:t>uk</w:t>
                        </w:r>
                        <w:proofErr w:type="spellEnd"/>
                      </w:p>
                    </w:tc>
                    <w:tc>
                      <w:tcPr>
                        <w:tcW w:w="224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28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Po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Grey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693" w:right="677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156</w:t>
                        </w:r>
                      </w:p>
                    </w:tc>
                  </w:tr>
                  <w:tr w:rsidR="00425390">
                    <w:trPr>
                      <w:trHeight w:hRule="exact" w:val="305"/>
                    </w:trPr>
                    <w:tc>
                      <w:tcPr>
                        <w:tcW w:w="20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3rd</w:t>
                        </w:r>
                        <w:r>
                          <w:rPr>
                            <w:spacing w:val="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Ru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ner-up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sz w:val="24"/>
                            <w:szCs w:val="24"/>
                          </w:rPr>
                          <w:t>olly</w:t>
                        </w:r>
                        <w:r>
                          <w:rPr>
                            <w:spacing w:val="-1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12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w w:val="103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spacing w:val="1"/>
                            <w:w w:val="103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pacing w:val="-1"/>
                            <w:w w:val="85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w w:val="103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spacing w:val="1"/>
                            <w:w w:val="103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w w:val="104"/>
                            <w:sz w:val="24"/>
                            <w:szCs w:val="24"/>
                          </w:rPr>
                          <w:t>d</w:t>
                        </w:r>
                      </w:p>
                    </w:tc>
                    <w:tc>
                      <w:tcPr>
                        <w:tcW w:w="224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28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ughn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essy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693" w:right="677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159</w:t>
                        </w:r>
                      </w:p>
                    </w:tc>
                  </w:tr>
                  <w:tr w:rsidR="00425390">
                    <w:trPr>
                      <w:trHeight w:hRule="exact" w:val="305"/>
                    </w:trPr>
                    <w:tc>
                      <w:tcPr>
                        <w:tcW w:w="20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4th</w:t>
                        </w: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Ru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ner-up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pacing w:val="-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spacing w:val="1"/>
                            <w:w w:val="93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w w:val="101"/>
                            <w:sz w:val="24"/>
                            <w:szCs w:val="24"/>
                          </w:rPr>
                          <w:t>Ga</w:t>
                        </w:r>
                        <w:r>
                          <w:rPr>
                            <w:spacing w:val="1"/>
                            <w:w w:val="10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pacing w:val="-1"/>
                            <w:w w:val="82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w w:val="92"/>
                            <w:sz w:val="24"/>
                            <w:szCs w:val="24"/>
                          </w:rPr>
                          <w:t>ey</w:t>
                        </w:r>
                      </w:p>
                    </w:tc>
                    <w:tc>
                      <w:tcPr>
                        <w:tcW w:w="224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28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ymo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r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693" w:right="677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159</w:t>
                        </w:r>
                      </w:p>
                    </w:tc>
                  </w:tr>
                  <w:tr w:rsidR="00425390">
                    <w:trPr>
                      <w:trHeight w:hRule="exact" w:val="305"/>
                    </w:trPr>
                    <w:tc>
                      <w:tcPr>
                        <w:tcW w:w="20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5th</w:t>
                        </w: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Ru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ner-up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sz w:val="24"/>
                            <w:szCs w:val="24"/>
                          </w:rPr>
                          <w:t>olly</w:t>
                        </w:r>
                        <w:r>
                          <w:rPr>
                            <w:spacing w:val="-1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Sanders</w:t>
                        </w:r>
                      </w:p>
                    </w:tc>
                    <w:tc>
                      <w:tcPr>
                        <w:tcW w:w="224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28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Beach Gr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ov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693" w:right="677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166</w:t>
                        </w:r>
                      </w:p>
                    </w:tc>
                  </w:tr>
                  <w:tr w:rsidR="00425390">
                    <w:trPr>
                      <w:trHeight w:hRule="exact" w:val="305"/>
                    </w:trPr>
                    <w:tc>
                      <w:tcPr>
                        <w:tcW w:w="20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Low</w:t>
                        </w:r>
                        <w:r>
                          <w:rPr>
                            <w:spacing w:val="-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24"/>
                            <w:szCs w:val="24"/>
                          </w:rPr>
                          <w:t>Net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ana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Maug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sz w:val="24"/>
                            <w:szCs w:val="24"/>
                          </w:rPr>
                          <w:t>an</w:t>
                        </w:r>
                        <w:proofErr w:type="spellEnd"/>
                      </w:p>
                    </w:tc>
                    <w:tc>
                      <w:tcPr>
                        <w:tcW w:w="224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28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ughn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essy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693" w:right="677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146</w:t>
                        </w:r>
                      </w:p>
                    </w:tc>
                  </w:tr>
                  <w:tr w:rsidR="00425390">
                    <w:trPr>
                      <w:trHeight w:hRule="exact" w:val="305"/>
                    </w:trPr>
                    <w:tc>
                      <w:tcPr>
                        <w:tcW w:w="20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425390"/>
                    </w:tc>
                    <w:tc>
                      <w:tcPr>
                        <w:tcW w:w="304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425390"/>
                    </w:tc>
                    <w:tc>
                      <w:tcPr>
                        <w:tcW w:w="224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425390"/>
                    </w:tc>
                    <w:tc>
                      <w:tcPr>
                        <w:tcW w:w="18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425390"/>
                    </w:tc>
                  </w:tr>
                  <w:tr w:rsidR="00425390">
                    <w:trPr>
                      <w:trHeight w:hRule="exact" w:val="305"/>
                    </w:trPr>
                    <w:tc>
                      <w:tcPr>
                        <w:tcW w:w="20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3"/>
                            <w:w w:val="93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pacing w:val="1"/>
                            <w:w w:val="102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pacing w:val="3"/>
                            <w:w w:val="104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pacing w:val="2"/>
                            <w:w w:val="108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pacing w:val="2"/>
                            <w:w w:val="112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w w:val="97"/>
                            <w:sz w:val="24"/>
                            <w:szCs w:val="24"/>
                          </w:rPr>
                          <w:t>R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425390"/>
                    </w:tc>
                    <w:tc>
                      <w:tcPr>
                        <w:tcW w:w="224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425390"/>
                    </w:tc>
                    <w:tc>
                      <w:tcPr>
                        <w:tcW w:w="18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425390"/>
                    </w:tc>
                  </w:tr>
                  <w:tr w:rsidR="00425390">
                    <w:trPr>
                      <w:trHeight w:hRule="exact" w:val="305"/>
                    </w:trPr>
                    <w:tc>
                      <w:tcPr>
                        <w:tcW w:w="20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w w:val="102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spacing w:val="-1"/>
                            <w:w w:val="102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spacing w:val="-1"/>
                            <w:w w:val="104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sz w:val="24"/>
                            <w:szCs w:val="24"/>
                          </w:rPr>
                          <w:t>ion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w w:val="92"/>
                            <w:sz w:val="24"/>
                            <w:szCs w:val="24"/>
                          </w:rPr>
                          <w:t>Phyl</w:t>
                        </w:r>
                        <w:r>
                          <w:rPr>
                            <w:spacing w:val="-1"/>
                            <w:w w:val="92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w w:val="92"/>
                            <w:sz w:val="24"/>
                            <w:szCs w:val="24"/>
                          </w:rPr>
                          <w:t>is</w:t>
                        </w:r>
                        <w:r>
                          <w:rPr>
                            <w:spacing w:val="9"/>
                            <w:w w:val="9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sz w:val="24"/>
                            <w:szCs w:val="24"/>
                          </w:rPr>
                          <w:t>uk</w:t>
                        </w:r>
                        <w:proofErr w:type="spellEnd"/>
                      </w:p>
                    </w:tc>
                    <w:tc>
                      <w:tcPr>
                        <w:tcW w:w="224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28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Po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Grey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693" w:right="677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156</w:t>
                        </w:r>
                      </w:p>
                    </w:tc>
                  </w:tr>
                  <w:tr w:rsidR="00425390">
                    <w:trPr>
                      <w:trHeight w:hRule="exact" w:val="305"/>
                    </w:trPr>
                    <w:tc>
                      <w:tcPr>
                        <w:tcW w:w="20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pacing w:val="-1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ner-up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sz w:val="24"/>
                            <w:szCs w:val="24"/>
                          </w:rPr>
                          <w:t>olly</w:t>
                        </w:r>
                        <w:r>
                          <w:rPr>
                            <w:spacing w:val="-1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12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w w:val="103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spacing w:val="1"/>
                            <w:w w:val="103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pacing w:val="-1"/>
                            <w:w w:val="85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w w:val="103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spacing w:val="1"/>
                            <w:w w:val="103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w w:val="104"/>
                            <w:sz w:val="24"/>
                            <w:szCs w:val="24"/>
                          </w:rPr>
                          <w:t>d</w:t>
                        </w:r>
                      </w:p>
                    </w:tc>
                    <w:tc>
                      <w:tcPr>
                        <w:tcW w:w="224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28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ughn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essy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693" w:right="677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159</w:t>
                        </w:r>
                      </w:p>
                    </w:tc>
                  </w:tr>
                  <w:tr w:rsidR="00425390">
                    <w:trPr>
                      <w:trHeight w:hRule="exact" w:val="305"/>
                    </w:trPr>
                    <w:tc>
                      <w:tcPr>
                        <w:tcW w:w="20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spacing w:val="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Ru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ner-up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pacing w:val="-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spacing w:val="1"/>
                            <w:w w:val="93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w w:val="101"/>
                            <w:sz w:val="24"/>
                            <w:szCs w:val="24"/>
                          </w:rPr>
                          <w:t>Ga</w:t>
                        </w:r>
                        <w:r>
                          <w:rPr>
                            <w:spacing w:val="1"/>
                            <w:w w:val="10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pacing w:val="-1"/>
                            <w:w w:val="82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w w:val="92"/>
                            <w:sz w:val="24"/>
                            <w:szCs w:val="24"/>
                          </w:rPr>
                          <w:t>ey</w:t>
                        </w:r>
                      </w:p>
                    </w:tc>
                    <w:tc>
                      <w:tcPr>
                        <w:tcW w:w="224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28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ymo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r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693" w:right="677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159</w:t>
                        </w:r>
                      </w:p>
                    </w:tc>
                  </w:tr>
                  <w:tr w:rsidR="00425390">
                    <w:trPr>
                      <w:trHeight w:hRule="exact" w:val="305"/>
                    </w:trPr>
                    <w:tc>
                      <w:tcPr>
                        <w:tcW w:w="20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3rd</w:t>
                        </w:r>
                        <w:r>
                          <w:rPr>
                            <w:spacing w:val="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Ru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ner-up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w w:val="95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spacing w:val="-1"/>
                            <w:w w:val="95"/>
                            <w:sz w:val="24"/>
                            <w:szCs w:val="24"/>
                          </w:rPr>
                          <w:t>ev</w:t>
                        </w:r>
                        <w:r>
                          <w:rPr>
                            <w:w w:val="95"/>
                            <w:sz w:val="24"/>
                            <w:szCs w:val="24"/>
                          </w:rPr>
                          <w:t>erley</w:t>
                        </w:r>
                        <w:r>
                          <w:rPr>
                            <w:spacing w:val="3"/>
                            <w:w w:val="95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McGlad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>ry</w:t>
                        </w:r>
                        <w:proofErr w:type="spellEnd"/>
                      </w:p>
                    </w:tc>
                    <w:tc>
                      <w:tcPr>
                        <w:tcW w:w="224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28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ar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in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 xml:space="preserve"> D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rive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693" w:right="677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167</w:t>
                        </w:r>
                      </w:p>
                    </w:tc>
                  </w:tr>
                  <w:tr w:rsidR="00425390">
                    <w:trPr>
                      <w:trHeight w:hRule="exact" w:val="305"/>
                    </w:trPr>
                    <w:tc>
                      <w:tcPr>
                        <w:tcW w:w="20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4th</w:t>
                        </w: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Ru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ner-up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1"/>
                            <w:w w:val="96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w w:val="96"/>
                            <w:sz w:val="24"/>
                            <w:szCs w:val="24"/>
                          </w:rPr>
                          <w:t>an</w:t>
                        </w:r>
                        <w:r>
                          <w:rPr>
                            <w:spacing w:val="1"/>
                            <w:w w:val="96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w w:val="96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spacing w:val="7"/>
                            <w:w w:val="9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Chow</w:t>
                        </w:r>
                      </w:p>
                    </w:tc>
                    <w:tc>
                      <w:tcPr>
                        <w:tcW w:w="224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28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ayfair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akes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693" w:right="677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167</w:t>
                        </w:r>
                      </w:p>
                    </w:tc>
                  </w:tr>
                  <w:tr w:rsidR="00425390">
                    <w:trPr>
                      <w:trHeight w:hRule="exact" w:val="305"/>
                    </w:trPr>
                    <w:tc>
                      <w:tcPr>
                        <w:tcW w:w="20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5th</w:t>
                        </w: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Ru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ner-up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sz w:val="24"/>
                            <w:szCs w:val="24"/>
                          </w:rPr>
                          <w:t>od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>e</w:t>
                        </w:r>
                        <w:proofErr w:type="spellEnd"/>
                        <w:r>
                          <w:rPr>
                            <w:spacing w:val="-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yne</w:t>
                        </w:r>
                      </w:p>
                    </w:tc>
                    <w:tc>
                      <w:tcPr>
                        <w:tcW w:w="224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28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Beach Gr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ov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693" w:right="677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169</w:t>
                        </w:r>
                      </w:p>
                    </w:tc>
                  </w:tr>
                  <w:tr w:rsidR="00425390">
                    <w:trPr>
                      <w:trHeight w:hRule="exact" w:val="305"/>
                    </w:trPr>
                    <w:tc>
                      <w:tcPr>
                        <w:tcW w:w="20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Low</w:t>
                        </w:r>
                        <w:r>
                          <w:rPr>
                            <w:spacing w:val="-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24"/>
                            <w:szCs w:val="24"/>
                          </w:rPr>
                          <w:t>Net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line="260" w:lineRule="exact"/>
                          <w:ind w:left="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w w:val="95"/>
                            <w:sz w:val="24"/>
                            <w:szCs w:val="24"/>
                          </w:rPr>
                          <w:t>Gi</w:t>
                        </w:r>
                        <w:r>
                          <w:rPr>
                            <w:spacing w:val="-1"/>
                            <w:w w:val="95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w w:val="95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spacing w:val="-1"/>
                            <w:w w:val="95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w w:val="95"/>
                            <w:sz w:val="24"/>
                            <w:szCs w:val="24"/>
                          </w:rPr>
                          <w:t>an</w:t>
                        </w:r>
                        <w:r>
                          <w:rPr>
                            <w:spacing w:val="7"/>
                            <w:w w:val="9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spacing w:val="1"/>
                            <w:w w:val="106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w w:val="92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pacing w:val="-1"/>
                            <w:w w:val="92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w w:val="103"/>
                            <w:sz w:val="24"/>
                            <w:szCs w:val="24"/>
                          </w:rPr>
                          <w:t>on</w:t>
                        </w:r>
                      </w:p>
                    </w:tc>
                    <w:tc>
                      <w:tcPr>
                        <w:tcW w:w="224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28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ymo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r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25390" w:rsidRDefault="00291963">
                        <w:pPr>
                          <w:spacing w:before="12"/>
                          <w:ind w:left="693" w:right="677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144</w:t>
                        </w:r>
                      </w:p>
                    </w:tc>
                  </w:tr>
                </w:tbl>
                <w:p w:rsidR="00425390" w:rsidRDefault="00425390"/>
              </w:txbxContent>
            </v:textbox>
            <w10:wrap anchorx="page"/>
          </v:shape>
        </w:pic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tegory                 </w:t>
      </w:r>
      <w:r>
        <w:rPr>
          <w:spacing w:val="5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es</w:t>
      </w:r>
      <w:r>
        <w:rPr>
          <w:spacing w:val="-2"/>
          <w:sz w:val="24"/>
          <w:szCs w:val="24"/>
        </w:rPr>
        <w:t xml:space="preserve"> </w:t>
      </w:r>
      <w:r>
        <w:rPr>
          <w:w w:val="86"/>
          <w:sz w:val="24"/>
          <w:szCs w:val="24"/>
        </w:rPr>
        <w:t>&amp;</w:t>
      </w:r>
      <w:r>
        <w:rPr>
          <w:spacing w:val="8"/>
          <w:w w:val="8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H</w:t>
      </w:r>
      <w:r>
        <w:rPr>
          <w:sz w:val="24"/>
          <w:szCs w:val="24"/>
        </w:rPr>
        <w:t>ome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Club                                                    </w:t>
      </w:r>
      <w:r>
        <w:rPr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</w:t>
      </w:r>
      <w:bookmarkStart w:id="0" w:name="_GoBack"/>
      <w:bookmarkEnd w:id="0"/>
    </w:p>
    <w:sectPr w:rsidR="00425390">
      <w:type w:val="continuous"/>
      <w:pgSz w:w="12240" w:h="15840"/>
      <w:pgMar w:top="1060" w:right="17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DC31E9"/>
    <w:multiLevelType w:val="multilevel"/>
    <w:tmpl w:val="E7C87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25390"/>
    <w:rsid w:val="00291963"/>
    <w:rsid w:val="00425390"/>
    <w:rsid w:val="0051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Lindsay</dc:creator>
  <cp:lastModifiedBy>Audrey Lindsay</cp:lastModifiedBy>
  <cp:revision>3</cp:revision>
  <cp:lastPrinted>2018-01-10T19:34:00Z</cp:lastPrinted>
  <dcterms:created xsi:type="dcterms:W3CDTF">2018-01-10T19:31:00Z</dcterms:created>
  <dcterms:modified xsi:type="dcterms:W3CDTF">2018-01-10T19:34:00Z</dcterms:modified>
</cp:coreProperties>
</file>