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8A" w:rsidRPr="00403D82" w:rsidRDefault="00403D82" w:rsidP="0040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before="55" w:line="432" w:lineRule="auto"/>
        <w:ind w:left="101" w:right="630"/>
        <w:rPr>
          <w:rFonts w:ascii="Calibri" w:eastAsia="Calibri" w:hAnsi="Calibri" w:cs="Calibri"/>
          <w:b/>
          <w:sz w:val="28"/>
          <w:szCs w:val="24"/>
        </w:rPr>
      </w:pPr>
      <w:r w:rsidRPr="00403D82">
        <w:rPr>
          <w:rFonts w:ascii="Calibri" w:eastAsia="Calibri" w:hAnsi="Calibri" w:cs="Calibri"/>
          <w:b/>
          <w:sz w:val="28"/>
          <w:szCs w:val="24"/>
        </w:rPr>
        <w:t>Zone 3 /</w:t>
      </w:r>
      <w:proofErr w:type="gramStart"/>
      <w:r w:rsidRPr="00403D82">
        <w:rPr>
          <w:rFonts w:ascii="Calibri" w:eastAsia="Calibri" w:hAnsi="Calibri" w:cs="Calibri"/>
          <w:b/>
          <w:sz w:val="28"/>
          <w:szCs w:val="24"/>
        </w:rPr>
        <w:t xml:space="preserve">4 </w:t>
      </w:r>
      <w:r w:rsidR="00576DEC" w:rsidRPr="00403D82">
        <w:rPr>
          <w:rFonts w:ascii="Calibri" w:eastAsia="Calibri" w:hAnsi="Calibri" w:cs="Calibri"/>
          <w:b/>
          <w:spacing w:val="-10"/>
          <w:sz w:val="28"/>
          <w:szCs w:val="24"/>
        </w:rPr>
        <w:t xml:space="preserve"> </w:t>
      </w:r>
      <w:r w:rsidR="00576DEC" w:rsidRPr="00403D82">
        <w:rPr>
          <w:rFonts w:ascii="Calibri" w:eastAsia="Calibri" w:hAnsi="Calibri" w:cs="Calibri"/>
          <w:b/>
          <w:spacing w:val="1"/>
          <w:sz w:val="28"/>
          <w:szCs w:val="24"/>
        </w:rPr>
        <w:t>T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WO</w:t>
      </w:r>
      <w:proofErr w:type="gramEnd"/>
      <w:r>
        <w:rPr>
          <w:rFonts w:ascii="Calibri" w:eastAsia="Calibri" w:hAnsi="Calibri" w:cs="Calibri"/>
          <w:b/>
          <w:spacing w:val="-11"/>
          <w:sz w:val="28"/>
          <w:szCs w:val="24"/>
        </w:rPr>
        <w:t>-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B</w:t>
      </w:r>
      <w:r w:rsidR="00576DEC" w:rsidRPr="00403D82">
        <w:rPr>
          <w:rFonts w:ascii="Calibri" w:eastAsia="Calibri" w:hAnsi="Calibri" w:cs="Calibri"/>
          <w:b/>
          <w:spacing w:val="1"/>
          <w:sz w:val="28"/>
          <w:szCs w:val="24"/>
        </w:rPr>
        <w:t>A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LL</w:t>
      </w:r>
      <w:r w:rsidR="00576DEC" w:rsidRPr="00403D82">
        <w:rPr>
          <w:rFonts w:ascii="Calibri" w:eastAsia="Calibri" w:hAnsi="Calibri" w:cs="Calibri"/>
          <w:b/>
          <w:spacing w:val="-2"/>
          <w:sz w:val="28"/>
          <w:szCs w:val="24"/>
        </w:rPr>
        <w:t xml:space="preserve"> </w:t>
      </w:r>
      <w:r w:rsidR="00576DEC" w:rsidRPr="00403D82">
        <w:rPr>
          <w:rFonts w:ascii="Calibri" w:eastAsia="Calibri" w:hAnsi="Calibri" w:cs="Calibri"/>
          <w:b/>
          <w:spacing w:val="1"/>
          <w:sz w:val="28"/>
          <w:szCs w:val="24"/>
        </w:rPr>
        <w:t>T</w:t>
      </w:r>
      <w:r w:rsidR="00576DEC" w:rsidRPr="00403D82">
        <w:rPr>
          <w:rFonts w:ascii="Calibri" w:eastAsia="Calibri" w:hAnsi="Calibri" w:cs="Calibri"/>
          <w:b/>
          <w:spacing w:val="-2"/>
          <w:sz w:val="28"/>
          <w:szCs w:val="24"/>
        </w:rPr>
        <w:t>O</w:t>
      </w:r>
      <w:r w:rsidR="00576DEC" w:rsidRPr="00403D82">
        <w:rPr>
          <w:rFonts w:ascii="Calibri" w:eastAsia="Calibri" w:hAnsi="Calibri" w:cs="Calibri"/>
          <w:b/>
          <w:spacing w:val="-5"/>
          <w:sz w:val="28"/>
          <w:szCs w:val="24"/>
        </w:rPr>
        <w:t>U</w:t>
      </w:r>
      <w:r w:rsidR="00576DEC" w:rsidRPr="00403D82">
        <w:rPr>
          <w:rFonts w:ascii="Calibri" w:eastAsia="Calibri" w:hAnsi="Calibri" w:cs="Calibri"/>
          <w:b/>
          <w:spacing w:val="1"/>
          <w:sz w:val="28"/>
          <w:szCs w:val="24"/>
        </w:rPr>
        <w:t>R</w:t>
      </w:r>
      <w:r w:rsidR="00576DEC" w:rsidRPr="00403D82">
        <w:rPr>
          <w:rFonts w:ascii="Calibri" w:eastAsia="Calibri" w:hAnsi="Calibri" w:cs="Calibri"/>
          <w:b/>
          <w:spacing w:val="6"/>
          <w:sz w:val="28"/>
          <w:szCs w:val="24"/>
        </w:rPr>
        <w:t>N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AM</w:t>
      </w:r>
      <w:r w:rsidR="00576DEC" w:rsidRPr="00403D82">
        <w:rPr>
          <w:rFonts w:ascii="Calibri" w:eastAsia="Calibri" w:hAnsi="Calibri" w:cs="Calibri"/>
          <w:b/>
          <w:spacing w:val="1"/>
          <w:sz w:val="28"/>
          <w:szCs w:val="24"/>
        </w:rPr>
        <w:t>E</w:t>
      </w:r>
      <w:r w:rsidR="00576DEC" w:rsidRPr="00403D82">
        <w:rPr>
          <w:rFonts w:ascii="Calibri" w:eastAsia="Calibri" w:hAnsi="Calibri" w:cs="Calibri"/>
          <w:b/>
          <w:spacing w:val="3"/>
          <w:sz w:val="28"/>
          <w:szCs w:val="24"/>
        </w:rPr>
        <w:t>N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T</w:t>
      </w:r>
      <w:r w:rsidR="00576DEC" w:rsidRPr="00403D82">
        <w:rPr>
          <w:rFonts w:ascii="Calibri" w:eastAsia="Calibri" w:hAnsi="Calibri" w:cs="Calibri"/>
          <w:b/>
          <w:spacing w:val="-9"/>
          <w:sz w:val="28"/>
          <w:szCs w:val="24"/>
        </w:rPr>
        <w:t xml:space="preserve"> </w:t>
      </w:r>
      <w:r w:rsidR="00576DEC" w:rsidRPr="00403D82">
        <w:rPr>
          <w:rFonts w:ascii="Calibri" w:eastAsia="Calibri" w:hAnsi="Calibri" w:cs="Calibri"/>
          <w:b/>
          <w:spacing w:val="1"/>
          <w:sz w:val="28"/>
          <w:szCs w:val="24"/>
        </w:rPr>
        <w:t>A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T</w:t>
      </w:r>
      <w:r w:rsidR="00576DEC" w:rsidRPr="00403D82">
        <w:rPr>
          <w:rFonts w:ascii="Calibri" w:eastAsia="Calibri" w:hAnsi="Calibri" w:cs="Calibri"/>
          <w:b/>
          <w:spacing w:val="-9"/>
          <w:sz w:val="28"/>
          <w:szCs w:val="24"/>
        </w:rPr>
        <w:t xml:space="preserve"> </w:t>
      </w:r>
      <w:r w:rsidRPr="00403D82">
        <w:rPr>
          <w:rFonts w:ascii="Calibri" w:eastAsia="Calibri" w:hAnsi="Calibri" w:cs="Calibri"/>
          <w:b/>
          <w:spacing w:val="-9"/>
          <w:sz w:val="28"/>
          <w:szCs w:val="24"/>
        </w:rPr>
        <w:t>S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W</w:t>
      </w:r>
      <w:r w:rsidR="00576DEC" w:rsidRPr="00403D82">
        <w:rPr>
          <w:rFonts w:ascii="Calibri" w:eastAsia="Calibri" w:hAnsi="Calibri" w:cs="Calibri"/>
          <w:b/>
          <w:spacing w:val="1"/>
          <w:sz w:val="28"/>
          <w:szCs w:val="24"/>
        </w:rPr>
        <w:t>A</w:t>
      </w:r>
      <w:r w:rsidR="00576DEC" w:rsidRPr="00403D82">
        <w:rPr>
          <w:rFonts w:ascii="Calibri" w:eastAsia="Calibri" w:hAnsi="Calibri" w:cs="Calibri"/>
          <w:b/>
          <w:spacing w:val="6"/>
          <w:sz w:val="28"/>
          <w:szCs w:val="24"/>
        </w:rPr>
        <w:t>N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-</w:t>
      </w:r>
      <w:r w:rsidR="00576DEC" w:rsidRPr="00403D82">
        <w:rPr>
          <w:rFonts w:ascii="Calibri" w:eastAsia="Calibri" w:hAnsi="Calibri" w:cs="Calibri"/>
          <w:b/>
          <w:spacing w:val="1"/>
          <w:sz w:val="28"/>
          <w:szCs w:val="24"/>
        </w:rPr>
        <w:t>E-</w:t>
      </w:r>
      <w:r w:rsidR="00576DEC" w:rsidRPr="00403D82">
        <w:rPr>
          <w:rFonts w:ascii="Calibri" w:eastAsia="Calibri" w:hAnsi="Calibri" w:cs="Calibri"/>
          <w:b/>
          <w:spacing w:val="-1"/>
          <w:sz w:val="28"/>
          <w:szCs w:val="24"/>
        </w:rPr>
        <w:t>S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 xml:space="preserve">ET </w:t>
      </w:r>
      <w:r w:rsidR="00576DEC" w:rsidRPr="00403D82">
        <w:rPr>
          <w:rFonts w:ascii="Calibri" w:eastAsia="Calibri" w:hAnsi="Calibri" w:cs="Calibri"/>
          <w:b/>
          <w:spacing w:val="2"/>
          <w:sz w:val="28"/>
          <w:szCs w:val="24"/>
        </w:rPr>
        <w:t>J</w:t>
      </w:r>
      <w:r w:rsidR="00576DEC" w:rsidRPr="00403D82">
        <w:rPr>
          <w:rFonts w:ascii="Calibri" w:eastAsia="Calibri" w:hAnsi="Calibri" w:cs="Calibri"/>
          <w:b/>
          <w:spacing w:val="-5"/>
          <w:sz w:val="28"/>
          <w:szCs w:val="24"/>
        </w:rPr>
        <w:t>U</w:t>
      </w:r>
      <w:r w:rsidR="00576DEC" w:rsidRPr="00403D82">
        <w:rPr>
          <w:rFonts w:ascii="Calibri" w:eastAsia="Calibri" w:hAnsi="Calibri" w:cs="Calibri"/>
          <w:b/>
          <w:spacing w:val="2"/>
          <w:sz w:val="28"/>
          <w:szCs w:val="24"/>
        </w:rPr>
        <w:t>N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E</w:t>
      </w:r>
      <w:r w:rsidR="00576DEC" w:rsidRPr="00403D82">
        <w:rPr>
          <w:rFonts w:ascii="Calibri" w:eastAsia="Calibri" w:hAnsi="Calibri" w:cs="Calibri"/>
          <w:b/>
          <w:spacing w:val="-9"/>
          <w:sz w:val="28"/>
          <w:szCs w:val="24"/>
        </w:rPr>
        <w:t xml:space="preserve"> 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24</w:t>
      </w:r>
      <w:proofErr w:type="spellStart"/>
      <w:r w:rsidRPr="00403D82">
        <w:rPr>
          <w:rFonts w:ascii="Calibri" w:eastAsia="Calibri" w:hAnsi="Calibri" w:cs="Calibri"/>
          <w:b/>
          <w:position w:val="10"/>
          <w:sz w:val="28"/>
          <w:szCs w:val="24"/>
        </w:rPr>
        <w:t>th</w:t>
      </w:r>
      <w:proofErr w:type="spellEnd"/>
      <w:r w:rsidR="00576DEC" w:rsidRPr="00403D82">
        <w:rPr>
          <w:rFonts w:ascii="Calibri" w:eastAsia="Calibri" w:hAnsi="Calibri" w:cs="Calibri"/>
          <w:b/>
          <w:sz w:val="28"/>
          <w:szCs w:val="24"/>
        </w:rPr>
        <w:t>,</w:t>
      </w:r>
      <w:r w:rsidR="00576DEC" w:rsidRPr="00403D82">
        <w:rPr>
          <w:rFonts w:ascii="Calibri" w:eastAsia="Calibri" w:hAnsi="Calibri" w:cs="Calibri"/>
          <w:b/>
          <w:spacing w:val="-9"/>
          <w:sz w:val="28"/>
          <w:szCs w:val="24"/>
        </w:rPr>
        <w:t xml:space="preserve"> </w:t>
      </w:r>
      <w:r w:rsidR="00576DEC" w:rsidRPr="00403D82">
        <w:rPr>
          <w:rFonts w:ascii="Calibri" w:eastAsia="Calibri" w:hAnsi="Calibri" w:cs="Calibri"/>
          <w:b/>
          <w:sz w:val="28"/>
          <w:szCs w:val="24"/>
        </w:rPr>
        <w:t>2013</w:t>
      </w:r>
    </w:p>
    <w:p w:rsidR="00882E8A" w:rsidRDefault="00882E8A">
      <w:pPr>
        <w:spacing w:line="200" w:lineRule="exact"/>
      </w:pPr>
    </w:p>
    <w:p w:rsidR="00882E8A" w:rsidRDefault="00882E8A">
      <w:pPr>
        <w:spacing w:line="200" w:lineRule="exact"/>
      </w:pPr>
    </w:p>
    <w:p w:rsidR="00882E8A" w:rsidRDefault="00882E8A">
      <w:pPr>
        <w:spacing w:line="200" w:lineRule="exact"/>
      </w:pPr>
      <w:bookmarkStart w:id="0" w:name="_GoBack"/>
      <w:bookmarkEnd w:id="0"/>
    </w:p>
    <w:p w:rsidR="00882E8A" w:rsidRDefault="00882E8A">
      <w:pPr>
        <w:spacing w:line="200" w:lineRule="exact"/>
      </w:pPr>
    </w:p>
    <w:p w:rsidR="00882E8A" w:rsidRDefault="00882E8A">
      <w:pPr>
        <w:spacing w:before="9" w:line="200" w:lineRule="exact"/>
      </w:pPr>
    </w:p>
    <w:p w:rsidR="00882E8A" w:rsidRDefault="00576DEC">
      <w:pPr>
        <w:ind w:left="101"/>
        <w:rPr>
          <w:rFonts w:ascii="Calibri" w:eastAsia="Calibri" w:hAnsi="Calibri" w:cs="Calibri"/>
          <w:sz w:val="22"/>
          <w:szCs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4.1pt;margin-top:-2.8pt;width:239.85pt;height:249.85pt;z-index:-25165875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38"/>
                    <w:gridCol w:w="659"/>
                  </w:tblGrid>
                  <w:tr w:rsidR="00882E8A">
                    <w:trPr>
                      <w:trHeight w:hRule="exact" w:val="464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55"/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S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AVA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&amp;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TH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55"/>
                          <w:ind w:left="2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69.6</w:t>
                        </w:r>
                      </w:p>
                    </w:tc>
                  </w:tr>
                  <w:tr w:rsidR="00882E8A">
                    <w:trPr>
                      <w:trHeight w:hRule="exact" w:val="506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9"/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MA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&amp; 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9"/>
                          <w:ind w:left="2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71.0</w:t>
                        </w:r>
                      </w:p>
                    </w:tc>
                  </w:tr>
                  <w:tr w:rsidR="00882E8A">
                    <w:trPr>
                      <w:trHeight w:hRule="exact" w:val="508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7"/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K &amp; 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NN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7"/>
                          <w:ind w:left="223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71.6</w:t>
                        </w:r>
                      </w:p>
                    </w:tc>
                  </w:tr>
                  <w:tr w:rsidR="00882E8A">
                    <w:trPr>
                      <w:trHeight w:hRule="exact" w:val="512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882E8A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82E8A" w:rsidRDefault="00576DEC">
                        <w:pPr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RGI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K &amp;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LE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882E8A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82E8A" w:rsidRDefault="00576DEC">
                        <w:pPr>
                          <w:ind w:left="223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72.6</w:t>
                        </w:r>
                      </w:p>
                    </w:tc>
                  </w:tr>
                  <w:tr w:rsidR="00882E8A">
                    <w:trPr>
                      <w:trHeight w:hRule="exact" w:val="508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882E8A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82E8A" w:rsidRDefault="00576DEC">
                        <w:pPr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LIZ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&amp;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882E8A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82E8A" w:rsidRDefault="00576DEC">
                        <w:pPr>
                          <w:ind w:left="223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73.6</w:t>
                        </w:r>
                      </w:p>
                    </w:tc>
                  </w:tr>
                  <w:tr w:rsidR="00882E8A">
                    <w:trPr>
                      <w:trHeight w:hRule="exact" w:val="506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7"/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ATT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C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&amp;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ADI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N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7"/>
                          <w:ind w:left="223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74.4</w:t>
                        </w:r>
                      </w:p>
                    </w:tc>
                  </w:tr>
                  <w:tr w:rsidR="00882E8A">
                    <w:trPr>
                      <w:trHeight w:hRule="exact" w:val="510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9"/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ATRI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&amp;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ATR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K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9"/>
                          <w:ind w:left="223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74.8</w:t>
                        </w:r>
                      </w:p>
                    </w:tc>
                  </w:tr>
                  <w:tr w:rsidR="00882E8A">
                    <w:trPr>
                      <w:trHeight w:hRule="exact" w:val="510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882E8A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82E8A" w:rsidRDefault="00576DEC">
                        <w:pPr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CC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LEMAN &amp;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AY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882E8A">
                        <w:pPr>
                          <w:spacing w:before="2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882E8A" w:rsidRDefault="00576DEC">
                        <w:pPr>
                          <w:ind w:left="2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75.0</w:t>
                        </w:r>
                      </w:p>
                    </w:tc>
                  </w:tr>
                  <w:tr w:rsidR="00882E8A">
                    <w:trPr>
                      <w:trHeight w:hRule="exact" w:val="508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9"/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ATT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AQ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AI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&amp;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AT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9"/>
                          <w:ind w:left="223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75.8</w:t>
                        </w:r>
                      </w:p>
                    </w:tc>
                  </w:tr>
                  <w:tr w:rsidR="00882E8A">
                    <w:trPr>
                      <w:trHeight w:hRule="exact" w:val="464"/>
                    </w:trPr>
                    <w:tc>
                      <w:tcPr>
                        <w:tcW w:w="41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9"/>
                          <w:ind w:left="40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DA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sz w:val="22"/>
                            <w:szCs w:val="22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N &amp;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IE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ERT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82E8A" w:rsidRDefault="00576DEC">
                        <w:pPr>
                          <w:spacing w:before="99"/>
                          <w:ind w:left="223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75.8</w:t>
                        </w:r>
                      </w:p>
                    </w:tc>
                  </w:tr>
                </w:tbl>
                <w:p w:rsidR="00882E8A" w:rsidRDefault="00882E8A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spacing w:val="-6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8"/>
          <w:sz w:val="22"/>
          <w:szCs w:val="22"/>
        </w:rPr>
        <w:t>L</w:t>
      </w:r>
      <w:r>
        <w:rPr>
          <w:rFonts w:ascii="Calibri" w:eastAsia="Calibri" w:hAnsi="Calibri" w:cs="Calibri"/>
          <w:spacing w:val="-6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ET</w:t>
      </w:r>
    </w:p>
    <w:p w:rsidR="00882E8A" w:rsidRDefault="00882E8A">
      <w:pPr>
        <w:spacing w:before="16" w:line="200" w:lineRule="exact"/>
      </w:pPr>
    </w:p>
    <w:p w:rsidR="00882E8A" w:rsidRDefault="00576DEC">
      <w:pPr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-10"/>
          <w:sz w:val="22"/>
          <w:szCs w:val="22"/>
        </w:rPr>
        <w:t>2</w:t>
      </w:r>
      <w:r>
        <w:rPr>
          <w:rFonts w:ascii="Calibri" w:eastAsia="Calibri" w:hAnsi="Calibri" w:cs="Calibri"/>
          <w:spacing w:val="2"/>
          <w:sz w:val="14"/>
          <w:szCs w:val="14"/>
        </w:rPr>
        <w:t>N</w:t>
      </w:r>
      <w:r>
        <w:rPr>
          <w:rFonts w:ascii="Calibri" w:eastAsia="Calibri" w:hAnsi="Calibri" w:cs="Calibri"/>
          <w:sz w:val="14"/>
          <w:szCs w:val="14"/>
        </w:rPr>
        <w:t>D</w:t>
      </w:r>
    </w:p>
    <w:p w:rsidR="00882E8A" w:rsidRDefault="00882E8A">
      <w:pPr>
        <w:spacing w:before="12" w:line="200" w:lineRule="exact"/>
      </w:pPr>
    </w:p>
    <w:p w:rsidR="00882E8A" w:rsidRDefault="00576DEC">
      <w:pPr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-10"/>
          <w:sz w:val="22"/>
          <w:szCs w:val="22"/>
        </w:rPr>
        <w:t>3</w:t>
      </w:r>
      <w:r>
        <w:rPr>
          <w:rFonts w:ascii="Calibri" w:eastAsia="Calibri" w:hAnsi="Calibri" w:cs="Calibri"/>
          <w:sz w:val="14"/>
          <w:szCs w:val="14"/>
        </w:rPr>
        <w:t>RD</w:t>
      </w:r>
    </w:p>
    <w:p w:rsidR="00882E8A" w:rsidRDefault="00882E8A">
      <w:pPr>
        <w:spacing w:line="220" w:lineRule="exact"/>
        <w:rPr>
          <w:sz w:val="22"/>
          <w:szCs w:val="22"/>
        </w:rPr>
      </w:pPr>
    </w:p>
    <w:p w:rsidR="00882E8A" w:rsidRDefault="00576DEC">
      <w:pPr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-10"/>
          <w:sz w:val="22"/>
          <w:szCs w:val="22"/>
        </w:rPr>
        <w:t>4</w:t>
      </w:r>
      <w:r>
        <w:rPr>
          <w:rFonts w:ascii="Calibri" w:eastAsia="Calibri" w:hAnsi="Calibri" w:cs="Calibri"/>
          <w:sz w:val="14"/>
          <w:szCs w:val="14"/>
        </w:rPr>
        <w:t>TH</w:t>
      </w:r>
    </w:p>
    <w:p w:rsidR="00882E8A" w:rsidRDefault="00882E8A">
      <w:pPr>
        <w:spacing w:before="20" w:line="200" w:lineRule="exact"/>
      </w:pPr>
    </w:p>
    <w:p w:rsidR="00882E8A" w:rsidRDefault="00576DEC">
      <w:pPr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-10"/>
          <w:sz w:val="22"/>
          <w:szCs w:val="22"/>
        </w:rPr>
        <w:t>5</w:t>
      </w:r>
      <w:r>
        <w:rPr>
          <w:rFonts w:ascii="Calibri" w:eastAsia="Calibri" w:hAnsi="Calibri" w:cs="Calibri"/>
          <w:sz w:val="14"/>
          <w:szCs w:val="14"/>
        </w:rPr>
        <w:t>TH</w:t>
      </w:r>
    </w:p>
    <w:p w:rsidR="00882E8A" w:rsidRDefault="00882E8A">
      <w:pPr>
        <w:spacing w:before="11" w:line="200" w:lineRule="exact"/>
      </w:pPr>
    </w:p>
    <w:p w:rsidR="00882E8A" w:rsidRDefault="00576DEC">
      <w:pPr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-10"/>
          <w:sz w:val="22"/>
          <w:szCs w:val="22"/>
        </w:rPr>
        <w:t>6</w:t>
      </w:r>
      <w:r>
        <w:rPr>
          <w:rFonts w:ascii="Calibri" w:eastAsia="Calibri" w:hAnsi="Calibri" w:cs="Calibri"/>
          <w:sz w:val="14"/>
          <w:szCs w:val="14"/>
        </w:rPr>
        <w:t>TH</w:t>
      </w:r>
    </w:p>
    <w:p w:rsidR="00882E8A" w:rsidRDefault="00882E8A">
      <w:pPr>
        <w:spacing w:before="16" w:line="200" w:lineRule="exact"/>
      </w:pPr>
    </w:p>
    <w:p w:rsidR="00882E8A" w:rsidRDefault="00576DEC">
      <w:pPr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-10"/>
          <w:sz w:val="22"/>
          <w:szCs w:val="22"/>
        </w:rPr>
        <w:t>7</w:t>
      </w:r>
      <w:r>
        <w:rPr>
          <w:rFonts w:ascii="Calibri" w:eastAsia="Calibri" w:hAnsi="Calibri" w:cs="Calibri"/>
          <w:sz w:val="14"/>
          <w:szCs w:val="14"/>
        </w:rPr>
        <w:t>TH</w:t>
      </w:r>
    </w:p>
    <w:p w:rsidR="00882E8A" w:rsidRDefault="00882E8A">
      <w:pPr>
        <w:spacing w:line="220" w:lineRule="exact"/>
        <w:rPr>
          <w:sz w:val="22"/>
          <w:szCs w:val="22"/>
        </w:rPr>
      </w:pPr>
    </w:p>
    <w:p w:rsidR="00882E8A" w:rsidRDefault="00576DEC">
      <w:pPr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-10"/>
          <w:sz w:val="22"/>
          <w:szCs w:val="22"/>
        </w:rPr>
        <w:t>8</w:t>
      </w:r>
      <w:r>
        <w:rPr>
          <w:rFonts w:ascii="Calibri" w:eastAsia="Calibri" w:hAnsi="Calibri" w:cs="Calibri"/>
          <w:sz w:val="14"/>
          <w:szCs w:val="14"/>
        </w:rPr>
        <w:t>TH</w:t>
      </w:r>
    </w:p>
    <w:p w:rsidR="00882E8A" w:rsidRDefault="00882E8A">
      <w:pPr>
        <w:spacing w:before="16" w:line="200" w:lineRule="exact"/>
      </w:pPr>
    </w:p>
    <w:p w:rsidR="00882E8A" w:rsidRDefault="00576DEC">
      <w:pPr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position w:val="-10"/>
          <w:sz w:val="22"/>
          <w:szCs w:val="22"/>
        </w:rPr>
        <w:t>9</w:t>
      </w:r>
      <w:r>
        <w:rPr>
          <w:rFonts w:ascii="Calibri" w:eastAsia="Calibri" w:hAnsi="Calibri" w:cs="Calibri"/>
          <w:sz w:val="14"/>
          <w:szCs w:val="14"/>
        </w:rPr>
        <w:t>TH</w:t>
      </w:r>
    </w:p>
    <w:p w:rsidR="00882E8A" w:rsidRDefault="00882E8A">
      <w:pPr>
        <w:spacing w:before="16" w:line="200" w:lineRule="exact"/>
      </w:pPr>
    </w:p>
    <w:p w:rsidR="00882E8A" w:rsidRDefault="00576DEC">
      <w:pPr>
        <w:spacing w:line="280" w:lineRule="exact"/>
        <w:ind w:left="101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position w:val="10"/>
          <w:sz w:val="14"/>
          <w:szCs w:val="14"/>
        </w:rPr>
        <w:t>TH</w:t>
      </w:r>
    </w:p>
    <w:p w:rsidR="00882E8A" w:rsidRDefault="00882E8A">
      <w:pPr>
        <w:spacing w:line="200" w:lineRule="exact"/>
      </w:pPr>
    </w:p>
    <w:p w:rsidR="00882E8A" w:rsidRDefault="00882E8A">
      <w:pPr>
        <w:spacing w:line="200" w:lineRule="exact"/>
      </w:pPr>
    </w:p>
    <w:p w:rsidR="00882E8A" w:rsidRDefault="00882E8A">
      <w:pPr>
        <w:spacing w:line="200" w:lineRule="exact"/>
      </w:pPr>
    </w:p>
    <w:p w:rsidR="00882E8A" w:rsidRDefault="00882E8A">
      <w:pPr>
        <w:spacing w:line="200" w:lineRule="exact"/>
      </w:pPr>
    </w:p>
    <w:p w:rsidR="00882E8A" w:rsidRDefault="00882E8A">
      <w:pPr>
        <w:spacing w:line="200" w:lineRule="exact"/>
      </w:pPr>
    </w:p>
    <w:p w:rsidR="00882E8A" w:rsidRDefault="00882E8A">
      <w:pPr>
        <w:spacing w:before="5" w:line="240" w:lineRule="exact"/>
        <w:rPr>
          <w:sz w:val="24"/>
          <w:szCs w:val="24"/>
        </w:rPr>
      </w:pPr>
    </w:p>
    <w:p w:rsidR="00882E8A" w:rsidRDefault="00576DEC">
      <w:pPr>
        <w:spacing w:before="15"/>
        <w:ind w:left="101" w:right="658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#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16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LE</w:t>
      </w:r>
    </w:p>
    <w:p w:rsidR="00882E8A" w:rsidRDefault="00882E8A">
      <w:pPr>
        <w:spacing w:before="3" w:line="240" w:lineRule="exact"/>
        <w:rPr>
          <w:sz w:val="24"/>
          <w:szCs w:val="24"/>
        </w:rPr>
      </w:pPr>
    </w:p>
    <w:p w:rsidR="00882E8A" w:rsidRDefault="00576DEC">
      <w:pPr>
        <w:spacing w:line="456" w:lineRule="auto"/>
        <w:ind w:left="101" w:right="58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sz w:val="22"/>
          <w:szCs w:val="22"/>
        </w:rPr>
        <w:t>#</w:t>
      </w:r>
      <w:r>
        <w:rPr>
          <w:rFonts w:ascii="Calibri" w:eastAsia="Calibri" w:hAnsi="Calibri" w:cs="Calibri"/>
          <w:sz w:val="22"/>
          <w:szCs w:val="22"/>
        </w:rPr>
        <w:t xml:space="preserve">8   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          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ARE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spacing w:val="-6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ATRI</w:t>
      </w:r>
      <w:r>
        <w:rPr>
          <w:rFonts w:ascii="Calibri" w:eastAsia="Calibri" w:hAnsi="Calibri" w:cs="Calibri"/>
          <w:spacing w:val="-5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 L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sz w:val="22"/>
          <w:szCs w:val="22"/>
        </w:rPr>
        <w:t>#</w:t>
      </w:r>
      <w:r>
        <w:rPr>
          <w:rFonts w:ascii="Calibri" w:eastAsia="Calibri" w:hAnsi="Calibri" w:cs="Calibri"/>
          <w:sz w:val="22"/>
          <w:szCs w:val="22"/>
        </w:rPr>
        <w:t xml:space="preserve">4    </w:t>
      </w:r>
      <w:r>
        <w:rPr>
          <w:rFonts w:ascii="Calibri" w:eastAsia="Calibri" w:hAnsi="Calibri" w:cs="Calibri"/>
          <w:spacing w:val="2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           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pacing w:val="-6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L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6"/>
          <w:sz w:val="22"/>
          <w:szCs w:val="22"/>
        </w:rPr>
        <w:t>#</w:t>
      </w:r>
      <w:r>
        <w:rPr>
          <w:rFonts w:ascii="Calibri" w:eastAsia="Calibri" w:hAnsi="Calibri" w:cs="Calibri"/>
          <w:sz w:val="22"/>
          <w:szCs w:val="22"/>
        </w:rPr>
        <w:t xml:space="preserve">14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         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AT</w:t>
      </w:r>
      <w:r>
        <w:rPr>
          <w:rFonts w:ascii="Calibri" w:eastAsia="Calibri" w:hAnsi="Calibri" w:cs="Calibri"/>
          <w:spacing w:val="-5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</w:t>
      </w:r>
    </w:p>
    <w:sectPr w:rsidR="00882E8A" w:rsidSect="00403D82">
      <w:type w:val="continuous"/>
      <w:pgSz w:w="12240" w:h="15840"/>
      <w:pgMar w:top="138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7356E"/>
    <w:multiLevelType w:val="multilevel"/>
    <w:tmpl w:val="F5AC7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2E8A"/>
    <w:rsid w:val="00403D82"/>
    <w:rsid w:val="00576DEC"/>
    <w:rsid w:val="00882E8A"/>
    <w:rsid w:val="00C1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Lindsay</dc:creator>
  <cp:lastModifiedBy>Audrey Lindsay</cp:lastModifiedBy>
  <cp:revision>3</cp:revision>
  <cp:lastPrinted>2018-01-10T18:58:00Z</cp:lastPrinted>
  <dcterms:created xsi:type="dcterms:W3CDTF">2018-01-10T18:57:00Z</dcterms:created>
  <dcterms:modified xsi:type="dcterms:W3CDTF">2018-01-10T18:58:00Z</dcterms:modified>
</cp:coreProperties>
</file>