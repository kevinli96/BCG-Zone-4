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6F6" w:rsidRDefault="00527E68">
      <w:pPr>
        <w:spacing w:before="58" w:line="479" w:lineRule="auto"/>
        <w:ind w:left="3273" w:right="1593" w:hanging="1340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pacing w:val="1"/>
          <w:sz w:val="22"/>
          <w:szCs w:val="22"/>
        </w:rPr>
        <w:t>2</w:t>
      </w:r>
      <w:r>
        <w:rPr>
          <w:rFonts w:ascii="Tahoma" w:eastAsia="Tahoma" w:hAnsi="Tahoma" w:cs="Tahoma"/>
          <w:b/>
          <w:spacing w:val="-1"/>
          <w:sz w:val="22"/>
          <w:szCs w:val="22"/>
        </w:rPr>
        <w:t>01</w:t>
      </w:r>
      <w:r>
        <w:rPr>
          <w:rFonts w:ascii="Tahoma" w:eastAsia="Tahoma" w:hAnsi="Tahoma" w:cs="Tahoma"/>
          <w:b/>
          <w:sz w:val="22"/>
          <w:szCs w:val="22"/>
        </w:rPr>
        <w:t>1</w:t>
      </w:r>
      <w:r>
        <w:rPr>
          <w:rFonts w:ascii="Tahoma" w:eastAsia="Tahoma" w:hAnsi="Tahoma" w:cs="Tahoma"/>
          <w:b/>
          <w:spacing w:val="3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spacing w:val="-1"/>
          <w:sz w:val="22"/>
          <w:szCs w:val="22"/>
        </w:rPr>
        <w:t>Z</w:t>
      </w:r>
      <w:r>
        <w:rPr>
          <w:rFonts w:ascii="Tahoma" w:eastAsia="Tahoma" w:hAnsi="Tahoma" w:cs="Tahoma"/>
          <w:b/>
          <w:sz w:val="22"/>
          <w:szCs w:val="22"/>
        </w:rPr>
        <w:t>O</w:t>
      </w:r>
      <w:r>
        <w:rPr>
          <w:rFonts w:ascii="Tahoma" w:eastAsia="Tahoma" w:hAnsi="Tahoma" w:cs="Tahoma"/>
          <w:b/>
          <w:spacing w:val="-2"/>
          <w:sz w:val="22"/>
          <w:szCs w:val="22"/>
        </w:rPr>
        <w:t>N</w:t>
      </w:r>
      <w:r>
        <w:rPr>
          <w:rFonts w:ascii="Tahoma" w:eastAsia="Tahoma" w:hAnsi="Tahoma" w:cs="Tahoma"/>
          <w:b/>
          <w:sz w:val="22"/>
          <w:szCs w:val="22"/>
        </w:rPr>
        <w:t>E</w:t>
      </w:r>
      <w:r>
        <w:rPr>
          <w:rFonts w:ascii="Tahoma" w:eastAsia="Tahoma" w:hAnsi="Tahoma" w:cs="Tahoma"/>
          <w:b/>
          <w:spacing w:val="-1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sz w:val="22"/>
          <w:szCs w:val="22"/>
        </w:rPr>
        <w:t>3</w:t>
      </w:r>
      <w:r>
        <w:rPr>
          <w:rFonts w:ascii="Tahoma" w:eastAsia="Tahoma" w:hAnsi="Tahoma" w:cs="Tahoma"/>
          <w:b/>
          <w:spacing w:val="1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sz w:val="22"/>
          <w:szCs w:val="22"/>
        </w:rPr>
        <w:t>A</w:t>
      </w:r>
      <w:r>
        <w:rPr>
          <w:rFonts w:ascii="Tahoma" w:eastAsia="Tahoma" w:hAnsi="Tahoma" w:cs="Tahoma"/>
          <w:b/>
          <w:spacing w:val="-2"/>
          <w:sz w:val="22"/>
          <w:szCs w:val="22"/>
        </w:rPr>
        <w:t>N</w:t>
      </w:r>
      <w:r>
        <w:rPr>
          <w:rFonts w:ascii="Tahoma" w:eastAsia="Tahoma" w:hAnsi="Tahoma" w:cs="Tahoma"/>
          <w:b/>
          <w:sz w:val="22"/>
          <w:szCs w:val="22"/>
        </w:rPr>
        <w:t>D</w:t>
      </w:r>
      <w:r>
        <w:rPr>
          <w:rFonts w:ascii="Tahoma" w:eastAsia="Tahoma" w:hAnsi="Tahoma" w:cs="Tahoma"/>
          <w:b/>
          <w:spacing w:val="-1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sz w:val="22"/>
          <w:szCs w:val="22"/>
        </w:rPr>
        <w:t>4</w:t>
      </w:r>
      <w:r>
        <w:rPr>
          <w:rFonts w:ascii="Tahoma" w:eastAsia="Tahoma" w:hAnsi="Tahoma" w:cs="Tahoma"/>
          <w:b/>
          <w:spacing w:val="1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spacing w:val="-2"/>
          <w:sz w:val="22"/>
          <w:szCs w:val="22"/>
        </w:rPr>
        <w:t>J</w:t>
      </w:r>
      <w:r>
        <w:rPr>
          <w:rFonts w:ascii="Tahoma" w:eastAsia="Tahoma" w:hAnsi="Tahoma" w:cs="Tahoma"/>
          <w:b/>
          <w:sz w:val="22"/>
          <w:szCs w:val="22"/>
        </w:rPr>
        <w:t>UN</w:t>
      </w:r>
      <w:r>
        <w:rPr>
          <w:rFonts w:ascii="Tahoma" w:eastAsia="Tahoma" w:hAnsi="Tahoma" w:cs="Tahoma"/>
          <w:b/>
          <w:spacing w:val="-1"/>
          <w:sz w:val="22"/>
          <w:szCs w:val="22"/>
        </w:rPr>
        <w:t>I</w:t>
      </w:r>
      <w:r>
        <w:rPr>
          <w:rFonts w:ascii="Tahoma" w:eastAsia="Tahoma" w:hAnsi="Tahoma" w:cs="Tahoma"/>
          <w:b/>
          <w:sz w:val="22"/>
          <w:szCs w:val="22"/>
        </w:rPr>
        <w:t>OR</w:t>
      </w:r>
      <w:r>
        <w:rPr>
          <w:rFonts w:ascii="Tahoma" w:eastAsia="Tahoma" w:hAnsi="Tahoma" w:cs="Tahoma"/>
          <w:b/>
          <w:spacing w:val="-1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spacing w:val="1"/>
          <w:sz w:val="22"/>
          <w:szCs w:val="22"/>
        </w:rPr>
        <w:t>G</w:t>
      </w:r>
      <w:r>
        <w:rPr>
          <w:rFonts w:ascii="Tahoma" w:eastAsia="Tahoma" w:hAnsi="Tahoma" w:cs="Tahoma"/>
          <w:b/>
          <w:spacing w:val="-1"/>
          <w:sz w:val="22"/>
          <w:szCs w:val="22"/>
        </w:rPr>
        <w:t>I</w:t>
      </w:r>
      <w:r>
        <w:rPr>
          <w:rFonts w:ascii="Tahoma" w:eastAsia="Tahoma" w:hAnsi="Tahoma" w:cs="Tahoma"/>
          <w:b/>
          <w:spacing w:val="-2"/>
          <w:sz w:val="22"/>
          <w:szCs w:val="22"/>
        </w:rPr>
        <w:t>R</w:t>
      </w:r>
      <w:r>
        <w:rPr>
          <w:rFonts w:ascii="Tahoma" w:eastAsia="Tahoma" w:hAnsi="Tahoma" w:cs="Tahoma"/>
          <w:b/>
          <w:spacing w:val="1"/>
          <w:sz w:val="22"/>
          <w:szCs w:val="22"/>
        </w:rPr>
        <w:t>L</w:t>
      </w:r>
      <w:r>
        <w:rPr>
          <w:rFonts w:ascii="Tahoma" w:eastAsia="Tahoma" w:hAnsi="Tahoma" w:cs="Tahoma"/>
          <w:b/>
          <w:sz w:val="22"/>
          <w:szCs w:val="22"/>
        </w:rPr>
        <w:t>S</w:t>
      </w:r>
      <w:r>
        <w:rPr>
          <w:rFonts w:ascii="Tahoma" w:eastAsia="Tahoma" w:hAnsi="Tahoma" w:cs="Tahoma"/>
          <w:b/>
          <w:spacing w:val="2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spacing w:val="-1"/>
          <w:sz w:val="22"/>
          <w:szCs w:val="22"/>
        </w:rPr>
        <w:t>CH</w:t>
      </w:r>
      <w:r>
        <w:rPr>
          <w:rFonts w:ascii="Tahoma" w:eastAsia="Tahoma" w:hAnsi="Tahoma" w:cs="Tahoma"/>
          <w:b/>
          <w:sz w:val="22"/>
          <w:szCs w:val="22"/>
        </w:rPr>
        <w:t>AM</w:t>
      </w:r>
      <w:r>
        <w:rPr>
          <w:rFonts w:ascii="Tahoma" w:eastAsia="Tahoma" w:hAnsi="Tahoma" w:cs="Tahoma"/>
          <w:b/>
          <w:spacing w:val="-4"/>
          <w:sz w:val="22"/>
          <w:szCs w:val="22"/>
        </w:rPr>
        <w:t>P</w:t>
      </w:r>
      <w:r>
        <w:rPr>
          <w:rFonts w:ascii="Tahoma" w:eastAsia="Tahoma" w:hAnsi="Tahoma" w:cs="Tahoma"/>
          <w:b/>
          <w:spacing w:val="-1"/>
          <w:sz w:val="22"/>
          <w:szCs w:val="22"/>
        </w:rPr>
        <w:t>I</w:t>
      </w:r>
      <w:r>
        <w:rPr>
          <w:rFonts w:ascii="Tahoma" w:eastAsia="Tahoma" w:hAnsi="Tahoma" w:cs="Tahoma"/>
          <w:b/>
          <w:sz w:val="22"/>
          <w:szCs w:val="22"/>
        </w:rPr>
        <w:t>ONS</w:t>
      </w:r>
      <w:r>
        <w:rPr>
          <w:rFonts w:ascii="Tahoma" w:eastAsia="Tahoma" w:hAnsi="Tahoma" w:cs="Tahoma"/>
          <w:b/>
          <w:spacing w:val="-1"/>
          <w:sz w:val="22"/>
          <w:szCs w:val="22"/>
        </w:rPr>
        <w:t>HI</w:t>
      </w:r>
      <w:r>
        <w:rPr>
          <w:rFonts w:ascii="Tahoma" w:eastAsia="Tahoma" w:hAnsi="Tahoma" w:cs="Tahoma"/>
          <w:b/>
          <w:sz w:val="22"/>
          <w:szCs w:val="22"/>
        </w:rPr>
        <w:t xml:space="preserve">P </w:t>
      </w:r>
      <w:r>
        <w:rPr>
          <w:rFonts w:ascii="Tahoma" w:eastAsia="Tahoma" w:hAnsi="Tahoma" w:cs="Tahoma"/>
          <w:b/>
          <w:spacing w:val="-1"/>
          <w:sz w:val="22"/>
          <w:szCs w:val="22"/>
        </w:rPr>
        <w:t>T</w:t>
      </w:r>
      <w:r>
        <w:rPr>
          <w:rFonts w:ascii="Tahoma" w:eastAsia="Tahoma" w:hAnsi="Tahoma" w:cs="Tahoma"/>
          <w:b/>
          <w:sz w:val="22"/>
          <w:szCs w:val="22"/>
        </w:rPr>
        <w:t>o</w:t>
      </w:r>
      <w:r>
        <w:rPr>
          <w:rFonts w:ascii="Tahoma" w:eastAsia="Tahoma" w:hAnsi="Tahoma" w:cs="Tahoma"/>
          <w:b/>
          <w:spacing w:val="1"/>
          <w:sz w:val="22"/>
          <w:szCs w:val="22"/>
        </w:rPr>
        <w:t>u</w:t>
      </w:r>
      <w:r>
        <w:rPr>
          <w:rFonts w:ascii="Tahoma" w:eastAsia="Tahoma" w:hAnsi="Tahoma" w:cs="Tahoma"/>
          <w:b/>
          <w:sz w:val="22"/>
          <w:szCs w:val="22"/>
        </w:rPr>
        <w:t>rn</w:t>
      </w:r>
      <w:r>
        <w:rPr>
          <w:rFonts w:ascii="Tahoma" w:eastAsia="Tahoma" w:hAnsi="Tahoma" w:cs="Tahoma"/>
          <w:b/>
          <w:spacing w:val="-2"/>
          <w:sz w:val="22"/>
          <w:szCs w:val="22"/>
        </w:rPr>
        <w:t>a</w:t>
      </w:r>
      <w:r>
        <w:rPr>
          <w:rFonts w:ascii="Tahoma" w:eastAsia="Tahoma" w:hAnsi="Tahoma" w:cs="Tahoma"/>
          <w:b/>
          <w:sz w:val="22"/>
          <w:szCs w:val="22"/>
        </w:rPr>
        <w:t>m</w:t>
      </w:r>
      <w:r>
        <w:rPr>
          <w:rFonts w:ascii="Tahoma" w:eastAsia="Tahoma" w:hAnsi="Tahoma" w:cs="Tahoma"/>
          <w:b/>
          <w:spacing w:val="-1"/>
          <w:sz w:val="22"/>
          <w:szCs w:val="22"/>
        </w:rPr>
        <w:t>e</w:t>
      </w:r>
      <w:r>
        <w:rPr>
          <w:rFonts w:ascii="Tahoma" w:eastAsia="Tahoma" w:hAnsi="Tahoma" w:cs="Tahoma"/>
          <w:b/>
          <w:sz w:val="22"/>
          <w:szCs w:val="22"/>
        </w:rPr>
        <w:t xml:space="preserve">nt </w:t>
      </w:r>
      <w:r>
        <w:rPr>
          <w:rFonts w:ascii="Tahoma" w:eastAsia="Tahoma" w:hAnsi="Tahoma" w:cs="Tahoma"/>
          <w:b/>
          <w:spacing w:val="-2"/>
          <w:sz w:val="22"/>
          <w:szCs w:val="22"/>
        </w:rPr>
        <w:t>R</w:t>
      </w:r>
      <w:r>
        <w:rPr>
          <w:rFonts w:ascii="Tahoma" w:eastAsia="Tahoma" w:hAnsi="Tahoma" w:cs="Tahoma"/>
          <w:b/>
          <w:spacing w:val="1"/>
          <w:sz w:val="22"/>
          <w:szCs w:val="22"/>
        </w:rPr>
        <w:t>e</w:t>
      </w:r>
      <w:r>
        <w:rPr>
          <w:rFonts w:ascii="Tahoma" w:eastAsia="Tahoma" w:hAnsi="Tahoma" w:cs="Tahoma"/>
          <w:b/>
          <w:spacing w:val="-1"/>
          <w:sz w:val="22"/>
          <w:szCs w:val="22"/>
        </w:rPr>
        <w:t>s</w:t>
      </w:r>
      <w:r>
        <w:rPr>
          <w:rFonts w:ascii="Tahoma" w:eastAsia="Tahoma" w:hAnsi="Tahoma" w:cs="Tahoma"/>
          <w:b/>
          <w:sz w:val="22"/>
          <w:szCs w:val="22"/>
        </w:rPr>
        <w:t>u</w:t>
      </w:r>
      <w:r>
        <w:rPr>
          <w:rFonts w:ascii="Tahoma" w:eastAsia="Tahoma" w:hAnsi="Tahoma" w:cs="Tahoma"/>
          <w:b/>
          <w:spacing w:val="1"/>
          <w:sz w:val="22"/>
          <w:szCs w:val="22"/>
        </w:rPr>
        <w:t>l</w:t>
      </w:r>
      <w:r>
        <w:rPr>
          <w:rFonts w:ascii="Tahoma" w:eastAsia="Tahoma" w:hAnsi="Tahoma" w:cs="Tahoma"/>
          <w:b/>
          <w:sz w:val="22"/>
          <w:szCs w:val="22"/>
        </w:rPr>
        <w:t>t</w:t>
      </w:r>
      <w:r>
        <w:rPr>
          <w:rFonts w:ascii="Tahoma" w:eastAsia="Tahoma" w:hAnsi="Tahoma" w:cs="Tahoma"/>
          <w:b/>
          <w:spacing w:val="-2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spacing w:val="-1"/>
          <w:sz w:val="22"/>
          <w:szCs w:val="22"/>
        </w:rPr>
        <w:t>W</w:t>
      </w:r>
      <w:r>
        <w:rPr>
          <w:rFonts w:ascii="Tahoma" w:eastAsia="Tahoma" w:hAnsi="Tahoma" w:cs="Tahoma"/>
          <w:b/>
          <w:sz w:val="22"/>
          <w:szCs w:val="22"/>
        </w:rPr>
        <w:t>i</w:t>
      </w:r>
      <w:r>
        <w:rPr>
          <w:rFonts w:ascii="Tahoma" w:eastAsia="Tahoma" w:hAnsi="Tahoma" w:cs="Tahoma"/>
          <w:b/>
          <w:spacing w:val="1"/>
          <w:sz w:val="22"/>
          <w:szCs w:val="22"/>
        </w:rPr>
        <w:t>n</w:t>
      </w:r>
      <w:r>
        <w:rPr>
          <w:rFonts w:ascii="Tahoma" w:eastAsia="Tahoma" w:hAnsi="Tahoma" w:cs="Tahoma"/>
          <w:b/>
          <w:spacing w:val="-2"/>
          <w:sz w:val="22"/>
          <w:szCs w:val="22"/>
        </w:rPr>
        <w:t>n</w:t>
      </w:r>
      <w:r>
        <w:rPr>
          <w:rFonts w:ascii="Tahoma" w:eastAsia="Tahoma" w:hAnsi="Tahoma" w:cs="Tahoma"/>
          <w:b/>
          <w:spacing w:val="1"/>
          <w:sz w:val="22"/>
          <w:szCs w:val="22"/>
        </w:rPr>
        <w:t>e</w:t>
      </w:r>
      <w:r>
        <w:rPr>
          <w:rFonts w:ascii="Tahoma" w:eastAsia="Tahoma" w:hAnsi="Tahoma" w:cs="Tahoma"/>
          <w:b/>
          <w:sz w:val="22"/>
          <w:szCs w:val="22"/>
        </w:rPr>
        <w:t>rs</w:t>
      </w:r>
    </w:p>
    <w:p w:rsidR="00AB76F6" w:rsidRDefault="00527E68">
      <w:pPr>
        <w:spacing w:before="2" w:line="240" w:lineRule="exact"/>
        <w:ind w:left="140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pacing w:val="-1"/>
          <w:position w:val="-1"/>
          <w:sz w:val="22"/>
          <w:szCs w:val="22"/>
        </w:rPr>
        <w:t>Da</w:t>
      </w:r>
      <w:r>
        <w:rPr>
          <w:rFonts w:ascii="Tahoma" w:eastAsia="Tahoma" w:hAnsi="Tahoma" w:cs="Tahoma"/>
          <w:position w:val="-1"/>
          <w:sz w:val="22"/>
          <w:szCs w:val="22"/>
        </w:rPr>
        <w:t xml:space="preserve">te: </w:t>
      </w:r>
      <w:r>
        <w:rPr>
          <w:rFonts w:ascii="Tahoma" w:eastAsia="Tahoma" w:hAnsi="Tahoma" w:cs="Tahoma"/>
          <w:spacing w:val="2"/>
          <w:position w:val="-1"/>
          <w:sz w:val="22"/>
          <w:szCs w:val="22"/>
        </w:rPr>
        <w:t xml:space="preserve"> </w:t>
      </w:r>
      <w:r>
        <w:rPr>
          <w:rFonts w:ascii="Tahoma" w:eastAsia="Tahoma" w:hAnsi="Tahoma" w:cs="Tahoma"/>
          <w:spacing w:val="-1"/>
          <w:position w:val="-1"/>
          <w:sz w:val="22"/>
          <w:szCs w:val="22"/>
          <w:u w:val="single" w:color="000000"/>
        </w:rPr>
        <w:t>Jun</w:t>
      </w:r>
      <w:r>
        <w:rPr>
          <w:rFonts w:ascii="Tahoma" w:eastAsia="Tahoma" w:hAnsi="Tahoma" w:cs="Tahoma"/>
          <w:position w:val="-1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pacing w:val="-1"/>
          <w:position w:val="-1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position w:val="-1"/>
          <w:sz w:val="22"/>
          <w:szCs w:val="22"/>
          <w:u w:val="single" w:color="000000"/>
        </w:rPr>
        <w:t>5,</w:t>
      </w:r>
      <w:r>
        <w:rPr>
          <w:rFonts w:ascii="Tahoma" w:eastAsia="Tahoma" w:hAnsi="Tahoma" w:cs="Tahoma"/>
          <w:spacing w:val="1"/>
          <w:position w:val="-1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position w:val="-1"/>
          <w:sz w:val="22"/>
          <w:szCs w:val="22"/>
          <w:u w:val="single" w:color="000000"/>
        </w:rPr>
        <w:t>2</w:t>
      </w:r>
      <w:r>
        <w:rPr>
          <w:rFonts w:ascii="Tahoma" w:eastAsia="Tahoma" w:hAnsi="Tahoma" w:cs="Tahoma"/>
          <w:spacing w:val="-1"/>
          <w:position w:val="-1"/>
          <w:sz w:val="22"/>
          <w:szCs w:val="22"/>
          <w:u w:val="single" w:color="000000"/>
        </w:rPr>
        <w:t>0</w:t>
      </w:r>
      <w:r>
        <w:rPr>
          <w:rFonts w:ascii="Tahoma" w:eastAsia="Tahoma" w:hAnsi="Tahoma" w:cs="Tahoma"/>
          <w:position w:val="-1"/>
          <w:sz w:val="22"/>
          <w:szCs w:val="22"/>
          <w:u w:val="single" w:color="000000"/>
        </w:rPr>
        <w:t>11</w:t>
      </w:r>
    </w:p>
    <w:p w:rsidR="00AB76F6" w:rsidRDefault="00AB76F6">
      <w:pPr>
        <w:spacing w:before="10" w:line="240" w:lineRule="exact"/>
        <w:rPr>
          <w:sz w:val="24"/>
          <w:szCs w:val="24"/>
        </w:rPr>
      </w:pPr>
    </w:p>
    <w:p w:rsidR="00AB76F6" w:rsidRDefault="00527E68">
      <w:pPr>
        <w:spacing w:before="23" w:line="240" w:lineRule="exact"/>
        <w:ind w:left="140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pacing w:val="1"/>
          <w:position w:val="-1"/>
          <w:sz w:val="22"/>
          <w:szCs w:val="22"/>
        </w:rPr>
        <w:t>E</w:t>
      </w:r>
      <w:r>
        <w:rPr>
          <w:rFonts w:ascii="Tahoma" w:eastAsia="Tahoma" w:hAnsi="Tahoma" w:cs="Tahoma"/>
          <w:position w:val="-1"/>
          <w:sz w:val="22"/>
          <w:szCs w:val="22"/>
        </w:rPr>
        <w:t>ve</w:t>
      </w:r>
      <w:r>
        <w:rPr>
          <w:rFonts w:ascii="Tahoma" w:eastAsia="Tahoma" w:hAnsi="Tahoma" w:cs="Tahoma"/>
          <w:spacing w:val="-1"/>
          <w:position w:val="-1"/>
          <w:sz w:val="22"/>
          <w:szCs w:val="22"/>
        </w:rPr>
        <w:t>n</w:t>
      </w:r>
      <w:r>
        <w:rPr>
          <w:rFonts w:ascii="Tahoma" w:eastAsia="Tahoma" w:hAnsi="Tahoma" w:cs="Tahoma"/>
          <w:position w:val="-1"/>
          <w:sz w:val="22"/>
          <w:szCs w:val="22"/>
        </w:rPr>
        <w:t xml:space="preserve">t: </w:t>
      </w:r>
      <w:r>
        <w:rPr>
          <w:rFonts w:ascii="Tahoma" w:eastAsia="Tahoma" w:hAnsi="Tahoma" w:cs="Tahoma"/>
          <w:spacing w:val="1"/>
          <w:position w:val="-1"/>
          <w:sz w:val="22"/>
          <w:szCs w:val="22"/>
        </w:rPr>
        <w:t xml:space="preserve"> </w:t>
      </w:r>
      <w:r>
        <w:rPr>
          <w:rFonts w:ascii="Tahoma" w:eastAsia="Tahoma" w:hAnsi="Tahoma" w:cs="Tahoma"/>
          <w:spacing w:val="-1"/>
          <w:position w:val="-1"/>
          <w:sz w:val="22"/>
          <w:szCs w:val="22"/>
          <w:u w:val="single" w:color="000000"/>
        </w:rPr>
        <w:t>2011</w:t>
      </w:r>
      <w:r>
        <w:rPr>
          <w:rFonts w:ascii="Tahoma" w:eastAsia="Tahoma" w:hAnsi="Tahoma" w:cs="Tahoma"/>
          <w:spacing w:val="1"/>
          <w:position w:val="-1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pacing w:val="-1"/>
          <w:position w:val="-1"/>
          <w:sz w:val="22"/>
          <w:szCs w:val="22"/>
          <w:u w:val="single" w:color="000000"/>
        </w:rPr>
        <w:t>Z</w:t>
      </w:r>
      <w:r>
        <w:rPr>
          <w:rFonts w:ascii="Tahoma" w:eastAsia="Tahoma" w:hAnsi="Tahoma" w:cs="Tahoma"/>
          <w:position w:val="-1"/>
          <w:sz w:val="22"/>
          <w:szCs w:val="22"/>
          <w:u w:val="single" w:color="000000"/>
        </w:rPr>
        <w:t>o</w:t>
      </w:r>
      <w:r>
        <w:rPr>
          <w:rFonts w:ascii="Tahoma" w:eastAsia="Tahoma" w:hAnsi="Tahoma" w:cs="Tahoma"/>
          <w:spacing w:val="-1"/>
          <w:position w:val="-1"/>
          <w:sz w:val="22"/>
          <w:szCs w:val="22"/>
          <w:u w:val="single" w:color="000000"/>
        </w:rPr>
        <w:t>n</w:t>
      </w:r>
      <w:r>
        <w:rPr>
          <w:rFonts w:ascii="Tahoma" w:eastAsia="Tahoma" w:hAnsi="Tahoma" w:cs="Tahoma"/>
          <w:position w:val="-1"/>
          <w:sz w:val="22"/>
          <w:szCs w:val="22"/>
          <w:u w:val="single" w:color="000000"/>
        </w:rPr>
        <w:t>e 3</w:t>
      </w:r>
      <w:r>
        <w:rPr>
          <w:rFonts w:ascii="Tahoma" w:eastAsia="Tahoma" w:hAnsi="Tahoma" w:cs="Tahoma"/>
          <w:spacing w:val="-3"/>
          <w:position w:val="-1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position w:val="-1"/>
          <w:sz w:val="22"/>
          <w:szCs w:val="22"/>
          <w:u w:val="single" w:color="000000"/>
        </w:rPr>
        <w:t>&amp;</w:t>
      </w:r>
      <w:r>
        <w:rPr>
          <w:rFonts w:ascii="Tahoma" w:eastAsia="Tahoma" w:hAnsi="Tahoma" w:cs="Tahoma"/>
          <w:spacing w:val="1"/>
          <w:position w:val="-1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position w:val="-1"/>
          <w:sz w:val="22"/>
          <w:szCs w:val="22"/>
          <w:u w:val="single" w:color="000000"/>
        </w:rPr>
        <w:t>4</w:t>
      </w:r>
      <w:r>
        <w:rPr>
          <w:rFonts w:ascii="Tahoma" w:eastAsia="Tahoma" w:hAnsi="Tahoma" w:cs="Tahoma"/>
          <w:spacing w:val="-2"/>
          <w:position w:val="-1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pacing w:val="-1"/>
          <w:position w:val="-1"/>
          <w:sz w:val="22"/>
          <w:szCs w:val="22"/>
          <w:u w:val="single" w:color="000000"/>
        </w:rPr>
        <w:t>Cham</w:t>
      </w:r>
      <w:r>
        <w:rPr>
          <w:rFonts w:ascii="Tahoma" w:eastAsia="Tahoma" w:hAnsi="Tahoma" w:cs="Tahoma"/>
          <w:position w:val="-1"/>
          <w:sz w:val="22"/>
          <w:szCs w:val="22"/>
          <w:u w:val="single" w:color="000000"/>
        </w:rPr>
        <w:t>pions</w:t>
      </w:r>
      <w:r>
        <w:rPr>
          <w:rFonts w:ascii="Tahoma" w:eastAsia="Tahoma" w:hAnsi="Tahoma" w:cs="Tahoma"/>
          <w:spacing w:val="-1"/>
          <w:position w:val="-1"/>
          <w:sz w:val="22"/>
          <w:szCs w:val="22"/>
          <w:u w:val="single" w:color="000000"/>
        </w:rPr>
        <w:t>h</w:t>
      </w:r>
      <w:r>
        <w:rPr>
          <w:rFonts w:ascii="Tahoma" w:eastAsia="Tahoma" w:hAnsi="Tahoma" w:cs="Tahoma"/>
          <w:position w:val="-1"/>
          <w:sz w:val="22"/>
          <w:szCs w:val="22"/>
          <w:u w:val="single" w:color="000000"/>
        </w:rPr>
        <w:t>ip</w:t>
      </w:r>
      <w:r>
        <w:rPr>
          <w:rFonts w:ascii="Tahoma" w:eastAsia="Tahoma" w:hAnsi="Tahoma" w:cs="Tahoma"/>
          <w:position w:val="-1"/>
          <w:sz w:val="22"/>
          <w:szCs w:val="22"/>
        </w:rPr>
        <w:t xml:space="preserve">                </w:t>
      </w:r>
      <w:r>
        <w:rPr>
          <w:rFonts w:ascii="Tahoma" w:eastAsia="Tahoma" w:hAnsi="Tahoma" w:cs="Tahoma"/>
          <w:spacing w:val="57"/>
          <w:position w:val="-1"/>
          <w:sz w:val="22"/>
          <w:szCs w:val="22"/>
        </w:rPr>
        <w:t xml:space="preserve"> </w:t>
      </w:r>
      <w:r>
        <w:rPr>
          <w:rFonts w:ascii="Tahoma" w:eastAsia="Tahoma" w:hAnsi="Tahoma" w:cs="Tahoma"/>
          <w:spacing w:val="-1"/>
          <w:position w:val="-1"/>
          <w:sz w:val="22"/>
          <w:szCs w:val="22"/>
        </w:rPr>
        <w:t>G</w:t>
      </w:r>
      <w:r>
        <w:rPr>
          <w:rFonts w:ascii="Tahoma" w:eastAsia="Tahoma" w:hAnsi="Tahoma" w:cs="Tahoma"/>
          <w:position w:val="-1"/>
          <w:sz w:val="22"/>
          <w:szCs w:val="22"/>
        </w:rPr>
        <w:t>olf Co</w:t>
      </w:r>
      <w:r>
        <w:rPr>
          <w:rFonts w:ascii="Tahoma" w:eastAsia="Tahoma" w:hAnsi="Tahoma" w:cs="Tahoma"/>
          <w:spacing w:val="-1"/>
          <w:position w:val="-1"/>
          <w:sz w:val="22"/>
          <w:szCs w:val="22"/>
        </w:rPr>
        <w:t>u</w:t>
      </w:r>
      <w:r>
        <w:rPr>
          <w:rFonts w:ascii="Tahoma" w:eastAsia="Tahoma" w:hAnsi="Tahoma" w:cs="Tahoma"/>
          <w:position w:val="-1"/>
          <w:sz w:val="22"/>
          <w:szCs w:val="22"/>
        </w:rPr>
        <w:t>rs</w:t>
      </w:r>
      <w:r>
        <w:rPr>
          <w:rFonts w:ascii="Tahoma" w:eastAsia="Tahoma" w:hAnsi="Tahoma" w:cs="Tahoma"/>
          <w:spacing w:val="-2"/>
          <w:position w:val="-1"/>
          <w:sz w:val="22"/>
          <w:szCs w:val="22"/>
        </w:rPr>
        <w:t>e</w:t>
      </w:r>
      <w:r>
        <w:rPr>
          <w:rFonts w:ascii="Tahoma" w:eastAsia="Tahoma" w:hAnsi="Tahoma" w:cs="Tahoma"/>
          <w:position w:val="-1"/>
          <w:sz w:val="22"/>
          <w:szCs w:val="22"/>
        </w:rPr>
        <w:t>:</w:t>
      </w:r>
      <w:r>
        <w:rPr>
          <w:rFonts w:ascii="Tahoma" w:eastAsia="Tahoma" w:hAnsi="Tahoma" w:cs="Tahoma"/>
          <w:spacing w:val="2"/>
          <w:position w:val="-1"/>
          <w:sz w:val="22"/>
          <w:szCs w:val="22"/>
        </w:rPr>
        <w:t xml:space="preserve"> </w:t>
      </w:r>
      <w:r>
        <w:rPr>
          <w:rFonts w:ascii="Tahoma" w:eastAsia="Tahoma" w:hAnsi="Tahoma" w:cs="Tahoma"/>
          <w:position w:val="-1"/>
          <w:sz w:val="22"/>
          <w:szCs w:val="22"/>
          <w:u w:val="single" w:color="000000"/>
        </w:rPr>
        <w:t>Q</w:t>
      </w:r>
      <w:r>
        <w:rPr>
          <w:rFonts w:ascii="Tahoma" w:eastAsia="Tahoma" w:hAnsi="Tahoma" w:cs="Tahoma"/>
          <w:spacing w:val="-1"/>
          <w:position w:val="-1"/>
          <w:sz w:val="22"/>
          <w:szCs w:val="22"/>
          <w:u w:val="single" w:color="000000"/>
        </w:rPr>
        <w:t>u</w:t>
      </w:r>
      <w:r>
        <w:rPr>
          <w:rFonts w:ascii="Tahoma" w:eastAsia="Tahoma" w:hAnsi="Tahoma" w:cs="Tahoma"/>
          <w:position w:val="-1"/>
          <w:sz w:val="22"/>
          <w:szCs w:val="22"/>
          <w:u w:val="single" w:color="000000"/>
        </w:rPr>
        <w:t>il</w:t>
      </w:r>
      <w:r>
        <w:rPr>
          <w:rFonts w:ascii="Tahoma" w:eastAsia="Tahoma" w:hAnsi="Tahoma" w:cs="Tahoma"/>
          <w:spacing w:val="-1"/>
          <w:position w:val="-1"/>
          <w:sz w:val="22"/>
          <w:szCs w:val="22"/>
          <w:u w:val="single" w:color="000000"/>
        </w:rPr>
        <w:t>chen</w:t>
      </w:r>
      <w:r>
        <w:rPr>
          <w:rFonts w:ascii="Tahoma" w:eastAsia="Tahoma" w:hAnsi="Tahoma" w:cs="Tahoma"/>
          <w:position w:val="-1"/>
          <w:sz w:val="22"/>
          <w:szCs w:val="22"/>
          <w:u w:val="single" w:color="000000"/>
        </w:rPr>
        <w:t xml:space="preserve">a </w:t>
      </w:r>
      <w:r>
        <w:rPr>
          <w:rFonts w:ascii="Tahoma" w:eastAsia="Tahoma" w:hAnsi="Tahoma" w:cs="Tahoma"/>
          <w:spacing w:val="-1"/>
          <w:position w:val="-1"/>
          <w:sz w:val="22"/>
          <w:szCs w:val="22"/>
          <w:u w:val="single" w:color="000000"/>
        </w:rPr>
        <w:t>G</w:t>
      </w:r>
      <w:r>
        <w:rPr>
          <w:rFonts w:ascii="Tahoma" w:eastAsia="Tahoma" w:hAnsi="Tahoma" w:cs="Tahoma"/>
          <w:position w:val="-1"/>
          <w:sz w:val="22"/>
          <w:szCs w:val="22"/>
          <w:u w:val="single" w:color="000000"/>
        </w:rPr>
        <w:t>.C.</w:t>
      </w:r>
    </w:p>
    <w:p w:rsidR="00AB76F6" w:rsidRDefault="00AB76F6">
      <w:pPr>
        <w:spacing w:line="200" w:lineRule="exact"/>
      </w:pPr>
    </w:p>
    <w:p w:rsidR="00AB76F6" w:rsidRDefault="00AB76F6">
      <w:pPr>
        <w:spacing w:before="16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886"/>
        <w:gridCol w:w="2482"/>
      </w:tblGrid>
      <w:tr w:rsidR="00AB76F6">
        <w:trPr>
          <w:trHeight w:hRule="exact" w:val="918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527E68">
            <w:pPr>
              <w:spacing w:before="63"/>
              <w:ind w:left="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NOV</w:t>
            </w: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</w:rPr>
              <w:t>IC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>E</w:t>
            </w: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Tahoma" w:eastAsia="Tahoma" w:hAnsi="Tahoma" w:cs="Tahoma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Tahoma" w:eastAsia="Tahoma" w:hAnsi="Tahoma" w:cs="Tahoma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>S:</w:t>
            </w:r>
          </w:p>
          <w:p w:rsidR="00AB76F6" w:rsidRDefault="00AB76F6">
            <w:pPr>
              <w:spacing w:before="3" w:line="160" w:lineRule="exact"/>
              <w:rPr>
                <w:sz w:val="17"/>
                <w:szCs w:val="17"/>
              </w:rPr>
            </w:pPr>
          </w:p>
          <w:p w:rsidR="00AB76F6" w:rsidRDefault="00527E68">
            <w:pPr>
              <w:ind w:left="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1</w:t>
            </w:r>
            <w:r>
              <w:rPr>
                <w:rFonts w:ascii="Tahoma" w:eastAsia="Tahoma" w:hAnsi="Tahoma" w:cs="Tahoma"/>
                <w:spacing w:val="-1"/>
                <w:position w:val="10"/>
                <w:sz w:val="14"/>
                <w:szCs w:val="14"/>
              </w:rPr>
              <w:t>S</w:t>
            </w:r>
            <w:r>
              <w:rPr>
                <w:rFonts w:ascii="Tahoma" w:eastAsia="Tahoma" w:hAnsi="Tahoma" w:cs="Tahoma"/>
                <w:position w:val="10"/>
                <w:sz w:val="14"/>
                <w:szCs w:val="14"/>
              </w:rPr>
              <w:t>T</w:t>
            </w:r>
            <w:r>
              <w:rPr>
                <w:rFonts w:ascii="Tahoma" w:eastAsia="Tahoma" w:hAnsi="Tahoma" w:cs="Tahoma"/>
                <w:spacing w:val="25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</w:rPr>
              <w:t>Pl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ac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N</w:t>
            </w:r>
            <w:r>
              <w:rPr>
                <w:rFonts w:ascii="Tahoma" w:eastAsia="Tahoma" w:hAnsi="Tahoma" w:cs="Tahoma"/>
                <w:sz w:val="22"/>
                <w:szCs w:val="22"/>
              </w:rPr>
              <w:t>ovice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</w:rPr>
              <w:t>G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r</w:t>
            </w:r>
            <w:r>
              <w:rPr>
                <w:rFonts w:ascii="Tahoma" w:eastAsia="Tahoma" w:hAnsi="Tahoma" w:cs="Tahoma"/>
                <w:sz w:val="22"/>
                <w:szCs w:val="22"/>
              </w:rPr>
              <w:t>oss: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2" w:line="120" w:lineRule="exact"/>
              <w:rPr>
                <w:sz w:val="12"/>
                <w:szCs w:val="12"/>
              </w:rPr>
            </w:pPr>
          </w:p>
          <w:p w:rsidR="00AB76F6" w:rsidRDefault="00AB76F6">
            <w:pPr>
              <w:spacing w:line="200" w:lineRule="exact"/>
            </w:pPr>
          </w:p>
          <w:p w:rsidR="00AB76F6" w:rsidRDefault="00AB76F6">
            <w:pPr>
              <w:spacing w:line="200" w:lineRule="exact"/>
            </w:pPr>
          </w:p>
          <w:p w:rsidR="00AB76F6" w:rsidRDefault="00527E68">
            <w:pPr>
              <w:tabs>
                <w:tab w:val="left" w:pos="2320"/>
              </w:tabs>
              <w:ind w:left="165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As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>h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l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>e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y</w:t>
            </w:r>
            <w:r>
              <w:rPr>
                <w:rFonts w:ascii="Tahoma" w:eastAsia="Tahoma" w:hAnsi="Tahoma" w:cs="Tahoma"/>
                <w:spacing w:val="1"/>
                <w:sz w:val="22"/>
                <w:szCs w:val="22"/>
                <w:u w:val="single" w:color="0000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O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>m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idi</w:t>
            </w:r>
            <w:proofErr w:type="spellEnd"/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ab/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2" w:line="120" w:lineRule="exact"/>
              <w:rPr>
                <w:sz w:val="12"/>
                <w:szCs w:val="12"/>
              </w:rPr>
            </w:pPr>
          </w:p>
          <w:p w:rsidR="00AB76F6" w:rsidRDefault="00AB76F6">
            <w:pPr>
              <w:spacing w:line="200" w:lineRule="exact"/>
            </w:pPr>
          </w:p>
          <w:p w:rsidR="00AB76F6" w:rsidRDefault="00AB76F6">
            <w:pPr>
              <w:spacing w:line="200" w:lineRule="exact"/>
            </w:pPr>
          </w:p>
          <w:p w:rsidR="00AB76F6" w:rsidRDefault="00527E68">
            <w:pPr>
              <w:tabs>
                <w:tab w:val="left" w:pos="2160"/>
              </w:tabs>
              <w:ind w:left="8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>89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ab/>
            </w:r>
          </w:p>
        </w:tc>
      </w:tr>
      <w:tr w:rsidR="00AB76F6">
        <w:trPr>
          <w:trHeight w:hRule="exact" w:val="68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4" w:line="100" w:lineRule="exact"/>
              <w:rPr>
                <w:sz w:val="11"/>
                <w:szCs w:val="11"/>
              </w:rPr>
            </w:pPr>
          </w:p>
          <w:p w:rsidR="00AB76F6" w:rsidRDefault="00527E68">
            <w:pPr>
              <w:ind w:left="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1</w:t>
            </w:r>
            <w:proofErr w:type="spellStart"/>
            <w:r>
              <w:rPr>
                <w:rFonts w:ascii="Tahoma" w:eastAsia="Tahoma" w:hAnsi="Tahoma" w:cs="Tahoma"/>
                <w:position w:val="10"/>
                <w:sz w:val="14"/>
                <w:szCs w:val="14"/>
              </w:rPr>
              <w:t>st</w:t>
            </w:r>
            <w:proofErr w:type="spellEnd"/>
            <w:r>
              <w:rPr>
                <w:rFonts w:ascii="Tahoma" w:eastAsia="Tahoma" w:hAnsi="Tahoma" w:cs="Tahoma"/>
                <w:spacing w:val="24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</w:rPr>
              <w:t>Pl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ac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N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ovice 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Ne</w:t>
            </w:r>
            <w:r>
              <w:rPr>
                <w:rFonts w:ascii="Tahoma" w:eastAsia="Tahoma" w:hAnsi="Tahoma" w:cs="Tahoma"/>
                <w:sz w:val="22"/>
                <w:szCs w:val="22"/>
              </w:rPr>
              <w:t>t: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4" w:line="120" w:lineRule="exact"/>
              <w:rPr>
                <w:sz w:val="13"/>
                <w:szCs w:val="13"/>
              </w:rPr>
            </w:pPr>
          </w:p>
          <w:p w:rsidR="00AB76F6" w:rsidRDefault="00527E68">
            <w:pPr>
              <w:tabs>
                <w:tab w:val="left" w:pos="2320"/>
              </w:tabs>
              <w:ind w:left="165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K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>a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thrin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C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>ha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 xml:space="preserve">n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ab/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4" w:line="120" w:lineRule="exact"/>
              <w:rPr>
                <w:sz w:val="13"/>
                <w:szCs w:val="13"/>
              </w:rPr>
            </w:pPr>
          </w:p>
          <w:p w:rsidR="00AB76F6" w:rsidRDefault="00527E68">
            <w:pPr>
              <w:tabs>
                <w:tab w:val="left" w:pos="2160"/>
              </w:tabs>
              <w:ind w:left="8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>67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ab/>
            </w:r>
          </w:p>
        </w:tc>
      </w:tr>
      <w:tr w:rsidR="00AB76F6">
        <w:trPr>
          <w:trHeight w:hRule="exact" w:val="1107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11" w:line="240" w:lineRule="exact"/>
              <w:rPr>
                <w:sz w:val="24"/>
                <w:szCs w:val="24"/>
              </w:rPr>
            </w:pPr>
          </w:p>
          <w:p w:rsidR="00AB76F6" w:rsidRDefault="00527E68">
            <w:pPr>
              <w:ind w:left="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JUN</w:t>
            </w: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>OR</w:t>
            </w: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Tahoma" w:eastAsia="Tahoma" w:hAnsi="Tahoma" w:cs="Tahoma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Tahoma" w:eastAsia="Tahoma" w:hAnsi="Tahoma" w:cs="Tahoma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>S:</w:t>
            </w:r>
          </w:p>
          <w:p w:rsidR="00AB76F6" w:rsidRDefault="00AB76F6">
            <w:pPr>
              <w:spacing w:before="3" w:line="160" w:lineRule="exact"/>
              <w:rPr>
                <w:sz w:val="17"/>
                <w:szCs w:val="17"/>
              </w:rPr>
            </w:pPr>
          </w:p>
          <w:p w:rsidR="00AB76F6" w:rsidRDefault="00527E68">
            <w:pPr>
              <w:ind w:left="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1</w:t>
            </w:r>
            <w:r>
              <w:rPr>
                <w:rFonts w:ascii="Tahoma" w:eastAsia="Tahoma" w:hAnsi="Tahoma" w:cs="Tahoma"/>
                <w:spacing w:val="-1"/>
                <w:position w:val="10"/>
                <w:sz w:val="14"/>
                <w:szCs w:val="14"/>
              </w:rPr>
              <w:t>S</w:t>
            </w:r>
            <w:r>
              <w:rPr>
                <w:rFonts w:ascii="Tahoma" w:eastAsia="Tahoma" w:hAnsi="Tahoma" w:cs="Tahoma"/>
                <w:position w:val="10"/>
                <w:sz w:val="14"/>
                <w:szCs w:val="14"/>
              </w:rPr>
              <w:t>T</w:t>
            </w:r>
            <w:r>
              <w:rPr>
                <w:rFonts w:ascii="Tahoma" w:eastAsia="Tahoma" w:hAnsi="Tahoma" w:cs="Tahoma"/>
                <w:spacing w:val="25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</w:rPr>
              <w:t>Pl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ac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22"/>
                <w:szCs w:val="22"/>
              </w:rPr>
              <w:t>L</w:t>
            </w:r>
            <w:r>
              <w:rPr>
                <w:rFonts w:ascii="Tahoma" w:eastAsia="Tahoma" w:hAnsi="Tahoma" w:cs="Tahoma"/>
                <w:sz w:val="22"/>
                <w:szCs w:val="22"/>
              </w:rPr>
              <w:t>ow</w:t>
            </w:r>
            <w:r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G</w:t>
            </w:r>
            <w:r>
              <w:rPr>
                <w:rFonts w:ascii="Tahoma" w:eastAsia="Tahoma" w:hAnsi="Tahoma" w:cs="Tahoma"/>
                <w:sz w:val="22"/>
                <w:szCs w:val="22"/>
              </w:rPr>
              <w:t>ros</w:t>
            </w:r>
            <w:r>
              <w:rPr>
                <w:rFonts w:ascii="Tahoma" w:eastAsia="Tahoma" w:hAnsi="Tahoma" w:cs="Tahoma"/>
                <w:spacing w:val="-3"/>
                <w:sz w:val="22"/>
                <w:szCs w:val="22"/>
              </w:rPr>
              <w:t>s</w:t>
            </w:r>
            <w:r>
              <w:rPr>
                <w:rFonts w:ascii="Tahoma" w:eastAsia="Tahoma" w:hAnsi="Tahoma" w:cs="Tahoma"/>
                <w:sz w:val="22"/>
                <w:szCs w:val="22"/>
              </w:rPr>
              <w:t>: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9" w:line="100" w:lineRule="exact"/>
              <w:rPr>
                <w:sz w:val="10"/>
                <w:szCs w:val="10"/>
              </w:rPr>
            </w:pPr>
          </w:p>
          <w:p w:rsidR="00AB76F6" w:rsidRDefault="00AB76F6">
            <w:pPr>
              <w:spacing w:line="200" w:lineRule="exact"/>
            </w:pPr>
          </w:p>
          <w:p w:rsidR="00AB76F6" w:rsidRDefault="00AB76F6">
            <w:pPr>
              <w:spacing w:line="200" w:lineRule="exact"/>
            </w:pPr>
          </w:p>
          <w:p w:rsidR="00AB76F6" w:rsidRDefault="00AB76F6">
            <w:pPr>
              <w:spacing w:line="200" w:lineRule="exact"/>
            </w:pPr>
          </w:p>
          <w:p w:rsidR="00AB76F6" w:rsidRDefault="00527E68">
            <w:pPr>
              <w:tabs>
                <w:tab w:val="left" w:pos="3040"/>
              </w:tabs>
              <w:ind w:left="165"/>
              <w:rPr>
                <w:rFonts w:ascii="Tahoma" w:eastAsia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Al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>i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x</w:t>
            </w:r>
            <w:proofErr w:type="spellEnd"/>
            <w:r>
              <w:rPr>
                <w:rFonts w:ascii="Tahoma" w:eastAsia="Tahoma" w:hAnsi="Tahoma" w:cs="Tahoma"/>
                <w:spacing w:val="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Ko</w:t>
            </w:r>
            <w:r>
              <w:rPr>
                <w:rFonts w:ascii="Tahoma" w:eastAsia="Tahoma" w:hAnsi="Tahoma" w:cs="Tahoma"/>
                <w:spacing w:val="-3"/>
                <w:sz w:val="22"/>
                <w:szCs w:val="22"/>
                <w:u w:val="single" w:color="000000"/>
              </w:rPr>
              <w:t>n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 xml:space="preserve">g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ab/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9" w:line="100" w:lineRule="exact"/>
              <w:rPr>
                <w:sz w:val="10"/>
                <w:szCs w:val="10"/>
              </w:rPr>
            </w:pPr>
          </w:p>
          <w:p w:rsidR="00AB76F6" w:rsidRDefault="00AB76F6">
            <w:pPr>
              <w:spacing w:line="200" w:lineRule="exact"/>
            </w:pPr>
          </w:p>
          <w:p w:rsidR="00AB76F6" w:rsidRDefault="00AB76F6">
            <w:pPr>
              <w:spacing w:line="200" w:lineRule="exact"/>
            </w:pPr>
          </w:p>
          <w:p w:rsidR="00AB76F6" w:rsidRDefault="00AB76F6">
            <w:pPr>
              <w:spacing w:line="200" w:lineRule="exact"/>
            </w:pPr>
          </w:p>
          <w:p w:rsidR="00AB76F6" w:rsidRDefault="00527E68">
            <w:pPr>
              <w:tabs>
                <w:tab w:val="left" w:pos="2160"/>
              </w:tabs>
              <w:ind w:left="8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>74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ab/>
            </w:r>
          </w:p>
        </w:tc>
      </w:tr>
      <w:tr w:rsidR="00AB76F6">
        <w:trPr>
          <w:trHeight w:hRule="exact" w:val="532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6" w:line="100" w:lineRule="exact"/>
              <w:rPr>
                <w:sz w:val="11"/>
                <w:szCs w:val="11"/>
              </w:rPr>
            </w:pPr>
          </w:p>
          <w:p w:rsidR="00AB76F6" w:rsidRDefault="00527E68">
            <w:pPr>
              <w:ind w:left="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2</w:t>
            </w:r>
            <w:proofErr w:type="spellStart"/>
            <w:r>
              <w:rPr>
                <w:rFonts w:ascii="Tahoma" w:eastAsia="Tahoma" w:hAnsi="Tahoma" w:cs="Tahoma"/>
                <w:spacing w:val="-1"/>
                <w:position w:val="10"/>
                <w:sz w:val="14"/>
                <w:szCs w:val="14"/>
              </w:rPr>
              <w:t>n</w:t>
            </w:r>
            <w:r>
              <w:rPr>
                <w:rFonts w:ascii="Tahoma" w:eastAsia="Tahoma" w:hAnsi="Tahoma" w:cs="Tahoma"/>
                <w:position w:val="10"/>
                <w:sz w:val="14"/>
                <w:szCs w:val="14"/>
              </w:rPr>
              <w:t>d</w:t>
            </w:r>
            <w:proofErr w:type="spellEnd"/>
            <w:r>
              <w:rPr>
                <w:rFonts w:ascii="Tahoma" w:eastAsia="Tahoma" w:hAnsi="Tahoma" w:cs="Tahoma"/>
                <w:spacing w:val="24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</w:rPr>
              <w:t>Pl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ac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22"/>
                <w:szCs w:val="22"/>
              </w:rPr>
              <w:t>L</w:t>
            </w:r>
            <w:r>
              <w:rPr>
                <w:rFonts w:ascii="Tahoma" w:eastAsia="Tahoma" w:hAnsi="Tahoma" w:cs="Tahoma"/>
                <w:sz w:val="22"/>
                <w:szCs w:val="22"/>
              </w:rPr>
              <w:t>ow</w:t>
            </w:r>
            <w:r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G</w:t>
            </w:r>
            <w:r>
              <w:rPr>
                <w:rFonts w:ascii="Tahoma" w:eastAsia="Tahoma" w:hAnsi="Tahoma" w:cs="Tahoma"/>
                <w:sz w:val="22"/>
                <w:szCs w:val="22"/>
              </w:rPr>
              <w:t>ros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s</w:t>
            </w:r>
            <w:r>
              <w:rPr>
                <w:rFonts w:ascii="Tahoma" w:eastAsia="Tahoma" w:hAnsi="Tahoma" w:cs="Tahoma"/>
                <w:sz w:val="22"/>
                <w:szCs w:val="22"/>
              </w:rPr>
              <w:t>: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5" w:line="120" w:lineRule="exact"/>
              <w:rPr>
                <w:sz w:val="13"/>
                <w:szCs w:val="13"/>
              </w:rPr>
            </w:pPr>
          </w:p>
          <w:p w:rsidR="00AB76F6" w:rsidRDefault="00527E68">
            <w:pPr>
              <w:tabs>
                <w:tab w:val="left" w:pos="3040"/>
              </w:tabs>
              <w:ind w:left="165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Lily</w:t>
            </w:r>
            <w:r>
              <w:rPr>
                <w:rFonts w:ascii="Tahoma" w:eastAsia="Tahoma" w:hAnsi="Tahoma" w:cs="Tahoma"/>
                <w:spacing w:val="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(M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>un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i)</w:t>
            </w:r>
            <w:r>
              <w:rPr>
                <w:rFonts w:ascii="Tahoma" w:eastAsia="Tahoma" w:hAnsi="Tahoma" w:cs="Tahoma"/>
                <w:spacing w:val="-3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 xml:space="preserve">He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ab/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5" w:line="120" w:lineRule="exact"/>
              <w:rPr>
                <w:sz w:val="13"/>
                <w:szCs w:val="13"/>
              </w:rPr>
            </w:pPr>
          </w:p>
          <w:p w:rsidR="00AB76F6" w:rsidRDefault="00527E68">
            <w:pPr>
              <w:ind w:left="840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76</w:t>
            </w:r>
            <w:r>
              <w:rPr>
                <w:rFonts w:ascii="Tahoma" w:eastAsia="Tahoma" w:hAnsi="Tahoma" w:cs="Tahoma"/>
                <w:spacing w:val="69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w w:val="94"/>
                <w:sz w:val="19"/>
                <w:szCs w:val="19"/>
                <w:u w:val="single" w:color="000000"/>
              </w:rPr>
              <w:t>(R</w:t>
            </w:r>
            <w:r>
              <w:rPr>
                <w:rFonts w:ascii="Tahoma" w:eastAsia="Tahoma" w:hAnsi="Tahoma" w:cs="Tahoma"/>
                <w:spacing w:val="-1"/>
                <w:w w:val="94"/>
                <w:sz w:val="19"/>
                <w:szCs w:val="19"/>
                <w:u w:val="single" w:color="000000"/>
              </w:rPr>
              <w:t>e</w:t>
            </w:r>
            <w:r>
              <w:rPr>
                <w:rFonts w:ascii="Tahoma" w:eastAsia="Tahoma" w:hAnsi="Tahoma" w:cs="Tahoma"/>
                <w:w w:val="94"/>
                <w:sz w:val="19"/>
                <w:szCs w:val="19"/>
                <w:u w:val="single" w:color="000000"/>
              </w:rPr>
              <w:t>tro</w:t>
            </w:r>
            <w:r>
              <w:rPr>
                <w:rFonts w:ascii="Tahoma" w:eastAsia="Tahoma" w:hAnsi="Tahoma" w:cs="Tahoma"/>
                <w:spacing w:val="-1"/>
                <w:w w:val="94"/>
                <w:sz w:val="19"/>
                <w:szCs w:val="19"/>
                <w:u w:val="single" w:color="000000"/>
              </w:rPr>
              <w:t>g</w:t>
            </w:r>
            <w:r>
              <w:rPr>
                <w:rFonts w:ascii="Tahoma" w:eastAsia="Tahoma" w:hAnsi="Tahoma" w:cs="Tahoma"/>
                <w:w w:val="94"/>
                <w:sz w:val="19"/>
                <w:szCs w:val="19"/>
                <w:u w:val="single" w:color="000000"/>
              </w:rPr>
              <w:t>r</w:t>
            </w:r>
            <w:r>
              <w:rPr>
                <w:rFonts w:ascii="Tahoma" w:eastAsia="Tahoma" w:hAnsi="Tahoma" w:cs="Tahoma"/>
                <w:spacing w:val="-1"/>
                <w:w w:val="94"/>
                <w:sz w:val="19"/>
                <w:szCs w:val="19"/>
                <w:u w:val="single" w:color="000000"/>
              </w:rPr>
              <w:t>ess</w:t>
            </w:r>
            <w:r>
              <w:rPr>
                <w:rFonts w:ascii="Tahoma" w:eastAsia="Tahoma" w:hAnsi="Tahoma" w:cs="Tahoma"/>
                <w:w w:val="94"/>
                <w:sz w:val="19"/>
                <w:szCs w:val="19"/>
                <w:u w:val="single" w:color="000000"/>
              </w:rPr>
              <w:t>io</w:t>
            </w:r>
            <w:r>
              <w:rPr>
                <w:rFonts w:ascii="Tahoma" w:eastAsia="Tahoma" w:hAnsi="Tahoma" w:cs="Tahoma"/>
                <w:spacing w:val="1"/>
                <w:w w:val="94"/>
                <w:sz w:val="19"/>
                <w:szCs w:val="19"/>
                <w:u w:val="single" w:color="000000"/>
              </w:rPr>
              <w:t>n</w:t>
            </w:r>
            <w:r>
              <w:rPr>
                <w:rFonts w:ascii="Tahoma" w:eastAsia="Tahoma" w:hAnsi="Tahoma" w:cs="Tahoma"/>
                <w:w w:val="94"/>
                <w:sz w:val="19"/>
                <w:szCs w:val="19"/>
                <w:u w:val="single" w:color="000000"/>
              </w:rPr>
              <w:t>)</w:t>
            </w:r>
          </w:p>
        </w:tc>
      </w:tr>
      <w:tr w:rsidR="00AB76F6">
        <w:trPr>
          <w:trHeight w:hRule="exact" w:val="664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5" w:line="100" w:lineRule="exact"/>
              <w:rPr>
                <w:sz w:val="11"/>
                <w:szCs w:val="11"/>
              </w:rPr>
            </w:pPr>
          </w:p>
          <w:p w:rsidR="00AB76F6" w:rsidRDefault="00527E68">
            <w:pPr>
              <w:ind w:left="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3</w:t>
            </w:r>
            <w:proofErr w:type="spellStart"/>
            <w:r>
              <w:rPr>
                <w:rFonts w:ascii="Tahoma" w:eastAsia="Tahoma" w:hAnsi="Tahoma" w:cs="Tahoma"/>
                <w:position w:val="10"/>
                <w:sz w:val="14"/>
                <w:szCs w:val="14"/>
              </w:rPr>
              <w:t>rd</w:t>
            </w:r>
            <w:proofErr w:type="spellEnd"/>
            <w:r>
              <w:rPr>
                <w:rFonts w:ascii="Tahoma" w:eastAsia="Tahoma" w:hAnsi="Tahoma" w:cs="Tahoma"/>
                <w:spacing w:val="24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</w:rPr>
              <w:t>Pl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ac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22"/>
                <w:szCs w:val="22"/>
              </w:rPr>
              <w:t>L</w:t>
            </w:r>
            <w:r>
              <w:rPr>
                <w:rFonts w:ascii="Tahoma" w:eastAsia="Tahoma" w:hAnsi="Tahoma" w:cs="Tahoma"/>
                <w:sz w:val="22"/>
                <w:szCs w:val="22"/>
              </w:rPr>
              <w:t>ow</w:t>
            </w:r>
            <w:r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G</w:t>
            </w:r>
            <w:r>
              <w:rPr>
                <w:rFonts w:ascii="Tahoma" w:eastAsia="Tahoma" w:hAnsi="Tahoma" w:cs="Tahoma"/>
                <w:sz w:val="22"/>
                <w:szCs w:val="22"/>
              </w:rPr>
              <w:t>ros</w:t>
            </w:r>
            <w:r>
              <w:rPr>
                <w:rFonts w:ascii="Tahoma" w:eastAsia="Tahoma" w:hAnsi="Tahoma" w:cs="Tahoma"/>
                <w:spacing w:val="-3"/>
                <w:sz w:val="22"/>
                <w:szCs w:val="22"/>
              </w:rPr>
              <w:t>s</w:t>
            </w:r>
            <w:r>
              <w:rPr>
                <w:rFonts w:ascii="Tahoma" w:eastAsia="Tahoma" w:hAnsi="Tahoma" w:cs="Tahoma"/>
                <w:sz w:val="22"/>
                <w:szCs w:val="22"/>
              </w:rPr>
              <w:t>: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5" w:line="120" w:lineRule="exact"/>
              <w:rPr>
                <w:sz w:val="13"/>
                <w:szCs w:val="13"/>
              </w:rPr>
            </w:pPr>
          </w:p>
          <w:p w:rsidR="00AB76F6" w:rsidRDefault="00527E68">
            <w:pPr>
              <w:tabs>
                <w:tab w:val="left" w:pos="3040"/>
              </w:tabs>
              <w:ind w:left="165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St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>e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ph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>an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ie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 xml:space="preserve">Wong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ab/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5" w:line="120" w:lineRule="exact"/>
              <w:rPr>
                <w:sz w:val="13"/>
                <w:szCs w:val="13"/>
              </w:rPr>
            </w:pPr>
          </w:p>
          <w:p w:rsidR="00AB76F6" w:rsidRDefault="00527E68">
            <w:pPr>
              <w:ind w:left="840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>76</w:t>
            </w:r>
            <w:r>
              <w:rPr>
                <w:rFonts w:ascii="Tahoma" w:eastAsia="Tahoma" w:hAnsi="Tahoma" w:cs="Tahoma"/>
                <w:spacing w:val="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9"/>
                <w:szCs w:val="19"/>
                <w:u w:val="single" w:color="000000"/>
              </w:rPr>
              <w:t>(R</w:t>
            </w:r>
            <w:r>
              <w:rPr>
                <w:rFonts w:ascii="Tahoma" w:eastAsia="Tahoma" w:hAnsi="Tahoma" w:cs="Tahoma"/>
                <w:spacing w:val="-1"/>
                <w:sz w:val="19"/>
                <w:szCs w:val="19"/>
                <w:u w:val="single" w:color="000000"/>
              </w:rPr>
              <w:t>e</w:t>
            </w:r>
            <w:r>
              <w:rPr>
                <w:rFonts w:ascii="Tahoma" w:eastAsia="Tahoma" w:hAnsi="Tahoma" w:cs="Tahoma"/>
                <w:sz w:val="19"/>
                <w:szCs w:val="19"/>
                <w:u w:val="single" w:color="000000"/>
              </w:rPr>
              <w:t>tro</w:t>
            </w:r>
            <w:r>
              <w:rPr>
                <w:rFonts w:ascii="Tahoma" w:eastAsia="Tahoma" w:hAnsi="Tahoma" w:cs="Tahoma"/>
                <w:spacing w:val="-1"/>
                <w:sz w:val="19"/>
                <w:szCs w:val="19"/>
                <w:u w:val="single" w:color="000000"/>
              </w:rPr>
              <w:t>g</w:t>
            </w:r>
            <w:r>
              <w:rPr>
                <w:rFonts w:ascii="Tahoma" w:eastAsia="Tahoma" w:hAnsi="Tahoma" w:cs="Tahoma"/>
                <w:sz w:val="19"/>
                <w:szCs w:val="19"/>
                <w:u w:val="single" w:color="000000"/>
              </w:rPr>
              <w:t>r</w:t>
            </w:r>
            <w:r>
              <w:rPr>
                <w:rFonts w:ascii="Tahoma" w:eastAsia="Tahoma" w:hAnsi="Tahoma" w:cs="Tahoma"/>
                <w:spacing w:val="-1"/>
                <w:sz w:val="19"/>
                <w:szCs w:val="19"/>
                <w:u w:val="single" w:color="000000"/>
              </w:rPr>
              <w:t>ess</w:t>
            </w:r>
            <w:r>
              <w:rPr>
                <w:rFonts w:ascii="Tahoma" w:eastAsia="Tahoma" w:hAnsi="Tahoma" w:cs="Tahoma"/>
                <w:sz w:val="19"/>
                <w:szCs w:val="19"/>
                <w:u w:val="single" w:color="000000"/>
              </w:rPr>
              <w:t>io</w:t>
            </w:r>
            <w:r>
              <w:rPr>
                <w:rFonts w:ascii="Tahoma" w:eastAsia="Tahoma" w:hAnsi="Tahoma" w:cs="Tahoma"/>
                <w:spacing w:val="1"/>
                <w:sz w:val="19"/>
                <w:szCs w:val="19"/>
                <w:u w:val="single" w:color="000000"/>
              </w:rPr>
              <w:t>n</w:t>
            </w:r>
            <w:r>
              <w:rPr>
                <w:rFonts w:ascii="Tahoma" w:eastAsia="Tahoma" w:hAnsi="Tahoma" w:cs="Tahoma"/>
                <w:sz w:val="19"/>
                <w:szCs w:val="19"/>
                <w:u w:val="single" w:color="000000"/>
              </w:rPr>
              <w:t>)</w:t>
            </w:r>
          </w:p>
        </w:tc>
      </w:tr>
      <w:tr w:rsidR="00AB76F6">
        <w:trPr>
          <w:trHeight w:hRule="exact" w:val="664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8" w:line="240" w:lineRule="exact"/>
              <w:rPr>
                <w:sz w:val="24"/>
                <w:szCs w:val="24"/>
              </w:rPr>
            </w:pPr>
          </w:p>
          <w:p w:rsidR="00AB76F6" w:rsidRDefault="00527E68">
            <w:pPr>
              <w:ind w:left="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1</w:t>
            </w:r>
            <w:r>
              <w:rPr>
                <w:rFonts w:ascii="Tahoma" w:eastAsia="Tahoma" w:hAnsi="Tahoma" w:cs="Tahoma"/>
                <w:spacing w:val="-1"/>
                <w:position w:val="10"/>
                <w:sz w:val="14"/>
                <w:szCs w:val="14"/>
              </w:rPr>
              <w:t>S</w:t>
            </w:r>
            <w:r>
              <w:rPr>
                <w:rFonts w:ascii="Tahoma" w:eastAsia="Tahoma" w:hAnsi="Tahoma" w:cs="Tahoma"/>
                <w:position w:val="10"/>
                <w:sz w:val="14"/>
                <w:szCs w:val="14"/>
              </w:rPr>
              <w:t>T</w:t>
            </w:r>
            <w:r>
              <w:rPr>
                <w:rFonts w:ascii="Tahoma" w:eastAsia="Tahoma" w:hAnsi="Tahoma" w:cs="Tahoma"/>
                <w:spacing w:val="25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</w:rPr>
              <w:t>Pl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ac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22"/>
                <w:szCs w:val="22"/>
              </w:rPr>
              <w:t>L</w:t>
            </w:r>
            <w:r>
              <w:rPr>
                <w:rFonts w:ascii="Tahoma" w:eastAsia="Tahoma" w:hAnsi="Tahoma" w:cs="Tahoma"/>
                <w:sz w:val="22"/>
                <w:szCs w:val="22"/>
              </w:rPr>
              <w:t>ow</w:t>
            </w:r>
            <w:r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Ne</w:t>
            </w:r>
            <w:r>
              <w:rPr>
                <w:rFonts w:ascii="Tahoma" w:eastAsia="Tahoma" w:hAnsi="Tahoma" w:cs="Tahoma"/>
                <w:sz w:val="22"/>
                <w:szCs w:val="22"/>
              </w:rPr>
              <w:t>t: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7" w:line="260" w:lineRule="exact"/>
              <w:rPr>
                <w:sz w:val="26"/>
                <w:szCs w:val="26"/>
              </w:rPr>
            </w:pPr>
          </w:p>
          <w:p w:rsidR="00AB76F6" w:rsidRDefault="00527E68">
            <w:pPr>
              <w:tabs>
                <w:tab w:val="left" w:pos="3040"/>
              </w:tabs>
              <w:ind w:left="165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Mi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>che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lle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 xml:space="preserve">Kim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ab/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7" w:line="260" w:lineRule="exact"/>
              <w:rPr>
                <w:sz w:val="26"/>
                <w:szCs w:val="26"/>
              </w:rPr>
            </w:pPr>
          </w:p>
          <w:p w:rsidR="00AB76F6" w:rsidRDefault="00527E68">
            <w:pPr>
              <w:tabs>
                <w:tab w:val="left" w:pos="2160"/>
              </w:tabs>
              <w:ind w:left="8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>67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ab/>
            </w:r>
          </w:p>
        </w:tc>
      </w:tr>
      <w:tr w:rsidR="00AB76F6">
        <w:trPr>
          <w:trHeight w:hRule="exact" w:val="53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4" w:line="100" w:lineRule="exact"/>
              <w:rPr>
                <w:sz w:val="11"/>
                <w:szCs w:val="11"/>
              </w:rPr>
            </w:pPr>
          </w:p>
          <w:p w:rsidR="00AB76F6" w:rsidRDefault="00527E68">
            <w:pPr>
              <w:ind w:left="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2</w:t>
            </w:r>
            <w:proofErr w:type="spellStart"/>
            <w:r>
              <w:rPr>
                <w:rFonts w:ascii="Tahoma" w:eastAsia="Tahoma" w:hAnsi="Tahoma" w:cs="Tahoma"/>
                <w:spacing w:val="-1"/>
                <w:position w:val="10"/>
                <w:sz w:val="14"/>
                <w:szCs w:val="14"/>
              </w:rPr>
              <w:t>n</w:t>
            </w:r>
            <w:r>
              <w:rPr>
                <w:rFonts w:ascii="Tahoma" w:eastAsia="Tahoma" w:hAnsi="Tahoma" w:cs="Tahoma"/>
                <w:position w:val="10"/>
                <w:sz w:val="14"/>
                <w:szCs w:val="14"/>
              </w:rPr>
              <w:t>d</w:t>
            </w:r>
            <w:proofErr w:type="spellEnd"/>
            <w:r>
              <w:rPr>
                <w:rFonts w:ascii="Tahoma" w:eastAsia="Tahoma" w:hAnsi="Tahoma" w:cs="Tahoma"/>
                <w:spacing w:val="24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</w:rPr>
              <w:t>Pl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ac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sz w:val="22"/>
                <w:szCs w:val="22"/>
              </w:rPr>
              <w:t>L</w:t>
            </w:r>
            <w:r>
              <w:rPr>
                <w:rFonts w:ascii="Tahoma" w:eastAsia="Tahoma" w:hAnsi="Tahoma" w:cs="Tahoma"/>
                <w:sz w:val="22"/>
                <w:szCs w:val="22"/>
              </w:rPr>
              <w:t>ow</w:t>
            </w:r>
            <w:r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Ne</w:t>
            </w:r>
            <w:r>
              <w:rPr>
                <w:rFonts w:ascii="Tahoma" w:eastAsia="Tahoma" w:hAnsi="Tahoma" w:cs="Tahoma"/>
                <w:sz w:val="22"/>
                <w:szCs w:val="22"/>
              </w:rPr>
              <w:t>t: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4" w:line="120" w:lineRule="exact"/>
              <w:rPr>
                <w:sz w:val="13"/>
                <w:szCs w:val="13"/>
              </w:rPr>
            </w:pPr>
          </w:p>
          <w:p w:rsidR="00AB76F6" w:rsidRDefault="00527E68">
            <w:pPr>
              <w:tabs>
                <w:tab w:val="left" w:pos="3040"/>
              </w:tabs>
              <w:ind w:left="165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Mi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>chae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la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>Abey</w:t>
            </w:r>
            <w:proofErr w:type="spellEnd"/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ab/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4" w:line="120" w:lineRule="exact"/>
              <w:rPr>
                <w:sz w:val="13"/>
                <w:szCs w:val="13"/>
              </w:rPr>
            </w:pPr>
          </w:p>
          <w:p w:rsidR="00AB76F6" w:rsidRDefault="00527E68">
            <w:pPr>
              <w:tabs>
                <w:tab w:val="left" w:pos="2160"/>
              </w:tabs>
              <w:ind w:left="8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pacing w:val="-1"/>
                <w:sz w:val="22"/>
                <w:szCs w:val="22"/>
                <w:u w:val="single" w:color="000000"/>
              </w:rPr>
              <w:t>70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  <w:u w:val="single" w:color="000000"/>
              </w:rPr>
              <w:tab/>
            </w:r>
          </w:p>
        </w:tc>
      </w:tr>
      <w:tr w:rsidR="00AB76F6">
        <w:trPr>
          <w:trHeight w:hRule="exact" w:val="392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4" w:line="100" w:lineRule="exact"/>
              <w:rPr>
                <w:sz w:val="11"/>
                <w:szCs w:val="11"/>
              </w:rPr>
            </w:pPr>
          </w:p>
          <w:p w:rsidR="00AB76F6" w:rsidRDefault="00527E68">
            <w:pPr>
              <w:spacing w:line="260" w:lineRule="exact"/>
              <w:ind w:left="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pacing w:val="-1"/>
                <w:position w:val="-2"/>
                <w:sz w:val="22"/>
                <w:szCs w:val="22"/>
              </w:rPr>
              <w:t>3</w:t>
            </w:r>
            <w:proofErr w:type="spellStart"/>
            <w:r>
              <w:rPr>
                <w:rFonts w:ascii="Tahoma" w:eastAsia="Tahoma" w:hAnsi="Tahoma" w:cs="Tahoma"/>
                <w:position w:val="8"/>
                <w:sz w:val="14"/>
                <w:szCs w:val="14"/>
              </w:rPr>
              <w:t>rd</w:t>
            </w:r>
            <w:proofErr w:type="spellEnd"/>
            <w:r>
              <w:rPr>
                <w:rFonts w:ascii="Tahoma" w:eastAsia="Tahoma" w:hAnsi="Tahoma" w:cs="Tahoma"/>
                <w:spacing w:val="24"/>
                <w:position w:val="8"/>
                <w:sz w:val="14"/>
                <w:szCs w:val="14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position w:val="-2"/>
                <w:sz w:val="22"/>
                <w:szCs w:val="22"/>
              </w:rPr>
              <w:t>P</w:t>
            </w:r>
            <w:r>
              <w:rPr>
                <w:rFonts w:ascii="Tahoma" w:eastAsia="Tahoma" w:hAnsi="Tahoma" w:cs="Tahoma"/>
                <w:position w:val="-2"/>
                <w:sz w:val="22"/>
                <w:szCs w:val="22"/>
              </w:rPr>
              <w:t>l</w:t>
            </w:r>
            <w:r>
              <w:rPr>
                <w:rFonts w:ascii="Tahoma" w:eastAsia="Tahoma" w:hAnsi="Tahoma" w:cs="Tahoma"/>
                <w:spacing w:val="-1"/>
                <w:position w:val="-2"/>
                <w:sz w:val="22"/>
                <w:szCs w:val="22"/>
              </w:rPr>
              <w:t>ac</w:t>
            </w:r>
            <w:r>
              <w:rPr>
                <w:rFonts w:ascii="Tahoma" w:eastAsia="Tahoma" w:hAnsi="Tahoma" w:cs="Tahoma"/>
                <w:position w:val="-2"/>
                <w:sz w:val="22"/>
                <w:szCs w:val="22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  <w:position w:val="-2"/>
                <w:sz w:val="22"/>
                <w:szCs w:val="22"/>
              </w:rPr>
              <w:t>L</w:t>
            </w:r>
            <w:r>
              <w:rPr>
                <w:rFonts w:ascii="Tahoma" w:eastAsia="Tahoma" w:hAnsi="Tahoma" w:cs="Tahoma"/>
                <w:position w:val="-2"/>
                <w:sz w:val="22"/>
                <w:szCs w:val="22"/>
              </w:rPr>
              <w:t xml:space="preserve">ow </w:t>
            </w:r>
            <w:r>
              <w:rPr>
                <w:rFonts w:ascii="Tahoma" w:eastAsia="Tahoma" w:hAnsi="Tahoma" w:cs="Tahoma"/>
                <w:spacing w:val="-1"/>
                <w:position w:val="-2"/>
                <w:sz w:val="22"/>
                <w:szCs w:val="22"/>
              </w:rPr>
              <w:t>Ne</w:t>
            </w:r>
            <w:r>
              <w:rPr>
                <w:rFonts w:ascii="Tahoma" w:eastAsia="Tahoma" w:hAnsi="Tahoma" w:cs="Tahoma"/>
                <w:spacing w:val="-2"/>
                <w:position w:val="-2"/>
                <w:sz w:val="22"/>
                <w:szCs w:val="22"/>
              </w:rPr>
              <w:t>t</w:t>
            </w:r>
            <w:r>
              <w:rPr>
                <w:rFonts w:ascii="Tahoma" w:eastAsia="Tahoma" w:hAnsi="Tahoma" w:cs="Tahoma"/>
                <w:position w:val="-2"/>
                <w:sz w:val="22"/>
                <w:szCs w:val="22"/>
              </w:rPr>
              <w:t>: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4" w:line="120" w:lineRule="exact"/>
              <w:rPr>
                <w:sz w:val="13"/>
                <w:szCs w:val="13"/>
              </w:rPr>
            </w:pPr>
          </w:p>
          <w:p w:rsidR="00AB76F6" w:rsidRDefault="00527E68">
            <w:pPr>
              <w:tabs>
                <w:tab w:val="left" w:pos="3040"/>
              </w:tabs>
              <w:spacing w:line="240" w:lineRule="exact"/>
              <w:ind w:left="165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position w:val="-1"/>
                <w:sz w:val="22"/>
                <w:szCs w:val="22"/>
                <w:u w:val="single" w:color="000000"/>
              </w:rPr>
              <w:t>B</w:t>
            </w:r>
            <w:r>
              <w:rPr>
                <w:rFonts w:ascii="Tahoma" w:eastAsia="Tahoma" w:hAnsi="Tahoma" w:cs="Tahoma"/>
                <w:spacing w:val="-1"/>
                <w:position w:val="-1"/>
                <w:sz w:val="22"/>
                <w:szCs w:val="22"/>
                <w:u w:val="single" w:color="000000"/>
              </w:rPr>
              <w:t>r</w:t>
            </w:r>
            <w:r>
              <w:rPr>
                <w:rFonts w:ascii="Tahoma" w:eastAsia="Tahoma" w:hAnsi="Tahoma" w:cs="Tahoma"/>
                <w:position w:val="-1"/>
                <w:sz w:val="22"/>
                <w:szCs w:val="22"/>
                <w:u w:val="single" w:color="000000"/>
              </w:rPr>
              <w:t>ookl</w:t>
            </w:r>
            <w:r>
              <w:rPr>
                <w:rFonts w:ascii="Tahoma" w:eastAsia="Tahoma" w:hAnsi="Tahoma" w:cs="Tahoma"/>
                <w:spacing w:val="1"/>
                <w:position w:val="-1"/>
                <w:sz w:val="22"/>
                <w:szCs w:val="22"/>
                <w:u w:val="single" w:color="000000"/>
              </w:rPr>
              <w:t>y</w:t>
            </w:r>
            <w:r>
              <w:rPr>
                <w:rFonts w:ascii="Tahoma" w:eastAsia="Tahoma" w:hAnsi="Tahoma" w:cs="Tahoma"/>
                <w:position w:val="-1"/>
                <w:sz w:val="22"/>
                <w:szCs w:val="22"/>
                <w:u w:val="single" w:color="000000"/>
              </w:rPr>
              <w:t>n</w:t>
            </w:r>
            <w:r>
              <w:rPr>
                <w:rFonts w:ascii="Tahoma" w:eastAsia="Tahoma" w:hAnsi="Tahoma" w:cs="Tahoma"/>
                <w:spacing w:val="-1"/>
                <w:position w:val="-1"/>
                <w:sz w:val="22"/>
                <w:szCs w:val="22"/>
                <w:u w:val="single" w:color="0000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position w:val="-1"/>
                <w:sz w:val="22"/>
                <w:szCs w:val="22"/>
                <w:u w:val="single" w:color="000000"/>
              </w:rPr>
              <w:t>Kr</w:t>
            </w:r>
            <w:r>
              <w:rPr>
                <w:rFonts w:ascii="Tahoma" w:eastAsia="Tahoma" w:hAnsi="Tahoma" w:cs="Tahoma"/>
                <w:spacing w:val="-1"/>
                <w:position w:val="-1"/>
                <w:sz w:val="22"/>
                <w:szCs w:val="22"/>
                <w:u w:val="single" w:color="000000"/>
              </w:rPr>
              <w:t>a</w:t>
            </w:r>
            <w:r>
              <w:rPr>
                <w:rFonts w:ascii="Tahoma" w:eastAsia="Tahoma" w:hAnsi="Tahoma" w:cs="Tahoma"/>
                <w:spacing w:val="-3"/>
                <w:position w:val="-1"/>
                <w:sz w:val="22"/>
                <w:szCs w:val="22"/>
                <w:u w:val="single" w:color="000000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2"/>
                <w:szCs w:val="22"/>
                <w:u w:val="single" w:color="000000"/>
              </w:rPr>
              <w:t>km</w:t>
            </w:r>
            <w:r>
              <w:rPr>
                <w:rFonts w:ascii="Tahoma" w:eastAsia="Tahoma" w:hAnsi="Tahoma" w:cs="Tahoma"/>
                <w:spacing w:val="-1"/>
                <w:position w:val="-1"/>
                <w:sz w:val="22"/>
                <w:szCs w:val="22"/>
                <w:u w:val="single" w:color="000000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2"/>
                <w:szCs w:val="22"/>
                <w:u w:val="single" w:color="000000"/>
              </w:rPr>
              <w:t>n</w:t>
            </w:r>
            <w:proofErr w:type="spellEnd"/>
            <w:r>
              <w:rPr>
                <w:rFonts w:ascii="Tahoma" w:eastAsia="Tahoma" w:hAnsi="Tahoma" w:cs="Tahoma"/>
                <w:position w:val="-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  <w:sz w:val="22"/>
                <w:szCs w:val="22"/>
                <w:u w:val="single" w:color="000000"/>
              </w:rPr>
              <w:tab/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4" w:line="120" w:lineRule="exact"/>
              <w:rPr>
                <w:sz w:val="13"/>
                <w:szCs w:val="13"/>
              </w:rPr>
            </w:pPr>
          </w:p>
          <w:p w:rsidR="00AB76F6" w:rsidRDefault="00527E68">
            <w:pPr>
              <w:tabs>
                <w:tab w:val="left" w:pos="2160"/>
              </w:tabs>
              <w:spacing w:line="240" w:lineRule="exact"/>
              <w:ind w:left="8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pacing w:val="-1"/>
                <w:position w:val="-1"/>
                <w:sz w:val="22"/>
                <w:szCs w:val="22"/>
                <w:u w:val="single" w:color="000000"/>
              </w:rPr>
              <w:t>71</w:t>
            </w:r>
            <w:r>
              <w:rPr>
                <w:rFonts w:ascii="Tahoma" w:eastAsia="Tahoma" w:hAnsi="Tahoma" w:cs="Tahoma"/>
                <w:position w:val="-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  <w:sz w:val="22"/>
                <w:szCs w:val="22"/>
                <w:u w:val="single" w:color="000000"/>
              </w:rPr>
              <w:tab/>
            </w:r>
          </w:p>
        </w:tc>
      </w:tr>
      <w:tr w:rsidR="00AB76F6">
        <w:trPr>
          <w:trHeight w:hRule="exact" w:val="688"/>
        </w:trPr>
        <w:tc>
          <w:tcPr>
            <w:tcW w:w="9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15" w:line="260" w:lineRule="exact"/>
              <w:rPr>
                <w:sz w:val="26"/>
                <w:szCs w:val="26"/>
              </w:rPr>
            </w:pPr>
          </w:p>
          <w:p w:rsidR="00AB76F6" w:rsidRDefault="00527E68">
            <w:pPr>
              <w:ind w:left="143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  <w:u w:val="thick" w:color="000000"/>
              </w:rPr>
              <w:t>Z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o</w:t>
            </w:r>
            <w:r>
              <w:rPr>
                <w:rFonts w:ascii="Tahoma" w:eastAsia="Tahoma" w:hAnsi="Tahoma" w:cs="Tahoma"/>
                <w:b/>
                <w:spacing w:val="1"/>
                <w:sz w:val="22"/>
                <w:szCs w:val="22"/>
                <w:u w:val="thick" w:color="000000"/>
              </w:rPr>
              <w:t>n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e</w:t>
            </w: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  <w:u w:val="thick" w:color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3</w:t>
            </w:r>
            <w:r>
              <w:rPr>
                <w:rFonts w:ascii="Tahoma" w:eastAsia="Tahoma" w:hAnsi="Tahoma" w:cs="Tahoma"/>
                <w:b/>
                <w:spacing w:val="63"/>
                <w:sz w:val="22"/>
                <w:szCs w:val="22"/>
                <w:u w:val="thick" w:color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&amp; 4</w:t>
            </w: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  <w:u w:val="thick" w:color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O</w:t>
            </w:r>
            <w:r>
              <w:rPr>
                <w:rFonts w:ascii="Tahoma" w:eastAsia="Tahoma" w:hAnsi="Tahoma" w:cs="Tahoma"/>
                <w:b/>
                <w:spacing w:val="-3"/>
                <w:sz w:val="22"/>
                <w:szCs w:val="22"/>
                <w:u w:val="thick" w:color="000000"/>
              </w:rPr>
              <w:t>v</w:t>
            </w:r>
            <w:r>
              <w:rPr>
                <w:rFonts w:ascii="Tahoma" w:eastAsia="Tahoma" w:hAnsi="Tahoma" w:cs="Tahoma"/>
                <w:b/>
                <w:spacing w:val="1"/>
                <w:sz w:val="22"/>
                <w:szCs w:val="22"/>
                <w:u w:val="thick" w:color="000000"/>
              </w:rPr>
              <w:t>e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ra</w:t>
            </w:r>
            <w:r>
              <w:rPr>
                <w:rFonts w:ascii="Tahoma" w:eastAsia="Tahoma" w:hAnsi="Tahoma" w:cs="Tahoma"/>
                <w:b/>
                <w:spacing w:val="-2"/>
                <w:sz w:val="22"/>
                <w:szCs w:val="22"/>
                <w:u w:val="thick" w:color="000000"/>
              </w:rPr>
              <w:t>l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 xml:space="preserve">l </w:t>
            </w:r>
            <w:r>
              <w:rPr>
                <w:rFonts w:ascii="Tahoma" w:eastAsia="Tahoma" w:hAnsi="Tahoma" w:cs="Tahoma"/>
                <w:b/>
                <w:spacing w:val="-3"/>
                <w:sz w:val="22"/>
                <w:szCs w:val="22"/>
                <w:u w:val="thick" w:color="000000"/>
              </w:rPr>
              <w:t>C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ham</w:t>
            </w: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  <w:u w:val="thick" w:color="000000"/>
              </w:rPr>
              <w:t>p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i</w:t>
            </w:r>
            <w:r>
              <w:rPr>
                <w:rFonts w:ascii="Tahoma" w:eastAsia="Tahoma" w:hAnsi="Tahoma" w:cs="Tahoma"/>
                <w:b/>
                <w:spacing w:val="1"/>
                <w:sz w:val="22"/>
                <w:szCs w:val="22"/>
                <w:u w:val="thick" w:color="000000"/>
              </w:rPr>
              <w:t>o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n</w:t>
            </w:r>
            <w:r>
              <w:rPr>
                <w:rFonts w:ascii="Tahoma" w:eastAsia="Tahoma" w:hAnsi="Tahoma" w:cs="Tahoma"/>
                <w:b/>
                <w:spacing w:val="-2"/>
                <w:sz w:val="22"/>
                <w:szCs w:val="22"/>
                <w:u w:val="thick" w:color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  <w:u w:val="thick" w:color="000000"/>
              </w:rPr>
              <w:t>2</w:t>
            </w:r>
            <w:r>
              <w:rPr>
                <w:rFonts w:ascii="Tahoma" w:eastAsia="Tahoma" w:hAnsi="Tahoma" w:cs="Tahoma"/>
                <w:b/>
                <w:spacing w:val="1"/>
                <w:sz w:val="22"/>
                <w:szCs w:val="22"/>
                <w:u w:val="thick" w:color="000000"/>
              </w:rPr>
              <w:t>01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1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 xml:space="preserve">                           </w:t>
            </w:r>
            <w:r>
              <w:rPr>
                <w:rFonts w:ascii="Tahoma" w:eastAsia="Tahoma" w:hAnsi="Tahoma" w:cs="Tahoma"/>
                <w:b/>
                <w:spacing w:val="5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Al</w:t>
            </w: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  <w:u w:val="thick" w:color="000000"/>
              </w:rPr>
              <w:t>i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x</w:t>
            </w:r>
            <w:proofErr w:type="spellEnd"/>
            <w:r>
              <w:rPr>
                <w:rFonts w:ascii="Tahoma" w:eastAsia="Tahoma" w:hAnsi="Tahoma" w:cs="Tahoma"/>
                <w:b/>
                <w:spacing w:val="1"/>
                <w:sz w:val="22"/>
                <w:szCs w:val="22"/>
                <w:u w:val="thick" w:color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K</w:t>
            </w:r>
            <w:r>
              <w:rPr>
                <w:rFonts w:ascii="Tahoma" w:eastAsia="Tahoma" w:hAnsi="Tahoma" w:cs="Tahoma"/>
                <w:b/>
                <w:spacing w:val="-2"/>
                <w:sz w:val="22"/>
                <w:szCs w:val="22"/>
                <w:u w:val="thick" w:color="000000"/>
              </w:rPr>
              <w:t>o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ng</w:t>
            </w:r>
          </w:p>
        </w:tc>
      </w:tr>
      <w:tr w:rsidR="00AB76F6">
        <w:trPr>
          <w:trHeight w:hRule="exact" w:val="531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8" w:line="100" w:lineRule="exact"/>
              <w:rPr>
                <w:sz w:val="11"/>
                <w:szCs w:val="11"/>
              </w:rPr>
            </w:pPr>
          </w:p>
          <w:p w:rsidR="00AB76F6" w:rsidRDefault="00527E68">
            <w:pPr>
              <w:ind w:left="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  <w:u w:val="thick" w:color="000000"/>
              </w:rPr>
              <w:t>Z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o</w:t>
            </w:r>
            <w:r>
              <w:rPr>
                <w:rFonts w:ascii="Tahoma" w:eastAsia="Tahoma" w:hAnsi="Tahoma" w:cs="Tahoma"/>
                <w:b/>
                <w:spacing w:val="1"/>
                <w:sz w:val="22"/>
                <w:szCs w:val="22"/>
                <w:u w:val="thick" w:color="000000"/>
              </w:rPr>
              <w:t>n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e</w:t>
            </w: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  <w:u w:val="thick" w:color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3</w:t>
            </w:r>
            <w:r>
              <w:rPr>
                <w:rFonts w:ascii="Tahoma" w:eastAsia="Tahoma" w:hAnsi="Tahoma" w:cs="Tahoma"/>
                <w:b/>
                <w:spacing w:val="1"/>
                <w:sz w:val="22"/>
                <w:szCs w:val="22"/>
                <w:u w:val="thick" w:color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  <w:u w:val="thick" w:color="000000"/>
              </w:rPr>
              <w:t>C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h</w:t>
            </w:r>
            <w:r>
              <w:rPr>
                <w:rFonts w:ascii="Tahoma" w:eastAsia="Tahoma" w:hAnsi="Tahoma" w:cs="Tahoma"/>
                <w:b/>
                <w:spacing w:val="-2"/>
                <w:sz w:val="22"/>
                <w:szCs w:val="22"/>
                <w:u w:val="thick" w:color="000000"/>
              </w:rPr>
              <w:t>a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m</w:t>
            </w:r>
            <w:r>
              <w:rPr>
                <w:rFonts w:ascii="Tahoma" w:eastAsia="Tahoma" w:hAnsi="Tahoma" w:cs="Tahoma"/>
                <w:b/>
                <w:spacing w:val="-2"/>
                <w:sz w:val="22"/>
                <w:szCs w:val="22"/>
                <w:u w:val="thick" w:color="000000"/>
              </w:rPr>
              <w:t>p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i</w:t>
            </w:r>
            <w:r>
              <w:rPr>
                <w:rFonts w:ascii="Tahoma" w:eastAsia="Tahoma" w:hAnsi="Tahoma" w:cs="Tahoma"/>
                <w:b/>
                <w:spacing w:val="1"/>
                <w:sz w:val="22"/>
                <w:szCs w:val="22"/>
                <w:u w:val="thick" w:color="000000"/>
              </w:rPr>
              <w:t>o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n</w:t>
            </w:r>
            <w:r>
              <w:rPr>
                <w:rFonts w:ascii="Tahoma" w:eastAsia="Tahoma" w:hAnsi="Tahoma" w:cs="Tahoma"/>
                <w:b/>
                <w:spacing w:val="-2"/>
                <w:sz w:val="22"/>
                <w:szCs w:val="22"/>
                <w:u w:val="thick" w:color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  <w:u w:val="thick" w:color="000000"/>
              </w:rPr>
              <w:t>2</w:t>
            </w:r>
            <w:r>
              <w:rPr>
                <w:rFonts w:ascii="Tahoma" w:eastAsia="Tahoma" w:hAnsi="Tahoma" w:cs="Tahoma"/>
                <w:b/>
                <w:spacing w:val="1"/>
                <w:sz w:val="22"/>
                <w:szCs w:val="22"/>
                <w:u w:val="thick" w:color="000000"/>
              </w:rPr>
              <w:t>0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11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8" w:line="100" w:lineRule="exact"/>
              <w:rPr>
                <w:sz w:val="11"/>
                <w:szCs w:val="11"/>
              </w:rPr>
            </w:pPr>
          </w:p>
          <w:p w:rsidR="00AB76F6" w:rsidRDefault="00527E68">
            <w:pPr>
              <w:ind w:left="165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Lilly</w:t>
            </w:r>
            <w:r>
              <w:rPr>
                <w:rFonts w:ascii="Tahoma" w:eastAsia="Tahoma" w:hAnsi="Tahoma" w:cs="Tahom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pacing w:val="-3"/>
                <w:sz w:val="22"/>
                <w:szCs w:val="22"/>
              </w:rPr>
              <w:t>(</w:t>
            </w:r>
            <w:r>
              <w:rPr>
                <w:rFonts w:ascii="Tahoma" w:eastAsia="Tahoma" w:hAnsi="Tahoma" w:cs="Tahoma"/>
                <w:sz w:val="22"/>
                <w:szCs w:val="22"/>
              </w:rPr>
              <w:t>Mu</w:t>
            </w: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n</w:t>
            </w:r>
            <w:r>
              <w:rPr>
                <w:rFonts w:ascii="Tahoma" w:eastAsia="Tahoma" w:hAnsi="Tahoma" w:cs="Tahoma"/>
                <w:sz w:val="22"/>
                <w:szCs w:val="22"/>
              </w:rPr>
              <w:t>i) He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8" w:line="100" w:lineRule="exact"/>
              <w:rPr>
                <w:sz w:val="11"/>
                <w:szCs w:val="11"/>
              </w:rPr>
            </w:pPr>
          </w:p>
          <w:p w:rsidR="00AB76F6" w:rsidRDefault="00527E68">
            <w:pPr>
              <w:ind w:left="804" w:right="1365"/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76</w:t>
            </w:r>
          </w:p>
        </w:tc>
      </w:tr>
      <w:tr w:rsidR="00AB76F6">
        <w:trPr>
          <w:trHeight w:hRule="exact" w:val="476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8" w:line="100" w:lineRule="exact"/>
              <w:rPr>
                <w:sz w:val="11"/>
                <w:szCs w:val="11"/>
              </w:rPr>
            </w:pPr>
          </w:p>
          <w:p w:rsidR="00AB76F6" w:rsidRDefault="00527E68">
            <w:pPr>
              <w:ind w:left="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  <w:u w:val="thick" w:color="000000"/>
              </w:rPr>
              <w:t>Z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o</w:t>
            </w:r>
            <w:r>
              <w:rPr>
                <w:rFonts w:ascii="Tahoma" w:eastAsia="Tahoma" w:hAnsi="Tahoma" w:cs="Tahoma"/>
                <w:b/>
                <w:spacing w:val="1"/>
                <w:sz w:val="22"/>
                <w:szCs w:val="22"/>
                <w:u w:val="thick" w:color="000000"/>
              </w:rPr>
              <w:t>n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e</w:t>
            </w: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  <w:u w:val="thick" w:color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4</w:t>
            </w:r>
            <w:r>
              <w:rPr>
                <w:rFonts w:ascii="Tahoma" w:eastAsia="Tahoma" w:hAnsi="Tahoma" w:cs="Tahoma"/>
                <w:b/>
                <w:spacing w:val="1"/>
                <w:sz w:val="22"/>
                <w:szCs w:val="22"/>
                <w:u w:val="thick" w:color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  <w:u w:val="thick" w:color="000000"/>
              </w:rPr>
              <w:t>C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h</w:t>
            </w:r>
            <w:r>
              <w:rPr>
                <w:rFonts w:ascii="Tahoma" w:eastAsia="Tahoma" w:hAnsi="Tahoma" w:cs="Tahoma"/>
                <w:b/>
                <w:spacing w:val="-2"/>
                <w:sz w:val="22"/>
                <w:szCs w:val="22"/>
                <w:u w:val="thick" w:color="000000"/>
              </w:rPr>
              <w:t>a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m</w:t>
            </w:r>
            <w:r>
              <w:rPr>
                <w:rFonts w:ascii="Tahoma" w:eastAsia="Tahoma" w:hAnsi="Tahoma" w:cs="Tahoma"/>
                <w:b/>
                <w:spacing w:val="-2"/>
                <w:sz w:val="22"/>
                <w:szCs w:val="22"/>
                <w:u w:val="thick" w:color="000000"/>
              </w:rPr>
              <w:t>p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i</w:t>
            </w:r>
            <w:r>
              <w:rPr>
                <w:rFonts w:ascii="Tahoma" w:eastAsia="Tahoma" w:hAnsi="Tahoma" w:cs="Tahoma"/>
                <w:b/>
                <w:spacing w:val="1"/>
                <w:sz w:val="22"/>
                <w:szCs w:val="22"/>
                <w:u w:val="thick" w:color="000000"/>
              </w:rPr>
              <w:t>o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n</w:t>
            </w:r>
            <w:r>
              <w:rPr>
                <w:rFonts w:ascii="Tahoma" w:eastAsia="Tahoma" w:hAnsi="Tahoma" w:cs="Tahoma"/>
                <w:b/>
                <w:spacing w:val="-2"/>
                <w:sz w:val="22"/>
                <w:szCs w:val="22"/>
                <w:u w:val="thick" w:color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spacing w:val="-1"/>
                <w:sz w:val="22"/>
                <w:szCs w:val="22"/>
                <w:u w:val="thick" w:color="000000"/>
              </w:rPr>
              <w:t>2</w:t>
            </w:r>
            <w:r>
              <w:rPr>
                <w:rFonts w:ascii="Tahoma" w:eastAsia="Tahoma" w:hAnsi="Tahoma" w:cs="Tahoma"/>
                <w:b/>
                <w:spacing w:val="1"/>
                <w:sz w:val="22"/>
                <w:szCs w:val="22"/>
                <w:u w:val="thick" w:color="000000"/>
              </w:rPr>
              <w:t>0</w:t>
            </w:r>
            <w:r>
              <w:rPr>
                <w:rFonts w:ascii="Tahoma" w:eastAsia="Tahoma" w:hAnsi="Tahoma" w:cs="Tahoma"/>
                <w:b/>
                <w:sz w:val="22"/>
                <w:szCs w:val="22"/>
                <w:u w:val="thick" w:color="000000"/>
              </w:rPr>
              <w:t>11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8" w:line="100" w:lineRule="exact"/>
              <w:rPr>
                <w:sz w:val="11"/>
                <w:szCs w:val="11"/>
              </w:rPr>
            </w:pPr>
          </w:p>
          <w:p w:rsidR="00AB76F6" w:rsidRDefault="00527E68">
            <w:pPr>
              <w:ind w:left="165"/>
              <w:rPr>
                <w:rFonts w:ascii="Tahoma" w:eastAsia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eastAsia="Tahoma" w:hAnsi="Tahoma" w:cs="Tahoma"/>
                <w:sz w:val="22"/>
                <w:szCs w:val="22"/>
              </w:rPr>
              <w:t>Alix</w:t>
            </w:r>
            <w:proofErr w:type="spellEnd"/>
            <w:r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2"/>
                <w:szCs w:val="22"/>
              </w:rPr>
              <w:t>Ko</w:t>
            </w:r>
            <w:r>
              <w:rPr>
                <w:rFonts w:ascii="Tahoma" w:eastAsia="Tahoma" w:hAnsi="Tahoma" w:cs="Tahoma"/>
                <w:spacing w:val="-3"/>
                <w:sz w:val="22"/>
                <w:szCs w:val="22"/>
              </w:rPr>
              <w:t>n</w:t>
            </w:r>
            <w:r>
              <w:rPr>
                <w:rFonts w:ascii="Tahoma" w:eastAsia="Tahoma" w:hAnsi="Tahoma" w:cs="Tahoma"/>
                <w:sz w:val="22"/>
                <w:szCs w:val="22"/>
              </w:rPr>
              <w:t>g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:rsidR="00AB76F6" w:rsidRDefault="00AB76F6">
            <w:pPr>
              <w:spacing w:before="8" w:line="100" w:lineRule="exact"/>
              <w:rPr>
                <w:sz w:val="11"/>
                <w:szCs w:val="11"/>
              </w:rPr>
            </w:pPr>
          </w:p>
          <w:p w:rsidR="00AB76F6" w:rsidRDefault="00527E68">
            <w:pPr>
              <w:ind w:left="804" w:right="1365"/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pacing w:val="-1"/>
                <w:sz w:val="22"/>
                <w:szCs w:val="22"/>
              </w:rPr>
              <w:t>74</w:t>
            </w:r>
          </w:p>
        </w:tc>
      </w:tr>
    </w:tbl>
    <w:p w:rsidR="00AB76F6" w:rsidRDefault="00AB76F6">
      <w:pPr>
        <w:spacing w:before="10" w:line="140" w:lineRule="exact"/>
        <w:rPr>
          <w:sz w:val="14"/>
          <w:szCs w:val="14"/>
        </w:rPr>
      </w:pPr>
    </w:p>
    <w:p w:rsidR="00AB76F6" w:rsidRDefault="00527E68">
      <w:pPr>
        <w:spacing w:before="23" w:line="240" w:lineRule="exact"/>
        <w:ind w:left="2130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pacing w:val="-1"/>
          <w:position w:val="-1"/>
          <w:sz w:val="22"/>
          <w:szCs w:val="22"/>
          <w:u w:val="thick" w:color="000000"/>
        </w:rPr>
        <w:t>Z</w:t>
      </w:r>
      <w:r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  <w:t>o</w:t>
      </w:r>
      <w:r>
        <w:rPr>
          <w:rFonts w:ascii="Tahoma" w:eastAsia="Tahoma" w:hAnsi="Tahoma" w:cs="Tahoma"/>
          <w:b/>
          <w:spacing w:val="1"/>
          <w:position w:val="-1"/>
          <w:sz w:val="22"/>
          <w:szCs w:val="22"/>
          <w:u w:val="thick" w:color="000000"/>
        </w:rPr>
        <w:t>n</w:t>
      </w:r>
      <w:r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  <w:t>e</w:t>
      </w:r>
      <w:r>
        <w:rPr>
          <w:rFonts w:ascii="Tahoma" w:eastAsia="Tahoma" w:hAnsi="Tahoma" w:cs="Tahoma"/>
          <w:b/>
          <w:spacing w:val="1"/>
          <w:position w:val="-1"/>
          <w:sz w:val="22"/>
          <w:szCs w:val="22"/>
          <w:u w:val="thick" w:color="000000"/>
        </w:rPr>
        <w:t xml:space="preserve"> </w:t>
      </w:r>
      <w:r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  <w:t>Z</w:t>
      </w:r>
      <w:r>
        <w:rPr>
          <w:rFonts w:ascii="Tahoma" w:eastAsia="Tahoma" w:hAnsi="Tahoma" w:cs="Tahoma"/>
          <w:b/>
          <w:spacing w:val="-3"/>
          <w:position w:val="-1"/>
          <w:sz w:val="22"/>
          <w:szCs w:val="22"/>
          <w:u w:val="thick" w:color="000000"/>
        </w:rPr>
        <w:t>a</w:t>
      </w:r>
      <w:r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  <w:t>p</w:t>
      </w:r>
      <w:r>
        <w:rPr>
          <w:rFonts w:ascii="Tahoma" w:eastAsia="Tahoma" w:hAnsi="Tahoma" w:cs="Tahoma"/>
          <w:b/>
          <w:spacing w:val="-2"/>
          <w:position w:val="-1"/>
          <w:sz w:val="22"/>
          <w:szCs w:val="22"/>
          <w:u w:val="thick" w:color="000000"/>
        </w:rPr>
        <w:t>p</w:t>
      </w:r>
      <w:r>
        <w:rPr>
          <w:rFonts w:ascii="Tahoma" w:eastAsia="Tahoma" w:hAnsi="Tahoma" w:cs="Tahoma"/>
          <w:b/>
          <w:spacing w:val="1"/>
          <w:position w:val="-1"/>
          <w:sz w:val="22"/>
          <w:szCs w:val="22"/>
          <w:u w:val="thick" w:color="000000"/>
        </w:rPr>
        <w:t>e</w:t>
      </w:r>
      <w:r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  <w:t>r Sp</w:t>
      </w:r>
      <w:r>
        <w:rPr>
          <w:rFonts w:ascii="Tahoma" w:eastAsia="Tahoma" w:hAnsi="Tahoma" w:cs="Tahoma"/>
          <w:b/>
          <w:spacing w:val="-2"/>
          <w:position w:val="-1"/>
          <w:sz w:val="22"/>
          <w:szCs w:val="22"/>
          <w:u w:val="thick" w:color="000000"/>
        </w:rPr>
        <w:t>r</w:t>
      </w:r>
      <w:r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  <w:t>i</w:t>
      </w:r>
      <w:r>
        <w:rPr>
          <w:rFonts w:ascii="Tahoma" w:eastAsia="Tahoma" w:hAnsi="Tahoma" w:cs="Tahoma"/>
          <w:b/>
          <w:spacing w:val="1"/>
          <w:position w:val="-1"/>
          <w:sz w:val="22"/>
          <w:szCs w:val="22"/>
          <w:u w:val="thick" w:color="000000"/>
        </w:rPr>
        <w:t>n</w:t>
      </w:r>
      <w:r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  <w:t>g</w:t>
      </w:r>
      <w:r>
        <w:rPr>
          <w:rFonts w:ascii="Tahoma" w:eastAsia="Tahoma" w:hAnsi="Tahoma" w:cs="Tahoma"/>
          <w:b/>
          <w:spacing w:val="-2"/>
          <w:position w:val="-1"/>
          <w:sz w:val="22"/>
          <w:szCs w:val="22"/>
          <w:u w:val="thick" w:color="000000"/>
        </w:rPr>
        <w:t xml:space="preserve"> </w:t>
      </w:r>
      <w:r>
        <w:rPr>
          <w:rFonts w:ascii="Tahoma" w:eastAsia="Tahoma" w:hAnsi="Tahoma" w:cs="Tahoma"/>
          <w:b/>
          <w:spacing w:val="-3"/>
          <w:position w:val="-1"/>
          <w:sz w:val="22"/>
          <w:szCs w:val="22"/>
          <w:u w:val="thick" w:color="000000"/>
        </w:rPr>
        <w:t>S</w:t>
      </w:r>
      <w:r>
        <w:rPr>
          <w:rFonts w:ascii="Tahoma" w:eastAsia="Tahoma" w:hAnsi="Tahoma" w:cs="Tahoma"/>
          <w:b/>
          <w:spacing w:val="1"/>
          <w:position w:val="-1"/>
          <w:sz w:val="22"/>
          <w:szCs w:val="22"/>
          <w:u w:val="thick" w:color="000000"/>
        </w:rPr>
        <w:t>e</w:t>
      </w:r>
      <w:r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  <w:t>r</w:t>
      </w:r>
      <w:r>
        <w:rPr>
          <w:rFonts w:ascii="Tahoma" w:eastAsia="Tahoma" w:hAnsi="Tahoma" w:cs="Tahoma"/>
          <w:b/>
          <w:spacing w:val="-2"/>
          <w:position w:val="-1"/>
          <w:sz w:val="22"/>
          <w:szCs w:val="22"/>
          <w:u w:val="thick" w:color="000000"/>
        </w:rPr>
        <w:t>i</w:t>
      </w:r>
      <w:r>
        <w:rPr>
          <w:rFonts w:ascii="Tahoma" w:eastAsia="Tahoma" w:hAnsi="Tahoma" w:cs="Tahoma"/>
          <w:b/>
          <w:spacing w:val="1"/>
          <w:position w:val="-1"/>
          <w:sz w:val="22"/>
          <w:szCs w:val="22"/>
          <w:u w:val="thick" w:color="000000"/>
        </w:rPr>
        <w:t>e</w:t>
      </w:r>
      <w:r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  <w:t>s</w:t>
      </w:r>
      <w:r>
        <w:rPr>
          <w:rFonts w:ascii="Tahoma" w:eastAsia="Tahoma" w:hAnsi="Tahoma" w:cs="Tahoma"/>
          <w:b/>
          <w:spacing w:val="-1"/>
          <w:position w:val="-1"/>
          <w:sz w:val="22"/>
          <w:szCs w:val="22"/>
          <w:u w:val="thick" w:color="000000"/>
        </w:rPr>
        <w:t xml:space="preserve"> 20</w:t>
      </w:r>
      <w:r>
        <w:rPr>
          <w:rFonts w:ascii="Tahoma" w:eastAsia="Tahoma" w:hAnsi="Tahoma" w:cs="Tahoma"/>
          <w:b/>
          <w:spacing w:val="1"/>
          <w:position w:val="-1"/>
          <w:sz w:val="22"/>
          <w:szCs w:val="22"/>
          <w:u w:val="thick" w:color="000000"/>
        </w:rPr>
        <w:t>1</w:t>
      </w:r>
      <w:r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  <w:t>1</w:t>
      </w:r>
      <w:r>
        <w:rPr>
          <w:rFonts w:ascii="Tahoma" w:eastAsia="Tahoma" w:hAnsi="Tahoma" w:cs="Tahoma"/>
          <w:b/>
          <w:spacing w:val="1"/>
          <w:position w:val="-1"/>
          <w:sz w:val="22"/>
          <w:szCs w:val="22"/>
          <w:u w:val="thick" w:color="000000"/>
        </w:rPr>
        <w:t xml:space="preserve"> </w:t>
      </w:r>
      <w:r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  <w:t>O</w:t>
      </w:r>
      <w:r>
        <w:rPr>
          <w:rFonts w:ascii="Tahoma" w:eastAsia="Tahoma" w:hAnsi="Tahoma" w:cs="Tahoma"/>
          <w:b/>
          <w:spacing w:val="-1"/>
          <w:position w:val="-1"/>
          <w:sz w:val="22"/>
          <w:szCs w:val="22"/>
          <w:u w:val="thick" w:color="000000"/>
        </w:rPr>
        <w:t>.</w:t>
      </w:r>
      <w:r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  <w:t>O</w:t>
      </w:r>
      <w:r>
        <w:rPr>
          <w:rFonts w:ascii="Tahoma" w:eastAsia="Tahoma" w:hAnsi="Tahoma" w:cs="Tahoma"/>
          <w:b/>
          <w:spacing w:val="1"/>
          <w:position w:val="-1"/>
          <w:sz w:val="22"/>
          <w:szCs w:val="22"/>
          <w:u w:val="thick" w:color="000000"/>
        </w:rPr>
        <w:t>.</w:t>
      </w:r>
      <w:r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  <w:t xml:space="preserve">M. </w:t>
      </w:r>
      <w:r>
        <w:rPr>
          <w:rFonts w:ascii="Tahoma" w:eastAsia="Tahoma" w:hAnsi="Tahoma" w:cs="Tahoma"/>
          <w:b/>
          <w:spacing w:val="-3"/>
          <w:position w:val="-1"/>
          <w:sz w:val="22"/>
          <w:szCs w:val="22"/>
          <w:u w:val="thick" w:color="000000"/>
        </w:rPr>
        <w:t>C</w:t>
      </w:r>
      <w:r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  <w:t>h</w:t>
      </w:r>
      <w:r>
        <w:rPr>
          <w:rFonts w:ascii="Tahoma" w:eastAsia="Tahoma" w:hAnsi="Tahoma" w:cs="Tahoma"/>
          <w:b/>
          <w:spacing w:val="-2"/>
          <w:position w:val="-1"/>
          <w:sz w:val="22"/>
          <w:szCs w:val="22"/>
          <w:u w:val="thick" w:color="000000"/>
        </w:rPr>
        <w:t>a</w:t>
      </w:r>
      <w:r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  <w:t>m</w:t>
      </w:r>
      <w:r>
        <w:rPr>
          <w:rFonts w:ascii="Tahoma" w:eastAsia="Tahoma" w:hAnsi="Tahoma" w:cs="Tahoma"/>
          <w:b/>
          <w:spacing w:val="1"/>
          <w:position w:val="-1"/>
          <w:sz w:val="22"/>
          <w:szCs w:val="22"/>
          <w:u w:val="thick" w:color="000000"/>
        </w:rPr>
        <w:t>p</w:t>
      </w:r>
      <w:r>
        <w:rPr>
          <w:rFonts w:ascii="Tahoma" w:eastAsia="Tahoma" w:hAnsi="Tahoma" w:cs="Tahoma"/>
          <w:b/>
          <w:spacing w:val="-2"/>
          <w:position w:val="-1"/>
          <w:sz w:val="22"/>
          <w:szCs w:val="22"/>
          <w:u w:val="thick" w:color="000000"/>
        </w:rPr>
        <w:t>i</w:t>
      </w:r>
      <w:r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  <w:t>o</w:t>
      </w:r>
      <w:r>
        <w:rPr>
          <w:rFonts w:ascii="Tahoma" w:eastAsia="Tahoma" w:hAnsi="Tahoma" w:cs="Tahoma"/>
          <w:b/>
          <w:spacing w:val="1"/>
          <w:position w:val="-1"/>
          <w:sz w:val="22"/>
          <w:szCs w:val="22"/>
          <w:u w:val="thick" w:color="000000"/>
        </w:rPr>
        <w:t>n</w:t>
      </w:r>
      <w:r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  <w:t>s</w:t>
      </w:r>
    </w:p>
    <w:p w:rsidR="00AB76F6" w:rsidRDefault="00AB76F6">
      <w:pPr>
        <w:spacing w:before="12" w:line="240" w:lineRule="exact"/>
        <w:rPr>
          <w:sz w:val="24"/>
          <w:szCs w:val="24"/>
        </w:rPr>
      </w:pPr>
    </w:p>
    <w:p w:rsidR="00AB76F6" w:rsidRDefault="00527E68">
      <w:pPr>
        <w:spacing w:before="23" w:line="477" w:lineRule="auto"/>
        <w:ind w:left="140" w:right="250"/>
        <w:rPr>
          <w:rFonts w:ascii="Tahoma" w:eastAsia="Tahoma" w:hAnsi="Tahoma" w:cs="Tahoma"/>
          <w:sz w:val="23"/>
          <w:szCs w:val="23"/>
        </w:rPr>
        <w:sectPr w:rsidR="00AB76F6">
          <w:pgSz w:w="12240" w:h="15840"/>
          <w:pgMar w:top="1380" w:right="1600" w:bottom="280" w:left="1300" w:header="720" w:footer="720" w:gutter="0"/>
          <w:cols w:space="720"/>
        </w:sectPr>
      </w:pP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Z</w:t>
      </w:r>
      <w:r>
        <w:rPr>
          <w:rFonts w:ascii="Tahoma" w:eastAsia="Tahoma" w:hAnsi="Tahoma" w:cs="Tahoma"/>
          <w:sz w:val="22"/>
          <w:szCs w:val="22"/>
          <w:u w:val="single" w:color="000000"/>
        </w:rPr>
        <w:t>o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n</w:t>
      </w:r>
      <w:r>
        <w:rPr>
          <w:rFonts w:ascii="Tahoma" w:eastAsia="Tahoma" w:hAnsi="Tahoma" w:cs="Tahoma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z w:val="22"/>
          <w:szCs w:val="22"/>
          <w:u w:val="single" w:color="000000"/>
        </w:rPr>
        <w:t>3 Ord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z w:val="22"/>
          <w:szCs w:val="22"/>
          <w:u w:val="single" w:color="000000"/>
        </w:rPr>
        <w:t>r of</w:t>
      </w:r>
      <w:r>
        <w:rPr>
          <w:rFonts w:ascii="Tahoma" w:eastAsia="Tahoma" w:hAnsi="Tahoma" w:cs="Tahoma"/>
          <w:spacing w:val="-2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z w:val="22"/>
          <w:szCs w:val="22"/>
          <w:u w:val="single" w:color="000000"/>
        </w:rPr>
        <w:t>M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z w:val="22"/>
          <w:szCs w:val="22"/>
          <w:u w:val="single" w:color="000000"/>
        </w:rPr>
        <w:t xml:space="preserve">rit 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Z</w:t>
      </w:r>
      <w:r>
        <w:rPr>
          <w:rFonts w:ascii="Tahoma" w:eastAsia="Tahoma" w:hAnsi="Tahoma" w:cs="Tahoma"/>
          <w:spacing w:val="-2"/>
          <w:sz w:val="22"/>
          <w:szCs w:val="22"/>
          <w:u w:val="single" w:color="000000"/>
        </w:rPr>
        <w:t>o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n</w:t>
      </w:r>
      <w:r>
        <w:rPr>
          <w:rFonts w:ascii="Tahoma" w:eastAsia="Tahoma" w:hAnsi="Tahoma" w:cs="Tahoma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z w:val="22"/>
          <w:szCs w:val="22"/>
          <w:u w:val="single" w:color="000000"/>
        </w:rPr>
        <w:t>Z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a</w:t>
      </w:r>
      <w:r>
        <w:rPr>
          <w:rFonts w:ascii="Tahoma" w:eastAsia="Tahoma" w:hAnsi="Tahoma" w:cs="Tahoma"/>
          <w:sz w:val="22"/>
          <w:szCs w:val="22"/>
          <w:u w:val="single" w:color="000000"/>
        </w:rPr>
        <w:t xml:space="preserve">pper 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Se</w:t>
      </w:r>
      <w:r>
        <w:rPr>
          <w:rFonts w:ascii="Tahoma" w:eastAsia="Tahoma" w:hAnsi="Tahoma" w:cs="Tahoma"/>
          <w:sz w:val="22"/>
          <w:szCs w:val="22"/>
          <w:u w:val="single" w:color="000000"/>
        </w:rPr>
        <w:t>ri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z w:val="22"/>
          <w:szCs w:val="22"/>
          <w:u w:val="single" w:color="000000"/>
        </w:rPr>
        <w:t>s 2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0</w:t>
      </w:r>
      <w:r>
        <w:rPr>
          <w:rFonts w:ascii="Tahoma" w:eastAsia="Tahoma" w:hAnsi="Tahoma" w:cs="Tahoma"/>
          <w:spacing w:val="1"/>
          <w:sz w:val="22"/>
          <w:szCs w:val="22"/>
          <w:u w:val="single" w:color="000000"/>
        </w:rPr>
        <w:t>1</w:t>
      </w:r>
      <w:r>
        <w:rPr>
          <w:rFonts w:ascii="Tahoma" w:eastAsia="Tahoma" w:hAnsi="Tahoma" w:cs="Tahoma"/>
          <w:sz w:val="22"/>
          <w:szCs w:val="22"/>
          <w:u w:val="single" w:color="000000"/>
        </w:rPr>
        <w:t xml:space="preserve">1 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Cham</w:t>
      </w:r>
      <w:r>
        <w:rPr>
          <w:rFonts w:ascii="Tahoma" w:eastAsia="Tahoma" w:hAnsi="Tahoma" w:cs="Tahoma"/>
          <w:sz w:val="22"/>
          <w:szCs w:val="22"/>
          <w:u w:val="single" w:color="000000"/>
        </w:rPr>
        <w:t>pion:</w:t>
      </w:r>
      <w:r>
        <w:rPr>
          <w:rFonts w:ascii="Tahoma" w:eastAsia="Tahoma" w:hAnsi="Tahoma" w:cs="Tahoma"/>
          <w:sz w:val="22"/>
          <w:szCs w:val="22"/>
        </w:rPr>
        <w:t xml:space="preserve">                        </w:t>
      </w:r>
      <w:r>
        <w:rPr>
          <w:rFonts w:ascii="Tahoma" w:eastAsia="Tahoma" w:hAnsi="Tahoma" w:cs="Tahoma"/>
          <w:spacing w:val="6"/>
          <w:sz w:val="22"/>
          <w:szCs w:val="22"/>
        </w:rPr>
        <w:t xml:space="preserve"> </w:t>
      </w:r>
      <w:r>
        <w:rPr>
          <w:rFonts w:ascii="Tahoma" w:eastAsia="Tahoma" w:hAnsi="Tahoma" w:cs="Tahoma"/>
          <w:sz w:val="22"/>
          <w:szCs w:val="22"/>
        </w:rPr>
        <w:t>Mi</w:t>
      </w:r>
      <w:r>
        <w:rPr>
          <w:rFonts w:ascii="Tahoma" w:eastAsia="Tahoma" w:hAnsi="Tahoma" w:cs="Tahoma"/>
          <w:spacing w:val="-1"/>
          <w:sz w:val="22"/>
          <w:szCs w:val="22"/>
        </w:rPr>
        <w:t>che</w:t>
      </w:r>
      <w:r>
        <w:rPr>
          <w:rFonts w:ascii="Tahoma" w:eastAsia="Tahoma" w:hAnsi="Tahoma" w:cs="Tahoma"/>
          <w:sz w:val="22"/>
          <w:szCs w:val="22"/>
        </w:rPr>
        <w:t>lle</w:t>
      </w:r>
      <w:r>
        <w:rPr>
          <w:rFonts w:ascii="Tahoma" w:eastAsia="Tahoma" w:hAnsi="Tahoma" w:cs="Tahoma"/>
          <w:spacing w:val="-1"/>
          <w:sz w:val="22"/>
          <w:szCs w:val="22"/>
        </w:rPr>
        <w:t xml:space="preserve"> </w:t>
      </w:r>
      <w:r>
        <w:rPr>
          <w:rFonts w:ascii="Tahoma" w:eastAsia="Tahoma" w:hAnsi="Tahoma" w:cs="Tahoma"/>
          <w:sz w:val="22"/>
          <w:szCs w:val="22"/>
        </w:rPr>
        <w:t xml:space="preserve">Kim 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Z</w:t>
      </w:r>
      <w:r>
        <w:rPr>
          <w:rFonts w:ascii="Tahoma" w:eastAsia="Tahoma" w:hAnsi="Tahoma" w:cs="Tahoma"/>
          <w:sz w:val="22"/>
          <w:szCs w:val="22"/>
          <w:u w:val="single" w:color="000000"/>
        </w:rPr>
        <w:t>o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n</w:t>
      </w:r>
      <w:r>
        <w:rPr>
          <w:rFonts w:ascii="Tahoma" w:eastAsia="Tahoma" w:hAnsi="Tahoma" w:cs="Tahoma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z w:val="22"/>
          <w:szCs w:val="22"/>
          <w:u w:val="single" w:color="000000"/>
        </w:rPr>
        <w:t>3 Ord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z w:val="22"/>
          <w:szCs w:val="22"/>
          <w:u w:val="single" w:color="000000"/>
        </w:rPr>
        <w:t>r of</w:t>
      </w:r>
      <w:r>
        <w:rPr>
          <w:rFonts w:ascii="Tahoma" w:eastAsia="Tahoma" w:hAnsi="Tahoma" w:cs="Tahoma"/>
          <w:spacing w:val="-3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z w:val="22"/>
          <w:szCs w:val="22"/>
          <w:u w:val="single" w:color="000000"/>
        </w:rPr>
        <w:t>M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z w:val="22"/>
          <w:szCs w:val="22"/>
          <w:u w:val="single" w:color="000000"/>
        </w:rPr>
        <w:t xml:space="preserve">rit 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Z</w:t>
      </w:r>
      <w:r>
        <w:rPr>
          <w:rFonts w:ascii="Tahoma" w:eastAsia="Tahoma" w:hAnsi="Tahoma" w:cs="Tahoma"/>
          <w:spacing w:val="-2"/>
          <w:sz w:val="22"/>
          <w:szCs w:val="22"/>
          <w:u w:val="single" w:color="000000"/>
        </w:rPr>
        <w:t>o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n</w:t>
      </w:r>
      <w:r>
        <w:rPr>
          <w:rFonts w:ascii="Tahoma" w:eastAsia="Tahoma" w:hAnsi="Tahoma" w:cs="Tahoma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z w:val="22"/>
          <w:szCs w:val="22"/>
          <w:u w:val="single" w:color="000000"/>
        </w:rPr>
        <w:t>Z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a</w:t>
      </w:r>
      <w:r>
        <w:rPr>
          <w:rFonts w:ascii="Tahoma" w:eastAsia="Tahoma" w:hAnsi="Tahoma" w:cs="Tahoma"/>
          <w:sz w:val="22"/>
          <w:szCs w:val="22"/>
          <w:u w:val="single" w:color="000000"/>
        </w:rPr>
        <w:t xml:space="preserve">pper 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Se</w:t>
      </w:r>
      <w:r>
        <w:rPr>
          <w:rFonts w:ascii="Tahoma" w:eastAsia="Tahoma" w:hAnsi="Tahoma" w:cs="Tahoma"/>
          <w:sz w:val="22"/>
          <w:szCs w:val="22"/>
          <w:u w:val="single" w:color="000000"/>
        </w:rPr>
        <w:t>ri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z w:val="22"/>
          <w:szCs w:val="22"/>
          <w:u w:val="single" w:color="000000"/>
        </w:rPr>
        <w:t>s 2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0</w:t>
      </w:r>
      <w:r>
        <w:rPr>
          <w:rFonts w:ascii="Tahoma" w:eastAsia="Tahoma" w:hAnsi="Tahoma" w:cs="Tahoma"/>
          <w:sz w:val="22"/>
          <w:szCs w:val="22"/>
          <w:u w:val="single" w:color="000000"/>
        </w:rPr>
        <w:t>11</w:t>
      </w:r>
      <w:r>
        <w:rPr>
          <w:rFonts w:ascii="Tahoma" w:eastAsia="Tahoma" w:hAnsi="Tahoma" w:cs="Tahoma"/>
          <w:spacing w:val="1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N</w:t>
      </w:r>
      <w:r>
        <w:rPr>
          <w:rFonts w:ascii="Tahoma" w:eastAsia="Tahoma" w:hAnsi="Tahoma" w:cs="Tahoma"/>
          <w:sz w:val="22"/>
          <w:szCs w:val="22"/>
          <w:u w:val="single" w:color="000000"/>
        </w:rPr>
        <w:t>ovice</w:t>
      </w:r>
      <w:r>
        <w:rPr>
          <w:rFonts w:ascii="Tahoma" w:eastAsia="Tahoma" w:hAnsi="Tahoma" w:cs="Tahoma"/>
          <w:spacing w:val="-2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z w:val="22"/>
          <w:szCs w:val="22"/>
          <w:u w:val="single" w:color="000000"/>
        </w:rPr>
        <w:t>C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ham</w:t>
      </w:r>
      <w:r>
        <w:rPr>
          <w:rFonts w:ascii="Tahoma" w:eastAsia="Tahoma" w:hAnsi="Tahoma" w:cs="Tahoma"/>
          <w:sz w:val="22"/>
          <w:szCs w:val="22"/>
          <w:u w:val="single" w:color="000000"/>
        </w:rPr>
        <w:t>pion:</w:t>
      </w:r>
      <w:r>
        <w:rPr>
          <w:rFonts w:ascii="Tahoma" w:eastAsia="Tahoma" w:hAnsi="Tahoma" w:cs="Tahoma"/>
          <w:sz w:val="22"/>
          <w:szCs w:val="22"/>
        </w:rPr>
        <w:t xml:space="preserve">             </w:t>
      </w:r>
      <w:r>
        <w:rPr>
          <w:rFonts w:ascii="Tahoma" w:eastAsia="Tahoma" w:hAnsi="Tahoma" w:cs="Tahoma"/>
          <w:spacing w:val="49"/>
          <w:sz w:val="22"/>
          <w:szCs w:val="22"/>
        </w:rPr>
        <w:t xml:space="preserve"> </w:t>
      </w:r>
      <w:r>
        <w:rPr>
          <w:rFonts w:ascii="Tahoma" w:eastAsia="Tahoma" w:hAnsi="Tahoma" w:cs="Tahoma"/>
          <w:sz w:val="22"/>
          <w:szCs w:val="22"/>
        </w:rPr>
        <w:t>As</w:t>
      </w:r>
      <w:r>
        <w:rPr>
          <w:rFonts w:ascii="Tahoma" w:eastAsia="Tahoma" w:hAnsi="Tahoma" w:cs="Tahoma"/>
          <w:spacing w:val="-1"/>
          <w:sz w:val="22"/>
          <w:szCs w:val="22"/>
        </w:rPr>
        <w:t>h</w:t>
      </w:r>
      <w:r>
        <w:rPr>
          <w:rFonts w:ascii="Tahoma" w:eastAsia="Tahoma" w:hAnsi="Tahoma" w:cs="Tahoma"/>
          <w:sz w:val="22"/>
          <w:szCs w:val="22"/>
        </w:rPr>
        <w:t>l</w:t>
      </w:r>
      <w:r>
        <w:rPr>
          <w:rFonts w:ascii="Tahoma" w:eastAsia="Tahoma" w:hAnsi="Tahoma" w:cs="Tahoma"/>
          <w:spacing w:val="-1"/>
          <w:sz w:val="22"/>
          <w:szCs w:val="22"/>
        </w:rPr>
        <w:t>e</w:t>
      </w:r>
      <w:r>
        <w:rPr>
          <w:rFonts w:ascii="Tahoma" w:eastAsia="Tahoma" w:hAnsi="Tahoma" w:cs="Tahoma"/>
          <w:sz w:val="22"/>
          <w:szCs w:val="22"/>
        </w:rPr>
        <w:t>y</w:t>
      </w:r>
      <w:r>
        <w:rPr>
          <w:rFonts w:ascii="Tahoma" w:eastAsia="Tahoma" w:hAnsi="Tahoma" w:cs="Tahoma"/>
          <w:spacing w:val="1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sz w:val="22"/>
          <w:szCs w:val="22"/>
        </w:rPr>
        <w:t>O</w:t>
      </w:r>
      <w:r>
        <w:rPr>
          <w:rFonts w:ascii="Tahoma" w:eastAsia="Tahoma" w:hAnsi="Tahoma" w:cs="Tahoma"/>
          <w:spacing w:val="-1"/>
          <w:sz w:val="22"/>
          <w:szCs w:val="22"/>
        </w:rPr>
        <w:t>m</w:t>
      </w:r>
      <w:r>
        <w:rPr>
          <w:rFonts w:ascii="Tahoma" w:eastAsia="Tahoma" w:hAnsi="Tahoma" w:cs="Tahoma"/>
          <w:sz w:val="22"/>
          <w:szCs w:val="22"/>
        </w:rPr>
        <w:t>idi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Z</w:t>
      </w:r>
      <w:r>
        <w:rPr>
          <w:rFonts w:ascii="Tahoma" w:eastAsia="Tahoma" w:hAnsi="Tahoma" w:cs="Tahoma"/>
          <w:sz w:val="22"/>
          <w:szCs w:val="22"/>
          <w:u w:val="single" w:color="000000"/>
        </w:rPr>
        <w:t>o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n</w:t>
      </w:r>
      <w:r>
        <w:rPr>
          <w:rFonts w:ascii="Tahoma" w:eastAsia="Tahoma" w:hAnsi="Tahoma" w:cs="Tahoma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z w:val="22"/>
          <w:szCs w:val="22"/>
          <w:u w:val="single" w:color="000000"/>
        </w:rPr>
        <w:t>4 Ord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z w:val="22"/>
          <w:szCs w:val="22"/>
          <w:u w:val="single" w:color="000000"/>
        </w:rPr>
        <w:t>r of</w:t>
      </w:r>
      <w:r>
        <w:rPr>
          <w:rFonts w:ascii="Tahoma" w:eastAsia="Tahoma" w:hAnsi="Tahoma" w:cs="Tahoma"/>
          <w:spacing w:val="-3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z w:val="22"/>
          <w:szCs w:val="22"/>
          <w:u w:val="single" w:color="000000"/>
        </w:rPr>
        <w:t>M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z w:val="22"/>
          <w:szCs w:val="22"/>
          <w:u w:val="single" w:color="000000"/>
        </w:rPr>
        <w:t xml:space="preserve">rit 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Z</w:t>
      </w:r>
      <w:r>
        <w:rPr>
          <w:rFonts w:ascii="Tahoma" w:eastAsia="Tahoma" w:hAnsi="Tahoma" w:cs="Tahoma"/>
          <w:spacing w:val="-2"/>
          <w:sz w:val="22"/>
          <w:szCs w:val="22"/>
          <w:u w:val="single" w:color="000000"/>
        </w:rPr>
        <w:t>o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n</w:t>
      </w:r>
      <w:r>
        <w:rPr>
          <w:rFonts w:ascii="Tahoma" w:eastAsia="Tahoma" w:hAnsi="Tahoma" w:cs="Tahoma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z w:val="22"/>
          <w:szCs w:val="22"/>
          <w:u w:val="single" w:color="000000"/>
        </w:rPr>
        <w:t>Z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a</w:t>
      </w:r>
      <w:r>
        <w:rPr>
          <w:rFonts w:ascii="Tahoma" w:eastAsia="Tahoma" w:hAnsi="Tahoma" w:cs="Tahoma"/>
          <w:sz w:val="22"/>
          <w:szCs w:val="22"/>
          <w:u w:val="single" w:color="000000"/>
        </w:rPr>
        <w:t xml:space="preserve">pper 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Se</w:t>
      </w:r>
      <w:r>
        <w:rPr>
          <w:rFonts w:ascii="Tahoma" w:eastAsia="Tahoma" w:hAnsi="Tahoma" w:cs="Tahoma"/>
          <w:sz w:val="22"/>
          <w:szCs w:val="22"/>
          <w:u w:val="single" w:color="000000"/>
        </w:rPr>
        <w:t>ri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z w:val="22"/>
          <w:szCs w:val="22"/>
          <w:u w:val="single" w:color="000000"/>
        </w:rPr>
        <w:t>s 2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0</w:t>
      </w:r>
      <w:r>
        <w:rPr>
          <w:rFonts w:ascii="Tahoma" w:eastAsia="Tahoma" w:hAnsi="Tahoma" w:cs="Tahoma"/>
          <w:sz w:val="22"/>
          <w:szCs w:val="22"/>
          <w:u w:val="single" w:color="000000"/>
        </w:rPr>
        <w:t>11</w:t>
      </w:r>
      <w:r>
        <w:rPr>
          <w:rFonts w:ascii="Tahoma" w:eastAsia="Tahoma" w:hAnsi="Tahoma" w:cs="Tahoma"/>
          <w:spacing w:val="1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Cham</w:t>
      </w:r>
      <w:r>
        <w:rPr>
          <w:rFonts w:ascii="Tahoma" w:eastAsia="Tahoma" w:hAnsi="Tahoma" w:cs="Tahoma"/>
          <w:sz w:val="22"/>
          <w:szCs w:val="22"/>
          <w:u w:val="single" w:color="000000"/>
        </w:rPr>
        <w:t>pion:</w:t>
      </w:r>
      <w:r>
        <w:rPr>
          <w:rFonts w:ascii="Tahoma" w:eastAsia="Tahoma" w:hAnsi="Tahoma" w:cs="Tahoma"/>
          <w:sz w:val="22"/>
          <w:szCs w:val="22"/>
        </w:rPr>
        <w:t xml:space="preserve">                        </w:t>
      </w:r>
      <w:r>
        <w:rPr>
          <w:rFonts w:ascii="Tahoma" w:eastAsia="Tahoma" w:hAnsi="Tahoma" w:cs="Tahoma"/>
          <w:spacing w:val="6"/>
          <w:sz w:val="22"/>
          <w:szCs w:val="22"/>
        </w:rPr>
        <w:t xml:space="preserve"> </w:t>
      </w:r>
      <w:r>
        <w:rPr>
          <w:rFonts w:ascii="Tahoma" w:eastAsia="Tahoma" w:hAnsi="Tahoma" w:cs="Tahoma"/>
          <w:sz w:val="22"/>
          <w:szCs w:val="22"/>
        </w:rPr>
        <w:t>S</w:t>
      </w:r>
      <w:r>
        <w:rPr>
          <w:rFonts w:ascii="Tahoma" w:eastAsia="Tahoma" w:hAnsi="Tahoma" w:cs="Tahoma"/>
          <w:spacing w:val="-1"/>
          <w:sz w:val="22"/>
          <w:szCs w:val="22"/>
        </w:rPr>
        <w:t>um</w:t>
      </w:r>
      <w:r>
        <w:rPr>
          <w:rFonts w:ascii="Tahoma" w:eastAsia="Tahoma" w:hAnsi="Tahoma" w:cs="Tahoma"/>
          <w:sz w:val="22"/>
          <w:szCs w:val="22"/>
        </w:rPr>
        <w:t>ie Fra</w:t>
      </w:r>
      <w:r>
        <w:rPr>
          <w:rFonts w:ascii="Tahoma" w:eastAsia="Tahoma" w:hAnsi="Tahoma" w:cs="Tahoma"/>
          <w:spacing w:val="-1"/>
          <w:sz w:val="22"/>
          <w:szCs w:val="22"/>
        </w:rPr>
        <w:t>nc</w:t>
      </w:r>
      <w:r>
        <w:rPr>
          <w:rFonts w:ascii="Tahoma" w:eastAsia="Tahoma" w:hAnsi="Tahoma" w:cs="Tahoma"/>
          <w:sz w:val="22"/>
          <w:szCs w:val="22"/>
        </w:rPr>
        <w:t xml:space="preserve">ois 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Z</w:t>
      </w:r>
      <w:r>
        <w:rPr>
          <w:rFonts w:ascii="Tahoma" w:eastAsia="Tahoma" w:hAnsi="Tahoma" w:cs="Tahoma"/>
          <w:sz w:val="22"/>
          <w:szCs w:val="22"/>
          <w:u w:val="single" w:color="000000"/>
        </w:rPr>
        <w:t>o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n</w:t>
      </w:r>
      <w:r>
        <w:rPr>
          <w:rFonts w:ascii="Tahoma" w:eastAsia="Tahoma" w:hAnsi="Tahoma" w:cs="Tahoma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z w:val="22"/>
          <w:szCs w:val="22"/>
          <w:u w:val="single" w:color="000000"/>
        </w:rPr>
        <w:t>4 Ord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z w:val="22"/>
          <w:szCs w:val="22"/>
          <w:u w:val="single" w:color="000000"/>
        </w:rPr>
        <w:t>r of</w:t>
      </w:r>
      <w:r>
        <w:rPr>
          <w:rFonts w:ascii="Tahoma" w:eastAsia="Tahoma" w:hAnsi="Tahoma" w:cs="Tahoma"/>
          <w:spacing w:val="-3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z w:val="22"/>
          <w:szCs w:val="22"/>
          <w:u w:val="single" w:color="000000"/>
        </w:rPr>
        <w:t>M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z w:val="22"/>
          <w:szCs w:val="22"/>
          <w:u w:val="single" w:color="000000"/>
        </w:rPr>
        <w:t xml:space="preserve">rit 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Z</w:t>
      </w:r>
      <w:r>
        <w:rPr>
          <w:rFonts w:ascii="Tahoma" w:eastAsia="Tahoma" w:hAnsi="Tahoma" w:cs="Tahoma"/>
          <w:spacing w:val="-2"/>
          <w:sz w:val="22"/>
          <w:szCs w:val="22"/>
          <w:u w:val="single" w:color="000000"/>
        </w:rPr>
        <w:t>o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n</w:t>
      </w:r>
      <w:r>
        <w:rPr>
          <w:rFonts w:ascii="Tahoma" w:eastAsia="Tahoma" w:hAnsi="Tahoma" w:cs="Tahoma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z w:val="22"/>
          <w:szCs w:val="22"/>
          <w:u w:val="single" w:color="000000"/>
        </w:rPr>
        <w:t>Z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a</w:t>
      </w:r>
      <w:r>
        <w:rPr>
          <w:rFonts w:ascii="Tahoma" w:eastAsia="Tahoma" w:hAnsi="Tahoma" w:cs="Tahoma"/>
          <w:sz w:val="22"/>
          <w:szCs w:val="22"/>
          <w:u w:val="single" w:color="000000"/>
        </w:rPr>
        <w:t xml:space="preserve">pper 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Se</w:t>
      </w:r>
      <w:r>
        <w:rPr>
          <w:rFonts w:ascii="Tahoma" w:eastAsia="Tahoma" w:hAnsi="Tahoma" w:cs="Tahoma"/>
          <w:sz w:val="22"/>
          <w:szCs w:val="22"/>
          <w:u w:val="single" w:color="000000"/>
        </w:rPr>
        <w:t>ri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e</w:t>
      </w:r>
      <w:r>
        <w:rPr>
          <w:rFonts w:ascii="Tahoma" w:eastAsia="Tahoma" w:hAnsi="Tahoma" w:cs="Tahoma"/>
          <w:sz w:val="22"/>
          <w:szCs w:val="22"/>
          <w:u w:val="single" w:color="000000"/>
        </w:rPr>
        <w:t>s 2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0</w:t>
      </w:r>
      <w:r>
        <w:rPr>
          <w:rFonts w:ascii="Tahoma" w:eastAsia="Tahoma" w:hAnsi="Tahoma" w:cs="Tahoma"/>
          <w:sz w:val="22"/>
          <w:szCs w:val="22"/>
          <w:u w:val="single" w:color="000000"/>
        </w:rPr>
        <w:t>11</w:t>
      </w:r>
      <w:r>
        <w:rPr>
          <w:rFonts w:ascii="Tahoma" w:eastAsia="Tahoma" w:hAnsi="Tahoma" w:cs="Tahoma"/>
          <w:spacing w:val="1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N</w:t>
      </w:r>
      <w:r>
        <w:rPr>
          <w:rFonts w:ascii="Tahoma" w:eastAsia="Tahoma" w:hAnsi="Tahoma" w:cs="Tahoma"/>
          <w:sz w:val="22"/>
          <w:szCs w:val="22"/>
          <w:u w:val="single" w:color="000000"/>
        </w:rPr>
        <w:t>ovice</w:t>
      </w:r>
      <w:r>
        <w:rPr>
          <w:rFonts w:ascii="Tahoma" w:eastAsia="Tahoma" w:hAnsi="Tahoma" w:cs="Tahoma"/>
          <w:spacing w:val="-2"/>
          <w:sz w:val="22"/>
          <w:szCs w:val="22"/>
          <w:u w:val="single" w:color="000000"/>
        </w:rPr>
        <w:t xml:space="preserve"> </w:t>
      </w:r>
      <w:r>
        <w:rPr>
          <w:rFonts w:ascii="Tahoma" w:eastAsia="Tahoma" w:hAnsi="Tahoma" w:cs="Tahoma"/>
          <w:sz w:val="22"/>
          <w:szCs w:val="22"/>
          <w:u w:val="single" w:color="000000"/>
        </w:rPr>
        <w:t>C</w:t>
      </w:r>
      <w:r>
        <w:rPr>
          <w:rFonts w:ascii="Tahoma" w:eastAsia="Tahoma" w:hAnsi="Tahoma" w:cs="Tahoma"/>
          <w:spacing w:val="-1"/>
          <w:sz w:val="22"/>
          <w:szCs w:val="22"/>
          <w:u w:val="single" w:color="000000"/>
        </w:rPr>
        <w:t>ham</w:t>
      </w:r>
      <w:r>
        <w:rPr>
          <w:rFonts w:ascii="Tahoma" w:eastAsia="Tahoma" w:hAnsi="Tahoma" w:cs="Tahoma"/>
          <w:sz w:val="22"/>
          <w:szCs w:val="22"/>
          <w:u w:val="single" w:color="000000"/>
        </w:rPr>
        <w:t>pion:</w:t>
      </w:r>
      <w:r>
        <w:rPr>
          <w:rFonts w:ascii="Tahoma" w:eastAsia="Tahoma" w:hAnsi="Tahoma" w:cs="Tahoma"/>
          <w:sz w:val="22"/>
          <w:szCs w:val="22"/>
        </w:rPr>
        <w:t xml:space="preserve">             </w:t>
      </w:r>
      <w:r>
        <w:rPr>
          <w:rFonts w:ascii="Tahoma" w:eastAsia="Tahoma" w:hAnsi="Tahoma" w:cs="Tahoma"/>
          <w:spacing w:val="49"/>
          <w:sz w:val="22"/>
          <w:szCs w:val="22"/>
        </w:rPr>
        <w:t xml:space="preserve"> </w:t>
      </w:r>
      <w:r>
        <w:rPr>
          <w:rFonts w:ascii="Tahoma" w:eastAsia="Tahoma" w:hAnsi="Tahoma" w:cs="Tahoma"/>
          <w:spacing w:val="-1"/>
          <w:sz w:val="22"/>
          <w:szCs w:val="22"/>
        </w:rPr>
        <w:t>Ja</w:t>
      </w:r>
      <w:r>
        <w:rPr>
          <w:rFonts w:ascii="Tahoma" w:eastAsia="Tahoma" w:hAnsi="Tahoma" w:cs="Tahoma"/>
          <w:sz w:val="22"/>
          <w:szCs w:val="22"/>
        </w:rPr>
        <w:t xml:space="preserve">ya </w:t>
      </w:r>
      <w:proofErr w:type="spellStart"/>
      <w:r>
        <w:rPr>
          <w:rFonts w:ascii="Tahoma" w:eastAsia="Tahoma" w:hAnsi="Tahoma" w:cs="Tahoma"/>
          <w:sz w:val="22"/>
          <w:szCs w:val="22"/>
        </w:rPr>
        <w:t>R</w:t>
      </w:r>
      <w:r>
        <w:rPr>
          <w:rFonts w:ascii="Tahoma" w:eastAsia="Tahoma" w:hAnsi="Tahoma" w:cs="Tahoma"/>
          <w:spacing w:val="-1"/>
          <w:sz w:val="22"/>
          <w:szCs w:val="22"/>
        </w:rPr>
        <w:t>am</w:t>
      </w:r>
      <w:r>
        <w:rPr>
          <w:rFonts w:ascii="Tahoma" w:eastAsia="Tahoma" w:hAnsi="Tahoma" w:cs="Tahoma"/>
          <w:sz w:val="22"/>
          <w:szCs w:val="22"/>
        </w:rPr>
        <w:t>pu</w:t>
      </w:r>
      <w:r>
        <w:rPr>
          <w:rFonts w:ascii="Tahoma" w:eastAsia="Tahoma" w:hAnsi="Tahoma" w:cs="Tahoma"/>
          <w:spacing w:val="-1"/>
          <w:sz w:val="22"/>
          <w:szCs w:val="22"/>
        </w:rPr>
        <w:t>r</w:t>
      </w:r>
      <w:r>
        <w:rPr>
          <w:rFonts w:ascii="Tahoma" w:eastAsia="Tahoma" w:hAnsi="Tahoma" w:cs="Tahoma"/>
          <w:sz w:val="22"/>
          <w:szCs w:val="22"/>
        </w:rPr>
        <w:t>i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spacing w:val="-1"/>
          <w:w w:val="96"/>
          <w:sz w:val="23"/>
          <w:szCs w:val="23"/>
        </w:rPr>
        <w:t>C</w:t>
      </w:r>
      <w:r>
        <w:rPr>
          <w:rFonts w:ascii="Tahoma" w:eastAsia="Tahoma" w:hAnsi="Tahoma" w:cs="Tahoma"/>
          <w:b/>
          <w:w w:val="96"/>
          <w:sz w:val="23"/>
          <w:szCs w:val="23"/>
        </w:rPr>
        <w:t>o</w:t>
      </w:r>
      <w:r>
        <w:rPr>
          <w:rFonts w:ascii="Tahoma" w:eastAsia="Tahoma" w:hAnsi="Tahoma" w:cs="Tahoma"/>
          <w:b/>
          <w:spacing w:val="1"/>
          <w:w w:val="96"/>
          <w:sz w:val="23"/>
          <w:szCs w:val="23"/>
        </w:rPr>
        <w:t>n</w:t>
      </w:r>
      <w:r>
        <w:rPr>
          <w:rFonts w:ascii="Tahoma" w:eastAsia="Tahoma" w:hAnsi="Tahoma" w:cs="Tahoma"/>
          <w:b/>
          <w:w w:val="96"/>
          <w:sz w:val="23"/>
          <w:szCs w:val="23"/>
        </w:rPr>
        <w:t>grat</w:t>
      </w:r>
      <w:r>
        <w:rPr>
          <w:rFonts w:ascii="Tahoma" w:eastAsia="Tahoma" w:hAnsi="Tahoma" w:cs="Tahoma"/>
          <w:b/>
          <w:spacing w:val="-2"/>
          <w:w w:val="96"/>
          <w:sz w:val="23"/>
          <w:szCs w:val="23"/>
        </w:rPr>
        <w:t>u</w:t>
      </w:r>
      <w:r>
        <w:rPr>
          <w:rFonts w:ascii="Tahoma" w:eastAsia="Tahoma" w:hAnsi="Tahoma" w:cs="Tahoma"/>
          <w:b/>
          <w:w w:val="96"/>
          <w:sz w:val="23"/>
          <w:szCs w:val="23"/>
        </w:rPr>
        <w:t>lat</w:t>
      </w:r>
      <w:r>
        <w:rPr>
          <w:rFonts w:ascii="Tahoma" w:eastAsia="Tahoma" w:hAnsi="Tahoma" w:cs="Tahoma"/>
          <w:b/>
          <w:spacing w:val="-2"/>
          <w:w w:val="96"/>
          <w:sz w:val="23"/>
          <w:szCs w:val="23"/>
        </w:rPr>
        <w:t>i</w:t>
      </w:r>
      <w:r>
        <w:rPr>
          <w:rFonts w:ascii="Tahoma" w:eastAsia="Tahoma" w:hAnsi="Tahoma" w:cs="Tahoma"/>
          <w:b/>
          <w:w w:val="96"/>
          <w:sz w:val="23"/>
          <w:szCs w:val="23"/>
        </w:rPr>
        <w:t>o</w:t>
      </w:r>
      <w:r>
        <w:rPr>
          <w:rFonts w:ascii="Tahoma" w:eastAsia="Tahoma" w:hAnsi="Tahoma" w:cs="Tahoma"/>
          <w:b/>
          <w:spacing w:val="1"/>
          <w:w w:val="96"/>
          <w:sz w:val="23"/>
          <w:szCs w:val="23"/>
        </w:rPr>
        <w:t>n</w:t>
      </w:r>
      <w:r>
        <w:rPr>
          <w:rFonts w:ascii="Tahoma" w:eastAsia="Tahoma" w:hAnsi="Tahoma" w:cs="Tahoma"/>
          <w:b/>
          <w:w w:val="96"/>
          <w:sz w:val="23"/>
          <w:szCs w:val="23"/>
        </w:rPr>
        <w:t xml:space="preserve">s </w:t>
      </w:r>
      <w:r>
        <w:rPr>
          <w:rFonts w:ascii="Tahoma" w:eastAsia="Tahoma" w:hAnsi="Tahoma" w:cs="Tahoma"/>
          <w:b/>
          <w:sz w:val="23"/>
          <w:szCs w:val="23"/>
        </w:rPr>
        <w:t>to</w:t>
      </w:r>
      <w:r>
        <w:rPr>
          <w:rFonts w:ascii="Tahoma" w:eastAsia="Tahoma" w:hAnsi="Tahoma" w:cs="Tahoma"/>
          <w:b/>
          <w:spacing w:val="-11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pacing w:val="-2"/>
          <w:sz w:val="23"/>
          <w:szCs w:val="23"/>
        </w:rPr>
        <w:t>a</w:t>
      </w:r>
      <w:r>
        <w:rPr>
          <w:rFonts w:ascii="Tahoma" w:eastAsia="Tahoma" w:hAnsi="Tahoma" w:cs="Tahoma"/>
          <w:b/>
          <w:sz w:val="23"/>
          <w:szCs w:val="23"/>
        </w:rPr>
        <w:t>ll</w:t>
      </w:r>
      <w:r>
        <w:rPr>
          <w:rFonts w:ascii="Tahoma" w:eastAsia="Tahoma" w:hAnsi="Tahoma" w:cs="Tahoma"/>
          <w:b/>
          <w:spacing w:val="-15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z w:val="23"/>
          <w:szCs w:val="23"/>
        </w:rPr>
        <w:t>o</w:t>
      </w:r>
      <w:r>
        <w:rPr>
          <w:rFonts w:ascii="Tahoma" w:eastAsia="Tahoma" w:hAnsi="Tahoma" w:cs="Tahoma"/>
          <w:b/>
          <w:spacing w:val="1"/>
          <w:sz w:val="23"/>
          <w:szCs w:val="23"/>
        </w:rPr>
        <w:t>u</w:t>
      </w:r>
      <w:r>
        <w:rPr>
          <w:rFonts w:ascii="Tahoma" w:eastAsia="Tahoma" w:hAnsi="Tahoma" w:cs="Tahoma"/>
          <w:b/>
          <w:sz w:val="23"/>
          <w:szCs w:val="23"/>
        </w:rPr>
        <w:t>r</w:t>
      </w:r>
      <w:r>
        <w:rPr>
          <w:rFonts w:ascii="Tahoma" w:eastAsia="Tahoma" w:hAnsi="Tahoma" w:cs="Tahoma"/>
          <w:b/>
          <w:spacing w:val="-21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pacing w:val="1"/>
          <w:w w:val="96"/>
          <w:sz w:val="23"/>
          <w:szCs w:val="23"/>
        </w:rPr>
        <w:t>c</w:t>
      </w:r>
      <w:r>
        <w:rPr>
          <w:rFonts w:ascii="Tahoma" w:eastAsia="Tahoma" w:hAnsi="Tahoma" w:cs="Tahoma"/>
          <w:b/>
          <w:w w:val="96"/>
          <w:sz w:val="23"/>
          <w:szCs w:val="23"/>
        </w:rPr>
        <w:t>h</w:t>
      </w:r>
      <w:r>
        <w:rPr>
          <w:rFonts w:ascii="Tahoma" w:eastAsia="Tahoma" w:hAnsi="Tahoma" w:cs="Tahoma"/>
          <w:b/>
          <w:spacing w:val="-2"/>
          <w:w w:val="96"/>
          <w:sz w:val="23"/>
          <w:szCs w:val="23"/>
        </w:rPr>
        <w:t>a</w:t>
      </w:r>
      <w:r>
        <w:rPr>
          <w:rFonts w:ascii="Tahoma" w:eastAsia="Tahoma" w:hAnsi="Tahoma" w:cs="Tahoma"/>
          <w:b/>
          <w:w w:val="96"/>
          <w:sz w:val="23"/>
          <w:szCs w:val="23"/>
        </w:rPr>
        <w:t>m</w:t>
      </w:r>
      <w:r>
        <w:rPr>
          <w:rFonts w:ascii="Tahoma" w:eastAsia="Tahoma" w:hAnsi="Tahoma" w:cs="Tahoma"/>
          <w:b/>
          <w:spacing w:val="1"/>
          <w:w w:val="96"/>
          <w:sz w:val="23"/>
          <w:szCs w:val="23"/>
        </w:rPr>
        <w:t>p</w:t>
      </w:r>
      <w:r>
        <w:rPr>
          <w:rFonts w:ascii="Tahoma" w:eastAsia="Tahoma" w:hAnsi="Tahoma" w:cs="Tahoma"/>
          <w:b/>
          <w:spacing w:val="-2"/>
          <w:w w:val="96"/>
          <w:sz w:val="23"/>
          <w:szCs w:val="23"/>
        </w:rPr>
        <w:t>i</w:t>
      </w:r>
      <w:r>
        <w:rPr>
          <w:rFonts w:ascii="Tahoma" w:eastAsia="Tahoma" w:hAnsi="Tahoma" w:cs="Tahoma"/>
          <w:b/>
          <w:w w:val="96"/>
          <w:sz w:val="23"/>
          <w:szCs w:val="23"/>
        </w:rPr>
        <w:t>o</w:t>
      </w:r>
      <w:r>
        <w:rPr>
          <w:rFonts w:ascii="Tahoma" w:eastAsia="Tahoma" w:hAnsi="Tahoma" w:cs="Tahoma"/>
          <w:b/>
          <w:spacing w:val="1"/>
          <w:w w:val="96"/>
          <w:sz w:val="23"/>
          <w:szCs w:val="23"/>
        </w:rPr>
        <w:t>n</w:t>
      </w:r>
      <w:r>
        <w:rPr>
          <w:rFonts w:ascii="Tahoma" w:eastAsia="Tahoma" w:hAnsi="Tahoma" w:cs="Tahoma"/>
          <w:b/>
          <w:w w:val="96"/>
          <w:sz w:val="23"/>
          <w:szCs w:val="23"/>
        </w:rPr>
        <w:t xml:space="preserve">s </w:t>
      </w:r>
      <w:r>
        <w:rPr>
          <w:rFonts w:ascii="Tahoma" w:eastAsia="Tahoma" w:hAnsi="Tahoma" w:cs="Tahoma"/>
          <w:b/>
          <w:spacing w:val="-3"/>
          <w:sz w:val="23"/>
          <w:szCs w:val="23"/>
        </w:rPr>
        <w:t>f</w:t>
      </w:r>
      <w:r>
        <w:rPr>
          <w:rFonts w:ascii="Tahoma" w:eastAsia="Tahoma" w:hAnsi="Tahoma" w:cs="Tahoma"/>
          <w:b/>
          <w:sz w:val="23"/>
          <w:szCs w:val="23"/>
        </w:rPr>
        <w:t>or</w:t>
      </w:r>
      <w:r>
        <w:rPr>
          <w:rFonts w:ascii="Tahoma" w:eastAsia="Tahoma" w:hAnsi="Tahoma" w:cs="Tahoma"/>
          <w:b/>
          <w:spacing w:val="-17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pacing w:val="1"/>
          <w:sz w:val="23"/>
          <w:szCs w:val="23"/>
        </w:rPr>
        <w:t>2</w:t>
      </w:r>
      <w:r>
        <w:rPr>
          <w:rFonts w:ascii="Tahoma" w:eastAsia="Tahoma" w:hAnsi="Tahoma" w:cs="Tahoma"/>
          <w:b/>
          <w:spacing w:val="-1"/>
          <w:sz w:val="23"/>
          <w:szCs w:val="23"/>
        </w:rPr>
        <w:t>0</w:t>
      </w:r>
      <w:r>
        <w:rPr>
          <w:rFonts w:ascii="Tahoma" w:eastAsia="Tahoma" w:hAnsi="Tahoma" w:cs="Tahoma"/>
          <w:b/>
          <w:spacing w:val="1"/>
          <w:sz w:val="23"/>
          <w:szCs w:val="23"/>
        </w:rPr>
        <w:t>11</w:t>
      </w:r>
      <w:r>
        <w:rPr>
          <w:rFonts w:ascii="Tahoma" w:eastAsia="Tahoma" w:hAnsi="Tahoma" w:cs="Tahoma"/>
          <w:b/>
          <w:sz w:val="23"/>
          <w:szCs w:val="23"/>
        </w:rPr>
        <w:t>!</w:t>
      </w:r>
    </w:p>
    <w:p w:rsidR="00AB76F6" w:rsidRDefault="00527E68">
      <w:pPr>
        <w:spacing w:before="68"/>
        <w:ind w:left="220"/>
        <w:rPr>
          <w:rFonts w:ascii="Tahoma" w:eastAsia="Tahoma" w:hAnsi="Tahoma" w:cs="Tahoma"/>
          <w:sz w:val="23"/>
          <w:szCs w:val="23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6.35pt;margin-top:17pt;width:429.45pt;height:503pt;z-index:-25165875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08"/>
                    <w:gridCol w:w="2530"/>
                    <w:gridCol w:w="1642"/>
                    <w:gridCol w:w="1361"/>
                    <w:gridCol w:w="1730"/>
                  </w:tblGrid>
                  <w:tr w:rsidR="00AB76F6">
                    <w:trPr>
                      <w:trHeight w:hRule="exact" w:val="274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47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Tahoma" w:eastAsia="Tahoma" w:hAnsi="Tahoma" w:cs="Tahoma"/>
                            <w:b/>
                            <w:position w:val="-1"/>
                            <w:sz w:val="22"/>
                            <w:szCs w:val="22"/>
                          </w:rPr>
                          <w:t>la</w:t>
                        </w:r>
                        <w:r>
                          <w:rPr>
                            <w:rFonts w:ascii="Tahoma" w:eastAsia="Tahoma" w:hAnsi="Tahoma" w:cs="Tahoma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ahoma" w:eastAsia="Tahoma" w:hAnsi="Tahoma" w:cs="Tahoma"/>
                            <w:b/>
                            <w:position w:val="-1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b/>
                            <w:position w:val="-1"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rFonts w:ascii="Tahoma" w:eastAsia="Tahoma" w:hAnsi="Tahoma" w:cs="Tahoma"/>
                            <w:b/>
                            <w:spacing w:val="-2"/>
                            <w:position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ahoma" w:eastAsia="Tahoma" w:hAnsi="Tahoma" w:cs="Tahoma"/>
                            <w:b/>
                            <w:position w:val="-1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23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Tahoma" w:eastAsia="Tahoma" w:hAnsi="Tahoma" w:cs="Tahoma"/>
                            <w:b/>
                            <w:position w:val="-1"/>
                            <w:sz w:val="22"/>
                            <w:szCs w:val="22"/>
                          </w:rPr>
                          <w:t>ro</w:t>
                        </w:r>
                        <w:r>
                          <w:rPr>
                            <w:rFonts w:ascii="Tahoma" w:eastAsia="Tahoma" w:hAnsi="Tahoma" w:cs="Tahoma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b/>
                            <w:position w:val="-1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52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ascii="Tahoma" w:eastAsia="Tahoma" w:hAnsi="Tahoma" w:cs="Tahoma"/>
                            <w:b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Tahoma" w:eastAsia="Tahoma" w:hAnsi="Tahoma" w:cs="Tahoma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ahoma" w:eastAsia="Tahoma" w:hAnsi="Tahoma" w:cs="Tahoma"/>
                            <w:b/>
                            <w:position w:val="-1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70" w:right="432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x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Ko</w:t>
                        </w:r>
                        <w:r>
                          <w:rPr>
                            <w:rFonts w:ascii="Tahoma" w:eastAsia="Tahoma" w:hAnsi="Tahoma" w:cs="Tahoma"/>
                            <w:spacing w:val="-3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ind w:left="790" w:right="555"/>
                          <w:jc w:val="center"/>
                          <w:rPr>
                            <w:rFonts w:ascii="Tahoma" w:eastAsia="Tahoma" w:hAnsi="Tahoma" w:cs="Tahoma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w w:val="99"/>
                          </w:rPr>
                          <w:t>74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70" w:right="432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Lily</w:t>
                        </w:r>
                        <w:r>
                          <w:rPr>
                            <w:rFonts w:ascii="Tahoma" w:eastAsia="Tahoma" w:hAnsi="Tahoma" w:cs="Tahoma"/>
                            <w:spacing w:val="2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(M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un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i)</w:t>
                        </w:r>
                        <w:r>
                          <w:rPr>
                            <w:rFonts w:ascii="Tahoma" w:eastAsia="Tahoma" w:hAnsi="Tahoma" w:cs="Tahoma"/>
                            <w:spacing w:val="-2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He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76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00" w:lineRule="exact"/>
                          <w:ind w:left="436"/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</w:p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70" w:right="432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ph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ie Wong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76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00" w:lineRule="exact"/>
                          <w:ind w:left="436"/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</w:p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70" w:right="432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ookl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 xml:space="preserve">n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Kr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ahoma" w:eastAsia="Tahoma" w:hAnsi="Tahoma" w:cs="Tahoma"/>
                            <w:spacing w:val="-3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man</w:t>
                        </w:r>
                        <w:proofErr w:type="spellEnd"/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40" w:lineRule="exact"/>
                          <w:ind w:left="784" w:right="544"/>
                          <w:jc w:val="center"/>
                          <w:rPr>
                            <w:rFonts w:ascii="Tahoma" w:eastAsia="Tahoma" w:hAnsi="Tahoma" w:cs="Tahoma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1"/>
                            <w:szCs w:val="21"/>
                          </w:rPr>
                          <w:t>77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70" w:right="432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um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ie Fra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ois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78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4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70" w:right="432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nn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 xml:space="preserve">ie 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82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00" w:lineRule="exact"/>
                          <w:ind w:left="436"/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</w:p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70" w:right="432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Mi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che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lle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Kim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40" w:lineRule="exact"/>
                          <w:ind w:left="790" w:right="555"/>
                          <w:jc w:val="center"/>
                          <w:rPr>
                            <w:rFonts w:ascii="Tahoma" w:eastAsia="Tahoma" w:hAnsi="Tahoma" w:cs="Tahoma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w w:val="99"/>
                            <w:position w:val="-1"/>
                          </w:rPr>
                          <w:t>82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00" w:lineRule="exact"/>
                          <w:ind w:left="436"/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</w:p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70" w:right="432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8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ache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l 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40" w:lineRule="exact"/>
                          <w:ind w:left="790" w:right="555"/>
                          <w:jc w:val="center"/>
                          <w:rPr>
                            <w:rFonts w:ascii="Tahoma" w:eastAsia="Tahoma" w:hAnsi="Tahoma" w:cs="Tahoma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w w:val="99"/>
                            <w:position w:val="-1"/>
                          </w:rPr>
                          <w:t>83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7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70" w:right="432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9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in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40" w:lineRule="exact"/>
                          <w:ind w:left="790" w:right="555"/>
                          <w:jc w:val="center"/>
                          <w:rPr>
                            <w:rFonts w:ascii="Tahoma" w:eastAsia="Tahoma" w:hAnsi="Tahoma" w:cs="Tahoma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w w:val="99"/>
                            <w:position w:val="-1"/>
                          </w:rPr>
                          <w:t>84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47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Mi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chae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 xml:space="preserve">la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Abey</w:t>
                        </w:r>
                        <w:proofErr w:type="spellEnd"/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40" w:lineRule="exact"/>
                          <w:ind w:left="790" w:right="555"/>
                          <w:jc w:val="center"/>
                          <w:rPr>
                            <w:rFonts w:ascii="Tahoma" w:eastAsia="Tahoma" w:hAnsi="Tahoma" w:cs="Tahoma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w w:val="99"/>
                            <w:position w:val="-1"/>
                          </w:rPr>
                          <w:t>85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00" w:lineRule="exact"/>
                          <w:ind w:left="436"/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</w:p>
                    </w:tc>
                  </w:tr>
                  <w:tr w:rsidR="00AB76F6">
                    <w:trPr>
                      <w:trHeight w:hRule="exact" w:val="274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47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eann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 xml:space="preserve"> Mason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40" w:lineRule="exact"/>
                          <w:ind w:left="790" w:right="555"/>
                          <w:jc w:val="center"/>
                          <w:rPr>
                            <w:rFonts w:ascii="Tahoma" w:eastAsia="Tahoma" w:hAnsi="Tahoma" w:cs="Tahoma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w w:val="99"/>
                            <w:position w:val="-1"/>
                          </w:rPr>
                          <w:t>85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00" w:lineRule="exact"/>
                          <w:ind w:left="436"/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</w:p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47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Jane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Zhan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ind w:left="790" w:right="555"/>
                          <w:jc w:val="center"/>
                          <w:rPr>
                            <w:rFonts w:ascii="Tahoma" w:eastAsia="Tahoma" w:hAnsi="Tahoma" w:cs="Tahoma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w w:val="99"/>
                          </w:rPr>
                          <w:t>86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before="1"/>
                          <w:ind w:left="436"/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  <w:t>ion</w:t>
                        </w:r>
                      </w:p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47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Pors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ch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e C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am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pbell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40" w:lineRule="exact"/>
                          <w:ind w:left="790" w:right="555"/>
                          <w:jc w:val="center"/>
                          <w:rPr>
                            <w:rFonts w:ascii="Tahoma" w:eastAsia="Tahoma" w:hAnsi="Tahoma" w:cs="Tahoma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w w:val="99"/>
                            <w:position w:val="-1"/>
                          </w:rPr>
                          <w:t>86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00" w:lineRule="exact"/>
                          <w:ind w:left="436"/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</w:p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47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nn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ie Ya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86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00" w:lineRule="exact"/>
                          <w:ind w:left="436"/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</w:p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47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yl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ee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Hab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proofErr w:type="spellEnd"/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88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4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47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Kr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sten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g</w:t>
                        </w:r>
                        <w:proofErr w:type="spellEnd"/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90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47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Ge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n N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ge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91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before="1"/>
                          <w:ind w:left="436"/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  <w:t>ion</w:t>
                        </w:r>
                      </w:p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47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8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La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a Gi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l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91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00" w:lineRule="exact"/>
                          <w:ind w:left="436"/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</w:p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47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9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thy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Lim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91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00" w:lineRule="exact"/>
                          <w:ind w:left="436"/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</w:p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47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20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anna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 xml:space="preserve">h 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im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92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4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47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 xml:space="preserve">Ye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Rin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h</w:t>
                        </w:r>
                        <w:proofErr w:type="spellEnd"/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93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47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loria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oi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94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before="1"/>
                          <w:ind w:left="436"/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  <w:t>ion</w:t>
                        </w:r>
                      </w:p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47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zz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be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la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 xml:space="preserve"> H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nan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dez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94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00" w:lineRule="exact"/>
                          <w:ind w:left="436"/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</w:p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47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Ch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loe Wong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94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00" w:lineRule="exact"/>
                          <w:ind w:left="436"/>
                          <w:rPr>
                            <w:rFonts w:ascii="Tahoma" w:eastAsia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</w:p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47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a N</w:t>
                        </w:r>
                        <w:r>
                          <w:rPr>
                            <w:rFonts w:ascii="Tahoma" w:eastAsia="Tahoma" w:hAnsi="Tahoma" w:cs="Tahoma"/>
                            <w:spacing w:val="-2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lson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95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4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b/>
                            <w:position w:val="-1"/>
                            <w:sz w:val="22"/>
                            <w:szCs w:val="22"/>
                          </w:rPr>
                          <w:t>NOV</w:t>
                        </w:r>
                        <w:r>
                          <w:rPr>
                            <w:rFonts w:ascii="Tahoma" w:eastAsia="Tahoma" w:hAnsi="Tahoma" w:cs="Tahoma"/>
                            <w:b/>
                            <w:spacing w:val="-1"/>
                            <w:position w:val="-1"/>
                            <w:sz w:val="22"/>
                            <w:szCs w:val="22"/>
                          </w:rPr>
                          <w:t>IC</w:t>
                        </w:r>
                        <w:r>
                          <w:rPr>
                            <w:rFonts w:ascii="Tahoma" w:eastAsia="Tahoma" w:hAnsi="Tahoma" w:cs="Tahoma"/>
                            <w:b/>
                            <w:spacing w:val="1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b/>
                            <w:position w:val="-1"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70" w:right="432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As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idi</w:t>
                        </w:r>
                        <w:proofErr w:type="spellEnd"/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89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70" w:right="432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Ju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lie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ym</w:t>
                        </w:r>
                        <w:proofErr w:type="spellEnd"/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91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7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70" w:right="432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thrin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ha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97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70" w:right="432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Ja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 xml:space="preserve">ya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am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pu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proofErr w:type="spellEnd"/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79" w:right="538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98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4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70" w:right="432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 xml:space="preserve">lly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lva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ja</w:t>
                        </w:r>
                        <w:proofErr w:type="spellEnd"/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55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70" w:right="432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yl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spacing w:val="-3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g</w:t>
                        </w:r>
                        <w:proofErr w:type="spellEnd"/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55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121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  <w:tr w:rsidR="00AB76F6">
                    <w:trPr>
                      <w:trHeight w:hRule="exact" w:val="276"/>
                    </w:trPr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70" w:right="432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25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102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li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pacing w:val="1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rziyski</w:t>
                        </w:r>
                        <w:proofErr w:type="spellEnd"/>
                      </w:p>
                    </w:tc>
                    <w:tc>
                      <w:tcPr>
                        <w:tcW w:w="16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755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spacing w:val="-1"/>
                            <w:position w:val="-1"/>
                            <w:sz w:val="22"/>
                            <w:szCs w:val="22"/>
                          </w:rPr>
                          <w:t>138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527E68">
                        <w:pPr>
                          <w:spacing w:line="260" w:lineRule="exact"/>
                          <w:ind w:left="697" w:right="459"/>
                          <w:jc w:val="center"/>
                          <w:rPr>
                            <w:rFonts w:ascii="Tahoma" w:eastAsia="Tahoma" w:hAnsi="Tahoma" w:cs="Tahom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ahoma" w:eastAsia="Tahoma" w:hAnsi="Tahoma" w:cs="Tahoma"/>
                            <w:position w:val="-1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7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B76F6" w:rsidRDefault="00AB76F6"/>
                    </w:tc>
                  </w:tr>
                </w:tbl>
                <w:p w:rsidR="00AB76F6" w:rsidRDefault="00AB76F6"/>
              </w:txbxContent>
            </v:textbox>
            <w10:wrap anchorx="page"/>
          </v:shape>
        </w:pict>
      </w:r>
      <w:r>
        <w:rPr>
          <w:rFonts w:ascii="Tahoma" w:eastAsia="Tahoma" w:hAnsi="Tahoma" w:cs="Tahoma"/>
          <w:b/>
          <w:spacing w:val="-1"/>
          <w:sz w:val="23"/>
          <w:szCs w:val="23"/>
        </w:rPr>
        <w:t>F</w:t>
      </w:r>
      <w:r>
        <w:rPr>
          <w:rFonts w:ascii="Tahoma" w:eastAsia="Tahoma" w:hAnsi="Tahoma" w:cs="Tahoma"/>
          <w:b/>
          <w:sz w:val="23"/>
          <w:szCs w:val="23"/>
        </w:rPr>
        <w:t>u</w:t>
      </w:r>
      <w:r>
        <w:rPr>
          <w:rFonts w:ascii="Tahoma" w:eastAsia="Tahoma" w:hAnsi="Tahoma" w:cs="Tahoma"/>
          <w:b/>
          <w:spacing w:val="1"/>
          <w:sz w:val="23"/>
          <w:szCs w:val="23"/>
        </w:rPr>
        <w:t>l</w:t>
      </w:r>
      <w:r>
        <w:rPr>
          <w:rFonts w:ascii="Tahoma" w:eastAsia="Tahoma" w:hAnsi="Tahoma" w:cs="Tahoma"/>
          <w:b/>
          <w:sz w:val="23"/>
          <w:szCs w:val="23"/>
        </w:rPr>
        <w:t>l</w:t>
      </w:r>
      <w:r>
        <w:rPr>
          <w:rFonts w:ascii="Tahoma" w:eastAsia="Tahoma" w:hAnsi="Tahoma" w:cs="Tahoma"/>
          <w:b/>
          <w:spacing w:val="-19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pacing w:val="-1"/>
          <w:w w:val="96"/>
          <w:sz w:val="23"/>
          <w:szCs w:val="23"/>
        </w:rPr>
        <w:t>R</w:t>
      </w:r>
      <w:r>
        <w:rPr>
          <w:rFonts w:ascii="Tahoma" w:eastAsia="Tahoma" w:hAnsi="Tahoma" w:cs="Tahoma"/>
          <w:b/>
          <w:spacing w:val="1"/>
          <w:w w:val="96"/>
          <w:sz w:val="23"/>
          <w:szCs w:val="23"/>
        </w:rPr>
        <w:t>e</w:t>
      </w:r>
      <w:r>
        <w:rPr>
          <w:rFonts w:ascii="Tahoma" w:eastAsia="Tahoma" w:hAnsi="Tahoma" w:cs="Tahoma"/>
          <w:b/>
          <w:spacing w:val="-1"/>
          <w:w w:val="96"/>
          <w:sz w:val="23"/>
          <w:szCs w:val="23"/>
        </w:rPr>
        <w:t>s</w:t>
      </w:r>
      <w:r>
        <w:rPr>
          <w:rFonts w:ascii="Tahoma" w:eastAsia="Tahoma" w:hAnsi="Tahoma" w:cs="Tahoma"/>
          <w:b/>
          <w:w w:val="96"/>
          <w:sz w:val="23"/>
          <w:szCs w:val="23"/>
        </w:rPr>
        <w:t>u</w:t>
      </w:r>
      <w:r>
        <w:rPr>
          <w:rFonts w:ascii="Tahoma" w:eastAsia="Tahoma" w:hAnsi="Tahoma" w:cs="Tahoma"/>
          <w:b/>
          <w:spacing w:val="1"/>
          <w:w w:val="96"/>
          <w:sz w:val="23"/>
          <w:szCs w:val="23"/>
        </w:rPr>
        <w:t>l</w:t>
      </w:r>
      <w:r>
        <w:rPr>
          <w:rFonts w:ascii="Tahoma" w:eastAsia="Tahoma" w:hAnsi="Tahoma" w:cs="Tahoma"/>
          <w:b/>
          <w:w w:val="96"/>
          <w:sz w:val="23"/>
          <w:szCs w:val="23"/>
        </w:rPr>
        <w:t>ts</w:t>
      </w:r>
      <w:r>
        <w:rPr>
          <w:rFonts w:ascii="Tahoma" w:eastAsia="Tahoma" w:hAnsi="Tahoma" w:cs="Tahoma"/>
          <w:b/>
          <w:spacing w:val="-3"/>
          <w:w w:val="96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z w:val="23"/>
          <w:szCs w:val="23"/>
        </w:rPr>
        <w:t>–</w:t>
      </w:r>
      <w:r>
        <w:rPr>
          <w:rFonts w:ascii="Tahoma" w:eastAsia="Tahoma" w:hAnsi="Tahoma" w:cs="Tahoma"/>
          <w:b/>
          <w:spacing w:val="-7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pacing w:val="-1"/>
          <w:sz w:val="23"/>
          <w:szCs w:val="23"/>
        </w:rPr>
        <w:t>Z</w:t>
      </w:r>
      <w:r>
        <w:rPr>
          <w:rFonts w:ascii="Tahoma" w:eastAsia="Tahoma" w:hAnsi="Tahoma" w:cs="Tahoma"/>
          <w:b/>
          <w:spacing w:val="-2"/>
          <w:sz w:val="23"/>
          <w:szCs w:val="23"/>
        </w:rPr>
        <w:t>o</w:t>
      </w:r>
      <w:r>
        <w:rPr>
          <w:rFonts w:ascii="Tahoma" w:eastAsia="Tahoma" w:hAnsi="Tahoma" w:cs="Tahoma"/>
          <w:b/>
          <w:sz w:val="23"/>
          <w:szCs w:val="23"/>
        </w:rPr>
        <w:t>ne</w:t>
      </w:r>
      <w:r>
        <w:rPr>
          <w:rFonts w:ascii="Tahoma" w:eastAsia="Tahoma" w:hAnsi="Tahoma" w:cs="Tahoma"/>
          <w:b/>
          <w:spacing w:val="-27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z w:val="23"/>
          <w:szCs w:val="23"/>
        </w:rPr>
        <w:t>3</w:t>
      </w:r>
      <w:r>
        <w:rPr>
          <w:rFonts w:ascii="Tahoma" w:eastAsia="Tahoma" w:hAnsi="Tahoma" w:cs="Tahoma"/>
          <w:b/>
          <w:spacing w:val="-10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z w:val="23"/>
          <w:szCs w:val="23"/>
        </w:rPr>
        <w:t>and</w:t>
      </w:r>
      <w:r>
        <w:rPr>
          <w:rFonts w:ascii="Tahoma" w:eastAsia="Tahoma" w:hAnsi="Tahoma" w:cs="Tahoma"/>
          <w:b/>
          <w:spacing w:val="-21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z w:val="23"/>
          <w:szCs w:val="23"/>
        </w:rPr>
        <w:t>4</w:t>
      </w:r>
      <w:r>
        <w:rPr>
          <w:rFonts w:ascii="Tahoma" w:eastAsia="Tahoma" w:hAnsi="Tahoma" w:cs="Tahoma"/>
          <w:b/>
          <w:spacing w:val="-8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pacing w:val="-1"/>
          <w:sz w:val="23"/>
          <w:szCs w:val="23"/>
        </w:rPr>
        <w:t>20</w:t>
      </w:r>
      <w:r>
        <w:rPr>
          <w:rFonts w:ascii="Tahoma" w:eastAsia="Tahoma" w:hAnsi="Tahoma" w:cs="Tahoma"/>
          <w:b/>
          <w:spacing w:val="1"/>
          <w:sz w:val="23"/>
          <w:szCs w:val="23"/>
        </w:rPr>
        <w:t>1</w:t>
      </w:r>
      <w:r>
        <w:rPr>
          <w:rFonts w:ascii="Tahoma" w:eastAsia="Tahoma" w:hAnsi="Tahoma" w:cs="Tahoma"/>
          <w:b/>
          <w:sz w:val="23"/>
          <w:szCs w:val="23"/>
        </w:rPr>
        <w:t>1</w:t>
      </w:r>
      <w:r>
        <w:rPr>
          <w:rFonts w:ascii="Tahoma" w:eastAsia="Tahoma" w:hAnsi="Tahoma" w:cs="Tahoma"/>
          <w:b/>
          <w:spacing w:val="-25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pacing w:val="-1"/>
          <w:w w:val="95"/>
          <w:sz w:val="23"/>
          <w:szCs w:val="23"/>
        </w:rPr>
        <w:t>C</w:t>
      </w:r>
      <w:r>
        <w:rPr>
          <w:rFonts w:ascii="Tahoma" w:eastAsia="Tahoma" w:hAnsi="Tahoma" w:cs="Tahoma"/>
          <w:b/>
          <w:spacing w:val="-2"/>
          <w:w w:val="95"/>
          <w:sz w:val="23"/>
          <w:szCs w:val="23"/>
        </w:rPr>
        <w:t>h</w:t>
      </w:r>
      <w:r>
        <w:rPr>
          <w:rFonts w:ascii="Tahoma" w:eastAsia="Tahoma" w:hAnsi="Tahoma" w:cs="Tahoma"/>
          <w:b/>
          <w:w w:val="95"/>
          <w:sz w:val="23"/>
          <w:szCs w:val="23"/>
        </w:rPr>
        <w:t>am</w:t>
      </w:r>
      <w:r>
        <w:rPr>
          <w:rFonts w:ascii="Tahoma" w:eastAsia="Tahoma" w:hAnsi="Tahoma" w:cs="Tahoma"/>
          <w:b/>
          <w:spacing w:val="-2"/>
          <w:w w:val="95"/>
          <w:sz w:val="23"/>
          <w:szCs w:val="23"/>
        </w:rPr>
        <w:t>p</w:t>
      </w:r>
      <w:r>
        <w:rPr>
          <w:rFonts w:ascii="Tahoma" w:eastAsia="Tahoma" w:hAnsi="Tahoma" w:cs="Tahoma"/>
          <w:b/>
          <w:w w:val="95"/>
          <w:sz w:val="23"/>
          <w:szCs w:val="23"/>
        </w:rPr>
        <w:t>i</w:t>
      </w:r>
      <w:r>
        <w:rPr>
          <w:rFonts w:ascii="Tahoma" w:eastAsia="Tahoma" w:hAnsi="Tahoma" w:cs="Tahoma"/>
          <w:b/>
          <w:spacing w:val="-1"/>
          <w:w w:val="95"/>
          <w:sz w:val="23"/>
          <w:szCs w:val="23"/>
        </w:rPr>
        <w:t>o</w:t>
      </w:r>
      <w:r>
        <w:rPr>
          <w:rFonts w:ascii="Tahoma" w:eastAsia="Tahoma" w:hAnsi="Tahoma" w:cs="Tahoma"/>
          <w:b/>
          <w:spacing w:val="-2"/>
          <w:w w:val="95"/>
          <w:sz w:val="23"/>
          <w:szCs w:val="23"/>
        </w:rPr>
        <w:t>n</w:t>
      </w:r>
      <w:r>
        <w:rPr>
          <w:rFonts w:ascii="Tahoma" w:eastAsia="Tahoma" w:hAnsi="Tahoma" w:cs="Tahoma"/>
          <w:b/>
          <w:spacing w:val="-1"/>
          <w:w w:val="95"/>
          <w:sz w:val="23"/>
          <w:szCs w:val="23"/>
        </w:rPr>
        <w:t>s</w:t>
      </w:r>
      <w:r>
        <w:rPr>
          <w:rFonts w:ascii="Tahoma" w:eastAsia="Tahoma" w:hAnsi="Tahoma" w:cs="Tahoma"/>
          <w:b/>
          <w:w w:val="95"/>
          <w:sz w:val="23"/>
          <w:szCs w:val="23"/>
        </w:rPr>
        <w:t>h</w:t>
      </w:r>
      <w:r>
        <w:rPr>
          <w:rFonts w:ascii="Tahoma" w:eastAsia="Tahoma" w:hAnsi="Tahoma" w:cs="Tahoma"/>
          <w:b/>
          <w:spacing w:val="1"/>
          <w:w w:val="95"/>
          <w:sz w:val="23"/>
          <w:szCs w:val="23"/>
        </w:rPr>
        <w:t>i</w:t>
      </w:r>
      <w:r>
        <w:rPr>
          <w:rFonts w:ascii="Tahoma" w:eastAsia="Tahoma" w:hAnsi="Tahoma" w:cs="Tahoma"/>
          <w:b/>
          <w:w w:val="95"/>
          <w:sz w:val="23"/>
          <w:szCs w:val="23"/>
        </w:rPr>
        <w:t>p</w:t>
      </w:r>
      <w:r>
        <w:rPr>
          <w:rFonts w:ascii="Tahoma" w:eastAsia="Tahoma" w:hAnsi="Tahoma" w:cs="Tahoma"/>
          <w:b/>
          <w:spacing w:val="17"/>
          <w:w w:val="95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z w:val="23"/>
          <w:szCs w:val="23"/>
        </w:rPr>
        <w:t>–</w:t>
      </w:r>
      <w:r>
        <w:rPr>
          <w:rFonts w:ascii="Tahoma" w:eastAsia="Tahoma" w:hAnsi="Tahoma" w:cs="Tahoma"/>
          <w:b/>
          <w:spacing w:val="-7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w w:val="95"/>
          <w:sz w:val="23"/>
          <w:szCs w:val="23"/>
        </w:rPr>
        <w:t>Q</w:t>
      </w:r>
      <w:r>
        <w:rPr>
          <w:rFonts w:ascii="Tahoma" w:eastAsia="Tahoma" w:hAnsi="Tahoma" w:cs="Tahoma"/>
          <w:b/>
          <w:spacing w:val="-2"/>
          <w:w w:val="95"/>
          <w:sz w:val="23"/>
          <w:szCs w:val="23"/>
        </w:rPr>
        <w:t>u</w:t>
      </w:r>
      <w:r>
        <w:rPr>
          <w:rFonts w:ascii="Tahoma" w:eastAsia="Tahoma" w:hAnsi="Tahoma" w:cs="Tahoma"/>
          <w:b/>
          <w:w w:val="95"/>
          <w:sz w:val="23"/>
          <w:szCs w:val="23"/>
        </w:rPr>
        <w:t>i</w:t>
      </w:r>
      <w:r>
        <w:rPr>
          <w:rFonts w:ascii="Tahoma" w:eastAsia="Tahoma" w:hAnsi="Tahoma" w:cs="Tahoma"/>
          <w:b/>
          <w:spacing w:val="-1"/>
          <w:w w:val="95"/>
          <w:sz w:val="23"/>
          <w:szCs w:val="23"/>
        </w:rPr>
        <w:t>l</w:t>
      </w:r>
      <w:r>
        <w:rPr>
          <w:rFonts w:ascii="Tahoma" w:eastAsia="Tahoma" w:hAnsi="Tahoma" w:cs="Tahoma"/>
          <w:b/>
          <w:spacing w:val="1"/>
          <w:w w:val="95"/>
          <w:sz w:val="23"/>
          <w:szCs w:val="23"/>
        </w:rPr>
        <w:t>c</w:t>
      </w:r>
      <w:r>
        <w:rPr>
          <w:rFonts w:ascii="Tahoma" w:eastAsia="Tahoma" w:hAnsi="Tahoma" w:cs="Tahoma"/>
          <w:b/>
          <w:spacing w:val="-2"/>
          <w:w w:val="95"/>
          <w:sz w:val="23"/>
          <w:szCs w:val="23"/>
        </w:rPr>
        <w:t>h</w:t>
      </w:r>
      <w:r>
        <w:rPr>
          <w:rFonts w:ascii="Tahoma" w:eastAsia="Tahoma" w:hAnsi="Tahoma" w:cs="Tahoma"/>
          <w:b/>
          <w:spacing w:val="1"/>
          <w:w w:val="95"/>
          <w:sz w:val="23"/>
          <w:szCs w:val="23"/>
        </w:rPr>
        <w:t>e</w:t>
      </w:r>
      <w:r>
        <w:rPr>
          <w:rFonts w:ascii="Tahoma" w:eastAsia="Tahoma" w:hAnsi="Tahoma" w:cs="Tahoma"/>
          <w:b/>
          <w:w w:val="95"/>
          <w:sz w:val="23"/>
          <w:szCs w:val="23"/>
        </w:rPr>
        <w:t>na</w:t>
      </w:r>
      <w:r>
        <w:rPr>
          <w:rFonts w:ascii="Tahoma" w:eastAsia="Tahoma" w:hAnsi="Tahoma" w:cs="Tahoma"/>
          <w:b/>
          <w:spacing w:val="11"/>
          <w:w w:val="95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pacing w:val="1"/>
          <w:sz w:val="23"/>
          <w:szCs w:val="23"/>
        </w:rPr>
        <w:t>G</w:t>
      </w:r>
      <w:r>
        <w:rPr>
          <w:rFonts w:ascii="Tahoma" w:eastAsia="Tahoma" w:hAnsi="Tahoma" w:cs="Tahoma"/>
          <w:b/>
          <w:sz w:val="23"/>
          <w:szCs w:val="23"/>
        </w:rPr>
        <w:t>.C.</w:t>
      </w:r>
      <w:r>
        <w:rPr>
          <w:rFonts w:ascii="Tahoma" w:eastAsia="Tahoma" w:hAnsi="Tahoma" w:cs="Tahoma"/>
          <w:b/>
          <w:spacing w:val="-26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z w:val="23"/>
          <w:szCs w:val="23"/>
        </w:rPr>
        <w:t>–</w:t>
      </w:r>
      <w:r>
        <w:rPr>
          <w:rFonts w:ascii="Tahoma" w:eastAsia="Tahoma" w:hAnsi="Tahoma" w:cs="Tahoma"/>
          <w:b/>
          <w:spacing w:val="-7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z w:val="23"/>
          <w:szCs w:val="23"/>
        </w:rPr>
        <w:t>J</w:t>
      </w:r>
      <w:r>
        <w:rPr>
          <w:rFonts w:ascii="Tahoma" w:eastAsia="Tahoma" w:hAnsi="Tahoma" w:cs="Tahoma"/>
          <w:b/>
          <w:spacing w:val="-2"/>
          <w:sz w:val="23"/>
          <w:szCs w:val="23"/>
        </w:rPr>
        <w:t>u</w:t>
      </w:r>
      <w:r>
        <w:rPr>
          <w:rFonts w:ascii="Tahoma" w:eastAsia="Tahoma" w:hAnsi="Tahoma" w:cs="Tahoma"/>
          <w:b/>
          <w:sz w:val="23"/>
          <w:szCs w:val="23"/>
        </w:rPr>
        <w:t>ne</w:t>
      </w:r>
      <w:r>
        <w:rPr>
          <w:rFonts w:ascii="Tahoma" w:eastAsia="Tahoma" w:hAnsi="Tahoma" w:cs="Tahoma"/>
          <w:b/>
          <w:spacing w:val="-26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pacing w:val="1"/>
          <w:sz w:val="23"/>
          <w:szCs w:val="23"/>
        </w:rPr>
        <w:t>5</w:t>
      </w:r>
      <w:r>
        <w:rPr>
          <w:rFonts w:ascii="Tahoma" w:eastAsia="Tahoma" w:hAnsi="Tahoma" w:cs="Tahoma"/>
          <w:b/>
          <w:sz w:val="23"/>
          <w:szCs w:val="23"/>
        </w:rPr>
        <w:t>,</w:t>
      </w:r>
      <w:r>
        <w:rPr>
          <w:rFonts w:ascii="Tahoma" w:eastAsia="Tahoma" w:hAnsi="Tahoma" w:cs="Tahoma"/>
          <w:b/>
          <w:spacing w:val="-13"/>
          <w:sz w:val="23"/>
          <w:szCs w:val="23"/>
        </w:rPr>
        <w:t xml:space="preserve"> </w:t>
      </w:r>
      <w:r>
        <w:rPr>
          <w:rFonts w:ascii="Tahoma" w:eastAsia="Tahoma" w:hAnsi="Tahoma" w:cs="Tahoma"/>
          <w:b/>
          <w:spacing w:val="-1"/>
          <w:sz w:val="23"/>
          <w:szCs w:val="23"/>
        </w:rPr>
        <w:t>2</w:t>
      </w:r>
      <w:r>
        <w:rPr>
          <w:rFonts w:ascii="Tahoma" w:eastAsia="Tahoma" w:hAnsi="Tahoma" w:cs="Tahoma"/>
          <w:b/>
          <w:spacing w:val="1"/>
          <w:sz w:val="23"/>
          <w:szCs w:val="23"/>
        </w:rPr>
        <w:t>0</w:t>
      </w:r>
      <w:r>
        <w:rPr>
          <w:rFonts w:ascii="Tahoma" w:eastAsia="Tahoma" w:hAnsi="Tahoma" w:cs="Tahoma"/>
          <w:b/>
          <w:spacing w:val="-1"/>
          <w:sz w:val="23"/>
          <w:szCs w:val="23"/>
        </w:rPr>
        <w:t>1</w:t>
      </w:r>
      <w:r>
        <w:rPr>
          <w:rFonts w:ascii="Tahoma" w:eastAsia="Tahoma" w:hAnsi="Tahoma" w:cs="Tahoma"/>
          <w:b/>
          <w:sz w:val="23"/>
          <w:szCs w:val="23"/>
        </w:rPr>
        <w:t>1</w:t>
      </w:r>
    </w:p>
    <w:p w:rsidR="00527E68" w:rsidRDefault="00527E68">
      <w:pPr>
        <w:spacing w:before="68"/>
        <w:ind w:left="220"/>
        <w:rPr>
          <w:rFonts w:ascii="Tahoma" w:eastAsia="Tahoma" w:hAnsi="Tahoma" w:cs="Tahoma"/>
          <w:sz w:val="23"/>
          <w:szCs w:val="23"/>
        </w:rPr>
      </w:pPr>
    </w:p>
    <w:sectPr w:rsidR="00527E68">
      <w:pgSz w:w="12240" w:h="15840"/>
      <w:pgMar w:top="1360" w:right="1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9186E"/>
    <w:multiLevelType w:val="multilevel"/>
    <w:tmpl w:val="ADDE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76F6"/>
    <w:rsid w:val="00527E68"/>
    <w:rsid w:val="00AB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Audrey Lindsay</cp:lastModifiedBy>
  <cp:revision>2</cp:revision>
  <dcterms:created xsi:type="dcterms:W3CDTF">2018-01-10T19:00:00Z</dcterms:created>
  <dcterms:modified xsi:type="dcterms:W3CDTF">2018-01-10T19:01:00Z</dcterms:modified>
</cp:coreProperties>
</file>