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A61" w:rsidRDefault="00580A61">
      <w:pPr>
        <w:spacing w:line="200" w:lineRule="exact"/>
      </w:pPr>
    </w:p>
    <w:p w:rsidR="00580A61" w:rsidRDefault="00580A61">
      <w:pPr>
        <w:spacing w:line="200" w:lineRule="exact"/>
      </w:pPr>
    </w:p>
    <w:p w:rsidR="00580A61" w:rsidRDefault="00580A61">
      <w:pPr>
        <w:spacing w:line="200" w:lineRule="exact"/>
      </w:pPr>
    </w:p>
    <w:p w:rsidR="00580A61" w:rsidRDefault="00580A61">
      <w:pPr>
        <w:spacing w:line="200" w:lineRule="exact"/>
      </w:pPr>
    </w:p>
    <w:p w:rsidR="00580A61" w:rsidRDefault="00580A61">
      <w:pPr>
        <w:spacing w:before="6" w:line="240" w:lineRule="exact"/>
        <w:rPr>
          <w:sz w:val="24"/>
          <w:szCs w:val="24"/>
        </w:rPr>
      </w:pPr>
    </w:p>
    <w:p w:rsidR="00580A61" w:rsidRPr="002D1AD8" w:rsidRDefault="00903E03">
      <w:pPr>
        <w:spacing w:before="13"/>
        <w:ind w:left="3054" w:right="579"/>
        <w:jc w:val="center"/>
        <w:rPr>
          <w:rFonts w:ascii="Arial" w:eastAsia="Arial" w:hAnsi="Arial" w:cs="Arial"/>
          <w:sz w:val="31"/>
          <w:szCs w:val="31"/>
        </w:rPr>
      </w:pPr>
      <w:r w:rsidRPr="002D1AD8">
        <w:rPr>
          <w:rFonts w:ascii="Arial" w:eastAsia="Arial" w:hAnsi="Arial" w:cs="Arial"/>
          <w:spacing w:val="2"/>
          <w:sz w:val="31"/>
          <w:szCs w:val="31"/>
        </w:rPr>
        <w:t>Zon</w:t>
      </w:r>
      <w:r w:rsidRPr="002D1AD8">
        <w:rPr>
          <w:rFonts w:ascii="Arial" w:eastAsia="Arial" w:hAnsi="Arial" w:cs="Arial"/>
          <w:sz w:val="31"/>
          <w:szCs w:val="31"/>
        </w:rPr>
        <w:t>e</w:t>
      </w:r>
      <w:r w:rsidRPr="002D1AD8">
        <w:rPr>
          <w:rFonts w:ascii="Arial" w:eastAsia="Arial" w:hAnsi="Arial" w:cs="Arial"/>
          <w:spacing w:val="19"/>
          <w:sz w:val="31"/>
          <w:szCs w:val="31"/>
        </w:rPr>
        <w:t xml:space="preserve"> </w:t>
      </w:r>
      <w:r w:rsidRPr="002D1AD8">
        <w:rPr>
          <w:rFonts w:ascii="Arial" w:eastAsia="Arial" w:hAnsi="Arial" w:cs="Arial"/>
          <w:sz w:val="31"/>
          <w:szCs w:val="31"/>
        </w:rPr>
        <w:t>3</w:t>
      </w:r>
      <w:r w:rsidRPr="002D1AD8">
        <w:rPr>
          <w:rFonts w:ascii="Arial" w:eastAsia="Arial" w:hAnsi="Arial" w:cs="Arial"/>
          <w:spacing w:val="8"/>
          <w:sz w:val="31"/>
          <w:szCs w:val="31"/>
        </w:rPr>
        <w:t xml:space="preserve"> </w:t>
      </w:r>
      <w:r w:rsidRPr="002D1AD8">
        <w:rPr>
          <w:rFonts w:ascii="Arial" w:eastAsia="Arial" w:hAnsi="Arial" w:cs="Arial"/>
          <w:sz w:val="31"/>
          <w:szCs w:val="31"/>
        </w:rPr>
        <w:t>&amp;</w:t>
      </w:r>
      <w:r w:rsidRPr="002D1AD8">
        <w:rPr>
          <w:rFonts w:ascii="Arial" w:eastAsia="Arial" w:hAnsi="Arial" w:cs="Arial"/>
          <w:spacing w:val="9"/>
          <w:sz w:val="31"/>
          <w:szCs w:val="31"/>
        </w:rPr>
        <w:t xml:space="preserve"> </w:t>
      </w:r>
      <w:r w:rsidRPr="002D1AD8">
        <w:rPr>
          <w:rFonts w:ascii="Arial" w:eastAsia="Arial" w:hAnsi="Arial" w:cs="Arial"/>
          <w:spacing w:val="2"/>
          <w:sz w:val="31"/>
          <w:szCs w:val="31"/>
        </w:rPr>
        <w:t>4</w:t>
      </w:r>
      <w:proofErr w:type="gramStart"/>
      <w:r w:rsidRPr="002D1AD8">
        <w:rPr>
          <w:rFonts w:ascii="Arial" w:eastAsia="Arial" w:hAnsi="Arial" w:cs="Arial"/>
          <w:sz w:val="31"/>
          <w:szCs w:val="31"/>
        </w:rPr>
        <w:t xml:space="preserve">, </w:t>
      </w:r>
      <w:r w:rsidRPr="002D1AD8">
        <w:rPr>
          <w:rFonts w:ascii="Arial" w:eastAsia="Arial" w:hAnsi="Arial" w:cs="Arial"/>
          <w:spacing w:val="12"/>
          <w:sz w:val="31"/>
          <w:szCs w:val="31"/>
        </w:rPr>
        <w:t xml:space="preserve"> </w:t>
      </w:r>
      <w:r w:rsidRPr="002D1AD8">
        <w:rPr>
          <w:rFonts w:ascii="Arial" w:eastAsia="Arial" w:hAnsi="Arial" w:cs="Arial"/>
          <w:sz w:val="31"/>
          <w:szCs w:val="31"/>
        </w:rPr>
        <w:t>4</w:t>
      </w:r>
      <w:proofErr w:type="gramEnd"/>
      <w:r w:rsidR="002D1AD8">
        <w:rPr>
          <w:rFonts w:ascii="Arial" w:eastAsia="Arial" w:hAnsi="Arial" w:cs="Arial"/>
          <w:spacing w:val="8"/>
          <w:sz w:val="31"/>
          <w:szCs w:val="31"/>
        </w:rPr>
        <w:t>-</w:t>
      </w:r>
      <w:r w:rsidRPr="002D1AD8">
        <w:rPr>
          <w:rFonts w:ascii="Arial" w:eastAsia="Arial" w:hAnsi="Arial" w:cs="Arial"/>
          <w:spacing w:val="2"/>
          <w:sz w:val="31"/>
          <w:szCs w:val="31"/>
        </w:rPr>
        <w:t>Ba</w:t>
      </w:r>
      <w:r w:rsidRPr="002D1AD8">
        <w:rPr>
          <w:rFonts w:ascii="Arial" w:eastAsia="Arial" w:hAnsi="Arial" w:cs="Arial"/>
          <w:spacing w:val="1"/>
          <w:sz w:val="31"/>
          <w:szCs w:val="31"/>
        </w:rPr>
        <w:t>l</w:t>
      </w:r>
      <w:r w:rsidRPr="002D1AD8">
        <w:rPr>
          <w:rFonts w:ascii="Arial" w:eastAsia="Arial" w:hAnsi="Arial" w:cs="Arial"/>
          <w:sz w:val="31"/>
          <w:szCs w:val="31"/>
        </w:rPr>
        <w:t>l</w:t>
      </w:r>
      <w:r w:rsidRPr="002D1AD8">
        <w:rPr>
          <w:rFonts w:ascii="Arial" w:eastAsia="Arial" w:hAnsi="Arial" w:cs="Arial"/>
          <w:spacing w:val="14"/>
          <w:sz w:val="31"/>
          <w:szCs w:val="31"/>
        </w:rPr>
        <w:t xml:space="preserve"> </w:t>
      </w:r>
      <w:r w:rsidRPr="002D1AD8">
        <w:rPr>
          <w:rFonts w:ascii="Arial" w:eastAsia="Arial" w:hAnsi="Arial" w:cs="Arial"/>
          <w:spacing w:val="2"/>
          <w:sz w:val="31"/>
          <w:szCs w:val="31"/>
        </w:rPr>
        <w:t>S</w:t>
      </w:r>
      <w:r w:rsidRPr="002D1AD8">
        <w:rPr>
          <w:rFonts w:ascii="Arial" w:eastAsia="Arial" w:hAnsi="Arial" w:cs="Arial"/>
          <w:spacing w:val="1"/>
          <w:sz w:val="31"/>
          <w:szCs w:val="31"/>
        </w:rPr>
        <w:t>tr</w:t>
      </w:r>
      <w:r w:rsidRPr="002D1AD8">
        <w:rPr>
          <w:rFonts w:ascii="Arial" w:eastAsia="Arial" w:hAnsi="Arial" w:cs="Arial"/>
          <w:spacing w:val="2"/>
          <w:sz w:val="31"/>
          <w:szCs w:val="31"/>
        </w:rPr>
        <w:t>o</w:t>
      </w:r>
      <w:r w:rsidRPr="002D1AD8">
        <w:rPr>
          <w:rFonts w:ascii="Arial" w:eastAsia="Arial" w:hAnsi="Arial" w:cs="Arial"/>
          <w:spacing w:val="1"/>
          <w:sz w:val="31"/>
          <w:szCs w:val="31"/>
        </w:rPr>
        <w:t>k</w:t>
      </w:r>
      <w:r w:rsidRPr="002D1AD8">
        <w:rPr>
          <w:rFonts w:ascii="Arial" w:eastAsia="Arial" w:hAnsi="Arial" w:cs="Arial"/>
          <w:sz w:val="31"/>
          <w:szCs w:val="31"/>
        </w:rPr>
        <w:t>e</w:t>
      </w:r>
      <w:r w:rsidRPr="002D1AD8">
        <w:rPr>
          <w:rFonts w:ascii="Arial" w:eastAsia="Arial" w:hAnsi="Arial" w:cs="Arial"/>
          <w:spacing w:val="23"/>
          <w:sz w:val="31"/>
          <w:szCs w:val="31"/>
        </w:rPr>
        <w:t xml:space="preserve"> </w:t>
      </w:r>
      <w:r w:rsidRPr="002D1AD8">
        <w:rPr>
          <w:rFonts w:ascii="Arial" w:eastAsia="Arial" w:hAnsi="Arial" w:cs="Arial"/>
          <w:spacing w:val="2"/>
          <w:sz w:val="31"/>
          <w:szCs w:val="31"/>
        </w:rPr>
        <w:t>P</w:t>
      </w:r>
      <w:r w:rsidRPr="002D1AD8">
        <w:rPr>
          <w:rFonts w:ascii="Arial" w:eastAsia="Arial" w:hAnsi="Arial" w:cs="Arial"/>
          <w:spacing w:val="1"/>
          <w:sz w:val="31"/>
          <w:szCs w:val="31"/>
        </w:rPr>
        <w:t>l</w:t>
      </w:r>
      <w:r w:rsidRPr="002D1AD8">
        <w:rPr>
          <w:rFonts w:ascii="Arial" w:eastAsia="Arial" w:hAnsi="Arial" w:cs="Arial"/>
          <w:spacing w:val="2"/>
          <w:sz w:val="31"/>
          <w:szCs w:val="31"/>
        </w:rPr>
        <w:t>a</w:t>
      </w:r>
      <w:r w:rsidRPr="002D1AD8">
        <w:rPr>
          <w:rFonts w:ascii="Arial" w:eastAsia="Arial" w:hAnsi="Arial" w:cs="Arial"/>
          <w:sz w:val="31"/>
          <w:szCs w:val="31"/>
        </w:rPr>
        <w:t>y</w:t>
      </w:r>
      <w:r w:rsidRPr="002D1AD8">
        <w:rPr>
          <w:rFonts w:ascii="Arial" w:eastAsia="Arial" w:hAnsi="Arial" w:cs="Arial"/>
          <w:spacing w:val="17"/>
          <w:sz w:val="31"/>
          <w:szCs w:val="31"/>
        </w:rPr>
        <w:t xml:space="preserve"> </w:t>
      </w:r>
      <w:r w:rsidRPr="002D1AD8">
        <w:rPr>
          <w:rFonts w:ascii="Arial" w:eastAsia="Arial" w:hAnsi="Arial" w:cs="Arial"/>
          <w:spacing w:val="2"/>
          <w:w w:val="102"/>
          <w:sz w:val="31"/>
          <w:szCs w:val="31"/>
        </w:rPr>
        <w:t>Tou</w:t>
      </w:r>
      <w:r w:rsidRPr="002D1AD8">
        <w:rPr>
          <w:rFonts w:ascii="Arial" w:eastAsia="Arial" w:hAnsi="Arial" w:cs="Arial"/>
          <w:spacing w:val="1"/>
          <w:w w:val="102"/>
          <w:sz w:val="31"/>
          <w:szCs w:val="31"/>
        </w:rPr>
        <w:t>r</w:t>
      </w:r>
      <w:r w:rsidRPr="002D1AD8">
        <w:rPr>
          <w:rFonts w:ascii="Arial" w:eastAsia="Arial" w:hAnsi="Arial" w:cs="Arial"/>
          <w:spacing w:val="2"/>
          <w:w w:val="102"/>
          <w:sz w:val="31"/>
          <w:szCs w:val="31"/>
        </w:rPr>
        <w:t>nament</w:t>
      </w:r>
    </w:p>
    <w:p w:rsidR="00580A61" w:rsidRPr="002D1AD8" w:rsidRDefault="00903E03">
      <w:pPr>
        <w:spacing w:before="27"/>
        <w:ind w:left="2785" w:right="215"/>
        <w:jc w:val="center"/>
        <w:rPr>
          <w:rFonts w:ascii="Arial" w:eastAsia="Arial" w:hAnsi="Arial" w:cs="Arial"/>
          <w:sz w:val="31"/>
          <w:szCs w:val="31"/>
        </w:rPr>
      </w:pPr>
      <w:r w:rsidRPr="002D1AD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4.35pt;margin-top:25.3pt;width:91.7pt;height:93.85pt;z-index:-251658752;mso-position-horizontal-relative:page;mso-position-vertical-relative:page">
            <v:imagedata r:id="rId6" o:title=""/>
            <w10:wrap anchorx="page" anchory="page"/>
          </v:shape>
        </w:pict>
      </w:r>
      <w:r w:rsidRPr="002D1AD8">
        <w:rPr>
          <w:rFonts w:ascii="Arial" w:eastAsia="Arial" w:hAnsi="Arial" w:cs="Arial"/>
          <w:spacing w:val="2"/>
          <w:sz w:val="31"/>
          <w:szCs w:val="31"/>
        </w:rPr>
        <w:t>Un</w:t>
      </w:r>
      <w:r w:rsidRPr="002D1AD8">
        <w:rPr>
          <w:rFonts w:ascii="Arial" w:eastAsia="Arial" w:hAnsi="Arial" w:cs="Arial"/>
          <w:spacing w:val="1"/>
          <w:sz w:val="31"/>
          <w:szCs w:val="31"/>
        </w:rPr>
        <w:t>i</w:t>
      </w:r>
      <w:r w:rsidRPr="002D1AD8">
        <w:rPr>
          <w:rFonts w:ascii="Arial" w:eastAsia="Arial" w:hAnsi="Arial" w:cs="Arial"/>
          <w:spacing w:val="2"/>
          <w:sz w:val="31"/>
          <w:szCs w:val="31"/>
        </w:rPr>
        <w:t>ve</w:t>
      </w:r>
      <w:r w:rsidRPr="002D1AD8">
        <w:rPr>
          <w:rFonts w:ascii="Arial" w:eastAsia="Arial" w:hAnsi="Arial" w:cs="Arial"/>
          <w:spacing w:val="1"/>
          <w:sz w:val="31"/>
          <w:szCs w:val="31"/>
        </w:rPr>
        <w:t>r</w:t>
      </w:r>
      <w:r w:rsidRPr="002D1AD8">
        <w:rPr>
          <w:rFonts w:ascii="Arial" w:eastAsia="Arial" w:hAnsi="Arial" w:cs="Arial"/>
          <w:spacing w:val="2"/>
          <w:sz w:val="31"/>
          <w:szCs w:val="31"/>
        </w:rPr>
        <w:t>s</w:t>
      </w:r>
      <w:r w:rsidRPr="002D1AD8">
        <w:rPr>
          <w:rFonts w:ascii="Arial" w:eastAsia="Arial" w:hAnsi="Arial" w:cs="Arial"/>
          <w:spacing w:val="1"/>
          <w:sz w:val="31"/>
          <w:szCs w:val="31"/>
        </w:rPr>
        <w:t>it</w:t>
      </w:r>
      <w:r w:rsidRPr="002D1AD8">
        <w:rPr>
          <w:rFonts w:ascii="Arial" w:eastAsia="Arial" w:hAnsi="Arial" w:cs="Arial"/>
          <w:sz w:val="31"/>
          <w:szCs w:val="31"/>
        </w:rPr>
        <w:t>y</w:t>
      </w:r>
      <w:r w:rsidRPr="002D1AD8">
        <w:rPr>
          <w:rFonts w:ascii="Arial" w:eastAsia="Arial" w:hAnsi="Arial" w:cs="Arial"/>
          <w:spacing w:val="31"/>
          <w:sz w:val="31"/>
          <w:szCs w:val="31"/>
        </w:rPr>
        <w:t xml:space="preserve"> </w:t>
      </w:r>
      <w:r w:rsidRPr="002D1AD8">
        <w:rPr>
          <w:rFonts w:ascii="Arial" w:eastAsia="Arial" w:hAnsi="Arial" w:cs="Arial"/>
          <w:spacing w:val="2"/>
          <w:sz w:val="31"/>
          <w:szCs w:val="31"/>
        </w:rPr>
        <w:t>Go</w:t>
      </w:r>
      <w:r w:rsidRPr="002D1AD8">
        <w:rPr>
          <w:rFonts w:ascii="Arial" w:eastAsia="Arial" w:hAnsi="Arial" w:cs="Arial"/>
          <w:spacing w:val="1"/>
          <w:sz w:val="31"/>
          <w:szCs w:val="31"/>
        </w:rPr>
        <w:t>l</w:t>
      </w:r>
      <w:r w:rsidRPr="002D1AD8">
        <w:rPr>
          <w:rFonts w:ascii="Arial" w:eastAsia="Arial" w:hAnsi="Arial" w:cs="Arial"/>
          <w:sz w:val="31"/>
          <w:szCs w:val="31"/>
        </w:rPr>
        <w:t>f</w:t>
      </w:r>
      <w:r w:rsidRPr="002D1AD8">
        <w:rPr>
          <w:rFonts w:ascii="Arial" w:eastAsia="Arial" w:hAnsi="Arial" w:cs="Arial"/>
          <w:spacing w:val="15"/>
          <w:sz w:val="31"/>
          <w:szCs w:val="31"/>
        </w:rPr>
        <w:t xml:space="preserve"> </w:t>
      </w:r>
      <w:r w:rsidRPr="002D1AD8">
        <w:rPr>
          <w:rFonts w:ascii="Arial" w:eastAsia="Arial" w:hAnsi="Arial" w:cs="Arial"/>
          <w:spacing w:val="2"/>
          <w:sz w:val="31"/>
          <w:szCs w:val="31"/>
        </w:rPr>
        <w:t>Cou</w:t>
      </w:r>
      <w:r w:rsidRPr="002D1AD8">
        <w:rPr>
          <w:rFonts w:ascii="Arial" w:eastAsia="Arial" w:hAnsi="Arial" w:cs="Arial"/>
          <w:spacing w:val="1"/>
          <w:sz w:val="31"/>
          <w:szCs w:val="31"/>
        </w:rPr>
        <w:t>r</w:t>
      </w:r>
      <w:r w:rsidRPr="002D1AD8">
        <w:rPr>
          <w:rFonts w:ascii="Arial" w:eastAsia="Arial" w:hAnsi="Arial" w:cs="Arial"/>
          <w:spacing w:val="2"/>
          <w:sz w:val="31"/>
          <w:szCs w:val="31"/>
        </w:rPr>
        <w:t>se</w:t>
      </w:r>
      <w:r w:rsidRPr="002D1AD8">
        <w:rPr>
          <w:rFonts w:ascii="Arial" w:eastAsia="Arial" w:hAnsi="Arial" w:cs="Arial"/>
          <w:sz w:val="31"/>
          <w:szCs w:val="31"/>
        </w:rPr>
        <w:t>,</w:t>
      </w:r>
      <w:r w:rsidRPr="002D1AD8">
        <w:rPr>
          <w:rFonts w:ascii="Arial" w:eastAsia="Arial" w:hAnsi="Arial" w:cs="Arial"/>
          <w:spacing w:val="26"/>
          <w:sz w:val="31"/>
          <w:szCs w:val="31"/>
        </w:rPr>
        <w:t xml:space="preserve"> </w:t>
      </w:r>
      <w:r w:rsidRPr="002D1AD8">
        <w:rPr>
          <w:rFonts w:ascii="Arial" w:eastAsia="Arial" w:hAnsi="Arial" w:cs="Arial"/>
          <w:spacing w:val="3"/>
          <w:sz w:val="31"/>
          <w:szCs w:val="31"/>
        </w:rPr>
        <w:t>M</w:t>
      </w:r>
      <w:r w:rsidRPr="002D1AD8">
        <w:rPr>
          <w:rFonts w:ascii="Arial" w:eastAsia="Arial" w:hAnsi="Arial" w:cs="Arial"/>
          <w:spacing w:val="2"/>
          <w:sz w:val="31"/>
          <w:szCs w:val="31"/>
        </w:rPr>
        <w:t>onday</w:t>
      </w:r>
      <w:r w:rsidRPr="002D1AD8">
        <w:rPr>
          <w:rFonts w:ascii="Arial" w:eastAsia="Arial" w:hAnsi="Arial" w:cs="Arial"/>
          <w:sz w:val="31"/>
          <w:szCs w:val="31"/>
        </w:rPr>
        <w:t>,</w:t>
      </w:r>
      <w:r w:rsidRPr="002D1AD8">
        <w:rPr>
          <w:rFonts w:ascii="Arial" w:eastAsia="Arial" w:hAnsi="Arial" w:cs="Arial"/>
          <w:spacing w:val="28"/>
          <w:sz w:val="31"/>
          <w:szCs w:val="31"/>
        </w:rPr>
        <w:t xml:space="preserve"> </w:t>
      </w:r>
      <w:r w:rsidRPr="002D1AD8">
        <w:rPr>
          <w:rFonts w:ascii="Arial" w:eastAsia="Arial" w:hAnsi="Arial" w:cs="Arial"/>
          <w:spacing w:val="2"/>
          <w:sz w:val="31"/>
          <w:szCs w:val="31"/>
        </w:rPr>
        <w:t>6</w:t>
      </w:r>
      <w:r w:rsidRPr="002D1AD8">
        <w:rPr>
          <w:rFonts w:ascii="Arial" w:eastAsia="Arial" w:hAnsi="Arial" w:cs="Arial"/>
          <w:spacing w:val="1"/>
          <w:sz w:val="31"/>
          <w:szCs w:val="31"/>
        </w:rPr>
        <w:t>t</w:t>
      </w:r>
      <w:r w:rsidRPr="002D1AD8">
        <w:rPr>
          <w:rFonts w:ascii="Arial" w:eastAsia="Arial" w:hAnsi="Arial" w:cs="Arial"/>
          <w:sz w:val="31"/>
          <w:szCs w:val="31"/>
        </w:rPr>
        <w:t>h</w:t>
      </w:r>
      <w:r w:rsidRPr="002D1AD8">
        <w:rPr>
          <w:rFonts w:ascii="Arial" w:eastAsia="Arial" w:hAnsi="Arial" w:cs="Arial"/>
          <w:spacing w:val="14"/>
          <w:sz w:val="31"/>
          <w:szCs w:val="31"/>
        </w:rPr>
        <w:t xml:space="preserve"> </w:t>
      </w:r>
      <w:r w:rsidRPr="002D1AD8">
        <w:rPr>
          <w:rFonts w:ascii="Arial" w:eastAsia="Arial" w:hAnsi="Arial" w:cs="Arial"/>
          <w:spacing w:val="2"/>
          <w:sz w:val="31"/>
          <w:szCs w:val="31"/>
        </w:rPr>
        <w:t>June</w:t>
      </w:r>
      <w:r w:rsidRPr="002D1AD8">
        <w:rPr>
          <w:rFonts w:ascii="Arial" w:eastAsia="Arial" w:hAnsi="Arial" w:cs="Arial"/>
          <w:sz w:val="31"/>
          <w:szCs w:val="31"/>
        </w:rPr>
        <w:t>,</w:t>
      </w:r>
      <w:r w:rsidRPr="002D1AD8">
        <w:rPr>
          <w:rFonts w:ascii="Arial" w:eastAsia="Arial" w:hAnsi="Arial" w:cs="Arial"/>
          <w:spacing w:val="19"/>
          <w:sz w:val="31"/>
          <w:szCs w:val="31"/>
        </w:rPr>
        <w:t xml:space="preserve"> </w:t>
      </w:r>
      <w:r w:rsidRPr="002D1AD8">
        <w:rPr>
          <w:rFonts w:ascii="Arial" w:eastAsia="Arial" w:hAnsi="Arial" w:cs="Arial"/>
          <w:spacing w:val="2"/>
          <w:w w:val="102"/>
          <w:sz w:val="31"/>
          <w:szCs w:val="31"/>
        </w:rPr>
        <w:t>2016</w:t>
      </w:r>
    </w:p>
    <w:p w:rsidR="00580A61" w:rsidRDefault="00580A61">
      <w:pPr>
        <w:spacing w:before="3" w:line="140" w:lineRule="exact"/>
        <w:rPr>
          <w:sz w:val="15"/>
          <w:szCs w:val="15"/>
        </w:rPr>
      </w:pPr>
    </w:p>
    <w:p w:rsidR="00580A61" w:rsidRDefault="00580A61">
      <w:pPr>
        <w:spacing w:line="200" w:lineRule="exact"/>
      </w:pPr>
    </w:p>
    <w:p w:rsidR="00580A61" w:rsidRDefault="00903E03">
      <w:pPr>
        <w:ind w:left="3836" w:right="346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F02821"/>
          <w:spacing w:val="1"/>
          <w:sz w:val="28"/>
          <w:szCs w:val="28"/>
        </w:rPr>
        <w:t>Summa</w:t>
      </w:r>
      <w:r>
        <w:rPr>
          <w:rFonts w:ascii="Arial" w:eastAsia="Arial" w:hAnsi="Arial" w:cs="Arial"/>
          <w:color w:val="F02821"/>
          <w:sz w:val="28"/>
          <w:szCs w:val="28"/>
        </w:rPr>
        <w:t>ry</w:t>
      </w:r>
      <w:r>
        <w:rPr>
          <w:rFonts w:ascii="Arial" w:eastAsia="Arial" w:hAnsi="Arial" w:cs="Arial"/>
          <w:color w:val="F02821"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color w:val="F02821"/>
          <w:spacing w:val="1"/>
          <w:sz w:val="28"/>
          <w:szCs w:val="28"/>
        </w:rPr>
        <w:t>o</w:t>
      </w:r>
      <w:r>
        <w:rPr>
          <w:rFonts w:ascii="Arial" w:eastAsia="Arial" w:hAnsi="Arial" w:cs="Arial"/>
          <w:color w:val="F02821"/>
          <w:sz w:val="28"/>
          <w:szCs w:val="28"/>
        </w:rPr>
        <w:t>f</w:t>
      </w:r>
      <w:r>
        <w:rPr>
          <w:rFonts w:ascii="Arial" w:eastAsia="Arial" w:hAnsi="Arial" w:cs="Arial"/>
          <w:color w:val="F02821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color w:val="F02821"/>
          <w:spacing w:val="1"/>
          <w:w w:val="99"/>
          <w:sz w:val="28"/>
          <w:szCs w:val="28"/>
        </w:rPr>
        <w:t>Resu</w:t>
      </w:r>
      <w:r>
        <w:rPr>
          <w:rFonts w:ascii="Arial" w:eastAsia="Arial" w:hAnsi="Arial" w:cs="Arial"/>
          <w:color w:val="F02821"/>
          <w:w w:val="99"/>
          <w:sz w:val="28"/>
          <w:szCs w:val="28"/>
        </w:rPr>
        <w:t>lts</w:t>
      </w:r>
    </w:p>
    <w:p w:rsidR="00580A61" w:rsidRDefault="00580A61">
      <w:pPr>
        <w:spacing w:before="3" w:line="140" w:lineRule="exact"/>
        <w:rPr>
          <w:sz w:val="14"/>
          <w:szCs w:val="14"/>
        </w:rPr>
      </w:pPr>
    </w:p>
    <w:p w:rsidR="00580A61" w:rsidRDefault="00580A61">
      <w:pPr>
        <w:spacing w:line="200" w:lineRule="exact"/>
      </w:pPr>
    </w:p>
    <w:p w:rsidR="00580A61" w:rsidRPr="002D1AD8" w:rsidRDefault="00903E03">
      <w:pPr>
        <w:spacing w:before="17" w:line="259" w:lineRule="auto"/>
        <w:ind w:left="458" w:right="659"/>
        <w:rPr>
          <w:rFonts w:ascii="Arial" w:eastAsia="Arial" w:hAnsi="Arial" w:cs="Arial"/>
          <w:sz w:val="29"/>
          <w:szCs w:val="29"/>
        </w:rPr>
      </w:pPr>
      <w:r w:rsidRPr="002D1AD8">
        <w:rPr>
          <w:rFonts w:ascii="Arial" w:eastAsia="Arial" w:hAnsi="Arial" w:cs="Arial"/>
          <w:spacing w:val="1"/>
          <w:sz w:val="29"/>
          <w:szCs w:val="29"/>
        </w:rPr>
        <w:t>Th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overa</w:t>
      </w:r>
      <w:r w:rsidRPr="002D1AD8">
        <w:rPr>
          <w:rFonts w:ascii="Arial" w:eastAsia="Arial" w:hAnsi="Arial" w:cs="Arial"/>
          <w:sz w:val="29"/>
          <w:szCs w:val="29"/>
        </w:rPr>
        <w:t>ll</w:t>
      </w:r>
      <w:r w:rsidRPr="002D1AD8">
        <w:rPr>
          <w:rFonts w:ascii="Arial" w:eastAsia="Arial" w:hAnsi="Arial" w:cs="Arial"/>
          <w:spacing w:val="21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w</w:t>
      </w:r>
      <w:r w:rsidRPr="002D1AD8">
        <w:rPr>
          <w:rFonts w:ascii="Arial" w:eastAsia="Arial" w:hAnsi="Arial" w:cs="Arial"/>
          <w:sz w:val="29"/>
          <w:szCs w:val="29"/>
        </w:rPr>
        <w:t>i</w:t>
      </w:r>
      <w:r w:rsidRPr="002D1AD8">
        <w:rPr>
          <w:rFonts w:ascii="Arial" w:eastAsia="Arial" w:hAnsi="Arial" w:cs="Arial"/>
          <w:spacing w:val="1"/>
          <w:sz w:val="29"/>
          <w:szCs w:val="29"/>
        </w:rPr>
        <w:t>nnin</w:t>
      </w:r>
      <w:r w:rsidRPr="002D1AD8">
        <w:rPr>
          <w:rFonts w:ascii="Arial" w:eastAsia="Arial" w:hAnsi="Arial" w:cs="Arial"/>
          <w:sz w:val="29"/>
          <w:szCs w:val="29"/>
        </w:rPr>
        <w:t>g</w:t>
      </w:r>
      <w:r w:rsidRPr="002D1AD8">
        <w:rPr>
          <w:rFonts w:ascii="Arial" w:eastAsia="Arial" w:hAnsi="Arial" w:cs="Arial"/>
          <w:spacing w:val="2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t</w:t>
      </w:r>
      <w:r w:rsidRPr="002D1AD8">
        <w:rPr>
          <w:rFonts w:ascii="Arial" w:eastAsia="Arial" w:hAnsi="Arial" w:cs="Arial"/>
          <w:spacing w:val="2"/>
          <w:sz w:val="29"/>
          <w:szCs w:val="29"/>
        </w:rPr>
        <w:t>e</w:t>
      </w:r>
      <w:r w:rsidRPr="002D1AD8">
        <w:rPr>
          <w:rFonts w:ascii="Arial" w:eastAsia="Arial" w:hAnsi="Arial" w:cs="Arial"/>
          <w:spacing w:val="1"/>
          <w:sz w:val="29"/>
          <w:szCs w:val="29"/>
        </w:rPr>
        <w:t>a</w:t>
      </w:r>
      <w:r w:rsidRPr="002D1AD8">
        <w:rPr>
          <w:rFonts w:ascii="Arial" w:eastAsia="Arial" w:hAnsi="Arial" w:cs="Arial"/>
          <w:sz w:val="29"/>
          <w:szCs w:val="29"/>
        </w:rPr>
        <w:t>m</w:t>
      </w:r>
      <w:r w:rsidRPr="002D1AD8"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an</w:t>
      </w:r>
      <w:r w:rsidRPr="002D1AD8">
        <w:rPr>
          <w:rFonts w:ascii="Arial" w:eastAsia="Arial" w:hAnsi="Arial" w:cs="Arial"/>
          <w:sz w:val="29"/>
          <w:szCs w:val="29"/>
        </w:rPr>
        <w:t>d</w:t>
      </w:r>
      <w:r w:rsidRPr="002D1AD8"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rec</w:t>
      </w:r>
      <w:r w:rsidRPr="002D1AD8">
        <w:rPr>
          <w:rFonts w:ascii="Arial" w:eastAsia="Arial" w:hAnsi="Arial" w:cs="Arial"/>
          <w:sz w:val="29"/>
          <w:szCs w:val="29"/>
        </w:rPr>
        <w:t>i</w:t>
      </w:r>
      <w:r w:rsidRPr="002D1AD8">
        <w:rPr>
          <w:rFonts w:ascii="Arial" w:eastAsia="Arial" w:hAnsi="Arial" w:cs="Arial"/>
          <w:spacing w:val="1"/>
          <w:sz w:val="29"/>
          <w:szCs w:val="29"/>
        </w:rPr>
        <w:t>p</w:t>
      </w:r>
      <w:r w:rsidRPr="002D1AD8">
        <w:rPr>
          <w:rFonts w:ascii="Arial" w:eastAsia="Arial" w:hAnsi="Arial" w:cs="Arial"/>
          <w:sz w:val="29"/>
          <w:szCs w:val="29"/>
        </w:rPr>
        <w:t>i</w:t>
      </w:r>
      <w:r w:rsidRPr="002D1AD8">
        <w:rPr>
          <w:rFonts w:ascii="Arial" w:eastAsia="Arial" w:hAnsi="Arial" w:cs="Arial"/>
          <w:spacing w:val="1"/>
          <w:sz w:val="29"/>
          <w:szCs w:val="29"/>
        </w:rPr>
        <w:t>en</w:t>
      </w:r>
      <w:r w:rsidRPr="002D1AD8">
        <w:rPr>
          <w:rFonts w:ascii="Arial" w:eastAsia="Arial" w:hAnsi="Arial" w:cs="Arial"/>
          <w:sz w:val="29"/>
          <w:szCs w:val="29"/>
        </w:rPr>
        <w:t>t</w:t>
      </w:r>
      <w:r w:rsidRPr="002D1AD8">
        <w:rPr>
          <w:rFonts w:ascii="Arial" w:eastAsia="Arial" w:hAnsi="Arial" w:cs="Arial"/>
          <w:spacing w:val="26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t</w:t>
      </w:r>
      <w:r w:rsidRPr="002D1AD8">
        <w:rPr>
          <w:rFonts w:ascii="Arial" w:eastAsia="Arial" w:hAnsi="Arial" w:cs="Arial"/>
          <w:spacing w:val="2"/>
          <w:sz w:val="29"/>
          <w:szCs w:val="29"/>
        </w:rPr>
        <w:t>h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>
        <w:rPr>
          <w:rFonts w:ascii="Arial" w:eastAsia="Arial" w:hAnsi="Arial" w:cs="Arial"/>
          <w:color w:val="F02821"/>
          <w:spacing w:val="1"/>
          <w:sz w:val="29"/>
          <w:szCs w:val="29"/>
        </w:rPr>
        <w:t>"</w:t>
      </w:r>
      <w:r>
        <w:rPr>
          <w:rFonts w:ascii="Arial" w:eastAsia="Arial" w:hAnsi="Arial" w:cs="Arial"/>
          <w:color w:val="F02821"/>
          <w:spacing w:val="2"/>
          <w:sz w:val="29"/>
          <w:szCs w:val="29"/>
        </w:rPr>
        <w:t>K</w:t>
      </w:r>
      <w:r>
        <w:rPr>
          <w:rFonts w:ascii="Arial" w:eastAsia="Arial" w:hAnsi="Arial" w:cs="Arial"/>
          <w:color w:val="F02821"/>
          <w:spacing w:val="1"/>
          <w:sz w:val="29"/>
          <w:szCs w:val="29"/>
        </w:rPr>
        <w:t>a</w:t>
      </w:r>
      <w:r>
        <w:rPr>
          <w:rFonts w:ascii="Arial" w:eastAsia="Arial" w:hAnsi="Arial" w:cs="Arial"/>
          <w:color w:val="F02821"/>
          <w:sz w:val="29"/>
          <w:szCs w:val="29"/>
        </w:rPr>
        <w:t>y</w:t>
      </w:r>
      <w:r>
        <w:rPr>
          <w:rFonts w:ascii="Arial" w:eastAsia="Arial" w:hAnsi="Arial" w:cs="Arial"/>
          <w:color w:val="F02821"/>
          <w:spacing w:val="16"/>
          <w:sz w:val="29"/>
          <w:szCs w:val="29"/>
        </w:rPr>
        <w:t xml:space="preserve"> </w:t>
      </w:r>
      <w:r>
        <w:rPr>
          <w:rFonts w:ascii="Arial" w:eastAsia="Arial" w:hAnsi="Arial" w:cs="Arial"/>
          <w:color w:val="F02821"/>
          <w:spacing w:val="1"/>
          <w:sz w:val="29"/>
          <w:szCs w:val="29"/>
        </w:rPr>
        <w:t>Farre</w:t>
      </w:r>
      <w:r>
        <w:rPr>
          <w:rFonts w:ascii="Arial" w:eastAsia="Arial" w:hAnsi="Arial" w:cs="Arial"/>
          <w:color w:val="F02821"/>
          <w:sz w:val="29"/>
          <w:szCs w:val="29"/>
        </w:rPr>
        <w:t>ll</w:t>
      </w:r>
      <w:r>
        <w:rPr>
          <w:rFonts w:ascii="Arial" w:eastAsia="Arial" w:hAnsi="Arial" w:cs="Arial"/>
          <w:color w:val="F02821"/>
          <w:spacing w:val="19"/>
          <w:sz w:val="29"/>
          <w:szCs w:val="29"/>
        </w:rPr>
        <w:t xml:space="preserve"> </w:t>
      </w:r>
      <w:r>
        <w:rPr>
          <w:rFonts w:ascii="Arial" w:eastAsia="Arial" w:hAnsi="Arial" w:cs="Arial"/>
          <w:color w:val="F02821"/>
          <w:spacing w:val="1"/>
          <w:w w:val="102"/>
          <w:sz w:val="29"/>
          <w:szCs w:val="29"/>
        </w:rPr>
        <w:t>Trophy</w:t>
      </w:r>
      <w:r>
        <w:rPr>
          <w:rFonts w:ascii="Arial" w:eastAsia="Arial" w:hAnsi="Arial" w:cs="Arial"/>
          <w:color w:val="F02821"/>
          <w:w w:val="102"/>
          <w:sz w:val="29"/>
          <w:szCs w:val="29"/>
        </w:rPr>
        <w:t xml:space="preserve">" </w:t>
      </w:r>
      <w:proofErr w:type="gramStart"/>
      <w:r w:rsidRPr="002D1AD8">
        <w:rPr>
          <w:rFonts w:ascii="Arial" w:eastAsia="Arial" w:hAnsi="Arial" w:cs="Arial"/>
          <w:spacing w:val="2"/>
          <w:sz w:val="29"/>
          <w:szCs w:val="29"/>
        </w:rPr>
        <w:t>w</w:t>
      </w:r>
      <w:r w:rsidRPr="002D1AD8">
        <w:rPr>
          <w:rFonts w:ascii="Arial" w:eastAsia="Arial" w:hAnsi="Arial" w:cs="Arial"/>
          <w:spacing w:val="1"/>
          <w:sz w:val="29"/>
          <w:szCs w:val="29"/>
        </w:rPr>
        <w:t>a</w:t>
      </w:r>
      <w:r w:rsidRPr="002D1AD8">
        <w:rPr>
          <w:rFonts w:ascii="Arial" w:eastAsia="Arial" w:hAnsi="Arial" w:cs="Arial"/>
          <w:sz w:val="29"/>
          <w:szCs w:val="29"/>
        </w:rPr>
        <w:t>s</w:t>
      </w:r>
      <w:proofErr w:type="gramEnd"/>
      <w:r w:rsidRPr="002D1AD8"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a</w:t>
      </w:r>
      <w:r w:rsidRPr="002D1AD8">
        <w:rPr>
          <w:rFonts w:ascii="Arial" w:eastAsia="Arial" w:hAnsi="Arial" w:cs="Arial"/>
          <w:spacing w:val="2"/>
          <w:sz w:val="29"/>
          <w:szCs w:val="29"/>
        </w:rPr>
        <w:t>w</w:t>
      </w:r>
      <w:r w:rsidRPr="002D1AD8">
        <w:rPr>
          <w:rFonts w:ascii="Arial" w:eastAsia="Arial" w:hAnsi="Arial" w:cs="Arial"/>
          <w:spacing w:val="1"/>
          <w:sz w:val="29"/>
          <w:szCs w:val="29"/>
        </w:rPr>
        <w:t>arde</w:t>
      </w:r>
      <w:r w:rsidRPr="002D1AD8">
        <w:rPr>
          <w:rFonts w:ascii="Arial" w:eastAsia="Arial" w:hAnsi="Arial" w:cs="Arial"/>
          <w:sz w:val="29"/>
          <w:szCs w:val="29"/>
        </w:rPr>
        <w:t>d</w:t>
      </w:r>
      <w:r w:rsidRPr="002D1AD8">
        <w:rPr>
          <w:rFonts w:ascii="Arial" w:eastAsia="Arial" w:hAnsi="Arial" w:cs="Arial"/>
          <w:spacing w:val="26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t</w:t>
      </w:r>
      <w:r w:rsidRPr="002D1AD8">
        <w:rPr>
          <w:rFonts w:ascii="Arial" w:eastAsia="Arial" w:hAnsi="Arial" w:cs="Arial"/>
          <w:sz w:val="29"/>
          <w:szCs w:val="29"/>
        </w:rPr>
        <w:t>o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t</w:t>
      </w:r>
      <w:r w:rsidRPr="002D1AD8">
        <w:rPr>
          <w:rFonts w:ascii="Arial" w:eastAsia="Arial" w:hAnsi="Arial" w:cs="Arial"/>
          <w:spacing w:val="2"/>
          <w:sz w:val="29"/>
          <w:szCs w:val="29"/>
        </w:rPr>
        <w:t>h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Tea</w:t>
      </w:r>
      <w:r w:rsidRPr="002D1AD8">
        <w:rPr>
          <w:rFonts w:ascii="Arial" w:eastAsia="Arial" w:hAnsi="Arial" w:cs="Arial"/>
          <w:sz w:val="29"/>
          <w:szCs w:val="29"/>
        </w:rPr>
        <w:t>m</w:t>
      </w:r>
      <w:r w:rsidRPr="002D1AD8"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 w:rsidR="002D1AD8"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="002D1AD8" w:rsidRPr="002D1AD8">
        <w:rPr>
          <w:rFonts w:ascii="Arial" w:eastAsia="Arial" w:hAnsi="Arial" w:cs="Arial"/>
          <w:sz w:val="29"/>
          <w:szCs w:val="29"/>
        </w:rPr>
        <w:t>f</w:t>
      </w:r>
      <w:r w:rsidR="002D1AD8" w:rsidRPr="002D1AD8">
        <w:rPr>
          <w:rFonts w:ascii="Arial" w:eastAsia="Arial" w:hAnsi="Arial" w:cs="Arial"/>
          <w:spacing w:val="9"/>
          <w:sz w:val="29"/>
          <w:szCs w:val="29"/>
        </w:rPr>
        <w:t>:</w:t>
      </w:r>
    </w:p>
    <w:p w:rsidR="00580A61" w:rsidRDefault="00580A61">
      <w:pPr>
        <w:spacing w:before="1" w:line="160" w:lineRule="exact"/>
        <w:rPr>
          <w:sz w:val="16"/>
          <w:szCs w:val="16"/>
        </w:rPr>
      </w:pPr>
    </w:p>
    <w:p w:rsidR="00580A61" w:rsidRDefault="00580A61">
      <w:pPr>
        <w:spacing w:line="200" w:lineRule="exact"/>
      </w:pPr>
    </w:p>
    <w:p w:rsidR="00580A61" w:rsidRPr="002D1AD8" w:rsidRDefault="00903E03">
      <w:pPr>
        <w:spacing w:line="259" w:lineRule="auto"/>
        <w:ind w:left="1458" w:right="206" w:hanging="333"/>
        <w:rPr>
          <w:rFonts w:ascii="Arial" w:eastAsia="Arial" w:hAnsi="Arial" w:cs="Arial"/>
          <w:sz w:val="29"/>
          <w:szCs w:val="29"/>
        </w:rPr>
      </w:pPr>
      <w:proofErr w:type="gramStart"/>
      <w:r w:rsidRPr="002D1AD8">
        <w:rPr>
          <w:rFonts w:ascii="Arial" w:eastAsia="Arial" w:hAnsi="Arial" w:cs="Arial"/>
          <w:spacing w:val="1"/>
          <w:sz w:val="29"/>
          <w:szCs w:val="29"/>
        </w:rPr>
        <w:t>1</w:t>
      </w:r>
      <w:r w:rsidRPr="002D1AD8">
        <w:rPr>
          <w:rFonts w:ascii="Arial" w:eastAsia="Arial" w:hAnsi="Arial" w:cs="Arial"/>
          <w:sz w:val="29"/>
          <w:szCs w:val="29"/>
        </w:rPr>
        <w:t>.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D</w:t>
      </w:r>
      <w:r w:rsidRPr="002D1AD8">
        <w:rPr>
          <w:rFonts w:ascii="Arial" w:eastAsia="Arial" w:hAnsi="Arial" w:cs="Arial"/>
          <w:sz w:val="29"/>
          <w:szCs w:val="29"/>
        </w:rPr>
        <w:t>i</w:t>
      </w:r>
      <w:r w:rsidRPr="002D1AD8">
        <w:rPr>
          <w:rFonts w:ascii="Arial" w:eastAsia="Arial" w:hAnsi="Arial" w:cs="Arial"/>
          <w:spacing w:val="1"/>
          <w:sz w:val="29"/>
          <w:szCs w:val="29"/>
        </w:rPr>
        <w:t>ann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2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M</w:t>
      </w:r>
      <w:r w:rsidRPr="002D1AD8">
        <w:rPr>
          <w:rFonts w:ascii="Arial" w:eastAsia="Arial" w:hAnsi="Arial" w:cs="Arial"/>
          <w:spacing w:val="1"/>
          <w:sz w:val="29"/>
          <w:szCs w:val="29"/>
        </w:rPr>
        <w:t>or</w:t>
      </w:r>
      <w:r w:rsidRPr="002D1AD8">
        <w:rPr>
          <w:rFonts w:ascii="Arial" w:eastAsia="Arial" w:hAnsi="Arial" w:cs="Arial"/>
          <w:sz w:val="29"/>
          <w:szCs w:val="29"/>
        </w:rPr>
        <w:t>in</w:t>
      </w:r>
      <w:r w:rsidRPr="002D1AD8"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an</w:t>
      </w:r>
      <w:r w:rsidRPr="002D1AD8">
        <w:rPr>
          <w:rFonts w:ascii="Arial" w:eastAsia="Arial" w:hAnsi="Arial" w:cs="Arial"/>
          <w:sz w:val="29"/>
          <w:szCs w:val="29"/>
        </w:rPr>
        <w:t>d</w:t>
      </w:r>
      <w:r w:rsidRPr="002D1AD8"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G</w:t>
      </w:r>
      <w:r w:rsidRPr="002D1AD8">
        <w:rPr>
          <w:rFonts w:ascii="Arial" w:eastAsia="Arial" w:hAnsi="Arial" w:cs="Arial"/>
          <w:spacing w:val="1"/>
          <w:sz w:val="29"/>
          <w:szCs w:val="29"/>
        </w:rPr>
        <w:t>ayl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M</w:t>
      </w:r>
      <w:r w:rsidRPr="002D1AD8">
        <w:rPr>
          <w:rFonts w:ascii="Arial" w:eastAsia="Arial" w:hAnsi="Arial" w:cs="Arial"/>
          <w:sz w:val="29"/>
          <w:szCs w:val="29"/>
        </w:rPr>
        <w:t>i</w:t>
      </w:r>
      <w:r w:rsidRPr="002D1AD8">
        <w:rPr>
          <w:rFonts w:ascii="Arial" w:eastAsia="Arial" w:hAnsi="Arial" w:cs="Arial"/>
          <w:spacing w:val="1"/>
          <w:sz w:val="29"/>
          <w:szCs w:val="29"/>
        </w:rPr>
        <w:t>chau</w:t>
      </w:r>
      <w:r w:rsidRPr="002D1AD8">
        <w:rPr>
          <w:rFonts w:ascii="Arial" w:eastAsia="Arial" w:hAnsi="Arial" w:cs="Arial"/>
          <w:sz w:val="29"/>
          <w:szCs w:val="29"/>
        </w:rPr>
        <w:t>d</w:t>
      </w:r>
      <w:r w:rsidRPr="002D1AD8">
        <w:rPr>
          <w:rFonts w:ascii="Arial" w:eastAsia="Arial" w:hAnsi="Arial" w:cs="Arial"/>
          <w:spacing w:val="26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Fraserv</w:t>
      </w:r>
      <w:r w:rsidRPr="002D1AD8">
        <w:rPr>
          <w:rFonts w:ascii="Arial" w:eastAsia="Arial" w:hAnsi="Arial" w:cs="Arial"/>
          <w:sz w:val="29"/>
          <w:szCs w:val="29"/>
        </w:rPr>
        <w:t>i</w:t>
      </w:r>
      <w:r w:rsidRPr="002D1AD8">
        <w:rPr>
          <w:rFonts w:ascii="Arial" w:eastAsia="Arial" w:hAnsi="Arial" w:cs="Arial"/>
          <w:spacing w:val="1"/>
          <w:sz w:val="29"/>
          <w:szCs w:val="29"/>
        </w:rPr>
        <w:t>e</w:t>
      </w:r>
      <w:r w:rsidRPr="002D1AD8">
        <w:rPr>
          <w:rFonts w:ascii="Arial" w:eastAsia="Arial" w:hAnsi="Arial" w:cs="Arial"/>
          <w:sz w:val="29"/>
          <w:szCs w:val="29"/>
        </w:rPr>
        <w:t>w</w:t>
      </w:r>
      <w:r w:rsidRPr="002D1AD8">
        <w:rPr>
          <w:rFonts w:ascii="Arial" w:eastAsia="Arial" w:hAnsi="Arial" w:cs="Arial"/>
          <w:spacing w:val="33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G</w:t>
      </w:r>
      <w:r w:rsidRPr="002D1AD8">
        <w:rPr>
          <w:rFonts w:ascii="Arial" w:eastAsia="Arial" w:hAnsi="Arial" w:cs="Arial"/>
          <w:spacing w:val="1"/>
          <w:sz w:val="29"/>
          <w:szCs w:val="29"/>
        </w:rPr>
        <w:t>ol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 w:rsidR="002D1AD8" w:rsidRPr="002D1AD8">
        <w:rPr>
          <w:rFonts w:ascii="Arial" w:eastAsia="Arial" w:hAnsi="Arial" w:cs="Arial"/>
          <w:spacing w:val="2"/>
          <w:sz w:val="29"/>
          <w:szCs w:val="29"/>
        </w:rPr>
        <w:t>C</w:t>
      </w:r>
      <w:r w:rsidR="002D1AD8" w:rsidRPr="002D1AD8">
        <w:rPr>
          <w:rFonts w:ascii="Arial" w:eastAsia="Arial" w:hAnsi="Arial" w:cs="Arial"/>
          <w:spacing w:val="1"/>
          <w:sz w:val="29"/>
          <w:szCs w:val="29"/>
        </w:rPr>
        <w:t>ours</w:t>
      </w:r>
      <w:r w:rsidR="002D1AD8" w:rsidRPr="002D1AD8">
        <w:rPr>
          <w:rFonts w:ascii="Arial" w:eastAsia="Arial" w:hAnsi="Arial" w:cs="Arial"/>
          <w:sz w:val="29"/>
          <w:szCs w:val="29"/>
        </w:rPr>
        <w:t>e</w:t>
      </w:r>
      <w:r w:rsidR="002D1AD8" w:rsidRPr="002D1AD8">
        <w:rPr>
          <w:rFonts w:ascii="Arial" w:eastAsia="Arial" w:hAnsi="Arial" w:cs="Arial"/>
          <w:spacing w:val="23"/>
          <w:sz w:val="29"/>
          <w:szCs w:val="29"/>
        </w:rPr>
        <w:t>,</w:t>
      </w:r>
      <w:r w:rsidRPr="002D1AD8">
        <w:rPr>
          <w:rFonts w:ascii="Arial" w:eastAsia="Arial" w:hAnsi="Arial" w:cs="Arial"/>
          <w:w w:val="10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Zon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4</w:t>
      </w:r>
      <w:r w:rsidRPr="002D1AD8">
        <w:rPr>
          <w:rFonts w:ascii="Arial" w:eastAsia="Arial" w:hAnsi="Arial" w:cs="Arial"/>
          <w:sz w:val="29"/>
          <w:szCs w:val="29"/>
        </w:rPr>
        <w:t>,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w</w:t>
      </w:r>
      <w:r w:rsidRPr="002D1AD8">
        <w:rPr>
          <w:rFonts w:ascii="Arial" w:eastAsia="Arial" w:hAnsi="Arial" w:cs="Arial"/>
          <w:sz w:val="29"/>
          <w:szCs w:val="29"/>
        </w:rPr>
        <w:t>i</w:t>
      </w:r>
      <w:r w:rsidRPr="002D1AD8">
        <w:rPr>
          <w:rFonts w:ascii="Arial" w:eastAsia="Arial" w:hAnsi="Arial" w:cs="Arial"/>
          <w:spacing w:val="1"/>
          <w:sz w:val="29"/>
          <w:szCs w:val="29"/>
        </w:rPr>
        <w:t>t</w:t>
      </w:r>
      <w:r w:rsidRPr="002D1AD8">
        <w:rPr>
          <w:rFonts w:ascii="Arial" w:eastAsia="Arial" w:hAnsi="Arial" w:cs="Arial"/>
          <w:sz w:val="29"/>
          <w:szCs w:val="29"/>
        </w:rPr>
        <w:t>h</w:t>
      </w:r>
      <w:r w:rsidRPr="002D1AD8"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z w:val="29"/>
          <w:szCs w:val="29"/>
        </w:rPr>
        <w:t>a</w:t>
      </w:r>
      <w:r w:rsidRPr="002D1AD8">
        <w:rPr>
          <w:rFonts w:ascii="Arial" w:eastAsia="Arial" w:hAnsi="Arial" w:cs="Arial"/>
          <w:spacing w:val="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ne</w:t>
      </w:r>
      <w:r w:rsidRPr="002D1AD8">
        <w:rPr>
          <w:rFonts w:ascii="Arial" w:eastAsia="Arial" w:hAnsi="Arial" w:cs="Arial"/>
          <w:sz w:val="29"/>
          <w:szCs w:val="29"/>
        </w:rPr>
        <w:t>t</w:t>
      </w:r>
      <w:r w:rsidRPr="002D1AD8"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scor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w w:val="102"/>
          <w:sz w:val="29"/>
          <w:szCs w:val="29"/>
        </w:rPr>
        <w:t>58.</w:t>
      </w:r>
      <w:proofErr w:type="gramEnd"/>
    </w:p>
    <w:p w:rsidR="00580A61" w:rsidRPr="002D1AD8" w:rsidRDefault="00580A61">
      <w:pPr>
        <w:spacing w:before="1" w:line="160" w:lineRule="exact"/>
        <w:rPr>
          <w:sz w:val="16"/>
          <w:szCs w:val="16"/>
        </w:rPr>
      </w:pPr>
    </w:p>
    <w:p w:rsidR="00580A61" w:rsidRPr="002D1AD8" w:rsidRDefault="00580A61">
      <w:pPr>
        <w:spacing w:line="200" w:lineRule="exact"/>
      </w:pPr>
    </w:p>
    <w:p w:rsidR="00580A61" w:rsidRPr="002D1AD8" w:rsidRDefault="00903E03">
      <w:pPr>
        <w:ind w:left="458"/>
        <w:rPr>
          <w:rFonts w:ascii="Arial" w:eastAsia="Arial" w:hAnsi="Arial" w:cs="Arial"/>
          <w:sz w:val="29"/>
          <w:szCs w:val="29"/>
        </w:rPr>
      </w:pPr>
      <w:r w:rsidRPr="002D1AD8">
        <w:rPr>
          <w:rFonts w:ascii="Arial" w:eastAsia="Arial" w:hAnsi="Arial" w:cs="Arial"/>
          <w:spacing w:val="2"/>
          <w:w w:val="102"/>
          <w:sz w:val="29"/>
          <w:szCs w:val="29"/>
        </w:rPr>
        <w:t>R</w:t>
      </w:r>
      <w:r w:rsidRPr="002D1AD8">
        <w:rPr>
          <w:rFonts w:ascii="Arial" w:eastAsia="Arial" w:hAnsi="Arial" w:cs="Arial"/>
          <w:spacing w:val="1"/>
          <w:w w:val="102"/>
          <w:sz w:val="29"/>
          <w:szCs w:val="29"/>
        </w:rPr>
        <w:t>unne</w:t>
      </w:r>
      <w:r w:rsidRPr="002D1AD8">
        <w:rPr>
          <w:rFonts w:ascii="Arial" w:eastAsia="Arial" w:hAnsi="Arial" w:cs="Arial"/>
          <w:w w:val="102"/>
          <w:sz w:val="29"/>
          <w:szCs w:val="29"/>
        </w:rPr>
        <w:t>r</w:t>
      </w:r>
      <w:r w:rsidRPr="002D1AD8">
        <w:rPr>
          <w:rFonts w:ascii="Arial" w:eastAsia="Arial" w:hAnsi="Arial" w:cs="Arial"/>
          <w:spacing w:val="1"/>
          <w:w w:val="102"/>
          <w:sz w:val="29"/>
          <w:szCs w:val="29"/>
        </w:rPr>
        <w:t>-up:</w:t>
      </w:r>
    </w:p>
    <w:p w:rsidR="00580A61" w:rsidRPr="002D1AD8" w:rsidRDefault="00580A61">
      <w:pPr>
        <w:spacing w:before="1" w:line="180" w:lineRule="exact"/>
        <w:rPr>
          <w:sz w:val="19"/>
          <w:szCs w:val="19"/>
        </w:rPr>
      </w:pPr>
    </w:p>
    <w:p w:rsidR="00580A61" w:rsidRPr="002D1AD8" w:rsidRDefault="00580A61">
      <w:pPr>
        <w:spacing w:line="200" w:lineRule="exact"/>
      </w:pPr>
    </w:p>
    <w:p w:rsidR="00580A61" w:rsidRPr="002D1AD8" w:rsidRDefault="00903E03">
      <w:pPr>
        <w:ind w:left="1041"/>
        <w:rPr>
          <w:rFonts w:ascii="Arial" w:eastAsia="Arial" w:hAnsi="Arial" w:cs="Arial"/>
          <w:sz w:val="29"/>
          <w:szCs w:val="29"/>
        </w:rPr>
      </w:pPr>
      <w:r w:rsidRPr="002D1AD8">
        <w:rPr>
          <w:rFonts w:ascii="Arial" w:eastAsia="Arial" w:hAnsi="Arial" w:cs="Arial"/>
          <w:spacing w:val="1"/>
          <w:sz w:val="29"/>
          <w:szCs w:val="29"/>
        </w:rPr>
        <w:t>2</w:t>
      </w:r>
      <w:r w:rsidRPr="002D1AD8">
        <w:rPr>
          <w:rFonts w:ascii="Arial" w:eastAsia="Arial" w:hAnsi="Arial" w:cs="Arial"/>
          <w:sz w:val="29"/>
          <w:szCs w:val="29"/>
        </w:rPr>
        <w:t>.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Tea</w:t>
      </w:r>
      <w:r w:rsidRPr="002D1AD8">
        <w:rPr>
          <w:rFonts w:ascii="Arial" w:eastAsia="Arial" w:hAnsi="Arial" w:cs="Arial"/>
          <w:sz w:val="29"/>
          <w:szCs w:val="29"/>
        </w:rPr>
        <w:t>m</w:t>
      </w:r>
      <w:r w:rsidRPr="002D1AD8"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V</w:t>
      </w:r>
      <w:r w:rsidRPr="002D1AD8">
        <w:rPr>
          <w:rFonts w:ascii="Arial" w:eastAsia="Arial" w:hAnsi="Arial" w:cs="Arial"/>
          <w:spacing w:val="1"/>
          <w:sz w:val="29"/>
          <w:szCs w:val="29"/>
        </w:rPr>
        <w:t>ivia</w:t>
      </w:r>
      <w:r w:rsidRPr="002D1AD8">
        <w:rPr>
          <w:rFonts w:ascii="Arial" w:eastAsia="Arial" w:hAnsi="Arial" w:cs="Arial"/>
          <w:sz w:val="29"/>
          <w:szCs w:val="29"/>
        </w:rPr>
        <w:t>n</w:t>
      </w:r>
      <w:r w:rsidRPr="002D1AD8"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S</w:t>
      </w:r>
      <w:r w:rsidRPr="002D1AD8">
        <w:rPr>
          <w:rFonts w:ascii="Arial" w:eastAsia="Arial" w:hAnsi="Arial" w:cs="Arial"/>
          <w:spacing w:val="1"/>
          <w:sz w:val="29"/>
          <w:szCs w:val="29"/>
        </w:rPr>
        <w:t>un</w:t>
      </w:r>
      <w:r w:rsidRPr="002D1AD8">
        <w:rPr>
          <w:rFonts w:ascii="Arial" w:eastAsia="Arial" w:hAnsi="Arial" w:cs="Arial"/>
          <w:sz w:val="29"/>
          <w:szCs w:val="29"/>
        </w:rPr>
        <w:t>g</w:t>
      </w:r>
      <w:r w:rsidRPr="002D1AD8"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an</w:t>
      </w:r>
      <w:r w:rsidRPr="002D1AD8">
        <w:rPr>
          <w:rFonts w:ascii="Arial" w:eastAsia="Arial" w:hAnsi="Arial" w:cs="Arial"/>
          <w:sz w:val="29"/>
          <w:szCs w:val="29"/>
        </w:rPr>
        <w:t>d</w:t>
      </w:r>
      <w:r w:rsidRPr="002D1AD8"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D</w:t>
      </w:r>
      <w:r w:rsidRPr="002D1AD8">
        <w:rPr>
          <w:rFonts w:ascii="Arial" w:eastAsia="Arial" w:hAnsi="Arial" w:cs="Arial"/>
          <w:spacing w:val="1"/>
          <w:sz w:val="29"/>
          <w:szCs w:val="29"/>
        </w:rPr>
        <w:t>en</w:t>
      </w:r>
      <w:r w:rsidRPr="002D1AD8">
        <w:rPr>
          <w:rFonts w:ascii="Arial" w:eastAsia="Arial" w:hAnsi="Arial" w:cs="Arial"/>
          <w:sz w:val="29"/>
          <w:szCs w:val="29"/>
        </w:rPr>
        <w:t>g</w:t>
      </w:r>
      <w:r w:rsidRPr="002D1AD8"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C</w:t>
      </w:r>
      <w:r w:rsidRPr="002D1AD8">
        <w:rPr>
          <w:rFonts w:ascii="Arial" w:eastAsia="Arial" w:hAnsi="Arial" w:cs="Arial"/>
          <w:spacing w:val="1"/>
          <w:sz w:val="29"/>
          <w:szCs w:val="29"/>
        </w:rPr>
        <w:t>hi</w:t>
      </w:r>
      <w:r w:rsidRPr="002D1AD8">
        <w:rPr>
          <w:rFonts w:ascii="Arial" w:eastAsia="Arial" w:hAnsi="Arial" w:cs="Arial"/>
          <w:sz w:val="29"/>
          <w:szCs w:val="29"/>
        </w:rPr>
        <w:t>n</w:t>
      </w:r>
      <w:r w:rsidRPr="002D1AD8"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S</w:t>
      </w:r>
      <w:r w:rsidRPr="002D1AD8">
        <w:rPr>
          <w:rFonts w:ascii="Arial" w:eastAsia="Arial" w:hAnsi="Arial" w:cs="Arial"/>
          <w:spacing w:val="1"/>
          <w:sz w:val="29"/>
          <w:szCs w:val="29"/>
        </w:rPr>
        <w:t>haughness</w:t>
      </w:r>
      <w:r w:rsidRPr="002D1AD8">
        <w:rPr>
          <w:rFonts w:ascii="Arial" w:eastAsia="Arial" w:hAnsi="Arial" w:cs="Arial"/>
          <w:sz w:val="29"/>
          <w:szCs w:val="29"/>
        </w:rPr>
        <w:t>y</w:t>
      </w:r>
      <w:r w:rsidRPr="002D1AD8">
        <w:rPr>
          <w:rFonts w:ascii="Arial" w:eastAsia="Arial" w:hAnsi="Arial" w:cs="Arial"/>
          <w:spacing w:val="3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w w:val="102"/>
          <w:sz w:val="29"/>
          <w:szCs w:val="29"/>
        </w:rPr>
        <w:t>G</w:t>
      </w:r>
      <w:r w:rsidRPr="002D1AD8">
        <w:rPr>
          <w:rFonts w:ascii="Arial" w:eastAsia="Arial" w:hAnsi="Arial" w:cs="Arial"/>
          <w:spacing w:val="1"/>
          <w:w w:val="102"/>
          <w:sz w:val="29"/>
          <w:szCs w:val="29"/>
        </w:rPr>
        <w:t>ol</w:t>
      </w:r>
      <w:r w:rsidRPr="002D1AD8">
        <w:rPr>
          <w:rFonts w:ascii="Arial" w:eastAsia="Arial" w:hAnsi="Arial" w:cs="Arial"/>
          <w:w w:val="102"/>
          <w:sz w:val="29"/>
          <w:szCs w:val="29"/>
        </w:rPr>
        <w:t>f</w:t>
      </w:r>
    </w:p>
    <w:p w:rsidR="00580A61" w:rsidRPr="002D1AD8" w:rsidRDefault="00903E03">
      <w:pPr>
        <w:spacing w:before="26"/>
        <w:ind w:left="1374"/>
        <w:rPr>
          <w:rFonts w:ascii="Arial" w:eastAsia="Arial" w:hAnsi="Arial" w:cs="Arial"/>
          <w:sz w:val="29"/>
          <w:szCs w:val="29"/>
        </w:rPr>
      </w:pPr>
      <w:proofErr w:type="gramStart"/>
      <w:r w:rsidRPr="002D1AD8">
        <w:rPr>
          <w:rFonts w:ascii="Arial" w:eastAsia="Arial" w:hAnsi="Arial" w:cs="Arial"/>
          <w:spacing w:val="2"/>
          <w:sz w:val="29"/>
          <w:szCs w:val="29"/>
        </w:rPr>
        <w:t>C</w:t>
      </w:r>
      <w:r w:rsidRPr="002D1AD8">
        <w:rPr>
          <w:rFonts w:ascii="Arial" w:eastAsia="Arial" w:hAnsi="Arial" w:cs="Arial"/>
          <w:sz w:val="29"/>
          <w:szCs w:val="29"/>
        </w:rPr>
        <w:t>l</w:t>
      </w:r>
      <w:r w:rsidRPr="002D1AD8">
        <w:rPr>
          <w:rFonts w:ascii="Arial" w:eastAsia="Arial" w:hAnsi="Arial" w:cs="Arial"/>
          <w:spacing w:val="1"/>
          <w:sz w:val="29"/>
          <w:szCs w:val="29"/>
        </w:rPr>
        <w:t>ub</w:t>
      </w:r>
      <w:r w:rsidRPr="002D1AD8">
        <w:rPr>
          <w:rFonts w:ascii="Arial" w:eastAsia="Arial" w:hAnsi="Arial" w:cs="Arial"/>
          <w:sz w:val="29"/>
          <w:szCs w:val="29"/>
        </w:rPr>
        <w:t>,</w:t>
      </w:r>
      <w:r w:rsidRPr="002D1AD8"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Zon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4</w:t>
      </w:r>
      <w:r w:rsidRPr="002D1AD8">
        <w:rPr>
          <w:rFonts w:ascii="Arial" w:eastAsia="Arial" w:hAnsi="Arial" w:cs="Arial"/>
          <w:sz w:val="29"/>
          <w:szCs w:val="29"/>
        </w:rPr>
        <w:t>,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w</w:t>
      </w:r>
      <w:r w:rsidRPr="002D1AD8">
        <w:rPr>
          <w:rFonts w:ascii="Arial" w:eastAsia="Arial" w:hAnsi="Arial" w:cs="Arial"/>
          <w:sz w:val="29"/>
          <w:szCs w:val="29"/>
        </w:rPr>
        <w:t>i</w:t>
      </w:r>
      <w:r w:rsidRPr="002D1AD8">
        <w:rPr>
          <w:rFonts w:ascii="Arial" w:eastAsia="Arial" w:hAnsi="Arial" w:cs="Arial"/>
          <w:spacing w:val="1"/>
          <w:sz w:val="29"/>
          <w:szCs w:val="29"/>
        </w:rPr>
        <w:t>t</w:t>
      </w:r>
      <w:r w:rsidRPr="002D1AD8">
        <w:rPr>
          <w:rFonts w:ascii="Arial" w:eastAsia="Arial" w:hAnsi="Arial" w:cs="Arial"/>
          <w:sz w:val="29"/>
          <w:szCs w:val="29"/>
        </w:rPr>
        <w:t>h</w:t>
      </w:r>
      <w:r w:rsidRPr="002D1AD8"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z w:val="29"/>
          <w:szCs w:val="29"/>
        </w:rPr>
        <w:t>a</w:t>
      </w:r>
      <w:r w:rsidRPr="002D1AD8">
        <w:rPr>
          <w:rFonts w:ascii="Arial" w:eastAsia="Arial" w:hAnsi="Arial" w:cs="Arial"/>
          <w:spacing w:val="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ne</w:t>
      </w:r>
      <w:r w:rsidRPr="002D1AD8">
        <w:rPr>
          <w:rFonts w:ascii="Arial" w:eastAsia="Arial" w:hAnsi="Arial" w:cs="Arial"/>
          <w:sz w:val="29"/>
          <w:szCs w:val="29"/>
        </w:rPr>
        <w:t>t</w:t>
      </w:r>
      <w:r w:rsidRPr="002D1AD8"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scor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w w:val="102"/>
          <w:sz w:val="29"/>
          <w:szCs w:val="29"/>
        </w:rPr>
        <w:t>65.</w:t>
      </w:r>
      <w:proofErr w:type="gramEnd"/>
    </w:p>
    <w:p w:rsidR="00580A61" w:rsidRPr="002D1AD8" w:rsidRDefault="00580A61">
      <w:pPr>
        <w:spacing w:before="7" w:line="180" w:lineRule="exact"/>
        <w:rPr>
          <w:sz w:val="18"/>
          <w:szCs w:val="18"/>
        </w:rPr>
      </w:pPr>
    </w:p>
    <w:p w:rsidR="00580A61" w:rsidRPr="002D1AD8" w:rsidRDefault="00580A61">
      <w:pPr>
        <w:spacing w:line="200" w:lineRule="exact"/>
      </w:pPr>
    </w:p>
    <w:p w:rsidR="00580A61" w:rsidRPr="002D1AD8" w:rsidRDefault="00903E03">
      <w:pPr>
        <w:ind w:left="1041"/>
        <w:rPr>
          <w:rFonts w:ascii="Arial" w:eastAsia="Arial" w:hAnsi="Arial" w:cs="Arial"/>
          <w:sz w:val="29"/>
          <w:szCs w:val="29"/>
        </w:rPr>
      </w:pPr>
      <w:r w:rsidRPr="002D1AD8">
        <w:rPr>
          <w:rFonts w:ascii="Arial" w:eastAsia="Arial" w:hAnsi="Arial" w:cs="Arial"/>
          <w:spacing w:val="1"/>
          <w:sz w:val="29"/>
          <w:szCs w:val="29"/>
        </w:rPr>
        <w:t>3</w:t>
      </w:r>
      <w:r w:rsidRPr="002D1AD8">
        <w:rPr>
          <w:rFonts w:ascii="Arial" w:eastAsia="Arial" w:hAnsi="Arial" w:cs="Arial"/>
          <w:sz w:val="29"/>
          <w:szCs w:val="29"/>
        </w:rPr>
        <w:t>.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Tea</w:t>
      </w:r>
      <w:r w:rsidRPr="002D1AD8">
        <w:rPr>
          <w:rFonts w:ascii="Arial" w:eastAsia="Arial" w:hAnsi="Arial" w:cs="Arial"/>
          <w:sz w:val="29"/>
          <w:szCs w:val="29"/>
        </w:rPr>
        <w:t>m</w:t>
      </w:r>
      <w:r w:rsidRPr="002D1AD8"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Tes</w:t>
      </w:r>
      <w:r w:rsidRPr="002D1AD8">
        <w:rPr>
          <w:rFonts w:ascii="Arial" w:eastAsia="Arial" w:hAnsi="Arial" w:cs="Arial"/>
          <w:sz w:val="29"/>
          <w:szCs w:val="29"/>
        </w:rPr>
        <w:t>s</w:t>
      </w:r>
      <w:r w:rsidRPr="002D1AD8"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M</w:t>
      </w:r>
      <w:r w:rsidRPr="002D1AD8">
        <w:rPr>
          <w:rFonts w:ascii="Arial" w:eastAsia="Arial" w:hAnsi="Arial" w:cs="Arial"/>
          <w:spacing w:val="1"/>
          <w:sz w:val="29"/>
          <w:szCs w:val="29"/>
        </w:rPr>
        <w:t>oor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an</w:t>
      </w:r>
      <w:r w:rsidRPr="002D1AD8">
        <w:rPr>
          <w:rFonts w:ascii="Arial" w:eastAsia="Arial" w:hAnsi="Arial" w:cs="Arial"/>
          <w:sz w:val="29"/>
          <w:szCs w:val="29"/>
        </w:rPr>
        <w:t>d</w:t>
      </w:r>
      <w:r w:rsidRPr="002D1AD8"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S</w:t>
      </w:r>
      <w:r w:rsidRPr="002D1AD8">
        <w:rPr>
          <w:rFonts w:ascii="Arial" w:eastAsia="Arial" w:hAnsi="Arial" w:cs="Arial"/>
          <w:spacing w:val="1"/>
          <w:sz w:val="29"/>
          <w:szCs w:val="29"/>
        </w:rPr>
        <w:t>herr</w:t>
      </w:r>
      <w:r w:rsidRPr="002D1AD8">
        <w:rPr>
          <w:rFonts w:ascii="Arial" w:eastAsia="Arial" w:hAnsi="Arial" w:cs="Arial"/>
          <w:sz w:val="29"/>
          <w:szCs w:val="29"/>
        </w:rPr>
        <w:t>y</w:t>
      </w:r>
      <w:r w:rsidRPr="002D1AD8">
        <w:rPr>
          <w:rFonts w:ascii="Arial" w:eastAsia="Arial" w:hAnsi="Arial" w:cs="Arial"/>
          <w:spacing w:val="2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W</w:t>
      </w:r>
      <w:r w:rsidRPr="002D1AD8">
        <w:rPr>
          <w:rFonts w:ascii="Arial" w:eastAsia="Arial" w:hAnsi="Arial" w:cs="Arial"/>
          <w:spacing w:val="1"/>
          <w:sz w:val="29"/>
          <w:szCs w:val="29"/>
        </w:rPr>
        <w:t>or</w:t>
      </w:r>
      <w:r w:rsidRPr="002D1AD8">
        <w:rPr>
          <w:rFonts w:ascii="Arial" w:eastAsia="Arial" w:hAnsi="Arial" w:cs="Arial"/>
          <w:sz w:val="29"/>
          <w:szCs w:val="29"/>
        </w:rPr>
        <w:t>k</w:t>
      </w:r>
      <w:r w:rsidRPr="002D1AD8"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S</w:t>
      </w:r>
      <w:r w:rsidRPr="002D1AD8">
        <w:rPr>
          <w:rFonts w:ascii="Arial" w:eastAsia="Arial" w:hAnsi="Arial" w:cs="Arial"/>
          <w:spacing w:val="1"/>
          <w:sz w:val="29"/>
          <w:szCs w:val="29"/>
        </w:rPr>
        <w:t>urre</w:t>
      </w:r>
      <w:r w:rsidRPr="002D1AD8">
        <w:rPr>
          <w:rFonts w:ascii="Arial" w:eastAsia="Arial" w:hAnsi="Arial" w:cs="Arial"/>
          <w:sz w:val="29"/>
          <w:szCs w:val="29"/>
        </w:rPr>
        <w:t>y</w:t>
      </w:r>
      <w:r w:rsidRPr="002D1AD8">
        <w:rPr>
          <w:rFonts w:ascii="Arial" w:eastAsia="Arial" w:hAnsi="Arial" w:cs="Arial"/>
          <w:spacing w:val="2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w w:val="102"/>
          <w:sz w:val="29"/>
          <w:szCs w:val="29"/>
        </w:rPr>
        <w:t>B</w:t>
      </w:r>
      <w:r w:rsidRPr="002D1AD8">
        <w:rPr>
          <w:rFonts w:ascii="Arial" w:eastAsia="Arial" w:hAnsi="Arial" w:cs="Arial"/>
          <w:spacing w:val="1"/>
          <w:w w:val="102"/>
          <w:sz w:val="29"/>
          <w:szCs w:val="29"/>
        </w:rPr>
        <w:t>usines</w:t>
      </w:r>
      <w:r w:rsidRPr="002D1AD8">
        <w:rPr>
          <w:rFonts w:ascii="Arial" w:eastAsia="Arial" w:hAnsi="Arial" w:cs="Arial"/>
          <w:w w:val="102"/>
          <w:sz w:val="29"/>
          <w:szCs w:val="29"/>
        </w:rPr>
        <w:t>s</w:t>
      </w:r>
    </w:p>
    <w:p w:rsidR="00580A61" w:rsidRPr="002D1AD8" w:rsidRDefault="00903E03">
      <w:pPr>
        <w:spacing w:before="26"/>
        <w:ind w:left="1374"/>
        <w:rPr>
          <w:rFonts w:ascii="Arial" w:eastAsia="Arial" w:hAnsi="Arial" w:cs="Arial"/>
          <w:sz w:val="29"/>
          <w:szCs w:val="29"/>
        </w:rPr>
      </w:pPr>
      <w:r w:rsidRPr="002D1AD8">
        <w:rPr>
          <w:rFonts w:ascii="Arial" w:eastAsia="Arial" w:hAnsi="Arial" w:cs="Arial"/>
          <w:spacing w:val="1"/>
          <w:sz w:val="29"/>
          <w:szCs w:val="29"/>
        </w:rPr>
        <w:t>Lad</w:t>
      </w:r>
      <w:r w:rsidRPr="002D1AD8">
        <w:rPr>
          <w:rFonts w:ascii="Arial" w:eastAsia="Arial" w:hAnsi="Arial" w:cs="Arial"/>
          <w:sz w:val="29"/>
          <w:szCs w:val="29"/>
        </w:rPr>
        <w:t>i</w:t>
      </w:r>
      <w:r w:rsidRPr="002D1AD8">
        <w:rPr>
          <w:rFonts w:ascii="Arial" w:eastAsia="Arial" w:hAnsi="Arial" w:cs="Arial"/>
          <w:spacing w:val="1"/>
          <w:sz w:val="29"/>
          <w:szCs w:val="29"/>
        </w:rPr>
        <w:t>es</w:t>
      </w:r>
      <w:r w:rsidRPr="002D1AD8">
        <w:rPr>
          <w:rFonts w:ascii="Arial" w:eastAsia="Arial" w:hAnsi="Arial" w:cs="Arial"/>
          <w:sz w:val="29"/>
          <w:szCs w:val="29"/>
        </w:rPr>
        <w:t>,</w:t>
      </w:r>
      <w:r w:rsidRPr="002D1AD8">
        <w:rPr>
          <w:rFonts w:ascii="Arial" w:eastAsia="Arial" w:hAnsi="Arial" w:cs="Arial"/>
          <w:spacing w:val="23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Zon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3</w:t>
      </w:r>
      <w:r w:rsidRPr="002D1AD8">
        <w:rPr>
          <w:rFonts w:ascii="Arial" w:eastAsia="Arial" w:hAnsi="Arial" w:cs="Arial"/>
          <w:sz w:val="29"/>
          <w:szCs w:val="29"/>
        </w:rPr>
        <w:t>,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w</w:t>
      </w:r>
      <w:r w:rsidRPr="002D1AD8">
        <w:rPr>
          <w:rFonts w:ascii="Arial" w:eastAsia="Arial" w:hAnsi="Arial" w:cs="Arial"/>
          <w:sz w:val="29"/>
          <w:szCs w:val="29"/>
        </w:rPr>
        <w:t>i</w:t>
      </w:r>
      <w:r w:rsidRPr="002D1AD8">
        <w:rPr>
          <w:rFonts w:ascii="Arial" w:eastAsia="Arial" w:hAnsi="Arial" w:cs="Arial"/>
          <w:spacing w:val="1"/>
          <w:sz w:val="29"/>
          <w:szCs w:val="29"/>
        </w:rPr>
        <w:t>t</w:t>
      </w:r>
      <w:r w:rsidRPr="002D1AD8">
        <w:rPr>
          <w:rFonts w:ascii="Arial" w:eastAsia="Arial" w:hAnsi="Arial" w:cs="Arial"/>
          <w:sz w:val="29"/>
          <w:szCs w:val="29"/>
        </w:rPr>
        <w:t>h</w:t>
      </w:r>
      <w:r w:rsidRPr="002D1AD8"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z w:val="29"/>
          <w:szCs w:val="29"/>
        </w:rPr>
        <w:t>a</w:t>
      </w:r>
      <w:r w:rsidRPr="002D1AD8">
        <w:rPr>
          <w:rFonts w:ascii="Arial" w:eastAsia="Arial" w:hAnsi="Arial" w:cs="Arial"/>
          <w:spacing w:val="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ne</w:t>
      </w:r>
      <w:r w:rsidRPr="002D1AD8">
        <w:rPr>
          <w:rFonts w:ascii="Arial" w:eastAsia="Arial" w:hAnsi="Arial" w:cs="Arial"/>
          <w:sz w:val="29"/>
          <w:szCs w:val="29"/>
        </w:rPr>
        <w:t>t</w:t>
      </w:r>
      <w:r w:rsidRPr="002D1AD8"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sco</w:t>
      </w:r>
      <w:r w:rsidRPr="002D1AD8">
        <w:rPr>
          <w:rFonts w:ascii="Arial" w:eastAsia="Arial" w:hAnsi="Arial" w:cs="Arial"/>
          <w:spacing w:val="1"/>
          <w:sz w:val="29"/>
          <w:szCs w:val="29"/>
        </w:rPr>
        <w:t>r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66</w:t>
      </w:r>
      <w:r w:rsidRPr="002D1AD8">
        <w:rPr>
          <w:rFonts w:ascii="Arial" w:eastAsia="Arial" w:hAnsi="Arial" w:cs="Arial"/>
          <w:sz w:val="29"/>
          <w:szCs w:val="29"/>
        </w:rPr>
        <w:t>.</w:t>
      </w:r>
      <w:r w:rsidRPr="002D1AD8"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 w:rsidR="002D1AD8" w:rsidRPr="002D1AD8">
        <w:rPr>
          <w:rFonts w:ascii="Arial" w:eastAsia="Arial" w:hAnsi="Arial" w:cs="Arial"/>
          <w:spacing w:val="12"/>
          <w:sz w:val="29"/>
          <w:szCs w:val="29"/>
        </w:rPr>
        <w:t>(</w:t>
      </w:r>
      <w:r w:rsidRPr="002D1AD8">
        <w:rPr>
          <w:rFonts w:ascii="Arial" w:eastAsia="Arial" w:hAnsi="Arial" w:cs="Arial"/>
          <w:spacing w:val="2"/>
          <w:w w:val="102"/>
          <w:sz w:val="29"/>
          <w:szCs w:val="29"/>
        </w:rPr>
        <w:t>B</w:t>
      </w:r>
      <w:r w:rsidR="002D1AD8" w:rsidRPr="002D1AD8">
        <w:rPr>
          <w:rFonts w:ascii="Arial" w:eastAsia="Arial" w:hAnsi="Arial" w:cs="Arial"/>
          <w:spacing w:val="2"/>
          <w:w w:val="102"/>
          <w:sz w:val="29"/>
          <w:szCs w:val="29"/>
        </w:rPr>
        <w:t xml:space="preserve">est </w:t>
      </w:r>
      <w:r w:rsidRPr="002D1AD8">
        <w:rPr>
          <w:rFonts w:ascii="Arial" w:eastAsia="Arial" w:hAnsi="Arial" w:cs="Arial"/>
          <w:spacing w:val="2"/>
          <w:w w:val="102"/>
          <w:sz w:val="29"/>
          <w:szCs w:val="29"/>
        </w:rPr>
        <w:t>B</w:t>
      </w:r>
      <w:r w:rsidR="002D1AD8" w:rsidRPr="002D1AD8">
        <w:rPr>
          <w:rFonts w:ascii="Arial" w:eastAsia="Arial" w:hAnsi="Arial" w:cs="Arial"/>
          <w:spacing w:val="2"/>
          <w:w w:val="102"/>
          <w:sz w:val="29"/>
          <w:szCs w:val="29"/>
        </w:rPr>
        <w:t xml:space="preserve">ack </w:t>
      </w:r>
      <w:r w:rsidRPr="002D1AD8">
        <w:rPr>
          <w:rFonts w:ascii="Arial" w:eastAsia="Arial" w:hAnsi="Arial" w:cs="Arial"/>
          <w:spacing w:val="2"/>
          <w:w w:val="102"/>
          <w:sz w:val="29"/>
          <w:szCs w:val="29"/>
        </w:rPr>
        <w:t>9</w:t>
      </w:r>
      <w:r w:rsidR="002D1AD8" w:rsidRPr="002D1AD8">
        <w:rPr>
          <w:rFonts w:ascii="Arial" w:eastAsia="Arial" w:hAnsi="Arial" w:cs="Arial"/>
          <w:spacing w:val="2"/>
          <w:w w:val="102"/>
          <w:sz w:val="29"/>
          <w:szCs w:val="29"/>
        </w:rPr>
        <w:t>)</w:t>
      </w:r>
    </w:p>
    <w:p w:rsidR="00580A61" w:rsidRPr="002D1AD8" w:rsidRDefault="00580A61">
      <w:pPr>
        <w:spacing w:before="7" w:line="180" w:lineRule="exact"/>
        <w:rPr>
          <w:sz w:val="18"/>
          <w:szCs w:val="18"/>
        </w:rPr>
      </w:pPr>
    </w:p>
    <w:p w:rsidR="00580A61" w:rsidRPr="002D1AD8" w:rsidRDefault="00580A61">
      <w:pPr>
        <w:spacing w:line="200" w:lineRule="exact"/>
      </w:pPr>
    </w:p>
    <w:p w:rsidR="00580A61" w:rsidRPr="002D1AD8" w:rsidRDefault="00903E03">
      <w:pPr>
        <w:ind w:left="1041"/>
        <w:rPr>
          <w:rFonts w:ascii="Arial" w:eastAsia="Arial" w:hAnsi="Arial" w:cs="Arial"/>
          <w:sz w:val="29"/>
          <w:szCs w:val="29"/>
        </w:rPr>
      </w:pPr>
      <w:r w:rsidRPr="002D1AD8">
        <w:rPr>
          <w:rFonts w:ascii="Arial" w:eastAsia="Arial" w:hAnsi="Arial" w:cs="Arial"/>
          <w:spacing w:val="1"/>
          <w:sz w:val="29"/>
          <w:szCs w:val="29"/>
        </w:rPr>
        <w:t>4</w:t>
      </w:r>
      <w:r w:rsidRPr="002D1AD8">
        <w:rPr>
          <w:rFonts w:ascii="Arial" w:eastAsia="Arial" w:hAnsi="Arial" w:cs="Arial"/>
          <w:sz w:val="29"/>
          <w:szCs w:val="29"/>
        </w:rPr>
        <w:t>.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Tea</w:t>
      </w:r>
      <w:r w:rsidRPr="002D1AD8">
        <w:rPr>
          <w:rFonts w:ascii="Arial" w:eastAsia="Arial" w:hAnsi="Arial" w:cs="Arial"/>
          <w:sz w:val="29"/>
          <w:szCs w:val="29"/>
        </w:rPr>
        <w:t>m</w:t>
      </w:r>
      <w:r w:rsidRPr="002D1AD8"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S</w:t>
      </w:r>
      <w:r w:rsidRPr="002D1AD8">
        <w:rPr>
          <w:rFonts w:ascii="Arial" w:eastAsia="Arial" w:hAnsi="Arial" w:cs="Arial"/>
          <w:spacing w:val="1"/>
          <w:sz w:val="29"/>
          <w:szCs w:val="29"/>
        </w:rPr>
        <w:t>heil</w:t>
      </w:r>
      <w:r w:rsidRPr="002D1AD8">
        <w:rPr>
          <w:rFonts w:ascii="Arial" w:eastAsia="Arial" w:hAnsi="Arial" w:cs="Arial"/>
          <w:sz w:val="29"/>
          <w:szCs w:val="29"/>
        </w:rPr>
        <w:t>a</w:t>
      </w:r>
      <w:r w:rsidRPr="002D1AD8"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M</w:t>
      </w:r>
      <w:r w:rsidRPr="002D1AD8">
        <w:rPr>
          <w:rFonts w:ascii="Arial" w:eastAsia="Arial" w:hAnsi="Arial" w:cs="Arial"/>
          <w:spacing w:val="1"/>
          <w:sz w:val="29"/>
          <w:szCs w:val="29"/>
        </w:rPr>
        <w:t>c</w:t>
      </w:r>
      <w:r w:rsidRPr="002D1AD8">
        <w:rPr>
          <w:rFonts w:ascii="Arial" w:eastAsia="Arial" w:hAnsi="Arial" w:cs="Arial"/>
          <w:spacing w:val="2"/>
          <w:sz w:val="29"/>
          <w:szCs w:val="29"/>
        </w:rPr>
        <w:t>A</w:t>
      </w:r>
      <w:r w:rsidRPr="002D1AD8">
        <w:rPr>
          <w:rFonts w:ascii="Arial" w:eastAsia="Arial" w:hAnsi="Arial" w:cs="Arial"/>
          <w:spacing w:val="1"/>
          <w:sz w:val="29"/>
          <w:szCs w:val="29"/>
        </w:rPr>
        <w:t>rthu</w:t>
      </w:r>
      <w:r w:rsidRPr="002D1AD8">
        <w:rPr>
          <w:rFonts w:ascii="Arial" w:eastAsia="Arial" w:hAnsi="Arial" w:cs="Arial"/>
          <w:sz w:val="29"/>
          <w:szCs w:val="29"/>
        </w:rPr>
        <w:t>r</w:t>
      </w:r>
      <w:r w:rsidRPr="002D1AD8">
        <w:rPr>
          <w:rFonts w:ascii="Arial" w:eastAsia="Arial" w:hAnsi="Arial" w:cs="Arial"/>
          <w:spacing w:val="2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an</w:t>
      </w:r>
      <w:r w:rsidRPr="002D1AD8">
        <w:rPr>
          <w:rFonts w:ascii="Arial" w:eastAsia="Arial" w:hAnsi="Arial" w:cs="Arial"/>
          <w:sz w:val="29"/>
          <w:szCs w:val="29"/>
        </w:rPr>
        <w:t>d</w:t>
      </w:r>
      <w:r w:rsidRPr="002D1AD8"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C</w:t>
      </w:r>
      <w:r w:rsidRPr="002D1AD8">
        <w:rPr>
          <w:rFonts w:ascii="Arial" w:eastAsia="Arial" w:hAnsi="Arial" w:cs="Arial"/>
          <w:spacing w:val="1"/>
          <w:sz w:val="29"/>
          <w:szCs w:val="29"/>
        </w:rPr>
        <w:t>ollee</w:t>
      </w:r>
      <w:r w:rsidRPr="002D1AD8">
        <w:rPr>
          <w:rFonts w:ascii="Arial" w:eastAsia="Arial" w:hAnsi="Arial" w:cs="Arial"/>
          <w:sz w:val="29"/>
          <w:szCs w:val="29"/>
        </w:rPr>
        <w:t>n</w:t>
      </w:r>
      <w:r w:rsidRPr="002D1AD8">
        <w:rPr>
          <w:rFonts w:ascii="Arial" w:eastAsia="Arial" w:hAnsi="Arial" w:cs="Arial"/>
          <w:spacing w:val="2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'</w:t>
      </w:r>
      <w:r w:rsidRPr="002D1AD8">
        <w:rPr>
          <w:rFonts w:ascii="Arial" w:eastAsia="Arial" w:hAnsi="Arial" w:cs="Arial"/>
          <w:spacing w:val="2"/>
          <w:sz w:val="29"/>
          <w:szCs w:val="29"/>
        </w:rPr>
        <w:t>N</w:t>
      </w:r>
      <w:r w:rsidRPr="002D1AD8">
        <w:rPr>
          <w:rFonts w:ascii="Arial" w:eastAsia="Arial" w:hAnsi="Arial" w:cs="Arial"/>
          <w:spacing w:val="1"/>
          <w:sz w:val="29"/>
          <w:szCs w:val="29"/>
        </w:rPr>
        <w:t>ei</w:t>
      </w:r>
      <w:r w:rsidRPr="002D1AD8">
        <w:rPr>
          <w:rFonts w:ascii="Arial" w:eastAsia="Arial" w:hAnsi="Arial" w:cs="Arial"/>
          <w:sz w:val="29"/>
          <w:szCs w:val="29"/>
        </w:rPr>
        <w:t>l</w:t>
      </w:r>
      <w:r w:rsidRPr="002D1AD8"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B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pacing w:val="2"/>
          <w:sz w:val="29"/>
          <w:szCs w:val="29"/>
        </w:rPr>
        <w:t>w</w:t>
      </w:r>
      <w:r w:rsidRPr="002D1AD8">
        <w:rPr>
          <w:rFonts w:ascii="Arial" w:eastAsia="Arial" w:hAnsi="Arial" w:cs="Arial"/>
          <w:spacing w:val="1"/>
          <w:sz w:val="29"/>
          <w:szCs w:val="29"/>
        </w:rPr>
        <w:t>e</w:t>
      </w:r>
      <w:r w:rsidRPr="002D1AD8">
        <w:rPr>
          <w:rFonts w:ascii="Arial" w:eastAsia="Arial" w:hAnsi="Arial" w:cs="Arial"/>
          <w:sz w:val="29"/>
          <w:szCs w:val="29"/>
        </w:rPr>
        <w:t>n</w:t>
      </w:r>
      <w:r w:rsidRPr="002D1AD8">
        <w:rPr>
          <w:rFonts w:ascii="Arial" w:eastAsia="Arial" w:hAnsi="Arial" w:cs="Arial"/>
          <w:spacing w:val="2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w w:val="102"/>
          <w:sz w:val="29"/>
          <w:szCs w:val="29"/>
        </w:rPr>
        <w:t>Islan</w:t>
      </w:r>
      <w:r w:rsidRPr="002D1AD8">
        <w:rPr>
          <w:rFonts w:ascii="Arial" w:eastAsia="Arial" w:hAnsi="Arial" w:cs="Arial"/>
          <w:w w:val="102"/>
          <w:sz w:val="29"/>
          <w:szCs w:val="29"/>
        </w:rPr>
        <w:t>d</w:t>
      </w:r>
    </w:p>
    <w:p w:rsidR="00580A61" w:rsidRPr="002D1AD8" w:rsidRDefault="00903E03">
      <w:pPr>
        <w:spacing w:before="26"/>
        <w:ind w:left="1374"/>
        <w:rPr>
          <w:rFonts w:ascii="Arial" w:eastAsia="Arial" w:hAnsi="Arial" w:cs="Arial"/>
          <w:sz w:val="29"/>
          <w:szCs w:val="29"/>
        </w:rPr>
      </w:pPr>
      <w:proofErr w:type="gramStart"/>
      <w:r w:rsidRPr="002D1AD8">
        <w:rPr>
          <w:rFonts w:ascii="Arial" w:eastAsia="Arial" w:hAnsi="Arial" w:cs="Arial"/>
          <w:spacing w:val="2"/>
          <w:sz w:val="29"/>
          <w:szCs w:val="29"/>
        </w:rPr>
        <w:t>G</w:t>
      </w:r>
      <w:r w:rsidRPr="002D1AD8">
        <w:rPr>
          <w:rFonts w:ascii="Arial" w:eastAsia="Arial" w:hAnsi="Arial" w:cs="Arial"/>
          <w:spacing w:val="1"/>
          <w:sz w:val="29"/>
          <w:szCs w:val="29"/>
        </w:rPr>
        <w:t>ol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C</w:t>
      </w:r>
      <w:r w:rsidRPr="002D1AD8">
        <w:rPr>
          <w:rFonts w:ascii="Arial" w:eastAsia="Arial" w:hAnsi="Arial" w:cs="Arial"/>
          <w:sz w:val="29"/>
          <w:szCs w:val="29"/>
        </w:rPr>
        <w:t>l</w:t>
      </w:r>
      <w:r w:rsidRPr="002D1AD8">
        <w:rPr>
          <w:rFonts w:ascii="Arial" w:eastAsia="Arial" w:hAnsi="Arial" w:cs="Arial"/>
          <w:spacing w:val="1"/>
          <w:sz w:val="29"/>
          <w:szCs w:val="29"/>
        </w:rPr>
        <w:t>ub</w:t>
      </w:r>
      <w:r w:rsidRPr="002D1AD8">
        <w:rPr>
          <w:rFonts w:ascii="Arial" w:eastAsia="Arial" w:hAnsi="Arial" w:cs="Arial"/>
          <w:sz w:val="29"/>
          <w:szCs w:val="29"/>
        </w:rPr>
        <w:t>,</w:t>
      </w:r>
      <w:r w:rsidRPr="002D1AD8"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Zon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4</w:t>
      </w:r>
      <w:r w:rsidRPr="002D1AD8">
        <w:rPr>
          <w:rFonts w:ascii="Arial" w:eastAsia="Arial" w:hAnsi="Arial" w:cs="Arial"/>
          <w:sz w:val="29"/>
          <w:szCs w:val="29"/>
        </w:rPr>
        <w:t>,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w</w:t>
      </w:r>
      <w:r w:rsidRPr="002D1AD8">
        <w:rPr>
          <w:rFonts w:ascii="Arial" w:eastAsia="Arial" w:hAnsi="Arial" w:cs="Arial"/>
          <w:sz w:val="29"/>
          <w:szCs w:val="29"/>
        </w:rPr>
        <w:t>i</w:t>
      </w:r>
      <w:r w:rsidRPr="002D1AD8">
        <w:rPr>
          <w:rFonts w:ascii="Arial" w:eastAsia="Arial" w:hAnsi="Arial" w:cs="Arial"/>
          <w:spacing w:val="1"/>
          <w:sz w:val="29"/>
          <w:szCs w:val="29"/>
        </w:rPr>
        <w:t>t</w:t>
      </w:r>
      <w:r w:rsidRPr="002D1AD8">
        <w:rPr>
          <w:rFonts w:ascii="Arial" w:eastAsia="Arial" w:hAnsi="Arial" w:cs="Arial"/>
          <w:sz w:val="29"/>
          <w:szCs w:val="29"/>
        </w:rPr>
        <w:t>h</w:t>
      </w:r>
      <w:r w:rsidRPr="002D1AD8"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z w:val="29"/>
          <w:szCs w:val="29"/>
        </w:rPr>
        <w:t>a</w:t>
      </w:r>
      <w:r w:rsidRPr="002D1AD8">
        <w:rPr>
          <w:rFonts w:ascii="Arial" w:eastAsia="Arial" w:hAnsi="Arial" w:cs="Arial"/>
          <w:spacing w:val="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ne</w:t>
      </w:r>
      <w:r w:rsidRPr="002D1AD8">
        <w:rPr>
          <w:rFonts w:ascii="Arial" w:eastAsia="Arial" w:hAnsi="Arial" w:cs="Arial"/>
          <w:sz w:val="29"/>
          <w:szCs w:val="29"/>
        </w:rPr>
        <w:t>t</w:t>
      </w:r>
      <w:r w:rsidRPr="002D1AD8"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scor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w w:val="102"/>
          <w:sz w:val="29"/>
          <w:szCs w:val="29"/>
        </w:rPr>
        <w:t>66.</w:t>
      </w:r>
      <w:proofErr w:type="gramEnd"/>
    </w:p>
    <w:p w:rsidR="00580A61" w:rsidRPr="002D1AD8" w:rsidRDefault="00580A61">
      <w:pPr>
        <w:spacing w:before="7" w:line="180" w:lineRule="exact"/>
        <w:rPr>
          <w:sz w:val="18"/>
          <w:szCs w:val="18"/>
        </w:rPr>
      </w:pPr>
    </w:p>
    <w:p w:rsidR="00580A61" w:rsidRPr="002D1AD8" w:rsidRDefault="00580A61">
      <w:pPr>
        <w:spacing w:line="200" w:lineRule="exact"/>
      </w:pPr>
    </w:p>
    <w:p w:rsidR="00580A61" w:rsidRPr="002D1AD8" w:rsidRDefault="00903E03">
      <w:pPr>
        <w:ind w:left="1041"/>
        <w:rPr>
          <w:rFonts w:ascii="Arial" w:eastAsia="Arial" w:hAnsi="Arial" w:cs="Arial"/>
          <w:sz w:val="29"/>
          <w:szCs w:val="29"/>
        </w:rPr>
      </w:pPr>
      <w:r w:rsidRPr="002D1AD8">
        <w:rPr>
          <w:rFonts w:ascii="Arial" w:eastAsia="Arial" w:hAnsi="Arial" w:cs="Arial"/>
          <w:spacing w:val="1"/>
          <w:sz w:val="29"/>
          <w:szCs w:val="29"/>
        </w:rPr>
        <w:t>5</w:t>
      </w:r>
      <w:r w:rsidRPr="002D1AD8">
        <w:rPr>
          <w:rFonts w:ascii="Arial" w:eastAsia="Arial" w:hAnsi="Arial" w:cs="Arial"/>
          <w:sz w:val="29"/>
          <w:szCs w:val="29"/>
        </w:rPr>
        <w:t>.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Tea</w:t>
      </w:r>
      <w:r w:rsidRPr="002D1AD8">
        <w:rPr>
          <w:rFonts w:ascii="Arial" w:eastAsia="Arial" w:hAnsi="Arial" w:cs="Arial"/>
          <w:sz w:val="29"/>
          <w:szCs w:val="29"/>
        </w:rPr>
        <w:t>m</w:t>
      </w:r>
      <w:r w:rsidRPr="002D1AD8"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K</w:t>
      </w:r>
      <w:r w:rsidRPr="002D1AD8">
        <w:rPr>
          <w:rFonts w:ascii="Arial" w:eastAsia="Arial" w:hAnsi="Arial" w:cs="Arial"/>
          <w:spacing w:val="1"/>
          <w:sz w:val="29"/>
          <w:szCs w:val="29"/>
        </w:rPr>
        <w:t>err</w:t>
      </w:r>
      <w:r w:rsidRPr="002D1AD8">
        <w:rPr>
          <w:rFonts w:ascii="Arial" w:eastAsia="Arial" w:hAnsi="Arial" w:cs="Arial"/>
          <w:sz w:val="29"/>
          <w:szCs w:val="29"/>
        </w:rPr>
        <w:t>y</w:t>
      </w:r>
      <w:r w:rsidRPr="002D1AD8">
        <w:rPr>
          <w:rFonts w:ascii="Arial" w:eastAsia="Arial" w:hAnsi="Arial" w:cs="Arial"/>
          <w:spacing w:val="18"/>
          <w:sz w:val="29"/>
          <w:szCs w:val="29"/>
        </w:rPr>
        <w:t xml:space="preserve"> </w:t>
      </w:r>
      <w:proofErr w:type="spellStart"/>
      <w:r w:rsidRPr="002D1AD8">
        <w:rPr>
          <w:rFonts w:ascii="Arial" w:eastAsia="Arial" w:hAnsi="Arial" w:cs="Arial"/>
          <w:spacing w:val="2"/>
          <w:sz w:val="29"/>
          <w:szCs w:val="29"/>
        </w:rPr>
        <w:t>P</w:t>
      </w:r>
      <w:r w:rsidRPr="002D1AD8">
        <w:rPr>
          <w:rFonts w:ascii="Arial" w:eastAsia="Arial" w:hAnsi="Arial" w:cs="Arial"/>
          <w:spacing w:val="1"/>
          <w:sz w:val="29"/>
          <w:szCs w:val="29"/>
        </w:rPr>
        <w:t>avi</w:t>
      </w:r>
      <w:r w:rsidRPr="002D1AD8">
        <w:rPr>
          <w:rFonts w:ascii="Arial" w:eastAsia="Arial" w:hAnsi="Arial" w:cs="Arial"/>
          <w:sz w:val="29"/>
          <w:szCs w:val="29"/>
        </w:rPr>
        <w:t>n</w:t>
      </w:r>
      <w:proofErr w:type="spellEnd"/>
      <w:r w:rsidRPr="002D1AD8"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an</w:t>
      </w:r>
      <w:r w:rsidRPr="002D1AD8">
        <w:rPr>
          <w:rFonts w:ascii="Arial" w:eastAsia="Arial" w:hAnsi="Arial" w:cs="Arial"/>
          <w:sz w:val="29"/>
          <w:szCs w:val="29"/>
        </w:rPr>
        <w:t>d</w:t>
      </w:r>
      <w:r w:rsidRPr="002D1AD8">
        <w:rPr>
          <w:rFonts w:ascii="Arial" w:eastAsia="Arial" w:hAnsi="Arial" w:cs="Arial"/>
          <w:spacing w:val="14"/>
          <w:sz w:val="29"/>
          <w:szCs w:val="29"/>
        </w:rPr>
        <w:t xml:space="preserve"> </w:t>
      </w:r>
      <w:proofErr w:type="spellStart"/>
      <w:r w:rsidRPr="002D1AD8">
        <w:rPr>
          <w:rFonts w:ascii="Arial" w:eastAsia="Arial" w:hAnsi="Arial" w:cs="Arial"/>
          <w:spacing w:val="2"/>
          <w:sz w:val="29"/>
          <w:szCs w:val="29"/>
        </w:rPr>
        <w:t>M</w:t>
      </w:r>
      <w:r w:rsidRPr="002D1AD8">
        <w:rPr>
          <w:rFonts w:ascii="Arial" w:eastAsia="Arial" w:hAnsi="Arial" w:cs="Arial"/>
          <w:spacing w:val="1"/>
          <w:sz w:val="29"/>
          <w:szCs w:val="29"/>
        </w:rPr>
        <w:t>on</w:t>
      </w:r>
      <w:r w:rsidRPr="002D1AD8">
        <w:rPr>
          <w:rFonts w:ascii="Arial" w:eastAsia="Arial" w:hAnsi="Arial" w:cs="Arial"/>
          <w:sz w:val="29"/>
          <w:szCs w:val="29"/>
        </w:rPr>
        <w:t>i</w:t>
      </w:r>
      <w:r w:rsidRPr="002D1AD8">
        <w:rPr>
          <w:rFonts w:ascii="Arial" w:eastAsia="Arial" w:hAnsi="Arial" w:cs="Arial"/>
          <w:spacing w:val="1"/>
          <w:sz w:val="29"/>
          <w:szCs w:val="29"/>
        </w:rPr>
        <w:t>t</w:t>
      </w:r>
      <w:r w:rsidRPr="002D1AD8">
        <w:rPr>
          <w:rFonts w:ascii="Arial" w:eastAsia="Arial" w:hAnsi="Arial" w:cs="Arial"/>
          <w:sz w:val="29"/>
          <w:szCs w:val="29"/>
        </w:rPr>
        <w:t>a</w:t>
      </w:r>
      <w:proofErr w:type="spellEnd"/>
      <w:r w:rsidRPr="002D1AD8">
        <w:rPr>
          <w:rFonts w:ascii="Arial" w:eastAsia="Arial" w:hAnsi="Arial" w:cs="Arial"/>
          <w:spacing w:val="2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Farr</w:t>
      </w:r>
      <w:r w:rsidRPr="002D1AD8">
        <w:rPr>
          <w:rFonts w:ascii="Arial" w:eastAsia="Arial" w:hAnsi="Arial" w:cs="Arial"/>
          <w:sz w:val="29"/>
          <w:szCs w:val="29"/>
        </w:rPr>
        <w:t>is</w:t>
      </w:r>
      <w:r w:rsidRPr="002D1AD8">
        <w:rPr>
          <w:rFonts w:ascii="Arial" w:eastAsia="Arial" w:hAnsi="Arial" w:cs="Arial"/>
          <w:spacing w:val="1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M</w:t>
      </w:r>
      <w:r w:rsidRPr="002D1AD8">
        <w:rPr>
          <w:rFonts w:ascii="Arial" w:eastAsia="Arial" w:hAnsi="Arial" w:cs="Arial"/>
          <w:spacing w:val="1"/>
          <w:sz w:val="29"/>
          <w:szCs w:val="29"/>
        </w:rPr>
        <w:t>eado</w:t>
      </w:r>
      <w:r w:rsidRPr="002D1AD8">
        <w:rPr>
          <w:rFonts w:ascii="Arial" w:eastAsia="Arial" w:hAnsi="Arial" w:cs="Arial"/>
          <w:sz w:val="29"/>
          <w:szCs w:val="29"/>
        </w:rPr>
        <w:t>w</w:t>
      </w:r>
      <w:r w:rsidRPr="002D1AD8">
        <w:rPr>
          <w:rFonts w:ascii="Arial" w:eastAsia="Arial" w:hAnsi="Arial" w:cs="Arial"/>
          <w:spacing w:val="2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w w:val="102"/>
          <w:sz w:val="29"/>
          <w:szCs w:val="29"/>
        </w:rPr>
        <w:t>G</w:t>
      </w:r>
      <w:r w:rsidRPr="002D1AD8">
        <w:rPr>
          <w:rFonts w:ascii="Arial" w:eastAsia="Arial" w:hAnsi="Arial" w:cs="Arial"/>
          <w:spacing w:val="1"/>
          <w:w w:val="102"/>
          <w:sz w:val="29"/>
          <w:szCs w:val="29"/>
        </w:rPr>
        <w:t>arden</w:t>
      </w:r>
      <w:r w:rsidRPr="002D1AD8">
        <w:rPr>
          <w:rFonts w:ascii="Arial" w:eastAsia="Arial" w:hAnsi="Arial" w:cs="Arial"/>
          <w:w w:val="102"/>
          <w:sz w:val="29"/>
          <w:szCs w:val="29"/>
        </w:rPr>
        <w:t>s</w:t>
      </w:r>
    </w:p>
    <w:p w:rsidR="00580A61" w:rsidRPr="002D1AD8" w:rsidRDefault="00903E03">
      <w:pPr>
        <w:spacing w:before="26" w:line="518" w:lineRule="auto"/>
        <w:ind w:left="458" w:right="3022" w:firstLine="917"/>
        <w:rPr>
          <w:rFonts w:ascii="Arial" w:eastAsia="Arial" w:hAnsi="Arial" w:cs="Arial"/>
          <w:sz w:val="29"/>
          <w:szCs w:val="29"/>
        </w:rPr>
      </w:pPr>
      <w:proofErr w:type="gramStart"/>
      <w:r w:rsidRPr="002D1AD8">
        <w:rPr>
          <w:rFonts w:ascii="Arial" w:eastAsia="Arial" w:hAnsi="Arial" w:cs="Arial"/>
          <w:spacing w:val="2"/>
          <w:sz w:val="29"/>
          <w:szCs w:val="29"/>
        </w:rPr>
        <w:t>G</w:t>
      </w:r>
      <w:r w:rsidRPr="002D1AD8">
        <w:rPr>
          <w:rFonts w:ascii="Arial" w:eastAsia="Arial" w:hAnsi="Arial" w:cs="Arial"/>
          <w:spacing w:val="1"/>
          <w:sz w:val="29"/>
          <w:szCs w:val="29"/>
        </w:rPr>
        <w:t>ol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15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C</w:t>
      </w:r>
      <w:r w:rsidRPr="002D1AD8">
        <w:rPr>
          <w:rFonts w:ascii="Arial" w:eastAsia="Arial" w:hAnsi="Arial" w:cs="Arial"/>
          <w:sz w:val="29"/>
          <w:szCs w:val="29"/>
        </w:rPr>
        <w:t>l</w:t>
      </w:r>
      <w:r w:rsidRPr="002D1AD8">
        <w:rPr>
          <w:rFonts w:ascii="Arial" w:eastAsia="Arial" w:hAnsi="Arial" w:cs="Arial"/>
          <w:spacing w:val="1"/>
          <w:sz w:val="29"/>
          <w:szCs w:val="29"/>
        </w:rPr>
        <w:t>ub</w:t>
      </w:r>
      <w:r w:rsidRPr="002D1AD8">
        <w:rPr>
          <w:rFonts w:ascii="Arial" w:eastAsia="Arial" w:hAnsi="Arial" w:cs="Arial"/>
          <w:sz w:val="29"/>
          <w:szCs w:val="29"/>
        </w:rPr>
        <w:t>,</w:t>
      </w:r>
      <w:r w:rsidRPr="002D1AD8"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Zon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3</w:t>
      </w:r>
      <w:r w:rsidRPr="002D1AD8">
        <w:rPr>
          <w:rFonts w:ascii="Arial" w:eastAsia="Arial" w:hAnsi="Arial" w:cs="Arial"/>
          <w:sz w:val="29"/>
          <w:szCs w:val="29"/>
        </w:rPr>
        <w:t>,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w</w:t>
      </w:r>
      <w:r w:rsidRPr="002D1AD8">
        <w:rPr>
          <w:rFonts w:ascii="Arial" w:eastAsia="Arial" w:hAnsi="Arial" w:cs="Arial"/>
          <w:sz w:val="29"/>
          <w:szCs w:val="29"/>
        </w:rPr>
        <w:t>i</w:t>
      </w:r>
      <w:r w:rsidRPr="002D1AD8">
        <w:rPr>
          <w:rFonts w:ascii="Arial" w:eastAsia="Arial" w:hAnsi="Arial" w:cs="Arial"/>
          <w:spacing w:val="1"/>
          <w:sz w:val="29"/>
          <w:szCs w:val="29"/>
        </w:rPr>
        <w:t>t</w:t>
      </w:r>
      <w:r w:rsidRPr="002D1AD8">
        <w:rPr>
          <w:rFonts w:ascii="Arial" w:eastAsia="Arial" w:hAnsi="Arial" w:cs="Arial"/>
          <w:sz w:val="29"/>
          <w:szCs w:val="29"/>
        </w:rPr>
        <w:t>h</w:t>
      </w:r>
      <w:r w:rsidRPr="002D1AD8"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z w:val="29"/>
          <w:szCs w:val="29"/>
        </w:rPr>
        <w:t>a</w:t>
      </w:r>
      <w:r w:rsidRPr="002D1AD8">
        <w:rPr>
          <w:rFonts w:ascii="Arial" w:eastAsia="Arial" w:hAnsi="Arial" w:cs="Arial"/>
          <w:spacing w:val="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ne</w:t>
      </w:r>
      <w:r w:rsidRPr="002D1AD8">
        <w:rPr>
          <w:rFonts w:ascii="Arial" w:eastAsia="Arial" w:hAnsi="Arial" w:cs="Arial"/>
          <w:sz w:val="29"/>
          <w:szCs w:val="29"/>
        </w:rPr>
        <w:t>t</w:t>
      </w:r>
      <w:r w:rsidRPr="002D1AD8"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scor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w w:val="102"/>
          <w:sz w:val="29"/>
          <w:szCs w:val="29"/>
        </w:rPr>
        <w:t>67.</w:t>
      </w:r>
      <w:proofErr w:type="gramEnd"/>
      <w:r w:rsidRPr="002D1AD8">
        <w:rPr>
          <w:rFonts w:ascii="Arial" w:eastAsia="Arial" w:hAnsi="Arial" w:cs="Arial"/>
          <w:spacing w:val="1"/>
          <w:w w:val="10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S</w:t>
      </w:r>
      <w:r w:rsidRPr="002D1AD8">
        <w:rPr>
          <w:rFonts w:ascii="Arial" w:eastAsia="Arial" w:hAnsi="Arial" w:cs="Arial"/>
          <w:spacing w:val="1"/>
          <w:sz w:val="29"/>
          <w:szCs w:val="29"/>
        </w:rPr>
        <w:t>kil</w:t>
      </w:r>
      <w:r w:rsidRPr="002D1AD8">
        <w:rPr>
          <w:rFonts w:ascii="Arial" w:eastAsia="Arial" w:hAnsi="Arial" w:cs="Arial"/>
          <w:sz w:val="29"/>
          <w:szCs w:val="29"/>
        </w:rPr>
        <w:t>l</w:t>
      </w:r>
      <w:r w:rsidRPr="002D1AD8"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w w:val="102"/>
          <w:sz w:val="29"/>
          <w:szCs w:val="29"/>
        </w:rPr>
        <w:t>P</w:t>
      </w:r>
      <w:r w:rsidRPr="002D1AD8">
        <w:rPr>
          <w:rFonts w:ascii="Arial" w:eastAsia="Arial" w:hAnsi="Arial" w:cs="Arial"/>
          <w:spacing w:val="1"/>
          <w:w w:val="102"/>
          <w:sz w:val="29"/>
          <w:szCs w:val="29"/>
        </w:rPr>
        <w:t>rizes</w:t>
      </w:r>
      <w:r w:rsidRPr="002D1AD8">
        <w:rPr>
          <w:rFonts w:ascii="Arial" w:eastAsia="Arial" w:hAnsi="Arial" w:cs="Arial"/>
          <w:w w:val="102"/>
          <w:sz w:val="29"/>
          <w:szCs w:val="29"/>
        </w:rPr>
        <w:t>:</w:t>
      </w:r>
    </w:p>
    <w:p w:rsidR="00580A61" w:rsidRPr="002D1AD8" w:rsidRDefault="00903E03">
      <w:pPr>
        <w:spacing w:before="11"/>
        <w:ind w:left="1124"/>
        <w:rPr>
          <w:rFonts w:ascii="Arial" w:eastAsia="Arial" w:hAnsi="Arial" w:cs="Arial"/>
          <w:sz w:val="29"/>
          <w:szCs w:val="29"/>
        </w:rPr>
      </w:pPr>
      <w:r w:rsidRPr="002D1AD8">
        <w:rPr>
          <w:rFonts w:ascii="Arial" w:eastAsia="Arial" w:hAnsi="Arial" w:cs="Arial"/>
          <w:spacing w:val="1"/>
          <w:sz w:val="29"/>
          <w:szCs w:val="29"/>
        </w:rPr>
        <w:t>*</w:t>
      </w:r>
      <w:r w:rsidRPr="002D1AD8">
        <w:rPr>
          <w:rFonts w:ascii="Arial" w:eastAsia="Arial" w:hAnsi="Arial" w:cs="Arial"/>
          <w:sz w:val="29"/>
          <w:szCs w:val="29"/>
        </w:rPr>
        <w:t xml:space="preserve">* </w:t>
      </w:r>
      <w:bookmarkStart w:id="0" w:name="_GoBack"/>
      <w:bookmarkEnd w:id="0"/>
      <w:r w:rsidRPr="002D1AD8">
        <w:rPr>
          <w:rFonts w:ascii="Arial" w:eastAsia="Arial" w:hAnsi="Arial" w:cs="Arial"/>
          <w:spacing w:val="2"/>
          <w:sz w:val="29"/>
          <w:szCs w:val="29"/>
        </w:rPr>
        <w:t>C</w:t>
      </w:r>
      <w:r w:rsidRPr="002D1AD8">
        <w:rPr>
          <w:rFonts w:ascii="Arial" w:eastAsia="Arial" w:hAnsi="Arial" w:cs="Arial"/>
          <w:sz w:val="29"/>
          <w:szCs w:val="29"/>
        </w:rPr>
        <w:t>l</w:t>
      </w:r>
      <w:r w:rsidRPr="002D1AD8">
        <w:rPr>
          <w:rFonts w:ascii="Arial" w:eastAsia="Arial" w:hAnsi="Arial" w:cs="Arial"/>
          <w:spacing w:val="1"/>
          <w:sz w:val="29"/>
          <w:szCs w:val="29"/>
        </w:rPr>
        <w:t>oses</w:t>
      </w:r>
      <w:r w:rsidRPr="002D1AD8">
        <w:rPr>
          <w:rFonts w:ascii="Arial" w:eastAsia="Arial" w:hAnsi="Arial" w:cs="Arial"/>
          <w:sz w:val="29"/>
          <w:szCs w:val="29"/>
        </w:rPr>
        <w:t>t</w:t>
      </w:r>
      <w:r w:rsidRPr="002D1AD8">
        <w:rPr>
          <w:rFonts w:ascii="Arial" w:eastAsia="Arial" w:hAnsi="Arial" w:cs="Arial"/>
          <w:spacing w:val="2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t</w:t>
      </w:r>
      <w:r w:rsidRPr="002D1AD8">
        <w:rPr>
          <w:rFonts w:ascii="Arial" w:eastAsia="Arial" w:hAnsi="Arial" w:cs="Arial"/>
          <w:sz w:val="29"/>
          <w:szCs w:val="29"/>
        </w:rPr>
        <w:t>o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t</w:t>
      </w:r>
      <w:r w:rsidRPr="002D1AD8">
        <w:rPr>
          <w:rFonts w:ascii="Arial" w:eastAsia="Arial" w:hAnsi="Arial" w:cs="Arial"/>
          <w:spacing w:val="2"/>
          <w:sz w:val="29"/>
          <w:szCs w:val="29"/>
        </w:rPr>
        <w:t>h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p</w:t>
      </w:r>
      <w:r w:rsidRPr="002D1AD8">
        <w:rPr>
          <w:rFonts w:ascii="Arial" w:eastAsia="Arial" w:hAnsi="Arial" w:cs="Arial"/>
          <w:sz w:val="29"/>
          <w:szCs w:val="29"/>
        </w:rPr>
        <w:t>i</w:t>
      </w:r>
      <w:r w:rsidRPr="002D1AD8">
        <w:rPr>
          <w:rFonts w:ascii="Arial" w:eastAsia="Arial" w:hAnsi="Arial" w:cs="Arial"/>
          <w:spacing w:val="1"/>
          <w:sz w:val="29"/>
          <w:szCs w:val="29"/>
        </w:rPr>
        <w:t>n</w:t>
      </w:r>
      <w:r w:rsidRPr="002D1AD8">
        <w:rPr>
          <w:rFonts w:ascii="Arial" w:eastAsia="Arial" w:hAnsi="Arial" w:cs="Arial"/>
          <w:sz w:val="29"/>
          <w:szCs w:val="29"/>
        </w:rPr>
        <w:t>,</w:t>
      </w:r>
      <w:r w:rsidRPr="002D1AD8"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H</w:t>
      </w:r>
      <w:r w:rsidRPr="002D1AD8">
        <w:rPr>
          <w:rFonts w:ascii="Arial" w:eastAsia="Arial" w:hAnsi="Arial" w:cs="Arial"/>
          <w:spacing w:val="1"/>
          <w:sz w:val="29"/>
          <w:szCs w:val="29"/>
        </w:rPr>
        <w:t>ol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z w:val="29"/>
          <w:szCs w:val="29"/>
        </w:rPr>
        <w:t>#</w:t>
      </w:r>
      <w:r w:rsidRPr="002D1AD8">
        <w:rPr>
          <w:rFonts w:ascii="Arial" w:eastAsia="Arial" w:hAnsi="Arial" w:cs="Arial"/>
          <w:spacing w:val="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z w:val="29"/>
          <w:szCs w:val="29"/>
        </w:rPr>
        <w:t xml:space="preserve">3          </w:t>
      </w:r>
      <w:r w:rsidRPr="002D1AD8">
        <w:rPr>
          <w:rFonts w:ascii="Arial" w:eastAsia="Arial" w:hAnsi="Arial" w:cs="Arial"/>
          <w:spacing w:val="3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Joyc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A</w:t>
      </w:r>
      <w:r w:rsidRPr="002D1AD8">
        <w:rPr>
          <w:rFonts w:ascii="Arial" w:eastAsia="Arial" w:hAnsi="Arial" w:cs="Arial"/>
          <w:spacing w:val="1"/>
          <w:sz w:val="29"/>
          <w:szCs w:val="29"/>
        </w:rPr>
        <w:t>ul</w:t>
      </w:r>
      <w:r w:rsidRPr="002D1AD8">
        <w:rPr>
          <w:rFonts w:ascii="Arial" w:eastAsia="Arial" w:hAnsi="Arial" w:cs="Arial"/>
          <w:sz w:val="29"/>
          <w:szCs w:val="29"/>
        </w:rPr>
        <w:t>d</w:t>
      </w:r>
      <w:r w:rsidRPr="002D1AD8"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w w:val="102"/>
          <w:sz w:val="29"/>
          <w:szCs w:val="29"/>
        </w:rPr>
        <w:t>Langar</w:t>
      </w:r>
      <w:r w:rsidRPr="002D1AD8">
        <w:rPr>
          <w:rFonts w:ascii="Arial" w:eastAsia="Arial" w:hAnsi="Arial" w:cs="Arial"/>
          <w:w w:val="102"/>
          <w:sz w:val="29"/>
          <w:szCs w:val="29"/>
        </w:rPr>
        <w:t>a</w:t>
      </w:r>
    </w:p>
    <w:p w:rsidR="00580A61" w:rsidRPr="002D1AD8" w:rsidRDefault="00580A61">
      <w:pPr>
        <w:spacing w:before="7" w:line="180" w:lineRule="exact"/>
        <w:rPr>
          <w:sz w:val="18"/>
          <w:szCs w:val="18"/>
        </w:rPr>
      </w:pPr>
    </w:p>
    <w:p w:rsidR="00580A61" w:rsidRPr="002D1AD8" w:rsidRDefault="00580A61">
      <w:pPr>
        <w:spacing w:line="200" w:lineRule="exact"/>
      </w:pPr>
    </w:p>
    <w:p w:rsidR="00580A61" w:rsidRPr="002D1AD8" w:rsidRDefault="00903E03">
      <w:pPr>
        <w:ind w:left="1124"/>
        <w:rPr>
          <w:rFonts w:ascii="Arial" w:eastAsia="Arial" w:hAnsi="Arial" w:cs="Arial"/>
          <w:sz w:val="29"/>
          <w:szCs w:val="29"/>
        </w:rPr>
      </w:pPr>
      <w:r w:rsidRPr="002D1AD8">
        <w:rPr>
          <w:rFonts w:ascii="Arial" w:eastAsia="Arial" w:hAnsi="Arial" w:cs="Arial"/>
          <w:spacing w:val="1"/>
          <w:sz w:val="29"/>
          <w:szCs w:val="29"/>
        </w:rPr>
        <w:t>*</w:t>
      </w:r>
      <w:r w:rsidRPr="002D1AD8">
        <w:rPr>
          <w:rFonts w:ascii="Arial" w:eastAsia="Arial" w:hAnsi="Arial" w:cs="Arial"/>
          <w:sz w:val="29"/>
          <w:szCs w:val="29"/>
        </w:rPr>
        <w:t>*</w:t>
      </w:r>
      <w:r w:rsidRPr="002D1AD8">
        <w:rPr>
          <w:rFonts w:ascii="Arial" w:eastAsia="Arial" w:hAnsi="Arial" w:cs="Arial"/>
          <w:spacing w:val="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C</w:t>
      </w:r>
      <w:r w:rsidRPr="002D1AD8">
        <w:rPr>
          <w:rFonts w:ascii="Arial" w:eastAsia="Arial" w:hAnsi="Arial" w:cs="Arial"/>
          <w:sz w:val="29"/>
          <w:szCs w:val="29"/>
        </w:rPr>
        <w:t>l</w:t>
      </w:r>
      <w:r w:rsidRPr="002D1AD8">
        <w:rPr>
          <w:rFonts w:ascii="Arial" w:eastAsia="Arial" w:hAnsi="Arial" w:cs="Arial"/>
          <w:spacing w:val="1"/>
          <w:sz w:val="29"/>
          <w:szCs w:val="29"/>
        </w:rPr>
        <w:t>oses</w:t>
      </w:r>
      <w:r w:rsidRPr="002D1AD8">
        <w:rPr>
          <w:rFonts w:ascii="Arial" w:eastAsia="Arial" w:hAnsi="Arial" w:cs="Arial"/>
          <w:sz w:val="29"/>
          <w:szCs w:val="29"/>
        </w:rPr>
        <w:t>t</w:t>
      </w:r>
      <w:r w:rsidRPr="002D1AD8">
        <w:rPr>
          <w:rFonts w:ascii="Arial" w:eastAsia="Arial" w:hAnsi="Arial" w:cs="Arial"/>
          <w:spacing w:val="2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t</w:t>
      </w:r>
      <w:r w:rsidRPr="002D1AD8">
        <w:rPr>
          <w:rFonts w:ascii="Arial" w:eastAsia="Arial" w:hAnsi="Arial" w:cs="Arial"/>
          <w:sz w:val="29"/>
          <w:szCs w:val="29"/>
        </w:rPr>
        <w:t>o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t</w:t>
      </w:r>
      <w:r w:rsidRPr="002D1AD8">
        <w:rPr>
          <w:rFonts w:ascii="Arial" w:eastAsia="Arial" w:hAnsi="Arial" w:cs="Arial"/>
          <w:spacing w:val="2"/>
          <w:sz w:val="29"/>
          <w:szCs w:val="29"/>
        </w:rPr>
        <w:t>h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p</w:t>
      </w:r>
      <w:r w:rsidRPr="002D1AD8">
        <w:rPr>
          <w:rFonts w:ascii="Arial" w:eastAsia="Arial" w:hAnsi="Arial" w:cs="Arial"/>
          <w:sz w:val="29"/>
          <w:szCs w:val="29"/>
        </w:rPr>
        <w:t>i</w:t>
      </w:r>
      <w:r w:rsidRPr="002D1AD8">
        <w:rPr>
          <w:rFonts w:ascii="Arial" w:eastAsia="Arial" w:hAnsi="Arial" w:cs="Arial"/>
          <w:spacing w:val="1"/>
          <w:sz w:val="29"/>
          <w:szCs w:val="29"/>
        </w:rPr>
        <w:t>n</w:t>
      </w:r>
      <w:r w:rsidRPr="002D1AD8">
        <w:rPr>
          <w:rFonts w:ascii="Arial" w:eastAsia="Arial" w:hAnsi="Arial" w:cs="Arial"/>
          <w:sz w:val="29"/>
          <w:szCs w:val="29"/>
        </w:rPr>
        <w:t>,</w:t>
      </w:r>
      <w:r w:rsidRPr="002D1AD8">
        <w:rPr>
          <w:rFonts w:ascii="Arial" w:eastAsia="Arial" w:hAnsi="Arial" w:cs="Arial"/>
          <w:spacing w:val="13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H</w:t>
      </w:r>
      <w:r w:rsidRPr="002D1AD8">
        <w:rPr>
          <w:rFonts w:ascii="Arial" w:eastAsia="Arial" w:hAnsi="Arial" w:cs="Arial"/>
          <w:spacing w:val="1"/>
          <w:sz w:val="29"/>
          <w:szCs w:val="29"/>
        </w:rPr>
        <w:t>ol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z w:val="29"/>
          <w:szCs w:val="29"/>
        </w:rPr>
        <w:t>#</w:t>
      </w:r>
      <w:r w:rsidRPr="002D1AD8">
        <w:rPr>
          <w:rFonts w:ascii="Arial" w:eastAsia="Arial" w:hAnsi="Arial" w:cs="Arial"/>
          <w:spacing w:val="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1</w:t>
      </w:r>
      <w:r w:rsidRPr="002D1AD8">
        <w:rPr>
          <w:rFonts w:ascii="Arial" w:eastAsia="Arial" w:hAnsi="Arial" w:cs="Arial"/>
          <w:sz w:val="29"/>
          <w:szCs w:val="29"/>
        </w:rPr>
        <w:t xml:space="preserve">6        </w:t>
      </w:r>
      <w:r w:rsidRPr="002D1AD8">
        <w:rPr>
          <w:rFonts w:ascii="Arial" w:eastAsia="Arial" w:hAnsi="Arial" w:cs="Arial"/>
          <w:spacing w:val="34"/>
          <w:sz w:val="29"/>
          <w:szCs w:val="29"/>
        </w:rPr>
        <w:t xml:space="preserve"> </w:t>
      </w:r>
      <w:proofErr w:type="spellStart"/>
      <w:r w:rsidRPr="002D1AD8">
        <w:rPr>
          <w:rFonts w:ascii="Arial" w:eastAsia="Arial" w:hAnsi="Arial" w:cs="Arial"/>
          <w:spacing w:val="2"/>
          <w:sz w:val="29"/>
          <w:szCs w:val="29"/>
        </w:rPr>
        <w:t>M</w:t>
      </w:r>
      <w:r w:rsidRPr="002D1AD8">
        <w:rPr>
          <w:rFonts w:ascii="Arial" w:eastAsia="Arial" w:hAnsi="Arial" w:cs="Arial"/>
          <w:spacing w:val="1"/>
          <w:sz w:val="29"/>
          <w:szCs w:val="29"/>
        </w:rPr>
        <w:t>a</w:t>
      </w:r>
      <w:r w:rsidRPr="002D1AD8">
        <w:rPr>
          <w:rFonts w:ascii="Arial" w:eastAsia="Arial" w:hAnsi="Arial" w:cs="Arial"/>
          <w:sz w:val="29"/>
          <w:szCs w:val="29"/>
        </w:rPr>
        <w:t>l</w:t>
      </w:r>
      <w:r w:rsidRPr="002D1AD8">
        <w:rPr>
          <w:rFonts w:ascii="Arial" w:eastAsia="Arial" w:hAnsi="Arial" w:cs="Arial"/>
          <w:spacing w:val="1"/>
          <w:sz w:val="29"/>
          <w:szCs w:val="29"/>
        </w:rPr>
        <w:t>e</w:t>
      </w:r>
      <w:r w:rsidRPr="002D1AD8">
        <w:rPr>
          <w:rFonts w:ascii="Arial" w:eastAsia="Arial" w:hAnsi="Arial" w:cs="Arial"/>
          <w:sz w:val="29"/>
          <w:szCs w:val="29"/>
        </w:rPr>
        <w:t>e</w:t>
      </w:r>
      <w:proofErr w:type="spellEnd"/>
      <w:r w:rsidRPr="002D1AD8"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R</w:t>
      </w:r>
      <w:r w:rsidRPr="002D1AD8">
        <w:rPr>
          <w:rFonts w:ascii="Arial" w:eastAsia="Arial" w:hAnsi="Arial" w:cs="Arial"/>
          <w:spacing w:val="1"/>
          <w:sz w:val="29"/>
          <w:szCs w:val="29"/>
        </w:rPr>
        <w:t>ubinstein</w:t>
      </w:r>
      <w:r w:rsidRPr="002D1AD8">
        <w:rPr>
          <w:rFonts w:ascii="Arial" w:eastAsia="Arial" w:hAnsi="Arial" w:cs="Arial"/>
          <w:sz w:val="29"/>
          <w:szCs w:val="29"/>
        </w:rPr>
        <w:t>,</w:t>
      </w:r>
      <w:r w:rsidRPr="002D1AD8">
        <w:rPr>
          <w:rFonts w:ascii="Arial" w:eastAsia="Arial" w:hAnsi="Arial" w:cs="Arial"/>
          <w:spacing w:val="3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w w:val="102"/>
          <w:sz w:val="29"/>
          <w:szCs w:val="29"/>
        </w:rPr>
        <w:t>R</w:t>
      </w:r>
      <w:r w:rsidRPr="002D1AD8">
        <w:rPr>
          <w:rFonts w:ascii="Arial" w:eastAsia="Arial" w:hAnsi="Arial" w:cs="Arial"/>
          <w:w w:val="102"/>
          <w:sz w:val="29"/>
          <w:szCs w:val="29"/>
        </w:rPr>
        <w:t>i</w:t>
      </w:r>
      <w:r w:rsidRPr="002D1AD8">
        <w:rPr>
          <w:rFonts w:ascii="Arial" w:eastAsia="Arial" w:hAnsi="Arial" w:cs="Arial"/>
          <w:spacing w:val="1"/>
          <w:w w:val="102"/>
          <w:sz w:val="29"/>
          <w:szCs w:val="29"/>
        </w:rPr>
        <w:t>ch</w:t>
      </w:r>
      <w:r w:rsidRPr="002D1AD8">
        <w:rPr>
          <w:rFonts w:ascii="Arial" w:eastAsia="Arial" w:hAnsi="Arial" w:cs="Arial"/>
          <w:spacing w:val="2"/>
          <w:w w:val="102"/>
          <w:sz w:val="29"/>
          <w:szCs w:val="29"/>
        </w:rPr>
        <w:t>m</w:t>
      </w:r>
      <w:r w:rsidRPr="002D1AD8">
        <w:rPr>
          <w:rFonts w:ascii="Arial" w:eastAsia="Arial" w:hAnsi="Arial" w:cs="Arial"/>
          <w:spacing w:val="1"/>
          <w:w w:val="102"/>
          <w:sz w:val="29"/>
          <w:szCs w:val="29"/>
        </w:rPr>
        <w:t>on</w:t>
      </w:r>
      <w:r w:rsidRPr="002D1AD8">
        <w:rPr>
          <w:rFonts w:ascii="Arial" w:eastAsia="Arial" w:hAnsi="Arial" w:cs="Arial"/>
          <w:w w:val="102"/>
          <w:sz w:val="29"/>
          <w:szCs w:val="29"/>
        </w:rPr>
        <w:t>d</w:t>
      </w:r>
    </w:p>
    <w:p w:rsidR="00580A61" w:rsidRPr="002D1AD8" w:rsidRDefault="00580A61">
      <w:pPr>
        <w:spacing w:before="7" w:line="180" w:lineRule="exact"/>
        <w:rPr>
          <w:sz w:val="18"/>
          <w:szCs w:val="18"/>
        </w:rPr>
      </w:pPr>
    </w:p>
    <w:p w:rsidR="00580A61" w:rsidRPr="002D1AD8" w:rsidRDefault="00580A61">
      <w:pPr>
        <w:spacing w:line="200" w:lineRule="exact"/>
      </w:pPr>
    </w:p>
    <w:p w:rsidR="00580A61" w:rsidRPr="002D1AD8" w:rsidRDefault="00903E03">
      <w:pPr>
        <w:ind w:left="1124"/>
        <w:rPr>
          <w:rFonts w:ascii="Arial" w:eastAsia="Arial" w:hAnsi="Arial" w:cs="Arial"/>
          <w:sz w:val="29"/>
          <w:szCs w:val="29"/>
        </w:rPr>
      </w:pPr>
      <w:r w:rsidRPr="002D1AD8">
        <w:rPr>
          <w:rFonts w:ascii="Arial" w:eastAsia="Arial" w:hAnsi="Arial" w:cs="Arial"/>
          <w:spacing w:val="1"/>
          <w:sz w:val="29"/>
          <w:szCs w:val="29"/>
        </w:rPr>
        <w:t>*</w:t>
      </w:r>
      <w:r w:rsidRPr="002D1AD8">
        <w:rPr>
          <w:rFonts w:ascii="Arial" w:eastAsia="Arial" w:hAnsi="Arial" w:cs="Arial"/>
          <w:sz w:val="29"/>
          <w:szCs w:val="29"/>
        </w:rPr>
        <w:t>*</w:t>
      </w:r>
      <w:r w:rsidRPr="002D1AD8">
        <w:rPr>
          <w:rFonts w:ascii="Arial" w:eastAsia="Arial" w:hAnsi="Arial" w:cs="Arial"/>
          <w:spacing w:val="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Lon</w:t>
      </w:r>
      <w:r w:rsidRPr="002D1AD8">
        <w:rPr>
          <w:rFonts w:ascii="Arial" w:eastAsia="Arial" w:hAnsi="Arial" w:cs="Arial"/>
          <w:sz w:val="29"/>
          <w:szCs w:val="29"/>
        </w:rPr>
        <w:t>g</w:t>
      </w:r>
      <w:r w:rsidRPr="002D1AD8"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D</w:t>
      </w:r>
      <w:r w:rsidRPr="002D1AD8">
        <w:rPr>
          <w:rFonts w:ascii="Arial" w:eastAsia="Arial" w:hAnsi="Arial" w:cs="Arial"/>
          <w:spacing w:val="1"/>
          <w:sz w:val="29"/>
          <w:szCs w:val="29"/>
        </w:rPr>
        <w:t>rive</w:t>
      </w:r>
      <w:r w:rsidRPr="002D1AD8">
        <w:rPr>
          <w:rFonts w:ascii="Arial" w:eastAsia="Arial" w:hAnsi="Arial" w:cs="Arial"/>
          <w:sz w:val="29"/>
          <w:szCs w:val="29"/>
        </w:rPr>
        <w:t>,</w:t>
      </w:r>
      <w:r w:rsidRPr="002D1AD8"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H</w:t>
      </w:r>
      <w:r w:rsidRPr="002D1AD8">
        <w:rPr>
          <w:rFonts w:ascii="Arial" w:eastAsia="Arial" w:hAnsi="Arial" w:cs="Arial"/>
          <w:spacing w:val="1"/>
          <w:sz w:val="29"/>
          <w:szCs w:val="29"/>
        </w:rPr>
        <w:t>ol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z w:val="29"/>
          <w:szCs w:val="29"/>
        </w:rPr>
        <w:t>#</w:t>
      </w:r>
      <w:r w:rsidRPr="002D1AD8">
        <w:rPr>
          <w:rFonts w:ascii="Arial" w:eastAsia="Arial" w:hAnsi="Arial" w:cs="Arial"/>
          <w:spacing w:val="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1</w:t>
      </w:r>
      <w:r w:rsidRPr="002D1AD8">
        <w:rPr>
          <w:rFonts w:ascii="Arial" w:eastAsia="Arial" w:hAnsi="Arial" w:cs="Arial"/>
          <w:sz w:val="29"/>
          <w:szCs w:val="29"/>
        </w:rPr>
        <w:t>3</w:t>
      </w:r>
      <w:r w:rsidRPr="002D1AD8">
        <w:rPr>
          <w:rFonts w:ascii="Arial" w:eastAsia="Arial" w:hAnsi="Arial" w:cs="Arial"/>
          <w:spacing w:val="10"/>
          <w:sz w:val="29"/>
          <w:szCs w:val="29"/>
        </w:rPr>
        <w:t xml:space="preserve"> </w:t>
      </w:r>
      <w:proofErr w:type="spellStart"/>
      <w:r w:rsidRPr="002D1AD8">
        <w:rPr>
          <w:rFonts w:ascii="Arial" w:eastAsia="Arial" w:hAnsi="Arial" w:cs="Arial"/>
          <w:spacing w:val="2"/>
          <w:sz w:val="29"/>
          <w:szCs w:val="29"/>
        </w:rPr>
        <w:t>H</w:t>
      </w:r>
      <w:r w:rsidRPr="002D1AD8">
        <w:rPr>
          <w:rFonts w:ascii="Arial" w:eastAsia="Arial" w:hAnsi="Arial" w:cs="Arial"/>
          <w:spacing w:val="1"/>
          <w:sz w:val="29"/>
          <w:szCs w:val="29"/>
        </w:rPr>
        <w:t>c</w:t>
      </w:r>
      <w:r w:rsidRPr="002D1AD8">
        <w:rPr>
          <w:rFonts w:ascii="Arial" w:eastAsia="Arial" w:hAnsi="Arial" w:cs="Arial"/>
          <w:sz w:val="29"/>
          <w:szCs w:val="29"/>
        </w:rPr>
        <w:t>p</w:t>
      </w:r>
      <w:proofErr w:type="spellEnd"/>
      <w:r w:rsidRPr="002D1AD8"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0-1</w:t>
      </w:r>
      <w:r w:rsidRPr="002D1AD8">
        <w:rPr>
          <w:rFonts w:ascii="Arial" w:eastAsia="Arial" w:hAnsi="Arial" w:cs="Arial"/>
          <w:sz w:val="29"/>
          <w:szCs w:val="29"/>
        </w:rPr>
        <w:t xml:space="preserve">9  </w:t>
      </w:r>
      <w:r w:rsidRPr="002D1AD8">
        <w:rPr>
          <w:rFonts w:ascii="Arial" w:eastAsia="Arial" w:hAnsi="Arial" w:cs="Arial"/>
          <w:spacing w:val="2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B</w:t>
      </w:r>
      <w:r w:rsidRPr="002D1AD8">
        <w:rPr>
          <w:rFonts w:ascii="Arial" w:eastAsia="Arial" w:hAnsi="Arial" w:cs="Arial"/>
          <w:spacing w:val="1"/>
          <w:sz w:val="29"/>
          <w:szCs w:val="29"/>
        </w:rPr>
        <w:t>elind</w:t>
      </w:r>
      <w:r w:rsidRPr="002D1AD8">
        <w:rPr>
          <w:rFonts w:ascii="Arial" w:eastAsia="Arial" w:hAnsi="Arial" w:cs="Arial"/>
          <w:sz w:val="29"/>
          <w:szCs w:val="29"/>
        </w:rPr>
        <w:t>a</w:t>
      </w:r>
      <w:r w:rsidRPr="002D1AD8">
        <w:rPr>
          <w:rFonts w:ascii="Arial" w:eastAsia="Arial" w:hAnsi="Arial" w:cs="Arial"/>
          <w:spacing w:val="23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L</w:t>
      </w:r>
      <w:r w:rsidRPr="002D1AD8">
        <w:rPr>
          <w:rFonts w:ascii="Arial" w:eastAsia="Arial" w:hAnsi="Arial" w:cs="Arial"/>
          <w:sz w:val="29"/>
          <w:szCs w:val="29"/>
        </w:rPr>
        <w:t>in</w:t>
      </w:r>
      <w:r w:rsidRPr="002D1AD8">
        <w:rPr>
          <w:rFonts w:ascii="Arial" w:eastAsia="Arial" w:hAnsi="Arial" w:cs="Arial"/>
          <w:spacing w:val="12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sz w:val="29"/>
          <w:szCs w:val="29"/>
        </w:rPr>
        <w:t>f</w:t>
      </w:r>
      <w:r w:rsidRPr="002D1AD8">
        <w:rPr>
          <w:rFonts w:ascii="Arial" w:eastAsia="Arial" w:hAnsi="Arial" w:cs="Arial"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M</w:t>
      </w:r>
      <w:r w:rsidRPr="002D1AD8">
        <w:rPr>
          <w:rFonts w:ascii="Arial" w:eastAsia="Arial" w:hAnsi="Arial" w:cs="Arial"/>
          <w:spacing w:val="1"/>
          <w:sz w:val="29"/>
          <w:szCs w:val="29"/>
        </w:rPr>
        <w:t>orga</w:t>
      </w:r>
      <w:r w:rsidRPr="002D1AD8">
        <w:rPr>
          <w:rFonts w:ascii="Arial" w:eastAsia="Arial" w:hAnsi="Arial" w:cs="Arial"/>
          <w:sz w:val="29"/>
          <w:szCs w:val="29"/>
        </w:rPr>
        <w:t>n</w:t>
      </w:r>
      <w:r w:rsidRPr="002D1AD8">
        <w:rPr>
          <w:rFonts w:ascii="Arial" w:eastAsia="Arial" w:hAnsi="Arial" w:cs="Arial"/>
          <w:spacing w:val="2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w w:val="102"/>
          <w:sz w:val="29"/>
          <w:szCs w:val="29"/>
        </w:rPr>
        <w:t>C</w:t>
      </w:r>
      <w:r w:rsidRPr="002D1AD8">
        <w:rPr>
          <w:rFonts w:ascii="Arial" w:eastAsia="Arial" w:hAnsi="Arial" w:cs="Arial"/>
          <w:spacing w:val="1"/>
          <w:w w:val="102"/>
          <w:sz w:val="29"/>
          <w:szCs w:val="29"/>
        </w:rPr>
        <w:t>ree</w:t>
      </w:r>
      <w:r w:rsidRPr="002D1AD8">
        <w:rPr>
          <w:rFonts w:ascii="Arial" w:eastAsia="Arial" w:hAnsi="Arial" w:cs="Arial"/>
          <w:w w:val="102"/>
          <w:sz w:val="29"/>
          <w:szCs w:val="29"/>
        </w:rPr>
        <w:t>k</w:t>
      </w:r>
    </w:p>
    <w:p w:rsidR="00580A61" w:rsidRPr="002D1AD8" w:rsidRDefault="00580A61">
      <w:pPr>
        <w:spacing w:before="7" w:line="180" w:lineRule="exact"/>
        <w:rPr>
          <w:sz w:val="18"/>
          <w:szCs w:val="18"/>
        </w:rPr>
      </w:pPr>
    </w:p>
    <w:p w:rsidR="00580A61" w:rsidRPr="002D1AD8" w:rsidRDefault="00580A61">
      <w:pPr>
        <w:spacing w:line="200" w:lineRule="exact"/>
      </w:pPr>
    </w:p>
    <w:p w:rsidR="00580A61" w:rsidRPr="002D1AD8" w:rsidRDefault="00903E03">
      <w:pPr>
        <w:ind w:left="1124"/>
        <w:rPr>
          <w:rFonts w:ascii="Arial" w:eastAsia="Arial" w:hAnsi="Arial" w:cs="Arial"/>
          <w:sz w:val="29"/>
          <w:szCs w:val="29"/>
        </w:rPr>
      </w:pPr>
      <w:r w:rsidRPr="002D1AD8">
        <w:rPr>
          <w:rFonts w:ascii="Arial" w:eastAsia="Arial" w:hAnsi="Arial" w:cs="Arial"/>
          <w:spacing w:val="1"/>
          <w:sz w:val="29"/>
          <w:szCs w:val="29"/>
        </w:rPr>
        <w:t>*</w:t>
      </w:r>
      <w:r w:rsidRPr="002D1AD8">
        <w:rPr>
          <w:rFonts w:ascii="Arial" w:eastAsia="Arial" w:hAnsi="Arial" w:cs="Arial"/>
          <w:sz w:val="29"/>
          <w:szCs w:val="29"/>
        </w:rPr>
        <w:t>*</w:t>
      </w:r>
      <w:r w:rsidRPr="002D1AD8">
        <w:rPr>
          <w:rFonts w:ascii="Arial" w:eastAsia="Arial" w:hAnsi="Arial" w:cs="Arial"/>
          <w:spacing w:val="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Lon</w:t>
      </w:r>
      <w:r w:rsidRPr="002D1AD8">
        <w:rPr>
          <w:rFonts w:ascii="Arial" w:eastAsia="Arial" w:hAnsi="Arial" w:cs="Arial"/>
          <w:sz w:val="29"/>
          <w:szCs w:val="29"/>
        </w:rPr>
        <w:t>g</w:t>
      </w:r>
      <w:r w:rsidRPr="002D1AD8">
        <w:rPr>
          <w:rFonts w:ascii="Arial" w:eastAsia="Arial" w:hAnsi="Arial" w:cs="Arial"/>
          <w:spacing w:val="1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D</w:t>
      </w:r>
      <w:r w:rsidRPr="002D1AD8">
        <w:rPr>
          <w:rFonts w:ascii="Arial" w:eastAsia="Arial" w:hAnsi="Arial" w:cs="Arial"/>
          <w:spacing w:val="1"/>
          <w:sz w:val="29"/>
          <w:szCs w:val="29"/>
        </w:rPr>
        <w:t>rive</w:t>
      </w:r>
      <w:r w:rsidRPr="002D1AD8">
        <w:rPr>
          <w:rFonts w:ascii="Arial" w:eastAsia="Arial" w:hAnsi="Arial" w:cs="Arial"/>
          <w:sz w:val="29"/>
          <w:szCs w:val="29"/>
        </w:rPr>
        <w:t>,</w:t>
      </w:r>
      <w:r w:rsidRPr="002D1AD8">
        <w:rPr>
          <w:rFonts w:ascii="Arial" w:eastAsia="Arial" w:hAnsi="Arial" w:cs="Arial"/>
          <w:spacing w:val="1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H</w:t>
      </w:r>
      <w:r w:rsidRPr="002D1AD8">
        <w:rPr>
          <w:rFonts w:ascii="Arial" w:eastAsia="Arial" w:hAnsi="Arial" w:cs="Arial"/>
          <w:spacing w:val="1"/>
          <w:sz w:val="29"/>
          <w:szCs w:val="29"/>
        </w:rPr>
        <w:t>ol</w:t>
      </w:r>
      <w:r w:rsidRPr="002D1AD8">
        <w:rPr>
          <w:rFonts w:ascii="Arial" w:eastAsia="Arial" w:hAnsi="Arial" w:cs="Arial"/>
          <w:sz w:val="29"/>
          <w:szCs w:val="29"/>
        </w:rPr>
        <w:t>e</w:t>
      </w:r>
      <w:r w:rsidRPr="002D1AD8">
        <w:rPr>
          <w:rFonts w:ascii="Arial" w:eastAsia="Arial" w:hAnsi="Arial" w:cs="Arial"/>
          <w:spacing w:val="16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z w:val="29"/>
          <w:szCs w:val="29"/>
        </w:rPr>
        <w:t>#</w:t>
      </w:r>
      <w:r w:rsidRPr="002D1AD8">
        <w:rPr>
          <w:rFonts w:ascii="Arial" w:eastAsia="Arial" w:hAnsi="Arial" w:cs="Arial"/>
          <w:spacing w:val="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1</w:t>
      </w:r>
      <w:r w:rsidRPr="002D1AD8">
        <w:rPr>
          <w:rFonts w:ascii="Arial" w:eastAsia="Arial" w:hAnsi="Arial" w:cs="Arial"/>
          <w:sz w:val="29"/>
          <w:szCs w:val="29"/>
        </w:rPr>
        <w:t>3</w:t>
      </w:r>
      <w:r w:rsidRPr="002D1AD8">
        <w:rPr>
          <w:rFonts w:ascii="Arial" w:eastAsia="Arial" w:hAnsi="Arial" w:cs="Arial"/>
          <w:spacing w:val="10"/>
          <w:sz w:val="29"/>
          <w:szCs w:val="29"/>
        </w:rPr>
        <w:t xml:space="preserve"> </w:t>
      </w:r>
      <w:proofErr w:type="spellStart"/>
      <w:r w:rsidRPr="002D1AD8">
        <w:rPr>
          <w:rFonts w:ascii="Arial" w:eastAsia="Arial" w:hAnsi="Arial" w:cs="Arial"/>
          <w:spacing w:val="2"/>
          <w:sz w:val="29"/>
          <w:szCs w:val="29"/>
        </w:rPr>
        <w:t>H</w:t>
      </w:r>
      <w:r w:rsidRPr="002D1AD8">
        <w:rPr>
          <w:rFonts w:ascii="Arial" w:eastAsia="Arial" w:hAnsi="Arial" w:cs="Arial"/>
          <w:spacing w:val="1"/>
          <w:sz w:val="29"/>
          <w:szCs w:val="29"/>
        </w:rPr>
        <w:t>c</w:t>
      </w:r>
      <w:r w:rsidRPr="002D1AD8">
        <w:rPr>
          <w:rFonts w:ascii="Arial" w:eastAsia="Arial" w:hAnsi="Arial" w:cs="Arial"/>
          <w:sz w:val="29"/>
          <w:szCs w:val="29"/>
        </w:rPr>
        <w:t>p</w:t>
      </w:r>
      <w:proofErr w:type="spellEnd"/>
      <w:r w:rsidRPr="002D1AD8"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20</w:t>
      </w:r>
      <w:r w:rsidRPr="002D1AD8">
        <w:rPr>
          <w:rFonts w:ascii="Arial" w:eastAsia="Arial" w:hAnsi="Arial" w:cs="Arial"/>
          <w:sz w:val="29"/>
          <w:szCs w:val="29"/>
        </w:rPr>
        <w:t xml:space="preserve">+  </w:t>
      </w:r>
      <w:r w:rsidRPr="002D1AD8">
        <w:rPr>
          <w:rFonts w:ascii="Arial" w:eastAsia="Arial" w:hAnsi="Arial" w:cs="Arial"/>
          <w:spacing w:val="20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2"/>
          <w:sz w:val="29"/>
          <w:szCs w:val="29"/>
        </w:rPr>
        <w:t>A</w:t>
      </w:r>
      <w:r w:rsidRPr="002D1AD8">
        <w:rPr>
          <w:rFonts w:ascii="Arial" w:eastAsia="Arial" w:hAnsi="Arial" w:cs="Arial"/>
          <w:spacing w:val="1"/>
          <w:sz w:val="29"/>
          <w:szCs w:val="29"/>
        </w:rPr>
        <w:t>n</w:t>
      </w:r>
      <w:r w:rsidRPr="002D1AD8">
        <w:rPr>
          <w:rFonts w:ascii="Arial" w:eastAsia="Arial" w:hAnsi="Arial" w:cs="Arial"/>
          <w:sz w:val="29"/>
          <w:szCs w:val="29"/>
        </w:rPr>
        <w:t>n</w:t>
      </w:r>
      <w:r w:rsidRPr="002D1AD8">
        <w:rPr>
          <w:rFonts w:ascii="Arial" w:eastAsia="Arial" w:hAnsi="Arial" w:cs="Arial"/>
          <w:spacing w:val="1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sz w:val="29"/>
          <w:szCs w:val="29"/>
        </w:rPr>
        <w:t>Find</w:t>
      </w:r>
      <w:r w:rsidRPr="002D1AD8">
        <w:rPr>
          <w:rFonts w:ascii="Arial" w:eastAsia="Arial" w:hAnsi="Arial" w:cs="Arial"/>
          <w:sz w:val="29"/>
          <w:szCs w:val="29"/>
        </w:rPr>
        <w:t>l</w:t>
      </w:r>
      <w:r w:rsidRPr="002D1AD8">
        <w:rPr>
          <w:rFonts w:ascii="Arial" w:eastAsia="Arial" w:hAnsi="Arial" w:cs="Arial"/>
          <w:spacing w:val="1"/>
          <w:sz w:val="29"/>
          <w:szCs w:val="29"/>
        </w:rPr>
        <w:t>ay-</w:t>
      </w:r>
      <w:proofErr w:type="spellStart"/>
      <w:r w:rsidRPr="002D1AD8">
        <w:rPr>
          <w:rFonts w:ascii="Arial" w:eastAsia="Arial" w:hAnsi="Arial" w:cs="Arial"/>
          <w:spacing w:val="2"/>
          <w:sz w:val="29"/>
          <w:szCs w:val="29"/>
        </w:rPr>
        <w:t>S</w:t>
      </w:r>
      <w:r w:rsidRPr="002D1AD8">
        <w:rPr>
          <w:rFonts w:ascii="Arial" w:eastAsia="Arial" w:hAnsi="Arial" w:cs="Arial"/>
          <w:spacing w:val="1"/>
          <w:sz w:val="29"/>
          <w:szCs w:val="29"/>
        </w:rPr>
        <w:t>hirras</w:t>
      </w:r>
      <w:proofErr w:type="spellEnd"/>
      <w:r w:rsidRPr="002D1AD8">
        <w:rPr>
          <w:rFonts w:ascii="Arial" w:eastAsia="Arial" w:hAnsi="Arial" w:cs="Arial"/>
          <w:sz w:val="29"/>
          <w:szCs w:val="29"/>
        </w:rPr>
        <w:t>,</w:t>
      </w:r>
      <w:r w:rsidRPr="002D1AD8">
        <w:rPr>
          <w:rFonts w:ascii="Arial" w:eastAsia="Arial" w:hAnsi="Arial" w:cs="Arial"/>
          <w:spacing w:val="45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spacing w:val="1"/>
          <w:w w:val="102"/>
          <w:sz w:val="29"/>
          <w:szCs w:val="29"/>
        </w:rPr>
        <w:t>Langar</w:t>
      </w:r>
      <w:r w:rsidRPr="002D1AD8">
        <w:rPr>
          <w:rFonts w:ascii="Arial" w:eastAsia="Arial" w:hAnsi="Arial" w:cs="Arial"/>
          <w:w w:val="102"/>
          <w:sz w:val="29"/>
          <w:szCs w:val="29"/>
        </w:rPr>
        <w:t>a</w:t>
      </w:r>
    </w:p>
    <w:p w:rsidR="00580A61" w:rsidRPr="002D1AD8" w:rsidRDefault="00580A61">
      <w:pPr>
        <w:spacing w:before="7" w:line="180" w:lineRule="exact"/>
        <w:rPr>
          <w:sz w:val="18"/>
          <w:szCs w:val="18"/>
        </w:rPr>
      </w:pPr>
    </w:p>
    <w:p w:rsidR="00580A61" w:rsidRPr="002D1AD8" w:rsidRDefault="00580A61">
      <w:pPr>
        <w:spacing w:line="200" w:lineRule="exact"/>
      </w:pPr>
    </w:p>
    <w:p w:rsidR="00580A61" w:rsidRPr="002D1AD8" w:rsidRDefault="00903E03">
      <w:pPr>
        <w:ind w:left="1478" w:right="1102"/>
        <w:jc w:val="center"/>
        <w:rPr>
          <w:rFonts w:ascii="Arial" w:eastAsia="Arial" w:hAnsi="Arial" w:cs="Arial"/>
          <w:sz w:val="29"/>
          <w:szCs w:val="29"/>
        </w:rPr>
      </w:pPr>
      <w:r w:rsidRPr="002D1AD8">
        <w:rPr>
          <w:rFonts w:ascii="Arial" w:eastAsia="Arial" w:hAnsi="Arial" w:cs="Arial"/>
          <w:b/>
          <w:spacing w:val="2"/>
          <w:sz w:val="29"/>
          <w:szCs w:val="29"/>
        </w:rPr>
        <w:t>W</w:t>
      </w:r>
      <w:r w:rsidRPr="002D1AD8">
        <w:rPr>
          <w:rFonts w:ascii="Arial" w:eastAsia="Arial" w:hAnsi="Arial" w:cs="Arial"/>
          <w:b/>
          <w:sz w:val="29"/>
          <w:szCs w:val="29"/>
        </w:rPr>
        <w:t>e</w:t>
      </w:r>
      <w:r w:rsidRPr="002D1AD8">
        <w:rPr>
          <w:rFonts w:ascii="Arial" w:eastAsia="Arial" w:hAnsi="Arial" w:cs="Arial"/>
          <w:b/>
          <w:spacing w:val="13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b/>
          <w:spacing w:val="1"/>
          <w:sz w:val="29"/>
          <w:szCs w:val="29"/>
        </w:rPr>
        <w:t>ha</w:t>
      </w:r>
      <w:r w:rsidRPr="002D1AD8">
        <w:rPr>
          <w:rFonts w:ascii="Arial" w:eastAsia="Arial" w:hAnsi="Arial" w:cs="Arial"/>
          <w:b/>
          <w:sz w:val="29"/>
          <w:szCs w:val="29"/>
        </w:rPr>
        <w:t>d</w:t>
      </w:r>
      <w:r w:rsidRPr="002D1AD8">
        <w:rPr>
          <w:rFonts w:ascii="Arial" w:eastAsia="Arial" w:hAnsi="Arial" w:cs="Arial"/>
          <w:b/>
          <w:spacing w:val="1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b/>
          <w:sz w:val="29"/>
          <w:szCs w:val="29"/>
        </w:rPr>
        <w:t>a</w:t>
      </w:r>
      <w:r w:rsidRPr="002D1AD8">
        <w:rPr>
          <w:rFonts w:ascii="Arial" w:eastAsia="Arial" w:hAnsi="Arial" w:cs="Arial"/>
          <w:b/>
          <w:spacing w:val="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b/>
          <w:spacing w:val="1"/>
          <w:sz w:val="29"/>
          <w:szCs w:val="29"/>
        </w:rPr>
        <w:t>fiel</w:t>
      </w:r>
      <w:r w:rsidRPr="002D1AD8">
        <w:rPr>
          <w:rFonts w:ascii="Arial" w:eastAsia="Arial" w:hAnsi="Arial" w:cs="Arial"/>
          <w:b/>
          <w:sz w:val="29"/>
          <w:szCs w:val="29"/>
        </w:rPr>
        <w:t>d</w:t>
      </w:r>
      <w:r w:rsidRPr="002D1AD8">
        <w:rPr>
          <w:rFonts w:ascii="Arial" w:eastAsia="Arial" w:hAnsi="Arial" w:cs="Arial"/>
          <w:b/>
          <w:spacing w:val="17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b/>
          <w:spacing w:val="1"/>
          <w:sz w:val="29"/>
          <w:szCs w:val="29"/>
        </w:rPr>
        <w:t>o</w:t>
      </w:r>
      <w:r w:rsidRPr="002D1AD8">
        <w:rPr>
          <w:rFonts w:ascii="Arial" w:eastAsia="Arial" w:hAnsi="Arial" w:cs="Arial"/>
          <w:b/>
          <w:sz w:val="29"/>
          <w:szCs w:val="29"/>
        </w:rPr>
        <w:t>f</w:t>
      </w:r>
      <w:r w:rsidRPr="002D1AD8">
        <w:rPr>
          <w:rFonts w:ascii="Arial" w:eastAsia="Arial" w:hAnsi="Arial" w:cs="Arial"/>
          <w:b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b/>
          <w:spacing w:val="1"/>
          <w:sz w:val="29"/>
          <w:szCs w:val="29"/>
        </w:rPr>
        <w:t>2</w:t>
      </w:r>
      <w:r w:rsidRPr="002D1AD8">
        <w:rPr>
          <w:rFonts w:ascii="Arial" w:eastAsia="Arial" w:hAnsi="Arial" w:cs="Arial"/>
          <w:b/>
          <w:sz w:val="29"/>
          <w:szCs w:val="29"/>
        </w:rPr>
        <w:t>8</w:t>
      </w:r>
      <w:r w:rsidRPr="002D1AD8">
        <w:rPr>
          <w:rFonts w:ascii="Arial" w:eastAsia="Arial" w:hAnsi="Arial" w:cs="Arial"/>
          <w:b/>
          <w:spacing w:val="10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b/>
          <w:spacing w:val="1"/>
          <w:sz w:val="29"/>
          <w:szCs w:val="29"/>
        </w:rPr>
        <w:t>Tea</w:t>
      </w:r>
      <w:r w:rsidRPr="002D1AD8">
        <w:rPr>
          <w:rFonts w:ascii="Arial" w:eastAsia="Arial" w:hAnsi="Arial" w:cs="Arial"/>
          <w:b/>
          <w:spacing w:val="2"/>
          <w:sz w:val="29"/>
          <w:szCs w:val="29"/>
        </w:rPr>
        <w:t>m</w:t>
      </w:r>
      <w:r w:rsidRPr="002D1AD8">
        <w:rPr>
          <w:rFonts w:ascii="Arial" w:eastAsia="Arial" w:hAnsi="Arial" w:cs="Arial"/>
          <w:b/>
          <w:spacing w:val="1"/>
          <w:sz w:val="29"/>
          <w:szCs w:val="29"/>
        </w:rPr>
        <w:t>s</w:t>
      </w:r>
      <w:r w:rsidRPr="002D1AD8">
        <w:rPr>
          <w:rFonts w:ascii="Arial" w:eastAsia="Arial" w:hAnsi="Arial" w:cs="Arial"/>
          <w:b/>
          <w:sz w:val="29"/>
          <w:szCs w:val="29"/>
        </w:rPr>
        <w:t>-</w:t>
      </w:r>
      <w:r w:rsidRPr="002D1AD8">
        <w:rPr>
          <w:rFonts w:ascii="Arial" w:eastAsia="Arial" w:hAnsi="Arial" w:cs="Arial"/>
          <w:b/>
          <w:spacing w:val="24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b/>
          <w:spacing w:val="1"/>
          <w:sz w:val="29"/>
          <w:szCs w:val="29"/>
        </w:rPr>
        <w:t>Zon</w:t>
      </w:r>
      <w:r w:rsidRPr="002D1AD8">
        <w:rPr>
          <w:rFonts w:ascii="Arial" w:eastAsia="Arial" w:hAnsi="Arial" w:cs="Arial"/>
          <w:b/>
          <w:sz w:val="29"/>
          <w:szCs w:val="29"/>
        </w:rPr>
        <w:t>e</w:t>
      </w:r>
      <w:r w:rsidRPr="002D1AD8">
        <w:rPr>
          <w:rFonts w:ascii="Arial" w:eastAsia="Arial" w:hAnsi="Arial" w:cs="Arial"/>
          <w:b/>
          <w:spacing w:val="1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b/>
          <w:spacing w:val="1"/>
          <w:sz w:val="29"/>
          <w:szCs w:val="29"/>
        </w:rPr>
        <w:t>4</w:t>
      </w:r>
      <w:r w:rsidRPr="002D1AD8">
        <w:rPr>
          <w:rFonts w:ascii="Arial" w:eastAsia="Arial" w:hAnsi="Arial" w:cs="Arial"/>
          <w:b/>
          <w:sz w:val="29"/>
          <w:szCs w:val="29"/>
        </w:rPr>
        <w:t>:</w:t>
      </w:r>
      <w:r w:rsidRPr="002D1AD8">
        <w:rPr>
          <w:rFonts w:ascii="Arial" w:eastAsia="Arial" w:hAnsi="Arial" w:cs="Arial"/>
          <w:b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b/>
          <w:spacing w:val="1"/>
          <w:sz w:val="29"/>
          <w:szCs w:val="29"/>
        </w:rPr>
        <w:t>2</w:t>
      </w:r>
      <w:r w:rsidRPr="002D1AD8">
        <w:rPr>
          <w:rFonts w:ascii="Arial" w:eastAsia="Arial" w:hAnsi="Arial" w:cs="Arial"/>
          <w:b/>
          <w:sz w:val="29"/>
          <w:szCs w:val="29"/>
        </w:rPr>
        <w:t>5</w:t>
      </w:r>
      <w:r w:rsidRPr="002D1AD8">
        <w:rPr>
          <w:rFonts w:ascii="Arial" w:eastAsia="Arial" w:hAnsi="Arial" w:cs="Arial"/>
          <w:b/>
          <w:spacing w:val="10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b/>
          <w:sz w:val="29"/>
          <w:szCs w:val="29"/>
        </w:rPr>
        <w:t>/</w:t>
      </w:r>
      <w:r w:rsidRPr="002D1AD8">
        <w:rPr>
          <w:rFonts w:ascii="Arial" w:eastAsia="Arial" w:hAnsi="Arial" w:cs="Arial"/>
          <w:b/>
          <w:spacing w:val="6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b/>
          <w:spacing w:val="1"/>
          <w:sz w:val="29"/>
          <w:szCs w:val="29"/>
        </w:rPr>
        <w:t>Zon</w:t>
      </w:r>
      <w:r w:rsidRPr="002D1AD8">
        <w:rPr>
          <w:rFonts w:ascii="Arial" w:eastAsia="Arial" w:hAnsi="Arial" w:cs="Arial"/>
          <w:b/>
          <w:sz w:val="29"/>
          <w:szCs w:val="29"/>
        </w:rPr>
        <w:t>e</w:t>
      </w:r>
      <w:r w:rsidRPr="002D1AD8">
        <w:rPr>
          <w:rFonts w:ascii="Arial" w:eastAsia="Arial" w:hAnsi="Arial" w:cs="Arial"/>
          <w:b/>
          <w:spacing w:val="18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b/>
          <w:spacing w:val="1"/>
          <w:sz w:val="29"/>
          <w:szCs w:val="29"/>
        </w:rPr>
        <w:t>3</w:t>
      </w:r>
      <w:r w:rsidRPr="002D1AD8">
        <w:rPr>
          <w:rFonts w:ascii="Arial" w:eastAsia="Arial" w:hAnsi="Arial" w:cs="Arial"/>
          <w:b/>
          <w:sz w:val="29"/>
          <w:szCs w:val="29"/>
        </w:rPr>
        <w:t>:</w:t>
      </w:r>
      <w:r w:rsidRPr="002D1AD8">
        <w:rPr>
          <w:rFonts w:ascii="Arial" w:eastAsia="Arial" w:hAnsi="Arial" w:cs="Arial"/>
          <w:b/>
          <w:spacing w:val="9"/>
          <w:sz w:val="29"/>
          <w:szCs w:val="29"/>
        </w:rPr>
        <w:t xml:space="preserve"> </w:t>
      </w:r>
      <w:r w:rsidRPr="002D1AD8">
        <w:rPr>
          <w:rFonts w:ascii="Arial" w:eastAsia="Arial" w:hAnsi="Arial" w:cs="Arial"/>
          <w:b/>
          <w:spacing w:val="1"/>
          <w:w w:val="102"/>
          <w:sz w:val="29"/>
          <w:szCs w:val="29"/>
        </w:rPr>
        <w:t>13</w:t>
      </w:r>
    </w:p>
    <w:sectPr w:rsidR="00580A61" w:rsidRPr="002D1AD8">
      <w:type w:val="continuous"/>
      <w:pgSz w:w="12240" w:h="15840"/>
      <w:pgMar w:top="400" w:right="13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F45B3"/>
    <w:multiLevelType w:val="multilevel"/>
    <w:tmpl w:val="4E0A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80A61"/>
    <w:rsid w:val="002D1AD8"/>
    <w:rsid w:val="00580A61"/>
    <w:rsid w:val="0090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Audrey Lindsay</cp:lastModifiedBy>
  <cp:revision>3</cp:revision>
  <cp:lastPrinted>2018-01-10T18:49:00Z</cp:lastPrinted>
  <dcterms:created xsi:type="dcterms:W3CDTF">2018-01-10T18:49:00Z</dcterms:created>
  <dcterms:modified xsi:type="dcterms:W3CDTF">2018-01-10T18:50:00Z</dcterms:modified>
</cp:coreProperties>
</file>