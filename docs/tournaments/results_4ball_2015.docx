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478" w:rsidRDefault="007D1478">
      <w:pPr>
        <w:spacing w:before="1" w:line="180" w:lineRule="exact"/>
        <w:rPr>
          <w:sz w:val="18"/>
          <w:szCs w:val="18"/>
        </w:rPr>
      </w:pPr>
    </w:p>
    <w:p w:rsidR="007D1478" w:rsidRDefault="007D1478">
      <w:pPr>
        <w:spacing w:line="200" w:lineRule="exact"/>
      </w:pPr>
    </w:p>
    <w:p w:rsidR="007D1478" w:rsidRDefault="007D1478">
      <w:pPr>
        <w:spacing w:line="200" w:lineRule="exact"/>
      </w:pPr>
    </w:p>
    <w:p w:rsidR="007D1478" w:rsidRDefault="007D1478">
      <w:pPr>
        <w:spacing w:line="200" w:lineRule="exact"/>
      </w:pPr>
    </w:p>
    <w:p w:rsidR="007D1478" w:rsidRDefault="007D1478">
      <w:pPr>
        <w:spacing w:line="200" w:lineRule="exact"/>
      </w:pPr>
    </w:p>
    <w:p w:rsidR="007D1478" w:rsidRDefault="007D1478">
      <w:pPr>
        <w:spacing w:line="200" w:lineRule="exact"/>
      </w:pPr>
    </w:p>
    <w:p w:rsidR="00130266" w:rsidRDefault="000B6C0A">
      <w:pPr>
        <w:spacing w:before="3"/>
        <w:ind w:left="3107" w:right="3528"/>
        <w:jc w:val="center"/>
        <w:rPr>
          <w:rFonts w:ascii="Calibri" w:eastAsia="Calibri" w:hAnsi="Calibri" w:cs="Calibri"/>
          <w:b/>
          <w:spacing w:val="-1"/>
          <w:sz w:val="28"/>
          <w:szCs w:val="28"/>
        </w:rPr>
      </w:pPr>
      <w:r>
        <w:rPr>
          <w:rFonts w:ascii="Calibri" w:eastAsia="Calibri" w:hAnsi="Calibri" w:cs="Calibri"/>
          <w:b/>
          <w:spacing w:val="-2"/>
          <w:sz w:val="28"/>
          <w:szCs w:val="28"/>
        </w:rPr>
        <w:t>Z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3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&amp;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4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 w:rsidR="00130266">
        <w:rPr>
          <w:rFonts w:ascii="Calibri" w:eastAsia="Calibri" w:hAnsi="Calibri" w:cs="Calibri"/>
          <w:b/>
          <w:spacing w:val="-2"/>
          <w:sz w:val="28"/>
          <w:szCs w:val="28"/>
        </w:rPr>
        <w:t xml:space="preserve"> 4</w:t>
      </w:r>
      <w:proofErr w:type="gramEnd"/>
      <w:r w:rsidR="00130266">
        <w:rPr>
          <w:rFonts w:ascii="Calibri" w:eastAsia="Calibri" w:hAnsi="Calibri" w:cs="Calibri"/>
          <w:b/>
          <w:spacing w:val="-2"/>
          <w:sz w:val="28"/>
          <w:szCs w:val="28"/>
        </w:rPr>
        <w:t xml:space="preserve">-Ball 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u</w:t>
      </w:r>
      <w:r>
        <w:rPr>
          <w:rFonts w:ascii="Calibri" w:eastAsia="Calibri" w:hAnsi="Calibri" w:cs="Calibri"/>
          <w:b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me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</w:p>
    <w:p w:rsidR="007D1478" w:rsidRDefault="000B6C0A">
      <w:pPr>
        <w:spacing w:before="3"/>
        <w:ind w:left="3107" w:right="3528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J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2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9</w:t>
      </w:r>
      <w:r>
        <w:rPr>
          <w:rFonts w:ascii="Calibri" w:eastAsia="Calibri" w:hAnsi="Calibri" w:cs="Calibri"/>
          <w:b/>
          <w:sz w:val="28"/>
          <w:szCs w:val="28"/>
        </w:rPr>
        <w:t xml:space="preserve">, 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2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01</w:t>
      </w:r>
      <w:r>
        <w:rPr>
          <w:rFonts w:ascii="Calibri" w:eastAsia="Calibri" w:hAnsi="Calibri" w:cs="Calibri"/>
          <w:b/>
          <w:sz w:val="28"/>
          <w:szCs w:val="28"/>
        </w:rPr>
        <w:t>5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u</w:t>
      </w:r>
      <w:r>
        <w:rPr>
          <w:rFonts w:ascii="Calibri" w:eastAsia="Calibri" w:hAnsi="Calibri" w:cs="Calibri"/>
          <w:b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 xml:space="preserve">y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Go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f C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u</w:t>
      </w:r>
      <w:r>
        <w:rPr>
          <w:rFonts w:ascii="Calibri" w:eastAsia="Calibri" w:hAnsi="Calibri" w:cs="Calibri"/>
          <w:b/>
          <w:sz w:val="28"/>
          <w:szCs w:val="28"/>
        </w:rPr>
        <w:t>rse</w:t>
      </w:r>
    </w:p>
    <w:p w:rsidR="007D1478" w:rsidRDefault="000B6C0A">
      <w:pPr>
        <w:spacing w:line="340" w:lineRule="exact"/>
        <w:ind w:left="5577" w:right="599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-2"/>
          <w:position w:val="1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1"/>
          <w:position w:val="1"/>
          <w:sz w:val="28"/>
          <w:szCs w:val="28"/>
        </w:rPr>
        <w:t>e</w:t>
      </w:r>
      <w:r>
        <w:rPr>
          <w:rFonts w:ascii="Calibri" w:eastAsia="Calibri" w:hAnsi="Calibri" w:cs="Calibri"/>
          <w:b/>
          <w:position w:val="1"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2"/>
          <w:position w:val="1"/>
          <w:sz w:val="28"/>
          <w:szCs w:val="28"/>
        </w:rPr>
        <w:t>u</w:t>
      </w:r>
      <w:r>
        <w:rPr>
          <w:rFonts w:ascii="Calibri" w:eastAsia="Calibri" w:hAnsi="Calibri" w:cs="Calibri"/>
          <w:b/>
          <w:spacing w:val="-1"/>
          <w:position w:val="1"/>
          <w:sz w:val="28"/>
          <w:szCs w:val="28"/>
        </w:rPr>
        <w:t>lt</w:t>
      </w:r>
      <w:r>
        <w:rPr>
          <w:rFonts w:ascii="Calibri" w:eastAsia="Calibri" w:hAnsi="Calibri" w:cs="Calibri"/>
          <w:b/>
          <w:position w:val="1"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position w:val="1"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position w:val="1"/>
          <w:sz w:val="28"/>
          <w:szCs w:val="28"/>
        </w:rPr>
        <w:t>u</w:t>
      </w:r>
      <w:r>
        <w:rPr>
          <w:rFonts w:ascii="Calibri" w:eastAsia="Calibri" w:hAnsi="Calibri" w:cs="Calibri"/>
          <w:b/>
          <w:position w:val="1"/>
          <w:sz w:val="28"/>
          <w:szCs w:val="28"/>
        </w:rPr>
        <w:t>mm</w:t>
      </w:r>
      <w:r>
        <w:rPr>
          <w:rFonts w:ascii="Calibri" w:eastAsia="Calibri" w:hAnsi="Calibri" w:cs="Calibri"/>
          <w:b/>
          <w:spacing w:val="2"/>
          <w:position w:val="1"/>
          <w:sz w:val="28"/>
          <w:szCs w:val="28"/>
        </w:rPr>
        <w:t>a</w:t>
      </w:r>
      <w:r>
        <w:rPr>
          <w:rFonts w:ascii="Calibri" w:eastAsia="Calibri" w:hAnsi="Calibri" w:cs="Calibri"/>
          <w:b/>
          <w:position w:val="1"/>
          <w:sz w:val="28"/>
          <w:szCs w:val="28"/>
        </w:rPr>
        <w:t>ry</w:t>
      </w:r>
    </w:p>
    <w:p w:rsidR="007D1478" w:rsidRDefault="007D1478">
      <w:pPr>
        <w:spacing w:before="3" w:line="140" w:lineRule="exact"/>
        <w:rPr>
          <w:sz w:val="14"/>
          <w:szCs w:val="14"/>
        </w:rPr>
      </w:pPr>
    </w:p>
    <w:p w:rsidR="007D1478" w:rsidRDefault="007D1478">
      <w:pPr>
        <w:spacing w:line="200" w:lineRule="exact"/>
      </w:pPr>
    </w:p>
    <w:p w:rsidR="007D1478" w:rsidRDefault="000B6C0A">
      <w:pPr>
        <w:ind w:left="2032"/>
        <w:rPr>
          <w:rFonts w:ascii="Calibri" w:eastAsia="Calibri" w:hAnsi="Calibri" w:cs="Calibri"/>
          <w:sz w:val="22"/>
          <w:szCs w:val="22"/>
        </w:rPr>
      </w:pPr>
      <w:r>
        <w:pict>
          <v:group id="_x0000_s1047" style="position:absolute;left:0;text-align:left;margin-left:21pt;margin-top:54.6pt;width:670.2pt;height:0;z-index:-3262;mso-position-horizontal-relative:page;mso-position-vertical-relative:page" coordorigin="420,1092" coordsize="13404,0">
            <v:shape id="_x0000_s1048" style="position:absolute;left:420;top:1092;width:13404;height:0" coordorigin="420,1092" coordsize="13404,0" path="m420,1092r13404,e" filled="f" strokeweight=".6pt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l w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r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="00130266">
        <w:rPr>
          <w:rFonts w:ascii="Calibri" w:eastAsia="Calibri" w:hAnsi="Calibri" w:cs="Calibri"/>
          <w:b/>
          <w:spacing w:val="-1"/>
          <w:sz w:val="22"/>
          <w:szCs w:val="22"/>
        </w:rPr>
        <w:t>4-Ball T</w:t>
      </w:r>
      <w:bookmarkStart w:id="0" w:name="_GoBack"/>
      <w:bookmarkEnd w:id="0"/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rn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d 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Fa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l 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ph</w:t>
      </w:r>
      <w:r>
        <w:rPr>
          <w:rFonts w:ascii="Calibri" w:eastAsia="Calibri" w:hAnsi="Calibri" w:cs="Calibri"/>
          <w:b/>
          <w:spacing w:val="7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7D1478" w:rsidRDefault="000B6C0A">
      <w:pPr>
        <w:spacing w:line="260" w:lineRule="exact"/>
        <w:ind w:left="239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1.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ea</w:t>
      </w:r>
      <w:r>
        <w:rPr>
          <w:rFonts w:ascii="Calibri" w:eastAsia="Calibri" w:hAnsi="Calibri" w:cs="Calibri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of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Ba</w:t>
      </w:r>
      <w:r>
        <w:rPr>
          <w:rFonts w:ascii="Calibri" w:eastAsia="Calibri" w:hAnsi="Calibri" w:cs="Calibri"/>
          <w:b/>
          <w:spacing w:val="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b St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ee</w:t>
      </w:r>
      <w:r>
        <w:rPr>
          <w:rFonts w:ascii="Calibri" w:eastAsia="Calibri" w:hAnsi="Calibri" w:cs="Calibri"/>
          <w:b/>
          <w:spacing w:val="2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position w:val="1"/>
          <w:sz w:val="22"/>
          <w:szCs w:val="22"/>
        </w:rPr>
        <w:t>nd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eo</w:t>
      </w:r>
      <w:r>
        <w:rPr>
          <w:rFonts w:ascii="Calibri" w:eastAsia="Calibri" w:hAnsi="Calibri" w:cs="Calibri"/>
          <w:b/>
          <w:spacing w:val="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2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2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oo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of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F</w:t>
      </w:r>
      <w:r>
        <w:rPr>
          <w:rFonts w:ascii="Calibri" w:eastAsia="Calibri" w:hAnsi="Calibri" w:cs="Calibri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t L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gl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y,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Z</w:t>
      </w:r>
      <w:r>
        <w:rPr>
          <w:rFonts w:ascii="Calibri" w:eastAsia="Calibri" w:hAnsi="Calibri" w:cs="Calibri"/>
          <w:position w:val="1"/>
          <w:sz w:val="22"/>
          <w:szCs w:val="22"/>
        </w:rPr>
        <w:t>one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3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57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</w:p>
    <w:p w:rsidR="007D1478" w:rsidRDefault="007D1478">
      <w:pPr>
        <w:spacing w:before="8" w:line="140" w:lineRule="exact"/>
        <w:rPr>
          <w:sz w:val="14"/>
          <w:szCs w:val="14"/>
        </w:rPr>
      </w:pPr>
    </w:p>
    <w:p w:rsidR="007D1478" w:rsidRDefault="007D1478">
      <w:pPr>
        <w:spacing w:line="200" w:lineRule="exact"/>
      </w:pPr>
    </w:p>
    <w:p w:rsidR="007D1478" w:rsidRDefault="000B6C0A">
      <w:pPr>
        <w:ind w:left="203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un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up:</w:t>
      </w:r>
    </w:p>
    <w:p w:rsidR="007D1478" w:rsidRDefault="000B6C0A">
      <w:pPr>
        <w:spacing w:before="3"/>
        <w:ind w:left="239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2.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of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ll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ee</w:t>
      </w:r>
      <w:r>
        <w:rPr>
          <w:rFonts w:ascii="Calibri" w:eastAsia="Calibri" w:hAnsi="Calibri" w:cs="Calibri"/>
          <w:b/>
          <w:sz w:val="22"/>
          <w:szCs w:val="22"/>
        </w:rPr>
        <w:t xml:space="preserve">n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O’N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il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Mc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of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Bo</w:t>
      </w:r>
      <w:r>
        <w:rPr>
          <w:rFonts w:ascii="Calibri" w:eastAsia="Calibri" w:hAnsi="Calibri" w:cs="Calibri"/>
          <w:spacing w:val="-1"/>
          <w:sz w:val="22"/>
          <w:szCs w:val="22"/>
        </w:rPr>
        <w:t>we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one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4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59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7D1478" w:rsidRDefault="007D1478">
      <w:pPr>
        <w:spacing w:before="7" w:line="140" w:lineRule="exact"/>
        <w:rPr>
          <w:sz w:val="14"/>
          <w:szCs w:val="14"/>
        </w:rPr>
      </w:pPr>
    </w:p>
    <w:p w:rsidR="007D1478" w:rsidRDefault="007D1478">
      <w:pPr>
        <w:spacing w:line="200" w:lineRule="exact"/>
      </w:pPr>
    </w:p>
    <w:p w:rsidR="007D1478" w:rsidRDefault="000B6C0A">
      <w:pPr>
        <w:ind w:left="203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 xml:space="preserve">r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way</w:t>
      </w:r>
      <w:proofErr w:type="gramEnd"/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sc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6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br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ck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nin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:</w:t>
      </w:r>
    </w:p>
    <w:p w:rsidR="007D1478" w:rsidRDefault="000B6C0A">
      <w:pPr>
        <w:spacing w:line="260" w:lineRule="exact"/>
        <w:ind w:left="239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3.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ea</w:t>
      </w:r>
      <w:r>
        <w:rPr>
          <w:rFonts w:ascii="Calibri" w:eastAsia="Calibri" w:hAnsi="Calibri" w:cs="Calibri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of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ggy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Hoo</w:t>
      </w:r>
      <w:r>
        <w:rPr>
          <w:rFonts w:ascii="Calibri" w:eastAsia="Calibri" w:hAnsi="Calibri" w:cs="Calibri"/>
          <w:b/>
          <w:spacing w:val="2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b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position w:val="1"/>
          <w:sz w:val="22"/>
          <w:szCs w:val="22"/>
        </w:rPr>
        <w:t>nd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2"/>
          <w:position w:val="1"/>
          <w:sz w:val="22"/>
          <w:szCs w:val="22"/>
        </w:rPr>
        <w:t>ll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of</w:t>
      </w:r>
      <w:r>
        <w:rPr>
          <w:rFonts w:ascii="Calibri" w:eastAsia="Calibri" w:hAnsi="Calibri" w:cs="Calibri"/>
          <w:spacing w:val="-5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ew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position w:val="1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Z</w:t>
      </w:r>
      <w:r>
        <w:rPr>
          <w:rFonts w:ascii="Calibri" w:eastAsia="Calibri" w:hAnsi="Calibri" w:cs="Calibri"/>
          <w:position w:val="1"/>
          <w:sz w:val="22"/>
          <w:szCs w:val="22"/>
        </w:rPr>
        <w:t>one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3</w:t>
      </w:r>
    </w:p>
    <w:p w:rsidR="007D1478" w:rsidRDefault="000B6C0A">
      <w:pPr>
        <w:spacing w:before="40"/>
        <w:ind w:left="239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4.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of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il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b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of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2"/>
          <w:sz w:val="22"/>
          <w:szCs w:val="22"/>
        </w:rPr>
        <w:t>it</w:t>
      </w:r>
      <w:r>
        <w:rPr>
          <w:rFonts w:ascii="Calibri" w:eastAsia="Calibri" w:hAnsi="Calibri" w:cs="Calibri"/>
          <w:sz w:val="22"/>
          <w:szCs w:val="22"/>
        </w:rPr>
        <w:t>t 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do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one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7D1478" w:rsidRDefault="000B6C0A">
      <w:pPr>
        <w:spacing w:before="43"/>
        <w:ind w:left="2393"/>
        <w:rPr>
          <w:rFonts w:ascii="Calibri" w:eastAsia="Calibri" w:hAnsi="Calibri" w:cs="Calibri"/>
          <w:sz w:val="22"/>
          <w:szCs w:val="22"/>
        </w:rPr>
      </w:pPr>
      <w:r>
        <w:pict>
          <v:group id="_x0000_s1045" style="position:absolute;left:0;text-align:left;margin-left:109pt;margin-top:99.5pt;width:474pt;height:402.5pt;z-index:-3261;mso-position-horizontal-relative:page;mso-position-vertical-relative:page" coordorigin="2180,1990" coordsize="9480,8050">
            <v:shape id="_x0000_s1046" style="position:absolute;left:2180;top:1990;width:9480;height:8050" coordorigin="2180,1990" coordsize="9480,8050" path="m2180,10040r9480,l11660,1990r-9480,l2180,10040xe" filled="f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sz w:val="22"/>
          <w:szCs w:val="22"/>
        </w:rPr>
        <w:t xml:space="preserve">5.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of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He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n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nd </w:t>
      </w:r>
      <w:r>
        <w:rPr>
          <w:rFonts w:ascii="Calibri" w:eastAsia="Calibri" w:hAnsi="Calibri" w:cs="Calibri"/>
          <w:b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he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yl 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of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S</w:t>
      </w:r>
      <w:r>
        <w:rPr>
          <w:rFonts w:ascii="Calibri" w:eastAsia="Calibri" w:hAnsi="Calibri" w:cs="Calibri"/>
          <w:sz w:val="22"/>
          <w:szCs w:val="22"/>
        </w:rPr>
        <w:t>ur</w:t>
      </w:r>
      <w:r>
        <w:rPr>
          <w:rFonts w:ascii="Calibri" w:eastAsia="Calibri" w:hAnsi="Calibri" w:cs="Calibri"/>
          <w:spacing w:val="-1"/>
          <w:sz w:val="22"/>
          <w:szCs w:val="22"/>
        </w:rPr>
        <w:t>re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 L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one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7D1478" w:rsidRDefault="000B6C0A">
      <w:pPr>
        <w:spacing w:before="39"/>
        <w:ind w:left="239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6.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of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 xml:space="preserve">l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ce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 xml:space="preserve">s </w:t>
      </w:r>
      <w:r>
        <w:rPr>
          <w:rFonts w:ascii="Calibri" w:eastAsia="Calibri" w:hAnsi="Calibri" w:cs="Calibri"/>
          <w:sz w:val="22"/>
          <w:szCs w:val="22"/>
        </w:rPr>
        <w:t>of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Fr</w:t>
      </w:r>
      <w:r>
        <w:rPr>
          <w:rFonts w:ascii="Calibri" w:eastAsia="Calibri" w:hAnsi="Calibri" w:cs="Calibri"/>
          <w:spacing w:val="2"/>
          <w:sz w:val="22"/>
          <w:szCs w:val="22"/>
        </w:rPr>
        <w:t>as</w:t>
      </w:r>
      <w:r>
        <w:rPr>
          <w:rFonts w:ascii="Calibri" w:eastAsia="Calibri" w:hAnsi="Calibri" w:cs="Calibri"/>
          <w:spacing w:val="-1"/>
          <w:sz w:val="22"/>
          <w:szCs w:val="22"/>
        </w:rPr>
        <w:t>er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ew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one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4</w:t>
      </w:r>
    </w:p>
    <w:p w:rsidR="007D1478" w:rsidRDefault="007D1478">
      <w:pPr>
        <w:spacing w:before="8" w:line="140" w:lineRule="exact"/>
        <w:rPr>
          <w:sz w:val="14"/>
          <w:szCs w:val="14"/>
        </w:rPr>
      </w:pPr>
    </w:p>
    <w:p w:rsidR="007D1478" w:rsidRDefault="007D1478">
      <w:pPr>
        <w:spacing w:line="200" w:lineRule="exact"/>
      </w:pPr>
    </w:p>
    <w:p w:rsidR="007D1478" w:rsidRDefault="000B6C0A">
      <w:pPr>
        <w:spacing w:line="260" w:lineRule="exact"/>
        <w:ind w:left="203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il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ri</w:t>
      </w:r>
      <w:r>
        <w:rPr>
          <w:rFonts w:ascii="Calibri" w:eastAsia="Calibri" w:hAnsi="Calibri" w:cs="Calibri"/>
          <w:b/>
          <w:sz w:val="22"/>
          <w:szCs w:val="22"/>
        </w:rPr>
        <w:t>z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s:</w:t>
      </w:r>
    </w:p>
    <w:tbl>
      <w:tblPr>
        <w:tblW w:w="0" w:type="auto"/>
        <w:tblInd w:w="23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"/>
        <w:gridCol w:w="2798"/>
        <w:gridCol w:w="3963"/>
      </w:tblGrid>
      <w:tr w:rsidR="007D1478">
        <w:trPr>
          <w:trHeight w:hRule="exact" w:val="644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5"/>
              <w:ind w:left="40"/>
              <w:rPr>
                <w:rFonts w:ascii="Segoe MDL2 Assets" w:eastAsia="Segoe MDL2 Assets" w:hAnsi="Segoe MDL2 Assets" w:cs="Segoe MDL2 Assets"/>
                <w:sz w:val="22"/>
                <w:szCs w:val="22"/>
              </w:rPr>
            </w:pPr>
            <w:r>
              <w:rPr>
                <w:rFonts w:ascii="Segoe MDL2 Assets" w:eastAsia="Segoe MDL2 Assets" w:hAnsi="Segoe MDL2 Assets" w:cs="Segoe MDL2 Assets"/>
                <w:w w:val="46"/>
                <w:sz w:val="22"/>
                <w:szCs w:val="22"/>
              </w:rPr>
              <w:t></w:t>
            </w:r>
          </w:p>
          <w:p w:rsidR="007D1478" w:rsidRDefault="000B6C0A">
            <w:pPr>
              <w:spacing w:before="100"/>
              <w:ind w:left="40"/>
              <w:rPr>
                <w:rFonts w:ascii="Segoe MDL2 Assets" w:eastAsia="Segoe MDL2 Assets" w:hAnsi="Segoe MDL2 Assets" w:cs="Segoe MDL2 Assets"/>
                <w:sz w:val="22"/>
                <w:szCs w:val="22"/>
              </w:rPr>
            </w:pPr>
            <w:r>
              <w:rPr>
                <w:rFonts w:ascii="Segoe MDL2 Assets" w:eastAsia="Segoe MDL2 Assets" w:hAnsi="Segoe MDL2 Assets" w:cs="Segoe MDL2 Assets"/>
                <w:w w:val="46"/>
                <w:sz w:val="22"/>
                <w:szCs w:val="22"/>
              </w:rPr>
              <w:t>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5"/>
              <w:ind w:left="13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Long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#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  <w:p w:rsidR="007D1478" w:rsidRDefault="000B6C0A">
            <w:pPr>
              <w:spacing w:before="51"/>
              <w:ind w:left="13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Long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#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5"/>
              <w:ind w:left="28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Ba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Qu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Z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  <w:p w:rsidR="007D1478" w:rsidRDefault="000B6C0A">
            <w:pPr>
              <w:spacing w:before="51"/>
              <w:ind w:left="3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ill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4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Va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ncouv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Z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</w:tr>
      <w:tr w:rsidR="007D1478">
        <w:trPr>
          <w:trHeight w:hRule="exact" w:val="1001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5"/>
              <w:ind w:left="40"/>
              <w:rPr>
                <w:rFonts w:ascii="Segoe MDL2 Assets" w:eastAsia="Segoe MDL2 Assets" w:hAnsi="Segoe MDL2 Assets" w:cs="Segoe MDL2 Assets"/>
                <w:sz w:val="22"/>
                <w:szCs w:val="22"/>
              </w:rPr>
            </w:pPr>
            <w:r>
              <w:rPr>
                <w:rFonts w:ascii="Segoe MDL2 Assets" w:eastAsia="Segoe MDL2 Assets" w:hAnsi="Segoe MDL2 Assets" w:cs="Segoe MDL2 Assets"/>
                <w:w w:val="46"/>
                <w:sz w:val="22"/>
                <w:szCs w:val="22"/>
              </w:rPr>
              <w:t></w:t>
            </w:r>
          </w:p>
          <w:p w:rsidR="007D1478" w:rsidRDefault="000B6C0A">
            <w:pPr>
              <w:spacing w:before="100"/>
              <w:ind w:left="40"/>
              <w:rPr>
                <w:rFonts w:ascii="Segoe MDL2 Assets" w:eastAsia="Segoe MDL2 Assets" w:hAnsi="Segoe MDL2 Assets" w:cs="Segoe MDL2 Assets"/>
                <w:sz w:val="22"/>
                <w:szCs w:val="22"/>
              </w:rPr>
            </w:pPr>
            <w:r>
              <w:rPr>
                <w:rFonts w:ascii="Segoe MDL2 Assets" w:eastAsia="Segoe MDL2 Assets" w:hAnsi="Segoe MDL2 Assets" w:cs="Segoe MDL2 Assets"/>
                <w:w w:val="46"/>
                <w:sz w:val="22"/>
                <w:szCs w:val="22"/>
              </w:rPr>
              <w:t></w:t>
            </w:r>
          </w:p>
          <w:p w:rsidR="007D1478" w:rsidRDefault="000B6C0A">
            <w:pPr>
              <w:spacing w:before="96"/>
              <w:ind w:left="40"/>
              <w:rPr>
                <w:rFonts w:ascii="Segoe MDL2 Assets" w:eastAsia="Segoe MDL2 Assets" w:hAnsi="Segoe MDL2 Assets" w:cs="Segoe MDL2 Assets"/>
                <w:sz w:val="22"/>
                <w:szCs w:val="22"/>
              </w:rPr>
            </w:pPr>
            <w:r>
              <w:rPr>
                <w:rFonts w:ascii="Segoe MDL2 Assets" w:eastAsia="Segoe MDL2 Assets" w:hAnsi="Segoe MDL2 Assets" w:cs="Segoe MDL2 Assets"/>
                <w:w w:val="46"/>
                <w:sz w:val="22"/>
                <w:szCs w:val="22"/>
              </w:rPr>
              <w:t>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5"/>
              <w:ind w:left="13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n,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#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  <w:p w:rsidR="007D1478" w:rsidRDefault="000B6C0A">
            <w:pPr>
              <w:spacing w:before="51"/>
              <w:ind w:left="13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n,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#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5"/>
              <w:ind w:left="2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ni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wac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Z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  <w:p w:rsidR="007D1478" w:rsidRDefault="000B6C0A">
            <w:pPr>
              <w:spacing w:before="51"/>
              <w:ind w:left="23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Se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ymo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Z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</w:tr>
    </w:tbl>
    <w:p w:rsidR="007D1478" w:rsidRDefault="000B6C0A">
      <w:pPr>
        <w:spacing w:line="220" w:lineRule="exact"/>
        <w:ind w:left="2032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position w:val="1"/>
          <w:sz w:val="22"/>
          <w:szCs w:val="22"/>
        </w:rPr>
        <w:t>ono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ra</w:t>
      </w:r>
      <w:r>
        <w:rPr>
          <w:rFonts w:ascii="Calibri" w:eastAsia="Calibri" w:hAnsi="Calibri" w:cs="Calibri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on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o 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Do</w:t>
      </w:r>
      <w:r>
        <w:rPr>
          <w:rFonts w:ascii="Calibri" w:eastAsia="Calibri" w:hAnsi="Calibri" w:cs="Calibri"/>
          <w:b/>
          <w:spacing w:val="2"/>
          <w:position w:val="1"/>
          <w:sz w:val="22"/>
          <w:szCs w:val="22"/>
        </w:rPr>
        <w:t>nn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2"/>
          <w:position w:val="1"/>
          <w:sz w:val="22"/>
          <w:szCs w:val="22"/>
        </w:rPr>
        <w:t>ri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4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of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F</w:t>
      </w:r>
      <w:r>
        <w:rPr>
          <w:rFonts w:ascii="Calibri" w:eastAsia="Calibri" w:hAnsi="Calibri" w:cs="Calibri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gl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y,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Z</w:t>
      </w:r>
      <w:r>
        <w:rPr>
          <w:rFonts w:ascii="Calibri" w:eastAsia="Calibri" w:hAnsi="Calibri" w:cs="Calibri"/>
          <w:position w:val="1"/>
          <w:sz w:val="22"/>
          <w:szCs w:val="22"/>
        </w:rPr>
        <w:t>one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3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w</w:t>
      </w:r>
      <w:r>
        <w:rPr>
          <w:rFonts w:ascii="Calibri" w:eastAsia="Calibri" w:hAnsi="Calibri" w:cs="Calibri"/>
          <w:position w:val="1"/>
          <w:sz w:val="22"/>
          <w:szCs w:val="22"/>
        </w:rPr>
        <w:t>ho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ho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>le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-i</w:t>
      </w:r>
      <w:r>
        <w:rPr>
          <w:rFonts w:ascii="Calibri" w:eastAsia="Calibri" w:hAnsi="Calibri" w:cs="Calibri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-</w:t>
      </w:r>
      <w:r>
        <w:rPr>
          <w:rFonts w:ascii="Calibri" w:eastAsia="Calibri" w:hAnsi="Calibri" w:cs="Calibri"/>
          <w:position w:val="1"/>
          <w:sz w:val="22"/>
          <w:szCs w:val="22"/>
        </w:rPr>
        <w:t>one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on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#</w:t>
      </w:r>
      <w:r>
        <w:rPr>
          <w:rFonts w:ascii="Calibri" w:eastAsia="Calibri" w:hAnsi="Calibri" w:cs="Calibri"/>
          <w:position w:val="1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3</w:t>
      </w:r>
      <w:r>
        <w:rPr>
          <w:rFonts w:ascii="Calibri" w:eastAsia="Calibri" w:hAnsi="Calibri" w:cs="Calibri"/>
          <w:position w:val="1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a</w:t>
      </w:r>
      <w:r>
        <w:rPr>
          <w:rFonts w:ascii="Calibri" w:eastAsia="Calibri" w:hAnsi="Calibri" w:cs="Calibri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3</w:t>
      </w:r>
      <w:r>
        <w:rPr>
          <w:rFonts w:ascii="Calibri" w:eastAsia="Calibri" w:hAnsi="Calibri" w:cs="Calibri"/>
          <w:position w:val="1"/>
          <w:sz w:val="22"/>
          <w:szCs w:val="22"/>
        </w:rPr>
        <w:t>9</w:t>
      </w:r>
    </w:p>
    <w:p w:rsidR="007D1478" w:rsidRDefault="000B6C0A">
      <w:pPr>
        <w:spacing w:before="3"/>
        <w:ind w:left="2032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>d</w:t>
      </w:r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ov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wa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er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3.</w:t>
      </w:r>
    </w:p>
    <w:p w:rsidR="007D1478" w:rsidRDefault="007D1478">
      <w:pPr>
        <w:spacing w:before="7" w:line="260" w:lineRule="exact"/>
        <w:rPr>
          <w:sz w:val="26"/>
          <w:szCs w:val="26"/>
        </w:rPr>
      </w:pPr>
    </w:p>
    <w:p w:rsidR="007D1478" w:rsidRDefault="000B6C0A">
      <w:pPr>
        <w:ind w:left="2032"/>
        <w:rPr>
          <w:rFonts w:ascii="Calibri" w:eastAsia="Calibri" w:hAnsi="Calibri" w:cs="Calibri"/>
          <w:sz w:val="22"/>
          <w:szCs w:val="22"/>
        </w:rPr>
        <w:sectPr w:rsidR="007D1478">
          <w:headerReference w:type="default" r:id="rId8"/>
          <w:footerReference w:type="default" r:id="rId9"/>
          <w:pgSz w:w="15840" w:h="12240" w:orient="landscape"/>
          <w:pgMar w:top="880" w:right="1880" w:bottom="280" w:left="300" w:header="481" w:footer="278" w:gutter="0"/>
          <w:pgNumType w:start="1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80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sz w:val="22"/>
          <w:szCs w:val="22"/>
        </w:rPr>
        <w:t xml:space="preserve">ms 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ere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w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79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pacing w:val="4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mp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7D1478" w:rsidRDefault="007D1478">
      <w:pPr>
        <w:spacing w:line="100" w:lineRule="exact"/>
        <w:rPr>
          <w:sz w:val="10"/>
          <w:szCs w:val="10"/>
        </w:rPr>
      </w:pPr>
    </w:p>
    <w:p w:rsidR="007D1478" w:rsidRDefault="007D1478">
      <w:pPr>
        <w:spacing w:line="200" w:lineRule="exact"/>
      </w:pPr>
    </w:p>
    <w:p w:rsidR="007D1478" w:rsidRDefault="000B6C0A">
      <w:pPr>
        <w:spacing w:before="25"/>
        <w:ind w:left="144"/>
        <w:rPr>
          <w:rFonts w:ascii="Arial" w:eastAsia="Arial" w:hAnsi="Arial" w:cs="Arial"/>
          <w:sz w:val="24"/>
          <w:szCs w:val="24"/>
        </w:rPr>
      </w:pPr>
      <w:r>
        <w:pict>
          <v:group id="_x0000_s1043" style="position:absolute;left:0;text-align:left;margin-left:21pt;margin-top:-4.7pt;width:670.2pt;height:0;z-index:-3260;mso-position-horizontal-relative:page" coordorigin="420,-94" coordsize="13404,0">
            <v:shape id="_x0000_s1044" style="position:absolute;left:420;top:-94;width:13404;height:0" coordorigin="420,-94" coordsize="13404,0" path="m420,-94r13404,e" filled="f" strokeweight=".6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  <w:spacing w:val="-3"/>
        </w:rPr>
        <w:t>v</w:t>
      </w:r>
      <w:r>
        <w:rPr>
          <w:rFonts w:ascii="Arial" w:eastAsia="Arial" w:hAnsi="Arial" w:cs="Arial"/>
          <w:b/>
          <w:spacing w:val="5"/>
        </w:rPr>
        <w:t>e</w:t>
      </w:r>
      <w:r>
        <w:rPr>
          <w:rFonts w:ascii="Arial" w:eastAsia="Arial" w:hAnsi="Arial" w:cs="Arial"/>
          <w:b/>
          <w:spacing w:val="-2"/>
        </w:rPr>
        <w:t>n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Na</w:t>
      </w:r>
      <w:r>
        <w:rPr>
          <w:rFonts w:ascii="Arial" w:eastAsia="Arial" w:hAnsi="Arial" w:cs="Arial"/>
          <w:b/>
          <w:spacing w:val="-1"/>
        </w:rPr>
        <w:t>m</w:t>
      </w:r>
      <w:r>
        <w:rPr>
          <w:rFonts w:ascii="Arial" w:eastAsia="Arial" w:hAnsi="Arial" w:cs="Arial"/>
          <w:b/>
          <w:spacing w:val="1"/>
        </w:rPr>
        <w:t>e</w:t>
      </w:r>
      <w:r>
        <w:rPr>
          <w:rFonts w:ascii="Arial" w:eastAsia="Arial" w:hAnsi="Arial" w:cs="Arial"/>
          <w:b/>
        </w:rPr>
        <w:t xml:space="preserve">:    </w:t>
      </w:r>
      <w:r>
        <w:rPr>
          <w:rFonts w:ascii="Arial" w:eastAsia="Arial" w:hAnsi="Arial" w:cs="Arial"/>
          <w:b/>
          <w:spacing w:val="9"/>
        </w:rPr>
        <w:t xml:space="preserve"> </w:t>
      </w:r>
      <w:r>
        <w:rPr>
          <w:rFonts w:ascii="Arial" w:eastAsia="Arial" w:hAnsi="Arial" w:cs="Arial"/>
          <w:b/>
          <w:color w:val="007E7E"/>
          <w:spacing w:val="-1"/>
          <w:position w:val="2"/>
          <w:sz w:val="24"/>
          <w:szCs w:val="24"/>
        </w:rPr>
        <w:t>J</w:t>
      </w:r>
      <w:r>
        <w:rPr>
          <w:rFonts w:ascii="Arial" w:eastAsia="Arial" w:hAnsi="Arial" w:cs="Arial"/>
          <w:b/>
          <w:color w:val="007E7E"/>
          <w:spacing w:val="1"/>
          <w:position w:val="2"/>
          <w:sz w:val="24"/>
          <w:szCs w:val="24"/>
        </w:rPr>
        <w:t>un</w:t>
      </w:r>
      <w:r>
        <w:rPr>
          <w:rFonts w:ascii="Arial" w:eastAsia="Arial" w:hAnsi="Arial" w:cs="Arial"/>
          <w:b/>
          <w:color w:val="007E7E"/>
          <w:position w:val="2"/>
          <w:sz w:val="24"/>
          <w:szCs w:val="24"/>
        </w:rPr>
        <w:t xml:space="preserve">e </w:t>
      </w:r>
      <w:r>
        <w:rPr>
          <w:rFonts w:ascii="Arial" w:eastAsia="Arial" w:hAnsi="Arial" w:cs="Arial"/>
          <w:b/>
          <w:color w:val="007E7E"/>
          <w:spacing w:val="-1"/>
          <w:position w:val="2"/>
          <w:sz w:val="24"/>
          <w:szCs w:val="24"/>
        </w:rPr>
        <w:t>2</w:t>
      </w:r>
      <w:r>
        <w:rPr>
          <w:rFonts w:ascii="Arial" w:eastAsia="Arial" w:hAnsi="Arial" w:cs="Arial"/>
          <w:b/>
          <w:color w:val="007E7E"/>
          <w:position w:val="2"/>
          <w:sz w:val="24"/>
          <w:szCs w:val="24"/>
        </w:rPr>
        <w:t>9 S</w:t>
      </w:r>
      <w:r>
        <w:rPr>
          <w:rFonts w:ascii="Arial" w:eastAsia="Arial" w:hAnsi="Arial" w:cs="Arial"/>
          <w:b/>
          <w:color w:val="007E7E"/>
          <w:spacing w:val="1"/>
          <w:position w:val="2"/>
          <w:sz w:val="24"/>
          <w:szCs w:val="24"/>
        </w:rPr>
        <w:t>u</w:t>
      </w:r>
      <w:r>
        <w:rPr>
          <w:rFonts w:ascii="Arial" w:eastAsia="Arial" w:hAnsi="Arial" w:cs="Arial"/>
          <w:b/>
          <w:color w:val="007E7E"/>
          <w:spacing w:val="-1"/>
          <w:position w:val="2"/>
          <w:sz w:val="24"/>
          <w:szCs w:val="24"/>
        </w:rPr>
        <w:t>rr</w:t>
      </w:r>
      <w:r>
        <w:rPr>
          <w:rFonts w:ascii="Arial" w:eastAsia="Arial" w:hAnsi="Arial" w:cs="Arial"/>
          <w:b/>
          <w:color w:val="007E7E"/>
          <w:spacing w:val="2"/>
          <w:position w:val="2"/>
          <w:sz w:val="24"/>
          <w:szCs w:val="24"/>
        </w:rPr>
        <w:t>e</w:t>
      </w:r>
      <w:r>
        <w:rPr>
          <w:rFonts w:ascii="Arial" w:eastAsia="Arial" w:hAnsi="Arial" w:cs="Arial"/>
          <w:b/>
          <w:color w:val="007E7E"/>
          <w:position w:val="2"/>
          <w:sz w:val="24"/>
          <w:szCs w:val="24"/>
        </w:rPr>
        <w:t>y</w:t>
      </w:r>
      <w:r>
        <w:rPr>
          <w:rFonts w:ascii="Arial" w:eastAsia="Arial" w:hAnsi="Arial" w:cs="Arial"/>
          <w:b/>
          <w:color w:val="007E7E"/>
          <w:spacing w:val="-4"/>
          <w:position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7E7E"/>
          <w:spacing w:val="1"/>
          <w:position w:val="2"/>
          <w:sz w:val="24"/>
          <w:szCs w:val="24"/>
        </w:rPr>
        <w:t>Zon</w:t>
      </w:r>
      <w:r>
        <w:rPr>
          <w:rFonts w:ascii="Arial" w:eastAsia="Arial" w:hAnsi="Arial" w:cs="Arial"/>
          <w:b/>
          <w:color w:val="007E7E"/>
          <w:position w:val="2"/>
          <w:sz w:val="24"/>
          <w:szCs w:val="24"/>
        </w:rPr>
        <w:t>e 3 &amp; 4</w:t>
      </w:r>
    </w:p>
    <w:p w:rsidR="007D1478" w:rsidRDefault="000B6C0A">
      <w:pPr>
        <w:spacing w:before="97" w:line="220" w:lineRule="exact"/>
        <w:ind w:left="1621"/>
        <w:rPr>
          <w:rFonts w:ascii="Arial" w:eastAsia="Arial" w:hAnsi="Arial" w:cs="Arial"/>
          <w:sz w:val="16"/>
          <w:szCs w:val="16"/>
        </w:rPr>
      </w:pPr>
      <w:r>
        <w:pict>
          <v:group id="_x0000_s1037" style="position:absolute;left:0;text-align:left;margin-left:20.65pt;margin-top:20.2pt;width:675.5pt;height:.7pt;z-index:-3259;mso-position-horizontal-relative:page" coordorigin="413,404" coordsize="13510,14">
            <v:shape id="_x0000_s1042" style="position:absolute;left:420;top:411;width:4654;height:0" coordorigin="420,411" coordsize="4654,0" path="m420,411r4654,e" filled="f" strokeweight=".7pt">
              <v:path arrowok="t"/>
            </v:shape>
            <v:shape id="_x0000_s1041" style="position:absolute;left:5074;top:411;width:12;height:0" coordorigin="5074,411" coordsize="12,0" path="m5074,411r12,e" filled="f" strokeweight=".7pt">
              <v:path arrowok="t"/>
            </v:shape>
            <v:shape id="_x0000_s1040" style="position:absolute;left:5086;top:411;width:5865;height:0" coordorigin="5086,411" coordsize="5865,0" path="m5086,411r5865,e" filled="f" strokeweight=".7pt">
              <v:path arrowok="t"/>
            </v:shape>
            <v:shape id="_x0000_s1039" style="position:absolute;left:10951;top:411;width:12;height:0" coordorigin="10951,411" coordsize="12,0" path="m10951,411r12,e" filled="f" strokeweight=".7pt">
              <v:path arrowok="t"/>
            </v:shape>
            <v:shape id="_x0000_s1038" style="position:absolute;left:10963;top:411;width:2953;height:0" coordorigin="10963,411" coordsize="2953,0" path="m10963,411r2953,e" filled="f" strokeweight=".7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position w:val="-2"/>
          <w:sz w:val="16"/>
          <w:szCs w:val="16"/>
        </w:rPr>
        <w:t>U</w:t>
      </w:r>
      <w:r>
        <w:rPr>
          <w:rFonts w:ascii="Arial" w:eastAsia="Arial" w:hAnsi="Arial" w:cs="Arial"/>
          <w:b/>
          <w:spacing w:val="-1"/>
          <w:position w:val="-2"/>
          <w:sz w:val="16"/>
          <w:szCs w:val="16"/>
        </w:rPr>
        <w:t>s</w:t>
      </w:r>
      <w:r>
        <w:rPr>
          <w:rFonts w:ascii="Arial" w:eastAsia="Arial" w:hAnsi="Arial" w:cs="Arial"/>
          <w:b/>
          <w:spacing w:val="3"/>
          <w:position w:val="-2"/>
          <w:sz w:val="16"/>
          <w:szCs w:val="16"/>
        </w:rPr>
        <w:t>i</w:t>
      </w:r>
      <w:r>
        <w:rPr>
          <w:rFonts w:ascii="Arial" w:eastAsia="Arial" w:hAnsi="Arial" w:cs="Arial"/>
          <w:b/>
          <w:spacing w:val="-6"/>
          <w:position w:val="-2"/>
          <w:sz w:val="16"/>
          <w:szCs w:val="16"/>
        </w:rPr>
        <w:t>n</w:t>
      </w:r>
      <w:r>
        <w:rPr>
          <w:rFonts w:ascii="Arial" w:eastAsia="Arial" w:hAnsi="Arial" w:cs="Arial"/>
          <w:b/>
          <w:position w:val="-2"/>
          <w:sz w:val="16"/>
          <w:szCs w:val="16"/>
        </w:rPr>
        <w:t>g</w:t>
      </w:r>
      <w:r>
        <w:rPr>
          <w:rFonts w:ascii="Arial" w:eastAsia="Arial" w:hAnsi="Arial" w:cs="Arial"/>
          <w:b/>
          <w:spacing w:val="-2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6"/>
          <w:position w:val="-2"/>
          <w:sz w:val="16"/>
          <w:szCs w:val="16"/>
        </w:rPr>
        <w:t>T</w:t>
      </w:r>
      <w:r>
        <w:rPr>
          <w:rFonts w:ascii="Arial" w:eastAsia="Arial" w:hAnsi="Arial" w:cs="Arial"/>
          <w:b/>
          <w:spacing w:val="-5"/>
          <w:position w:val="-2"/>
          <w:sz w:val="16"/>
          <w:szCs w:val="16"/>
        </w:rPr>
        <w:t>ea</w:t>
      </w:r>
      <w:r>
        <w:rPr>
          <w:rFonts w:ascii="Arial" w:eastAsia="Arial" w:hAnsi="Arial" w:cs="Arial"/>
          <w:b/>
          <w:position w:val="-2"/>
          <w:sz w:val="16"/>
          <w:szCs w:val="16"/>
        </w:rPr>
        <w:t>m</w:t>
      </w:r>
      <w:r>
        <w:rPr>
          <w:rFonts w:ascii="Arial" w:eastAsia="Arial" w:hAnsi="Arial" w:cs="Arial"/>
          <w:b/>
          <w:spacing w:val="-6"/>
          <w:position w:val="-2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b/>
          <w:position w:val="-2"/>
          <w:sz w:val="16"/>
          <w:szCs w:val="16"/>
        </w:rPr>
        <w:t>B</w:t>
      </w:r>
      <w:r>
        <w:rPr>
          <w:rFonts w:ascii="Arial" w:eastAsia="Arial" w:hAnsi="Arial" w:cs="Arial"/>
          <w:b/>
          <w:spacing w:val="-1"/>
          <w:position w:val="-2"/>
          <w:sz w:val="16"/>
          <w:szCs w:val="16"/>
        </w:rPr>
        <w:t>es</w:t>
      </w:r>
      <w:r>
        <w:rPr>
          <w:rFonts w:ascii="Arial" w:eastAsia="Arial" w:hAnsi="Arial" w:cs="Arial"/>
          <w:b/>
          <w:position w:val="-2"/>
          <w:sz w:val="16"/>
          <w:szCs w:val="16"/>
        </w:rPr>
        <w:t xml:space="preserve">t </w:t>
      </w:r>
      <w:r>
        <w:rPr>
          <w:rFonts w:ascii="Arial" w:eastAsia="Arial" w:hAnsi="Arial" w:cs="Arial"/>
          <w:b/>
          <w:spacing w:val="11"/>
          <w:position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position w:val="-2"/>
          <w:sz w:val="16"/>
          <w:szCs w:val="16"/>
        </w:rPr>
        <w:t>N</w:t>
      </w:r>
      <w:r>
        <w:rPr>
          <w:rFonts w:ascii="Arial" w:eastAsia="Arial" w:hAnsi="Arial" w:cs="Arial"/>
          <w:b/>
          <w:spacing w:val="-1"/>
          <w:position w:val="-2"/>
          <w:sz w:val="16"/>
          <w:szCs w:val="16"/>
        </w:rPr>
        <w:t>et</w:t>
      </w:r>
      <w:r>
        <w:rPr>
          <w:rFonts w:ascii="Arial" w:eastAsia="Arial" w:hAnsi="Arial" w:cs="Arial"/>
          <w:b/>
          <w:position w:val="-2"/>
          <w:sz w:val="16"/>
          <w:szCs w:val="16"/>
        </w:rPr>
        <w:t>B</w:t>
      </w:r>
      <w:r>
        <w:rPr>
          <w:rFonts w:ascii="Arial" w:eastAsia="Arial" w:hAnsi="Arial" w:cs="Arial"/>
          <w:b/>
          <w:spacing w:val="-1"/>
          <w:position w:val="-2"/>
          <w:sz w:val="16"/>
          <w:szCs w:val="16"/>
        </w:rPr>
        <w:t>a</w:t>
      </w:r>
      <w:r>
        <w:rPr>
          <w:rFonts w:ascii="Arial" w:eastAsia="Arial" w:hAnsi="Arial" w:cs="Arial"/>
          <w:b/>
          <w:position w:val="-2"/>
          <w:sz w:val="16"/>
          <w:szCs w:val="16"/>
        </w:rPr>
        <w:t>ll</w:t>
      </w:r>
      <w:proofErr w:type="spellEnd"/>
      <w:proofErr w:type="gramEnd"/>
      <w:r>
        <w:rPr>
          <w:rFonts w:ascii="Arial" w:eastAsia="Arial" w:hAnsi="Arial" w:cs="Arial"/>
          <w:b/>
          <w:position w:val="-2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spacing w:val="32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position w:val="3"/>
          <w:sz w:val="16"/>
          <w:szCs w:val="16"/>
        </w:rPr>
        <w:t>C</w:t>
      </w:r>
      <w:r>
        <w:rPr>
          <w:rFonts w:ascii="Arial" w:eastAsia="Arial" w:hAnsi="Arial" w:cs="Arial"/>
          <w:b/>
          <w:spacing w:val="2"/>
          <w:position w:val="3"/>
          <w:sz w:val="16"/>
          <w:szCs w:val="16"/>
        </w:rPr>
        <w:t>o</w:t>
      </w:r>
      <w:r>
        <w:rPr>
          <w:rFonts w:ascii="Arial" w:eastAsia="Arial" w:hAnsi="Arial" w:cs="Arial"/>
          <w:b/>
          <w:spacing w:val="-2"/>
          <w:position w:val="3"/>
          <w:sz w:val="16"/>
          <w:szCs w:val="16"/>
        </w:rPr>
        <w:t>un</w:t>
      </w:r>
      <w:r>
        <w:rPr>
          <w:rFonts w:ascii="Arial" w:eastAsia="Arial" w:hAnsi="Arial" w:cs="Arial"/>
          <w:b/>
          <w:spacing w:val="-1"/>
          <w:position w:val="3"/>
          <w:sz w:val="16"/>
          <w:szCs w:val="16"/>
        </w:rPr>
        <w:t>t</w:t>
      </w:r>
      <w:r>
        <w:rPr>
          <w:rFonts w:ascii="Arial" w:eastAsia="Arial" w:hAnsi="Arial" w:cs="Arial"/>
          <w:b/>
          <w:spacing w:val="3"/>
          <w:position w:val="3"/>
          <w:sz w:val="16"/>
          <w:szCs w:val="16"/>
        </w:rPr>
        <w:t>i</w:t>
      </w:r>
      <w:r>
        <w:rPr>
          <w:rFonts w:ascii="Arial" w:eastAsia="Arial" w:hAnsi="Arial" w:cs="Arial"/>
          <w:b/>
          <w:spacing w:val="-6"/>
          <w:position w:val="3"/>
          <w:sz w:val="16"/>
          <w:szCs w:val="16"/>
        </w:rPr>
        <w:t>n</w:t>
      </w:r>
      <w:r>
        <w:rPr>
          <w:rFonts w:ascii="Arial" w:eastAsia="Arial" w:hAnsi="Arial" w:cs="Arial"/>
          <w:b/>
          <w:position w:val="3"/>
          <w:sz w:val="16"/>
          <w:szCs w:val="16"/>
        </w:rPr>
        <w:t>g</w:t>
      </w:r>
      <w:r>
        <w:rPr>
          <w:rFonts w:ascii="Arial" w:eastAsia="Arial" w:hAnsi="Arial" w:cs="Arial"/>
          <w:b/>
          <w:spacing w:val="2"/>
          <w:position w:val="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position w:val="3"/>
          <w:sz w:val="16"/>
          <w:szCs w:val="16"/>
        </w:rPr>
        <w:t xml:space="preserve">: </w:t>
      </w:r>
      <w:r>
        <w:rPr>
          <w:rFonts w:ascii="Arial" w:eastAsia="Arial" w:hAnsi="Arial" w:cs="Arial"/>
          <w:b/>
          <w:spacing w:val="42"/>
          <w:position w:val="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position w:val="2"/>
          <w:sz w:val="16"/>
          <w:szCs w:val="16"/>
        </w:rPr>
        <w:t xml:space="preserve">1   </w:t>
      </w:r>
      <w:r>
        <w:rPr>
          <w:rFonts w:ascii="Arial" w:eastAsia="Arial" w:hAnsi="Arial" w:cs="Arial"/>
          <w:b/>
          <w:spacing w:val="2"/>
          <w:position w:val="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2"/>
          <w:position w:val="2"/>
          <w:sz w:val="16"/>
          <w:szCs w:val="16"/>
        </w:rPr>
        <w:t>o</w:t>
      </w:r>
      <w:r>
        <w:rPr>
          <w:rFonts w:ascii="Arial" w:eastAsia="Arial" w:hAnsi="Arial" w:cs="Arial"/>
          <w:b/>
          <w:position w:val="2"/>
          <w:sz w:val="16"/>
          <w:szCs w:val="16"/>
        </w:rPr>
        <w:t xml:space="preserve">f </w:t>
      </w:r>
      <w:r>
        <w:rPr>
          <w:rFonts w:ascii="Arial" w:eastAsia="Arial" w:hAnsi="Arial" w:cs="Arial"/>
          <w:b/>
          <w:spacing w:val="42"/>
          <w:position w:val="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position w:val="2"/>
          <w:sz w:val="16"/>
          <w:szCs w:val="16"/>
        </w:rPr>
        <w:t xml:space="preserve">2  </w:t>
      </w:r>
      <w:r>
        <w:rPr>
          <w:rFonts w:ascii="Arial" w:eastAsia="Arial" w:hAnsi="Arial" w:cs="Arial"/>
          <w:b/>
          <w:spacing w:val="6"/>
          <w:position w:val="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2"/>
          <w:position w:val="2"/>
          <w:sz w:val="16"/>
          <w:szCs w:val="16"/>
        </w:rPr>
        <w:t>b</w:t>
      </w:r>
      <w:r>
        <w:rPr>
          <w:rFonts w:ascii="Arial" w:eastAsia="Arial" w:hAnsi="Arial" w:cs="Arial"/>
          <w:b/>
          <w:spacing w:val="-1"/>
          <w:position w:val="2"/>
          <w:sz w:val="16"/>
          <w:szCs w:val="16"/>
        </w:rPr>
        <w:t>a</w:t>
      </w:r>
      <w:r>
        <w:rPr>
          <w:rFonts w:ascii="Arial" w:eastAsia="Arial" w:hAnsi="Arial" w:cs="Arial"/>
          <w:b/>
          <w:position w:val="2"/>
          <w:sz w:val="16"/>
          <w:szCs w:val="16"/>
        </w:rPr>
        <w:t>l</w:t>
      </w:r>
      <w:r>
        <w:rPr>
          <w:rFonts w:ascii="Arial" w:eastAsia="Arial" w:hAnsi="Arial" w:cs="Arial"/>
          <w:b/>
          <w:spacing w:val="3"/>
          <w:position w:val="2"/>
          <w:sz w:val="16"/>
          <w:szCs w:val="16"/>
        </w:rPr>
        <w:t>l</w:t>
      </w:r>
      <w:r>
        <w:rPr>
          <w:rFonts w:ascii="Arial" w:eastAsia="Arial" w:hAnsi="Arial" w:cs="Arial"/>
          <w:b/>
          <w:position w:val="2"/>
          <w:sz w:val="16"/>
          <w:szCs w:val="16"/>
        </w:rPr>
        <w:t>s</w:t>
      </w:r>
    </w:p>
    <w:p w:rsidR="007D1478" w:rsidRDefault="007D1478">
      <w:pPr>
        <w:spacing w:before="12" w:line="280" w:lineRule="exact"/>
        <w:rPr>
          <w:sz w:val="28"/>
          <w:szCs w:val="28"/>
        </w:rPr>
      </w:pPr>
    </w:p>
    <w:p w:rsidR="007D1478" w:rsidRDefault="000B6C0A">
      <w:pPr>
        <w:spacing w:before="39"/>
        <w:ind w:left="479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pacing w:val="-1"/>
          <w:sz w:val="16"/>
          <w:szCs w:val="16"/>
        </w:rPr>
        <w:t>--------------------</w:t>
      </w:r>
      <w:r>
        <w:rPr>
          <w:rFonts w:ascii="Arial" w:eastAsia="Arial" w:hAnsi="Arial" w:cs="Arial"/>
          <w:b/>
          <w:spacing w:val="3"/>
          <w:sz w:val="16"/>
          <w:szCs w:val="16"/>
        </w:rPr>
        <w:t>-</w:t>
      </w:r>
      <w:r>
        <w:rPr>
          <w:rFonts w:ascii="Arial" w:eastAsia="Arial" w:hAnsi="Arial" w:cs="Arial"/>
          <w:b/>
          <w:spacing w:val="-1"/>
          <w:sz w:val="16"/>
          <w:szCs w:val="16"/>
        </w:rPr>
        <w:t>-------------</w:t>
      </w:r>
      <w:r>
        <w:rPr>
          <w:rFonts w:ascii="Arial" w:eastAsia="Arial" w:hAnsi="Arial" w:cs="Arial"/>
          <w:b/>
          <w:spacing w:val="3"/>
          <w:sz w:val="16"/>
          <w:szCs w:val="16"/>
        </w:rPr>
        <w:t>-</w:t>
      </w:r>
      <w:r>
        <w:rPr>
          <w:rFonts w:ascii="Arial" w:eastAsia="Arial" w:hAnsi="Arial" w:cs="Arial"/>
          <w:b/>
          <w:spacing w:val="-1"/>
          <w:sz w:val="16"/>
          <w:szCs w:val="16"/>
        </w:rPr>
        <w:t>-----</w:t>
      </w:r>
      <w:r>
        <w:rPr>
          <w:rFonts w:ascii="Arial" w:eastAsia="Arial" w:hAnsi="Arial" w:cs="Arial"/>
          <w:b/>
          <w:sz w:val="16"/>
          <w:szCs w:val="16"/>
        </w:rPr>
        <w:t>-</w:t>
      </w:r>
      <w:r>
        <w:rPr>
          <w:rFonts w:ascii="Arial" w:eastAsia="Arial" w:hAnsi="Arial" w:cs="Arial"/>
          <w:b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18"/>
          <w:sz w:val="16"/>
          <w:szCs w:val="16"/>
        </w:rPr>
        <w:t>T</w:t>
      </w:r>
      <w:r>
        <w:rPr>
          <w:rFonts w:ascii="Arial" w:eastAsia="Arial" w:hAnsi="Arial" w:cs="Arial"/>
          <w:b/>
          <w:spacing w:val="-1"/>
          <w:sz w:val="16"/>
          <w:szCs w:val="16"/>
        </w:rPr>
        <w:t>ea</w:t>
      </w:r>
      <w:r>
        <w:rPr>
          <w:rFonts w:ascii="Arial" w:eastAsia="Arial" w:hAnsi="Arial" w:cs="Arial"/>
          <w:b/>
          <w:sz w:val="16"/>
          <w:szCs w:val="16"/>
        </w:rPr>
        <w:t>m</w:t>
      </w:r>
      <w:r>
        <w:rPr>
          <w:rFonts w:ascii="Arial" w:eastAsia="Arial" w:hAnsi="Arial" w:cs="Arial"/>
          <w:b/>
          <w:sz w:val="16"/>
          <w:szCs w:val="16"/>
        </w:rPr>
        <w:t xml:space="preserve">    </w:t>
      </w:r>
      <w:r>
        <w:rPr>
          <w:rFonts w:ascii="Arial" w:eastAsia="Arial" w:hAnsi="Arial" w:cs="Arial"/>
          <w:b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4"/>
          <w:sz w:val="16"/>
          <w:szCs w:val="16"/>
        </w:rPr>
        <w:t>R</w:t>
      </w:r>
      <w:r>
        <w:rPr>
          <w:rFonts w:ascii="Arial" w:eastAsia="Arial" w:hAnsi="Arial" w:cs="Arial"/>
          <w:b/>
          <w:spacing w:val="-1"/>
          <w:sz w:val="16"/>
          <w:szCs w:val="16"/>
        </w:rPr>
        <w:t>e</w:t>
      </w:r>
      <w:r>
        <w:rPr>
          <w:rFonts w:ascii="Arial" w:eastAsia="Arial" w:hAnsi="Arial" w:cs="Arial"/>
          <w:b/>
          <w:spacing w:val="3"/>
          <w:sz w:val="16"/>
          <w:szCs w:val="16"/>
        </w:rPr>
        <w:t>s</w:t>
      </w:r>
      <w:r>
        <w:rPr>
          <w:rFonts w:ascii="Arial" w:eastAsia="Arial" w:hAnsi="Arial" w:cs="Arial"/>
          <w:b/>
          <w:spacing w:val="-6"/>
          <w:sz w:val="16"/>
          <w:szCs w:val="16"/>
        </w:rPr>
        <w:t>u</w:t>
      </w:r>
      <w:r>
        <w:rPr>
          <w:rFonts w:ascii="Arial" w:eastAsia="Arial" w:hAnsi="Arial" w:cs="Arial"/>
          <w:b/>
          <w:sz w:val="16"/>
          <w:szCs w:val="16"/>
        </w:rPr>
        <w:t>l</w:t>
      </w:r>
      <w:r>
        <w:rPr>
          <w:rFonts w:ascii="Arial" w:eastAsia="Arial" w:hAnsi="Arial" w:cs="Arial"/>
          <w:b/>
          <w:spacing w:val="-1"/>
          <w:sz w:val="16"/>
          <w:szCs w:val="16"/>
        </w:rPr>
        <w:t>t</w:t>
      </w:r>
      <w:r>
        <w:rPr>
          <w:rFonts w:ascii="Arial" w:eastAsia="Arial" w:hAnsi="Arial" w:cs="Arial"/>
          <w:b/>
          <w:sz w:val="16"/>
          <w:szCs w:val="16"/>
        </w:rPr>
        <w:t>s</w:t>
      </w:r>
      <w:r>
        <w:rPr>
          <w:rFonts w:ascii="Arial" w:eastAsia="Arial" w:hAnsi="Arial" w:cs="Arial"/>
          <w:b/>
          <w:spacing w:val="-1"/>
          <w:sz w:val="16"/>
          <w:szCs w:val="16"/>
        </w:rPr>
        <w:t xml:space="preserve"> ----</w:t>
      </w:r>
      <w:r>
        <w:rPr>
          <w:rFonts w:ascii="Arial" w:eastAsia="Arial" w:hAnsi="Arial" w:cs="Arial"/>
          <w:b/>
          <w:spacing w:val="3"/>
          <w:sz w:val="16"/>
          <w:szCs w:val="16"/>
        </w:rPr>
        <w:t>-</w:t>
      </w:r>
      <w:r>
        <w:rPr>
          <w:rFonts w:ascii="Arial" w:eastAsia="Arial" w:hAnsi="Arial" w:cs="Arial"/>
          <w:b/>
          <w:spacing w:val="-1"/>
          <w:sz w:val="16"/>
          <w:szCs w:val="16"/>
        </w:rPr>
        <w:t>-------------</w:t>
      </w:r>
      <w:r>
        <w:rPr>
          <w:rFonts w:ascii="Arial" w:eastAsia="Arial" w:hAnsi="Arial" w:cs="Arial"/>
          <w:b/>
          <w:spacing w:val="3"/>
          <w:sz w:val="16"/>
          <w:szCs w:val="16"/>
        </w:rPr>
        <w:t>-</w:t>
      </w:r>
      <w:r>
        <w:rPr>
          <w:rFonts w:ascii="Arial" w:eastAsia="Arial" w:hAnsi="Arial" w:cs="Arial"/>
          <w:b/>
          <w:spacing w:val="-1"/>
          <w:sz w:val="16"/>
          <w:szCs w:val="16"/>
        </w:rPr>
        <w:t>--------------</w:t>
      </w:r>
      <w:r>
        <w:rPr>
          <w:rFonts w:ascii="Arial" w:eastAsia="Arial" w:hAnsi="Arial" w:cs="Arial"/>
          <w:b/>
          <w:spacing w:val="3"/>
          <w:sz w:val="16"/>
          <w:szCs w:val="16"/>
        </w:rPr>
        <w:t>-</w:t>
      </w:r>
      <w:r>
        <w:rPr>
          <w:rFonts w:ascii="Arial" w:eastAsia="Arial" w:hAnsi="Arial" w:cs="Arial"/>
          <w:b/>
          <w:spacing w:val="-1"/>
          <w:sz w:val="16"/>
          <w:szCs w:val="16"/>
        </w:rPr>
        <w:t>----</w:t>
      </w:r>
      <w:r>
        <w:rPr>
          <w:rFonts w:ascii="Arial" w:eastAsia="Arial" w:hAnsi="Arial" w:cs="Arial"/>
          <w:b/>
          <w:sz w:val="16"/>
          <w:szCs w:val="16"/>
        </w:rPr>
        <w:t xml:space="preserve">--                 </w:t>
      </w:r>
      <w:r>
        <w:rPr>
          <w:rFonts w:ascii="Arial" w:eastAsia="Arial" w:hAnsi="Arial" w:cs="Arial"/>
          <w:b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1"/>
          <w:sz w:val="16"/>
          <w:szCs w:val="16"/>
        </w:rPr>
        <w:t>---------</w:t>
      </w:r>
      <w:r>
        <w:rPr>
          <w:rFonts w:ascii="Arial" w:eastAsia="Arial" w:hAnsi="Arial" w:cs="Arial"/>
          <w:b/>
          <w:sz w:val="16"/>
          <w:szCs w:val="16"/>
        </w:rPr>
        <w:t>-</w:t>
      </w:r>
      <w:r>
        <w:rPr>
          <w:rFonts w:ascii="Arial" w:eastAsia="Arial" w:hAnsi="Arial" w:cs="Arial"/>
          <w:b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6"/>
          <w:sz w:val="16"/>
          <w:szCs w:val="16"/>
        </w:rPr>
        <w:t>T</w:t>
      </w:r>
      <w:r>
        <w:rPr>
          <w:rFonts w:ascii="Arial" w:eastAsia="Arial" w:hAnsi="Arial" w:cs="Arial"/>
          <w:b/>
          <w:spacing w:val="4"/>
          <w:sz w:val="16"/>
          <w:szCs w:val="16"/>
        </w:rPr>
        <w:t>i</w:t>
      </w:r>
      <w:r>
        <w:rPr>
          <w:rFonts w:ascii="Arial" w:eastAsia="Arial" w:hAnsi="Arial" w:cs="Arial"/>
          <w:b/>
          <w:sz w:val="16"/>
          <w:szCs w:val="16"/>
        </w:rPr>
        <w:t>e</w:t>
      </w:r>
      <w:r>
        <w:rPr>
          <w:rFonts w:ascii="Arial" w:eastAsia="Arial" w:hAnsi="Arial" w:cs="Arial"/>
          <w:b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4"/>
          <w:sz w:val="16"/>
          <w:szCs w:val="16"/>
        </w:rPr>
        <w:t>B</w:t>
      </w:r>
      <w:r>
        <w:rPr>
          <w:rFonts w:ascii="Arial" w:eastAsia="Arial" w:hAnsi="Arial" w:cs="Arial"/>
          <w:b/>
          <w:spacing w:val="2"/>
          <w:sz w:val="16"/>
          <w:szCs w:val="16"/>
        </w:rPr>
        <w:t>r</w:t>
      </w:r>
      <w:r>
        <w:rPr>
          <w:rFonts w:ascii="Arial" w:eastAsia="Arial" w:hAnsi="Arial" w:cs="Arial"/>
          <w:b/>
          <w:spacing w:val="-1"/>
          <w:sz w:val="16"/>
          <w:szCs w:val="16"/>
        </w:rPr>
        <w:t>ea</w:t>
      </w:r>
      <w:r>
        <w:rPr>
          <w:rFonts w:ascii="Arial" w:eastAsia="Arial" w:hAnsi="Arial" w:cs="Arial"/>
          <w:b/>
          <w:sz w:val="16"/>
          <w:szCs w:val="16"/>
        </w:rPr>
        <w:t>k</w:t>
      </w:r>
      <w:r>
        <w:rPr>
          <w:rFonts w:ascii="Arial" w:eastAsia="Arial" w:hAnsi="Arial" w:cs="Arial"/>
          <w:b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2"/>
          <w:sz w:val="16"/>
          <w:szCs w:val="16"/>
        </w:rPr>
        <w:t>F</w:t>
      </w:r>
      <w:r>
        <w:rPr>
          <w:rFonts w:ascii="Arial" w:eastAsia="Arial" w:hAnsi="Arial" w:cs="Arial"/>
          <w:b/>
          <w:spacing w:val="-1"/>
          <w:sz w:val="16"/>
          <w:szCs w:val="16"/>
        </w:rPr>
        <w:t>act</w:t>
      </w:r>
      <w:r>
        <w:rPr>
          <w:rFonts w:ascii="Arial" w:eastAsia="Arial" w:hAnsi="Arial" w:cs="Arial"/>
          <w:b/>
          <w:spacing w:val="-2"/>
          <w:sz w:val="16"/>
          <w:szCs w:val="16"/>
        </w:rPr>
        <w:t>o</w:t>
      </w:r>
      <w:r>
        <w:rPr>
          <w:rFonts w:ascii="Arial" w:eastAsia="Arial" w:hAnsi="Arial" w:cs="Arial"/>
          <w:b/>
          <w:spacing w:val="2"/>
          <w:sz w:val="16"/>
          <w:szCs w:val="16"/>
        </w:rPr>
        <w:t>r</w:t>
      </w:r>
      <w:r>
        <w:rPr>
          <w:rFonts w:ascii="Arial" w:eastAsia="Arial" w:hAnsi="Arial" w:cs="Arial"/>
          <w:b/>
          <w:sz w:val="16"/>
          <w:szCs w:val="16"/>
        </w:rPr>
        <w:t>s</w:t>
      </w:r>
      <w:r>
        <w:rPr>
          <w:rFonts w:ascii="Arial" w:eastAsia="Arial" w:hAnsi="Arial" w:cs="Arial"/>
          <w:b/>
          <w:spacing w:val="-1"/>
          <w:sz w:val="16"/>
          <w:szCs w:val="16"/>
        </w:rPr>
        <w:t xml:space="preserve"> -------</w:t>
      </w:r>
      <w:r>
        <w:rPr>
          <w:rFonts w:ascii="Arial" w:eastAsia="Arial" w:hAnsi="Arial" w:cs="Arial"/>
          <w:b/>
          <w:spacing w:val="3"/>
          <w:sz w:val="16"/>
          <w:szCs w:val="16"/>
        </w:rPr>
        <w:t>-</w:t>
      </w:r>
      <w:r>
        <w:rPr>
          <w:rFonts w:ascii="Arial" w:eastAsia="Arial" w:hAnsi="Arial" w:cs="Arial"/>
          <w:b/>
          <w:sz w:val="16"/>
          <w:szCs w:val="16"/>
        </w:rPr>
        <w:t>-</w:t>
      </w:r>
    </w:p>
    <w:p w:rsidR="007D1478" w:rsidRDefault="000B6C0A">
      <w:pPr>
        <w:spacing w:before="16"/>
        <w:ind w:left="20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pacing w:val="3"/>
          <w:position w:val="1"/>
        </w:rPr>
        <w:t>F</w:t>
      </w:r>
      <w:r>
        <w:rPr>
          <w:rFonts w:ascii="Arial" w:eastAsia="Arial" w:hAnsi="Arial" w:cs="Arial"/>
          <w:b/>
          <w:spacing w:val="-1"/>
          <w:position w:val="1"/>
        </w:rPr>
        <w:t>l</w:t>
      </w:r>
      <w:r>
        <w:rPr>
          <w:rFonts w:ascii="Arial" w:eastAsia="Arial" w:hAnsi="Arial" w:cs="Arial"/>
          <w:b/>
          <w:spacing w:val="3"/>
          <w:position w:val="1"/>
        </w:rPr>
        <w:t>igh</w:t>
      </w:r>
      <w:r>
        <w:rPr>
          <w:rFonts w:ascii="Arial" w:eastAsia="Arial" w:hAnsi="Arial" w:cs="Arial"/>
          <w:b/>
          <w:position w:val="1"/>
        </w:rPr>
        <w:t>t</w:t>
      </w:r>
      <w:r>
        <w:rPr>
          <w:rFonts w:ascii="Arial" w:eastAsia="Arial" w:hAnsi="Arial" w:cs="Arial"/>
          <w:b/>
          <w:spacing w:val="-21"/>
          <w:position w:val="1"/>
        </w:rPr>
        <w:t xml:space="preserve"> </w:t>
      </w:r>
      <w:r>
        <w:rPr>
          <w:rFonts w:ascii="Arial" w:eastAsia="Arial" w:hAnsi="Arial" w:cs="Arial"/>
          <w:b/>
          <w:spacing w:val="2"/>
          <w:position w:val="1"/>
        </w:rPr>
        <w:t>N</w:t>
      </w:r>
      <w:r>
        <w:rPr>
          <w:rFonts w:ascii="Arial" w:eastAsia="Arial" w:hAnsi="Arial" w:cs="Arial"/>
          <w:b/>
          <w:spacing w:val="5"/>
          <w:position w:val="1"/>
        </w:rPr>
        <w:t>a</w:t>
      </w:r>
      <w:r>
        <w:rPr>
          <w:rFonts w:ascii="Arial" w:eastAsia="Arial" w:hAnsi="Arial" w:cs="Arial"/>
          <w:b/>
          <w:spacing w:val="2"/>
          <w:position w:val="1"/>
        </w:rPr>
        <w:t>m</w:t>
      </w:r>
      <w:r>
        <w:rPr>
          <w:rFonts w:ascii="Arial" w:eastAsia="Arial" w:hAnsi="Arial" w:cs="Arial"/>
          <w:b/>
          <w:spacing w:val="5"/>
          <w:position w:val="1"/>
        </w:rPr>
        <w:t>e</w:t>
      </w:r>
      <w:r>
        <w:rPr>
          <w:rFonts w:ascii="Arial" w:eastAsia="Arial" w:hAnsi="Arial" w:cs="Arial"/>
          <w:b/>
          <w:position w:val="1"/>
        </w:rPr>
        <w:t xml:space="preserve">:    </w:t>
      </w:r>
      <w:r>
        <w:rPr>
          <w:rFonts w:ascii="Arial" w:eastAsia="Arial" w:hAnsi="Arial" w:cs="Arial"/>
          <w:b/>
          <w:spacing w:val="25"/>
          <w:position w:val="1"/>
        </w:rPr>
        <w:t xml:space="preserve"> </w:t>
      </w:r>
      <w:r>
        <w:rPr>
          <w:rFonts w:ascii="Arial" w:eastAsia="Arial" w:hAnsi="Arial" w:cs="Arial"/>
          <w:b/>
          <w:color w:val="007E7E"/>
        </w:rPr>
        <w:t xml:space="preserve">1 </w:t>
      </w:r>
      <w:r>
        <w:rPr>
          <w:rFonts w:ascii="Arial" w:eastAsia="Arial" w:hAnsi="Arial" w:cs="Arial"/>
          <w:b/>
          <w:color w:val="000000"/>
          <w:position w:val="1"/>
        </w:rPr>
        <w:t>-</w:t>
      </w:r>
      <w:r>
        <w:rPr>
          <w:rFonts w:ascii="Arial" w:eastAsia="Arial" w:hAnsi="Arial" w:cs="Arial"/>
          <w:b/>
          <w:color w:val="000000"/>
          <w:spacing w:val="-14"/>
          <w:position w:val="1"/>
        </w:rPr>
        <w:t xml:space="preserve"> </w:t>
      </w:r>
      <w:r>
        <w:rPr>
          <w:rFonts w:ascii="Arial" w:eastAsia="Arial" w:hAnsi="Arial" w:cs="Arial"/>
          <w:b/>
          <w:color w:val="007E7E"/>
          <w:spacing w:val="3"/>
          <w:position w:val="1"/>
        </w:rPr>
        <w:t>Zon</w:t>
      </w:r>
      <w:r>
        <w:rPr>
          <w:rFonts w:ascii="Arial" w:eastAsia="Arial" w:hAnsi="Arial" w:cs="Arial"/>
          <w:b/>
          <w:color w:val="007E7E"/>
          <w:position w:val="1"/>
        </w:rPr>
        <w:t>e</w:t>
      </w:r>
      <w:r>
        <w:rPr>
          <w:rFonts w:ascii="Arial" w:eastAsia="Arial" w:hAnsi="Arial" w:cs="Arial"/>
          <w:b/>
          <w:color w:val="007E7E"/>
          <w:spacing w:val="-22"/>
          <w:position w:val="1"/>
        </w:rPr>
        <w:t xml:space="preserve"> </w:t>
      </w:r>
      <w:r>
        <w:rPr>
          <w:rFonts w:ascii="Arial" w:eastAsia="Arial" w:hAnsi="Arial" w:cs="Arial"/>
          <w:b/>
          <w:color w:val="007E7E"/>
          <w:position w:val="1"/>
        </w:rPr>
        <w:t xml:space="preserve">3                               </w:t>
      </w:r>
      <w:r>
        <w:rPr>
          <w:rFonts w:ascii="Arial" w:eastAsia="Arial" w:hAnsi="Arial" w:cs="Arial"/>
          <w:b/>
          <w:color w:val="007E7E"/>
          <w:spacing w:val="36"/>
          <w:position w:val="1"/>
        </w:rPr>
        <w:t xml:space="preserve"> </w:t>
      </w:r>
      <w:proofErr w:type="gramStart"/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 xml:space="preserve">1 </w:t>
      </w:r>
      <w:r>
        <w:rPr>
          <w:rFonts w:ascii="Arial" w:eastAsia="Arial" w:hAnsi="Arial" w:cs="Arial"/>
          <w:i/>
          <w:color w:val="007E7E"/>
          <w:spacing w:val="4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>2</w:t>
      </w:r>
      <w:proofErr w:type="gramEnd"/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 xml:space="preserve">  </w:t>
      </w:r>
      <w:r>
        <w:rPr>
          <w:rFonts w:ascii="Arial" w:eastAsia="Arial" w:hAnsi="Arial" w:cs="Arial"/>
          <w:i/>
          <w:color w:val="007E7E"/>
          <w:spacing w:val="3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 xml:space="preserve">3  </w:t>
      </w:r>
      <w:r>
        <w:rPr>
          <w:rFonts w:ascii="Arial" w:eastAsia="Arial" w:hAnsi="Arial" w:cs="Arial"/>
          <w:i/>
          <w:color w:val="007E7E"/>
          <w:spacing w:val="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 xml:space="preserve">4  </w:t>
      </w:r>
      <w:r>
        <w:rPr>
          <w:rFonts w:ascii="Arial" w:eastAsia="Arial" w:hAnsi="Arial" w:cs="Arial"/>
          <w:i/>
          <w:color w:val="007E7E"/>
          <w:spacing w:val="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 xml:space="preserve">5  </w:t>
      </w:r>
      <w:r>
        <w:rPr>
          <w:rFonts w:ascii="Arial" w:eastAsia="Arial" w:hAnsi="Arial" w:cs="Arial"/>
          <w:i/>
          <w:color w:val="007E7E"/>
          <w:spacing w:val="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 xml:space="preserve">6  </w:t>
      </w:r>
      <w:r>
        <w:rPr>
          <w:rFonts w:ascii="Arial" w:eastAsia="Arial" w:hAnsi="Arial" w:cs="Arial"/>
          <w:i/>
          <w:color w:val="007E7E"/>
          <w:spacing w:val="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 xml:space="preserve">7  </w:t>
      </w:r>
      <w:r>
        <w:rPr>
          <w:rFonts w:ascii="Arial" w:eastAsia="Arial" w:hAnsi="Arial" w:cs="Arial"/>
          <w:i/>
          <w:color w:val="007E7E"/>
          <w:spacing w:val="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 xml:space="preserve">8  </w:t>
      </w:r>
      <w:r>
        <w:rPr>
          <w:rFonts w:ascii="Arial" w:eastAsia="Arial" w:hAnsi="Arial" w:cs="Arial"/>
          <w:i/>
          <w:color w:val="007E7E"/>
          <w:spacing w:val="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 xml:space="preserve">9   </w:t>
      </w:r>
      <w:r>
        <w:rPr>
          <w:rFonts w:ascii="Arial" w:eastAsia="Arial" w:hAnsi="Arial" w:cs="Arial"/>
          <w:i/>
          <w:color w:val="007E7E"/>
          <w:spacing w:val="6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color w:val="000000"/>
          <w:spacing w:val="4"/>
          <w:position w:val="1"/>
          <w:sz w:val="16"/>
          <w:szCs w:val="16"/>
        </w:rPr>
        <w:t>O</w:t>
      </w:r>
      <w:r>
        <w:rPr>
          <w:rFonts w:ascii="Arial" w:eastAsia="Arial" w:hAnsi="Arial" w:cs="Arial"/>
          <w:b/>
          <w:color w:val="000000"/>
          <w:spacing w:val="-5"/>
          <w:position w:val="1"/>
          <w:sz w:val="16"/>
          <w:szCs w:val="16"/>
        </w:rPr>
        <w:t>u</w:t>
      </w:r>
      <w:r>
        <w:rPr>
          <w:rFonts w:ascii="Arial" w:eastAsia="Arial" w:hAnsi="Arial" w:cs="Arial"/>
          <w:b/>
          <w:color w:val="000000"/>
          <w:position w:val="1"/>
          <w:sz w:val="16"/>
          <w:szCs w:val="16"/>
        </w:rPr>
        <w:t>t</w:t>
      </w:r>
      <w:r>
        <w:rPr>
          <w:rFonts w:ascii="Arial" w:eastAsia="Arial" w:hAnsi="Arial" w:cs="Arial"/>
          <w:b/>
          <w:color w:val="000000"/>
          <w:spacing w:val="26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spacing w:val="3"/>
          <w:position w:val="1"/>
          <w:sz w:val="16"/>
          <w:szCs w:val="16"/>
        </w:rPr>
        <w:t>1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>0</w:t>
      </w:r>
      <w:r>
        <w:rPr>
          <w:rFonts w:ascii="Arial" w:eastAsia="Arial" w:hAnsi="Arial" w:cs="Arial"/>
          <w:i/>
          <w:color w:val="007E7E"/>
          <w:spacing w:val="-1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spacing w:val="-13"/>
          <w:position w:val="1"/>
          <w:sz w:val="16"/>
          <w:szCs w:val="16"/>
        </w:rPr>
        <w:t>1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>1</w:t>
      </w:r>
      <w:r>
        <w:rPr>
          <w:rFonts w:ascii="Arial" w:eastAsia="Arial" w:hAnsi="Arial" w:cs="Arial"/>
          <w:i/>
          <w:color w:val="007E7E"/>
          <w:spacing w:val="-1"/>
          <w:position w:val="1"/>
          <w:sz w:val="16"/>
          <w:szCs w:val="16"/>
        </w:rPr>
        <w:t xml:space="preserve"> 1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>2</w:t>
      </w:r>
      <w:r>
        <w:rPr>
          <w:rFonts w:ascii="Arial" w:eastAsia="Arial" w:hAnsi="Arial" w:cs="Arial"/>
          <w:i/>
          <w:color w:val="007E7E"/>
          <w:spacing w:val="-1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spacing w:val="3"/>
          <w:position w:val="1"/>
          <w:sz w:val="16"/>
          <w:szCs w:val="16"/>
        </w:rPr>
        <w:t>1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>3</w:t>
      </w:r>
      <w:r>
        <w:rPr>
          <w:rFonts w:ascii="Arial" w:eastAsia="Arial" w:hAnsi="Arial" w:cs="Arial"/>
          <w:i/>
          <w:color w:val="007E7E"/>
          <w:spacing w:val="-1"/>
          <w:position w:val="1"/>
          <w:sz w:val="16"/>
          <w:szCs w:val="16"/>
        </w:rPr>
        <w:t xml:space="preserve"> 1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>4</w:t>
      </w:r>
      <w:r>
        <w:rPr>
          <w:rFonts w:ascii="Arial" w:eastAsia="Arial" w:hAnsi="Arial" w:cs="Arial"/>
          <w:i/>
          <w:color w:val="007E7E"/>
          <w:spacing w:val="-1"/>
          <w:position w:val="1"/>
          <w:sz w:val="16"/>
          <w:szCs w:val="16"/>
        </w:rPr>
        <w:t xml:space="preserve"> 1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>5</w:t>
      </w:r>
      <w:r>
        <w:rPr>
          <w:rFonts w:ascii="Arial" w:eastAsia="Arial" w:hAnsi="Arial" w:cs="Arial"/>
          <w:i/>
          <w:color w:val="007E7E"/>
          <w:spacing w:val="-1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spacing w:val="3"/>
          <w:position w:val="1"/>
          <w:sz w:val="16"/>
          <w:szCs w:val="16"/>
        </w:rPr>
        <w:t>1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>6</w:t>
      </w:r>
      <w:r>
        <w:rPr>
          <w:rFonts w:ascii="Arial" w:eastAsia="Arial" w:hAnsi="Arial" w:cs="Arial"/>
          <w:i/>
          <w:color w:val="007E7E"/>
          <w:spacing w:val="-1"/>
          <w:position w:val="1"/>
          <w:sz w:val="16"/>
          <w:szCs w:val="16"/>
        </w:rPr>
        <w:t xml:space="preserve"> 1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>7</w:t>
      </w:r>
      <w:r>
        <w:rPr>
          <w:rFonts w:ascii="Arial" w:eastAsia="Arial" w:hAnsi="Arial" w:cs="Arial"/>
          <w:i/>
          <w:color w:val="007E7E"/>
          <w:spacing w:val="-1"/>
          <w:position w:val="1"/>
          <w:sz w:val="16"/>
          <w:szCs w:val="16"/>
        </w:rPr>
        <w:t xml:space="preserve"> 1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 xml:space="preserve">8    </w:t>
      </w:r>
      <w:r>
        <w:rPr>
          <w:rFonts w:ascii="Arial" w:eastAsia="Arial" w:hAnsi="Arial" w:cs="Arial"/>
          <w:i/>
          <w:color w:val="007E7E"/>
          <w:spacing w:val="18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color w:val="000000"/>
          <w:position w:val="1"/>
          <w:sz w:val="16"/>
          <w:szCs w:val="16"/>
        </w:rPr>
        <w:t xml:space="preserve">In     </w:t>
      </w:r>
      <w:r>
        <w:rPr>
          <w:rFonts w:ascii="Arial" w:eastAsia="Arial" w:hAnsi="Arial" w:cs="Arial"/>
          <w:b/>
          <w:color w:val="000000"/>
          <w:spacing w:val="4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color w:val="000000"/>
          <w:spacing w:val="-18"/>
          <w:position w:val="1"/>
          <w:sz w:val="16"/>
          <w:szCs w:val="16"/>
        </w:rPr>
        <w:t>T</w:t>
      </w:r>
      <w:r>
        <w:rPr>
          <w:rFonts w:ascii="Arial" w:eastAsia="Arial" w:hAnsi="Arial" w:cs="Arial"/>
          <w:b/>
          <w:color w:val="000000"/>
          <w:spacing w:val="-2"/>
          <w:position w:val="1"/>
          <w:sz w:val="16"/>
          <w:szCs w:val="16"/>
        </w:rPr>
        <w:t>o</w:t>
      </w:r>
      <w:r>
        <w:rPr>
          <w:rFonts w:ascii="Arial" w:eastAsia="Arial" w:hAnsi="Arial" w:cs="Arial"/>
          <w:b/>
          <w:color w:val="000000"/>
          <w:spacing w:val="-1"/>
          <w:position w:val="1"/>
          <w:sz w:val="16"/>
          <w:szCs w:val="16"/>
        </w:rPr>
        <w:t>ta</w:t>
      </w:r>
      <w:r>
        <w:rPr>
          <w:rFonts w:ascii="Arial" w:eastAsia="Arial" w:hAnsi="Arial" w:cs="Arial"/>
          <w:b/>
          <w:color w:val="000000"/>
          <w:position w:val="1"/>
          <w:sz w:val="16"/>
          <w:szCs w:val="16"/>
        </w:rPr>
        <w:t>l</w:t>
      </w:r>
      <w:r>
        <w:rPr>
          <w:rFonts w:ascii="Arial" w:eastAsia="Arial" w:hAnsi="Arial" w:cs="Arial"/>
          <w:b/>
          <w:color w:val="000000"/>
          <w:position w:val="1"/>
          <w:sz w:val="16"/>
          <w:szCs w:val="16"/>
        </w:rPr>
        <w:t xml:space="preserve">                        </w:t>
      </w:r>
      <w:r>
        <w:rPr>
          <w:rFonts w:ascii="Arial" w:eastAsia="Arial" w:hAnsi="Arial" w:cs="Arial"/>
          <w:b/>
          <w:color w:val="000000"/>
          <w:spacing w:val="20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2"/>
          <w:sz w:val="16"/>
          <w:szCs w:val="16"/>
        </w:rPr>
        <w:t>La</w:t>
      </w:r>
      <w:r>
        <w:rPr>
          <w:rFonts w:ascii="Arial" w:eastAsia="Arial" w:hAnsi="Arial" w:cs="Arial"/>
          <w:color w:val="000000"/>
          <w:spacing w:val="-4"/>
          <w:position w:val="2"/>
          <w:sz w:val="16"/>
          <w:szCs w:val="16"/>
        </w:rPr>
        <w:t>s</w:t>
      </w:r>
      <w:r>
        <w:rPr>
          <w:rFonts w:ascii="Arial" w:eastAsia="Arial" w:hAnsi="Arial" w:cs="Arial"/>
          <w:color w:val="000000"/>
          <w:position w:val="2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3"/>
          <w:position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position w:val="2"/>
          <w:sz w:val="16"/>
          <w:szCs w:val="16"/>
        </w:rPr>
        <w:t xml:space="preserve">9    </w:t>
      </w:r>
      <w:r>
        <w:rPr>
          <w:rFonts w:ascii="Arial" w:eastAsia="Arial" w:hAnsi="Arial" w:cs="Arial"/>
          <w:color w:val="000000"/>
          <w:spacing w:val="41"/>
          <w:position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2"/>
          <w:sz w:val="16"/>
          <w:szCs w:val="16"/>
        </w:rPr>
        <w:t>La</w:t>
      </w:r>
      <w:r>
        <w:rPr>
          <w:rFonts w:ascii="Arial" w:eastAsia="Arial" w:hAnsi="Arial" w:cs="Arial"/>
          <w:color w:val="000000"/>
          <w:spacing w:val="-4"/>
          <w:position w:val="2"/>
          <w:sz w:val="16"/>
          <w:szCs w:val="16"/>
        </w:rPr>
        <w:t>s</w:t>
      </w:r>
      <w:r>
        <w:rPr>
          <w:rFonts w:ascii="Arial" w:eastAsia="Arial" w:hAnsi="Arial" w:cs="Arial"/>
          <w:color w:val="000000"/>
          <w:position w:val="2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3"/>
          <w:position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position w:val="2"/>
          <w:sz w:val="16"/>
          <w:szCs w:val="16"/>
        </w:rPr>
        <w:t xml:space="preserve">6     </w:t>
      </w:r>
      <w:r>
        <w:rPr>
          <w:rFonts w:ascii="Arial" w:eastAsia="Arial" w:hAnsi="Arial" w:cs="Arial"/>
          <w:color w:val="000000"/>
          <w:spacing w:val="33"/>
          <w:position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2"/>
          <w:sz w:val="16"/>
          <w:szCs w:val="16"/>
        </w:rPr>
        <w:t>La</w:t>
      </w:r>
      <w:r>
        <w:rPr>
          <w:rFonts w:ascii="Arial" w:eastAsia="Arial" w:hAnsi="Arial" w:cs="Arial"/>
          <w:color w:val="000000"/>
          <w:spacing w:val="-4"/>
          <w:position w:val="2"/>
          <w:sz w:val="16"/>
          <w:szCs w:val="16"/>
        </w:rPr>
        <w:t>s</w:t>
      </w:r>
      <w:r>
        <w:rPr>
          <w:rFonts w:ascii="Arial" w:eastAsia="Arial" w:hAnsi="Arial" w:cs="Arial"/>
          <w:color w:val="000000"/>
          <w:position w:val="2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4"/>
          <w:position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position w:val="2"/>
          <w:sz w:val="16"/>
          <w:szCs w:val="16"/>
        </w:rPr>
        <w:t xml:space="preserve">3     </w:t>
      </w:r>
      <w:r>
        <w:rPr>
          <w:rFonts w:ascii="Arial" w:eastAsia="Arial" w:hAnsi="Arial" w:cs="Arial"/>
          <w:color w:val="000000"/>
          <w:spacing w:val="33"/>
          <w:position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2"/>
          <w:sz w:val="16"/>
          <w:szCs w:val="16"/>
        </w:rPr>
        <w:t>La</w:t>
      </w:r>
      <w:r>
        <w:rPr>
          <w:rFonts w:ascii="Arial" w:eastAsia="Arial" w:hAnsi="Arial" w:cs="Arial"/>
          <w:color w:val="000000"/>
          <w:spacing w:val="-4"/>
          <w:position w:val="2"/>
          <w:sz w:val="16"/>
          <w:szCs w:val="16"/>
        </w:rPr>
        <w:t>s</w:t>
      </w:r>
      <w:r>
        <w:rPr>
          <w:rFonts w:ascii="Arial" w:eastAsia="Arial" w:hAnsi="Arial" w:cs="Arial"/>
          <w:color w:val="000000"/>
          <w:position w:val="2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3"/>
          <w:position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position w:val="2"/>
          <w:sz w:val="16"/>
          <w:szCs w:val="16"/>
        </w:rPr>
        <w:t>1</w:t>
      </w:r>
    </w:p>
    <w:p w:rsidR="007D1478" w:rsidRDefault="00130266">
      <w:pPr>
        <w:spacing w:before="50"/>
        <w:ind w:left="108"/>
        <w:rPr>
          <w:sz w:val="0"/>
          <w:szCs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5.5pt;height:.5pt">
            <v:imagedata r:id="rId10" o:title=""/>
          </v:shape>
        </w:pict>
      </w:r>
    </w:p>
    <w:p w:rsidR="007D1478" w:rsidRDefault="007D1478">
      <w:pPr>
        <w:spacing w:before="8" w:line="80" w:lineRule="exact"/>
        <w:rPr>
          <w:sz w:val="9"/>
          <w:szCs w:val="9"/>
        </w:rPr>
      </w:pP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"/>
        <w:gridCol w:w="2775"/>
        <w:gridCol w:w="628"/>
        <w:gridCol w:w="230"/>
        <w:gridCol w:w="222"/>
        <w:gridCol w:w="218"/>
        <w:gridCol w:w="220"/>
        <w:gridCol w:w="232"/>
        <w:gridCol w:w="246"/>
        <w:gridCol w:w="228"/>
        <w:gridCol w:w="256"/>
        <w:gridCol w:w="374"/>
        <w:gridCol w:w="241"/>
        <w:gridCol w:w="234"/>
        <w:gridCol w:w="222"/>
        <w:gridCol w:w="204"/>
        <w:gridCol w:w="228"/>
        <w:gridCol w:w="234"/>
        <w:gridCol w:w="222"/>
        <w:gridCol w:w="240"/>
        <w:gridCol w:w="258"/>
        <w:gridCol w:w="444"/>
        <w:gridCol w:w="966"/>
        <w:gridCol w:w="1153"/>
        <w:gridCol w:w="714"/>
        <w:gridCol w:w="754"/>
        <w:gridCol w:w="541"/>
      </w:tblGrid>
      <w:tr w:rsidR="007D1478">
        <w:trPr>
          <w:trHeight w:hRule="exact" w:val="328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6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74"/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7E00"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tee</w:t>
            </w:r>
            <w:r>
              <w:rPr>
                <w:rFonts w:ascii="Arial" w:eastAsia="Arial" w:hAnsi="Arial" w:cs="Arial"/>
                <w:b/>
                <w:color w:val="007E00"/>
              </w:rPr>
              <w:t>le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  <w:spacing w:val="-1"/>
              </w:rPr>
              <w:t>W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color w:val="007E00"/>
                <w:spacing w:val="-3"/>
              </w:rPr>
              <w:t>s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b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o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o</w:t>
            </w:r>
            <w:r>
              <w:rPr>
                <w:rFonts w:ascii="Arial" w:eastAsia="Arial" w:hAnsi="Arial" w:cs="Arial"/>
                <w:b/>
                <w:color w:val="007E00"/>
              </w:rPr>
              <w:t>k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right="7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left="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0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26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left="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0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57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0"/>
              <w:ind w:left="6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31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0"/>
              <w:ind w:lef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20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7D1478">
            <w:pPr>
              <w:spacing w:before="10" w:line="100" w:lineRule="exact"/>
              <w:rPr>
                <w:sz w:val="11"/>
                <w:szCs w:val="11"/>
              </w:rPr>
            </w:pPr>
          </w:p>
          <w:p w:rsidR="007D1478" w:rsidRDefault="000B6C0A">
            <w:pPr>
              <w:ind w:left="1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7D1478">
            <w:pPr>
              <w:spacing w:before="10" w:line="100" w:lineRule="exact"/>
              <w:rPr>
                <w:sz w:val="11"/>
                <w:szCs w:val="11"/>
              </w:rPr>
            </w:pPr>
          </w:p>
          <w:p w:rsidR="007D1478" w:rsidRDefault="000B6C0A">
            <w:pPr>
              <w:ind w:lef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38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7E00"/>
              </w:rPr>
              <w:t>H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o</w:t>
            </w:r>
            <w:r>
              <w:rPr>
                <w:rFonts w:ascii="Arial" w:eastAsia="Arial" w:hAnsi="Arial" w:cs="Arial"/>
                <w:b/>
                <w:color w:val="007E00"/>
              </w:rPr>
              <w:t>l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se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m</w:t>
            </w:r>
            <w:r>
              <w:rPr>
                <w:rFonts w:ascii="Arial" w:eastAsia="Arial" w:hAnsi="Arial" w:cs="Arial"/>
                <w:b/>
                <w:color w:val="007E00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color w:val="007E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  <w:spacing w:val="-3"/>
              </w:rPr>
              <w:t>M</w:t>
            </w:r>
            <w:r>
              <w:rPr>
                <w:rFonts w:ascii="Arial" w:eastAsia="Arial" w:hAnsi="Arial" w:cs="Arial"/>
                <w:b/>
                <w:color w:val="007E00"/>
              </w:rPr>
              <w:t>i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  <w:color w:val="007E00"/>
              </w:rPr>
              <w:t>l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color w:val="007E00"/>
              </w:rPr>
              <w:t>n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right="7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2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32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2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29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2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61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2"/>
              <w:ind w:left="6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29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2"/>
              <w:ind w:lef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19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6"/>
              <w:ind w:left="2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9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6"/>
              <w:ind w:lef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4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7E00"/>
              </w:rPr>
              <w:t>C</w:t>
            </w:r>
            <w:r>
              <w:rPr>
                <w:rFonts w:ascii="Arial" w:eastAsia="Arial" w:hAnsi="Arial" w:cs="Arial"/>
                <w:b/>
                <w:color w:val="007E00"/>
                <w:spacing w:val="-3"/>
              </w:rPr>
              <w:t>h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  <w:color w:val="007E00"/>
              </w:rPr>
              <w:t>l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k</w:t>
            </w:r>
            <w:r>
              <w:rPr>
                <w:rFonts w:ascii="Arial" w:eastAsia="Arial" w:hAnsi="Arial" w:cs="Arial"/>
                <w:b/>
                <w:color w:val="007E00"/>
              </w:rPr>
              <w:t>e</w:t>
            </w:r>
            <w:proofErr w:type="spellEnd"/>
            <w:r>
              <w:rPr>
                <w:rFonts w:ascii="Arial" w:eastAsia="Arial" w:hAnsi="Arial" w:cs="Arial"/>
                <w:b/>
                <w:color w:val="007E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Cl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color w:val="007E00"/>
              </w:rPr>
              <w:t>k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right="7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61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6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31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19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2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9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4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L</w:t>
            </w:r>
            <w:r>
              <w:rPr>
                <w:rFonts w:ascii="Arial" w:eastAsia="Arial" w:hAnsi="Arial" w:cs="Arial"/>
                <w:b/>
                <w:color w:val="007E00"/>
              </w:rPr>
              <w:t>o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m</w:t>
            </w:r>
            <w:r>
              <w:rPr>
                <w:rFonts w:ascii="Arial" w:eastAsia="Arial" w:hAnsi="Arial" w:cs="Arial"/>
                <w:b/>
                <w:color w:val="007E00"/>
              </w:rPr>
              <w:t>i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t</w:t>
            </w:r>
            <w:r>
              <w:rPr>
                <w:rFonts w:ascii="Arial" w:eastAsia="Arial" w:hAnsi="Arial" w:cs="Arial"/>
                <w:b/>
                <w:color w:val="007E00"/>
              </w:rPr>
              <w:t>h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right="7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61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6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31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20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2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9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4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7E00"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taf</w:t>
            </w:r>
            <w:r>
              <w:rPr>
                <w:rFonts w:ascii="Arial" w:eastAsia="Arial" w:hAnsi="Arial" w:cs="Arial"/>
                <w:b/>
                <w:color w:val="007E00"/>
              </w:rPr>
              <w:t>i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color w:val="007E00"/>
              </w:rPr>
              <w:t>j</w:t>
            </w:r>
            <w:proofErr w:type="spellEnd"/>
            <w:r>
              <w:rPr>
                <w:rFonts w:ascii="Arial" w:eastAsia="Arial" w:hAnsi="Arial" w:cs="Arial"/>
                <w:b/>
                <w:color w:val="007E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7E00"/>
                <w:spacing w:val="6"/>
              </w:rPr>
              <w:t>T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q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u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  <w:color w:val="007E00"/>
              </w:rPr>
              <w:t>ir</w:t>
            </w:r>
            <w:proofErr w:type="spellEnd"/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right="7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35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27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62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6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27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17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4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7E00"/>
              </w:rPr>
              <w:t>Ha</w:t>
            </w:r>
            <w:r>
              <w:rPr>
                <w:rFonts w:ascii="Arial" w:eastAsia="Arial" w:hAnsi="Arial" w:cs="Arial"/>
                <w:b/>
                <w:color w:val="007E00"/>
                <w:spacing w:val="-1"/>
              </w:rPr>
              <w:t>m</w:t>
            </w:r>
            <w:r>
              <w:rPr>
                <w:rFonts w:ascii="Arial" w:eastAsia="Arial" w:hAnsi="Arial" w:cs="Arial"/>
                <w:b/>
                <w:color w:val="007E00"/>
              </w:rPr>
              <w:t>i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lt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o</w:t>
            </w:r>
            <w:r>
              <w:rPr>
                <w:rFonts w:ascii="Arial" w:eastAsia="Arial" w:hAnsi="Arial" w:cs="Arial"/>
                <w:b/>
                <w:color w:val="007E00"/>
              </w:rPr>
              <w:t>n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7E00"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color w:val="007E00"/>
              </w:rPr>
              <w:t>z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o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sta</w:t>
            </w:r>
            <w:r>
              <w:rPr>
                <w:rFonts w:ascii="Arial" w:eastAsia="Arial" w:hAnsi="Arial" w:cs="Arial"/>
                <w:b/>
                <w:color w:val="007E00"/>
              </w:rPr>
              <w:t>k</w:t>
            </w:r>
            <w:proofErr w:type="spellEnd"/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right="7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31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62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6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31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19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4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7E00"/>
              </w:rPr>
              <w:t>B</w:t>
            </w:r>
            <w:r>
              <w:rPr>
                <w:rFonts w:ascii="Arial" w:eastAsia="Arial" w:hAnsi="Arial" w:cs="Arial"/>
                <w:b/>
                <w:color w:val="007E00"/>
                <w:spacing w:val="-3"/>
              </w:rPr>
              <w:t>u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ck</w:t>
            </w:r>
            <w:r>
              <w:rPr>
                <w:rFonts w:ascii="Arial" w:eastAsia="Arial" w:hAnsi="Arial" w:cs="Arial"/>
                <w:b/>
                <w:color w:val="007E00"/>
              </w:rPr>
              <w:t>le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Ha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  <w:color w:val="007E00"/>
              </w:rPr>
              <w:t>e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right="7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63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6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33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21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4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7E00"/>
              </w:rPr>
              <w:t>C</w:t>
            </w:r>
            <w:r>
              <w:rPr>
                <w:rFonts w:ascii="Arial" w:eastAsia="Arial" w:hAnsi="Arial" w:cs="Arial"/>
                <w:b/>
                <w:color w:val="007E00"/>
                <w:spacing w:val="-3"/>
              </w:rPr>
              <w:t>h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color w:val="007E00"/>
              </w:rPr>
              <w:t>i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st</w:t>
            </w:r>
            <w:r>
              <w:rPr>
                <w:rFonts w:ascii="Arial" w:eastAsia="Arial" w:hAnsi="Arial" w:cs="Arial"/>
                <w:b/>
                <w:color w:val="007E00"/>
              </w:rPr>
              <w:t>i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  <w:color w:val="007E00"/>
              </w:rPr>
              <w:t>n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7E00"/>
              </w:rPr>
              <w:t>Ha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n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k</w:t>
            </w:r>
            <w:r>
              <w:rPr>
                <w:rFonts w:ascii="Arial" w:eastAsia="Arial" w:hAnsi="Arial" w:cs="Arial"/>
                <w:b/>
                <w:color w:val="007E00"/>
                <w:spacing w:val="5"/>
              </w:rPr>
              <w:t>e</w:t>
            </w:r>
            <w:r>
              <w:rPr>
                <w:rFonts w:ascii="Arial" w:eastAsia="Arial" w:hAnsi="Arial" w:cs="Arial"/>
                <w:b/>
                <w:color w:val="007E00"/>
              </w:rPr>
              <w:t>y</w:t>
            </w:r>
            <w:proofErr w:type="spellEnd"/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right="7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33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64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6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31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18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4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7E00"/>
              </w:rPr>
              <w:t>Ba</w:t>
            </w:r>
            <w:r>
              <w:rPr>
                <w:rFonts w:ascii="Arial" w:eastAsia="Arial" w:hAnsi="Arial" w:cs="Arial"/>
                <w:b/>
                <w:color w:val="007E00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ke</w:t>
            </w:r>
            <w:r>
              <w:rPr>
                <w:rFonts w:ascii="Arial" w:eastAsia="Arial" w:hAnsi="Arial" w:cs="Arial"/>
                <w:b/>
                <w:color w:val="007E00"/>
              </w:rPr>
              <w:t>r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7E00"/>
                <w:spacing w:val="-1"/>
              </w:rPr>
              <w:t>W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o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rm</w:t>
            </w:r>
            <w:r>
              <w:rPr>
                <w:rFonts w:ascii="Arial" w:eastAsia="Arial" w:hAnsi="Arial" w:cs="Arial"/>
                <w:b/>
                <w:color w:val="007E00"/>
              </w:rPr>
              <w:t>w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o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color w:val="007E00"/>
              </w:rPr>
              <w:t>h</w:t>
            </w:r>
            <w:proofErr w:type="spellEnd"/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right="7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32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64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6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32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20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4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7E00"/>
              </w:rPr>
              <w:t>Cl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o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u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color w:val="007E00"/>
              </w:rPr>
              <w:t>i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color w:val="007E00"/>
              </w:rPr>
              <w:t>r</w:t>
            </w:r>
            <w:proofErr w:type="spellEnd"/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7E00"/>
              </w:rPr>
              <w:t>Ha</w:t>
            </w:r>
            <w:r>
              <w:rPr>
                <w:rFonts w:ascii="Arial" w:eastAsia="Arial" w:hAnsi="Arial" w:cs="Arial"/>
                <w:b/>
                <w:color w:val="007E00"/>
                <w:spacing w:val="-1"/>
              </w:rPr>
              <w:t>m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d</w:t>
            </w:r>
            <w:r>
              <w:rPr>
                <w:rFonts w:ascii="Arial" w:eastAsia="Arial" w:hAnsi="Arial" w:cs="Arial"/>
                <w:b/>
                <w:color w:val="007E00"/>
              </w:rPr>
              <w:t>e</w:t>
            </w:r>
            <w:proofErr w:type="spellEnd"/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right="7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32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65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6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33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19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2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9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4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7E00"/>
              </w:rPr>
              <w:t>B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o</w:t>
            </w:r>
            <w:r>
              <w:rPr>
                <w:rFonts w:ascii="Arial" w:eastAsia="Arial" w:hAnsi="Arial" w:cs="Arial"/>
                <w:b/>
                <w:color w:val="007E00"/>
              </w:rPr>
              <w:t>wn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M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oo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color w:val="007E00"/>
              </w:rPr>
              <w:t>e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right="7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36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66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6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19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2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9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4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7E00"/>
              </w:rPr>
              <w:t>C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ru</w:t>
            </w:r>
            <w:r>
              <w:rPr>
                <w:rFonts w:ascii="Arial" w:eastAsia="Arial" w:hAnsi="Arial" w:cs="Arial"/>
                <w:b/>
                <w:color w:val="007E00"/>
              </w:rPr>
              <w:t>i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cks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h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n</w:t>
            </w:r>
            <w:r>
              <w:rPr>
                <w:rFonts w:ascii="Arial" w:eastAsia="Arial" w:hAnsi="Arial" w:cs="Arial"/>
                <w:b/>
                <w:color w:val="007E00"/>
              </w:rPr>
              <w:t>k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O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'</w:t>
            </w:r>
            <w:r>
              <w:rPr>
                <w:rFonts w:ascii="Arial" w:eastAsia="Arial" w:hAnsi="Arial" w:cs="Arial"/>
                <w:b/>
                <w:color w:val="007E00"/>
              </w:rPr>
              <w:t>C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n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n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o</w:t>
            </w:r>
            <w:r>
              <w:rPr>
                <w:rFonts w:ascii="Arial" w:eastAsia="Arial" w:hAnsi="Arial" w:cs="Arial"/>
                <w:b/>
                <w:color w:val="007E00"/>
              </w:rPr>
              <w:t>r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right="7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34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66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6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32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22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4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7E00"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color w:val="007E00"/>
                <w:spacing w:val="-3"/>
              </w:rPr>
              <w:t>y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b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o</w:t>
            </w:r>
            <w:r>
              <w:rPr>
                <w:rFonts w:ascii="Arial" w:eastAsia="Arial" w:hAnsi="Arial" w:cs="Arial"/>
                <w:b/>
                <w:color w:val="007E00"/>
              </w:rPr>
              <w:t>n</w:t>
            </w:r>
            <w:proofErr w:type="spellEnd"/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  <w:spacing w:val="6"/>
              </w:rPr>
              <w:t>T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h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o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m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p</w:t>
            </w:r>
            <w:r>
              <w:rPr>
                <w:rFonts w:ascii="Arial" w:eastAsia="Arial" w:hAnsi="Arial" w:cs="Arial"/>
                <w:b/>
                <w:color w:val="007E00"/>
                <w:spacing w:val="-3"/>
              </w:rPr>
              <w:t>s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o</w:t>
            </w:r>
            <w:r>
              <w:rPr>
                <w:rFonts w:ascii="Arial" w:eastAsia="Arial" w:hAnsi="Arial" w:cs="Arial"/>
                <w:b/>
                <w:color w:val="007E00"/>
              </w:rPr>
              <w:t>n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right="7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32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66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6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34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23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12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4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L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nn</w:t>
            </w:r>
            <w:r>
              <w:rPr>
                <w:rFonts w:ascii="Arial" w:eastAsia="Arial" w:hAnsi="Arial" w:cs="Arial"/>
                <w:b/>
                <w:color w:val="007E00"/>
              </w:rPr>
              <w:t>ie</w:t>
            </w:r>
            <w:proofErr w:type="spellEnd"/>
            <w:r>
              <w:rPr>
                <w:rFonts w:ascii="Arial" w:eastAsia="Arial" w:hAnsi="Arial" w:cs="Arial"/>
                <w:b/>
                <w:color w:val="007E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7E00"/>
                <w:spacing w:val="-1"/>
              </w:rPr>
              <w:t>V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n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d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rm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u</w:t>
            </w:r>
            <w:r>
              <w:rPr>
                <w:rFonts w:ascii="Arial" w:eastAsia="Arial" w:hAnsi="Arial" w:cs="Arial"/>
                <w:b/>
                <w:color w:val="007E00"/>
              </w:rPr>
              <w:t>l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color w:val="007E00"/>
              </w:rPr>
              <w:t>n</w:t>
            </w:r>
            <w:proofErr w:type="spellEnd"/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right="7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33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67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6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34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21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12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4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7E00"/>
              </w:rPr>
              <w:t>Ke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nn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d</w:t>
            </w:r>
            <w:r>
              <w:rPr>
                <w:rFonts w:ascii="Arial" w:eastAsia="Arial" w:hAnsi="Arial" w:cs="Arial"/>
                <w:b/>
                <w:color w:val="007E00"/>
              </w:rPr>
              <w:t>y</w:t>
            </w:r>
            <w:r>
              <w:rPr>
                <w:rFonts w:ascii="Arial" w:eastAsia="Arial" w:hAnsi="Arial" w:cs="Arial"/>
                <w:b/>
                <w:color w:val="007E00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7E00"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o</w:t>
            </w:r>
            <w:r>
              <w:rPr>
                <w:rFonts w:ascii="Arial" w:eastAsia="Arial" w:hAnsi="Arial" w:cs="Arial"/>
                <w:b/>
                <w:color w:val="007E00"/>
              </w:rPr>
              <w:t>w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  <w:color w:val="007E00"/>
              </w:rPr>
              <w:t>ik</w:t>
            </w:r>
            <w:proofErr w:type="spellEnd"/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right="7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32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67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6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35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22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4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Fo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  <w:color w:val="007E00"/>
                <w:spacing w:val="-3"/>
              </w:rPr>
              <w:t>y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color w:val="007E00"/>
              </w:rPr>
              <w:t>h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G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bbo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n</w:t>
            </w:r>
            <w:r>
              <w:rPr>
                <w:rFonts w:ascii="Arial" w:eastAsia="Arial" w:hAnsi="Arial" w:cs="Arial"/>
                <w:b/>
                <w:color w:val="007E00"/>
              </w:rPr>
              <w:t>s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right="7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31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68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6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37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24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12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4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7E00"/>
              </w:rPr>
              <w:t>Kim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  <w:spacing w:val="-3"/>
              </w:rPr>
              <w:t>M</w:t>
            </w:r>
            <w:r>
              <w:rPr>
                <w:rFonts w:ascii="Arial" w:eastAsia="Arial" w:hAnsi="Arial" w:cs="Arial"/>
                <w:b/>
                <w:color w:val="007E00"/>
              </w:rPr>
              <w:t>i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  <w:color w:val="007E00"/>
              </w:rPr>
              <w:t>l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color w:val="007E00"/>
              </w:rPr>
              <w:t>r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right="7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31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68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6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37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25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13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4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7E00"/>
              </w:rPr>
              <w:t>Ke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d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color w:val="007E00"/>
              </w:rPr>
              <w:t>r</w:t>
            </w:r>
            <w:proofErr w:type="spellEnd"/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7E00"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hm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color w:val="007E00"/>
              </w:rPr>
              <w:t>l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efsk</w:t>
            </w:r>
            <w:r>
              <w:rPr>
                <w:rFonts w:ascii="Arial" w:eastAsia="Arial" w:hAnsi="Arial" w:cs="Arial"/>
                <w:b/>
                <w:color w:val="007E00"/>
              </w:rPr>
              <w:t>e</w:t>
            </w:r>
            <w:proofErr w:type="spellEnd"/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right="7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35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69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6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34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20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2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9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4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L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te</w:t>
            </w:r>
            <w:r>
              <w:rPr>
                <w:rFonts w:ascii="Arial" w:eastAsia="Arial" w:hAnsi="Arial" w:cs="Arial"/>
                <w:b/>
                <w:color w:val="007E00"/>
              </w:rPr>
              <w:t>r</w:t>
            </w:r>
            <w:proofErr w:type="spellEnd"/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7E00"/>
              </w:rPr>
              <w:t>Ri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p</w:t>
            </w:r>
            <w:r>
              <w:rPr>
                <w:rFonts w:ascii="Arial" w:eastAsia="Arial" w:hAnsi="Arial" w:cs="Arial"/>
                <w:b/>
                <w:color w:val="007E00"/>
              </w:rPr>
              <w:t>l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n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g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color w:val="007E00"/>
              </w:rPr>
              <w:t>r</w:t>
            </w:r>
            <w:proofErr w:type="spellEnd"/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right="7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32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69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6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37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22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12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4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7E00"/>
              </w:rPr>
              <w:t>B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oo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k</w:t>
            </w:r>
            <w:r>
              <w:rPr>
                <w:rFonts w:ascii="Arial" w:eastAsia="Arial" w:hAnsi="Arial" w:cs="Arial"/>
                <w:b/>
                <w:color w:val="007E00"/>
              </w:rPr>
              <w:t>s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7E00"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te</w:t>
            </w:r>
            <w:r>
              <w:rPr>
                <w:rFonts w:ascii="Arial" w:eastAsia="Arial" w:hAnsi="Arial" w:cs="Arial"/>
                <w:b/>
                <w:color w:val="007E00"/>
                <w:spacing w:val="-3"/>
              </w:rPr>
              <w:t>c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k</w:t>
            </w:r>
            <w:r>
              <w:rPr>
                <w:rFonts w:ascii="Arial" w:eastAsia="Arial" w:hAnsi="Arial" w:cs="Arial"/>
                <w:b/>
                <w:color w:val="007E00"/>
              </w:rPr>
              <w:t>l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color w:val="007E00"/>
              </w:rPr>
              <w:t>r</w:t>
            </w:r>
            <w:proofErr w:type="spellEnd"/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right="7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32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69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6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37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24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4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7E00"/>
              </w:rPr>
              <w:t>Cl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color w:val="007E00"/>
              </w:rPr>
              <w:t>k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7E00"/>
                <w:spacing w:val="-1"/>
              </w:rPr>
              <w:t>W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color w:val="007E00"/>
              </w:rPr>
              <w:t>l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o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  <w:color w:val="007E00"/>
              </w:rPr>
              <w:t>k</w:t>
            </w:r>
            <w:proofErr w:type="spellEnd"/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right="7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35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71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6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36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23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12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322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7E00"/>
              </w:rPr>
              <w:t>B</w:t>
            </w:r>
            <w:r>
              <w:rPr>
                <w:rFonts w:ascii="Arial" w:eastAsia="Arial" w:hAnsi="Arial" w:cs="Arial"/>
                <w:b/>
                <w:color w:val="007E00"/>
                <w:spacing w:val="-3"/>
              </w:rPr>
              <w:t>u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r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n</w:t>
            </w:r>
            <w:r>
              <w:rPr>
                <w:rFonts w:ascii="Arial" w:eastAsia="Arial" w:hAnsi="Arial" w:cs="Arial"/>
                <w:b/>
                <w:color w:val="007E00"/>
              </w:rPr>
              <w:t>s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Di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x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o</w:t>
            </w:r>
            <w:r>
              <w:rPr>
                <w:rFonts w:ascii="Arial" w:eastAsia="Arial" w:hAnsi="Arial" w:cs="Arial"/>
                <w:b/>
                <w:color w:val="007E00"/>
              </w:rPr>
              <w:t>n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right="7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37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73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6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36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24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</w:tbl>
    <w:p w:rsidR="007D1478" w:rsidRDefault="000B6C0A">
      <w:pPr>
        <w:spacing w:before="68"/>
        <w:ind w:left="479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pacing w:val="-1"/>
          <w:sz w:val="16"/>
          <w:szCs w:val="16"/>
        </w:rPr>
        <w:t>--------------------</w:t>
      </w:r>
      <w:r>
        <w:rPr>
          <w:rFonts w:ascii="Arial" w:eastAsia="Arial" w:hAnsi="Arial" w:cs="Arial"/>
          <w:b/>
          <w:spacing w:val="3"/>
          <w:sz w:val="16"/>
          <w:szCs w:val="16"/>
        </w:rPr>
        <w:t>-</w:t>
      </w:r>
      <w:r>
        <w:rPr>
          <w:rFonts w:ascii="Arial" w:eastAsia="Arial" w:hAnsi="Arial" w:cs="Arial"/>
          <w:b/>
          <w:spacing w:val="-1"/>
          <w:sz w:val="16"/>
          <w:szCs w:val="16"/>
        </w:rPr>
        <w:t>-------------</w:t>
      </w:r>
      <w:r>
        <w:rPr>
          <w:rFonts w:ascii="Arial" w:eastAsia="Arial" w:hAnsi="Arial" w:cs="Arial"/>
          <w:b/>
          <w:spacing w:val="3"/>
          <w:sz w:val="16"/>
          <w:szCs w:val="16"/>
        </w:rPr>
        <w:t>-</w:t>
      </w:r>
      <w:r>
        <w:rPr>
          <w:rFonts w:ascii="Arial" w:eastAsia="Arial" w:hAnsi="Arial" w:cs="Arial"/>
          <w:b/>
          <w:spacing w:val="-1"/>
          <w:sz w:val="16"/>
          <w:szCs w:val="16"/>
        </w:rPr>
        <w:t>-----</w:t>
      </w:r>
      <w:r>
        <w:rPr>
          <w:rFonts w:ascii="Arial" w:eastAsia="Arial" w:hAnsi="Arial" w:cs="Arial"/>
          <w:b/>
          <w:sz w:val="16"/>
          <w:szCs w:val="16"/>
        </w:rPr>
        <w:t>-</w:t>
      </w:r>
      <w:r>
        <w:rPr>
          <w:rFonts w:ascii="Arial" w:eastAsia="Arial" w:hAnsi="Arial" w:cs="Arial"/>
          <w:b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18"/>
          <w:sz w:val="16"/>
          <w:szCs w:val="16"/>
        </w:rPr>
        <w:t>T</w:t>
      </w:r>
      <w:r>
        <w:rPr>
          <w:rFonts w:ascii="Arial" w:eastAsia="Arial" w:hAnsi="Arial" w:cs="Arial"/>
          <w:b/>
          <w:spacing w:val="-1"/>
          <w:sz w:val="16"/>
          <w:szCs w:val="16"/>
        </w:rPr>
        <w:t>ea</w:t>
      </w:r>
      <w:r>
        <w:rPr>
          <w:rFonts w:ascii="Arial" w:eastAsia="Arial" w:hAnsi="Arial" w:cs="Arial"/>
          <w:b/>
          <w:sz w:val="16"/>
          <w:szCs w:val="16"/>
        </w:rPr>
        <w:t xml:space="preserve">m    </w:t>
      </w:r>
      <w:r>
        <w:rPr>
          <w:rFonts w:ascii="Arial" w:eastAsia="Arial" w:hAnsi="Arial" w:cs="Arial"/>
          <w:b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4"/>
          <w:sz w:val="16"/>
          <w:szCs w:val="16"/>
        </w:rPr>
        <w:t>R</w:t>
      </w:r>
      <w:r>
        <w:rPr>
          <w:rFonts w:ascii="Arial" w:eastAsia="Arial" w:hAnsi="Arial" w:cs="Arial"/>
          <w:b/>
          <w:spacing w:val="-1"/>
          <w:sz w:val="16"/>
          <w:szCs w:val="16"/>
        </w:rPr>
        <w:t>e</w:t>
      </w:r>
      <w:r>
        <w:rPr>
          <w:rFonts w:ascii="Arial" w:eastAsia="Arial" w:hAnsi="Arial" w:cs="Arial"/>
          <w:b/>
          <w:spacing w:val="3"/>
          <w:sz w:val="16"/>
          <w:szCs w:val="16"/>
        </w:rPr>
        <w:t>s</w:t>
      </w:r>
      <w:r>
        <w:rPr>
          <w:rFonts w:ascii="Arial" w:eastAsia="Arial" w:hAnsi="Arial" w:cs="Arial"/>
          <w:b/>
          <w:spacing w:val="-6"/>
          <w:sz w:val="16"/>
          <w:szCs w:val="16"/>
        </w:rPr>
        <w:t>u</w:t>
      </w:r>
      <w:r>
        <w:rPr>
          <w:rFonts w:ascii="Arial" w:eastAsia="Arial" w:hAnsi="Arial" w:cs="Arial"/>
          <w:b/>
          <w:sz w:val="16"/>
          <w:szCs w:val="16"/>
        </w:rPr>
        <w:t>l</w:t>
      </w:r>
      <w:r>
        <w:rPr>
          <w:rFonts w:ascii="Arial" w:eastAsia="Arial" w:hAnsi="Arial" w:cs="Arial"/>
          <w:b/>
          <w:spacing w:val="-1"/>
          <w:sz w:val="16"/>
          <w:szCs w:val="16"/>
        </w:rPr>
        <w:t>t</w:t>
      </w:r>
      <w:r>
        <w:rPr>
          <w:rFonts w:ascii="Arial" w:eastAsia="Arial" w:hAnsi="Arial" w:cs="Arial"/>
          <w:b/>
          <w:sz w:val="16"/>
          <w:szCs w:val="16"/>
        </w:rPr>
        <w:t>s</w:t>
      </w:r>
      <w:r>
        <w:rPr>
          <w:rFonts w:ascii="Arial" w:eastAsia="Arial" w:hAnsi="Arial" w:cs="Arial"/>
          <w:b/>
          <w:spacing w:val="-1"/>
          <w:sz w:val="16"/>
          <w:szCs w:val="16"/>
        </w:rPr>
        <w:t xml:space="preserve"> ----</w:t>
      </w:r>
      <w:r>
        <w:rPr>
          <w:rFonts w:ascii="Arial" w:eastAsia="Arial" w:hAnsi="Arial" w:cs="Arial"/>
          <w:b/>
          <w:spacing w:val="3"/>
          <w:sz w:val="16"/>
          <w:szCs w:val="16"/>
        </w:rPr>
        <w:t>-</w:t>
      </w:r>
      <w:r>
        <w:rPr>
          <w:rFonts w:ascii="Arial" w:eastAsia="Arial" w:hAnsi="Arial" w:cs="Arial"/>
          <w:b/>
          <w:spacing w:val="-1"/>
          <w:sz w:val="16"/>
          <w:szCs w:val="16"/>
        </w:rPr>
        <w:t>-------------</w:t>
      </w:r>
      <w:r>
        <w:rPr>
          <w:rFonts w:ascii="Arial" w:eastAsia="Arial" w:hAnsi="Arial" w:cs="Arial"/>
          <w:b/>
          <w:spacing w:val="3"/>
          <w:sz w:val="16"/>
          <w:szCs w:val="16"/>
        </w:rPr>
        <w:t>-</w:t>
      </w:r>
      <w:r>
        <w:rPr>
          <w:rFonts w:ascii="Arial" w:eastAsia="Arial" w:hAnsi="Arial" w:cs="Arial"/>
          <w:b/>
          <w:spacing w:val="-1"/>
          <w:sz w:val="16"/>
          <w:szCs w:val="16"/>
        </w:rPr>
        <w:t>--------------</w:t>
      </w:r>
      <w:r>
        <w:rPr>
          <w:rFonts w:ascii="Arial" w:eastAsia="Arial" w:hAnsi="Arial" w:cs="Arial"/>
          <w:b/>
          <w:spacing w:val="3"/>
          <w:sz w:val="16"/>
          <w:szCs w:val="16"/>
        </w:rPr>
        <w:t>-</w:t>
      </w:r>
      <w:r>
        <w:rPr>
          <w:rFonts w:ascii="Arial" w:eastAsia="Arial" w:hAnsi="Arial" w:cs="Arial"/>
          <w:b/>
          <w:spacing w:val="-1"/>
          <w:sz w:val="16"/>
          <w:szCs w:val="16"/>
        </w:rPr>
        <w:t>----</w:t>
      </w:r>
      <w:r>
        <w:rPr>
          <w:rFonts w:ascii="Arial" w:eastAsia="Arial" w:hAnsi="Arial" w:cs="Arial"/>
          <w:b/>
          <w:sz w:val="16"/>
          <w:szCs w:val="16"/>
        </w:rPr>
        <w:t xml:space="preserve">--                 </w:t>
      </w:r>
      <w:r>
        <w:rPr>
          <w:rFonts w:ascii="Arial" w:eastAsia="Arial" w:hAnsi="Arial" w:cs="Arial"/>
          <w:b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1"/>
          <w:sz w:val="16"/>
          <w:szCs w:val="16"/>
        </w:rPr>
        <w:t>---------</w:t>
      </w:r>
      <w:r>
        <w:rPr>
          <w:rFonts w:ascii="Arial" w:eastAsia="Arial" w:hAnsi="Arial" w:cs="Arial"/>
          <w:b/>
          <w:sz w:val="16"/>
          <w:szCs w:val="16"/>
        </w:rPr>
        <w:t>-</w:t>
      </w:r>
      <w:r>
        <w:rPr>
          <w:rFonts w:ascii="Arial" w:eastAsia="Arial" w:hAnsi="Arial" w:cs="Arial"/>
          <w:b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6"/>
          <w:sz w:val="16"/>
          <w:szCs w:val="16"/>
        </w:rPr>
        <w:t>T</w:t>
      </w:r>
      <w:r>
        <w:rPr>
          <w:rFonts w:ascii="Arial" w:eastAsia="Arial" w:hAnsi="Arial" w:cs="Arial"/>
          <w:b/>
          <w:spacing w:val="4"/>
          <w:sz w:val="16"/>
          <w:szCs w:val="16"/>
        </w:rPr>
        <w:t>i</w:t>
      </w:r>
      <w:r>
        <w:rPr>
          <w:rFonts w:ascii="Arial" w:eastAsia="Arial" w:hAnsi="Arial" w:cs="Arial"/>
          <w:b/>
          <w:sz w:val="16"/>
          <w:szCs w:val="16"/>
        </w:rPr>
        <w:t>e</w:t>
      </w:r>
      <w:r>
        <w:rPr>
          <w:rFonts w:ascii="Arial" w:eastAsia="Arial" w:hAnsi="Arial" w:cs="Arial"/>
          <w:b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4"/>
          <w:sz w:val="16"/>
          <w:szCs w:val="16"/>
        </w:rPr>
        <w:t>B</w:t>
      </w:r>
      <w:r>
        <w:rPr>
          <w:rFonts w:ascii="Arial" w:eastAsia="Arial" w:hAnsi="Arial" w:cs="Arial"/>
          <w:b/>
          <w:spacing w:val="2"/>
          <w:sz w:val="16"/>
          <w:szCs w:val="16"/>
        </w:rPr>
        <w:t>r</w:t>
      </w:r>
      <w:r>
        <w:rPr>
          <w:rFonts w:ascii="Arial" w:eastAsia="Arial" w:hAnsi="Arial" w:cs="Arial"/>
          <w:b/>
          <w:spacing w:val="-1"/>
          <w:sz w:val="16"/>
          <w:szCs w:val="16"/>
        </w:rPr>
        <w:t>ea</w:t>
      </w:r>
      <w:r>
        <w:rPr>
          <w:rFonts w:ascii="Arial" w:eastAsia="Arial" w:hAnsi="Arial" w:cs="Arial"/>
          <w:b/>
          <w:sz w:val="16"/>
          <w:szCs w:val="16"/>
        </w:rPr>
        <w:t>k</w:t>
      </w:r>
      <w:r>
        <w:rPr>
          <w:rFonts w:ascii="Arial" w:eastAsia="Arial" w:hAnsi="Arial" w:cs="Arial"/>
          <w:b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2"/>
          <w:sz w:val="16"/>
          <w:szCs w:val="16"/>
        </w:rPr>
        <w:t>F</w:t>
      </w:r>
      <w:r>
        <w:rPr>
          <w:rFonts w:ascii="Arial" w:eastAsia="Arial" w:hAnsi="Arial" w:cs="Arial"/>
          <w:b/>
          <w:spacing w:val="-1"/>
          <w:sz w:val="16"/>
          <w:szCs w:val="16"/>
        </w:rPr>
        <w:t>act</w:t>
      </w:r>
      <w:r>
        <w:rPr>
          <w:rFonts w:ascii="Arial" w:eastAsia="Arial" w:hAnsi="Arial" w:cs="Arial"/>
          <w:b/>
          <w:spacing w:val="-2"/>
          <w:sz w:val="16"/>
          <w:szCs w:val="16"/>
        </w:rPr>
        <w:t>o</w:t>
      </w:r>
      <w:r>
        <w:rPr>
          <w:rFonts w:ascii="Arial" w:eastAsia="Arial" w:hAnsi="Arial" w:cs="Arial"/>
          <w:b/>
          <w:spacing w:val="2"/>
          <w:sz w:val="16"/>
          <w:szCs w:val="16"/>
        </w:rPr>
        <w:t>r</w:t>
      </w:r>
      <w:r>
        <w:rPr>
          <w:rFonts w:ascii="Arial" w:eastAsia="Arial" w:hAnsi="Arial" w:cs="Arial"/>
          <w:b/>
          <w:sz w:val="16"/>
          <w:szCs w:val="16"/>
        </w:rPr>
        <w:t>s</w:t>
      </w:r>
      <w:r>
        <w:rPr>
          <w:rFonts w:ascii="Arial" w:eastAsia="Arial" w:hAnsi="Arial" w:cs="Arial"/>
          <w:b/>
          <w:spacing w:val="-1"/>
          <w:sz w:val="16"/>
          <w:szCs w:val="16"/>
        </w:rPr>
        <w:t xml:space="preserve"> -------</w:t>
      </w:r>
      <w:r>
        <w:rPr>
          <w:rFonts w:ascii="Arial" w:eastAsia="Arial" w:hAnsi="Arial" w:cs="Arial"/>
          <w:b/>
          <w:spacing w:val="3"/>
          <w:sz w:val="16"/>
          <w:szCs w:val="16"/>
        </w:rPr>
        <w:t>-</w:t>
      </w:r>
      <w:r>
        <w:rPr>
          <w:rFonts w:ascii="Arial" w:eastAsia="Arial" w:hAnsi="Arial" w:cs="Arial"/>
          <w:b/>
          <w:sz w:val="16"/>
          <w:szCs w:val="16"/>
        </w:rPr>
        <w:t>-</w:t>
      </w:r>
    </w:p>
    <w:p w:rsidR="007D1478" w:rsidRDefault="000B6C0A">
      <w:pPr>
        <w:spacing w:before="20"/>
        <w:ind w:left="20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pacing w:val="3"/>
          <w:position w:val="1"/>
        </w:rPr>
        <w:t>F</w:t>
      </w:r>
      <w:r>
        <w:rPr>
          <w:rFonts w:ascii="Arial" w:eastAsia="Arial" w:hAnsi="Arial" w:cs="Arial"/>
          <w:b/>
          <w:spacing w:val="-1"/>
          <w:position w:val="1"/>
        </w:rPr>
        <w:t>l</w:t>
      </w:r>
      <w:r>
        <w:rPr>
          <w:rFonts w:ascii="Arial" w:eastAsia="Arial" w:hAnsi="Arial" w:cs="Arial"/>
          <w:b/>
          <w:spacing w:val="3"/>
          <w:position w:val="1"/>
        </w:rPr>
        <w:t>igh</w:t>
      </w:r>
      <w:r>
        <w:rPr>
          <w:rFonts w:ascii="Arial" w:eastAsia="Arial" w:hAnsi="Arial" w:cs="Arial"/>
          <w:b/>
          <w:position w:val="1"/>
        </w:rPr>
        <w:t>t</w:t>
      </w:r>
      <w:r>
        <w:rPr>
          <w:rFonts w:ascii="Arial" w:eastAsia="Arial" w:hAnsi="Arial" w:cs="Arial"/>
          <w:b/>
          <w:spacing w:val="-21"/>
          <w:position w:val="1"/>
        </w:rPr>
        <w:t xml:space="preserve"> </w:t>
      </w:r>
      <w:r>
        <w:rPr>
          <w:rFonts w:ascii="Arial" w:eastAsia="Arial" w:hAnsi="Arial" w:cs="Arial"/>
          <w:b/>
          <w:spacing w:val="2"/>
          <w:position w:val="1"/>
        </w:rPr>
        <w:t>N</w:t>
      </w:r>
      <w:r>
        <w:rPr>
          <w:rFonts w:ascii="Arial" w:eastAsia="Arial" w:hAnsi="Arial" w:cs="Arial"/>
          <w:b/>
          <w:spacing w:val="5"/>
          <w:position w:val="1"/>
        </w:rPr>
        <w:t>a</w:t>
      </w:r>
      <w:r>
        <w:rPr>
          <w:rFonts w:ascii="Arial" w:eastAsia="Arial" w:hAnsi="Arial" w:cs="Arial"/>
          <w:b/>
          <w:spacing w:val="2"/>
          <w:position w:val="1"/>
        </w:rPr>
        <w:t>m</w:t>
      </w:r>
      <w:r>
        <w:rPr>
          <w:rFonts w:ascii="Arial" w:eastAsia="Arial" w:hAnsi="Arial" w:cs="Arial"/>
          <w:b/>
          <w:spacing w:val="5"/>
          <w:position w:val="1"/>
        </w:rPr>
        <w:t>e</w:t>
      </w:r>
      <w:r>
        <w:rPr>
          <w:rFonts w:ascii="Arial" w:eastAsia="Arial" w:hAnsi="Arial" w:cs="Arial"/>
          <w:b/>
          <w:position w:val="1"/>
        </w:rPr>
        <w:t xml:space="preserve">:    </w:t>
      </w:r>
      <w:r>
        <w:rPr>
          <w:rFonts w:ascii="Arial" w:eastAsia="Arial" w:hAnsi="Arial" w:cs="Arial"/>
          <w:b/>
          <w:spacing w:val="25"/>
          <w:position w:val="1"/>
        </w:rPr>
        <w:t xml:space="preserve"> </w:t>
      </w:r>
      <w:r>
        <w:rPr>
          <w:rFonts w:ascii="Arial" w:eastAsia="Arial" w:hAnsi="Arial" w:cs="Arial"/>
          <w:b/>
          <w:color w:val="007E7E"/>
        </w:rPr>
        <w:t xml:space="preserve">2 </w:t>
      </w:r>
      <w:r>
        <w:rPr>
          <w:rFonts w:ascii="Arial" w:eastAsia="Arial" w:hAnsi="Arial" w:cs="Arial"/>
          <w:b/>
          <w:color w:val="000000"/>
          <w:position w:val="1"/>
        </w:rPr>
        <w:t>-</w:t>
      </w:r>
      <w:r>
        <w:rPr>
          <w:rFonts w:ascii="Arial" w:eastAsia="Arial" w:hAnsi="Arial" w:cs="Arial"/>
          <w:b/>
          <w:color w:val="000000"/>
          <w:spacing w:val="-14"/>
          <w:position w:val="1"/>
        </w:rPr>
        <w:t xml:space="preserve"> </w:t>
      </w:r>
      <w:r>
        <w:rPr>
          <w:rFonts w:ascii="Arial" w:eastAsia="Arial" w:hAnsi="Arial" w:cs="Arial"/>
          <w:b/>
          <w:color w:val="007E7E"/>
          <w:spacing w:val="3"/>
          <w:position w:val="1"/>
        </w:rPr>
        <w:t>Zon</w:t>
      </w:r>
      <w:r>
        <w:rPr>
          <w:rFonts w:ascii="Arial" w:eastAsia="Arial" w:hAnsi="Arial" w:cs="Arial"/>
          <w:b/>
          <w:color w:val="007E7E"/>
          <w:position w:val="1"/>
        </w:rPr>
        <w:t>e</w:t>
      </w:r>
      <w:r>
        <w:rPr>
          <w:rFonts w:ascii="Arial" w:eastAsia="Arial" w:hAnsi="Arial" w:cs="Arial"/>
          <w:b/>
          <w:color w:val="007E7E"/>
          <w:spacing w:val="-22"/>
          <w:position w:val="1"/>
        </w:rPr>
        <w:t xml:space="preserve"> </w:t>
      </w:r>
      <w:r>
        <w:rPr>
          <w:rFonts w:ascii="Arial" w:eastAsia="Arial" w:hAnsi="Arial" w:cs="Arial"/>
          <w:b/>
          <w:color w:val="007E7E"/>
          <w:position w:val="1"/>
        </w:rPr>
        <w:t xml:space="preserve">4                               </w:t>
      </w:r>
      <w:r>
        <w:rPr>
          <w:rFonts w:ascii="Arial" w:eastAsia="Arial" w:hAnsi="Arial" w:cs="Arial"/>
          <w:b/>
          <w:color w:val="007E7E"/>
          <w:spacing w:val="36"/>
          <w:position w:val="1"/>
        </w:rPr>
        <w:t xml:space="preserve"> </w:t>
      </w:r>
      <w:proofErr w:type="gramStart"/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 xml:space="preserve">1 </w:t>
      </w:r>
      <w:r>
        <w:rPr>
          <w:rFonts w:ascii="Arial" w:eastAsia="Arial" w:hAnsi="Arial" w:cs="Arial"/>
          <w:i/>
          <w:color w:val="007E7E"/>
          <w:spacing w:val="4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>2</w:t>
      </w:r>
      <w:proofErr w:type="gramEnd"/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 xml:space="preserve">  </w:t>
      </w:r>
      <w:r>
        <w:rPr>
          <w:rFonts w:ascii="Arial" w:eastAsia="Arial" w:hAnsi="Arial" w:cs="Arial"/>
          <w:i/>
          <w:color w:val="007E7E"/>
          <w:spacing w:val="3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 xml:space="preserve">3  </w:t>
      </w:r>
      <w:r>
        <w:rPr>
          <w:rFonts w:ascii="Arial" w:eastAsia="Arial" w:hAnsi="Arial" w:cs="Arial"/>
          <w:i/>
          <w:color w:val="007E7E"/>
          <w:spacing w:val="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 xml:space="preserve">4  </w:t>
      </w:r>
      <w:r>
        <w:rPr>
          <w:rFonts w:ascii="Arial" w:eastAsia="Arial" w:hAnsi="Arial" w:cs="Arial"/>
          <w:i/>
          <w:color w:val="007E7E"/>
          <w:spacing w:val="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 xml:space="preserve">5  </w:t>
      </w:r>
      <w:r>
        <w:rPr>
          <w:rFonts w:ascii="Arial" w:eastAsia="Arial" w:hAnsi="Arial" w:cs="Arial"/>
          <w:i/>
          <w:color w:val="007E7E"/>
          <w:spacing w:val="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 xml:space="preserve">6  </w:t>
      </w:r>
      <w:r>
        <w:rPr>
          <w:rFonts w:ascii="Arial" w:eastAsia="Arial" w:hAnsi="Arial" w:cs="Arial"/>
          <w:i/>
          <w:color w:val="007E7E"/>
          <w:spacing w:val="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 xml:space="preserve">7  </w:t>
      </w:r>
      <w:r>
        <w:rPr>
          <w:rFonts w:ascii="Arial" w:eastAsia="Arial" w:hAnsi="Arial" w:cs="Arial"/>
          <w:i/>
          <w:color w:val="007E7E"/>
          <w:spacing w:val="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 xml:space="preserve">8  </w:t>
      </w:r>
      <w:r>
        <w:rPr>
          <w:rFonts w:ascii="Arial" w:eastAsia="Arial" w:hAnsi="Arial" w:cs="Arial"/>
          <w:i/>
          <w:color w:val="007E7E"/>
          <w:spacing w:val="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 xml:space="preserve">9   </w:t>
      </w:r>
      <w:r>
        <w:rPr>
          <w:rFonts w:ascii="Arial" w:eastAsia="Arial" w:hAnsi="Arial" w:cs="Arial"/>
          <w:i/>
          <w:color w:val="007E7E"/>
          <w:spacing w:val="6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color w:val="000000"/>
          <w:spacing w:val="4"/>
          <w:position w:val="1"/>
          <w:sz w:val="16"/>
          <w:szCs w:val="16"/>
        </w:rPr>
        <w:t>O</w:t>
      </w:r>
      <w:r>
        <w:rPr>
          <w:rFonts w:ascii="Arial" w:eastAsia="Arial" w:hAnsi="Arial" w:cs="Arial"/>
          <w:b/>
          <w:color w:val="000000"/>
          <w:spacing w:val="-5"/>
          <w:position w:val="1"/>
          <w:sz w:val="16"/>
          <w:szCs w:val="16"/>
        </w:rPr>
        <w:t>u</w:t>
      </w:r>
      <w:r>
        <w:rPr>
          <w:rFonts w:ascii="Arial" w:eastAsia="Arial" w:hAnsi="Arial" w:cs="Arial"/>
          <w:b/>
          <w:color w:val="000000"/>
          <w:position w:val="1"/>
          <w:sz w:val="16"/>
          <w:szCs w:val="16"/>
        </w:rPr>
        <w:t>t</w:t>
      </w:r>
      <w:r>
        <w:rPr>
          <w:rFonts w:ascii="Arial" w:eastAsia="Arial" w:hAnsi="Arial" w:cs="Arial"/>
          <w:b/>
          <w:color w:val="000000"/>
          <w:spacing w:val="26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spacing w:val="3"/>
          <w:position w:val="1"/>
          <w:sz w:val="16"/>
          <w:szCs w:val="16"/>
        </w:rPr>
        <w:t>1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>0</w:t>
      </w:r>
      <w:r>
        <w:rPr>
          <w:rFonts w:ascii="Arial" w:eastAsia="Arial" w:hAnsi="Arial" w:cs="Arial"/>
          <w:i/>
          <w:color w:val="007E7E"/>
          <w:spacing w:val="-1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spacing w:val="-13"/>
          <w:position w:val="1"/>
          <w:sz w:val="16"/>
          <w:szCs w:val="16"/>
        </w:rPr>
        <w:t>1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>1</w:t>
      </w:r>
      <w:r>
        <w:rPr>
          <w:rFonts w:ascii="Arial" w:eastAsia="Arial" w:hAnsi="Arial" w:cs="Arial"/>
          <w:i/>
          <w:color w:val="007E7E"/>
          <w:spacing w:val="-1"/>
          <w:position w:val="1"/>
          <w:sz w:val="16"/>
          <w:szCs w:val="16"/>
        </w:rPr>
        <w:t xml:space="preserve"> 1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>2</w:t>
      </w:r>
      <w:r>
        <w:rPr>
          <w:rFonts w:ascii="Arial" w:eastAsia="Arial" w:hAnsi="Arial" w:cs="Arial"/>
          <w:i/>
          <w:color w:val="007E7E"/>
          <w:spacing w:val="-1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spacing w:val="3"/>
          <w:position w:val="1"/>
          <w:sz w:val="16"/>
          <w:szCs w:val="16"/>
        </w:rPr>
        <w:t>1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>3</w:t>
      </w:r>
      <w:r>
        <w:rPr>
          <w:rFonts w:ascii="Arial" w:eastAsia="Arial" w:hAnsi="Arial" w:cs="Arial"/>
          <w:i/>
          <w:color w:val="007E7E"/>
          <w:spacing w:val="-1"/>
          <w:position w:val="1"/>
          <w:sz w:val="16"/>
          <w:szCs w:val="16"/>
        </w:rPr>
        <w:t xml:space="preserve"> 1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>4</w:t>
      </w:r>
      <w:r>
        <w:rPr>
          <w:rFonts w:ascii="Arial" w:eastAsia="Arial" w:hAnsi="Arial" w:cs="Arial"/>
          <w:i/>
          <w:color w:val="007E7E"/>
          <w:spacing w:val="-1"/>
          <w:position w:val="1"/>
          <w:sz w:val="16"/>
          <w:szCs w:val="16"/>
        </w:rPr>
        <w:t xml:space="preserve"> 1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>5</w:t>
      </w:r>
      <w:r>
        <w:rPr>
          <w:rFonts w:ascii="Arial" w:eastAsia="Arial" w:hAnsi="Arial" w:cs="Arial"/>
          <w:i/>
          <w:color w:val="007E7E"/>
          <w:spacing w:val="-1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spacing w:val="3"/>
          <w:position w:val="1"/>
          <w:sz w:val="16"/>
          <w:szCs w:val="16"/>
        </w:rPr>
        <w:t>1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>6</w:t>
      </w:r>
      <w:r>
        <w:rPr>
          <w:rFonts w:ascii="Arial" w:eastAsia="Arial" w:hAnsi="Arial" w:cs="Arial"/>
          <w:i/>
          <w:color w:val="007E7E"/>
          <w:spacing w:val="-1"/>
          <w:position w:val="1"/>
          <w:sz w:val="16"/>
          <w:szCs w:val="16"/>
        </w:rPr>
        <w:t xml:space="preserve"> 1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>7</w:t>
      </w:r>
      <w:r>
        <w:rPr>
          <w:rFonts w:ascii="Arial" w:eastAsia="Arial" w:hAnsi="Arial" w:cs="Arial"/>
          <w:i/>
          <w:color w:val="007E7E"/>
          <w:spacing w:val="-1"/>
          <w:position w:val="1"/>
          <w:sz w:val="16"/>
          <w:szCs w:val="16"/>
        </w:rPr>
        <w:t xml:space="preserve"> 1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 xml:space="preserve">8    </w:t>
      </w:r>
      <w:r>
        <w:rPr>
          <w:rFonts w:ascii="Arial" w:eastAsia="Arial" w:hAnsi="Arial" w:cs="Arial"/>
          <w:i/>
          <w:color w:val="007E7E"/>
          <w:spacing w:val="18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color w:val="000000"/>
          <w:position w:val="1"/>
          <w:sz w:val="16"/>
          <w:szCs w:val="16"/>
        </w:rPr>
        <w:t xml:space="preserve">In     </w:t>
      </w:r>
      <w:r>
        <w:rPr>
          <w:rFonts w:ascii="Arial" w:eastAsia="Arial" w:hAnsi="Arial" w:cs="Arial"/>
          <w:b/>
          <w:color w:val="000000"/>
          <w:spacing w:val="4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color w:val="000000"/>
          <w:spacing w:val="-18"/>
          <w:position w:val="1"/>
          <w:sz w:val="16"/>
          <w:szCs w:val="16"/>
        </w:rPr>
        <w:t>T</w:t>
      </w:r>
      <w:r>
        <w:rPr>
          <w:rFonts w:ascii="Arial" w:eastAsia="Arial" w:hAnsi="Arial" w:cs="Arial"/>
          <w:b/>
          <w:color w:val="000000"/>
          <w:spacing w:val="-2"/>
          <w:position w:val="1"/>
          <w:sz w:val="16"/>
          <w:szCs w:val="16"/>
        </w:rPr>
        <w:t>o</w:t>
      </w:r>
      <w:r>
        <w:rPr>
          <w:rFonts w:ascii="Arial" w:eastAsia="Arial" w:hAnsi="Arial" w:cs="Arial"/>
          <w:b/>
          <w:color w:val="000000"/>
          <w:spacing w:val="-1"/>
          <w:position w:val="1"/>
          <w:sz w:val="16"/>
          <w:szCs w:val="16"/>
        </w:rPr>
        <w:t>ta</w:t>
      </w:r>
      <w:r>
        <w:rPr>
          <w:rFonts w:ascii="Arial" w:eastAsia="Arial" w:hAnsi="Arial" w:cs="Arial"/>
          <w:b/>
          <w:color w:val="000000"/>
          <w:position w:val="1"/>
          <w:sz w:val="16"/>
          <w:szCs w:val="16"/>
        </w:rPr>
        <w:t xml:space="preserve">l                        </w:t>
      </w:r>
      <w:r>
        <w:rPr>
          <w:rFonts w:ascii="Arial" w:eastAsia="Arial" w:hAnsi="Arial" w:cs="Arial"/>
          <w:b/>
          <w:color w:val="000000"/>
          <w:spacing w:val="20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2"/>
          <w:sz w:val="16"/>
          <w:szCs w:val="16"/>
        </w:rPr>
        <w:t>La</w:t>
      </w:r>
      <w:r>
        <w:rPr>
          <w:rFonts w:ascii="Arial" w:eastAsia="Arial" w:hAnsi="Arial" w:cs="Arial"/>
          <w:color w:val="000000"/>
          <w:spacing w:val="-4"/>
          <w:position w:val="2"/>
          <w:sz w:val="16"/>
          <w:szCs w:val="16"/>
        </w:rPr>
        <w:t>s</w:t>
      </w:r>
      <w:r>
        <w:rPr>
          <w:rFonts w:ascii="Arial" w:eastAsia="Arial" w:hAnsi="Arial" w:cs="Arial"/>
          <w:color w:val="000000"/>
          <w:position w:val="2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3"/>
          <w:position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position w:val="2"/>
          <w:sz w:val="16"/>
          <w:szCs w:val="16"/>
        </w:rPr>
        <w:t xml:space="preserve">9    </w:t>
      </w:r>
      <w:r>
        <w:rPr>
          <w:rFonts w:ascii="Arial" w:eastAsia="Arial" w:hAnsi="Arial" w:cs="Arial"/>
          <w:color w:val="000000"/>
          <w:spacing w:val="41"/>
          <w:position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2"/>
          <w:sz w:val="16"/>
          <w:szCs w:val="16"/>
        </w:rPr>
        <w:t>La</w:t>
      </w:r>
      <w:r>
        <w:rPr>
          <w:rFonts w:ascii="Arial" w:eastAsia="Arial" w:hAnsi="Arial" w:cs="Arial"/>
          <w:color w:val="000000"/>
          <w:spacing w:val="-4"/>
          <w:position w:val="2"/>
          <w:sz w:val="16"/>
          <w:szCs w:val="16"/>
        </w:rPr>
        <w:t>s</w:t>
      </w:r>
      <w:r>
        <w:rPr>
          <w:rFonts w:ascii="Arial" w:eastAsia="Arial" w:hAnsi="Arial" w:cs="Arial"/>
          <w:color w:val="000000"/>
          <w:position w:val="2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3"/>
          <w:position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position w:val="2"/>
          <w:sz w:val="16"/>
          <w:szCs w:val="16"/>
        </w:rPr>
        <w:t xml:space="preserve">6     </w:t>
      </w:r>
      <w:r>
        <w:rPr>
          <w:rFonts w:ascii="Arial" w:eastAsia="Arial" w:hAnsi="Arial" w:cs="Arial"/>
          <w:color w:val="000000"/>
          <w:spacing w:val="33"/>
          <w:position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2"/>
          <w:sz w:val="16"/>
          <w:szCs w:val="16"/>
        </w:rPr>
        <w:t>La</w:t>
      </w:r>
      <w:r>
        <w:rPr>
          <w:rFonts w:ascii="Arial" w:eastAsia="Arial" w:hAnsi="Arial" w:cs="Arial"/>
          <w:color w:val="000000"/>
          <w:spacing w:val="-4"/>
          <w:position w:val="2"/>
          <w:sz w:val="16"/>
          <w:szCs w:val="16"/>
        </w:rPr>
        <w:t>s</w:t>
      </w:r>
      <w:r>
        <w:rPr>
          <w:rFonts w:ascii="Arial" w:eastAsia="Arial" w:hAnsi="Arial" w:cs="Arial"/>
          <w:color w:val="000000"/>
          <w:position w:val="2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4"/>
          <w:position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position w:val="2"/>
          <w:sz w:val="16"/>
          <w:szCs w:val="16"/>
        </w:rPr>
        <w:t xml:space="preserve">3     </w:t>
      </w:r>
      <w:r>
        <w:rPr>
          <w:rFonts w:ascii="Arial" w:eastAsia="Arial" w:hAnsi="Arial" w:cs="Arial"/>
          <w:color w:val="000000"/>
          <w:spacing w:val="33"/>
          <w:position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2"/>
          <w:sz w:val="16"/>
          <w:szCs w:val="16"/>
        </w:rPr>
        <w:t>La</w:t>
      </w:r>
      <w:r>
        <w:rPr>
          <w:rFonts w:ascii="Arial" w:eastAsia="Arial" w:hAnsi="Arial" w:cs="Arial"/>
          <w:color w:val="000000"/>
          <w:spacing w:val="-4"/>
          <w:position w:val="2"/>
          <w:sz w:val="16"/>
          <w:szCs w:val="16"/>
        </w:rPr>
        <w:t>s</w:t>
      </w:r>
      <w:r>
        <w:rPr>
          <w:rFonts w:ascii="Arial" w:eastAsia="Arial" w:hAnsi="Arial" w:cs="Arial"/>
          <w:color w:val="000000"/>
          <w:position w:val="2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3"/>
          <w:position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position w:val="2"/>
          <w:sz w:val="16"/>
          <w:szCs w:val="16"/>
        </w:rPr>
        <w:t>1</w:t>
      </w:r>
    </w:p>
    <w:p w:rsidR="007D1478" w:rsidRDefault="00130266">
      <w:pPr>
        <w:spacing w:before="50"/>
        <w:ind w:left="108"/>
        <w:rPr>
          <w:sz w:val="0"/>
          <w:szCs w:val="0"/>
        </w:rPr>
      </w:pPr>
      <w:r>
        <w:pict>
          <v:shape id="_x0000_i1026" type="#_x0000_t75" style="width:675.5pt;height:.5pt">
            <v:imagedata r:id="rId11" o:title=""/>
          </v:shape>
        </w:pict>
      </w:r>
    </w:p>
    <w:p w:rsidR="007D1478" w:rsidRDefault="007D1478">
      <w:pPr>
        <w:spacing w:before="8" w:line="60" w:lineRule="exact"/>
        <w:rPr>
          <w:sz w:val="7"/>
          <w:szCs w:val="7"/>
        </w:rPr>
      </w:pP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"/>
        <w:gridCol w:w="2851"/>
        <w:gridCol w:w="553"/>
        <w:gridCol w:w="230"/>
        <w:gridCol w:w="222"/>
        <w:gridCol w:w="218"/>
        <w:gridCol w:w="220"/>
        <w:gridCol w:w="234"/>
        <w:gridCol w:w="246"/>
        <w:gridCol w:w="226"/>
        <w:gridCol w:w="256"/>
        <w:gridCol w:w="374"/>
        <w:gridCol w:w="243"/>
        <w:gridCol w:w="234"/>
        <w:gridCol w:w="220"/>
        <w:gridCol w:w="206"/>
        <w:gridCol w:w="230"/>
        <w:gridCol w:w="232"/>
        <w:gridCol w:w="222"/>
        <w:gridCol w:w="242"/>
        <w:gridCol w:w="256"/>
        <w:gridCol w:w="442"/>
        <w:gridCol w:w="968"/>
        <w:gridCol w:w="1153"/>
        <w:gridCol w:w="714"/>
        <w:gridCol w:w="754"/>
        <w:gridCol w:w="539"/>
      </w:tblGrid>
      <w:tr w:rsidR="007D1478">
        <w:trPr>
          <w:trHeight w:hRule="exact" w:val="332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0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74"/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7E00"/>
              </w:rPr>
              <w:t>O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Ne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color w:val="007E00"/>
              </w:rPr>
              <w:t>l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  <w:spacing w:val="-3"/>
              </w:rPr>
              <w:t>M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  <w:color w:val="007E00"/>
                <w:spacing w:val="-4"/>
              </w:rPr>
              <w:t>A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color w:val="007E00"/>
                <w:spacing w:val="5"/>
              </w:rPr>
              <w:t>t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h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u</w:t>
            </w:r>
            <w:r>
              <w:rPr>
                <w:rFonts w:ascii="Arial" w:eastAsia="Arial" w:hAnsi="Arial" w:cs="Arial"/>
                <w:b/>
                <w:color w:val="007E00"/>
              </w:rPr>
              <w:t>r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0"/>
              <w:ind w:right="7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0"/>
              <w:ind w:left="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0"/>
              <w:ind w:left="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0"/>
              <w:ind w:left="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0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7D1478">
            <w:pPr>
              <w:spacing w:before="4" w:line="100" w:lineRule="exact"/>
              <w:rPr>
                <w:sz w:val="10"/>
                <w:szCs w:val="10"/>
              </w:rPr>
            </w:pPr>
          </w:p>
          <w:p w:rsidR="007D1478" w:rsidRDefault="000B6C0A">
            <w:pPr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29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0"/>
              <w:ind w:left="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0"/>
              <w:ind w:left="6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7D1478">
            <w:pPr>
              <w:spacing w:before="4" w:line="100" w:lineRule="exact"/>
              <w:rPr>
                <w:sz w:val="10"/>
                <w:szCs w:val="10"/>
              </w:rPr>
            </w:pPr>
          </w:p>
          <w:p w:rsidR="007D1478" w:rsidRDefault="000B6C0A">
            <w:pPr>
              <w:ind w:left="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7D1478">
            <w:pPr>
              <w:spacing w:before="4" w:line="100" w:lineRule="exact"/>
              <w:rPr>
                <w:sz w:val="10"/>
                <w:szCs w:val="10"/>
              </w:rPr>
            </w:pPr>
          </w:p>
          <w:p w:rsidR="007D1478" w:rsidRDefault="000B6C0A">
            <w:pPr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59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7D1478">
            <w:pPr>
              <w:spacing w:before="4" w:line="100" w:lineRule="exact"/>
              <w:rPr>
                <w:sz w:val="10"/>
                <w:szCs w:val="10"/>
              </w:rPr>
            </w:pPr>
          </w:p>
          <w:p w:rsidR="007D1478" w:rsidRDefault="000B6C0A">
            <w:pPr>
              <w:ind w:left="6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7D1478">
            <w:pPr>
              <w:spacing w:before="4" w:line="100" w:lineRule="exact"/>
              <w:rPr>
                <w:sz w:val="10"/>
                <w:szCs w:val="10"/>
              </w:rPr>
            </w:pPr>
          </w:p>
          <w:p w:rsidR="007D1478" w:rsidRDefault="000B6C0A">
            <w:pPr>
              <w:ind w:lef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19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7D1478">
            <w:pPr>
              <w:spacing w:before="4" w:line="120" w:lineRule="exact"/>
              <w:rPr>
                <w:sz w:val="12"/>
                <w:szCs w:val="12"/>
              </w:rPr>
            </w:pPr>
          </w:p>
          <w:p w:rsidR="007D1478" w:rsidRDefault="000B6C0A">
            <w:pPr>
              <w:ind w:left="16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7D1478">
            <w:pPr>
              <w:spacing w:before="4" w:line="120" w:lineRule="exact"/>
              <w:rPr>
                <w:sz w:val="12"/>
                <w:szCs w:val="12"/>
              </w:rPr>
            </w:pPr>
          </w:p>
          <w:p w:rsidR="007D1478" w:rsidRDefault="000B6C0A">
            <w:pPr>
              <w:ind w:left="1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38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7E00"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ea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  <w:color w:val="007E00"/>
              </w:rPr>
              <w:t>e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  <w:spacing w:val="6"/>
              </w:rPr>
              <w:t>T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h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o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m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  <w:color w:val="007E00"/>
              </w:rPr>
              <w:t>s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right="7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2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29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6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2"/>
              <w:ind w:left="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2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61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2"/>
              <w:ind w:left="6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32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2"/>
              <w:ind w:lef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23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6"/>
              <w:ind w:left="1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6"/>
              <w:ind w:left="1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4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7E00"/>
              </w:rPr>
              <w:t>Ba</w:t>
            </w:r>
            <w:r>
              <w:rPr>
                <w:rFonts w:ascii="Arial" w:eastAsia="Arial" w:hAnsi="Arial" w:cs="Arial"/>
                <w:b/>
                <w:color w:val="007E00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007E00"/>
              </w:rPr>
              <w:t>z</w:t>
            </w:r>
            <w:r>
              <w:rPr>
                <w:rFonts w:ascii="Arial" w:eastAsia="Arial" w:hAnsi="Arial" w:cs="Arial"/>
                <w:b/>
                <w:color w:val="007E00"/>
                <w:spacing w:val="-3"/>
              </w:rPr>
              <w:t>y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ck</w:t>
            </w:r>
            <w:r>
              <w:rPr>
                <w:rFonts w:ascii="Arial" w:eastAsia="Arial" w:hAnsi="Arial" w:cs="Arial"/>
                <w:b/>
                <w:color w:val="007E00"/>
              </w:rPr>
              <w:t>i</w:t>
            </w:r>
            <w:proofErr w:type="spellEnd"/>
            <w:r>
              <w:rPr>
                <w:rFonts w:ascii="Arial" w:eastAsia="Arial" w:hAnsi="Arial" w:cs="Arial"/>
                <w:b/>
                <w:color w:val="007E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2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F</w:t>
            </w:r>
            <w:r>
              <w:rPr>
                <w:rFonts w:ascii="Arial" w:eastAsia="Arial" w:hAnsi="Arial" w:cs="Arial"/>
                <w:b/>
                <w:color w:val="007E00"/>
              </w:rPr>
              <w:t>i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n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d</w:t>
            </w:r>
            <w:r>
              <w:rPr>
                <w:rFonts w:ascii="Arial" w:eastAsia="Arial" w:hAnsi="Arial" w:cs="Arial"/>
                <w:b/>
                <w:color w:val="007E00"/>
              </w:rPr>
              <w:t>l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y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-</w:t>
            </w:r>
            <w:proofErr w:type="spellStart"/>
            <w:r>
              <w:rPr>
                <w:rFonts w:ascii="Arial" w:eastAsia="Arial" w:hAnsi="Arial" w:cs="Arial"/>
                <w:b/>
                <w:color w:val="007E00"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h</w:t>
            </w:r>
            <w:r>
              <w:rPr>
                <w:rFonts w:ascii="Arial" w:eastAsia="Arial" w:hAnsi="Arial" w:cs="Arial"/>
                <w:b/>
                <w:color w:val="007E00"/>
                <w:spacing w:val="4"/>
              </w:rPr>
              <w:t>i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rr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  <w:color w:val="007E00"/>
              </w:rPr>
              <w:t>s</w:t>
            </w:r>
            <w:proofErr w:type="spellEnd"/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right="7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32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63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6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31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19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6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4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L</w:t>
            </w:r>
            <w:r>
              <w:rPr>
                <w:rFonts w:ascii="Arial" w:eastAsia="Arial" w:hAnsi="Arial" w:cs="Arial"/>
                <w:b/>
                <w:color w:val="007E00"/>
              </w:rPr>
              <w:t>i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t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h</w:t>
            </w:r>
            <w:r>
              <w:rPr>
                <w:rFonts w:ascii="Arial" w:eastAsia="Arial" w:hAnsi="Arial" w:cs="Arial"/>
                <w:b/>
                <w:color w:val="007E00"/>
              </w:rPr>
              <w:t>y</w:t>
            </w:r>
            <w:proofErr w:type="spellEnd"/>
            <w:r>
              <w:rPr>
                <w:rFonts w:ascii="Arial" w:eastAsia="Arial" w:hAnsi="Arial" w:cs="Arial"/>
                <w:b/>
                <w:color w:val="007E00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  <w:spacing w:val="-1"/>
              </w:rPr>
              <w:t>W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o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color w:val="007E00"/>
              </w:rPr>
              <w:t>k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right="7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63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6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33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21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6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12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4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7E00"/>
              </w:rPr>
              <w:t>B</w:t>
            </w:r>
            <w:r>
              <w:rPr>
                <w:rFonts w:ascii="Arial" w:eastAsia="Arial" w:hAnsi="Arial" w:cs="Arial"/>
                <w:b/>
                <w:color w:val="007E00"/>
                <w:spacing w:val="-3"/>
              </w:rPr>
              <w:t>u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r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n</w:t>
            </w:r>
            <w:r>
              <w:rPr>
                <w:rFonts w:ascii="Arial" w:eastAsia="Arial" w:hAnsi="Arial" w:cs="Arial"/>
                <w:b/>
                <w:color w:val="007E00"/>
              </w:rPr>
              <w:t>s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D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nn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color w:val="007E00"/>
              </w:rPr>
              <w:t>l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  <w:color w:val="007E00"/>
              </w:rPr>
              <w:t>y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right="7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34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64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6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20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4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7E00"/>
                <w:spacing w:val="-3"/>
              </w:rPr>
              <w:t>M</w:t>
            </w:r>
            <w:r>
              <w:rPr>
                <w:rFonts w:ascii="Arial" w:eastAsia="Arial" w:hAnsi="Arial" w:cs="Arial"/>
                <w:b/>
                <w:color w:val="007E00"/>
              </w:rPr>
              <w:t>i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h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u</w:t>
            </w:r>
            <w:r>
              <w:rPr>
                <w:rFonts w:ascii="Arial" w:eastAsia="Arial" w:hAnsi="Arial" w:cs="Arial"/>
                <w:b/>
                <w:color w:val="007E00"/>
              </w:rPr>
              <w:t>d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  <w:spacing w:val="-3"/>
              </w:rPr>
              <w:t>M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o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color w:val="007E00"/>
              </w:rPr>
              <w:t>in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right="7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32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64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6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32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20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2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9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4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7E00"/>
              </w:rPr>
              <w:t>Ba</w:t>
            </w:r>
            <w:r>
              <w:rPr>
                <w:rFonts w:ascii="Arial" w:eastAsia="Arial" w:hAnsi="Arial" w:cs="Arial"/>
                <w:b/>
                <w:color w:val="007E00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n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color w:val="007E00"/>
              </w:rPr>
              <w:t>s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Z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h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n</w:t>
            </w:r>
            <w:r>
              <w:rPr>
                <w:rFonts w:ascii="Arial" w:eastAsia="Arial" w:hAnsi="Arial" w:cs="Arial"/>
                <w:b/>
                <w:color w:val="007E00"/>
              </w:rPr>
              <w:t>g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right="7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33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65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6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32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23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4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7E00"/>
              </w:rPr>
              <w:t>C</w:t>
            </w:r>
            <w:r>
              <w:rPr>
                <w:rFonts w:ascii="Arial" w:eastAsia="Arial" w:hAnsi="Arial" w:cs="Arial"/>
                <w:b/>
                <w:color w:val="007E00"/>
                <w:spacing w:val="-3"/>
              </w:rPr>
              <w:t>h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u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n</w:t>
            </w:r>
            <w:r>
              <w:rPr>
                <w:rFonts w:ascii="Arial" w:eastAsia="Arial" w:hAnsi="Arial" w:cs="Arial"/>
                <w:b/>
                <w:color w:val="007E00"/>
              </w:rPr>
              <w:t>g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L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  <w:color w:val="007E00"/>
              </w:rPr>
              <w:t>m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right="7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32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65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6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33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20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6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4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7E00"/>
              </w:rPr>
              <w:t>R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ose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n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b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u</w:t>
            </w:r>
            <w:r>
              <w:rPr>
                <w:rFonts w:ascii="Arial" w:eastAsia="Arial" w:hAnsi="Arial" w:cs="Arial"/>
                <w:b/>
                <w:color w:val="007E00"/>
              </w:rPr>
              <w:t>m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1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  <w:spacing w:val="-1"/>
              </w:rPr>
              <w:t>W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ats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o</w:t>
            </w:r>
            <w:r>
              <w:rPr>
                <w:rFonts w:ascii="Arial" w:eastAsia="Arial" w:hAnsi="Arial" w:cs="Arial"/>
                <w:b/>
                <w:color w:val="007E00"/>
              </w:rPr>
              <w:t>n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right="7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33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33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66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6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33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19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318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L</w:t>
            </w:r>
            <w:r>
              <w:rPr>
                <w:rFonts w:ascii="Arial" w:eastAsia="Arial" w:hAnsi="Arial" w:cs="Arial"/>
                <w:b/>
                <w:color w:val="007E00"/>
              </w:rPr>
              <w:t>im</w:t>
            </w:r>
            <w:r>
              <w:rPr>
                <w:rFonts w:ascii="Arial" w:eastAsia="Arial" w:hAnsi="Arial" w:cs="Arial"/>
                <w:b/>
                <w:color w:val="007E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R</w:t>
            </w:r>
            <w:r>
              <w:rPr>
                <w:rFonts w:ascii="Arial" w:eastAsia="Arial" w:hAnsi="Arial" w:cs="Arial"/>
                <w:b/>
                <w:color w:val="007E00"/>
                <w:spacing w:val="-3"/>
              </w:rPr>
              <w:t>u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b</w:t>
            </w:r>
            <w:r>
              <w:rPr>
                <w:rFonts w:ascii="Arial" w:eastAsia="Arial" w:hAnsi="Arial" w:cs="Arial"/>
                <w:b/>
                <w:color w:val="007E00"/>
              </w:rPr>
              <w:t>i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n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ste</w:t>
            </w:r>
            <w:r>
              <w:rPr>
                <w:rFonts w:ascii="Arial" w:eastAsia="Arial" w:hAnsi="Arial" w:cs="Arial"/>
                <w:b/>
                <w:color w:val="007E00"/>
              </w:rPr>
              <w:t>in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right="7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32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66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6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34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21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</w:tbl>
    <w:p w:rsidR="007D1478" w:rsidRDefault="007D1478">
      <w:pPr>
        <w:sectPr w:rsidR="007D1478">
          <w:pgSz w:w="15840" w:h="12240" w:orient="landscape"/>
          <w:pgMar w:top="880" w:right="1820" w:bottom="280" w:left="300" w:header="481" w:footer="278" w:gutter="0"/>
          <w:cols w:space="720"/>
        </w:sectPr>
      </w:pPr>
    </w:p>
    <w:p w:rsidR="007D1478" w:rsidRDefault="007D1478">
      <w:pPr>
        <w:spacing w:line="100" w:lineRule="exact"/>
        <w:rPr>
          <w:sz w:val="10"/>
          <w:szCs w:val="10"/>
        </w:rPr>
      </w:pPr>
    </w:p>
    <w:p w:rsidR="007D1478" w:rsidRDefault="007D1478">
      <w:pPr>
        <w:spacing w:line="200" w:lineRule="exact"/>
      </w:pPr>
    </w:p>
    <w:p w:rsidR="007D1478" w:rsidRDefault="000B6C0A">
      <w:pPr>
        <w:spacing w:before="29"/>
        <w:ind w:left="144"/>
        <w:rPr>
          <w:rFonts w:ascii="Arial" w:eastAsia="Arial" w:hAnsi="Arial" w:cs="Arial"/>
          <w:sz w:val="24"/>
          <w:szCs w:val="24"/>
        </w:rPr>
      </w:pPr>
      <w:r>
        <w:pict>
          <v:group id="_x0000_s1033" style="position:absolute;left:0;text-align:left;margin-left:21pt;margin-top:-4.7pt;width:670.2pt;height:0;z-index:-3258;mso-position-horizontal-relative:page" coordorigin="420,-94" coordsize="13404,0">
            <v:shape id="_x0000_s1034" style="position:absolute;left:420;top:-94;width:13404;height:0" coordorigin="420,-94" coordsize="13404,0" path="m420,-94r13404,e" filled="f" strokeweight=".6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spacing w:val="-1"/>
          <w:position w:val="-2"/>
        </w:rPr>
        <w:t>E</w:t>
      </w:r>
      <w:r>
        <w:rPr>
          <w:rFonts w:ascii="Arial" w:eastAsia="Arial" w:hAnsi="Arial" w:cs="Arial"/>
          <w:b/>
          <w:spacing w:val="-3"/>
          <w:position w:val="-2"/>
        </w:rPr>
        <w:t>v</w:t>
      </w:r>
      <w:r>
        <w:rPr>
          <w:rFonts w:ascii="Arial" w:eastAsia="Arial" w:hAnsi="Arial" w:cs="Arial"/>
          <w:b/>
          <w:spacing w:val="5"/>
          <w:position w:val="-2"/>
        </w:rPr>
        <w:t>e</w:t>
      </w:r>
      <w:r>
        <w:rPr>
          <w:rFonts w:ascii="Arial" w:eastAsia="Arial" w:hAnsi="Arial" w:cs="Arial"/>
          <w:b/>
          <w:spacing w:val="-2"/>
          <w:position w:val="-2"/>
        </w:rPr>
        <w:t>n</w:t>
      </w:r>
      <w:r>
        <w:rPr>
          <w:rFonts w:ascii="Arial" w:eastAsia="Arial" w:hAnsi="Arial" w:cs="Arial"/>
          <w:b/>
          <w:position w:val="-2"/>
        </w:rPr>
        <w:t>t</w:t>
      </w:r>
      <w:r>
        <w:rPr>
          <w:rFonts w:ascii="Arial" w:eastAsia="Arial" w:hAnsi="Arial" w:cs="Arial"/>
          <w:b/>
          <w:spacing w:val="-5"/>
          <w:position w:val="-2"/>
        </w:rPr>
        <w:t xml:space="preserve"> </w:t>
      </w:r>
      <w:r>
        <w:rPr>
          <w:rFonts w:ascii="Arial" w:eastAsia="Arial" w:hAnsi="Arial" w:cs="Arial"/>
          <w:b/>
          <w:position w:val="-2"/>
        </w:rPr>
        <w:t>Na</w:t>
      </w:r>
      <w:r>
        <w:rPr>
          <w:rFonts w:ascii="Arial" w:eastAsia="Arial" w:hAnsi="Arial" w:cs="Arial"/>
          <w:b/>
          <w:spacing w:val="-1"/>
          <w:position w:val="-2"/>
        </w:rPr>
        <w:t>m</w:t>
      </w:r>
      <w:r>
        <w:rPr>
          <w:rFonts w:ascii="Arial" w:eastAsia="Arial" w:hAnsi="Arial" w:cs="Arial"/>
          <w:b/>
          <w:spacing w:val="1"/>
          <w:position w:val="-2"/>
        </w:rPr>
        <w:t>e</w:t>
      </w:r>
      <w:r>
        <w:rPr>
          <w:rFonts w:ascii="Arial" w:eastAsia="Arial" w:hAnsi="Arial" w:cs="Arial"/>
          <w:b/>
          <w:position w:val="-2"/>
        </w:rPr>
        <w:t xml:space="preserve">:    </w:t>
      </w:r>
      <w:r>
        <w:rPr>
          <w:rFonts w:ascii="Arial" w:eastAsia="Arial" w:hAnsi="Arial" w:cs="Arial"/>
          <w:b/>
          <w:spacing w:val="9"/>
          <w:position w:val="-2"/>
        </w:rPr>
        <w:t xml:space="preserve"> </w:t>
      </w:r>
      <w:r>
        <w:rPr>
          <w:rFonts w:ascii="Arial" w:eastAsia="Arial" w:hAnsi="Arial" w:cs="Arial"/>
          <w:b/>
          <w:color w:val="007E7E"/>
          <w:spacing w:val="-1"/>
          <w:sz w:val="24"/>
          <w:szCs w:val="24"/>
        </w:rPr>
        <w:t>J</w:t>
      </w:r>
      <w:r>
        <w:rPr>
          <w:rFonts w:ascii="Arial" w:eastAsia="Arial" w:hAnsi="Arial" w:cs="Arial"/>
          <w:b/>
          <w:color w:val="007E7E"/>
          <w:spacing w:val="1"/>
          <w:sz w:val="24"/>
          <w:szCs w:val="24"/>
        </w:rPr>
        <w:t>un</w:t>
      </w:r>
      <w:r>
        <w:rPr>
          <w:rFonts w:ascii="Arial" w:eastAsia="Arial" w:hAnsi="Arial" w:cs="Arial"/>
          <w:b/>
          <w:color w:val="007E7E"/>
          <w:sz w:val="24"/>
          <w:szCs w:val="24"/>
        </w:rPr>
        <w:t xml:space="preserve">e </w:t>
      </w:r>
      <w:r>
        <w:rPr>
          <w:rFonts w:ascii="Arial" w:eastAsia="Arial" w:hAnsi="Arial" w:cs="Arial"/>
          <w:b/>
          <w:color w:val="007E7E"/>
          <w:spacing w:val="-1"/>
          <w:sz w:val="24"/>
          <w:szCs w:val="24"/>
        </w:rPr>
        <w:t>2</w:t>
      </w:r>
      <w:r>
        <w:rPr>
          <w:rFonts w:ascii="Arial" w:eastAsia="Arial" w:hAnsi="Arial" w:cs="Arial"/>
          <w:b/>
          <w:color w:val="007E7E"/>
          <w:sz w:val="24"/>
          <w:szCs w:val="24"/>
        </w:rPr>
        <w:t>9 S</w:t>
      </w:r>
      <w:r>
        <w:rPr>
          <w:rFonts w:ascii="Arial" w:eastAsia="Arial" w:hAnsi="Arial" w:cs="Arial"/>
          <w:b/>
          <w:color w:val="007E7E"/>
          <w:spacing w:val="1"/>
          <w:sz w:val="24"/>
          <w:szCs w:val="24"/>
        </w:rPr>
        <w:t>u</w:t>
      </w:r>
      <w:r>
        <w:rPr>
          <w:rFonts w:ascii="Arial" w:eastAsia="Arial" w:hAnsi="Arial" w:cs="Arial"/>
          <w:b/>
          <w:color w:val="007E7E"/>
          <w:spacing w:val="-1"/>
          <w:sz w:val="24"/>
          <w:szCs w:val="24"/>
        </w:rPr>
        <w:t>rr</w:t>
      </w:r>
      <w:r>
        <w:rPr>
          <w:rFonts w:ascii="Arial" w:eastAsia="Arial" w:hAnsi="Arial" w:cs="Arial"/>
          <w:b/>
          <w:color w:val="007E7E"/>
          <w:spacing w:val="2"/>
          <w:sz w:val="24"/>
          <w:szCs w:val="24"/>
        </w:rPr>
        <w:t>e</w:t>
      </w:r>
      <w:r>
        <w:rPr>
          <w:rFonts w:ascii="Arial" w:eastAsia="Arial" w:hAnsi="Arial" w:cs="Arial"/>
          <w:b/>
          <w:color w:val="007E7E"/>
          <w:sz w:val="24"/>
          <w:szCs w:val="24"/>
        </w:rPr>
        <w:t>y</w:t>
      </w:r>
      <w:r>
        <w:rPr>
          <w:rFonts w:ascii="Arial" w:eastAsia="Arial" w:hAnsi="Arial" w:cs="Arial"/>
          <w:b/>
          <w:color w:val="007E7E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7E7E"/>
          <w:spacing w:val="1"/>
          <w:sz w:val="24"/>
          <w:szCs w:val="24"/>
        </w:rPr>
        <w:t>Zon</w:t>
      </w:r>
      <w:r>
        <w:rPr>
          <w:rFonts w:ascii="Arial" w:eastAsia="Arial" w:hAnsi="Arial" w:cs="Arial"/>
          <w:b/>
          <w:color w:val="007E7E"/>
          <w:sz w:val="24"/>
          <w:szCs w:val="24"/>
        </w:rPr>
        <w:t>e 3 &amp; 4</w:t>
      </w:r>
    </w:p>
    <w:p w:rsidR="007D1478" w:rsidRDefault="000B6C0A">
      <w:pPr>
        <w:spacing w:before="93" w:line="220" w:lineRule="exact"/>
        <w:ind w:left="1621"/>
        <w:rPr>
          <w:rFonts w:ascii="Arial" w:eastAsia="Arial" w:hAnsi="Arial" w:cs="Arial"/>
          <w:sz w:val="16"/>
          <w:szCs w:val="16"/>
        </w:rPr>
      </w:pPr>
      <w:r>
        <w:pict>
          <v:group id="_x0000_s1027" style="position:absolute;left:0;text-align:left;margin-left:20.65pt;margin-top:20pt;width:675.5pt;height:.7pt;z-index:-3257;mso-position-horizontal-relative:page" coordorigin="413,400" coordsize="13510,14">
            <v:shape id="_x0000_s1032" style="position:absolute;left:420;top:407;width:4654;height:0" coordorigin="420,407" coordsize="4654,0" path="m420,407r4654,e" filled="f" strokeweight=".7pt">
              <v:path arrowok="t"/>
            </v:shape>
            <v:shape id="_x0000_s1031" style="position:absolute;left:5074;top:407;width:12;height:0" coordorigin="5074,407" coordsize="12,0" path="m5074,407r12,e" filled="f" strokeweight=".7pt">
              <v:path arrowok="t"/>
            </v:shape>
            <v:shape id="_x0000_s1030" style="position:absolute;left:5086;top:407;width:5865;height:0" coordorigin="5086,407" coordsize="5865,0" path="m5086,407r5865,e" filled="f" strokeweight=".7pt">
              <v:path arrowok="t"/>
            </v:shape>
            <v:shape id="_x0000_s1029" style="position:absolute;left:10951;top:407;width:12;height:0" coordorigin="10951,407" coordsize="12,0" path="m10951,407r12,e" filled="f" strokeweight=".7pt">
              <v:path arrowok="t"/>
            </v:shape>
            <v:shape id="_x0000_s1028" style="position:absolute;left:10963;top:407;width:2953;height:0" coordorigin="10963,407" coordsize="2953,0" path="m10963,407r2953,e" filled="f" strokeweight=".7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position w:val="-2"/>
          <w:sz w:val="16"/>
          <w:szCs w:val="16"/>
        </w:rPr>
        <w:t>U</w:t>
      </w:r>
      <w:r>
        <w:rPr>
          <w:rFonts w:ascii="Arial" w:eastAsia="Arial" w:hAnsi="Arial" w:cs="Arial"/>
          <w:b/>
          <w:spacing w:val="-1"/>
          <w:position w:val="-2"/>
          <w:sz w:val="16"/>
          <w:szCs w:val="16"/>
        </w:rPr>
        <w:t>s</w:t>
      </w:r>
      <w:r>
        <w:rPr>
          <w:rFonts w:ascii="Arial" w:eastAsia="Arial" w:hAnsi="Arial" w:cs="Arial"/>
          <w:b/>
          <w:spacing w:val="3"/>
          <w:position w:val="-2"/>
          <w:sz w:val="16"/>
          <w:szCs w:val="16"/>
        </w:rPr>
        <w:t>i</w:t>
      </w:r>
      <w:r>
        <w:rPr>
          <w:rFonts w:ascii="Arial" w:eastAsia="Arial" w:hAnsi="Arial" w:cs="Arial"/>
          <w:b/>
          <w:spacing w:val="-6"/>
          <w:position w:val="-2"/>
          <w:sz w:val="16"/>
          <w:szCs w:val="16"/>
        </w:rPr>
        <w:t>n</w:t>
      </w:r>
      <w:r>
        <w:rPr>
          <w:rFonts w:ascii="Arial" w:eastAsia="Arial" w:hAnsi="Arial" w:cs="Arial"/>
          <w:b/>
          <w:position w:val="-2"/>
          <w:sz w:val="16"/>
          <w:szCs w:val="16"/>
        </w:rPr>
        <w:t>g</w:t>
      </w:r>
      <w:r>
        <w:rPr>
          <w:rFonts w:ascii="Arial" w:eastAsia="Arial" w:hAnsi="Arial" w:cs="Arial"/>
          <w:b/>
          <w:spacing w:val="-2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6"/>
          <w:position w:val="-2"/>
          <w:sz w:val="16"/>
          <w:szCs w:val="16"/>
        </w:rPr>
        <w:t>T</w:t>
      </w:r>
      <w:r>
        <w:rPr>
          <w:rFonts w:ascii="Arial" w:eastAsia="Arial" w:hAnsi="Arial" w:cs="Arial"/>
          <w:b/>
          <w:spacing w:val="-5"/>
          <w:position w:val="-2"/>
          <w:sz w:val="16"/>
          <w:szCs w:val="16"/>
        </w:rPr>
        <w:t>ea</w:t>
      </w:r>
      <w:r>
        <w:rPr>
          <w:rFonts w:ascii="Arial" w:eastAsia="Arial" w:hAnsi="Arial" w:cs="Arial"/>
          <w:b/>
          <w:position w:val="-2"/>
          <w:sz w:val="16"/>
          <w:szCs w:val="16"/>
        </w:rPr>
        <w:t>m</w:t>
      </w:r>
      <w:r>
        <w:rPr>
          <w:rFonts w:ascii="Arial" w:eastAsia="Arial" w:hAnsi="Arial" w:cs="Arial"/>
          <w:b/>
          <w:spacing w:val="-6"/>
          <w:position w:val="-2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b/>
          <w:position w:val="-2"/>
          <w:sz w:val="16"/>
          <w:szCs w:val="16"/>
        </w:rPr>
        <w:t>B</w:t>
      </w:r>
      <w:r>
        <w:rPr>
          <w:rFonts w:ascii="Arial" w:eastAsia="Arial" w:hAnsi="Arial" w:cs="Arial"/>
          <w:b/>
          <w:spacing w:val="-1"/>
          <w:position w:val="-2"/>
          <w:sz w:val="16"/>
          <w:szCs w:val="16"/>
        </w:rPr>
        <w:t>es</w:t>
      </w:r>
      <w:r>
        <w:rPr>
          <w:rFonts w:ascii="Arial" w:eastAsia="Arial" w:hAnsi="Arial" w:cs="Arial"/>
          <w:b/>
          <w:position w:val="-2"/>
          <w:sz w:val="16"/>
          <w:szCs w:val="16"/>
        </w:rPr>
        <w:t xml:space="preserve">t </w:t>
      </w:r>
      <w:r>
        <w:rPr>
          <w:rFonts w:ascii="Arial" w:eastAsia="Arial" w:hAnsi="Arial" w:cs="Arial"/>
          <w:b/>
          <w:spacing w:val="11"/>
          <w:position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position w:val="-2"/>
          <w:sz w:val="16"/>
          <w:szCs w:val="16"/>
        </w:rPr>
        <w:t>N</w:t>
      </w:r>
      <w:r>
        <w:rPr>
          <w:rFonts w:ascii="Arial" w:eastAsia="Arial" w:hAnsi="Arial" w:cs="Arial"/>
          <w:b/>
          <w:spacing w:val="-1"/>
          <w:position w:val="-2"/>
          <w:sz w:val="16"/>
          <w:szCs w:val="16"/>
        </w:rPr>
        <w:t>et</w:t>
      </w:r>
      <w:r>
        <w:rPr>
          <w:rFonts w:ascii="Arial" w:eastAsia="Arial" w:hAnsi="Arial" w:cs="Arial"/>
          <w:b/>
          <w:position w:val="-2"/>
          <w:sz w:val="16"/>
          <w:szCs w:val="16"/>
        </w:rPr>
        <w:t>B</w:t>
      </w:r>
      <w:r>
        <w:rPr>
          <w:rFonts w:ascii="Arial" w:eastAsia="Arial" w:hAnsi="Arial" w:cs="Arial"/>
          <w:b/>
          <w:spacing w:val="-1"/>
          <w:position w:val="-2"/>
          <w:sz w:val="16"/>
          <w:szCs w:val="16"/>
        </w:rPr>
        <w:t>a</w:t>
      </w:r>
      <w:r>
        <w:rPr>
          <w:rFonts w:ascii="Arial" w:eastAsia="Arial" w:hAnsi="Arial" w:cs="Arial"/>
          <w:b/>
          <w:position w:val="-2"/>
          <w:sz w:val="16"/>
          <w:szCs w:val="16"/>
        </w:rPr>
        <w:t>ll</w:t>
      </w:r>
      <w:proofErr w:type="spellEnd"/>
      <w:proofErr w:type="gramEnd"/>
      <w:r>
        <w:rPr>
          <w:rFonts w:ascii="Arial" w:eastAsia="Arial" w:hAnsi="Arial" w:cs="Arial"/>
          <w:b/>
          <w:position w:val="-2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spacing w:val="32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position w:val="3"/>
          <w:sz w:val="16"/>
          <w:szCs w:val="16"/>
        </w:rPr>
        <w:t>C</w:t>
      </w:r>
      <w:r>
        <w:rPr>
          <w:rFonts w:ascii="Arial" w:eastAsia="Arial" w:hAnsi="Arial" w:cs="Arial"/>
          <w:b/>
          <w:spacing w:val="2"/>
          <w:position w:val="3"/>
          <w:sz w:val="16"/>
          <w:szCs w:val="16"/>
        </w:rPr>
        <w:t>o</w:t>
      </w:r>
      <w:r>
        <w:rPr>
          <w:rFonts w:ascii="Arial" w:eastAsia="Arial" w:hAnsi="Arial" w:cs="Arial"/>
          <w:b/>
          <w:spacing w:val="-2"/>
          <w:position w:val="3"/>
          <w:sz w:val="16"/>
          <w:szCs w:val="16"/>
        </w:rPr>
        <w:t>un</w:t>
      </w:r>
      <w:r>
        <w:rPr>
          <w:rFonts w:ascii="Arial" w:eastAsia="Arial" w:hAnsi="Arial" w:cs="Arial"/>
          <w:b/>
          <w:spacing w:val="-1"/>
          <w:position w:val="3"/>
          <w:sz w:val="16"/>
          <w:szCs w:val="16"/>
        </w:rPr>
        <w:t>t</w:t>
      </w:r>
      <w:r>
        <w:rPr>
          <w:rFonts w:ascii="Arial" w:eastAsia="Arial" w:hAnsi="Arial" w:cs="Arial"/>
          <w:b/>
          <w:spacing w:val="3"/>
          <w:position w:val="3"/>
          <w:sz w:val="16"/>
          <w:szCs w:val="16"/>
        </w:rPr>
        <w:t>i</w:t>
      </w:r>
      <w:r>
        <w:rPr>
          <w:rFonts w:ascii="Arial" w:eastAsia="Arial" w:hAnsi="Arial" w:cs="Arial"/>
          <w:b/>
          <w:spacing w:val="-6"/>
          <w:position w:val="3"/>
          <w:sz w:val="16"/>
          <w:szCs w:val="16"/>
        </w:rPr>
        <w:t>n</w:t>
      </w:r>
      <w:r>
        <w:rPr>
          <w:rFonts w:ascii="Arial" w:eastAsia="Arial" w:hAnsi="Arial" w:cs="Arial"/>
          <w:b/>
          <w:position w:val="3"/>
          <w:sz w:val="16"/>
          <w:szCs w:val="16"/>
        </w:rPr>
        <w:t>g</w:t>
      </w:r>
      <w:r>
        <w:rPr>
          <w:rFonts w:ascii="Arial" w:eastAsia="Arial" w:hAnsi="Arial" w:cs="Arial"/>
          <w:b/>
          <w:spacing w:val="2"/>
          <w:position w:val="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position w:val="3"/>
          <w:sz w:val="16"/>
          <w:szCs w:val="16"/>
        </w:rPr>
        <w:t xml:space="preserve">: </w:t>
      </w:r>
      <w:r>
        <w:rPr>
          <w:rFonts w:ascii="Arial" w:eastAsia="Arial" w:hAnsi="Arial" w:cs="Arial"/>
          <w:b/>
          <w:spacing w:val="42"/>
          <w:position w:val="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position w:val="2"/>
          <w:sz w:val="16"/>
          <w:szCs w:val="16"/>
        </w:rPr>
        <w:t xml:space="preserve">1   </w:t>
      </w:r>
      <w:r>
        <w:rPr>
          <w:rFonts w:ascii="Arial" w:eastAsia="Arial" w:hAnsi="Arial" w:cs="Arial"/>
          <w:b/>
          <w:spacing w:val="2"/>
          <w:position w:val="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2"/>
          <w:position w:val="2"/>
          <w:sz w:val="16"/>
          <w:szCs w:val="16"/>
        </w:rPr>
        <w:t>o</w:t>
      </w:r>
      <w:r>
        <w:rPr>
          <w:rFonts w:ascii="Arial" w:eastAsia="Arial" w:hAnsi="Arial" w:cs="Arial"/>
          <w:b/>
          <w:position w:val="2"/>
          <w:sz w:val="16"/>
          <w:szCs w:val="16"/>
        </w:rPr>
        <w:t xml:space="preserve">f </w:t>
      </w:r>
      <w:r>
        <w:rPr>
          <w:rFonts w:ascii="Arial" w:eastAsia="Arial" w:hAnsi="Arial" w:cs="Arial"/>
          <w:b/>
          <w:spacing w:val="42"/>
          <w:position w:val="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position w:val="2"/>
          <w:sz w:val="16"/>
          <w:szCs w:val="16"/>
        </w:rPr>
        <w:t xml:space="preserve">2  </w:t>
      </w:r>
      <w:r>
        <w:rPr>
          <w:rFonts w:ascii="Arial" w:eastAsia="Arial" w:hAnsi="Arial" w:cs="Arial"/>
          <w:b/>
          <w:spacing w:val="6"/>
          <w:position w:val="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2"/>
          <w:position w:val="2"/>
          <w:sz w:val="16"/>
          <w:szCs w:val="16"/>
        </w:rPr>
        <w:t>b</w:t>
      </w:r>
      <w:r>
        <w:rPr>
          <w:rFonts w:ascii="Arial" w:eastAsia="Arial" w:hAnsi="Arial" w:cs="Arial"/>
          <w:b/>
          <w:spacing w:val="-1"/>
          <w:position w:val="2"/>
          <w:sz w:val="16"/>
          <w:szCs w:val="16"/>
        </w:rPr>
        <w:t>a</w:t>
      </w:r>
      <w:r>
        <w:rPr>
          <w:rFonts w:ascii="Arial" w:eastAsia="Arial" w:hAnsi="Arial" w:cs="Arial"/>
          <w:b/>
          <w:position w:val="2"/>
          <w:sz w:val="16"/>
          <w:szCs w:val="16"/>
        </w:rPr>
        <w:t>l</w:t>
      </w:r>
      <w:r>
        <w:rPr>
          <w:rFonts w:ascii="Arial" w:eastAsia="Arial" w:hAnsi="Arial" w:cs="Arial"/>
          <w:b/>
          <w:spacing w:val="3"/>
          <w:position w:val="2"/>
          <w:sz w:val="16"/>
          <w:szCs w:val="16"/>
        </w:rPr>
        <w:t>l</w:t>
      </w:r>
      <w:r>
        <w:rPr>
          <w:rFonts w:ascii="Arial" w:eastAsia="Arial" w:hAnsi="Arial" w:cs="Arial"/>
          <w:b/>
          <w:position w:val="2"/>
          <w:sz w:val="16"/>
          <w:szCs w:val="16"/>
        </w:rPr>
        <w:t>s</w:t>
      </w:r>
    </w:p>
    <w:p w:rsidR="007D1478" w:rsidRDefault="007D1478">
      <w:pPr>
        <w:spacing w:before="12" w:line="280" w:lineRule="exact"/>
        <w:rPr>
          <w:sz w:val="28"/>
          <w:szCs w:val="28"/>
        </w:rPr>
      </w:pPr>
    </w:p>
    <w:p w:rsidR="007D1478" w:rsidRDefault="000B6C0A">
      <w:pPr>
        <w:spacing w:before="39"/>
        <w:ind w:left="479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pacing w:val="-1"/>
          <w:sz w:val="16"/>
          <w:szCs w:val="16"/>
        </w:rPr>
        <w:t>--------------------</w:t>
      </w:r>
      <w:r>
        <w:rPr>
          <w:rFonts w:ascii="Arial" w:eastAsia="Arial" w:hAnsi="Arial" w:cs="Arial"/>
          <w:b/>
          <w:spacing w:val="3"/>
          <w:sz w:val="16"/>
          <w:szCs w:val="16"/>
        </w:rPr>
        <w:t>-</w:t>
      </w:r>
      <w:r>
        <w:rPr>
          <w:rFonts w:ascii="Arial" w:eastAsia="Arial" w:hAnsi="Arial" w:cs="Arial"/>
          <w:b/>
          <w:spacing w:val="-1"/>
          <w:sz w:val="16"/>
          <w:szCs w:val="16"/>
        </w:rPr>
        <w:t>-------------</w:t>
      </w:r>
      <w:r>
        <w:rPr>
          <w:rFonts w:ascii="Arial" w:eastAsia="Arial" w:hAnsi="Arial" w:cs="Arial"/>
          <w:b/>
          <w:spacing w:val="3"/>
          <w:sz w:val="16"/>
          <w:szCs w:val="16"/>
        </w:rPr>
        <w:t>-</w:t>
      </w:r>
      <w:r>
        <w:rPr>
          <w:rFonts w:ascii="Arial" w:eastAsia="Arial" w:hAnsi="Arial" w:cs="Arial"/>
          <w:b/>
          <w:spacing w:val="-1"/>
          <w:sz w:val="16"/>
          <w:szCs w:val="16"/>
        </w:rPr>
        <w:t>-----</w:t>
      </w:r>
      <w:r>
        <w:rPr>
          <w:rFonts w:ascii="Arial" w:eastAsia="Arial" w:hAnsi="Arial" w:cs="Arial"/>
          <w:b/>
          <w:sz w:val="16"/>
          <w:szCs w:val="16"/>
        </w:rPr>
        <w:t>-</w:t>
      </w:r>
      <w:r>
        <w:rPr>
          <w:rFonts w:ascii="Arial" w:eastAsia="Arial" w:hAnsi="Arial" w:cs="Arial"/>
          <w:b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18"/>
          <w:sz w:val="16"/>
          <w:szCs w:val="16"/>
        </w:rPr>
        <w:t>T</w:t>
      </w:r>
      <w:r>
        <w:rPr>
          <w:rFonts w:ascii="Arial" w:eastAsia="Arial" w:hAnsi="Arial" w:cs="Arial"/>
          <w:b/>
          <w:spacing w:val="-1"/>
          <w:sz w:val="16"/>
          <w:szCs w:val="16"/>
        </w:rPr>
        <w:t>ea</w:t>
      </w:r>
      <w:r>
        <w:rPr>
          <w:rFonts w:ascii="Arial" w:eastAsia="Arial" w:hAnsi="Arial" w:cs="Arial"/>
          <w:b/>
          <w:sz w:val="16"/>
          <w:szCs w:val="16"/>
        </w:rPr>
        <w:t>m</w:t>
      </w:r>
      <w:r>
        <w:rPr>
          <w:rFonts w:ascii="Arial" w:eastAsia="Arial" w:hAnsi="Arial" w:cs="Arial"/>
          <w:b/>
          <w:sz w:val="16"/>
          <w:szCs w:val="16"/>
        </w:rPr>
        <w:t xml:space="preserve">    </w:t>
      </w:r>
      <w:r>
        <w:rPr>
          <w:rFonts w:ascii="Arial" w:eastAsia="Arial" w:hAnsi="Arial" w:cs="Arial"/>
          <w:b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4"/>
          <w:sz w:val="16"/>
          <w:szCs w:val="16"/>
        </w:rPr>
        <w:t>R</w:t>
      </w:r>
      <w:r>
        <w:rPr>
          <w:rFonts w:ascii="Arial" w:eastAsia="Arial" w:hAnsi="Arial" w:cs="Arial"/>
          <w:b/>
          <w:spacing w:val="-1"/>
          <w:sz w:val="16"/>
          <w:szCs w:val="16"/>
        </w:rPr>
        <w:t>e</w:t>
      </w:r>
      <w:r>
        <w:rPr>
          <w:rFonts w:ascii="Arial" w:eastAsia="Arial" w:hAnsi="Arial" w:cs="Arial"/>
          <w:b/>
          <w:spacing w:val="3"/>
          <w:sz w:val="16"/>
          <w:szCs w:val="16"/>
        </w:rPr>
        <w:t>s</w:t>
      </w:r>
      <w:r>
        <w:rPr>
          <w:rFonts w:ascii="Arial" w:eastAsia="Arial" w:hAnsi="Arial" w:cs="Arial"/>
          <w:b/>
          <w:spacing w:val="-6"/>
          <w:sz w:val="16"/>
          <w:szCs w:val="16"/>
        </w:rPr>
        <w:t>u</w:t>
      </w:r>
      <w:r>
        <w:rPr>
          <w:rFonts w:ascii="Arial" w:eastAsia="Arial" w:hAnsi="Arial" w:cs="Arial"/>
          <w:b/>
          <w:sz w:val="16"/>
          <w:szCs w:val="16"/>
        </w:rPr>
        <w:t>l</w:t>
      </w:r>
      <w:r>
        <w:rPr>
          <w:rFonts w:ascii="Arial" w:eastAsia="Arial" w:hAnsi="Arial" w:cs="Arial"/>
          <w:b/>
          <w:spacing w:val="-1"/>
          <w:sz w:val="16"/>
          <w:szCs w:val="16"/>
        </w:rPr>
        <w:t>t</w:t>
      </w:r>
      <w:r>
        <w:rPr>
          <w:rFonts w:ascii="Arial" w:eastAsia="Arial" w:hAnsi="Arial" w:cs="Arial"/>
          <w:b/>
          <w:sz w:val="16"/>
          <w:szCs w:val="16"/>
        </w:rPr>
        <w:t>s</w:t>
      </w:r>
      <w:r>
        <w:rPr>
          <w:rFonts w:ascii="Arial" w:eastAsia="Arial" w:hAnsi="Arial" w:cs="Arial"/>
          <w:b/>
          <w:spacing w:val="-1"/>
          <w:sz w:val="16"/>
          <w:szCs w:val="16"/>
        </w:rPr>
        <w:t xml:space="preserve"> ----</w:t>
      </w:r>
      <w:r>
        <w:rPr>
          <w:rFonts w:ascii="Arial" w:eastAsia="Arial" w:hAnsi="Arial" w:cs="Arial"/>
          <w:b/>
          <w:spacing w:val="3"/>
          <w:sz w:val="16"/>
          <w:szCs w:val="16"/>
        </w:rPr>
        <w:t>-</w:t>
      </w:r>
      <w:r>
        <w:rPr>
          <w:rFonts w:ascii="Arial" w:eastAsia="Arial" w:hAnsi="Arial" w:cs="Arial"/>
          <w:b/>
          <w:spacing w:val="-1"/>
          <w:sz w:val="16"/>
          <w:szCs w:val="16"/>
        </w:rPr>
        <w:t>-------------</w:t>
      </w:r>
      <w:r>
        <w:rPr>
          <w:rFonts w:ascii="Arial" w:eastAsia="Arial" w:hAnsi="Arial" w:cs="Arial"/>
          <w:b/>
          <w:spacing w:val="3"/>
          <w:sz w:val="16"/>
          <w:szCs w:val="16"/>
        </w:rPr>
        <w:t>-</w:t>
      </w:r>
      <w:r>
        <w:rPr>
          <w:rFonts w:ascii="Arial" w:eastAsia="Arial" w:hAnsi="Arial" w:cs="Arial"/>
          <w:b/>
          <w:spacing w:val="-1"/>
          <w:sz w:val="16"/>
          <w:szCs w:val="16"/>
        </w:rPr>
        <w:t>--------------</w:t>
      </w:r>
      <w:r>
        <w:rPr>
          <w:rFonts w:ascii="Arial" w:eastAsia="Arial" w:hAnsi="Arial" w:cs="Arial"/>
          <w:b/>
          <w:spacing w:val="3"/>
          <w:sz w:val="16"/>
          <w:szCs w:val="16"/>
        </w:rPr>
        <w:t>-</w:t>
      </w:r>
      <w:r>
        <w:rPr>
          <w:rFonts w:ascii="Arial" w:eastAsia="Arial" w:hAnsi="Arial" w:cs="Arial"/>
          <w:b/>
          <w:spacing w:val="-1"/>
          <w:sz w:val="16"/>
          <w:szCs w:val="16"/>
        </w:rPr>
        <w:t>----</w:t>
      </w:r>
      <w:r>
        <w:rPr>
          <w:rFonts w:ascii="Arial" w:eastAsia="Arial" w:hAnsi="Arial" w:cs="Arial"/>
          <w:b/>
          <w:sz w:val="16"/>
          <w:szCs w:val="16"/>
        </w:rPr>
        <w:t xml:space="preserve">--                 </w:t>
      </w:r>
      <w:r>
        <w:rPr>
          <w:rFonts w:ascii="Arial" w:eastAsia="Arial" w:hAnsi="Arial" w:cs="Arial"/>
          <w:b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1"/>
          <w:sz w:val="16"/>
          <w:szCs w:val="16"/>
        </w:rPr>
        <w:t>---------</w:t>
      </w:r>
      <w:r>
        <w:rPr>
          <w:rFonts w:ascii="Arial" w:eastAsia="Arial" w:hAnsi="Arial" w:cs="Arial"/>
          <w:b/>
          <w:sz w:val="16"/>
          <w:szCs w:val="16"/>
        </w:rPr>
        <w:t>-</w:t>
      </w:r>
      <w:r>
        <w:rPr>
          <w:rFonts w:ascii="Arial" w:eastAsia="Arial" w:hAnsi="Arial" w:cs="Arial"/>
          <w:b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6"/>
          <w:sz w:val="16"/>
          <w:szCs w:val="16"/>
        </w:rPr>
        <w:t>T</w:t>
      </w:r>
      <w:r>
        <w:rPr>
          <w:rFonts w:ascii="Arial" w:eastAsia="Arial" w:hAnsi="Arial" w:cs="Arial"/>
          <w:b/>
          <w:spacing w:val="4"/>
          <w:sz w:val="16"/>
          <w:szCs w:val="16"/>
        </w:rPr>
        <w:t>i</w:t>
      </w:r>
      <w:r>
        <w:rPr>
          <w:rFonts w:ascii="Arial" w:eastAsia="Arial" w:hAnsi="Arial" w:cs="Arial"/>
          <w:b/>
          <w:sz w:val="16"/>
          <w:szCs w:val="16"/>
        </w:rPr>
        <w:t>e</w:t>
      </w:r>
      <w:r>
        <w:rPr>
          <w:rFonts w:ascii="Arial" w:eastAsia="Arial" w:hAnsi="Arial" w:cs="Arial"/>
          <w:b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4"/>
          <w:sz w:val="16"/>
          <w:szCs w:val="16"/>
        </w:rPr>
        <w:t>B</w:t>
      </w:r>
      <w:r>
        <w:rPr>
          <w:rFonts w:ascii="Arial" w:eastAsia="Arial" w:hAnsi="Arial" w:cs="Arial"/>
          <w:b/>
          <w:spacing w:val="2"/>
          <w:sz w:val="16"/>
          <w:szCs w:val="16"/>
        </w:rPr>
        <w:t>r</w:t>
      </w:r>
      <w:r>
        <w:rPr>
          <w:rFonts w:ascii="Arial" w:eastAsia="Arial" w:hAnsi="Arial" w:cs="Arial"/>
          <w:b/>
          <w:spacing w:val="-1"/>
          <w:sz w:val="16"/>
          <w:szCs w:val="16"/>
        </w:rPr>
        <w:t>ea</w:t>
      </w:r>
      <w:r>
        <w:rPr>
          <w:rFonts w:ascii="Arial" w:eastAsia="Arial" w:hAnsi="Arial" w:cs="Arial"/>
          <w:b/>
          <w:sz w:val="16"/>
          <w:szCs w:val="16"/>
        </w:rPr>
        <w:t>k</w:t>
      </w:r>
      <w:r>
        <w:rPr>
          <w:rFonts w:ascii="Arial" w:eastAsia="Arial" w:hAnsi="Arial" w:cs="Arial"/>
          <w:b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2"/>
          <w:sz w:val="16"/>
          <w:szCs w:val="16"/>
        </w:rPr>
        <w:t>F</w:t>
      </w:r>
      <w:r>
        <w:rPr>
          <w:rFonts w:ascii="Arial" w:eastAsia="Arial" w:hAnsi="Arial" w:cs="Arial"/>
          <w:b/>
          <w:spacing w:val="-1"/>
          <w:sz w:val="16"/>
          <w:szCs w:val="16"/>
        </w:rPr>
        <w:t>act</w:t>
      </w:r>
      <w:r>
        <w:rPr>
          <w:rFonts w:ascii="Arial" w:eastAsia="Arial" w:hAnsi="Arial" w:cs="Arial"/>
          <w:b/>
          <w:spacing w:val="-2"/>
          <w:sz w:val="16"/>
          <w:szCs w:val="16"/>
        </w:rPr>
        <w:t>o</w:t>
      </w:r>
      <w:r>
        <w:rPr>
          <w:rFonts w:ascii="Arial" w:eastAsia="Arial" w:hAnsi="Arial" w:cs="Arial"/>
          <w:b/>
          <w:spacing w:val="2"/>
          <w:sz w:val="16"/>
          <w:szCs w:val="16"/>
        </w:rPr>
        <w:t>r</w:t>
      </w:r>
      <w:r>
        <w:rPr>
          <w:rFonts w:ascii="Arial" w:eastAsia="Arial" w:hAnsi="Arial" w:cs="Arial"/>
          <w:b/>
          <w:sz w:val="16"/>
          <w:szCs w:val="16"/>
        </w:rPr>
        <w:t>s</w:t>
      </w:r>
      <w:r>
        <w:rPr>
          <w:rFonts w:ascii="Arial" w:eastAsia="Arial" w:hAnsi="Arial" w:cs="Arial"/>
          <w:b/>
          <w:spacing w:val="-1"/>
          <w:sz w:val="16"/>
          <w:szCs w:val="16"/>
        </w:rPr>
        <w:t xml:space="preserve"> -------</w:t>
      </w:r>
      <w:r>
        <w:rPr>
          <w:rFonts w:ascii="Arial" w:eastAsia="Arial" w:hAnsi="Arial" w:cs="Arial"/>
          <w:b/>
          <w:spacing w:val="3"/>
          <w:sz w:val="16"/>
          <w:szCs w:val="16"/>
        </w:rPr>
        <w:t>-</w:t>
      </w:r>
      <w:r>
        <w:rPr>
          <w:rFonts w:ascii="Arial" w:eastAsia="Arial" w:hAnsi="Arial" w:cs="Arial"/>
          <w:b/>
          <w:sz w:val="16"/>
          <w:szCs w:val="16"/>
        </w:rPr>
        <w:t>-</w:t>
      </w:r>
    </w:p>
    <w:p w:rsidR="007D1478" w:rsidRDefault="000B6C0A">
      <w:pPr>
        <w:spacing w:before="16"/>
        <w:ind w:left="20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pacing w:val="3"/>
          <w:position w:val="1"/>
        </w:rPr>
        <w:t>F</w:t>
      </w:r>
      <w:r>
        <w:rPr>
          <w:rFonts w:ascii="Arial" w:eastAsia="Arial" w:hAnsi="Arial" w:cs="Arial"/>
          <w:b/>
          <w:spacing w:val="-1"/>
          <w:position w:val="1"/>
        </w:rPr>
        <w:t>l</w:t>
      </w:r>
      <w:r>
        <w:rPr>
          <w:rFonts w:ascii="Arial" w:eastAsia="Arial" w:hAnsi="Arial" w:cs="Arial"/>
          <w:b/>
          <w:spacing w:val="3"/>
          <w:position w:val="1"/>
        </w:rPr>
        <w:t>igh</w:t>
      </w:r>
      <w:r>
        <w:rPr>
          <w:rFonts w:ascii="Arial" w:eastAsia="Arial" w:hAnsi="Arial" w:cs="Arial"/>
          <w:b/>
          <w:position w:val="1"/>
        </w:rPr>
        <w:t>t</w:t>
      </w:r>
      <w:r>
        <w:rPr>
          <w:rFonts w:ascii="Arial" w:eastAsia="Arial" w:hAnsi="Arial" w:cs="Arial"/>
          <w:b/>
          <w:spacing w:val="-21"/>
          <w:position w:val="1"/>
        </w:rPr>
        <w:t xml:space="preserve"> </w:t>
      </w:r>
      <w:r>
        <w:rPr>
          <w:rFonts w:ascii="Arial" w:eastAsia="Arial" w:hAnsi="Arial" w:cs="Arial"/>
          <w:b/>
          <w:spacing w:val="2"/>
          <w:position w:val="1"/>
        </w:rPr>
        <w:t>N</w:t>
      </w:r>
      <w:r>
        <w:rPr>
          <w:rFonts w:ascii="Arial" w:eastAsia="Arial" w:hAnsi="Arial" w:cs="Arial"/>
          <w:b/>
          <w:spacing w:val="5"/>
          <w:position w:val="1"/>
        </w:rPr>
        <w:t>a</w:t>
      </w:r>
      <w:r>
        <w:rPr>
          <w:rFonts w:ascii="Arial" w:eastAsia="Arial" w:hAnsi="Arial" w:cs="Arial"/>
          <w:b/>
          <w:spacing w:val="2"/>
          <w:position w:val="1"/>
        </w:rPr>
        <w:t>m</w:t>
      </w:r>
      <w:r>
        <w:rPr>
          <w:rFonts w:ascii="Arial" w:eastAsia="Arial" w:hAnsi="Arial" w:cs="Arial"/>
          <w:b/>
          <w:spacing w:val="5"/>
          <w:position w:val="1"/>
        </w:rPr>
        <w:t>e</w:t>
      </w:r>
      <w:r>
        <w:rPr>
          <w:rFonts w:ascii="Arial" w:eastAsia="Arial" w:hAnsi="Arial" w:cs="Arial"/>
          <w:b/>
          <w:position w:val="1"/>
        </w:rPr>
        <w:t xml:space="preserve">:    </w:t>
      </w:r>
      <w:r>
        <w:rPr>
          <w:rFonts w:ascii="Arial" w:eastAsia="Arial" w:hAnsi="Arial" w:cs="Arial"/>
          <w:b/>
          <w:spacing w:val="25"/>
          <w:position w:val="1"/>
        </w:rPr>
        <w:t xml:space="preserve"> </w:t>
      </w:r>
      <w:r>
        <w:rPr>
          <w:rFonts w:ascii="Arial" w:eastAsia="Arial" w:hAnsi="Arial" w:cs="Arial"/>
          <w:b/>
          <w:color w:val="007E7E"/>
        </w:rPr>
        <w:t xml:space="preserve">2 </w:t>
      </w:r>
      <w:r>
        <w:rPr>
          <w:rFonts w:ascii="Arial" w:eastAsia="Arial" w:hAnsi="Arial" w:cs="Arial"/>
          <w:b/>
          <w:color w:val="000000"/>
          <w:position w:val="1"/>
        </w:rPr>
        <w:t>-</w:t>
      </w:r>
      <w:r>
        <w:rPr>
          <w:rFonts w:ascii="Arial" w:eastAsia="Arial" w:hAnsi="Arial" w:cs="Arial"/>
          <w:b/>
          <w:color w:val="000000"/>
          <w:spacing w:val="-14"/>
          <w:position w:val="1"/>
        </w:rPr>
        <w:t xml:space="preserve"> </w:t>
      </w:r>
      <w:r>
        <w:rPr>
          <w:rFonts w:ascii="Arial" w:eastAsia="Arial" w:hAnsi="Arial" w:cs="Arial"/>
          <w:b/>
          <w:color w:val="007E7E"/>
          <w:spacing w:val="3"/>
          <w:position w:val="1"/>
        </w:rPr>
        <w:t>Zon</w:t>
      </w:r>
      <w:r>
        <w:rPr>
          <w:rFonts w:ascii="Arial" w:eastAsia="Arial" w:hAnsi="Arial" w:cs="Arial"/>
          <w:b/>
          <w:color w:val="007E7E"/>
          <w:position w:val="1"/>
        </w:rPr>
        <w:t>e</w:t>
      </w:r>
      <w:r>
        <w:rPr>
          <w:rFonts w:ascii="Arial" w:eastAsia="Arial" w:hAnsi="Arial" w:cs="Arial"/>
          <w:b/>
          <w:color w:val="007E7E"/>
          <w:spacing w:val="-22"/>
          <w:position w:val="1"/>
        </w:rPr>
        <w:t xml:space="preserve"> </w:t>
      </w:r>
      <w:r>
        <w:rPr>
          <w:rFonts w:ascii="Arial" w:eastAsia="Arial" w:hAnsi="Arial" w:cs="Arial"/>
          <w:b/>
          <w:color w:val="007E7E"/>
          <w:position w:val="1"/>
        </w:rPr>
        <w:t xml:space="preserve">4                               </w:t>
      </w:r>
      <w:r>
        <w:rPr>
          <w:rFonts w:ascii="Arial" w:eastAsia="Arial" w:hAnsi="Arial" w:cs="Arial"/>
          <w:b/>
          <w:color w:val="007E7E"/>
          <w:spacing w:val="36"/>
          <w:position w:val="1"/>
        </w:rPr>
        <w:t xml:space="preserve"> </w:t>
      </w:r>
      <w:proofErr w:type="gramStart"/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 xml:space="preserve">1 </w:t>
      </w:r>
      <w:r>
        <w:rPr>
          <w:rFonts w:ascii="Arial" w:eastAsia="Arial" w:hAnsi="Arial" w:cs="Arial"/>
          <w:i/>
          <w:color w:val="007E7E"/>
          <w:spacing w:val="4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>2</w:t>
      </w:r>
      <w:proofErr w:type="gramEnd"/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 xml:space="preserve">  </w:t>
      </w:r>
      <w:r>
        <w:rPr>
          <w:rFonts w:ascii="Arial" w:eastAsia="Arial" w:hAnsi="Arial" w:cs="Arial"/>
          <w:i/>
          <w:color w:val="007E7E"/>
          <w:spacing w:val="3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 xml:space="preserve">3  </w:t>
      </w:r>
      <w:r>
        <w:rPr>
          <w:rFonts w:ascii="Arial" w:eastAsia="Arial" w:hAnsi="Arial" w:cs="Arial"/>
          <w:i/>
          <w:color w:val="007E7E"/>
          <w:spacing w:val="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 xml:space="preserve">4  </w:t>
      </w:r>
      <w:r>
        <w:rPr>
          <w:rFonts w:ascii="Arial" w:eastAsia="Arial" w:hAnsi="Arial" w:cs="Arial"/>
          <w:i/>
          <w:color w:val="007E7E"/>
          <w:spacing w:val="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 xml:space="preserve">5  </w:t>
      </w:r>
      <w:r>
        <w:rPr>
          <w:rFonts w:ascii="Arial" w:eastAsia="Arial" w:hAnsi="Arial" w:cs="Arial"/>
          <w:i/>
          <w:color w:val="007E7E"/>
          <w:spacing w:val="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 xml:space="preserve">6  </w:t>
      </w:r>
      <w:r>
        <w:rPr>
          <w:rFonts w:ascii="Arial" w:eastAsia="Arial" w:hAnsi="Arial" w:cs="Arial"/>
          <w:i/>
          <w:color w:val="007E7E"/>
          <w:spacing w:val="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 xml:space="preserve">7  </w:t>
      </w:r>
      <w:r>
        <w:rPr>
          <w:rFonts w:ascii="Arial" w:eastAsia="Arial" w:hAnsi="Arial" w:cs="Arial"/>
          <w:i/>
          <w:color w:val="007E7E"/>
          <w:spacing w:val="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 xml:space="preserve">8  </w:t>
      </w:r>
      <w:r>
        <w:rPr>
          <w:rFonts w:ascii="Arial" w:eastAsia="Arial" w:hAnsi="Arial" w:cs="Arial"/>
          <w:i/>
          <w:color w:val="007E7E"/>
          <w:spacing w:val="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 xml:space="preserve">9   </w:t>
      </w:r>
      <w:r>
        <w:rPr>
          <w:rFonts w:ascii="Arial" w:eastAsia="Arial" w:hAnsi="Arial" w:cs="Arial"/>
          <w:i/>
          <w:color w:val="007E7E"/>
          <w:spacing w:val="6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color w:val="000000"/>
          <w:spacing w:val="4"/>
          <w:position w:val="1"/>
          <w:sz w:val="16"/>
          <w:szCs w:val="16"/>
        </w:rPr>
        <w:t>O</w:t>
      </w:r>
      <w:r>
        <w:rPr>
          <w:rFonts w:ascii="Arial" w:eastAsia="Arial" w:hAnsi="Arial" w:cs="Arial"/>
          <w:b/>
          <w:color w:val="000000"/>
          <w:spacing w:val="-5"/>
          <w:position w:val="1"/>
          <w:sz w:val="16"/>
          <w:szCs w:val="16"/>
        </w:rPr>
        <w:t>u</w:t>
      </w:r>
      <w:r>
        <w:rPr>
          <w:rFonts w:ascii="Arial" w:eastAsia="Arial" w:hAnsi="Arial" w:cs="Arial"/>
          <w:b/>
          <w:color w:val="000000"/>
          <w:position w:val="1"/>
          <w:sz w:val="16"/>
          <w:szCs w:val="16"/>
        </w:rPr>
        <w:t>t</w:t>
      </w:r>
      <w:r>
        <w:rPr>
          <w:rFonts w:ascii="Arial" w:eastAsia="Arial" w:hAnsi="Arial" w:cs="Arial"/>
          <w:b/>
          <w:color w:val="000000"/>
          <w:spacing w:val="26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spacing w:val="3"/>
          <w:position w:val="1"/>
          <w:sz w:val="16"/>
          <w:szCs w:val="16"/>
        </w:rPr>
        <w:t>1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>0</w:t>
      </w:r>
      <w:r>
        <w:rPr>
          <w:rFonts w:ascii="Arial" w:eastAsia="Arial" w:hAnsi="Arial" w:cs="Arial"/>
          <w:i/>
          <w:color w:val="007E7E"/>
          <w:spacing w:val="-1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spacing w:val="-13"/>
          <w:position w:val="1"/>
          <w:sz w:val="16"/>
          <w:szCs w:val="16"/>
        </w:rPr>
        <w:t>1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>1</w:t>
      </w:r>
      <w:r>
        <w:rPr>
          <w:rFonts w:ascii="Arial" w:eastAsia="Arial" w:hAnsi="Arial" w:cs="Arial"/>
          <w:i/>
          <w:color w:val="007E7E"/>
          <w:spacing w:val="-1"/>
          <w:position w:val="1"/>
          <w:sz w:val="16"/>
          <w:szCs w:val="16"/>
        </w:rPr>
        <w:t xml:space="preserve"> 1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>2</w:t>
      </w:r>
      <w:r>
        <w:rPr>
          <w:rFonts w:ascii="Arial" w:eastAsia="Arial" w:hAnsi="Arial" w:cs="Arial"/>
          <w:i/>
          <w:color w:val="007E7E"/>
          <w:spacing w:val="-1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spacing w:val="3"/>
          <w:position w:val="1"/>
          <w:sz w:val="16"/>
          <w:szCs w:val="16"/>
        </w:rPr>
        <w:t>1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>3</w:t>
      </w:r>
      <w:r>
        <w:rPr>
          <w:rFonts w:ascii="Arial" w:eastAsia="Arial" w:hAnsi="Arial" w:cs="Arial"/>
          <w:i/>
          <w:color w:val="007E7E"/>
          <w:spacing w:val="-1"/>
          <w:position w:val="1"/>
          <w:sz w:val="16"/>
          <w:szCs w:val="16"/>
        </w:rPr>
        <w:t xml:space="preserve"> 1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>4</w:t>
      </w:r>
      <w:r>
        <w:rPr>
          <w:rFonts w:ascii="Arial" w:eastAsia="Arial" w:hAnsi="Arial" w:cs="Arial"/>
          <w:i/>
          <w:color w:val="007E7E"/>
          <w:spacing w:val="-1"/>
          <w:position w:val="1"/>
          <w:sz w:val="16"/>
          <w:szCs w:val="16"/>
        </w:rPr>
        <w:t xml:space="preserve"> 1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>5</w:t>
      </w:r>
      <w:r>
        <w:rPr>
          <w:rFonts w:ascii="Arial" w:eastAsia="Arial" w:hAnsi="Arial" w:cs="Arial"/>
          <w:i/>
          <w:color w:val="007E7E"/>
          <w:spacing w:val="-1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E7E"/>
          <w:spacing w:val="3"/>
          <w:position w:val="1"/>
          <w:sz w:val="16"/>
          <w:szCs w:val="16"/>
        </w:rPr>
        <w:t>1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>6</w:t>
      </w:r>
      <w:r>
        <w:rPr>
          <w:rFonts w:ascii="Arial" w:eastAsia="Arial" w:hAnsi="Arial" w:cs="Arial"/>
          <w:i/>
          <w:color w:val="007E7E"/>
          <w:spacing w:val="-1"/>
          <w:position w:val="1"/>
          <w:sz w:val="16"/>
          <w:szCs w:val="16"/>
        </w:rPr>
        <w:t xml:space="preserve"> 1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>7</w:t>
      </w:r>
      <w:r>
        <w:rPr>
          <w:rFonts w:ascii="Arial" w:eastAsia="Arial" w:hAnsi="Arial" w:cs="Arial"/>
          <w:i/>
          <w:color w:val="007E7E"/>
          <w:spacing w:val="-1"/>
          <w:position w:val="1"/>
          <w:sz w:val="16"/>
          <w:szCs w:val="16"/>
        </w:rPr>
        <w:t xml:space="preserve"> 1</w:t>
      </w:r>
      <w:r>
        <w:rPr>
          <w:rFonts w:ascii="Arial" w:eastAsia="Arial" w:hAnsi="Arial" w:cs="Arial"/>
          <w:i/>
          <w:color w:val="007E7E"/>
          <w:position w:val="1"/>
          <w:sz w:val="16"/>
          <w:szCs w:val="16"/>
        </w:rPr>
        <w:t xml:space="preserve">8    </w:t>
      </w:r>
      <w:r>
        <w:rPr>
          <w:rFonts w:ascii="Arial" w:eastAsia="Arial" w:hAnsi="Arial" w:cs="Arial"/>
          <w:i/>
          <w:color w:val="007E7E"/>
          <w:spacing w:val="18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color w:val="000000"/>
          <w:position w:val="1"/>
          <w:sz w:val="16"/>
          <w:szCs w:val="16"/>
        </w:rPr>
        <w:t xml:space="preserve">In     </w:t>
      </w:r>
      <w:r>
        <w:rPr>
          <w:rFonts w:ascii="Arial" w:eastAsia="Arial" w:hAnsi="Arial" w:cs="Arial"/>
          <w:b/>
          <w:color w:val="000000"/>
          <w:spacing w:val="4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color w:val="000000"/>
          <w:spacing w:val="-18"/>
          <w:position w:val="1"/>
          <w:sz w:val="16"/>
          <w:szCs w:val="16"/>
        </w:rPr>
        <w:t>T</w:t>
      </w:r>
      <w:r>
        <w:rPr>
          <w:rFonts w:ascii="Arial" w:eastAsia="Arial" w:hAnsi="Arial" w:cs="Arial"/>
          <w:b/>
          <w:color w:val="000000"/>
          <w:spacing w:val="-2"/>
          <w:position w:val="1"/>
          <w:sz w:val="16"/>
          <w:szCs w:val="16"/>
        </w:rPr>
        <w:t>o</w:t>
      </w:r>
      <w:r>
        <w:rPr>
          <w:rFonts w:ascii="Arial" w:eastAsia="Arial" w:hAnsi="Arial" w:cs="Arial"/>
          <w:b/>
          <w:color w:val="000000"/>
          <w:spacing w:val="-1"/>
          <w:position w:val="1"/>
          <w:sz w:val="16"/>
          <w:szCs w:val="16"/>
        </w:rPr>
        <w:t>ta</w:t>
      </w:r>
      <w:r>
        <w:rPr>
          <w:rFonts w:ascii="Arial" w:eastAsia="Arial" w:hAnsi="Arial" w:cs="Arial"/>
          <w:b/>
          <w:color w:val="000000"/>
          <w:position w:val="1"/>
          <w:sz w:val="16"/>
          <w:szCs w:val="16"/>
        </w:rPr>
        <w:t>l</w:t>
      </w:r>
      <w:r>
        <w:rPr>
          <w:rFonts w:ascii="Arial" w:eastAsia="Arial" w:hAnsi="Arial" w:cs="Arial"/>
          <w:b/>
          <w:color w:val="000000"/>
          <w:position w:val="1"/>
          <w:sz w:val="16"/>
          <w:szCs w:val="16"/>
        </w:rPr>
        <w:t xml:space="preserve">                        </w:t>
      </w:r>
      <w:r>
        <w:rPr>
          <w:rFonts w:ascii="Arial" w:eastAsia="Arial" w:hAnsi="Arial" w:cs="Arial"/>
          <w:b/>
          <w:color w:val="000000"/>
          <w:spacing w:val="20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2"/>
          <w:sz w:val="16"/>
          <w:szCs w:val="16"/>
        </w:rPr>
        <w:t>La</w:t>
      </w:r>
      <w:r>
        <w:rPr>
          <w:rFonts w:ascii="Arial" w:eastAsia="Arial" w:hAnsi="Arial" w:cs="Arial"/>
          <w:color w:val="000000"/>
          <w:spacing w:val="-4"/>
          <w:position w:val="2"/>
          <w:sz w:val="16"/>
          <w:szCs w:val="16"/>
        </w:rPr>
        <w:t>s</w:t>
      </w:r>
      <w:r>
        <w:rPr>
          <w:rFonts w:ascii="Arial" w:eastAsia="Arial" w:hAnsi="Arial" w:cs="Arial"/>
          <w:color w:val="000000"/>
          <w:position w:val="2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3"/>
          <w:position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position w:val="2"/>
          <w:sz w:val="16"/>
          <w:szCs w:val="16"/>
        </w:rPr>
        <w:t xml:space="preserve">9    </w:t>
      </w:r>
      <w:r>
        <w:rPr>
          <w:rFonts w:ascii="Arial" w:eastAsia="Arial" w:hAnsi="Arial" w:cs="Arial"/>
          <w:color w:val="000000"/>
          <w:spacing w:val="41"/>
          <w:position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2"/>
          <w:sz w:val="16"/>
          <w:szCs w:val="16"/>
        </w:rPr>
        <w:t>La</w:t>
      </w:r>
      <w:r>
        <w:rPr>
          <w:rFonts w:ascii="Arial" w:eastAsia="Arial" w:hAnsi="Arial" w:cs="Arial"/>
          <w:color w:val="000000"/>
          <w:spacing w:val="-4"/>
          <w:position w:val="2"/>
          <w:sz w:val="16"/>
          <w:szCs w:val="16"/>
        </w:rPr>
        <w:t>s</w:t>
      </w:r>
      <w:r>
        <w:rPr>
          <w:rFonts w:ascii="Arial" w:eastAsia="Arial" w:hAnsi="Arial" w:cs="Arial"/>
          <w:color w:val="000000"/>
          <w:position w:val="2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3"/>
          <w:position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position w:val="2"/>
          <w:sz w:val="16"/>
          <w:szCs w:val="16"/>
        </w:rPr>
        <w:t xml:space="preserve">6     </w:t>
      </w:r>
      <w:r>
        <w:rPr>
          <w:rFonts w:ascii="Arial" w:eastAsia="Arial" w:hAnsi="Arial" w:cs="Arial"/>
          <w:color w:val="000000"/>
          <w:spacing w:val="33"/>
          <w:position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2"/>
          <w:sz w:val="16"/>
          <w:szCs w:val="16"/>
        </w:rPr>
        <w:t>La</w:t>
      </w:r>
      <w:r>
        <w:rPr>
          <w:rFonts w:ascii="Arial" w:eastAsia="Arial" w:hAnsi="Arial" w:cs="Arial"/>
          <w:color w:val="000000"/>
          <w:spacing w:val="-4"/>
          <w:position w:val="2"/>
          <w:sz w:val="16"/>
          <w:szCs w:val="16"/>
        </w:rPr>
        <w:t>s</w:t>
      </w:r>
      <w:r>
        <w:rPr>
          <w:rFonts w:ascii="Arial" w:eastAsia="Arial" w:hAnsi="Arial" w:cs="Arial"/>
          <w:color w:val="000000"/>
          <w:position w:val="2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4"/>
          <w:position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position w:val="2"/>
          <w:sz w:val="16"/>
          <w:szCs w:val="16"/>
        </w:rPr>
        <w:t xml:space="preserve">3     </w:t>
      </w:r>
      <w:r>
        <w:rPr>
          <w:rFonts w:ascii="Arial" w:eastAsia="Arial" w:hAnsi="Arial" w:cs="Arial"/>
          <w:color w:val="000000"/>
          <w:spacing w:val="33"/>
          <w:position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2"/>
          <w:sz w:val="16"/>
          <w:szCs w:val="16"/>
        </w:rPr>
        <w:t>La</w:t>
      </w:r>
      <w:r>
        <w:rPr>
          <w:rFonts w:ascii="Arial" w:eastAsia="Arial" w:hAnsi="Arial" w:cs="Arial"/>
          <w:color w:val="000000"/>
          <w:spacing w:val="-4"/>
          <w:position w:val="2"/>
          <w:sz w:val="16"/>
          <w:szCs w:val="16"/>
        </w:rPr>
        <w:t>s</w:t>
      </w:r>
      <w:r>
        <w:rPr>
          <w:rFonts w:ascii="Arial" w:eastAsia="Arial" w:hAnsi="Arial" w:cs="Arial"/>
          <w:color w:val="000000"/>
          <w:position w:val="2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3"/>
          <w:position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position w:val="2"/>
          <w:sz w:val="16"/>
          <w:szCs w:val="16"/>
        </w:rPr>
        <w:t>1</w:t>
      </w:r>
    </w:p>
    <w:p w:rsidR="007D1478" w:rsidRDefault="00130266">
      <w:pPr>
        <w:spacing w:before="50"/>
        <w:ind w:left="108"/>
        <w:rPr>
          <w:sz w:val="0"/>
          <w:szCs w:val="0"/>
        </w:rPr>
      </w:pPr>
      <w:r>
        <w:pict>
          <v:shape id="_x0000_i1027" type="#_x0000_t75" style="width:675.5pt;height:.5pt">
            <v:imagedata r:id="rId10" o:title=""/>
          </v:shape>
        </w:pict>
      </w:r>
    </w:p>
    <w:p w:rsidR="007D1478" w:rsidRDefault="007D1478">
      <w:pPr>
        <w:spacing w:before="8" w:line="80" w:lineRule="exact"/>
        <w:rPr>
          <w:sz w:val="9"/>
          <w:szCs w:val="9"/>
        </w:rPr>
      </w:pP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723"/>
        <w:gridCol w:w="232"/>
        <w:gridCol w:w="222"/>
        <w:gridCol w:w="218"/>
        <w:gridCol w:w="220"/>
        <w:gridCol w:w="232"/>
        <w:gridCol w:w="246"/>
        <w:gridCol w:w="228"/>
        <w:gridCol w:w="630"/>
        <w:gridCol w:w="241"/>
        <w:gridCol w:w="234"/>
        <w:gridCol w:w="222"/>
        <w:gridCol w:w="204"/>
        <w:gridCol w:w="228"/>
        <w:gridCol w:w="234"/>
        <w:gridCol w:w="222"/>
        <w:gridCol w:w="240"/>
        <w:gridCol w:w="702"/>
        <w:gridCol w:w="966"/>
        <w:gridCol w:w="1153"/>
        <w:gridCol w:w="714"/>
        <w:gridCol w:w="754"/>
        <w:gridCol w:w="541"/>
      </w:tblGrid>
      <w:tr w:rsidR="007D1478">
        <w:trPr>
          <w:trHeight w:hRule="exact" w:val="328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76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  <w:spacing w:val="3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  <w:position w:val="1"/>
              </w:rPr>
              <w:t>B</w:t>
            </w:r>
            <w:r>
              <w:rPr>
                <w:rFonts w:ascii="Arial" w:eastAsia="Arial" w:hAnsi="Arial" w:cs="Arial"/>
                <w:b/>
                <w:color w:val="007E00"/>
                <w:spacing w:val="1"/>
                <w:position w:val="1"/>
              </w:rPr>
              <w:t>o</w:t>
            </w:r>
            <w:r>
              <w:rPr>
                <w:rFonts w:ascii="Arial" w:eastAsia="Arial" w:hAnsi="Arial" w:cs="Arial"/>
                <w:b/>
                <w:color w:val="007E00"/>
                <w:spacing w:val="-2"/>
                <w:position w:val="1"/>
              </w:rPr>
              <w:t>n</w:t>
            </w:r>
            <w:r>
              <w:rPr>
                <w:rFonts w:ascii="Arial" w:eastAsia="Arial" w:hAnsi="Arial" w:cs="Arial"/>
                <w:b/>
                <w:color w:val="007E00"/>
                <w:position w:val="1"/>
              </w:rPr>
              <w:t>e</w:t>
            </w:r>
            <w:r>
              <w:rPr>
                <w:rFonts w:ascii="Arial" w:eastAsia="Arial" w:hAnsi="Arial" w:cs="Arial"/>
                <w:b/>
                <w:color w:val="007E00"/>
                <w:spacing w:val="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  <w:position w:val="1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6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  <w:spacing w:val="2"/>
                <w:position w:val="1"/>
              </w:rPr>
              <w:t>L</w:t>
            </w:r>
            <w:r>
              <w:rPr>
                <w:rFonts w:ascii="Arial" w:eastAsia="Arial" w:hAnsi="Arial" w:cs="Arial"/>
                <w:b/>
                <w:color w:val="007E00"/>
                <w:position w:val="1"/>
              </w:rPr>
              <w:t>im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right="76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0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5   </w:t>
            </w:r>
            <w:r>
              <w:rPr>
                <w:rFonts w:ascii="Arial" w:eastAsia="Arial" w:hAnsi="Arial" w:cs="Arial"/>
                <w:spacing w:val="4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34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left="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96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5  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0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67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0"/>
              <w:ind w:left="6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33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0"/>
              <w:ind w:lef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22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7D1478">
            <w:pPr>
              <w:spacing w:before="10" w:line="100" w:lineRule="exact"/>
              <w:rPr>
                <w:sz w:val="11"/>
                <w:szCs w:val="11"/>
              </w:rPr>
            </w:pPr>
          </w:p>
          <w:p w:rsidR="007D1478" w:rsidRDefault="000B6C0A">
            <w:pPr>
              <w:ind w:left="1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7D1478">
            <w:pPr>
              <w:spacing w:before="10" w:line="100" w:lineRule="exact"/>
              <w:rPr>
                <w:sz w:val="11"/>
                <w:szCs w:val="11"/>
              </w:rPr>
            </w:pPr>
          </w:p>
          <w:p w:rsidR="007D1478" w:rsidRDefault="000B6C0A">
            <w:pPr>
              <w:ind w:lef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38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  <w:spacing w:val="3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Ke</w:t>
            </w:r>
            <w:r>
              <w:rPr>
                <w:rFonts w:ascii="Arial" w:eastAsia="Arial" w:hAnsi="Arial" w:cs="Arial"/>
                <w:b/>
                <w:color w:val="007E00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007E00"/>
              </w:rPr>
              <w:t>r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7E00"/>
              </w:rPr>
              <w:t>Na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t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es</w:t>
            </w:r>
            <w:r>
              <w:rPr>
                <w:rFonts w:ascii="Arial" w:eastAsia="Arial" w:hAnsi="Arial" w:cs="Arial"/>
                <w:b/>
                <w:color w:val="007E00"/>
              </w:rPr>
              <w:t>s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right="76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2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5   </w:t>
            </w:r>
            <w:r>
              <w:rPr>
                <w:rFonts w:ascii="Arial" w:eastAsia="Arial" w:hAnsi="Arial" w:cs="Arial"/>
                <w:spacing w:val="4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34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2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5  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2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68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2"/>
              <w:ind w:left="6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34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2"/>
              <w:ind w:lef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22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6"/>
              <w:ind w:left="1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12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6"/>
              <w:ind w:lef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40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  <w:spacing w:val="3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7E00"/>
                <w:spacing w:val="-4"/>
              </w:rPr>
              <w:t>I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ssa</w:t>
            </w:r>
            <w:r>
              <w:rPr>
                <w:rFonts w:ascii="Arial" w:eastAsia="Arial" w:hAnsi="Arial" w:cs="Arial"/>
                <w:b/>
                <w:color w:val="007E00"/>
              </w:rPr>
              <w:t>c</w:t>
            </w:r>
            <w:proofErr w:type="spellEnd"/>
            <w:r>
              <w:rPr>
                <w:rFonts w:ascii="Arial" w:eastAsia="Arial" w:hAnsi="Arial" w:cs="Arial"/>
                <w:b/>
                <w:color w:val="007E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L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color w:val="007E00"/>
              </w:rPr>
              <w:t>i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hm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  <w:color w:val="007E00"/>
              </w:rPr>
              <w:t>n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right="76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6   </w:t>
            </w:r>
            <w:r>
              <w:rPr>
                <w:rFonts w:ascii="Arial" w:eastAsia="Arial" w:hAnsi="Arial" w:cs="Arial"/>
                <w:spacing w:val="4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33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8  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69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6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36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24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13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8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40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  <w:spacing w:val="3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J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o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hn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st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o</w:t>
            </w:r>
            <w:r>
              <w:rPr>
                <w:rFonts w:ascii="Arial" w:eastAsia="Arial" w:hAnsi="Arial" w:cs="Arial"/>
                <w:b/>
                <w:color w:val="007E00"/>
              </w:rPr>
              <w:t>n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  <w:spacing w:val="-3"/>
              </w:rPr>
              <w:t>M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  <w:color w:val="007E00"/>
              </w:rPr>
              <w:t>B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color w:val="007E00"/>
              </w:rPr>
              <w:t>i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d</w:t>
            </w:r>
            <w:r>
              <w:rPr>
                <w:rFonts w:ascii="Arial" w:eastAsia="Arial" w:hAnsi="Arial" w:cs="Arial"/>
                <w:b/>
                <w:color w:val="007E00"/>
              </w:rPr>
              <w:t>e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right="76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5   </w:t>
            </w:r>
            <w:r>
              <w:rPr>
                <w:rFonts w:ascii="Arial" w:eastAsia="Arial" w:hAnsi="Arial" w:cs="Arial"/>
                <w:spacing w:val="4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36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5  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70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6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34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20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40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  <w:spacing w:val="3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7E00"/>
              </w:rPr>
              <w:t>Hil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lst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o</w:t>
            </w:r>
            <w:r>
              <w:rPr>
                <w:rFonts w:ascii="Arial" w:eastAsia="Arial" w:hAnsi="Arial" w:cs="Arial"/>
                <w:b/>
                <w:color w:val="007E00"/>
              </w:rPr>
              <w:t>m</w:t>
            </w:r>
            <w:proofErr w:type="spellEnd"/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  <w:spacing w:val="-1"/>
              </w:rPr>
              <w:t>W</w:t>
            </w:r>
            <w:r>
              <w:rPr>
                <w:rFonts w:ascii="Arial" w:eastAsia="Arial" w:hAnsi="Arial" w:cs="Arial"/>
                <w:b/>
                <w:color w:val="007E00"/>
              </w:rPr>
              <w:t>i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t</w:t>
            </w:r>
            <w:r>
              <w:rPr>
                <w:rFonts w:ascii="Arial" w:eastAsia="Arial" w:hAnsi="Arial" w:cs="Arial"/>
                <w:b/>
                <w:color w:val="007E00"/>
              </w:rPr>
              <w:t>t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right="76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5   </w:t>
            </w:r>
            <w:r>
              <w:rPr>
                <w:rFonts w:ascii="Arial" w:eastAsia="Arial" w:hAnsi="Arial" w:cs="Arial"/>
                <w:spacing w:val="4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36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6  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70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6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34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22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12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6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246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  <w:spacing w:val="3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G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u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hr</w:t>
            </w:r>
            <w:r>
              <w:rPr>
                <w:rFonts w:ascii="Arial" w:eastAsia="Arial" w:hAnsi="Arial" w:cs="Arial"/>
                <w:b/>
                <w:color w:val="007E00"/>
              </w:rPr>
              <w:t>ie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L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n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d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b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g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color w:val="007E00"/>
              </w:rPr>
              <w:t>r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right="76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5   </w:t>
            </w:r>
            <w:r>
              <w:rPr>
                <w:rFonts w:ascii="Arial" w:eastAsia="Arial" w:hAnsi="Arial" w:cs="Arial"/>
                <w:spacing w:val="4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36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0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5  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71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6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35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14"/>
              <w:ind w:lef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24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12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8"/>
              <w:ind w:lef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  <w:tr w:rsidR="007D1478">
        <w:trPr>
          <w:trHeight w:hRule="exact" w:val="312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>ea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  <w:spacing w:val="3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7E00"/>
              </w:rPr>
              <w:t>C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o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m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  <w:color w:val="007E00"/>
              </w:rPr>
              <w:t>r</w:t>
            </w:r>
            <w:proofErr w:type="spellEnd"/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00"/>
              </w:rPr>
              <w:t>/</w:t>
            </w:r>
            <w:r>
              <w:rPr>
                <w:rFonts w:ascii="Arial" w:eastAsia="Arial" w:hAnsi="Arial" w:cs="Arial"/>
                <w:b/>
                <w:color w:val="007E00"/>
                <w:spacing w:val="-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F</w:t>
            </w:r>
            <w:r>
              <w:rPr>
                <w:rFonts w:ascii="Arial" w:eastAsia="Arial" w:hAnsi="Arial" w:cs="Arial"/>
                <w:b/>
                <w:color w:val="007E00"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o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ck</w:t>
            </w:r>
            <w:r>
              <w:rPr>
                <w:rFonts w:ascii="Arial" w:eastAsia="Arial" w:hAnsi="Arial" w:cs="Arial"/>
                <w:b/>
                <w:color w:val="007E00"/>
              </w:rPr>
              <w:t>l</w:t>
            </w:r>
            <w:r>
              <w:rPr>
                <w:rFonts w:ascii="Arial" w:eastAsia="Arial" w:hAnsi="Arial" w:cs="Arial"/>
                <w:b/>
                <w:color w:val="007E00"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  <w:color w:val="007E00"/>
                <w:spacing w:val="2"/>
              </w:rPr>
              <w:t>g</w:t>
            </w:r>
            <w:r>
              <w:rPr>
                <w:rFonts w:ascii="Arial" w:eastAsia="Arial" w:hAnsi="Arial" w:cs="Arial"/>
                <w:b/>
                <w:color w:val="007E00"/>
              </w:rPr>
              <w:t>e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"/>
              <w:ind w:right="76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4   </w:t>
            </w:r>
            <w:r>
              <w:rPr>
                <w:rFonts w:ascii="Arial" w:eastAsia="Arial" w:hAnsi="Arial" w:cs="Arial"/>
                <w:spacing w:val="4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35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"/>
              <w:ind w:left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"/>
              <w:ind w:left="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"/>
              <w:ind w:left="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"/>
              <w:ind w:left="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"/>
              <w:ind w:left="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3  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7E7E"/>
                <w:spacing w:val="-1"/>
                <w:sz w:val="16"/>
                <w:szCs w:val="16"/>
              </w:rPr>
              <w:t>37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72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6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37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8"/>
              <w:ind w:lef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22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1"/>
              <w:ind w:left="1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10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</w:tcPr>
          <w:p w:rsidR="007D1478" w:rsidRDefault="000B6C0A">
            <w:pPr>
              <w:spacing w:before="31"/>
              <w:ind w:lef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3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</w:tr>
    </w:tbl>
    <w:p w:rsidR="000B6C0A" w:rsidRDefault="000B6C0A"/>
    <w:sectPr w:rsidR="000B6C0A">
      <w:pgSz w:w="15840" w:h="12240" w:orient="landscape"/>
      <w:pgMar w:top="880" w:right="1820" w:bottom="280" w:left="300" w:header="481" w:footer="2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0A" w:rsidRDefault="000B6C0A">
      <w:r>
        <w:separator/>
      </w:r>
    </w:p>
  </w:endnote>
  <w:endnote w:type="continuationSeparator" w:id="0">
    <w:p w:rsidR="000B6C0A" w:rsidRDefault="000B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478" w:rsidRDefault="000B6C0A">
    <w:pPr>
      <w:spacing w:line="200" w:lineRule="exact"/>
    </w:pPr>
    <w:r>
      <w:pict>
        <v:group id="_x0000_s2050" style="position:absolute;margin-left:21pt;margin-top:577.8pt;width:670.2pt;height:0;z-index:-3259;mso-position-horizontal-relative:page;mso-position-vertical-relative:page" coordorigin="420,11556" coordsize="13404,0">
          <v:shape id="_x0000_s2051" style="position:absolute;left:420;top:11556;width:13404;height:0" coordorigin="420,11556" coordsize="13404,0" path="m420,11556r13404,e" filled="f" strokeweight=".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38.35pt;margin-top:581.3pt;width:53.75pt;height:12pt;z-index:-3258;mso-position-horizontal-relative:page;mso-position-vertical-relative:page" filled="f" stroked="f">
          <v:textbox inset="0,0,0,0">
            <w:txbxContent>
              <w:p w:rsidR="007D1478" w:rsidRDefault="000B6C0A">
                <w:pPr>
                  <w:spacing w:line="220" w:lineRule="exact"/>
                  <w:ind w:left="20" w:right="-3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b/>
                  </w:rPr>
                  <w:t>P</w:t>
                </w:r>
                <w:r>
                  <w:rPr>
                    <w:rFonts w:ascii="Arial" w:eastAsia="Arial" w:hAnsi="Arial" w:cs="Arial"/>
                    <w:b/>
                    <w:spacing w:val="6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3"/>
                  </w:rPr>
                  <w:t>g</w:t>
                </w:r>
                <w:r>
                  <w:rPr>
                    <w:rFonts w:ascii="Arial" w:eastAsia="Arial" w:hAnsi="Arial" w:cs="Arial"/>
                    <w:b/>
                  </w:rPr>
                  <w:t>e</w:t>
                </w:r>
                <w:r>
                  <w:rPr>
                    <w:rFonts w:ascii="Arial" w:eastAsia="Arial" w:hAnsi="Arial" w:cs="Arial"/>
                    <w:b/>
                    <w:spacing w:val="-2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6139EB">
                  <w:rPr>
                    <w:rFonts w:ascii="Arial" w:eastAsia="Arial" w:hAnsi="Arial" w:cs="Arial"/>
                    <w:b/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b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-1"/>
                  </w:rPr>
                  <w:t>o</w:t>
                </w:r>
                <w:r>
                  <w:rPr>
                    <w:rFonts w:ascii="Arial" w:eastAsia="Arial" w:hAnsi="Arial" w:cs="Arial"/>
                    <w:b/>
                  </w:rPr>
                  <w:t>f</w:t>
                </w:r>
                <w:r>
                  <w:rPr>
                    <w:rFonts w:ascii="Arial" w:eastAsia="Arial" w:hAnsi="Arial" w:cs="Arial"/>
                    <w:b/>
                    <w:spacing w:val="-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0A" w:rsidRDefault="000B6C0A">
      <w:r>
        <w:separator/>
      </w:r>
    </w:p>
  </w:footnote>
  <w:footnote w:type="continuationSeparator" w:id="0">
    <w:p w:rsidR="000B6C0A" w:rsidRDefault="000B6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478" w:rsidRDefault="000B6C0A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33pt;margin-top:27.6pt;width:126pt;height:24pt;z-index:-3262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78.65pt;margin-top:23.05pt;width:178.25pt;height:30.5pt;z-index:-3261;mso-position-horizontal-relative:page;mso-position-vertical-relative:page" filled="f" stroked="f">
          <v:textbox inset="0,0,0,0">
            <w:txbxContent>
              <w:p w:rsidR="007D1478" w:rsidRDefault="000B6C0A">
                <w:pPr>
                  <w:spacing w:line="300" w:lineRule="exact"/>
                  <w:ind w:left="-21" w:right="-21"/>
                  <w:jc w:val="center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eastAsia="Arial" w:hAnsi="Arial" w:cs="Arial"/>
                    <w:b/>
                    <w:color w:val="0000FF"/>
                    <w:spacing w:val="-2"/>
                    <w:sz w:val="28"/>
                    <w:szCs w:val="28"/>
                  </w:rPr>
                  <w:t>R</w:t>
                </w:r>
                <w:r>
                  <w:rPr>
                    <w:rFonts w:ascii="Arial" w:eastAsia="Arial" w:hAnsi="Arial" w:cs="Arial"/>
                    <w:b/>
                    <w:color w:val="0000FF"/>
                    <w:spacing w:val="1"/>
                    <w:sz w:val="28"/>
                    <w:szCs w:val="28"/>
                  </w:rPr>
                  <w:t>0</w:t>
                </w:r>
                <w:r>
                  <w:rPr>
                    <w:rFonts w:ascii="Arial" w:eastAsia="Arial" w:hAnsi="Arial" w:cs="Arial"/>
                    <w:b/>
                    <w:color w:val="0000FF"/>
                    <w:sz w:val="28"/>
                    <w:szCs w:val="28"/>
                  </w:rPr>
                  <w:t>1</w:t>
                </w:r>
                <w:r>
                  <w:rPr>
                    <w:rFonts w:ascii="Arial" w:eastAsia="Arial" w:hAnsi="Arial" w:cs="Arial"/>
                    <w:b/>
                    <w:color w:val="0000FF"/>
                    <w:spacing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color w:val="0000FF"/>
                    <w:sz w:val="28"/>
                    <w:szCs w:val="28"/>
                  </w:rPr>
                  <w:t>-</w:t>
                </w:r>
                <w:r>
                  <w:rPr>
                    <w:rFonts w:ascii="Arial" w:eastAsia="Arial" w:hAnsi="Arial" w:cs="Arial"/>
                    <w:b/>
                    <w:color w:val="0000FF"/>
                    <w:spacing w:val="-3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color w:val="0000FF"/>
                    <w:spacing w:val="-19"/>
                    <w:sz w:val="28"/>
                    <w:szCs w:val="28"/>
                  </w:rPr>
                  <w:t>T</w:t>
                </w:r>
                <w:r>
                  <w:rPr>
                    <w:rFonts w:ascii="Arial" w:eastAsia="Arial" w:hAnsi="Arial" w:cs="Arial"/>
                    <w:b/>
                    <w:color w:val="0000FF"/>
                    <w:sz w:val="28"/>
                    <w:szCs w:val="28"/>
                  </w:rPr>
                  <w:t>eam</w:t>
                </w:r>
                <w:r>
                  <w:rPr>
                    <w:rFonts w:ascii="Arial" w:eastAsia="Arial" w:hAnsi="Arial" w:cs="Arial"/>
                    <w:b/>
                    <w:color w:val="0000FF"/>
                    <w:spacing w:val="-2"/>
                    <w:sz w:val="28"/>
                    <w:szCs w:val="28"/>
                  </w:rPr>
                  <w:t xml:space="preserve"> R</w:t>
                </w:r>
                <w:r>
                  <w:rPr>
                    <w:rFonts w:ascii="Arial" w:eastAsia="Arial" w:hAnsi="Arial" w:cs="Arial"/>
                    <w:b/>
                    <w:color w:val="0000FF"/>
                    <w:sz w:val="28"/>
                    <w:szCs w:val="28"/>
                  </w:rPr>
                  <w:t>es</w:t>
                </w:r>
                <w:r>
                  <w:rPr>
                    <w:rFonts w:ascii="Arial" w:eastAsia="Arial" w:hAnsi="Arial" w:cs="Arial"/>
                    <w:b/>
                    <w:color w:val="0000FF"/>
                    <w:spacing w:val="-3"/>
                    <w:sz w:val="28"/>
                    <w:szCs w:val="28"/>
                  </w:rPr>
                  <w:t>u</w:t>
                </w:r>
                <w:r>
                  <w:rPr>
                    <w:rFonts w:ascii="Arial" w:eastAsia="Arial" w:hAnsi="Arial" w:cs="Arial"/>
                    <w:b/>
                    <w:color w:val="0000FF"/>
                    <w:spacing w:val="-2"/>
                    <w:sz w:val="28"/>
                    <w:szCs w:val="28"/>
                  </w:rPr>
                  <w:t>l</w:t>
                </w:r>
                <w:r>
                  <w:rPr>
                    <w:rFonts w:ascii="Arial" w:eastAsia="Arial" w:hAnsi="Arial" w:cs="Arial"/>
                    <w:b/>
                    <w:color w:val="0000FF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Arial" w:eastAsia="Arial" w:hAnsi="Arial" w:cs="Arial"/>
                    <w:b/>
                    <w:color w:val="0000FF"/>
                    <w:sz w:val="28"/>
                    <w:szCs w:val="28"/>
                  </w:rPr>
                  <w:t>s</w:t>
                </w:r>
                <w:r>
                  <w:rPr>
                    <w:rFonts w:ascii="Arial" w:eastAsia="Arial" w:hAnsi="Arial" w:cs="Arial"/>
                    <w:b/>
                    <w:color w:val="0000FF"/>
                    <w:spacing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color w:val="0000FF"/>
                    <w:spacing w:val="-2"/>
                    <w:sz w:val="28"/>
                    <w:szCs w:val="28"/>
                  </w:rPr>
                  <w:t>R</w:t>
                </w:r>
                <w:r>
                  <w:rPr>
                    <w:rFonts w:ascii="Arial" w:eastAsia="Arial" w:hAnsi="Arial" w:cs="Arial"/>
                    <w:b/>
                    <w:color w:val="0000FF"/>
                    <w:sz w:val="28"/>
                    <w:szCs w:val="28"/>
                  </w:rPr>
                  <w:t>e</w:t>
                </w:r>
                <w:r>
                  <w:rPr>
                    <w:rFonts w:ascii="Arial" w:eastAsia="Arial" w:hAnsi="Arial" w:cs="Arial"/>
                    <w:b/>
                    <w:color w:val="0000FF"/>
                    <w:spacing w:val="-3"/>
                    <w:sz w:val="28"/>
                    <w:szCs w:val="28"/>
                  </w:rPr>
                  <w:t>po</w:t>
                </w:r>
                <w:r>
                  <w:rPr>
                    <w:rFonts w:ascii="Arial" w:eastAsia="Arial" w:hAnsi="Arial" w:cs="Arial"/>
                    <w:b/>
                    <w:color w:val="0000FF"/>
                    <w:spacing w:val="3"/>
                    <w:sz w:val="28"/>
                    <w:szCs w:val="28"/>
                  </w:rPr>
                  <w:t>rt</w:t>
                </w:r>
              </w:p>
              <w:p w:rsidR="007D1478" w:rsidRDefault="007D1478">
                <w:pPr>
                  <w:spacing w:before="3" w:line="100" w:lineRule="exact"/>
                  <w:rPr>
                    <w:sz w:val="10"/>
                    <w:szCs w:val="10"/>
                  </w:rPr>
                </w:pPr>
              </w:p>
              <w:p w:rsidR="007D1478" w:rsidRDefault="000B6C0A">
                <w:pPr>
                  <w:ind w:left="944" w:right="1043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b/>
                    <w:spacing w:val="1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b/>
                    <w:spacing w:val="-2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2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b/>
                    <w:spacing w:val="-1"/>
                    <w:sz w:val="16"/>
                    <w:szCs w:val="16"/>
                  </w:rPr>
                  <w:t>te</w:t>
                </w:r>
                <w:r>
                  <w:rPr>
                    <w:rFonts w:ascii="Arial" w:eastAsia="Arial" w:hAnsi="Arial" w:cs="Arial"/>
                    <w:b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b/>
                    <w:spacing w:val="-2"/>
                    <w:sz w:val="16"/>
                    <w:szCs w:val="16"/>
                  </w:rPr>
                  <w:t xml:space="preserve"> b</w:t>
                </w:r>
                <w:r>
                  <w:rPr>
                    <w:rFonts w:ascii="Arial" w:eastAsia="Arial" w:hAnsi="Arial" w:cs="Arial"/>
                    <w:b/>
                    <w:sz w:val="16"/>
                    <w:szCs w:val="16"/>
                  </w:rPr>
                  <w:t>y</w:t>
                </w:r>
                <w:r>
                  <w:rPr>
                    <w:rFonts w:ascii="Arial" w:eastAsia="Arial" w:hAnsi="Arial" w:cs="Arial"/>
                    <w:b/>
                    <w:spacing w:val="-9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-4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pacing w:val="3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b/>
                    <w:spacing w:val="-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1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b/>
                    <w:spacing w:val="-1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b/>
                    <w:spacing w:val="-2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2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b/>
                    <w:sz w:val="16"/>
                    <w:szCs w:val="16"/>
                  </w:rPr>
                  <w:t>e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69.35pt;margin-top:36.95pt;width:123.95pt;height:12pt;z-index:-3260;mso-position-horizontal-relative:page;mso-position-vertical-relative:page" filled="f" stroked="f">
          <v:textbox inset="0,0,0,0">
            <w:txbxContent>
              <w:p w:rsidR="007D1478" w:rsidRDefault="000B6C0A">
                <w:pPr>
                  <w:spacing w:line="220" w:lineRule="exact"/>
                  <w:ind w:left="20" w:right="-3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b/>
                    <w:spacing w:val="6"/>
                  </w:rPr>
                  <w:t>R</w:t>
                </w:r>
                <w:r>
                  <w:rPr>
                    <w:rFonts w:ascii="Arial" w:eastAsia="Arial" w:hAnsi="Arial" w:cs="Arial"/>
                    <w:b/>
                    <w:spacing w:val="3"/>
                  </w:rPr>
                  <w:t>u</w:t>
                </w:r>
                <w:r>
                  <w:rPr>
                    <w:rFonts w:ascii="Arial" w:eastAsia="Arial" w:hAnsi="Arial" w:cs="Arial"/>
                    <w:b/>
                  </w:rPr>
                  <w:t>n</w:t>
                </w:r>
                <w:r>
                  <w:rPr>
                    <w:rFonts w:ascii="Arial" w:eastAsia="Arial" w:hAnsi="Arial" w:cs="Arial"/>
                    <w:b/>
                    <w:spacing w:val="-19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6"/>
                  </w:rPr>
                  <w:t>D</w:t>
                </w:r>
                <w:r>
                  <w:rPr>
                    <w:rFonts w:ascii="Arial" w:eastAsia="Arial" w:hAnsi="Arial" w:cs="Arial"/>
                    <w:b/>
                    <w:spacing w:val="1"/>
                  </w:rPr>
                  <w:t>a</w:t>
                </w:r>
                <w:r>
                  <w:rPr>
                    <w:rFonts w:ascii="Arial" w:eastAsia="Arial" w:hAnsi="Arial" w:cs="Arial"/>
                    <w:b/>
                  </w:rPr>
                  <w:t>t</w:t>
                </w:r>
                <w:r>
                  <w:rPr>
                    <w:rFonts w:ascii="Arial" w:eastAsia="Arial" w:hAnsi="Arial" w:cs="Arial"/>
                    <w:b/>
                    <w:spacing w:val="5"/>
                  </w:rPr>
                  <w:t>e</w:t>
                </w:r>
                <w:r>
                  <w:rPr>
                    <w:rFonts w:ascii="Arial" w:eastAsia="Arial" w:hAnsi="Arial" w:cs="Arial"/>
                    <w:b/>
                  </w:rPr>
                  <w:t xml:space="preserve">:    </w:t>
                </w:r>
                <w:r>
                  <w:rPr>
                    <w:rFonts w:ascii="Arial" w:eastAsia="Arial" w:hAnsi="Arial" w:cs="Arial"/>
                    <w:b/>
                    <w:spacing w:val="42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color w:val="0000FF"/>
                    <w:spacing w:val="1"/>
                  </w:rPr>
                  <w:t>J</w:t>
                </w:r>
                <w:r>
                  <w:rPr>
                    <w:rFonts w:ascii="Arial" w:eastAsia="Arial" w:hAnsi="Arial" w:cs="Arial"/>
                    <w:b/>
                    <w:color w:val="0000FF"/>
                    <w:spacing w:val="3"/>
                  </w:rPr>
                  <w:t>u</w:t>
                </w:r>
                <w:r>
                  <w:rPr>
                    <w:rFonts w:ascii="Arial" w:eastAsia="Arial" w:hAnsi="Arial" w:cs="Arial"/>
                    <w:b/>
                    <w:color w:val="0000FF"/>
                  </w:rPr>
                  <w:t>n</w:t>
                </w:r>
                <w:r>
                  <w:rPr>
                    <w:rFonts w:ascii="Arial" w:eastAsia="Arial" w:hAnsi="Arial" w:cs="Arial"/>
                    <w:b/>
                    <w:color w:val="0000FF"/>
                    <w:spacing w:val="-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color w:val="0000FF"/>
                    <w:spacing w:val="1"/>
                  </w:rPr>
                  <w:t>3</w:t>
                </w:r>
                <w:r>
                  <w:rPr>
                    <w:rFonts w:ascii="Arial" w:eastAsia="Arial" w:hAnsi="Arial" w:cs="Arial"/>
                    <w:b/>
                    <w:color w:val="0000FF"/>
                    <w:spacing w:val="5"/>
                  </w:rPr>
                  <w:t>0</w:t>
                </w:r>
                <w:r>
                  <w:rPr>
                    <w:rFonts w:ascii="Arial" w:eastAsia="Arial" w:hAnsi="Arial" w:cs="Arial"/>
                    <w:b/>
                    <w:color w:val="0000FF"/>
                  </w:rPr>
                  <w:t>,</w:t>
                </w:r>
                <w:r>
                  <w:rPr>
                    <w:rFonts w:ascii="Arial" w:eastAsia="Arial" w:hAnsi="Arial" w:cs="Arial"/>
                    <w:b/>
                    <w:color w:val="0000FF"/>
                    <w:spacing w:val="-13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color w:val="0000FF"/>
                    <w:spacing w:val="1"/>
                  </w:rPr>
                  <w:t>20</w:t>
                </w:r>
                <w:r>
                  <w:rPr>
                    <w:rFonts w:ascii="Arial" w:eastAsia="Arial" w:hAnsi="Arial" w:cs="Arial"/>
                    <w:b/>
                    <w:color w:val="0000FF"/>
                    <w:spacing w:val="5"/>
                  </w:rPr>
                  <w:t>1</w:t>
                </w:r>
                <w:r>
                  <w:rPr>
                    <w:rFonts w:ascii="Arial" w:eastAsia="Arial" w:hAnsi="Arial" w:cs="Arial"/>
                    <w:b/>
                    <w:color w:val="0000FF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3008"/>
    <w:multiLevelType w:val="multilevel"/>
    <w:tmpl w:val="C9D8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1478"/>
    <w:rsid w:val="000B6C0A"/>
    <w:rsid w:val="00130266"/>
    <w:rsid w:val="006139EB"/>
    <w:rsid w:val="007D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Lindsay</dc:creator>
  <cp:lastModifiedBy>Audrey Lindsay</cp:lastModifiedBy>
  <cp:revision>4</cp:revision>
  <cp:lastPrinted>2018-01-17T20:54:00Z</cp:lastPrinted>
  <dcterms:created xsi:type="dcterms:W3CDTF">2018-01-17T20:52:00Z</dcterms:created>
  <dcterms:modified xsi:type="dcterms:W3CDTF">2018-01-17T20:54:00Z</dcterms:modified>
</cp:coreProperties>
</file>