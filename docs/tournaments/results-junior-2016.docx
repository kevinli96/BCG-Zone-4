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left"/>
        <w:spacing w:before="10"/>
        <w:ind w:left="123"/>
      </w:pPr>
      <w:r>
        <w:pict>
          <v:shape type="#_x0000_t75" style="position:absolute;margin-left:447.327pt;margin-top:20.8562pt;width:133.328pt;height:141.16pt;mso-position-horizontal-relative:page;mso-position-vertical-relative:page;z-index:-610">
            <v:imagedata o:title="" r:id="rId4"/>
          </v:shape>
        </w:pic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Zone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3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&amp;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4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J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unior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G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r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s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Champ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onsh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-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Beach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Grove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Go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lf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C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1"/>
          <w:w w:val="99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b</w:t>
      </w:r>
      <w:r>
        <w:rPr>
          <w:rFonts w:cs="Calibri" w:hAnsi="Calibri" w:eastAsia="Calibri" w:ascii="Calibri"/>
          <w:b/>
          <w:spacing w:val="0"/>
          <w:w w:val="99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3" w:lineRule="auto" w:line="243"/>
        <w:ind w:left="123" w:right="8564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Sunday,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Jun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5th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201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6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White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5,598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yards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23"/>
      </w:pPr>
      <w:r>
        <w:rPr>
          <w:rFonts w:cs="Calibri" w:hAnsi="Calibri" w:eastAsia="Calibri" w:ascii="Calibri"/>
          <w:b/>
          <w:sz w:val="24"/>
          <w:szCs w:val="24"/>
        </w:rPr>
        <w:t>Overall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Zone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3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&amp;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4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Junior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Champion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9" w:lineRule="exact" w:line="280"/>
        <w:ind w:left="2236"/>
      </w:pPr>
      <w:r>
        <w:rPr>
          <w:rFonts w:cs="Calibri" w:hAnsi="Calibri" w:eastAsia="Calibri" w:ascii="Calibri"/>
          <w:sz w:val="24"/>
          <w:szCs w:val="24"/>
        </w:rPr>
        <w:t>Amanda</w:t>
      </w:r>
      <w:r>
        <w:rPr>
          <w:rFonts w:cs="Calibri" w:hAnsi="Calibri" w:eastAsia="Calibri" w:ascii="Calibri"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  <w:t>Minni</w:t>
      </w:r>
      <w:r>
        <w:rPr>
          <w:rFonts w:cs="Calibri" w:hAnsi="Calibri" w:eastAsia="Calibri" w:ascii="Calibri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z w:val="24"/>
          <w:szCs w:val="24"/>
        </w:rPr>
        <w:t>(69)</w:t>
      </w:r>
      <w:r>
        <w:rPr>
          <w:rFonts w:cs="Calibri" w:hAnsi="Calibri" w:eastAsia="Calibri" w:ascii="Calibri"/>
          <w:color w:val="000000"/>
          <w:sz w:val="24"/>
          <w:szCs w:val="24"/>
        </w:rPr>
        <w:t> </w:t>
      </w:r>
    </w:p>
    <w:p>
      <w:pPr>
        <w:rPr>
          <w:sz w:val="30"/>
          <w:szCs w:val="30"/>
        </w:rPr>
        <w:jc w:val="left"/>
        <w:spacing w:lineRule="exact" w:line="300"/>
        <w:sectPr>
          <w:pgSz w:w="12240" w:h="15840"/>
          <w:pgMar w:top="320" w:bottom="280" w:left="700" w:right="520"/>
        </w:sectPr>
      </w:pPr>
      <w:r>
        <w:rPr>
          <w:sz w:val="30"/>
          <w:szCs w:val="3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8"/>
        <w:ind w:left="123" w:right="-56"/>
      </w:pPr>
      <w:r>
        <w:rPr>
          <w:rFonts w:cs="Calibri" w:hAnsi="Calibri" w:eastAsia="Calibri" w:ascii="Calibri"/>
          <w:b/>
          <w:sz w:val="24"/>
          <w:szCs w:val="24"/>
        </w:rPr>
        <w:t>Zone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3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Champion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sectPr>
          <w:type w:val="continuous"/>
          <w:pgSz w:w="12240" w:h="15840"/>
          <w:pgMar w:top="320" w:bottom="280" w:left="700" w:right="520"/>
          <w:cols w:num="2" w:equalWidth="off">
            <w:col w:w="1916" w:space="41"/>
            <w:col w:w="9063"/>
          </w:cols>
        </w:sectPr>
      </w:pPr>
      <w:r>
        <w:rPr>
          <w:rFonts w:cs="Calibri" w:hAnsi="Calibri" w:eastAsia="Calibri" w:ascii="Calibri"/>
          <w:sz w:val="24"/>
          <w:szCs w:val="24"/>
        </w:rPr>
        <w:t>Shania</w:t>
      </w:r>
      <w:r>
        <w:rPr>
          <w:rFonts w:cs="Calibri" w:hAnsi="Calibri" w:eastAsia="Calibri" w:ascii="Calibri"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  <w:t>Remandaban</w:t>
      </w:r>
      <w:r>
        <w:rPr>
          <w:rFonts w:cs="Calibri" w:hAnsi="Calibri" w:eastAsia="Calibri" w:ascii="Calibri"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  <w:t>(76)</w:t>
      </w:r>
      <w:r>
        <w:rPr>
          <w:rFonts w:cs="Calibri" w:hAnsi="Calibri" w:eastAsia="Calibri" w:ascii="Calibri"/>
          <w:sz w:val="24"/>
          <w:szCs w:val="24"/>
        </w:rPr>
        <w:t> </w:t>
      </w:r>
    </w:p>
    <w:p>
      <w:pPr>
        <w:rPr>
          <w:sz w:val="30"/>
          <w:szCs w:val="30"/>
        </w:rPr>
        <w:jc w:val="left"/>
        <w:spacing w:lineRule="exact" w:line="300"/>
        <w:sectPr>
          <w:type w:val="continuous"/>
          <w:pgSz w:w="12240" w:h="15840"/>
          <w:pgMar w:top="320" w:bottom="280" w:left="700" w:right="520"/>
        </w:sectPr>
      </w:pPr>
      <w:r>
        <w:rPr>
          <w:sz w:val="30"/>
          <w:szCs w:val="3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8"/>
        <w:ind w:left="123" w:right="-56"/>
      </w:pPr>
      <w:r>
        <w:rPr>
          <w:rFonts w:cs="Calibri" w:hAnsi="Calibri" w:eastAsia="Calibri" w:ascii="Calibri"/>
          <w:b/>
          <w:sz w:val="24"/>
          <w:szCs w:val="24"/>
        </w:rPr>
        <w:t>Zone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4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Champion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sectPr>
          <w:type w:val="continuous"/>
          <w:pgSz w:w="12240" w:h="15840"/>
          <w:pgMar w:top="320" w:bottom="280" w:left="700" w:right="520"/>
          <w:cols w:num="2" w:equalWidth="off">
            <w:col w:w="1916" w:space="320"/>
            <w:col w:w="8784"/>
          </w:cols>
        </w:sectPr>
      </w:pPr>
      <w:r>
        <w:rPr>
          <w:rFonts w:cs="Calibri" w:hAnsi="Calibri" w:eastAsia="Calibri" w:ascii="Calibri"/>
          <w:sz w:val="24"/>
          <w:szCs w:val="24"/>
        </w:rPr>
        <w:t>Amanda</w:t>
      </w:r>
      <w:r>
        <w:rPr>
          <w:rFonts w:cs="Calibri" w:hAnsi="Calibri" w:eastAsia="Calibri" w:ascii="Calibri"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  <w:t>Minni</w:t>
      </w:r>
      <w:r>
        <w:rPr>
          <w:rFonts w:cs="Calibri" w:hAnsi="Calibri" w:eastAsia="Calibri" w:ascii="Calibri"/>
          <w:sz w:val="24"/>
          <w:szCs w:val="24"/>
        </w:rPr>
        <w:t> </w:t>
      </w:r>
      <w:r>
        <w:rPr>
          <w:rFonts w:cs="Calibri" w:hAnsi="Calibri" w:eastAsia="Calibri" w:ascii="Calibri"/>
          <w:color w:val="FF0000"/>
          <w:sz w:val="24"/>
          <w:szCs w:val="24"/>
        </w:rPr>
        <w:t>(69)</w:t>
      </w:r>
      <w:r>
        <w:rPr>
          <w:rFonts w:cs="Calibri" w:hAnsi="Calibri" w:eastAsia="Calibri" w:ascii="Calibri"/>
          <w:color w:val="000000"/>
          <w:sz w:val="24"/>
          <w:szCs w:val="24"/>
        </w:rPr>
        <w:t> </w:t>
      </w:r>
    </w:p>
    <w:p>
      <w:pPr>
        <w:rPr>
          <w:sz w:val="30"/>
          <w:szCs w:val="30"/>
        </w:rPr>
        <w:jc w:val="left"/>
        <w:spacing w:lineRule="exact" w:line="300"/>
      </w:pPr>
      <w:r>
        <w:rPr>
          <w:sz w:val="30"/>
          <w:szCs w:val="3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8" w:lineRule="exact" w:line="280"/>
        <w:ind w:left="123"/>
      </w:pPr>
      <w:r>
        <w:rPr>
          <w:rFonts w:cs="Calibri" w:hAnsi="Calibri" w:eastAsia="Calibri" w:ascii="Calibri"/>
          <w:b/>
          <w:sz w:val="24"/>
          <w:szCs w:val="24"/>
        </w:rPr>
        <w:t>JUNIOR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Results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(GROSS)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</w:r>
    </w:p>
    <w:tbl>
      <w:tblPr>
        <w:tblW w:w="0" w:type="auto"/>
        <w:tblLook w:val="01E0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4" w:hRule="exact"/>
        </w:trPr>
        <w:tc>
          <w:tcPr>
            <w:tcW w:w="1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11"/>
              <w:ind w:left="79"/>
            </w:pPr>
            <w:r>
              <w:rPr>
                <w:rFonts w:cs="Calibri" w:hAnsi="Calibri" w:eastAsia="Calibri" w:ascii="Calibri"/>
                <w:sz w:val="24"/>
                <w:szCs w:val="24"/>
              </w:rPr>
              <w:t>1st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Runner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Up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11"/>
              <w:ind w:left="465"/>
            </w:pPr>
            <w:r>
              <w:rPr>
                <w:rFonts w:cs="Calibri" w:hAnsi="Calibri" w:eastAsia="Calibri" w:ascii="Calibri"/>
                <w:sz w:val="24"/>
                <w:szCs w:val="24"/>
              </w:rPr>
              <w:t>Esther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Lee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(77)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</w:p>
        </w:tc>
      </w:tr>
      <w:tr>
        <w:trPr>
          <w:trHeight w:val="300" w:hRule="exact"/>
        </w:trPr>
        <w:tc>
          <w:tcPr>
            <w:tcW w:w="1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40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2nd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Runner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Up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30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Mary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Parsons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(77)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69" w:hRule="exact"/>
        </w:trPr>
        <w:tc>
          <w:tcPr>
            <w:tcW w:w="1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6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3rd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Runner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Up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1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42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Ashley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Tsoi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(78</w:t>
            </w:r>
            <w:r>
              <w:rPr>
                <w:rFonts w:cs="Calibri" w:hAnsi="Calibri" w:eastAsia="Calibri" w:ascii="Calibri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cs="Calibri" w:hAnsi="Calibri" w:eastAsia="Calibri" w:ascii="Calibri"/>
                <w:spacing w:val="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8"/>
        <w:ind w:left="123"/>
      </w:pPr>
      <w:r>
        <w:rPr>
          <w:rFonts w:cs="Calibri" w:hAnsi="Calibri" w:eastAsia="Calibri" w:ascii="Calibri"/>
          <w:b/>
          <w:sz w:val="24"/>
          <w:szCs w:val="24"/>
        </w:rPr>
        <w:t>JUNIOR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Results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b/>
          <w:sz w:val="24"/>
          <w:szCs w:val="24"/>
        </w:rPr>
        <w:t>(NET)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</w:r>
    </w:p>
    <w:tbl>
      <w:tblPr>
        <w:tblW w:w="0" w:type="auto"/>
        <w:tblLook w:val="01E0"/>
        <w:jc w:val="left"/>
        <w:tblInd w:w="78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6" w:hRule="exact"/>
        </w:trPr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4"/>
              <w:ind w:left="40"/>
            </w:pPr>
            <w:r>
              <w:rPr>
                <w:rFonts w:cs="Calibri" w:hAnsi="Calibri" w:eastAsia="Calibri" w:ascii="Calibri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</w:p>
        </w:tc>
        <w:tc>
          <w:tcPr>
            <w:tcW w:w="2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4"/>
              <w:ind w:left="668"/>
            </w:pPr>
            <w:r>
              <w:rPr>
                <w:rFonts w:cs="Calibri" w:hAnsi="Calibri" w:eastAsia="Calibri" w:ascii="Calibri"/>
                <w:sz w:val="24"/>
                <w:szCs w:val="24"/>
              </w:rPr>
              <w:t>Alyssa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Chang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(73)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</w:p>
        </w:tc>
      </w:tr>
      <w:tr>
        <w:trPr>
          <w:trHeight w:val="300" w:hRule="exact"/>
        </w:trPr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60"/>
              <w:ind w:left="40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60"/>
              <w:ind w:left="66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Ashley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Omidi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(75</w:t>
            </w:r>
            <w:r>
              <w:rPr>
                <w:rFonts w:cs="Calibri" w:hAnsi="Calibri" w:eastAsia="Calibri" w:ascii="Calibri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cs="Calibri" w:hAnsi="Calibri" w:eastAsia="Calibri" w:ascii="Calibri"/>
                <w:spacing w:val="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trHeight w:val="371" w:hRule="exact"/>
        </w:trPr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60"/>
              <w:ind w:left="40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60"/>
              <w:ind w:left="653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Jaya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Rampuri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(76)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2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62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center"/>
              <w:spacing w:before="68"/>
              <w:ind w:left="4" w:right="271"/>
            </w:pP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PL</w:t>
            </w:r>
            <w:r>
              <w:rPr>
                <w:rFonts w:cs="Calibri" w:hAnsi="Calibri" w:eastAsia="Calibri" w:ascii="Calibri"/>
                <w:b/>
                <w:spacing w:val="2"/>
                <w:w w:val="103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CE</w:t>
            </w:r>
            <w:r>
              <w:rPr>
                <w:rFonts w:cs="Calibri" w:hAnsi="Calibri" w:eastAsia="Calibri" w:ascii="Calibri"/>
                <w:b/>
                <w:spacing w:val="1"/>
                <w:w w:val="102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3"/>
                <w:sz w:val="21"/>
                <w:szCs w:val="21"/>
              </w:rPr>
              <w:t>(</w:t>
            </w:r>
            <w:r>
              <w:rPr>
                <w:rFonts w:cs="Calibri" w:hAnsi="Calibri" w:eastAsia="Calibri" w:ascii="Calibri"/>
                <w:b/>
                <w:spacing w:val="3"/>
                <w:w w:val="102"/>
                <w:sz w:val="21"/>
                <w:szCs w:val="21"/>
              </w:rPr>
              <w:t>G</w:t>
            </w:r>
            <w:r>
              <w:rPr>
                <w:rFonts w:cs="Calibri" w:hAnsi="Calibri" w:eastAsia="Calibri" w:ascii="Calibri"/>
                <w:b/>
                <w:spacing w:val="1"/>
                <w:w w:val="102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b/>
                <w:spacing w:val="2"/>
                <w:w w:val="103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b/>
                <w:spacing w:val="2"/>
                <w:w w:val="103"/>
                <w:sz w:val="21"/>
                <w:szCs w:val="21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3"/>
                <w:sz w:val="21"/>
                <w:szCs w:val="21"/>
              </w:rPr>
              <w:t>)</w:t>
            </w:r>
            <w:r>
              <w:rPr>
                <w:rFonts w:cs="Calibri" w:hAnsi="Calibri" w:eastAsia="Calibri" w:ascii="Calibri"/>
                <w:b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before="27"/>
              <w:ind w:left="574" w:right="836"/>
            </w:pPr>
            <w:r>
              <w:rPr>
                <w:rFonts w:cs="Calibri" w:hAnsi="Calibri" w:eastAsia="Calibri" w:ascii="Calibri"/>
                <w:sz w:val="24"/>
                <w:szCs w:val="24"/>
              </w:rPr>
              <w:t>1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center"/>
              <w:spacing w:before="68"/>
              <w:ind w:left="972" w:right="997"/>
            </w:pPr>
            <w:r>
              <w:rPr>
                <w:rFonts w:cs="Calibri" w:hAnsi="Calibri" w:eastAsia="Calibri" w:ascii="Calibri"/>
                <w:b/>
                <w:spacing w:val="3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Calibri" w:hAnsi="Calibri" w:eastAsia="Calibri" w:ascii="Calibri"/>
                <w:b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b/>
                <w:spacing w:val="2"/>
                <w:w w:val="103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before="27"/>
              <w:ind w:left="548" w:right="567"/>
            </w:pPr>
            <w:r>
              <w:rPr>
                <w:rFonts w:cs="Calibri" w:hAnsi="Calibri" w:eastAsia="Calibri" w:ascii="Calibri"/>
                <w:sz w:val="24"/>
                <w:szCs w:val="24"/>
              </w:rPr>
              <w:t>Amanda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Minni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center"/>
              <w:spacing w:before="68"/>
              <w:ind w:left="1358" w:right="1351"/>
            </w:pP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H</w:t>
            </w:r>
            <w:r>
              <w:rPr>
                <w:rFonts w:cs="Calibri" w:hAnsi="Calibri" w:eastAsia="Calibri" w:ascii="Calibri"/>
                <w:b/>
                <w:spacing w:val="3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b/>
                <w:spacing w:val="4"/>
                <w:w w:val="102"/>
                <w:sz w:val="21"/>
                <w:szCs w:val="21"/>
              </w:rPr>
              <w:t>M</w:t>
            </w:r>
            <w:r>
              <w:rPr>
                <w:rFonts w:cs="Calibri" w:hAnsi="Calibri" w:eastAsia="Calibri" w:ascii="Calibri"/>
                <w:b/>
                <w:spacing w:val="2"/>
                <w:w w:val="103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2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C</w:t>
            </w:r>
            <w:r>
              <w:rPr>
                <w:rFonts w:cs="Calibri" w:hAnsi="Calibri" w:eastAsia="Calibri" w:ascii="Calibri"/>
                <w:b/>
                <w:spacing w:val="2"/>
                <w:w w:val="103"/>
                <w:sz w:val="21"/>
                <w:szCs w:val="21"/>
              </w:rPr>
              <w:t>L</w:t>
            </w: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UB</w:t>
            </w:r>
            <w:r>
              <w:rPr>
                <w:rFonts w:cs="Calibri" w:hAnsi="Calibri" w:eastAsia="Calibri" w:ascii="Calibri"/>
                <w:b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before="27"/>
              <w:ind w:left="825" w:right="813"/>
            </w:pPr>
            <w:r>
              <w:rPr>
                <w:rFonts w:cs="Calibri" w:hAnsi="Calibri" w:eastAsia="Calibri" w:ascii="Calibri"/>
                <w:sz w:val="24"/>
                <w:szCs w:val="24"/>
              </w:rPr>
              <w:t>Beach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Grove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center"/>
              <w:spacing w:before="68"/>
              <w:ind w:left="278" w:right="323"/>
            </w:pP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Z</w:t>
            </w:r>
            <w:r>
              <w:rPr>
                <w:rFonts w:cs="Calibri" w:hAnsi="Calibri" w:eastAsia="Calibri" w:ascii="Calibri"/>
                <w:b/>
                <w:spacing w:val="3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b/>
                <w:spacing w:val="3"/>
                <w:w w:val="102"/>
                <w:sz w:val="21"/>
                <w:szCs w:val="21"/>
              </w:rPr>
              <w:t>N</w:t>
            </w:r>
            <w:r>
              <w:rPr>
                <w:rFonts w:cs="Calibri" w:hAnsi="Calibri" w:eastAsia="Calibri" w:ascii="Calibri"/>
                <w:b/>
                <w:spacing w:val="2"/>
                <w:w w:val="103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before="27"/>
              <w:ind w:left="469" w:right="508"/>
            </w:pPr>
            <w:r>
              <w:rPr>
                <w:rFonts w:cs="Calibri" w:hAnsi="Calibri" w:eastAsia="Calibri" w:ascii="Calibri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sz w:val="24"/>
                <w:szCs w:val="24"/>
              </w:rPr>
              <w:t> </w:t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1"/>
                <w:szCs w:val="21"/>
              </w:rPr>
              <w:jc w:val="center"/>
              <w:spacing w:before="68"/>
              <w:ind w:left="323" w:right="4"/>
            </w:pPr>
            <w:r>
              <w:rPr>
                <w:rFonts w:cs="Calibri" w:hAnsi="Calibri" w:eastAsia="Calibri" w:ascii="Calibri"/>
                <w:b/>
                <w:spacing w:val="2"/>
                <w:w w:val="102"/>
                <w:sz w:val="21"/>
                <w:szCs w:val="21"/>
              </w:rPr>
              <w:t>SC</w:t>
            </w:r>
            <w:r>
              <w:rPr>
                <w:rFonts w:cs="Calibri" w:hAnsi="Calibri" w:eastAsia="Calibri" w:ascii="Calibri"/>
                <w:b/>
                <w:spacing w:val="3"/>
                <w:w w:val="102"/>
                <w:sz w:val="21"/>
                <w:szCs w:val="21"/>
              </w:rPr>
              <w:t>O</w:t>
            </w:r>
            <w:r>
              <w:rPr>
                <w:rFonts w:cs="Calibri" w:hAnsi="Calibri" w:eastAsia="Calibri" w:ascii="Calibri"/>
                <w:b/>
                <w:spacing w:val="2"/>
                <w:w w:val="103"/>
                <w:sz w:val="21"/>
                <w:szCs w:val="21"/>
              </w:rPr>
              <w:t>R</w:t>
            </w:r>
            <w:r>
              <w:rPr>
                <w:rFonts w:cs="Calibri" w:hAnsi="Calibri" w:eastAsia="Calibri" w:ascii="Calibri"/>
                <w:b/>
                <w:spacing w:val="2"/>
                <w:w w:val="103"/>
                <w:sz w:val="21"/>
                <w:szCs w:val="21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2"/>
                <w:sz w:val="21"/>
                <w:szCs w:val="21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before="27"/>
              <w:ind w:left="499" w:right="175"/>
            </w:pPr>
            <w:r>
              <w:rPr>
                <w:rFonts w:cs="Calibri" w:hAnsi="Calibri" w:eastAsia="Calibri" w:ascii="Calibri"/>
                <w:color w:val="FF0000"/>
                <w:sz w:val="24"/>
                <w:szCs w:val="24"/>
              </w:rPr>
              <w:t>69</w:t>
            </w:r>
            <w:r>
              <w:rPr>
                <w:rFonts w:cs="Calibri" w:hAnsi="Calibri" w:eastAsia="Calibri" w:ascii="Calibri"/>
                <w:color w:val="FF00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color w:val="00000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574" w:right="836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2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30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Shania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Remandaban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615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Meadow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Gardens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76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574" w:right="836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796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Esther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Lee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745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Swan-e-Set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Country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77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574" w:right="836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63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Mary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Parsons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282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Mayfair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Lakes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77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574" w:right="836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5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759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Ashley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Tso</w:t>
            </w:r>
            <w:r>
              <w:rPr>
                <w:rFonts w:cs="Calibri" w:hAnsi="Calibri" w:eastAsia="Calibri" w:ascii="Calibri"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cs="Calibri" w:hAnsi="Calibri" w:eastAsia="Calibri" w:ascii="Calibri"/>
                <w:spacing w:val="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44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Point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Grey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&amp;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Country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78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574" w:right="836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6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655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Jaya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Rampuri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960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Vancouver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78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574" w:right="836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7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69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Sumie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Francois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326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Shaughnessy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&amp;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Country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79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574" w:right="836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8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733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Sophia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Bian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44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Point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Grey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&amp;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Country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81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574" w:right="836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9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710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Claire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Lovan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745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Eaglequest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Coyote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Creek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82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5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10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739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Natalie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Chu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845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Marine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Drive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82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5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11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662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Ashley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Omidi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166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Surrey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</w:t>
            </w:r>
            <w:r>
              <w:rPr>
                <w:rFonts w:cs="Calibri" w:hAnsi="Calibri" w:eastAsia="Calibri" w:ascii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cs="Calibri" w:hAnsi="Calibri" w:eastAsia="Calibri" w:ascii="Calibri"/>
                <w:spacing w:val="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83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5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12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755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Kitty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Zhang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44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Point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Grey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&amp;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Country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84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5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13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669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Alyssa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Chang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206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BC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Players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84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5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14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921" w:right="940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Julie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Ju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22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Seymour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&amp;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Country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84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5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15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779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Jessica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Wu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850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Redwoods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Course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84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5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16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74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Jennifer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Gu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22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Seymour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&amp;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Country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86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5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17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766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Amy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Ehlert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615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Meadow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Gardens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87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5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18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646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Angela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Zhang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326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Shaughnessy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&amp;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Country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90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5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19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877" w:right="896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Elise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Liu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463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Quilchena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&amp;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Country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91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5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20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75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Sherri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Yang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463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Quilchena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&amp;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Country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92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5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21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765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Melody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Lin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669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Morgan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Creek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Course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93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69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51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22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2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624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Jhunam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Sidhu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960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Vancouver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69" w:right="508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10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37"/>
            </w:pP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94</w:t>
            </w:r>
            <w:r>
              <w:rPr>
                <w:rFonts w:cs="Calibri" w:hAnsi="Calibri" w:eastAsia="Calibri" w:ascii="Calibri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</w:tbl>
    <w:p>
      <w:pPr>
        <w:sectPr>
          <w:type w:val="continuous"/>
          <w:pgSz w:w="12240" w:h="15840"/>
          <w:pgMar w:top="320" w:bottom="280" w:left="700" w:right="520"/>
        </w:sectPr>
      </w:pPr>
    </w:p>
    <w:p>
      <w:pPr>
        <w:rPr>
          <w:sz w:val="9"/>
          <w:szCs w:val="9"/>
        </w:rPr>
        <w:jc w:val="left"/>
        <w:spacing w:before="10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7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69" w:hRule="exact"/>
        </w:trPr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58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23</w:t>
            </w:r>
          </w:p>
        </w:tc>
        <w:tc>
          <w:tcPr>
            <w:tcW w:w="2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58"/>
              <w:ind w:left="927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Sienna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Kraus</w:t>
            </w:r>
          </w:p>
        </w:tc>
        <w:tc>
          <w:tcPr>
            <w:tcW w:w="4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58"/>
              <w:ind w:left="804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Swan-e-Set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Country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Club</w:t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before="58"/>
              <w:ind w:left="400" w:right="478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before="58"/>
              <w:ind w:left="622"/>
            </w:pPr>
            <w:r>
              <w:rPr>
                <w:rFonts w:cs="Calibri" w:hAnsi="Calibri" w:eastAsia="Calibri" w:ascii="Calibri"/>
                <w:spacing w:val="0"/>
                <w:w w:val="100"/>
                <w:sz w:val="24"/>
                <w:szCs w:val="24"/>
              </w:rPr>
              <w:t>95</w:t>
            </w:r>
          </w:p>
        </w:tc>
      </w:tr>
      <w:tr>
        <w:trPr>
          <w:trHeight w:val="300" w:hRule="exact"/>
        </w:trPr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24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1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Angela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Kell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4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637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Mission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&amp;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Country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00" w:right="47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62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95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25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Michelle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Ai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4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8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Seymour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&amp;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Country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00" w:right="47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62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96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26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85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Malaina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Sidhu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4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Vancouver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00" w:right="47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62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97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27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94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Vivian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Wang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4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9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Marine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Drive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00" w:right="47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62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99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28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6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Sophie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Fuerbringer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4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386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Shaughnessy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Golf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&amp;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Country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Club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00" w:right="47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6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102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4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29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2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81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Kalyn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Koyanagi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4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80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Eaglequest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Coyote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Creek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center"/>
              <w:spacing w:lineRule="exact" w:line="280"/>
              <w:ind w:left="400" w:right="47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6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4"/>
                <w:szCs w:val="24"/>
              </w:rPr>
              <w:t>110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089"/>
            </w:pP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Kate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Choi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4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65"/>
            </w:pP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N/S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1169"/>
            </w:pP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Lucy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Liu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4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65"/>
            </w:pP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N/S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951"/>
            </w:pP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Pavita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Sidhu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4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16"/>
            </w:pP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W/D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00" w:hRule="exact"/>
        </w:trPr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973"/>
            </w:pP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Michelle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Liu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4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16"/>
            </w:pP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W/D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  <w:tr>
        <w:trPr>
          <w:trHeight w:val="369" w:hRule="exact"/>
        </w:trPr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958"/>
            </w:pP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Bethany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Ma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  <w:tc>
          <w:tcPr>
            <w:tcW w:w="40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0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4"/>
                <w:szCs w:val="24"/>
              </w:rPr>
              <w:jc w:val="left"/>
              <w:spacing w:lineRule="exact" w:line="280"/>
              <w:ind w:left="516"/>
            </w:pP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W/D</w:t>
            </w:r>
            <w:r>
              <w:rPr>
                <w:rFonts w:cs="Calibri" w:hAnsi="Calibri" w:eastAsia="Calibri" w:ascii="Calibri"/>
                <w:i/>
                <w:position w:val="1"/>
                <w:sz w:val="24"/>
                <w:szCs w:val="24"/>
              </w:rPr>
              <w:t> </w:t>
            </w:r>
            <w:r>
              <w:rPr>
                <w:rFonts w:cs="Calibri" w:hAnsi="Calibri" w:eastAsia="Calibri" w:ascii="Calibri"/>
                <w:position w:val="0"/>
                <w:sz w:val="24"/>
                <w:szCs w:val="24"/>
              </w:rPr>
            </w:r>
          </w:p>
        </w:tc>
      </w:tr>
    </w:tbl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8"/>
        <w:ind w:left="103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Order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of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Merit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Winners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"/>
        <w:ind w:left="20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Zone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Junior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             </w:t>
      </w:r>
      <w:r>
        <w:rPr>
          <w:rFonts w:cs="Calibri" w:hAnsi="Calibri" w:eastAsia="Calibri" w:ascii="Calibri"/>
          <w:spacing w:val="14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Claire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Lovan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9"/>
        <w:ind w:left="173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Zone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Novice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         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Kalyn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Koyanagi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09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Zone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Junior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             </w:t>
      </w:r>
      <w:r>
        <w:rPr>
          <w:rFonts w:cs="Calibri" w:hAnsi="Calibri" w:eastAsia="Calibri" w:ascii="Calibri"/>
          <w:spacing w:val="4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Natalie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Chu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"/>
        <w:ind w:left="173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Zone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4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Novice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                   </w:t>
      </w:r>
      <w:r>
        <w:rPr>
          <w:rFonts w:cs="Calibri" w:hAnsi="Calibri" w:eastAsia="Calibri" w:ascii="Calibri"/>
          <w:spacing w:val="1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Zoe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Shee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733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KP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                         </w:t>
      </w:r>
      <w:r>
        <w:rPr>
          <w:rFonts w:cs="Calibri" w:hAnsi="Calibri" w:eastAsia="Calibri" w:ascii="Calibri"/>
          <w:b/>
          <w:spacing w:val="3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Mary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Parsons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9"/>
        <w:ind w:left="736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LD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                          </w:t>
      </w:r>
      <w:r>
        <w:rPr>
          <w:rFonts w:cs="Calibri" w:hAnsi="Calibri" w:eastAsia="Calibri" w:ascii="Calibri"/>
          <w:b/>
          <w:spacing w:val="5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Ashley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Omidi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3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Zone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3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Provincial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Team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                                       </w:t>
      </w:r>
      <w:r>
        <w:rPr>
          <w:rFonts w:cs="Calibri" w:hAnsi="Calibri" w:eastAsia="Calibri" w:ascii="Calibri"/>
          <w:b/>
          <w:spacing w:val="4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Esther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Lee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Shania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Remandaban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"/>
        <w:ind w:left="103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Zone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4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Provincial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Team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                                       </w:t>
      </w:r>
      <w:r>
        <w:rPr>
          <w:rFonts w:cs="Calibri" w:hAnsi="Calibri" w:eastAsia="Calibri" w:ascii="Calibri"/>
          <w:b/>
          <w:spacing w:val="4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Amanda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Minni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&amp;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Mary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Parsons</w:t>
      </w:r>
    </w:p>
    <w:sectPr>
      <w:pgSz w:w="12240" w:h="15840"/>
      <w:pgMar w:top="580" w:bottom="280" w:left="720" w:right="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