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1"/>
          <w:szCs w:val="21"/>
        </w:rPr>
        <w:jc w:val="left"/>
        <w:spacing w:lineRule="exact" w:line="240"/>
        <w:ind w:left="140" w:right="-52"/>
      </w:pP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a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</w:rPr>
        <w:t>t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: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J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une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3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,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20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  <w:t>1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2</w:t>
      </w:r>
      <w:r>
        <w:rPr>
          <w:rFonts w:cs="Tahoma" w:hAnsi="Tahoma" w:eastAsia="Tahoma" w:ascii="Tahoma"/>
          <w:spacing w:val="0"/>
          <w:w w:val="100"/>
          <w:position w:val="0"/>
          <w:sz w:val="21"/>
          <w:szCs w:val="21"/>
        </w:rPr>
      </w:r>
    </w:p>
    <w:p>
      <w:pPr>
        <w:rPr>
          <w:rFonts w:cs="Tahoma" w:hAnsi="Tahoma" w:eastAsia="Tahoma" w:ascii="Tahoma"/>
          <w:sz w:val="21"/>
          <w:szCs w:val="21"/>
        </w:rPr>
        <w:jc w:val="center"/>
        <w:spacing w:before="62"/>
        <w:ind w:left="178" w:right="2800"/>
      </w:pPr>
      <w:r>
        <w:br w:type="column"/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Z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O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NE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3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</w:rPr>
        <w:t>A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ND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4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-2"/>
          <w:w w:val="100"/>
          <w:sz w:val="21"/>
          <w:szCs w:val="21"/>
        </w:rPr>
        <w:t>J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U</w:t>
      </w:r>
      <w:r>
        <w:rPr>
          <w:rFonts w:cs="Tahoma" w:hAnsi="Tahoma" w:eastAsia="Tahoma" w:ascii="Tahoma"/>
          <w:b/>
          <w:spacing w:val="-2"/>
          <w:w w:val="100"/>
          <w:sz w:val="21"/>
          <w:szCs w:val="21"/>
        </w:rPr>
        <w:t>N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I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OR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G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</w:rPr>
        <w:t>I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R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</w:rPr>
        <w:t>L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S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21"/>
          <w:szCs w:val="21"/>
        </w:rPr>
        <w:jc w:val="center"/>
        <w:ind w:left="-36" w:right="2584"/>
        <w:sectPr>
          <w:pgSz w:w="12240" w:h="15840"/>
          <w:pgMar w:top="800" w:bottom="280" w:left="1300" w:right="1720"/>
          <w:cols w:num="2" w:equalWidth="off">
            <w:col w:w="1981" w:space="1064"/>
            <w:col w:w="6175"/>
          </w:cols>
        </w:sectPr>
      </w:pPr>
      <w:r>
        <w:pict>
          <v:shape type="#_x0000_t75" style="position:absolute;margin-left:270pt;margin-top:25.3751pt;width:72pt;height:62.5pt;mso-position-horizontal-relative:page;mso-position-vertical-relative:paragraph;z-index:-687">
            <v:imagedata o:title="" r:id="rId4"/>
          </v:shape>
        </w:pic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2012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To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u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r</w:t>
      </w:r>
      <w:r>
        <w:rPr>
          <w:rFonts w:cs="Tahoma" w:hAnsi="Tahoma" w:eastAsia="Tahoma" w:ascii="Tahoma"/>
          <w:b/>
          <w:spacing w:val="-4"/>
          <w:w w:val="100"/>
          <w:sz w:val="21"/>
          <w:szCs w:val="21"/>
        </w:rPr>
        <w:t>n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ame</w:t>
      </w:r>
      <w:r>
        <w:rPr>
          <w:rFonts w:cs="Tahoma" w:hAnsi="Tahoma" w:eastAsia="Tahoma" w:ascii="Tahoma"/>
          <w:b/>
          <w:spacing w:val="-4"/>
          <w:w w:val="100"/>
          <w:sz w:val="21"/>
          <w:szCs w:val="21"/>
        </w:rPr>
        <w:t>n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t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Re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</w:rPr>
        <w:t>s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u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</w:rPr>
        <w:t>l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t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Win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n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</w:rPr>
        <w:t>e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  <w:t>rs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21"/>
          <w:szCs w:val="21"/>
        </w:rPr>
        <w:jc w:val="left"/>
        <w:spacing w:before="25" w:lineRule="exact" w:line="240"/>
        <w:ind w:left="140"/>
      </w:pP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ven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: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2012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  <w:t>Z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one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3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&amp;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4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J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un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  <w:u w:val="single" w:color="000000"/>
        </w:rPr>
        <w:t>i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or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G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irls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Ch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  <w:t>a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m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  <w:u w:val="single" w:color="00000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ion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  <w:u w:val="single" w:color="000000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h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  <w:t>i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p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   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           </w:t>
      </w:r>
      <w:r>
        <w:rPr>
          <w:rFonts w:cs="Tahoma" w:hAnsi="Tahoma" w:eastAsia="Tahoma" w:ascii="Tahoma"/>
          <w:spacing w:val="28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Golf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</w:rPr>
        <w:t>C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ou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: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  <w:u w:val="single" w:color="00000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i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c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h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m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ond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 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  <w:u w:val="single" w:color="00000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  <w:u w:val="single" w:color="000000"/>
        </w:rPr>
        <w:t>.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C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  <w:u w:val="single" w:color="000000"/>
        </w:rPr>
        <w:t>.</w:t>
      </w:r>
      <w:r>
        <w:rPr>
          <w:rFonts w:cs="Tahoma" w:hAnsi="Tahoma" w:eastAsia="Tahoma" w:ascii="Tahoma"/>
          <w:spacing w:val="0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61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spacing w:before="65"/>
              <w:ind w:left="40"/>
            </w:pP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JU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1"/>
                <w:szCs w:val="21"/>
              </w:rPr>
              <w:t>N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1"/>
                <w:szCs w:val="21"/>
              </w:rPr>
              <w:t>O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1"/>
                <w:szCs w:val="21"/>
              </w:rPr>
              <w:t>G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cs="Tahoma" w:hAnsi="Tahoma" w:eastAsia="Tahoma" w:ascii="Tahoma"/>
                <w:b/>
                <w:spacing w:val="-3"/>
                <w:w w:val="10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S: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Tahoma" w:hAnsi="Tahoma" w:eastAsia="Tahoma" w:ascii="Tahoma"/>
                <w:spacing w:val="-1"/>
                <w:w w:val="100"/>
                <w:position w:val="1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spacing w:val="22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o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w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G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oss: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336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  <w:t>Alix</w:t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K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o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g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71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06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Tahoma" w:hAnsi="Tahoma" w:eastAsia="Tahoma" w:ascii="Tahoma"/>
                <w:spacing w:val="-1"/>
                <w:w w:val="100"/>
                <w:position w:val="1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spacing w:val="22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o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w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G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os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336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  <w:t>Lily</w:t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H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73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rd</w:t>
            </w:r>
            <w:r>
              <w:rPr>
                <w:rFonts w:cs="Tahoma" w:hAnsi="Tahoma" w:eastAsia="Tahoma" w:ascii="Tahoma"/>
                <w:spacing w:val="22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ow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G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oss: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336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  <w:t>Annie</w:t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Lee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74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Tahoma" w:hAnsi="Tahoma" w:eastAsia="Tahoma" w:ascii="Tahoma"/>
                <w:spacing w:val="-1"/>
                <w:w w:val="100"/>
                <w:position w:val="1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spacing w:val="22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o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w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N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336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  <w:t>Cho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oe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3"/>
                <w:sz w:val="21"/>
                <w:szCs w:val="21"/>
                <w:u w:val="single" w:color="000000"/>
              </w:rPr>
              <w:t>W</w:t>
            </w:r>
            <w:r>
              <w:rPr>
                <w:rFonts w:cs="Tahoma" w:hAnsi="Tahoma" w:eastAsia="Tahoma" w:ascii="Tahoma"/>
                <w:spacing w:val="-3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o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g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67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08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Tahoma" w:hAnsi="Tahoma" w:eastAsia="Tahoma" w:ascii="Tahoma"/>
                <w:spacing w:val="-1"/>
                <w:w w:val="100"/>
                <w:position w:val="1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spacing w:val="22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o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w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N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336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  <w:t>Ashl</w:t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y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O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m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  <w:t>d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69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654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rd</w:t>
            </w:r>
            <w:r>
              <w:rPr>
                <w:rFonts w:cs="Tahoma" w:hAnsi="Tahoma" w:eastAsia="Tahoma" w:ascii="Tahoma"/>
                <w:spacing w:val="22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ow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N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336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  <w:t>S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t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ll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71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56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cs="Tahoma" w:hAnsi="Tahoma" w:eastAsia="Tahoma" w:ascii="Tahoma"/>
                <w:b/>
                <w:spacing w:val="-3"/>
                <w:w w:val="100"/>
                <w:sz w:val="21"/>
                <w:szCs w:val="21"/>
              </w:rPr>
              <w:t>V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1"/>
                <w:szCs w:val="21"/>
              </w:rPr>
              <w:t>G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RL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1"/>
                <w:szCs w:val="21"/>
              </w:rPr>
              <w:t>S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1"/>
                <w:szCs w:val="21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Tahoma" w:hAnsi="Tahoma" w:eastAsia="Tahoma" w:ascii="Tahoma"/>
                <w:spacing w:val="-1"/>
                <w:w w:val="100"/>
                <w:position w:val="1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spacing w:val="22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position w:val="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1"/>
                <w:szCs w:val="21"/>
              </w:rPr>
              <w:t>o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w</w:t>
            </w:r>
            <w:r>
              <w:rPr>
                <w:rFonts w:cs="Tahoma" w:hAnsi="Tahoma" w:eastAsia="Tahoma" w:ascii="Tahoma"/>
                <w:spacing w:val="-4"/>
                <w:w w:val="100"/>
                <w:position w:val="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G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1"/>
                <w:szCs w:val="21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os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1"/>
                <w:szCs w:val="21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1"/>
                <w:szCs w:val="21"/>
              </w:rPr>
              <w:t>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264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  <w:t>J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aya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R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-3"/>
                <w:sz w:val="21"/>
                <w:szCs w:val="21"/>
                <w:u w:val="single" w:color="000000"/>
              </w:rPr>
              <w:t>m</w:t>
            </w:r>
            <w:r>
              <w:rPr>
                <w:rFonts w:cs="Tahoma" w:hAnsi="Tahoma" w:eastAsia="Tahoma" w:ascii="Tahoma"/>
                <w:spacing w:val="-3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  <w:t>p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uri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87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460" w:hRule="exact"/>
        </w:trPr>
        <w:tc>
          <w:tcPr>
            <w:tcW w:w="2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Tahoma" w:hAnsi="Tahoma" w:eastAsia="Tahoma" w:ascii="Tahoma"/>
                <w:spacing w:val="-1"/>
                <w:w w:val="100"/>
                <w:sz w:val="21"/>
                <w:szCs w:val="21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sz w:val="21"/>
                <w:szCs w:val="21"/>
              </w:rPr>
              <w:t>P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sz w:val="21"/>
                <w:szCs w:val="21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sz w:val="21"/>
                <w:szCs w:val="21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2"/>
                <w:w w:val="10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sz w:val="21"/>
                <w:szCs w:val="21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ow</w:t>
            </w:r>
            <w:r>
              <w:rPr>
                <w:rFonts w:cs="Tahoma" w:hAnsi="Tahoma" w:eastAsia="Tahoma" w:ascii="Tahoma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cs="Tahoma" w:hAnsi="Tahoma" w:eastAsia="Tahoma" w:ascii="Tahoma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sz w:val="21"/>
                <w:szCs w:val="21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  <w:t>:</w:t>
            </w:r>
          </w:p>
        </w:tc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tabs>
                <w:tab w:pos="2640" w:val="left"/>
              </w:tabs>
              <w:jc w:val="left"/>
              <w:ind w:left="48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z w:val="21"/>
                <w:szCs w:val="21"/>
                <w:u w:val="single" w:color="000000"/>
              </w:rPr>
              <w:t>Cla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-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  <w:t>r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-2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o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  <w:t>v</w:t>
            </w:r>
            <w:r>
              <w:rPr>
                <w:rFonts w:cs="Tahoma" w:hAnsi="Tahoma" w:eastAsia="Tahoma" w:ascii="Tahoma"/>
                <w:spacing w:val="1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an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  <w:tab/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sz w:val="21"/>
                <w:szCs w:val="21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1"/>
                <w:szCs w:val="21"/>
              </w:rPr>
              <w:jc w:val="right"/>
              <w:ind w:right="40"/>
            </w:pPr>
            <w:r>
              <w:rPr>
                <w:rFonts w:cs="Tahoma" w:hAnsi="Tahoma" w:eastAsia="Tahoma" w:ascii="Tahoma"/>
                <w:sz w:val="21"/>
                <w:szCs w:val="21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  <w:u w:val="single" w:color="000000"/>
              </w:rPr>
              <w:t>67</w:t>
            </w:r>
            <w:r>
              <w:rPr>
                <w:rFonts w:cs="Tahoma" w:hAnsi="Tahoma" w:eastAsia="Tahoma" w:ascii="Tahoma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2"/>
          <w:szCs w:val="22"/>
        </w:rPr>
        <w:jc w:val="center"/>
        <w:spacing w:before="24"/>
        <w:ind w:left="1957" w:right="1295"/>
      </w:pP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2012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Zo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e</w:t>
      </w:r>
      <w:r>
        <w:rPr>
          <w:rFonts w:cs="Tahoma" w:hAnsi="Tahoma" w:eastAsia="Tahoma" w:ascii="Tahoma"/>
          <w:b/>
          <w:spacing w:val="-2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3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&amp;</w:t>
      </w:r>
      <w:r>
        <w:rPr>
          <w:rFonts w:cs="Tahoma" w:hAnsi="Tahoma" w:eastAsia="Tahoma" w:ascii="Tahoma"/>
          <w:b/>
          <w:spacing w:val="-9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4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O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ve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r</w:t>
      </w:r>
      <w:r>
        <w:rPr>
          <w:rFonts w:cs="Tahoma" w:hAnsi="Tahoma" w:eastAsia="Tahoma" w:ascii="Tahoma"/>
          <w:b/>
          <w:spacing w:val="-2"/>
          <w:w w:val="95"/>
          <w:sz w:val="22"/>
          <w:szCs w:val="22"/>
        </w:rPr>
        <w:t>a</w:t>
      </w:r>
      <w:r>
        <w:rPr>
          <w:rFonts w:cs="Tahoma" w:hAnsi="Tahoma" w:eastAsia="Tahoma" w:ascii="Tahoma"/>
          <w:b/>
          <w:spacing w:val="2"/>
          <w:w w:val="95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l</w:t>
      </w:r>
      <w:r>
        <w:rPr>
          <w:rFonts w:cs="Tahoma" w:hAnsi="Tahoma" w:eastAsia="Tahoma" w:ascii="Tahoma"/>
          <w:b/>
          <w:spacing w:val="7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1"/>
          <w:w w:val="95"/>
          <w:sz w:val="22"/>
          <w:szCs w:val="22"/>
        </w:rPr>
        <w:t>C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h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am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p</w:t>
      </w:r>
      <w:r>
        <w:rPr>
          <w:rFonts w:cs="Tahoma" w:hAnsi="Tahoma" w:eastAsia="Tahoma" w:ascii="Tahoma"/>
          <w:b/>
          <w:spacing w:val="1"/>
          <w:w w:val="95"/>
          <w:sz w:val="22"/>
          <w:szCs w:val="22"/>
        </w:rPr>
        <w:t>i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o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n</w:t>
      </w:r>
      <w:r>
        <w:rPr>
          <w:rFonts w:cs="Tahoma" w:hAnsi="Tahoma" w:eastAsia="Tahoma" w:ascii="Tahoma"/>
          <w:b/>
          <w:spacing w:val="12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–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A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i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x</w:t>
      </w:r>
      <w:r>
        <w:rPr>
          <w:rFonts w:cs="Tahoma" w:hAnsi="Tahoma" w:eastAsia="Tahoma" w:ascii="Tahoma"/>
          <w:b/>
          <w:spacing w:val="-22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K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o</w:t>
      </w:r>
      <w:r>
        <w:rPr>
          <w:rFonts w:cs="Tahoma" w:hAnsi="Tahoma" w:eastAsia="Tahoma" w:ascii="Tahoma"/>
          <w:b/>
          <w:spacing w:val="-3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g</w:t>
      </w:r>
      <w:r>
        <w:rPr>
          <w:rFonts w:cs="Tahoma" w:hAnsi="Tahoma" w:eastAsia="Tahoma" w:ascii="Tahoma"/>
          <w:b/>
          <w:spacing w:val="-26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(Zo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e</w:t>
      </w:r>
      <w:r>
        <w:rPr>
          <w:rFonts w:cs="Tahoma" w:hAnsi="Tahoma" w:eastAsia="Tahoma" w:ascii="Tahoma"/>
          <w:b/>
          <w:spacing w:val="-2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4)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2"/>
          <w:szCs w:val="22"/>
        </w:rPr>
        <w:jc w:val="center"/>
        <w:ind w:left="2797" w:right="2130"/>
      </w:pP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2012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Zo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e</w:t>
      </w:r>
      <w:r>
        <w:rPr>
          <w:rFonts w:cs="Tahoma" w:hAnsi="Tahoma" w:eastAsia="Tahoma" w:ascii="Tahoma"/>
          <w:b/>
          <w:spacing w:val="-2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3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Ov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e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r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a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l</w:t>
      </w:r>
      <w:r>
        <w:rPr>
          <w:rFonts w:cs="Tahoma" w:hAnsi="Tahoma" w:eastAsia="Tahoma" w:ascii="Tahoma"/>
          <w:b/>
          <w:spacing w:val="8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-2"/>
          <w:w w:val="95"/>
          <w:sz w:val="22"/>
          <w:szCs w:val="22"/>
        </w:rPr>
        <w:t>C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h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am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p</w:t>
      </w:r>
      <w:r>
        <w:rPr>
          <w:rFonts w:cs="Tahoma" w:hAnsi="Tahoma" w:eastAsia="Tahoma" w:ascii="Tahoma"/>
          <w:b/>
          <w:spacing w:val="1"/>
          <w:w w:val="95"/>
          <w:sz w:val="22"/>
          <w:szCs w:val="22"/>
        </w:rPr>
        <w:t>i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o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n</w:t>
      </w:r>
      <w:r>
        <w:rPr>
          <w:rFonts w:cs="Tahoma" w:hAnsi="Tahoma" w:eastAsia="Tahoma" w:ascii="Tahoma"/>
          <w:b/>
          <w:spacing w:val="13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–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i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y</w:t>
      </w:r>
      <w:r>
        <w:rPr>
          <w:rFonts w:cs="Tahoma" w:hAnsi="Tahoma" w:eastAsia="Tahoma" w:ascii="Tahoma"/>
          <w:b/>
          <w:spacing w:val="-19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He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ahoma" w:hAnsi="Tahoma" w:eastAsia="Tahoma" w:ascii="Tahoma"/>
          <w:sz w:val="22"/>
          <w:szCs w:val="22"/>
        </w:rPr>
        <w:jc w:val="center"/>
        <w:ind w:left="2653" w:right="1985"/>
      </w:pP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2012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Zo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e</w:t>
      </w:r>
      <w:r>
        <w:rPr>
          <w:rFonts w:cs="Tahoma" w:hAnsi="Tahoma" w:eastAsia="Tahoma" w:ascii="Tahoma"/>
          <w:b/>
          <w:spacing w:val="-2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4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Ov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e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r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a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l</w:t>
      </w:r>
      <w:r>
        <w:rPr>
          <w:rFonts w:cs="Tahoma" w:hAnsi="Tahoma" w:eastAsia="Tahoma" w:ascii="Tahoma"/>
          <w:b/>
          <w:spacing w:val="8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-2"/>
          <w:w w:val="95"/>
          <w:sz w:val="22"/>
          <w:szCs w:val="22"/>
        </w:rPr>
        <w:t>C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h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am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p</w:t>
      </w:r>
      <w:r>
        <w:rPr>
          <w:rFonts w:cs="Tahoma" w:hAnsi="Tahoma" w:eastAsia="Tahoma" w:ascii="Tahoma"/>
          <w:b/>
          <w:spacing w:val="1"/>
          <w:w w:val="95"/>
          <w:sz w:val="22"/>
          <w:szCs w:val="22"/>
        </w:rPr>
        <w:t>i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o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n</w:t>
      </w:r>
      <w:r>
        <w:rPr>
          <w:rFonts w:cs="Tahoma" w:hAnsi="Tahoma" w:eastAsia="Tahoma" w:ascii="Tahoma"/>
          <w:b/>
          <w:spacing w:val="13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–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A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i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x</w:t>
      </w:r>
      <w:r>
        <w:rPr>
          <w:rFonts w:cs="Tahoma" w:hAnsi="Tahoma" w:eastAsia="Tahoma" w:ascii="Tahoma"/>
          <w:b/>
          <w:spacing w:val="-19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K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o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g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21"/>
          <w:szCs w:val="21"/>
        </w:rPr>
        <w:jc w:val="left"/>
        <w:ind w:left="140"/>
      </w:pPr>
      <w:r>
        <w:rPr>
          <w:rFonts w:cs="Tahoma" w:hAnsi="Tahoma" w:eastAsia="Tahoma" w:ascii="Tahoma"/>
          <w:b/>
          <w:sz w:val="21"/>
          <w:szCs w:val="21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Zo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n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e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Z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a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p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p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e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r</w:t>
      </w:r>
      <w:r>
        <w:rPr>
          <w:rFonts w:cs="Tahoma" w:hAnsi="Tahoma" w:eastAsia="Tahoma" w:ascii="Tahoma"/>
          <w:b/>
          <w:spacing w:val="-2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S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p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  <w:t>r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  <w:t>i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n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g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  <w:t>S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  <w:t>e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ries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-2"/>
          <w:w w:val="100"/>
          <w:sz w:val="21"/>
          <w:szCs w:val="21"/>
          <w:u w:val="thick" w:color="000000"/>
        </w:rPr>
        <w:t>2</w:t>
      </w:r>
      <w:r>
        <w:rPr>
          <w:rFonts w:cs="Tahoma" w:hAnsi="Tahoma" w:eastAsia="Tahoma" w:ascii="Tahoma"/>
          <w:b/>
          <w:spacing w:val="-2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012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  <w:t>O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r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d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e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r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of</w:t>
      </w:r>
      <w:r>
        <w:rPr>
          <w:rFonts w:cs="Tahoma" w:hAnsi="Tahoma" w:eastAsia="Tahoma" w:ascii="Tahoma"/>
          <w:b/>
          <w:spacing w:val="-2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  <w:t>M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e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  <w:t>r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i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t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  <w:t> 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  <w:t>W</w:t>
      </w:r>
      <w:r>
        <w:rPr>
          <w:rFonts w:cs="Tahoma" w:hAnsi="Tahoma" w:eastAsia="Tahoma" w:ascii="Tahoma"/>
          <w:b/>
          <w:spacing w:val="-3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  <w:t>i</w:t>
      </w:r>
      <w:r>
        <w:rPr>
          <w:rFonts w:cs="Tahoma" w:hAnsi="Tahoma" w:eastAsia="Tahoma" w:ascii="Tahoma"/>
          <w:b/>
          <w:spacing w:val="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n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n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  <w:t>e</w:t>
      </w:r>
      <w:r>
        <w:rPr>
          <w:rFonts w:cs="Tahoma" w:hAnsi="Tahoma" w:eastAsia="Tahoma" w:ascii="Tahoma"/>
          <w:b/>
          <w:spacing w:val="-1"/>
          <w:w w:val="100"/>
          <w:sz w:val="21"/>
          <w:szCs w:val="21"/>
          <w:u w:val="thick" w:color="000000"/>
        </w:rPr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  <w:u w:val="thick" w:color="000000"/>
        </w:rPr>
        <w:t>rs</w:t>
      </w:r>
      <w:r>
        <w:rPr>
          <w:rFonts w:cs="Tahoma" w:hAnsi="Tahoma" w:eastAsia="Tahoma" w:ascii="Tahoma"/>
          <w:b/>
          <w:spacing w:val="0"/>
          <w:w w:val="100"/>
          <w:sz w:val="21"/>
          <w:szCs w:val="21"/>
        </w:rPr>
      </w:r>
      <w:r>
        <w:rPr>
          <w:rFonts w:cs="Tahoma" w:hAnsi="Tahoma" w:eastAsia="Tahoma" w:ascii="Tahoma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ahoma" w:hAnsi="Tahoma" w:eastAsia="Tahoma" w:ascii="Tahoma"/>
          <w:sz w:val="21"/>
          <w:szCs w:val="21"/>
        </w:rPr>
        <w:jc w:val="left"/>
        <w:ind w:left="140"/>
      </w:pPr>
      <w:r>
        <w:rPr>
          <w:rFonts w:cs="Tahoma" w:hAnsi="Tahoma" w:eastAsia="Tahoma" w:ascii="Tahoma"/>
          <w:spacing w:val="0"/>
          <w:w w:val="100"/>
          <w:sz w:val="21"/>
          <w:szCs w:val="21"/>
        </w:rPr>
        <w:t>Zone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3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1"/>
          <w:w w:val="100"/>
          <w:sz w:val="21"/>
          <w:szCs w:val="21"/>
        </w:rPr>
        <w:t>J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un</w:t>
      </w:r>
      <w:r>
        <w:rPr>
          <w:rFonts w:cs="Tahoma" w:hAnsi="Tahoma" w:eastAsia="Tahoma" w:ascii="Tahoma"/>
          <w:spacing w:val="-3"/>
          <w:w w:val="100"/>
          <w:sz w:val="21"/>
          <w:szCs w:val="21"/>
        </w:rPr>
        <w:t>i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or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W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in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n</w:t>
      </w:r>
      <w:r>
        <w:rPr>
          <w:rFonts w:cs="Tahoma" w:hAnsi="Tahoma" w:eastAsia="Tahoma" w:ascii="Tahoma"/>
          <w:spacing w:val="-3"/>
          <w:w w:val="100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r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            </w:t>
      </w:r>
      <w:r>
        <w:rPr>
          <w:rFonts w:cs="Tahoma" w:hAnsi="Tahoma" w:eastAsia="Tahoma" w:ascii="Tahoma"/>
          <w:spacing w:val="41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Ashl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y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O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m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i</w:t>
      </w:r>
      <w:r>
        <w:rPr>
          <w:rFonts w:cs="Tahoma" w:hAnsi="Tahoma" w:eastAsia="Tahoma" w:ascii="Tahoma"/>
          <w:spacing w:val="1"/>
          <w:w w:val="100"/>
          <w:sz w:val="21"/>
          <w:szCs w:val="21"/>
        </w:rPr>
        <w:t>d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i</w:t>
      </w:r>
    </w:p>
    <w:p>
      <w:pPr>
        <w:rPr>
          <w:rFonts w:cs="Tahoma" w:hAnsi="Tahoma" w:eastAsia="Tahoma" w:ascii="Tahoma"/>
          <w:sz w:val="21"/>
          <w:szCs w:val="21"/>
        </w:rPr>
        <w:jc w:val="left"/>
        <w:spacing w:lineRule="exact" w:line="240"/>
        <w:ind w:left="140"/>
      </w:pP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Zone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3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N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vi</w:t>
      </w:r>
      <w:r>
        <w:rPr>
          <w:rFonts w:cs="Tahoma" w:hAnsi="Tahoma" w:eastAsia="Tahoma" w:ascii="Tahoma"/>
          <w:spacing w:val="1"/>
          <w:w w:val="100"/>
          <w:position w:val="-1"/>
          <w:sz w:val="21"/>
          <w:szCs w:val="21"/>
        </w:rPr>
        <w:t>c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e</w:t>
      </w:r>
      <w:r>
        <w:rPr>
          <w:rFonts w:cs="Tahoma" w:hAnsi="Tahoma" w:eastAsia="Tahoma" w:ascii="Tahoma"/>
          <w:spacing w:val="-2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W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in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n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           </w:t>
      </w:r>
      <w:r>
        <w:rPr>
          <w:rFonts w:cs="Tahoma" w:hAnsi="Tahoma" w:eastAsia="Tahoma" w:ascii="Tahoma"/>
          <w:spacing w:val="52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Ciara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Me</w:t>
      </w:r>
      <w:r>
        <w:rPr>
          <w:rFonts w:cs="Tahoma" w:hAnsi="Tahoma" w:eastAsia="Tahoma" w:ascii="Tahoma"/>
          <w:spacing w:val="-1"/>
          <w:w w:val="100"/>
          <w:position w:val="-1"/>
          <w:sz w:val="21"/>
          <w:szCs w:val="21"/>
        </w:rPr>
        <w:t>l</w:t>
      </w:r>
      <w:r>
        <w:rPr>
          <w:rFonts w:cs="Tahoma" w:hAnsi="Tahoma" w:eastAsia="Tahoma" w:ascii="Tahoma"/>
          <w:spacing w:val="-3"/>
          <w:w w:val="100"/>
          <w:position w:val="-1"/>
          <w:sz w:val="21"/>
          <w:szCs w:val="21"/>
        </w:rPr>
        <w:t>h</w:t>
      </w:r>
      <w:r>
        <w:rPr>
          <w:rFonts w:cs="Tahoma" w:hAnsi="Tahoma" w:eastAsia="Tahoma" w:ascii="Tahoma"/>
          <w:spacing w:val="0"/>
          <w:w w:val="100"/>
          <w:position w:val="-1"/>
          <w:sz w:val="21"/>
          <w:szCs w:val="21"/>
        </w:rPr>
        <w:t>us</w:t>
      </w:r>
      <w:r>
        <w:rPr>
          <w:rFonts w:cs="Tahoma" w:hAnsi="Tahoma" w:eastAsia="Tahoma" w:ascii="Tahoma"/>
          <w:spacing w:val="0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21"/>
          <w:szCs w:val="21"/>
        </w:rPr>
        <w:jc w:val="left"/>
        <w:ind w:left="140"/>
      </w:pPr>
      <w:r>
        <w:rPr>
          <w:rFonts w:cs="Tahoma" w:hAnsi="Tahoma" w:eastAsia="Tahoma" w:ascii="Tahoma"/>
          <w:spacing w:val="0"/>
          <w:w w:val="100"/>
          <w:sz w:val="21"/>
          <w:szCs w:val="21"/>
        </w:rPr>
        <w:t>Zone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4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1"/>
          <w:w w:val="100"/>
          <w:sz w:val="21"/>
          <w:szCs w:val="21"/>
        </w:rPr>
        <w:t>J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un</w:t>
      </w:r>
      <w:r>
        <w:rPr>
          <w:rFonts w:cs="Tahoma" w:hAnsi="Tahoma" w:eastAsia="Tahoma" w:ascii="Tahoma"/>
          <w:spacing w:val="-3"/>
          <w:w w:val="100"/>
          <w:sz w:val="21"/>
          <w:szCs w:val="21"/>
        </w:rPr>
        <w:t>i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or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W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in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n</w:t>
      </w:r>
      <w:r>
        <w:rPr>
          <w:rFonts w:cs="Tahoma" w:hAnsi="Tahoma" w:eastAsia="Tahoma" w:ascii="Tahoma"/>
          <w:spacing w:val="-3"/>
          <w:w w:val="100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r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            </w:t>
      </w:r>
      <w:r>
        <w:rPr>
          <w:rFonts w:cs="Tahoma" w:hAnsi="Tahoma" w:eastAsia="Tahoma" w:ascii="Tahoma"/>
          <w:spacing w:val="41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Marie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D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onn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i</w:t>
      </w:r>
      <w:r>
        <w:rPr>
          <w:rFonts w:cs="Tahoma" w:hAnsi="Tahoma" w:eastAsia="Tahoma" w:ascii="Tahoma"/>
          <w:spacing w:val="1"/>
          <w:w w:val="100"/>
          <w:sz w:val="21"/>
          <w:szCs w:val="21"/>
        </w:rPr>
        <w:t>c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i</w:t>
      </w:r>
    </w:p>
    <w:p>
      <w:pPr>
        <w:rPr>
          <w:rFonts w:cs="Tahoma" w:hAnsi="Tahoma" w:eastAsia="Tahoma" w:ascii="Tahoma"/>
          <w:sz w:val="21"/>
          <w:szCs w:val="21"/>
        </w:rPr>
        <w:jc w:val="left"/>
        <w:spacing w:before="1"/>
        <w:ind w:left="140"/>
      </w:pPr>
      <w:r>
        <w:rPr>
          <w:rFonts w:cs="Tahoma" w:hAnsi="Tahoma" w:eastAsia="Tahoma" w:ascii="Tahoma"/>
          <w:spacing w:val="0"/>
          <w:w w:val="100"/>
          <w:sz w:val="21"/>
          <w:szCs w:val="21"/>
        </w:rPr>
        <w:t>Zone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4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N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o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vi</w:t>
      </w:r>
      <w:r>
        <w:rPr>
          <w:rFonts w:cs="Tahoma" w:hAnsi="Tahoma" w:eastAsia="Tahoma" w:ascii="Tahoma"/>
          <w:spacing w:val="1"/>
          <w:w w:val="100"/>
          <w:sz w:val="21"/>
          <w:szCs w:val="21"/>
        </w:rPr>
        <w:t>c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e</w:t>
      </w:r>
      <w:r>
        <w:rPr>
          <w:rFonts w:cs="Tahoma" w:hAnsi="Tahoma" w:eastAsia="Tahoma" w:ascii="Tahoma"/>
          <w:spacing w:val="-2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W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in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n</w:t>
      </w:r>
      <w:r>
        <w:rPr>
          <w:rFonts w:cs="Tahoma" w:hAnsi="Tahoma" w:eastAsia="Tahoma" w:ascii="Tahoma"/>
          <w:spacing w:val="-3"/>
          <w:w w:val="100"/>
          <w:sz w:val="21"/>
          <w:szCs w:val="21"/>
        </w:rPr>
        <w:t>e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r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           </w:t>
      </w:r>
      <w:r>
        <w:rPr>
          <w:rFonts w:cs="Tahoma" w:hAnsi="Tahoma" w:eastAsia="Tahoma" w:ascii="Tahoma"/>
          <w:spacing w:val="52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1"/>
          <w:w w:val="100"/>
          <w:sz w:val="21"/>
          <w:szCs w:val="21"/>
        </w:rPr>
        <w:t>J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aya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 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R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a</w:t>
      </w:r>
      <w:r>
        <w:rPr>
          <w:rFonts w:cs="Tahoma" w:hAnsi="Tahoma" w:eastAsia="Tahoma" w:ascii="Tahoma"/>
          <w:spacing w:val="-3"/>
          <w:w w:val="100"/>
          <w:sz w:val="21"/>
          <w:szCs w:val="21"/>
        </w:rPr>
        <w:t>m</w:t>
      </w:r>
      <w:r>
        <w:rPr>
          <w:rFonts w:cs="Tahoma" w:hAnsi="Tahoma" w:eastAsia="Tahoma" w:ascii="Tahoma"/>
          <w:spacing w:val="1"/>
          <w:w w:val="100"/>
          <w:sz w:val="21"/>
          <w:szCs w:val="21"/>
        </w:rPr>
        <w:t>p</w:t>
      </w:r>
      <w:r>
        <w:rPr>
          <w:rFonts w:cs="Tahoma" w:hAnsi="Tahoma" w:eastAsia="Tahoma" w:ascii="Tahoma"/>
          <w:spacing w:val="0"/>
          <w:w w:val="100"/>
          <w:sz w:val="21"/>
          <w:szCs w:val="21"/>
        </w:rPr>
        <w:t>uri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22"/>
          <w:szCs w:val="22"/>
        </w:rPr>
        <w:jc w:val="center"/>
        <w:ind w:left="1551" w:right="892"/>
        <w:sectPr>
          <w:type w:val="continuous"/>
          <w:pgSz w:w="12240" w:h="15840"/>
          <w:pgMar w:top="800" w:bottom="280" w:left="1300" w:right="1720"/>
        </w:sectPr>
      </w:pPr>
      <w:r>
        <w:rPr>
          <w:rFonts w:cs="Tahoma" w:hAnsi="Tahoma" w:eastAsia="Tahoma" w:ascii="Tahoma"/>
          <w:spacing w:val="0"/>
          <w:w w:val="95"/>
          <w:sz w:val="22"/>
          <w:szCs w:val="22"/>
        </w:rPr>
        <w:t>C</w:t>
      </w:r>
      <w:r>
        <w:rPr>
          <w:rFonts w:cs="Tahoma" w:hAnsi="Tahoma" w:eastAsia="Tahoma" w:ascii="Tahoma"/>
          <w:spacing w:val="1"/>
          <w:w w:val="95"/>
          <w:sz w:val="22"/>
          <w:szCs w:val="22"/>
        </w:rPr>
        <w:t>o</w:t>
      </w:r>
      <w:r>
        <w:rPr>
          <w:rFonts w:cs="Tahoma" w:hAnsi="Tahoma" w:eastAsia="Tahoma" w:ascii="Tahoma"/>
          <w:spacing w:val="-3"/>
          <w:w w:val="95"/>
          <w:sz w:val="22"/>
          <w:szCs w:val="22"/>
        </w:rPr>
        <w:t>n</w:t>
      </w:r>
      <w:r>
        <w:rPr>
          <w:rFonts w:cs="Tahoma" w:hAnsi="Tahoma" w:eastAsia="Tahoma" w:ascii="Tahoma"/>
          <w:spacing w:val="1"/>
          <w:w w:val="95"/>
          <w:sz w:val="22"/>
          <w:szCs w:val="22"/>
        </w:rPr>
        <w:t>g</w:t>
      </w:r>
      <w:r>
        <w:rPr>
          <w:rFonts w:cs="Tahoma" w:hAnsi="Tahoma" w:eastAsia="Tahoma" w:ascii="Tahoma"/>
          <w:spacing w:val="1"/>
          <w:w w:val="95"/>
          <w:sz w:val="22"/>
          <w:szCs w:val="22"/>
        </w:rPr>
        <w:t>r</w:t>
      </w:r>
      <w:r>
        <w:rPr>
          <w:rFonts w:cs="Tahoma" w:hAnsi="Tahoma" w:eastAsia="Tahoma" w:ascii="Tahoma"/>
          <w:spacing w:val="0"/>
          <w:w w:val="95"/>
          <w:sz w:val="22"/>
          <w:szCs w:val="22"/>
        </w:rPr>
        <w:t>a</w:t>
      </w:r>
      <w:r>
        <w:rPr>
          <w:rFonts w:cs="Tahoma" w:hAnsi="Tahoma" w:eastAsia="Tahoma" w:ascii="Tahoma"/>
          <w:spacing w:val="-2"/>
          <w:w w:val="95"/>
          <w:sz w:val="22"/>
          <w:szCs w:val="22"/>
        </w:rPr>
        <w:t>t</w:t>
      </w:r>
      <w:r>
        <w:rPr>
          <w:rFonts w:cs="Tahoma" w:hAnsi="Tahoma" w:eastAsia="Tahoma" w:ascii="Tahoma"/>
          <w:spacing w:val="0"/>
          <w:w w:val="95"/>
          <w:sz w:val="22"/>
          <w:szCs w:val="22"/>
        </w:rPr>
        <w:t>ul</w:t>
      </w:r>
      <w:r>
        <w:rPr>
          <w:rFonts w:cs="Tahoma" w:hAnsi="Tahoma" w:eastAsia="Tahoma" w:ascii="Tahoma"/>
          <w:spacing w:val="-1"/>
          <w:w w:val="95"/>
          <w:sz w:val="22"/>
          <w:szCs w:val="22"/>
        </w:rPr>
        <w:t>a</w:t>
      </w:r>
      <w:r>
        <w:rPr>
          <w:rFonts w:cs="Tahoma" w:hAnsi="Tahoma" w:eastAsia="Tahoma" w:ascii="Tahoma"/>
          <w:spacing w:val="-1"/>
          <w:w w:val="95"/>
          <w:sz w:val="22"/>
          <w:szCs w:val="22"/>
        </w:rPr>
        <w:t>t</w:t>
      </w:r>
      <w:r>
        <w:rPr>
          <w:rFonts w:cs="Tahoma" w:hAnsi="Tahoma" w:eastAsia="Tahoma" w:ascii="Tahoma"/>
          <w:spacing w:val="-3"/>
          <w:w w:val="95"/>
          <w:sz w:val="22"/>
          <w:szCs w:val="22"/>
        </w:rPr>
        <w:t>i</w:t>
      </w:r>
      <w:r>
        <w:rPr>
          <w:rFonts w:cs="Tahoma" w:hAnsi="Tahoma" w:eastAsia="Tahoma" w:ascii="Tahoma"/>
          <w:spacing w:val="0"/>
          <w:w w:val="95"/>
          <w:sz w:val="22"/>
          <w:szCs w:val="22"/>
        </w:rPr>
        <w:t>ons</w:t>
      </w:r>
      <w:r>
        <w:rPr>
          <w:rFonts w:cs="Tahoma" w:hAnsi="Tahoma" w:eastAsia="Tahoma" w:ascii="Tahoma"/>
          <w:spacing w:val="16"/>
          <w:w w:val="95"/>
          <w:sz w:val="22"/>
          <w:szCs w:val="22"/>
        </w:rPr>
        <w:t> </w:t>
      </w:r>
      <w:r>
        <w:rPr>
          <w:rFonts w:cs="Tahoma" w:hAnsi="Tahoma" w:eastAsia="Tahoma" w:ascii="Tahoma"/>
          <w:spacing w:val="-3"/>
          <w:w w:val="100"/>
          <w:sz w:val="22"/>
          <w:szCs w:val="22"/>
        </w:rPr>
        <w:t>t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o</w:t>
      </w:r>
      <w:r>
        <w:rPr>
          <w:rFonts w:cs="Tahoma" w:hAnsi="Tahoma" w:eastAsia="Tahoma" w:ascii="Tahoma"/>
          <w:spacing w:val="-9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a</w:t>
      </w:r>
      <w:r>
        <w:rPr>
          <w:rFonts w:cs="Tahoma" w:hAnsi="Tahoma" w:eastAsia="Tahoma" w:ascii="Tahoma"/>
          <w:spacing w:val="-1"/>
          <w:w w:val="100"/>
          <w:sz w:val="22"/>
          <w:szCs w:val="22"/>
        </w:rPr>
        <w:t>l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l</w:t>
      </w:r>
      <w:r>
        <w:rPr>
          <w:rFonts w:cs="Tahoma" w:hAnsi="Tahoma" w:eastAsia="Tahoma" w:ascii="Tahoma"/>
          <w:spacing w:val="-13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-2"/>
          <w:w w:val="100"/>
          <w:sz w:val="22"/>
          <w:szCs w:val="22"/>
        </w:rPr>
        <w:t>o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ur</w:t>
      </w:r>
      <w:r>
        <w:rPr>
          <w:rFonts w:cs="Tahoma" w:hAnsi="Tahoma" w:eastAsia="Tahoma" w:ascii="Tahoma"/>
          <w:spacing w:val="-19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0"/>
          <w:w w:val="95"/>
          <w:sz w:val="22"/>
          <w:szCs w:val="22"/>
        </w:rPr>
        <w:t>Cha</w:t>
      </w:r>
      <w:r>
        <w:rPr>
          <w:rFonts w:cs="Tahoma" w:hAnsi="Tahoma" w:eastAsia="Tahoma" w:ascii="Tahoma"/>
          <w:spacing w:val="-3"/>
          <w:w w:val="95"/>
          <w:sz w:val="22"/>
          <w:szCs w:val="22"/>
        </w:rPr>
        <w:t>m</w:t>
      </w:r>
      <w:r>
        <w:rPr>
          <w:rFonts w:cs="Tahoma" w:hAnsi="Tahoma" w:eastAsia="Tahoma" w:ascii="Tahoma"/>
          <w:spacing w:val="1"/>
          <w:w w:val="95"/>
          <w:sz w:val="22"/>
          <w:szCs w:val="22"/>
        </w:rPr>
        <w:t>p</w:t>
      </w:r>
      <w:r>
        <w:rPr>
          <w:rFonts w:cs="Tahoma" w:hAnsi="Tahoma" w:eastAsia="Tahoma" w:ascii="Tahoma"/>
          <w:spacing w:val="0"/>
          <w:w w:val="95"/>
          <w:sz w:val="22"/>
          <w:szCs w:val="22"/>
        </w:rPr>
        <w:t>i</w:t>
      </w:r>
      <w:r>
        <w:rPr>
          <w:rFonts w:cs="Tahoma" w:hAnsi="Tahoma" w:eastAsia="Tahoma" w:ascii="Tahoma"/>
          <w:spacing w:val="-2"/>
          <w:w w:val="95"/>
          <w:sz w:val="22"/>
          <w:szCs w:val="22"/>
        </w:rPr>
        <w:t>o</w:t>
      </w:r>
      <w:r>
        <w:rPr>
          <w:rFonts w:cs="Tahoma" w:hAnsi="Tahoma" w:eastAsia="Tahoma" w:ascii="Tahoma"/>
          <w:spacing w:val="0"/>
          <w:w w:val="95"/>
          <w:sz w:val="22"/>
          <w:szCs w:val="22"/>
        </w:rPr>
        <w:t>ns</w:t>
      </w:r>
      <w:r>
        <w:rPr>
          <w:rFonts w:cs="Tahoma" w:hAnsi="Tahoma" w:eastAsia="Tahoma" w:ascii="Tahoma"/>
          <w:spacing w:val="11"/>
          <w:w w:val="95"/>
          <w:sz w:val="22"/>
          <w:szCs w:val="22"/>
        </w:rPr>
        <w:t> </w:t>
      </w:r>
      <w:r>
        <w:rPr>
          <w:rFonts w:cs="Tahoma" w:hAnsi="Tahoma" w:eastAsia="Tahoma" w:ascii="Tahoma"/>
          <w:spacing w:val="-2"/>
          <w:w w:val="100"/>
          <w:sz w:val="22"/>
          <w:szCs w:val="22"/>
        </w:rPr>
        <w:t>f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or</w:t>
      </w:r>
      <w:r>
        <w:rPr>
          <w:rFonts w:cs="Tahoma" w:hAnsi="Tahoma" w:eastAsia="Tahoma" w:ascii="Tahoma"/>
          <w:spacing w:val="-14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2</w:t>
      </w:r>
      <w:r>
        <w:rPr>
          <w:rFonts w:cs="Tahoma" w:hAnsi="Tahoma" w:eastAsia="Tahoma" w:ascii="Tahoma"/>
          <w:spacing w:val="-2"/>
          <w:w w:val="100"/>
          <w:sz w:val="22"/>
          <w:szCs w:val="22"/>
        </w:rPr>
        <w:t>0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12</w:t>
      </w:r>
      <w:r>
        <w:rPr>
          <w:rFonts w:cs="Tahoma" w:hAnsi="Tahoma" w:eastAsia="Tahoma" w:ascii="Tahoma"/>
          <w:spacing w:val="-23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a</w:t>
      </w:r>
      <w:r>
        <w:rPr>
          <w:rFonts w:cs="Tahoma" w:hAnsi="Tahoma" w:eastAsia="Tahoma" w:ascii="Tahoma"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d</w:t>
      </w:r>
      <w:r>
        <w:rPr>
          <w:rFonts w:cs="Tahoma" w:hAnsi="Tahoma" w:eastAsia="Tahoma" w:ascii="Tahoma"/>
          <w:spacing w:val="-17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-3"/>
          <w:w w:val="100"/>
          <w:sz w:val="22"/>
          <w:szCs w:val="22"/>
        </w:rPr>
        <w:t>t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o</w:t>
      </w:r>
      <w:r>
        <w:rPr>
          <w:rFonts w:cs="Tahoma" w:hAnsi="Tahoma" w:eastAsia="Tahoma" w:ascii="Tahoma"/>
          <w:spacing w:val="-9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a</w:t>
      </w:r>
      <w:r>
        <w:rPr>
          <w:rFonts w:cs="Tahoma" w:hAnsi="Tahoma" w:eastAsia="Tahoma" w:ascii="Tahoma"/>
          <w:spacing w:val="-1"/>
          <w:w w:val="100"/>
          <w:sz w:val="22"/>
          <w:szCs w:val="22"/>
        </w:rPr>
        <w:t>l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l</w:t>
      </w:r>
      <w:r>
        <w:rPr>
          <w:rFonts w:cs="Tahoma" w:hAnsi="Tahoma" w:eastAsia="Tahoma" w:ascii="Tahoma"/>
          <w:spacing w:val="-13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-1"/>
          <w:w w:val="100"/>
          <w:sz w:val="22"/>
          <w:szCs w:val="22"/>
        </w:rPr>
        <w:t>t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  <w:t>he</w:t>
      </w:r>
      <w:r>
        <w:rPr>
          <w:rFonts w:cs="Tahoma" w:hAnsi="Tahoma" w:eastAsia="Tahoma" w:ascii="Tahoma"/>
          <w:spacing w:val="-17"/>
          <w:w w:val="100"/>
          <w:sz w:val="22"/>
          <w:szCs w:val="22"/>
        </w:rPr>
        <w:t> </w:t>
      </w:r>
      <w:r>
        <w:rPr>
          <w:rFonts w:cs="Tahoma" w:hAnsi="Tahoma" w:eastAsia="Tahoma" w:ascii="Tahoma"/>
          <w:spacing w:val="1"/>
          <w:w w:val="96"/>
          <w:sz w:val="22"/>
          <w:szCs w:val="22"/>
        </w:rPr>
        <w:t>p</w:t>
      </w:r>
      <w:r>
        <w:rPr>
          <w:rFonts w:cs="Tahoma" w:hAnsi="Tahoma" w:eastAsia="Tahoma" w:ascii="Tahoma"/>
          <w:spacing w:val="-3"/>
          <w:w w:val="96"/>
          <w:sz w:val="22"/>
          <w:szCs w:val="22"/>
        </w:rPr>
        <w:t>a</w:t>
      </w:r>
      <w:r>
        <w:rPr>
          <w:rFonts w:cs="Tahoma" w:hAnsi="Tahoma" w:eastAsia="Tahoma" w:ascii="Tahoma"/>
          <w:spacing w:val="1"/>
          <w:w w:val="96"/>
          <w:sz w:val="22"/>
          <w:szCs w:val="22"/>
        </w:rPr>
        <w:t>r</w:t>
      </w:r>
      <w:r>
        <w:rPr>
          <w:rFonts w:cs="Tahoma" w:hAnsi="Tahoma" w:eastAsia="Tahoma" w:ascii="Tahoma"/>
          <w:spacing w:val="-1"/>
          <w:w w:val="96"/>
          <w:sz w:val="22"/>
          <w:szCs w:val="22"/>
        </w:rPr>
        <w:t>t</w:t>
      </w:r>
      <w:r>
        <w:rPr>
          <w:rFonts w:cs="Tahoma" w:hAnsi="Tahoma" w:eastAsia="Tahoma" w:ascii="Tahoma"/>
          <w:spacing w:val="0"/>
          <w:w w:val="96"/>
          <w:sz w:val="22"/>
          <w:szCs w:val="22"/>
        </w:rPr>
        <w:t>ic</w:t>
      </w:r>
      <w:r>
        <w:rPr>
          <w:rFonts w:cs="Tahoma" w:hAnsi="Tahoma" w:eastAsia="Tahoma" w:ascii="Tahoma"/>
          <w:spacing w:val="-3"/>
          <w:w w:val="96"/>
          <w:sz w:val="22"/>
          <w:szCs w:val="22"/>
        </w:rPr>
        <w:t>i</w:t>
      </w:r>
      <w:r>
        <w:rPr>
          <w:rFonts w:cs="Tahoma" w:hAnsi="Tahoma" w:eastAsia="Tahoma" w:ascii="Tahoma"/>
          <w:spacing w:val="1"/>
          <w:w w:val="96"/>
          <w:sz w:val="22"/>
          <w:szCs w:val="22"/>
        </w:rPr>
        <w:t>p</w:t>
      </w:r>
      <w:r>
        <w:rPr>
          <w:rFonts w:cs="Tahoma" w:hAnsi="Tahoma" w:eastAsia="Tahoma" w:ascii="Tahoma"/>
          <w:spacing w:val="0"/>
          <w:w w:val="96"/>
          <w:sz w:val="22"/>
          <w:szCs w:val="22"/>
        </w:rPr>
        <w:t>a</w:t>
      </w:r>
      <w:r>
        <w:rPr>
          <w:rFonts w:cs="Tahoma" w:hAnsi="Tahoma" w:eastAsia="Tahoma" w:ascii="Tahoma"/>
          <w:spacing w:val="-1"/>
          <w:w w:val="96"/>
          <w:sz w:val="22"/>
          <w:szCs w:val="22"/>
        </w:rPr>
        <w:t>n</w:t>
      </w:r>
      <w:r>
        <w:rPr>
          <w:rFonts w:cs="Tahoma" w:hAnsi="Tahoma" w:eastAsia="Tahoma" w:ascii="Tahoma"/>
          <w:spacing w:val="-1"/>
          <w:w w:val="96"/>
          <w:sz w:val="22"/>
          <w:szCs w:val="22"/>
        </w:rPr>
        <w:t>t</w:t>
      </w:r>
      <w:r>
        <w:rPr>
          <w:rFonts w:cs="Tahoma" w:hAnsi="Tahoma" w:eastAsia="Tahoma" w:ascii="Tahoma"/>
          <w:spacing w:val="0"/>
          <w:w w:val="96"/>
          <w:sz w:val="22"/>
          <w:szCs w:val="22"/>
        </w:rPr>
        <w:t>s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</w:r>
    </w:p>
    <w:p>
      <w:pPr>
        <w:rPr>
          <w:rFonts w:cs="Tahoma" w:hAnsi="Tahoma" w:eastAsia="Tahoma" w:ascii="Tahoma"/>
          <w:sz w:val="22"/>
          <w:szCs w:val="22"/>
        </w:rPr>
        <w:jc w:val="left"/>
        <w:spacing w:before="72"/>
        <w:ind w:left="220"/>
      </w:pPr>
      <w:r>
        <w:pict>
          <v:shape type="#_x0000_t202" style="position:absolute;margin-left:66.334pt;margin-top:16.5954pt;width:414.706pt;height:475.4pt;mso-position-horizontal-relative:page;mso-position-vertical-relative:paragraph;z-index:-6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467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11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513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Zo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Alix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center"/>
                          <w:spacing w:before="1"/>
                          <w:ind w:left="775" w:right="53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8"/>
                            <w:szCs w:val="18"/>
                          </w:rPr>
                          <w:t>71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Lily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Mun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3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0"/>
                            <w:szCs w:val="20"/>
                          </w:rPr>
                          <w:jc w:val="center"/>
                          <w:spacing w:lineRule="exact" w:line="240"/>
                          <w:ind w:left="764" w:right="526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99"/>
                            <w:position w:val="-1"/>
                            <w:sz w:val="20"/>
                            <w:szCs w:val="20"/>
                          </w:rPr>
                          <w:t>73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Annie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Lee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74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Chloe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75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lle</w:t>
                        </w:r>
                        <w:r>
                          <w:rPr>
                            <w:rFonts w:cs="Tahoma" w:hAnsi="Tahoma" w:eastAsia="Tahoma" w:ascii="Tahoma"/>
                            <w:spacing w:val="-4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Kim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76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Annie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78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79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Ka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hy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Sh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nia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mad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before="1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Gl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Choi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lis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Lau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un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ina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il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16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Ashl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17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lla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86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18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Ka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hrine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86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19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ul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88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before="1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8"/>
                            <w:szCs w:val="18"/>
                          </w:rPr>
                          <w:t>ion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Ashl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Cai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88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Lee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mma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98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77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DNF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633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26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Marie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onn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center"/>
                          <w:spacing w:lineRule="exact" w:line="200"/>
                          <w:ind w:left="763" w:right="52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WD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E: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aya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uri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87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Cla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89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Ka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ks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92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39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tro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Ciara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Me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us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97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So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hia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Bian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756" w:right="51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97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54" w:right="4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102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ayl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position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3"/>
                            <w:w w:val="100"/>
                            <w:position w:val="-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ng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left"/>
                          <w:spacing w:lineRule="exact" w:line="240"/>
                          <w:ind w:left="73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110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21"/>
                            <w:szCs w:val="21"/>
                          </w:rPr>
                          <w:jc w:val="center"/>
                          <w:spacing w:lineRule="exact" w:line="240"/>
                          <w:ind w:left="678" w:right="43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6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F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u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-2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1"/>
          <w:w w:val="96"/>
          <w:sz w:val="22"/>
          <w:szCs w:val="22"/>
        </w:rPr>
        <w:t>R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e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s</w:t>
      </w:r>
      <w:r>
        <w:rPr>
          <w:rFonts w:cs="Tahoma" w:hAnsi="Tahoma" w:eastAsia="Tahoma" w:ascii="Tahoma"/>
          <w:b/>
          <w:spacing w:val="-3"/>
          <w:w w:val="96"/>
          <w:sz w:val="22"/>
          <w:szCs w:val="22"/>
        </w:rPr>
        <w:t>u</w:t>
      </w:r>
      <w:r>
        <w:rPr>
          <w:rFonts w:cs="Tahoma" w:hAnsi="Tahoma" w:eastAsia="Tahoma" w:ascii="Tahoma"/>
          <w:b/>
          <w:spacing w:val="1"/>
          <w:w w:val="96"/>
          <w:sz w:val="22"/>
          <w:szCs w:val="22"/>
        </w:rPr>
        <w:t>l</w:t>
      </w:r>
      <w:r>
        <w:rPr>
          <w:rFonts w:cs="Tahoma" w:hAnsi="Tahoma" w:eastAsia="Tahoma" w:ascii="Tahoma"/>
          <w:b/>
          <w:spacing w:val="1"/>
          <w:w w:val="96"/>
          <w:sz w:val="22"/>
          <w:szCs w:val="22"/>
        </w:rPr>
        <w:t>t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s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–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Zo</w:t>
      </w:r>
      <w:r>
        <w:rPr>
          <w:rFonts w:cs="Tahoma" w:hAnsi="Tahoma" w:eastAsia="Tahoma" w:ascii="Tahoma"/>
          <w:b/>
          <w:spacing w:val="-1"/>
          <w:w w:val="96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96"/>
          <w:sz w:val="22"/>
          <w:szCs w:val="22"/>
        </w:rPr>
        <w:t>e</w:t>
      </w:r>
      <w:r>
        <w:rPr>
          <w:rFonts w:cs="Tahoma" w:hAnsi="Tahoma" w:eastAsia="Tahoma" w:ascii="Tahoma"/>
          <w:b/>
          <w:spacing w:val="-2"/>
          <w:w w:val="96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3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-2"/>
          <w:w w:val="100"/>
          <w:sz w:val="22"/>
          <w:szCs w:val="22"/>
        </w:rPr>
        <w:t>a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d</w:t>
      </w:r>
      <w:r>
        <w:rPr>
          <w:rFonts w:cs="Tahoma" w:hAnsi="Tahoma" w:eastAsia="Tahoma" w:ascii="Tahoma"/>
          <w:b/>
          <w:spacing w:val="-19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4</w:t>
      </w:r>
      <w:r>
        <w:rPr>
          <w:rFonts w:cs="Tahoma" w:hAnsi="Tahoma" w:eastAsia="Tahoma" w:ascii="Tahoma"/>
          <w:b/>
          <w:spacing w:val="-7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2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0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12</w:t>
      </w:r>
      <w:r>
        <w:rPr>
          <w:rFonts w:cs="Tahoma" w:hAnsi="Tahoma" w:eastAsia="Tahoma" w:ascii="Tahoma"/>
          <w:b/>
          <w:spacing w:val="5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J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u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n</w:t>
      </w:r>
      <w:r>
        <w:rPr>
          <w:rFonts w:cs="Tahoma" w:hAnsi="Tahoma" w:eastAsia="Tahoma" w:ascii="Tahoma"/>
          <w:b/>
          <w:spacing w:val="1"/>
          <w:w w:val="95"/>
          <w:sz w:val="22"/>
          <w:szCs w:val="22"/>
        </w:rPr>
        <w:t>i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o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r</w:t>
      </w:r>
      <w:r>
        <w:rPr>
          <w:rFonts w:cs="Tahoma" w:hAnsi="Tahoma" w:eastAsia="Tahoma" w:ascii="Tahoma"/>
          <w:b/>
          <w:spacing w:val="5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G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i</w:t>
      </w:r>
      <w:r>
        <w:rPr>
          <w:rFonts w:cs="Tahoma" w:hAnsi="Tahoma" w:eastAsia="Tahoma" w:ascii="Tahoma"/>
          <w:b/>
          <w:spacing w:val="-3"/>
          <w:w w:val="100"/>
          <w:sz w:val="22"/>
          <w:szCs w:val="22"/>
        </w:rPr>
        <w:t>r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s</w:t>
      </w:r>
      <w:r>
        <w:rPr>
          <w:rFonts w:cs="Tahoma" w:hAnsi="Tahoma" w:eastAsia="Tahoma" w:ascii="Tahoma"/>
          <w:b/>
          <w:spacing w:val="-25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C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h</w:t>
      </w:r>
      <w:r>
        <w:rPr>
          <w:rFonts w:cs="Tahoma" w:hAnsi="Tahoma" w:eastAsia="Tahoma" w:ascii="Tahoma"/>
          <w:b/>
          <w:spacing w:val="-2"/>
          <w:w w:val="95"/>
          <w:sz w:val="22"/>
          <w:szCs w:val="22"/>
        </w:rPr>
        <w:t>a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m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p</w:t>
      </w:r>
      <w:r>
        <w:rPr>
          <w:rFonts w:cs="Tahoma" w:hAnsi="Tahoma" w:eastAsia="Tahoma" w:ascii="Tahoma"/>
          <w:b/>
          <w:spacing w:val="1"/>
          <w:w w:val="95"/>
          <w:sz w:val="22"/>
          <w:szCs w:val="22"/>
        </w:rPr>
        <w:t>i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o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n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s</w:t>
      </w:r>
      <w:r>
        <w:rPr>
          <w:rFonts w:cs="Tahoma" w:hAnsi="Tahoma" w:eastAsia="Tahoma" w:ascii="Tahoma"/>
          <w:b/>
          <w:spacing w:val="-3"/>
          <w:w w:val="95"/>
          <w:sz w:val="22"/>
          <w:szCs w:val="22"/>
        </w:rPr>
        <w:t>h</w:t>
      </w:r>
      <w:r>
        <w:rPr>
          <w:rFonts w:cs="Tahoma" w:hAnsi="Tahoma" w:eastAsia="Tahoma" w:ascii="Tahoma"/>
          <w:b/>
          <w:spacing w:val="1"/>
          <w:w w:val="95"/>
          <w:sz w:val="22"/>
          <w:szCs w:val="22"/>
        </w:rPr>
        <w:t>i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p</w:t>
      </w:r>
      <w:r>
        <w:rPr>
          <w:rFonts w:cs="Tahoma" w:hAnsi="Tahoma" w:eastAsia="Tahoma" w:ascii="Tahoma"/>
          <w:b/>
          <w:spacing w:val="18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–</w:t>
      </w:r>
      <w:r>
        <w:rPr>
          <w:rFonts w:cs="Tahoma" w:hAnsi="Tahoma" w:eastAsia="Tahoma" w:ascii="Tahoma"/>
          <w:b/>
          <w:spacing w:val="-1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J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u</w:t>
      </w:r>
      <w:r>
        <w:rPr>
          <w:rFonts w:cs="Tahoma" w:hAnsi="Tahoma" w:eastAsia="Tahoma" w:ascii="Tahoma"/>
          <w:b/>
          <w:spacing w:val="-1"/>
          <w:w w:val="95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95"/>
          <w:sz w:val="22"/>
          <w:szCs w:val="22"/>
        </w:rPr>
        <w:t>e</w:t>
      </w:r>
      <w:r>
        <w:rPr>
          <w:rFonts w:cs="Tahoma" w:hAnsi="Tahoma" w:eastAsia="Tahoma" w:ascii="Tahoma"/>
          <w:b/>
          <w:spacing w:val="3"/>
          <w:w w:val="95"/>
          <w:sz w:val="22"/>
          <w:szCs w:val="22"/>
        </w:rPr>
        <w:t> </w:t>
      </w:r>
      <w:r>
        <w:rPr>
          <w:rFonts w:cs="Tahoma" w:hAnsi="Tahoma" w:eastAsia="Tahoma" w:ascii="Tahoma"/>
          <w:b/>
          <w:spacing w:val="-2"/>
          <w:w w:val="100"/>
          <w:sz w:val="22"/>
          <w:szCs w:val="22"/>
        </w:rPr>
        <w:t>3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,</w:t>
      </w:r>
      <w:r>
        <w:rPr>
          <w:rFonts w:cs="Tahoma" w:hAnsi="Tahoma" w:eastAsia="Tahoma" w:ascii="Tahoma"/>
          <w:b/>
          <w:spacing w:val="-9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-2"/>
          <w:w w:val="100"/>
          <w:sz w:val="22"/>
          <w:szCs w:val="22"/>
        </w:rPr>
        <w:t>2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012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</w:r>
    </w:p>
    <w:sectPr>
      <w:pgSz w:w="12240" w:h="15840"/>
      <w:pgMar w:top="780" w:bottom="280" w:left="12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