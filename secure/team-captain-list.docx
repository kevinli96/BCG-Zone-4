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8"/>
          <w:szCs w:val="8"/>
        </w:rPr>
        <w:jc w:val="left"/>
        <w:spacing w:before="2" w:lineRule="exact" w:line="80"/>
      </w:pPr>
      <w:r>
        <w:pict>
          <v:shape type="#_x0000_t75" style="position:absolute;margin-left:51.494pt;margin-top:61.271pt;width:102.65pt;height:60.559pt;mso-position-horizontal-relative:page;mso-position-vertical-relative:page;z-index:-715">
            <v:imagedata o:title="" r:id="rId4"/>
          </v:shape>
        </w:pict>
      </w:r>
      <w:r>
        <w:rPr>
          <w:sz w:val="8"/>
          <w:szCs w:val="8"/>
        </w:rPr>
      </w:r>
    </w:p>
    <w:tbl>
      <w:tblPr>
        <w:tblW w:w="0" w:type="auto"/>
        <w:tblLook w:val="01E0"/>
        <w:jc w:val="left"/>
        <w:tblInd w:w="8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373" w:hRule="exact"/>
        </w:trPr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</w:tc>
        <w:tc>
          <w:tcPr>
            <w:tcW w:w="7488" w:type="dxa"/>
            <w:gridSpan w:val="4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1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286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17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AM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NS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6" w:hRule="exact"/>
        </w:trPr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8CCE3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23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Team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Cap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ns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2048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/>
        </w:tc>
        <w:tc>
          <w:tcPr>
            <w:tcW w:w="267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/>
        </w:tc>
        <w:tc>
          <w:tcPr>
            <w:tcW w:w="138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/>
        </w:tc>
        <w:tc>
          <w:tcPr>
            <w:tcW w:w="137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/>
        </w:tc>
      </w:tr>
      <w:tr>
        <w:trPr>
          <w:trHeight w:val="226" w:hRule="exact"/>
        </w:trPr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lineRule="exact" w:line="200"/>
              <w:ind w:left="18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7"/>
                <w:szCs w:val="17"/>
              </w:rPr>
              <w:t>G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7"/>
                <w:szCs w:val="17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7"/>
                <w:szCs w:val="17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7"/>
                <w:szCs w:val="17"/>
              </w:rPr>
              <w:t>F</w:t>
            </w:r>
            <w:r>
              <w:rPr>
                <w:rFonts w:cs="Calibri" w:hAnsi="Calibri" w:eastAsia="Calibri" w:ascii="Calibri"/>
                <w:b/>
                <w:spacing w:val="4"/>
                <w:w w:val="100"/>
                <w:position w:val="1"/>
                <w:sz w:val="17"/>
                <w:szCs w:val="17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1"/>
                <w:position w:val="1"/>
                <w:sz w:val="17"/>
                <w:szCs w:val="17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1"/>
                <w:position w:val="1"/>
                <w:sz w:val="17"/>
                <w:szCs w:val="17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1"/>
                <w:position w:val="1"/>
                <w:sz w:val="17"/>
                <w:szCs w:val="17"/>
              </w:rPr>
              <w:t>UB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7"/>
                <w:szCs w:val="17"/>
              </w:rPr>
            </w:r>
          </w:p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before="7"/>
              <w:ind w:left="30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7"/>
                <w:szCs w:val="17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7"/>
                <w:szCs w:val="17"/>
              </w:rPr>
              <w:t>EAM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7"/>
                <w:szCs w:val="17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7"/>
                <w:szCs w:val="17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7"/>
                <w:szCs w:val="17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7"/>
                <w:szCs w:val="17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1"/>
                <w:sz w:val="17"/>
                <w:szCs w:val="17"/>
              </w:rPr>
              <w:t>CO</w:t>
            </w:r>
            <w:r>
              <w:rPr>
                <w:rFonts w:cs="Calibri" w:hAnsi="Calibri" w:eastAsia="Calibri" w:ascii="Calibri"/>
                <w:b/>
                <w:spacing w:val="-1"/>
                <w:w w:val="101"/>
                <w:sz w:val="17"/>
                <w:szCs w:val="17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1"/>
                <w:sz w:val="17"/>
                <w:szCs w:val="17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1"/>
                <w:sz w:val="17"/>
                <w:szCs w:val="17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1"/>
                <w:sz w:val="17"/>
                <w:szCs w:val="17"/>
              </w:rPr>
              <w:t>CT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before="7"/>
              <w:ind w:left="30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7"/>
                <w:szCs w:val="17"/>
              </w:rPr>
              <w:t>EM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7"/>
                <w:szCs w:val="17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7"/>
                <w:szCs w:val="17"/>
              </w:rPr>
              <w:t>IL</w:t>
            </w:r>
            <w:r>
              <w:rPr>
                <w:rFonts w:cs="Calibri" w:hAnsi="Calibri" w:eastAsia="Calibri" w:ascii="Calibri"/>
                <w:b/>
                <w:spacing w:val="4"/>
                <w:w w:val="100"/>
                <w:sz w:val="17"/>
                <w:szCs w:val="17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1"/>
                <w:sz w:val="17"/>
                <w:szCs w:val="17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1"/>
                <w:sz w:val="17"/>
                <w:szCs w:val="17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1"/>
                <w:sz w:val="17"/>
                <w:szCs w:val="17"/>
              </w:rPr>
              <w:t>D</w:t>
            </w:r>
            <w:r>
              <w:rPr>
                <w:rFonts w:cs="Calibri" w:hAnsi="Calibri" w:eastAsia="Calibri" w:ascii="Calibri"/>
                <w:b/>
                <w:spacing w:val="1"/>
                <w:w w:val="101"/>
                <w:sz w:val="17"/>
                <w:szCs w:val="17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1"/>
                <w:sz w:val="17"/>
                <w:szCs w:val="17"/>
              </w:rPr>
              <w:t>ESS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before="7"/>
              <w:ind w:left="436"/>
            </w:pPr>
            <w:r>
              <w:rPr>
                <w:rFonts w:cs="Calibri" w:hAnsi="Calibri" w:eastAsia="Calibri" w:ascii="Calibri"/>
                <w:b/>
                <w:spacing w:val="-1"/>
                <w:w w:val="101"/>
                <w:sz w:val="17"/>
                <w:szCs w:val="17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1"/>
                <w:sz w:val="17"/>
                <w:szCs w:val="17"/>
              </w:rPr>
              <w:t>H</w:t>
            </w:r>
            <w:r>
              <w:rPr>
                <w:rFonts w:cs="Calibri" w:hAnsi="Calibri" w:eastAsia="Calibri" w:ascii="Calibri"/>
                <w:b/>
                <w:spacing w:val="1"/>
                <w:w w:val="101"/>
                <w:sz w:val="17"/>
                <w:szCs w:val="17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1"/>
                <w:sz w:val="17"/>
                <w:szCs w:val="17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1"/>
                <w:sz w:val="17"/>
                <w:szCs w:val="17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before="2"/>
              <w:ind w:left="474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7"/>
                <w:szCs w:val="17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7"/>
                <w:szCs w:val="17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1"/>
                <w:sz w:val="17"/>
                <w:szCs w:val="17"/>
              </w:rPr>
              <w:t>#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42" w:hRule="exact"/>
        </w:trPr>
        <w:tc>
          <w:tcPr>
            <w:tcW w:w="197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before="19"/>
              <w:ind w:left="23"/>
            </w:pP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Burn</w:t>
            </w:r>
            <w:r>
              <w:rPr>
                <w:rFonts w:cs="Calibri" w:hAnsi="Calibri" w:eastAsia="Calibri" w:ascii="Calibri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by</w:t>
            </w:r>
            <w:r>
              <w:rPr>
                <w:rFonts w:cs="Calibri" w:hAnsi="Calibri" w:eastAsia="Calibri" w:ascii="Calibri"/>
                <w:spacing w:val="7"/>
                <w:w w:val="100"/>
                <w:sz w:val="17"/>
                <w:szCs w:val="17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ount</w:t>
            </w:r>
            <w:r>
              <w:rPr>
                <w:rFonts w:cs="Calibri" w:hAnsi="Calibri" w:eastAsia="Calibri" w:ascii="Calibri"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before="19"/>
              <w:ind w:left="30"/>
            </w:pP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7"/>
                <w:szCs w:val="17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7"/>
                <w:szCs w:val="17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y</w:t>
            </w:r>
            <w:r>
              <w:rPr>
                <w:rFonts w:cs="Calibri" w:hAnsi="Calibri" w:eastAsia="Calibri" w:ascii="Calibri"/>
                <w:spacing w:val="5"/>
                <w:w w:val="100"/>
                <w:sz w:val="17"/>
                <w:szCs w:val="17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1"/>
                <w:sz w:val="17"/>
                <w:szCs w:val="17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0"/>
              <w:ind w:left="30"/>
            </w:pPr>
            <w:r>
              <w:rPr>
                <w:rFonts w:cs="Calibri" w:hAnsi="Calibri" w:eastAsia="Calibri" w:ascii="Calibri"/>
                <w:color w:val="0000FF"/>
                <w:w w:val="104"/>
                <w:sz w:val="18"/>
                <w:szCs w:val="18"/>
              </w:rPr>
            </w:r>
            <w:hyperlink r:id="rId5"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emil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y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k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im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9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2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9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@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m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il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com</w:t>
              </w:r>
            </w:hyperlink>
            <w:r>
              <w:rPr>
                <w:rFonts w:cs="Calibri" w:hAnsi="Calibri" w:eastAsia="Calibri" w:ascii="Calibri"/>
                <w:color w:val="0000FF"/>
                <w:spacing w:val="0"/>
                <w:w w:val="104"/>
                <w:sz w:val="18"/>
                <w:szCs w:val="18"/>
              </w:rPr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before="19"/>
              <w:ind w:left="215"/>
            </w:pPr>
            <w:r>
              <w:rPr>
                <w:rFonts w:cs="Calibri" w:hAnsi="Calibri" w:eastAsia="Calibri" w:ascii="Calibri"/>
                <w:spacing w:val="1"/>
                <w:w w:val="100"/>
                <w:sz w:val="17"/>
                <w:szCs w:val="17"/>
              </w:rPr>
              <w:t>6</w:t>
            </w:r>
            <w:r>
              <w:rPr>
                <w:rFonts w:cs="Calibri" w:hAnsi="Calibri" w:eastAsia="Calibri" w:ascii="Calibri"/>
                <w:spacing w:val="1"/>
                <w:w w:val="100"/>
                <w:sz w:val="17"/>
                <w:szCs w:val="17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4</w:t>
            </w:r>
            <w:r>
              <w:rPr>
                <w:rFonts w:cs="Calibri" w:hAnsi="Calibri" w:eastAsia="Calibri" w:ascii="Calibri"/>
                <w:spacing w:val="4"/>
                <w:w w:val="100"/>
                <w:sz w:val="17"/>
                <w:szCs w:val="17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7"/>
                <w:szCs w:val="17"/>
              </w:rPr>
              <w:t>9</w:t>
            </w:r>
            <w:r>
              <w:rPr>
                <w:rFonts w:cs="Calibri" w:hAnsi="Calibri" w:eastAsia="Calibri" w:ascii="Calibri"/>
                <w:spacing w:val="1"/>
                <w:w w:val="100"/>
                <w:sz w:val="17"/>
                <w:szCs w:val="17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4</w:t>
            </w:r>
            <w:r>
              <w:rPr>
                <w:rFonts w:cs="Calibri" w:hAnsi="Calibri" w:eastAsia="Calibri" w:ascii="Calibri"/>
                <w:spacing w:val="4"/>
                <w:w w:val="100"/>
                <w:sz w:val="17"/>
                <w:szCs w:val="17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4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4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/>
        </w:tc>
      </w:tr>
      <w:tr>
        <w:trPr>
          <w:trHeight w:val="242" w:hRule="exact"/>
        </w:trPr>
        <w:tc>
          <w:tcPr>
            <w:tcW w:w="197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before="19"/>
              <w:ind w:left="23"/>
            </w:pPr>
            <w:r>
              <w:rPr>
                <w:rFonts w:cs="Calibri" w:hAnsi="Calibri" w:eastAsia="Calibri" w:ascii="Calibri"/>
                <w:spacing w:val="-1"/>
                <w:w w:val="101"/>
                <w:sz w:val="17"/>
                <w:szCs w:val="17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1"/>
                <w:sz w:val="17"/>
                <w:szCs w:val="17"/>
              </w:rPr>
              <w:t>w</w:t>
            </w:r>
            <w:r>
              <w:rPr>
                <w:rFonts w:cs="Calibri" w:hAnsi="Calibri" w:eastAsia="Calibri" w:ascii="Calibri"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1"/>
                <w:sz w:val="17"/>
                <w:szCs w:val="17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before="19"/>
              <w:ind w:left="30"/>
            </w:pPr>
            <w:r>
              <w:rPr>
                <w:rFonts w:cs="Calibri" w:hAnsi="Calibri" w:eastAsia="Calibri" w:ascii="Calibri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7"/>
                <w:szCs w:val="17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7"/>
                <w:szCs w:val="17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Calibri" w:hAnsi="Calibri" w:eastAsia="Calibri" w:ascii="Calibri"/>
                <w:spacing w:val="6"/>
                <w:w w:val="100"/>
                <w:sz w:val="17"/>
                <w:szCs w:val="17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Wen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0"/>
              <w:ind w:left="30"/>
            </w:pPr>
            <w:r>
              <w:rPr>
                <w:rFonts w:cs="Calibri" w:hAnsi="Calibri" w:eastAsia="Calibri" w:ascii="Calibri"/>
                <w:color w:val="0000FF"/>
                <w:w w:val="104"/>
                <w:sz w:val="18"/>
                <w:szCs w:val="18"/>
              </w:rPr>
            </w:r>
            <w:hyperlink r:id="rId6"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ddw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ed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n@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m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il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com</w:t>
              </w:r>
            </w:hyperlink>
            <w:r>
              <w:rPr>
                <w:rFonts w:cs="Calibri" w:hAnsi="Calibri" w:eastAsia="Calibri" w:ascii="Calibri"/>
                <w:color w:val="0000FF"/>
                <w:spacing w:val="0"/>
                <w:w w:val="104"/>
                <w:sz w:val="18"/>
                <w:szCs w:val="18"/>
              </w:rPr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before="19"/>
              <w:ind w:left="201"/>
            </w:pP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6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7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9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8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/>
        </w:tc>
      </w:tr>
      <w:tr>
        <w:trPr>
          <w:trHeight w:val="242" w:hRule="exact"/>
        </w:trPr>
        <w:tc>
          <w:tcPr>
            <w:tcW w:w="197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before="19"/>
              <w:ind w:left="23"/>
            </w:pP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Fort</w:t>
            </w:r>
            <w:r>
              <w:rPr>
                <w:rFonts w:cs="Calibri" w:hAnsi="Calibri" w:eastAsia="Calibri" w:ascii="Calibri"/>
                <w:spacing w:val="2"/>
                <w:w w:val="100"/>
                <w:sz w:val="17"/>
                <w:szCs w:val="17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1"/>
                <w:sz w:val="17"/>
                <w:szCs w:val="17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ey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before="19"/>
              <w:ind w:left="30"/>
            </w:pPr>
            <w:r>
              <w:rPr>
                <w:rFonts w:cs="Calibri" w:hAnsi="Calibri" w:eastAsia="Calibri" w:ascii="Calibri"/>
                <w:spacing w:val="-1"/>
                <w:w w:val="100"/>
                <w:sz w:val="17"/>
                <w:szCs w:val="17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onna</w:t>
            </w:r>
            <w:r>
              <w:rPr>
                <w:rFonts w:cs="Calibri" w:hAnsi="Calibri" w:eastAsia="Calibri" w:ascii="Calibri"/>
                <w:spacing w:val="4"/>
                <w:w w:val="100"/>
                <w:sz w:val="17"/>
                <w:szCs w:val="17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1"/>
                <w:sz w:val="17"/>
                <w:szCs w:val="17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rter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0"/>
              <w:ind w:left="30"/>
            </w:pPr>
            <w:r>
              <w:rPr>
                <w:rFonts w:cs="Calibri" w:hAnsi="Calibri" w:eastAsia="Calibri" w:ascii="Calibri"/>
                <w:color w:val="0000FF"/>
                <w:w w:val="104"/>
                <w:sz w:val="18"/>
                <w:szCs w:val="18"/>
              </w:rPr>
            </w:r>
            <w:hyperlink r:id="rId7"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dl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t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er@me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com</w:t>
              </w:r>
            </w:hyperlink>
            <w:r>
              <w:rPr>
                <w:rFonts w:cs="Calibri" w:hAnsi="Calibri" w:eastAsia="Calibri" w:ascii="Calibri"/>
                <w:color w:val="0000FF"/>
                <w:spacing w:val="0"/>
                <w:w w:val="104"/>
                <w:sz w:val="18"/>
                <w:szCs w:val="18"/>
              </w:rPr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before="19"/>
              <w:ind w:left="201"/>
            </w:pP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6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3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7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2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9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/>
        </w:tc>
      </w:tr>
      <w:tr>
        <w:trPr>
          <w:trHeight w:val="242" w:hRule="exact"/>
        </w:trPr>
        <w:tc>
          <w:tcPr>
            <w:tcW w:w="197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before="19"/>
              <w:ind w:left="23"/>
            </w:pPr>
            <w:r>
              <w:rPr>
                <w:rFonts w:cs="Calibri" w:hAnsi="Calibri" w:eastAsia="Calibri" w:ascii="Calibri"/>
                <w:spacing w:val="-1"/>
                <w:w w:val="101"/>
                <w:sz w:val="17"/>
                <w:szCs w:val="17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ford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before="19"/>
              <w:ind w:left="30"/>
            </w:pP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sz w:val="17"/>
                <w:szCs w:val="17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7"/>
                <w:szCs w:val="17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en</w:t>
            </w:r>
            <w:r>
              <w:rPr>
                <w:rFonts w:cs="Calibri" w:hAnsi="Calibri" w:eastAsia="Calibri" w:ascii="Calibri"/>
                <w:spacing w:val="5"/>
                <w:w w:val="100"/>
                <w:sz w:val="17"/>
                <w:szCs w:val="17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1"/>
                <w:sz w:val="17"/>
                <w:szCs w:val="17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ho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0"/>
              <w:ind w:left="30"/>
            </w:pPr>
            <w:r>
              <w:rPr>
                <w:rFonts w:cs="Calibri" w:hAnsi="Calibri" w:eastAsia="Calibri" w:ascii="Calibri"/>
                <w:color w:val="0000FF"/>
                <w:w w:val="104"/>
                <w:sz w:val="18"/>
                <w:szCs w:val="18"/>
              </w:rPr>
            </w:r>
            <w:hyperlink r:id="rId8"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hel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ench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7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7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@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hot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m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il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com</w:t>
              </w:r>
            </w:hyperlink>
            <w:r>
              <w:rPr>
                <w:rFonts w:cs="Calibri" w:hAnsi="Calibri" w:eastAsia="Calibri" w:ascii="Calibri"/>
                <w:color w:val="0000FF"/>
                <w:spacing w:val="0"/>
                <w:w w:val="104"/>
                <w:sz w:val="18"/>
                <w:szCs w:val="18"/>
              </w:rPr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before="19"/>
              <w:ind w:left="181"/>
            </w:pP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6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8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3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2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2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/>
        </w:tc>
      </w:tr>
      <w:tr>
        <w:trPr>
          <w:trHeight w:val="242" w:hRule="exact"/>
        </w:trPr>
        <w:tc>
          <w:tcPr>
            <w:tcW w:w="197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before="19"/>
              <w:ind w:left="23"/>
            </w:pPr>
            <w:r>
              <w:rPr>
                <w:rFonts w:cs="Calibri" w:hAnsi="Calibri" w:eastAsia="Calibri" w:ascii="Calibri"/>
                <w:spacing w:val="-1"/>
                <w:w w:val="101"/>
                <w:sz w:val="17"/>
                <w:szCs w:val="17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ge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v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ew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before="19"/>
              <w:ind w:left="30"/>
            </w:pP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Je</w:t>
            </w:r>
            <w:r>
              <w:rPr>
                <w:rFonts w:cs="Calibri" w:hAnsi="Calibri" w:eastAsia="Calibri" w:ascii="Calibri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sz w:val="17"/>
                <w:szCs w:val="17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Robertson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0"/>
              <w:ind w:left="30"/>
            </w:pPr>
            <w:r>
              <w:rPr>
                <w:rFonts w:cs="Calibri" w:hAnsi="Calibri" w:eastAsia="Calibri" w:ascii="Calibri"/>
                <w:color w:val="0000FF"/>
                <w:w w:val="104"/>
                <w:sz w:val="18"/>
                <w:szCs w:val="18"/>
              </w:rPr>
            </w:r>
            <w:hyperlink r:id="rId9"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teetimeled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@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m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il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com</w:t>
              </w:r>
            </w:hyperlink>
            <w:r>
              <w:rPr>
                <w:rFonts w:cs="Calibri" w:hAnsi="Calibri" w:eastAsia="Calibri" w:ascii="Calibri"/>
                <w:color w:val="0000FF"/>
                <w:spacing w:val="0"/>
                <w:w w:val="104"/>
                <w:sz w:val="18"/>
                <w:szCs w:val="18"/>
              </w:rPr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before="19"/>
              <w:ind w:left="215"/>
            </w:pPr>
            <w:r>
              <w:rPr>
                <w:rFonts w:cs="Calibri" w:hAnsi="Calibri" w:eastAsia="Calibri" w:ascii="Calibri"/>
                <w:spacing w:val="1"/>
                <w:w w:val="100"/>
                <w:sz w:val="17"/>
                <w:szCs w:val="17"/>
              </w:rPr>
              <w:t>6</w:t>
            </w:r>
            <w:r>
              <w:rPr>
                <w:rFonts w:cs="Calibri" w:hAnsi="Calibri" w:eastAsia="Calibri" w:ascii="Calibri"/>
                <w:spacing w:val="1"/>
                <w:w w:val="100"/>
                <w:sz w:val="17"/>
                <w:szCs w:val="17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4</w:t>
            </w:r>
            <w:r>
              <w:rPr>
                <w:rFonts w:cs="Calibri" w:hAnsi="Calibri" w:eastAsia="Calibri" w:ascii="Calibri"/>
                <w:spacing w:val="4"/>
                <w:w w:val="100"/>
                <w:sz w:val="17"/>
                <w:szCs w:val="17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7"/>
                <w:szCs w:val="17"/>
              </w:rPr>
              <w:t>5</w:t>
            </w:r>
            <w:r>
              <w:rPr>
                <w:rFonts w:cs="Calibri" w:hAnsi="Calibri" w:eastAsia="Calibri" w:ascii="Calibri"/>
                <w:spacing w:val="1"/>
                <w:w w:val="100"/>
                <w:sz w:val="17"/>
                <w:szCs w:val="17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6</w:t>
            </w:r>
            <w:r>
              <w:rPr>
                <w:rFonts w:cs="Calibri" w:hAnsi="Calibri" w:eastAsia="Calibri" w:ascii="Calibri"/>
                <w:spacing w:val="4"/>
                <w:w w:val="100"/>
                <w:sz w:val="17"/>
                <w:szCs w:val="17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4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8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/>
        </w:tc>
      </w:tr>
      <w:tr>
        <w:trPr>
          <w:trHeight w:val="242" w:hRule="exact"/>
        </w:trPr>
        <w:tc>
          <w:tcPr>
            <w:tcW w:w="197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before="19"/>
              <w:ind w:left="23"/>
            </w:pP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Pe</w:t>
            </w:r>
            <w:r>
              <w:rPr>
                <w:rFonts w:cs="Calibri" w:hAnsi="Calibri" w:eastAsia="Calibri" w:ascii="Calibri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Calibri" w:hAnsi="Calibri" w:eastAsia="Calibri" w:ascii="Calibri"/>
                <w:spacing w:val="5"/>
                <w:w w:val="100"/>
                <w:sz w:val="17"/>
                <w:szCs w:val="17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1"/>
                <w:sz w:val="17"/>
                <w:szCs w:val="17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ort</w:t>
            </w:r>
            <w:r>
              <w:rPr>
                <w:rFonts w:cs="Calibri" w:hAnsi="Calibri" w:eastAsia="Calibri" w:ascii="Calibri"/>
                <w:spacing w:val="-2"/>
                <w:w w:val="101"/>
                <w:sz w:val="17"/>
                <w:szCs w:val="17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before="19"/>
              <w:ind w:left="30"/>
            </w:pPr>
            <w:r>
              <w:rPr>
                <w:rFonts w:cs="Calibri" w:hAnsi="Calibri" w:eastAsia="Calibri" w:ascii="Calibri"/>
                <w:spacing w:val="1"/>
                <w:w w:val="100"/>
                <w:sz w:val="17"/>
                <w:szCs w:val="17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x</w:t>
            </w:r>
            <w:r>
              <w:rPr>
                <w:rFonts w:cs="Calibri" w:hAnsi="Calibri" w:eastAsia="Calibri" w:ascii="Calibri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ne</w:t>
            </w:r>
            <w:r>
              <w:rPr>
                <w:rFonts w:cs="Calibri" w:hAnsi="Calibri" w:eastAsia="Calibri" w:ascii="Calibri"/>
                <w:spacing w:val="6"/>
                <w:w w:val="100"/>
                <w:sz w:val="17"/>
                <w:szCs w:val="17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0"/>
              <w:ind w:left="30"/>
            </w:pPr>
            <w:r>
              <w:rPr>
                <w:rFonts w:cs="Calibri" w:hAnsi="Calibri" w:eastAsia="Calibri" w:ascii="Calibri"/>
                <w:color w:val="0000FF"/>
                <w:w w:val="104"/>
                <w:sz w:val="18"/>
                <w:szCs w:val="18"/>
              </w:rPr>
            </w:r>
            <w:hyperlink r:id="rId10"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birdiem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x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@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w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ca</w:t>
              </w:r>
            </w:hyperlink>
            <w:r>
              <w:rPr>
                <w:rFonts w:cs="Calibri" w:hAnsi="Calibri" w:eastAsia="Calibri" w:ascii="Calibri"/>
                <w:color w:val="0000FF"/>
                <w:spacing w:val="0"/>
                <w:w w:val="104"/>
                <w:sz w:val="18"/>
                <w:szCs w:val="18"/>
              </w:rPr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before="19"/>
              <w:ind w:left="201"/>
            </w:pP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6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3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8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5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/>
        </w:tc>
      </w:tr>
      <w:tr>
        <w:trPr>
          <w:trHeight w:val="242" w:hRule="exact"/>
        </w:trPr>
        <w:tc>
          <w:tcPr>
            <w:tcW w:w="197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before="19"/>
              <w:ind w:left="23"/>
            </w:pP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tt</w:t>
            </w:r>
            <w:r>
              <w:rPr>
                <w:rFonts w:cs="Calibri" w:hAnsi="Calibri" w:eastAsia="Calibri" w:ascii="Calibri"/>
                <w:spacing w:val="1"/>
                <w:w w:val="100"/>
                <w:sz w:val="17"/>
                <w:szCs w:val="17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do</w:t>
            </w:r>
            <w:r>
              <w:rPr>
                <w:rFonts w:cs="Calibri" w:hAnsi="Calibri" w:eastAsia="Calibri" w:ascii="Calibri"/>
                <w:spacing w:val="-1"/>
                <w:w w:val="101"/>
                <w:sz w:val="17"/>
                <w:szCs w:val="17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before="19"/>
              <w:ind w:left="30"/>
            </w:pP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Ingr</w:t>
            </w:r>
            <w:r>
              <w:rPr>
                <w:rFonts w:cs="Calibri" w:hAnsi="Calibri" w:eastAsia="Calibri" w:ascii="Calibri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d</w:t>
            </w:r>
            <w:r>
              <w:rPr>
                <w:rFonts w:cs="Calibri" w:hAnsi="Calibri" w:eastAsia="Calibri" w:ascii="Calibri"/>
                <w:spacing w:val="5"/>
                <w:w w:val="100"/>
                <w:sz w:val="17"/>
                <w:szCs w:val="17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Au</w:t>
            </w:r>
            <w:r>
              <w:rPr>
                <w:rFonts w:cs="Calibri" w:hAnsi="Calibri" w:eastAsia="Calibri" w:ascii="Calibri"/>
                <w:spacing w:val="-1"/>
                <w:w w:val="101"/>
                <w:sz w:val="17"/>
                <w:szCs w:val="17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0"/>
              <w:ind w:left="30"/>
            </w:pPr>
            <w:r>
              <w:rPr>
                <w:rFonts w:cs="Calibri" w:hAnsi="Calibri" w:eastAsia="Calibri" w:ascii="Calibri"/>
                <w:color w:val="0000FF"/>
                <w:w w:val="104"/>
                <w:sz w:val="18"/>
                <w:szCs w:val="18"/>
              </w:rPr>
            </w:r>
            <w:hyperlink r:id="rId11"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ucoin@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telu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net</w:t>
              </w:r>
            </w:hyperlink>
            <w:r>
              <w:rPr>
                <w:rFonts w:cs="Calibri" w:hAnsi="Calibri" w:eastAsia="Calibri" w:ascii="Calibri"/>
                <w:color w:val="0000FF"/>
                <w:spacing w:val="0"/>
                <w:w w:val="104"/>
                <w:sz w:val="18"/>
                <w:szCs w:val="18"/>
              </w:rPr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before="19"/>
              <w:ind w:left="201"/>
            </w:pP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6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4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6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4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3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/>
        </w:tc>
      </w:tr>
      <w:tr>
        <w:trPr>
          <w:trHeight w:val="242" w:hRule="exact"/>
        </w:trPr>
        <w:tc>
          <w:tcPr>
            <w:tcW w:w="197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before="19"/>
              <w:ind w:left="23"/>
            </w:pP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Surrey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before="19"/>
              <w:ind w:left="30"/>
            </w:pPr>
            <w:r>
              <w:rPr>
                <w:rFonts w:cs="Calibri" w:hAnsi="Calibri" w:eastAsia="Calibri" w:ascii="Calibri"/>
                <w:spacing w:val="-1"/>
                <w:w w:val="100"/>
                <w:sz w:val="17"/>
                <w:szCs w:val="17"/>
              </w:rPr>
              <w:t>K</w:t>
            </w:r>
            <w:r>
              <w:rPr>
                <w:rFonts w:cs="Calibri" w:hAnsi="Calibri" w:eastAsia="Calibri" w:ascii="Calibri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te</w:t>
            </w:r>
            <w:r>
              <w:rPr>
                <w:rFonts w:cs="Calibri" w:hAnsi="Calibri" w:eastAsia="Calibri" w:ascii="Calibri"/>
                <w:spacing w:val="3"/>
                <w:w w:val="100"/>
                <w:sz w:val="17"/>
                <w:szCs w:val="17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1"/>
                <w:sz w:val="17"/>
                <w:szCs w:val="17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0"/>
              <w:ind w:left="30"/>
            </w:pPr>
            <w:r>
              <w:rPr>
                <w:rFonts w:cs="Calibri" w:hAnsi="Calibri" w:eastAsia="Calibri" w:ascii="Calibri"/>
                <w:color w:val="0000FF"/>
                <w:w w:val="104"/>
                <w:sz w:val="18"/>
                <w:szCs w:val="18"/>
              </w:rPr>
            </w:r>
            <w:hyperlink r:id="rId12"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ni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k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im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0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8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1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1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@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m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il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com</w:t>
              </w:r>
            </w:hyperlink>
            <w:r>
              <w:rPr>
                <w:rFonts w:cs="Calibri" w:hAnsi="Calibri" w:eastAsia="Calibri" w:ascii="Calibri"/>
                <w:color w:val="0000FF"/>
                <w:spacing w:val="0"/>
                <w:w w:val="104"/>
                <w:sz w:val="18"/>
                <w:szCs w:val="18"/>
              </w:rPr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before="19"/>
              <w:ind w:left="215"/>
            </w:pPr>
            <w:r>
              <w:rPr>
                <w:rFonts w:cs="Calibri" w:hAnsi="Calibri" w:eastAsia="Calibri" w:ascii="Calibri"/>
                <w:spacing w:val="1"/>
                <w:w w:val="100"/>
                <w:sz w:val="17"/>
                <w:szCs w:val="17"/>
              </w:rPr>
              <w:t>6</w:t>
            </w:r>
            <w:r>
              <w:rPr>
                <w:rFonts w:cs="Calibri" w:hAnsi="Calibri" w:eastAsia="Calibri" w:ascii="Calibri"/>
                <w:spacing w:val="1"/>
                <w:w w:val="100"/>
                <w:sz w:val="17"/>
                <w:szCs w:val="17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4</w:t>
            </w:r>
            <w:r>
              <w:rPr>
                <w:rFonts w:cs="Calibri" w:hAnsi="Calibri" w:eastAsia="Calibri" w:ascii="Calibri"/>
                <w:spacing w:val="4"/>
                <w:w w:val="100"/>
                <w:sz w:val="17"/>
                <w:szCs w:val="17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7"/>
                <w:szCs w:val="17"/>
              </w:rPr>
              <w:t>5</w:t>
            </w:r>
            <w:r>
              <w:rPr>
                <w:rFonts w:cs="Calibri" w:hAnsi="Calibri" w:eastAsia="Calibri" w:ascii="Calibri"/>
                <w:spacing w:val="1"/>
                <w:w w:val="100"/>
                <w:sz w:val="17"/>
                <w:szCs w:val="17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0</w:t>
            </w:r>
            <w:r>
              <w:rPr>
                <w:rFonts w:cs="Calibri" w:hAnsi="Calibri" w:eastAsia="Calibri" w:ascii="Calibri"/>
                <w:spacing w:val="4"/>
                <w:w w:val="100"/>
                <w:sz w:val="17"/>
                <w:szCs w:val="17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3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3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/>
        </w:tc>
      </w:tr>
      <w:tr>
        <w:trPr>
          <w:trHeight w:val="243" w:hRule="exact"/>
        </w:trPr>
        <w:tc>
          <w:tcPr>
            <w:tcW w:w="197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before="20"/>
              <w:ind w:left="23"/>
            </w:pP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1"/>
                <w:sz w:val="17"/>
                <w:szCs w:val="17"/>
              </w:rPr>
              <w:t>w</w:t>
            </w:r>
            <w:r>
              <w:rPr>
                <w:rFonts w:cs="Calibri" w:hAnsi="Calibri" w:eastAsia="Calibri" w:ascii="Calibri"/>
                <w:spacing w:val="-1"/>
                <w:w w:val="101"/>
                <w:sz w:val="17"/>
                <w:szCs w:val="17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n-E-Set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before="20"/>
              <w:ind w:left="30"/>
            </w:pP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sz w:val="17"/>
                <w:szCs w:val="17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di</w:t>
            </w:r>
            <w:r>
              <w:rPr>
                <w:rFonts w:cs="Calibri" w:hAnsi="Calibri" w:eastAsia="Calibri" w:ascii="Calibri"/>
                <w:spacing w:val="5"/>
                <w:w w:val="100"/>
                <w:sz w:val="17"/>
                <w:szCs w:val="17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B</w:t>
            </w:r>
            <w:r>
              <w:rPr>
                <w:rFonts w:cs="Calibri" w:hAnsi="Calibri" w:eastAsia="Calibri" w:ascii="Calibri"/>
                <w:spacing w:val="-2"/>
                <w:w w:val="101"/>
                <w:sz w:val="17"/>
                <w:szCs w:val="17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0"/>
              <w:ind w:left="30"/>
            </w:pPr>
            <w:r>
              <w:rPr>
                <w:rFonts w:cs="Calibri" w:hAnsi="Calibri" w:eastAsia="Calibri" w:ascii="Calibri"/>
                <w:color w:val="0000FF"/>
                <w:w w:val="104"/>
                <w:sz w:val="18"/>
                <w:szCs w:val="18"/>
              </w:rPr>
            </w:r>
            <w:hyperlink r:id="rId13"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hb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der@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w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ca</w:t>
              </w:r>
            </w:hyperlink>
            <w:r>
              <w:rPr>
                <w:rFonts w:cs="Calibri" w:hAnsi="Calibri" w:eastAsia="Calibri" w:ascii="Calibri"/>
                <w:color w:val="0000FF"/>
                <w:spacing w:val="0"/>
                <w:w w:val="104"/>
                <w:sz w:val="18"/>
                <w:szCs w:val="18"/>
              </w:rPr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before="20"/>
              <w:ind w:left="215"/>
            </w:pPr>
            <w:r>
              <w:rPr>
                <w:rFonts w:cs="Calibri" w:hAnsi="Calibri" w:eastAsia="Calibri" w:ascii="Calibri"/>
                <w:spacing w:val="1"/>
                <w:w w:val="100"/>
                <w:sz w:val="17"/>
                <w:szCs w:val="17"/>
              </w:rPr>
              <w:t>6</w:t>
            </w:r>
            <w:r>
              <w:rPr>
                <w:rFonts w:cs="Calibri" w:hAnsi="Calibri" w:eastAsia="Calibri" w:ascii="Calibri"/>
                <w:spacing w:val="1"/>
                <w:w w:val="100"/>
                <w:sz w:val="17"/>
                <w:szCs w:val="17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4</w:t>
            </w:r>
            <w:r>
              <w:rPr>
                <w:rFonts w:cs="Calibri" w:hAnsi="Calibri" w:eastAsia="Calibri" w:ascii="Calibri"/>
                <w:spacing w:val="4"/>
                <w:w w:val="100"/>
                <w:sz w:val="17"/>
                <w:szCs w:val="17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7"/>
                <w:szCs w:val="17"/>
              </w:rPr>
              <w:t>4</w:t>
            </w:r>
            <w:r>
              <w:rPr>
                <w:rFonts w:cs="Calibri" w:hAnsi="Calibri" w:eastAsia="Calibri" w:ascii="Calibri"/>
                <w:spacing w:val="1"/>
                <w:w w:val="100"/>
                <w:sz w:val="17"/>
                <w:szCs w:val="17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5</w:t>
            </w:r>
            <w:r>
              <w:rPr>
                <w:rFonts w:cs="Calibri" w:hAnsi="Calibri" w:eastAsia="Calibri" w:ascii="Calibri"/>
                <w:spacing w:val="4"/>
                <w:w w:val="100"/>
                <w:sz w:val="17"/>
                <w:szCs w:val="17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8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7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/>
        </w:tc>
      </w:tr>
      <w:tr>
        <w:trPr>
          <w:trHeight w:val="242" w:hRule="exact"/>
        </w:trPr>
        <w:tc>
          <w:tcPr>
            <w:tcW w:w="197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before="19"/>
              <w:ind w:left="23"/>
            </w:pP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Un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ers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ty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before="19"/>
              <w:ind w:left="30"/>
            </w:pP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Jess</w:t>
            </w:r>
            <w:r>
              <w:rPr>
                <w:rFonts w:cs="Calibri" w:hAnsi="Calibri" w:eastAsia="Calibri" w:ascii="Calibri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e</w:t>
            </w:r>
            <w:r>
              <w:rPr>
                <w:rFonts w:cs="Calibri" w:hAnsi="Calibri" w:eastAsia="Calibri" w:ascii="Calibri"/>
                <w:spacing w:val="5"/>
                <w:w w:val="100"/>
                <w:sz w:val="17"/>
                <w:szCs w:val="17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Horn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0"/>
              <w:ind w:left="30"/>
            </w:pPr>
            <w:r>
              <w:rPr>
                <w:rFonts w:cs="Calibri" w:hAnsi="Calibri" w:eastAsia="Calibri" w:ascii="Calibri"/>
                <w:color w:val="0000FF"/>
                <w:w w:val="104"/>
                <w:sz w:val="18"/>
                <w:szCs w:val="18"/>
              </w:rPr>
            </w:r>
            <w:hyperlink r:id="rId14"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j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ie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j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ho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ner@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m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il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com</w:t>
              </w:r>
            </w:hyperlink>
            <w:r>
              <w:rPr>
                <w:rFonts w:cs="Calibri" w:hAnsi="Calibri" w:eastAsia="Calibri" w:ascii="Calibri"/>
                <w:color w:val="0000FF"/>
                <w:spacing w:val="0"/>
                <w:w w:val="104"/>
                <w:sz w:val="18"/>
                <w:szCs w:val="18"/>
              </w:rPr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before="19"/>
              <w:ind w:left="215"/>
            </w:pPr>
            <w:r>
              <w:rPr>
                <w:rFonts w:cs="Calibri" w:hAnsi="Calibri" w:eastAsia="Calibri" w:ascii="Calibri"/>
                <w:spacing w:val="1"/>
                <w:w w:val="100"/>
                <w:sz w:val="17"/>
                <w:szCs w:val="17"/>
              </w:rPr>
              <w:t>6</w:t>
            </w:r>
            <w:r>
              <w:rPr>
                <w:rFonts w:cs="Calibri" w:hAnsi="Calibri" w:eastAsia="Calibri" w:ascii="Calibri"/>
                <w:spacing w:val="1"/>
                <w:w w:val="100"/>
                <w:sz w:val="17"/>
                <w:szCs w:val="17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4</w:t>
            </w:r>
            <w:r>
              <w:rPr>
                <w:rFonts w:cs="Calibri" w:hAnsi="Calibri" w:eastAsia="Calibri" w:ascii="Calibri"/>
                <w:spacing w:val="4"/>
                <w:w w:val="100"/>
                <w:sz w:val="17"/>
                <w:szCs w:val="17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7"/>
                <w:szCs w:val="17"/>
              </w:rPr>
              <w:t>2</w:t>
            </w:r>
            <w:r>
              <w:rPr>
                <w:rFonts w:cs="Calibri" w:hAnsi="Calibri" w:eastAsia="Calibri" w:ascii="Calibri"/>
                <w:spacing w:val="1"/>
                <w:w w:val="100"/>
                <w:sz w:val="17"/>
                <w:szCs w:val="17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4</w:t>
            </w:r>
            <w:r>
              <w:rPr>
                <w:rFonts w:cs="Calibri" w:hAnsi="Calibri" w:eastAsia="Calibri" w:ascii="Calibri"/>
                <w:spacing w:val="4"/>
                <w:w w:val="100"/>
                <w:sz w:val="17"/>
                <w:szCs w:val="17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8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/>
        </w:tc>
      </w:tr>
      <w:tr>
        <w:trPr>
          <w:trHeight w:val="242" w:hRule="exact"/>
        </w:trPr>
        <w:tc>
          <w:tcPr>
            <w:tcW w:w="197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0"/>
              <w:ind w:left="2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Z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one</w:t>
            </w:r>
            <w:r>
              <w:rPr>
                <w:rFonts w:cs="Calibri" w:hAnsi="Calibri" w:eastAsia="Calibri" w:ascii="Calibri"/>
                <w:b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3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/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4</w:t>
            </w:r>
            <w:r>
              <w:rPr>
                <w:rFonts w:cs="Calibri" w:hAnsi="Calibri" w:eastAsia="Calibri" w:ascii="Calibri"/>
                <w:b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1</w:t>
            </w:r>
            <w:r>
              <w:rPr>
                <w:rFonts w:cs="Calibri" w:hAnsi="Calibri" w:eastAsia="Calibri" w:ascii="Calibri"/>
                <w:b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4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4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b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4"/>
                <w:sz w:val="18"/>
                <w:szCs w:val="18"/>
              </w:rPr>
              <w:t>ir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0"/>
              <w:ind w:left="30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rginia</w:t>
            </w:r>
            <w:r>
              <w:rPr>
                <w:rFonts w:cs="Calibri" w:hAnsi="Calibri" w:eastAsia="Calibri" w:ascii="Calibri"/>
                <w:b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4"/>
                <w:sz w:val="18"/>
                <w:szCs w:val="18"/>
              </w:rPr>
              <w:t>st</w:t>
            </w:r>
            <w:r>
              <w:rPr>
                <w:rFonts w:cs="Calibri" w:hAnsi="Calibri" w:eastAsia="Calibri" w:ascii="Calibri"/>
                <w:b/>
                <w:spacing w:val="-1"/>
                <w:w w:val="104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4"/>
                <w:sz w:val="18"/>
                <w:szCs w:val="18"/>
              </w:rPr>
              <w:t>ll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0"/>
              <w:ind w:left="30"/>
            </w:pPr>
            <w:r>
              <w:rPr>
                <w:rFonts w:cs="Calibri" w:hAnsi="Calibri" w:eastAsia="Calibri" w:ascii="Calibri"/>
                <w:b/>
                <w:color w:val="0000FF"/>
                <w:w w:val="104"/>
                <w:sz w:val="18"/>
                <w:szCs w:val="18"/>
              </w:rPr>
            </w:r>
            <w:hyperlink r:id="rId15">
              <w:r>
                <w:rPr>
                  <w:rFonts w:cs="Calibri" w:hAnsi="Calibri" w:eastAsia="Calibri" w:ascii="Calibri"/>
                  <w:b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v</w:t>
              </w:r>
              <w:r>
                <w:rPr>
                  <w:rFonts w:cs="Calibri" w:hAnsi="Calibri" w:eastAsia="Calibri" w:ascii="Calibri"/>
                  <w:b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b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b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st</w:t>
              </w:r>
              <w:r>
                <w:rPr>
                  <w:rFonts w:cs="Calibri" w:hAnsi="Calibri" w:eastAsia="Calibri" w:ascii="Calibri"/>
                  <w:b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cs="Calibri" w:hAnsi="Calibri" w:eastAsia="Calibri" w:ascii="Calibri"/>
                  <w:b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b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l</w:t>
              </w:r>
              <w:r>
                <w:rPr>
                  <w:rFonts w:cs="Calibri" w:hAnsi="Calibri" w:eastAsia="Calibri" w:ascii="Calibri"/>
                  <w:b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l</w:t>
              </w:r>
              <w:r>
                <w:rPr>
                  <w:rFonts w:cs="Calibri" w:hAnsi="Calibri" w:eastAsia="Calibri" w:ascii="Calibri"/>
                  <w:b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b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@sh</w:t>
              </w:r>
              <w:r>
                <w:rPr>
                  <w:rFonts w:cs="Calibri" w:hAnsi="Calibri" w:eastAsia="Calibri" w:ascii="Calibri"/>
                  <w:b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b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b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w.</w:t>
              </w:r>
              <w:r>
                <w:rPr>
                  <w:rFonts w:cs="Calibri" w:hAnsi="Calibri" w:eastAsia="Calibri" w:ascii="Calibri"/>
                  <w:b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cs="Calibri" w:hAnsi="Calibri" w:eastAsia="Calibri" w:ascii="Calibri"/>
                  <w:b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b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a</w:t>
              </w:r>
            </w:hyperlink>
            <w:r>
              <w:rPr>
                <w:rFonts w:cs="Calibri" w:hAnsi="Calibri" w:eastAsia="Calibri" w:ascii="Calibri"/>
                <w:b/>
                <w:color w:val="0000FF"/>
                <w:spacing w:val="0"/>
                <w:w w:val="104"/>
                <w:sz w:val="18"/>
                <w:szCs w:val="18"/>
              </w:rPr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0"/>
              <w:ind w:left="174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60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4</w:t>
            </w:r>
            <w:r>
              <w:rPr>
                <w:rFonts w:cs="Calibri" w:hAnsi="Calibri" w:eastAsia="Calibri" w:ascii="Calibri"/>
                <w:b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26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3</w:t>
            </w:r>
            <w:r>
              <w:rPr>
                <w:rFonts w:cs="Calibri" w:hAnsi="Calibri" w:eastAsia="Calibri" w:ascii="Calibri"/>
                <w:b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4"/>
                <w:sz w:val="18"/>
                <w:szCs w:val="18"/>
              </w:rPr>
              <w:t>8581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/>
        </w:tc>
      </w:tr>
      <w:tr>
        <w:trPr>
          <w:trHeight w:val="242" w:hRule="exact"/>
        </w:trPr>
        <w:tc>
          <w:tcPr>
            <w:tcW w:w="197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/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/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/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/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/>
        </w:tc>
      </w:tr>
      <w:tr>
        <w:trPr>
          <w:trHeight w:val="234" w:hRule="exact"/>
        </w:trPr>
        <w:tc>
          <w:tcPr>
            <w:tcW w:w="197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</w:tcPr>
          <w:p/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/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/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/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</w:tcPr>
          <w:p/>
        </w:tc>
      </w:tr>
      <w:tr>
        <w:trPr>
          <w:trHeight w:val="304" w:hRule="exact"/>
        </w:trPr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1DCDB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23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Team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Cap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ns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48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/>
        </w:tc>
        <w:tc>
          <w:tcPr>
            <w:tcW w:w="267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/>
        </w:tc>
        <w:tc>
          <w:tcPr>
            <w:tcW w:w="138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/>
        </w:tc>
        <w:tc>
          <w:tcPr>
            <w:tcW w:w="137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/>
        </w:tc>
      </w:tr>
      <w:tr>
        <w:trPr>
          <w:trHeight w:val="226" w:hRule="exact"/>
        </w:trPr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lineRule="exact" w:line="200"/>
              <w:ind w:left="18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7"/>
                <w:szCs w:val="17"/>
              </w:rPr>
              <w:t>G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7"/>
                <w:szCs w:val="17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7"/>
                <w:szCs w:val="17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7"/>
                <w:szCs w:val="17"/>
              </w:rPr>
              <w:t>F</w:t>
            </w:r>
            <w:r>
              <w:rPr>
                <w:rFonts w:cs="Calibri" w:hAnsi="Calibri" w:eastAsia="Calibri" w:ascii="Calibri"/>
                <w:b/>
                <w:spacing w:val="4"/>
                <w:w w:val="100"/>
                <w:position w:val="1"/>
                <w:sz w:val="17"/>
                <w:szCs w:val="17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1"/>
                <w:position w:val="1"/>
                <w:sz w:val="17"/>
                <w:szCs w:val="17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1"/>
                <w:position w:val="1"/>
                <w:sz w:val="17"/>
                <w:szCs w:val="17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1"/>
                <w:position w:val="1"/>
                <w:sz w:val="17"/>
                <w:szCs w:val="17"/>
              </w:rPr>
              <w:t>UB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7"/>
                <w:szCs w:val="17"/>
              </w:rPr>
            </w:r>
          </w:p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before="7"/>
              <w:ind w:left="30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7"/>
                <w:szCs w:val="17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7"/>
                <w:szCs w:val="17"/>
              </w:rPr>
              <w:t>EAM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7"/>
                <w:szCs w:val="17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7"/>
                <w:szCs w:val="17"/>
              </w:rPr>
              <w:t>TWO</w:t>
            </w:r>
            <w:r>
              <w:rPr>
                <w:rFonts w:cs="Calibri" w:hAnsi="Calibri" w:eastAsia="Calibri" w:ascii="Calibri"/>
                <w:b/>
                <w:spacing w:val="4"/>
                <w:w w:val="100"/>
                <w:sz w:val="17"/>
                <w:szCs w:val="17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1"/>
                <w:sz w:val="17"/>
                <w:szCs w:val="17"/>
              </w:rPr>
              <w:t>CO</w:t>
            </w:r>
            <w:r>
              <w:rPr>
                <w:rFonts w:cs="Calibri" w:hAnsi="Calibri" w:eastAsia="Calibri" w:ascii="Calibri"/>
                <w:b/>
                <w:spacing w:val="-1"/>
                <w:w w:val="101"/>
                <w:sz w:val="17"/>
                <w:szCs w:val="17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1"/>
                <w:sz w:val="17"/>
                <w:szCs w:val="17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1"/>
                <w:sz w:val="17"/>
                <w:szCs w:val="17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1"/>
                <w:sz w:val="17"/>
                <w:szCs w:val="17"/>
              </w:rPr>
              <w:t>CT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before="7"/>
              <w:ind w:left="30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7"/>
                <w:szCs w:val="17"/>
              </w:rPr>
              <w:t>EM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7"/>
                <w:szCs w:val="17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7"/>
                <w:szCs w:val="17"/>
              </w:rPr>
              <w:t>IL</w:t>
            </w:r>
            <w:r>
              <w:rPr>
                <w:rFonts w:cs="Calibri" w:hAnsi="Calibri" w:eastAsia="Calibri" w:ascii="Calibri"/>
                <w:b/>
                <w:spacing w:val="4"/>
                <w:w w:val="100"/>
                <w:sz w:val="17"/>
                <w:szCs w:val="17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1"/>
                <w:sz w:val="17"/>
                <w:szCs w:val="17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1"/>
                <w:sz w:val="17"/>
                <w:szCs w:val="17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1"/>
                <w:sz w:val="17"/>
                <w:szCs w:val="17"/>
              </w:rPr>
              <w:t>D</w:t>
            </w:r>
            <w:r>
              <w:rPr>
                <w:rFonts w:cs="Calibri" w:hAnsi="Calibri" w:eastAsia="Calibri" w:ascii="Calibri"/>
                <w:b/>
                <w:spacing w:val="1"/>
                <w:w w:val="101"/>
                <w:sz w:val="17"/>
                <w:szCs w:val="17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1"/>
                <w:sz w:val="17"/>
                <w:szCs w:val="17"/>
              </w:rPr>
              <w:t>ESS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before="7"/>
              <w:ind w:left="436"/>
            </w:pPr>
            <w:r>
              <w:rPr>
                <w:rFonts w:cs="Calibri" w:hAnsi="Calibri" w:eastAsia="Calibri" w:ascii="Calibri"/>
                <w:b/>
                <w:spacing w:val="-1"/>
                <w:w w:val="101"/>
                <w:sz w:val="17"/>
                <w:szCs w:val="17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1"/>
                <w:sz w:val="17"/>
                <w:szCs w:val="17"/>
              </w:rPr>
              <w:t>H</w:t>
            </w:r>
            <w:r>
              <w:rPr>
                <w:rFonts w:cs="Calibri" w:hAnsi="Calibri" w:eastAsia="Calibri" w:ascii="Calibri"/>
                <w:b/>
                <w:spacing w:val="1"/>
                <w:w w:val="101"/>
                <w:sz w:val="17"/>
                <w:szCs w:val="17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1"/>
                <w:sz w:val="17"/>
                <w:szCs w:val="17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1"/>
                <w:sz w:val="17"/>
                <w:szCs w:val="17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before="2"/>
              <w:ind w:left="474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7"/>
                <w:szCs w:val="17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7"/>
                <w:szCs w:val="17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1"/>
                <w:sz w:val="17"/>
                <w:szCs w:val="17"/>
              </w:rPr>
              <w:t>#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45" w:hRule="exact"/>
        </w:trPr>
        <w:tc>
          <w:tcPr>
            <w:tcW w:w="197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18"/>
            </w:pP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urn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by</w:t>
            </w:r>
            <w:r>
              <w:rPr>
                <w:rFonts w:cs="Calibri" w:hAnsi="Calibri" w:eastAsia="Calibri" w:ascii="Calibri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ount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in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Steph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nie</w:t>
            </w:r>
            <w:r>
              <w:rPr>
                <w:rFonts w:cs="Calibri" w:hAnsi="Calibri" w:eastAsia="Calibri" w:ascii="Calibri"/>
                <w:spacing w:val="3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Templeton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color w:val="0000FF"/>
                <w:w w:val="104"/>
                <w:sz w:val="18"/>
                <w:szCs w:val="18"/>
              </w:rPr>
            </w:r>
            <w:hyperlink r:id="rId16"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tep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f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r@telu</w:t>
              </w:r>
              <w:r>
                <w:rPr>
                  <w:rFonts w:cs="Calibri" w:hAnsi="Calibri" w:eastAsia="Calibri" w:ascii="Calibri"/>
                  <w:color w:val="0000FF"/>
                  <w:spacing w:val="2"/>
                  <w:w w:val="104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cs="Calibri" w:hAnsi="Calibri" w:eastAsia="Calibri" w:ascii="Calibri"/>
                  <w:color w:val="0000FF"/>
                  <w:spacing w:val="2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net</w:t>
              </w:r>
            </w:hyperlink>
            <w:r>
              <w:rPr>
                <w:rFonts w:cs="Calibri" w:hAnsi="Calibri" w:eastAsia="Calibri" w:ascii="Calibri"/>
                <w:color w:val="0000FF"/>
                <w:spacing w:val="0"/>
                <w:w w:val="104"/>
                <w:sz w:val="18"/>
                <w:szCs w:val="18"/>
              </w:rPr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160"/>
            </w:pP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6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9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6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/>
        </w:tc>
      </w:tr>
      <w:tr>
        <w:trPr>
          <w:trHeight w:val="245" w:hRule="exact"/>
        </w:trPr>
        <w:tc>
          <w:tcPr>
            <w:tcW w:w="197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18"/>
            </w:pP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Fr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iew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1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il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color w:val="0000FF"/>
                <w:w w:val="104"/>
                <w:sz w:val="18"/>
                <w:szCs w:val="18"/>
              </w:rPr>
            </w:r>
            <w:hyperlink r:id="rId17"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p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twil</w:t>
              </w:r>
              <w:r>
                <w:rPr>
                  <w:rFonts w:cs="Calibri" w:hAnsi="Calibri" w:eastAsia="Calibri" w:ascii="Calibri"/>
                  <w:color w:val="0000FF"/>
                  <w:spacing w:val="2"/>
                  <w:w w:val="104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cs="Calibri" w:hAnsi="Calibri" w:eastAsia="Calibri" w:ascii="Calibri"/>
                  <w:color w:val="0000FF"/>
                  <w:spacing w:val="2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onb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y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theb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ch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@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m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il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com</w:t>
              </w:r>
            </w:hyperlink>
            <w:r>
              <w:rPr>
                <w:rFonts w:cs="Calibri" w:hAnsi="Calibri" w:eastAsia="Calibri" w:ascii="Calibri"/>
                <w:color w:val="0000FF"/>
                <w:spacing w:val="0"/>
                <w:w w:val="104"/>
                <w:sz w:val="18"/>
                <w:szCs w:val="18"/>
              </w:rPr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160"/>
            </w:pP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6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9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2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4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/>
        </w:tc>
      </w:tr>
      <w:tr>
        <w:trPr>
          <w:trHeight w:val="242" w:hRule="exact"/>
        </w:trPr>
        <w:tc>
          <w:tcPr>
            <w:tcW w:w="197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0"/>
              <w:ind w:left="18"/>
            </w:pP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cres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0"/>
              <w:ind w:left="30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therine</w:t>
            </w:r>
            <w:r>
              <w:rPr>
                <w:rFonts w:cs="Calibri" w:hAnsi="Calibri" w:eastAsia="Calibri" w:ascii="Calibri"/>
                <w:spacing w:val="3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wang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0"/>
              <w:ind w:left="30"/>
            </w:pPr>
            <w:r>
              <w:rPr>
                <w:rFonts w:cs="Calibri" w:hAnsi="Calibri" w:eastAsia="Calibri" w:ascii="Calibri"/>
                <w:color w:val="0000FF"/>
                <w:w w:val="104"/>
                <w:sz w:val="18"/>
                <w:szCs w:val="18"/>
              </w:rPr>
            </w:r>
            <w:hyperlink r:id="rId18"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w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k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it@h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t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m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il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com</w:t>
              </w:r>
            </w:hyperlink>
            <w:r>
              <w:rPr>
                <w:rFonts w:cs="Calibri" w:hAnsi="Calibri" w:eastAsia="Calibri" w:ascii="Calibri"/>
                <w:color w:val="0000FF"/>
                <w:spacing w:val="0"/>
                <w:w w:val="104"/>
                <w:sz w:val="18"/>
                <w:szCs w:val="18"/>
              </w:rPr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0"/>
              <w:ind w:left="160"/>
            </w:pP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6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5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9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/>
        </w:tc>
      </w:tr>
      <w:tr>
        <w:trPr>
          <w:trHeight w:val="242" w:hRule="exact"/>
        </w:trPr>
        <w:tc>
          <w:tcPr>
            <w:tcW w:w="197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18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Lin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Su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ney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color w:val="0000FF"/>
                <w:w w:val="104"/>
                <w:sz w:val="18"/>
                <w:szCs w:val="18"/>
              </w:rPr>
            </w:r>
            <w:hyperlink r:id="rId19"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bl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k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ney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@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m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il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com</w:t>
              </w:r>
            </w:hyperlink>
            <w:r>
              <w:rPr>
                <w:rFonts w:cs="Calibri" w:hAnsi="Calibri" w:eastAsia="Calibri" w:ascii="Calibri"/>
                <w:color w:val="0000FF"/>
                <w:spacing w:val="0"/>
                <w:w w:val="104"/>
                <w:sz w:val="18"/>
                <w:szCs w:val="18"/>
              </w:rPr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155"/>
            </w:pP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6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9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4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2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3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/>
        </w:tc>
      </w:tr>
      <w:tr>
        <w:trPr>
          <w:trHeight w:val="242" w:hRule="exact"/>
        </w:trPr>
        <w:tc>
          <w:tcPr>
            <w:tcW w:w="197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18"/>
            </w:pP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ra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Yo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hi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ih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ra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color w:val="0000FF"/>
                <w:w w:val="104"/>
                <w:sz w:val="18"/>
                <w:szCs w:val="18"/>
              </w:rPr>
            </w:r>
            <w:hyperlink r:id="rId20"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y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2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0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0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2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d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j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@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w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ca</w:t>
              </w:r>
            </w:hyperlink>
            <w:r>
              <w:rPr>
                <w:rFonts w:cs="Calibri" w:hAnsi="Calibri" w:eastAsia="Calibri" w:ascii="Calibri"/>
                <w:color w:val="0000FF"/>
                <w:spacing w:val="0"/>
                <w:w w:val="104"/>
                <w:sz w:val="18"/>
                <w:szCs w:val="18"/>
              </w:rPr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155"/>
            </w:pP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6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2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6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2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4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/>
        </w:tc>
      </w:tr>
      <w:tr>
        <w:trPr>
          <w:trHeight w:val="242" w:hRule="exact"/>
        </w:trPr>
        <w:tc>
          <w:tcPr>
            <w:tcW w:w="197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18"/>
            </w:pP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le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ry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Suzanne</w:t>
            </w:r>
            <w:r>
              <w:rPr>
                <w:rFonts w:cs="Calibri" w:hAnsi="Calibri" w:eastAsia="Calibri" w:ascii="Calibri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Fong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color w:val="0000FF"/>
                <w:w w:val="104"/>
                <w:sz w:val="18"/>
                <w:szCs w:val="18"/>
              </w:rPr>
            </w:r>
            <w:hyperlink r:id="rId21"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writeid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@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w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ca</w:t>
              </w:r>
            </w:hyperlink>
            <w:r>
              <w:rPr>
                <w:rFonts w:cs="Calibri" w:hAnsi="Calibri" w:eastAsia="Calibri" w:ascii="Calibri"/>
                <w:color w:val="0000FF"/>
                <w:spacing w:val="0"/>
                <w:w w:val="104"/>
                <w:sz w:val="18"/>
                <w:szCs w:val="18"/>
              </w:rPr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/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/>
        </w:tc>
      </w:tr>
      <w:tr>
        <w:trPr>
          <w:trHeight w:val="242" w:hRule="exact"/>
        </w:trPr>
        <w:tc>
          <w:tcPr>
            <w:tcW w:w="197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18"/>
            </w:pP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Squ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ry</w:t>
            </w:r>
            <w:r>
              <w:rPr>
                <w:rFonts w:cs="Calibri" w:hAnsi="Calibri" w:eastAsia="Calibri" w:ascii="Calibri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lliday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color w:val="0000FF"/>
                <w:w w:val="104"/>
                <w:sz w:val="18"/>
                <w:szCs w:val="18"/>
              </w:rPr>
            </w:r>
            <w:hyperlink r:id="rId22"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tudio@h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llida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y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de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com</w:t>
              </w:r>
            </w:hyperlink>
            <w:r>
              <w:rPr>
                <w:rFonts w:cs="Calibri" w:hAnsi="Calibri" w:eastAsia="Calibri" w:ascii="Calibri"/>
                <w:color w:val="0000FF"/>
                <w:spacing w:val="0"/>
                <w:w w:val="104"/>
                <w:sz w:val="18"/>
                <w:szCs w:val="18"/>
              </w:rPr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155"/>
            </w:pP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6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9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2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3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/>
        </w:tc>
      </w:tr>
      <w:tr>
        <w:trPr>
          <w:trHeight w:val="243" w:hRule="exact"/>
        </w:trPr>
        <w:tc>
          <w:tcPr>
            <w:tcW w:w="197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3"/>
              <w:ind w:left="18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Sun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hine</w:t>
            </w:r>
            <w:r>
              <w:rPr>
                <w:rFonts w:cs="Calibri" w:hAnsi="Calibri" w:eastAsia="Calibri" w:ascii="Calibri"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3"/>
              <w:ind w:left="30"/>
            </w:pP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enny</w:t>
            </w:r>
            <w:r>
              <w:rPr>
                <w:rFonts w:cs="Calibri" w:hAnsi="Calibri" w:eastAsia="Calibri" w:ascii="Calibri"/>
                <w:spacing w:val="2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Ul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er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3"/>
              <w:ind w:left="30"/>
            </w:pPr>
            <w:r>
              <w:rPr>
                <w:rFonts w:cs="Calibri" w:hAnsi="Calibri" w:eastAsia="Calibri" w:ascii="Calibri"/>
                <w:color w:val="0000FF"/>
                <w:w w:val="104"/>
                <w:sz w:val="18"/>
                <w:szCs w:val="18"/>
              </w:rPr>
            </w:r>
            <w:hyperlink r:id="rId23"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ulme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0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9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@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telu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net</w:t>
              </w:r>
            </w:hyperlink>
            <w:r>
              <w:rPr>
                <w:rFonts w:cs="Calibri" w:hAnsi="Calibri" w:eastAsia="Calibri" w:ascii="Calibri"/>
                <w:color w:val="0000FF"/>
                <w:spacing w:val="0"/>
                <w:w w:val="104"/>
                <w:sz w:val="18"/>
                <w:szCs w:val="18"/>
              </w:rPr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/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/>
        </w:tc>
      </w:tr>
      <w:tr>
        <w:trPr>
          <w:trHeight w:val="242" w:hRule="exact"/>
        </w:trPr>
        <w:tc>
          <w:tcPr>
            <w:tcW w:w="197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/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ev</w:t>
            </w:r>
            <w:r>
              <w:rPr>
                <w:rFonts w:cs="Calibri" w:hAnsi="Calibri" w:eastAsia="Calibri" w:ascii="Calibri"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Dr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bolis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color w:val="0000FF"/>
                <w:w w:val="104"/>
                <w:sz w:val="18"/>
                <w:szCs w:val="18"/>
              </w:rPr>
            </w:r>
            <w:hyperlink r:id="rId24">
              <w:r>
                <w:rPr>
                  <w:rFonts w:cs="Calibri" w:hAnsi="Calibri" w:eastAsia="Calibri" w:ascii="Calibri"/>
                  <w:color w:val="0000FF"/>
                  <w:w w:val="104"/>
                  <w:sz w:val="18"/>
                  <w:szCs w:val="18"/>
                  <w:u w:val="single" w:color="0000FF"/>
                </w:rPr>
                <w:t>bd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2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0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0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6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@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telu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net</w:t>
              </w:r>
            </w:hyperlink>
            <w:r>
              <w:rPr>
                <w:rFonts w:cs="Calibri" w:hAnsi="Calibri" w:eastAsia="Calibri" w:ascii="Calibri"/>
                <w:color w:val="0000FF"/>
                <w:spacing w:val="0"/>
                <w:w w:val="104"/>
                <w:sz w:val="18"/>
                <w:szCs w:val="18"/>
              </w:rPr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/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/>
        </w:tc>
      </w:tr>
      <w:tr>
        <w:trPr>
          <w:trHeight w:val="242" w:hRule="exact"/>
        </w:trPr>
        <w:tc>
          <w:tcPr>
            <w:tcW w:w="197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before="19"/>
              <w:ind w:left="18"/>
            </w:pP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Un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ers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ty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0"/>
              <w:ind w:left="30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Judy</w:t>
            </w:r>
            <w:r>
              <w:rPr>
                <w:rFonts w:cs="Calibri" w:hAnsi="Calibri" w:eastAsia="Calibri" w:ascii="Calibri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Dowl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0"/>
              <w:ind w:left="30"/>
            </w:pPr>
            <w:r>
              <w:rPr>
                <w:rFonts w:cs="Calibri" w:hAnsi="Calibri" w:eastAsia="Calibri" w:ascii="Calibri"/>
                <w:color w:val="0000FF"/>
                <w:w w:val="104"/>
                <w:sz w:val="18"/>
                <w:szCs w:val="18"/>
              </w:rPr>
            </w:r>
            <w:hyperlink r:id="rId25"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j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ud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y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dowl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er@te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l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u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net</w:t>
              </w:r>
            </w:hyperlink>
            <w:r>
              <w:rPr>
                <w:rFonts w:cs="Calibri" w:hAnsi="Calibri" w:eastAsia="Calibri" w:ascii="Calibri"/>
                <w:color w:val="0000FF"/>
                <w:spacing w:val="0"/>
                <w:w w:val="104"/>
                <w:sz w:val="18"/>
                <w:szCs w:val="18"/>
              </w:rPr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0"/>
              <w:ind w:left="160"/>
            </w:pP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6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7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3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8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5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/>
        </w:tc>
      </w:tr>
      <w:tr>
        <w:trPr>
          <w:trHeight w:val="242" w:hRule="exact"/>
        </w:trPr>
        <w:tc>
          <w:tcPr>
            <w:tcW w:w="4017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before="19"/>
              <w:ind w:left="18"/>
            </w:pP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ou</w:t>
            </w:r>
            <w:r>
              <w:rPr>
                <w:rFonts w:cs="Calibri" w:hAnsi="Calibri" w:eastAsia="Calibri" w:ascii="Calibri"/>
                <w:spacing w:val="1"/>
                <w:w w:val="100"/>
                <w:sz w:val="17"/>
                <w:szCs w:val="17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er</w:t>
            </w:r>
            <w:r>
              <w:rPr>
                <w:rFonts w:cs="Calibri" w:hAnsi="Calibri" w:eastAsia="Calibri" w:ascii="Calibri"/>
                <w:spacing w:val="7"/>
                <w:w w:val="100"/>
                <w:sz w:val="17"/>
                <w:szCs w:val="17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7"/>
                <w:szCs w:val="17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7"/>
                <w:szCs w:val="17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se</w:t>
            </w:r>
            <w:r>
              <w:rPr>
                <w:rFonts w:cs="Calibri" w:hAnsi="Calibri" w:eastAsia="Calibri" w:ascii="Calibri"/>
                <w:spacing w:val="5"/>
                <w:w w:val="100"/>
                <w:sz w:val="17"/>
                <w:szCs w:val="17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7"/>
                <w:szCs w:val="17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es</w:t>
            </w:r>
            <w:r>
              <w:rPr>
                <w:rFonts w:cs="Calibri" w:hAnsi="Calibri" w:eastAsia="Calibri" w:ascii="Calibri"/>
                <w:spacing w:val="4"/>
                <w:w w:val="100"/>
                <w:sz w:val="17"/>
                <w:szCs w:val="17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Sh</w:t>
            </w:r>
            <w:r>
              <w:rPr>
                <w:rFonts w:cs="Calibri" w:hAnsi="Calibri" w:eastAsia="Calibri" w:ascii="Calibri"/>
                <w:spacing w:val="1"/>
                <w:w w:val="100"/>
                <w:sz w:val="17"/>
                <w:szCs w:val="17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7"/>
                <w:szCs w:val="17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  <w:t>ey</w:t>
            </w:r>
            <w:r>
              <w:rPr>
                <w:rFonts w:cs="Calibri" w:hAnsi="Calibri" w:eastAsia="Calibri" w:ascii="Calibri"/>
                <w:spacing w:val="6"/>
                <w:w w:val="100"/>
                <w:sz w:val="17"/>
                <w:szCs w:val="17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1"/>
                <w:sz w:val="17"/>
                <w:szCs w:val="17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0"/>
              <w:ind w:left="30"/>
            </w:pPr>
            <w:r>
              <w:rPr>
                <w:rFonts w:cs="Calibri" w:hAnsi="Calibri" w:eastAsia="Calibri" w:ascii="Calibri"/>
                <w:color w:val="0000FF"/>
                <w:w w:val="104"/>
                <w:sz w:val="18"/>
                <w:szCs w:val="18"/>
              </w:rPr>
            </w:r>
            <w:hyperlink r:id="rId26">
              <w:r>
                <w:rPr>
                  <w:rFonts w:cs="Calibri" w:hAnsi="Calibri" w:eastAsia="Calibri" w:ascii="Calibri"/>
                  <w:color w:val="0000FF"/>
                  <w:w w:val="104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pp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y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l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nd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2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2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8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8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@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hot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m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il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com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2"/>
                  <w:w w:val="104"/>
                  <w:sz w:val="18"/>
                  <w:szCs w:val="18"/>
                  <w:u w:val="single" w:color="0000FF"/>
                </w:rPr>
                <w:t> </w:t>
              </w:r>
            </w:hyperlink>
            <w:r>
              <w:rPr>
                <w:rFonts w:cs="Calibri" w:hAnsi="Calibri" w:eastAsia="Calibri" w:ascii="Calibri"/>
                <w:color w:val="0000FF"/>
                <w:spacing w:val="2"/>
                <w:w w:val="104"/>
                <w:sz w:val="18"/>
                <w:szCs w:val="18"/>
              </w:rPr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before="19"/>
              <w:ind w:left="201"/>
            </w:pP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6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3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2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6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8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/>
        </w:tc>
      </w:tr>
      <w:tr>
        <w:trPr>
          <w:trHeight w:val="242" w:hRule="exact"/>
        </w:trPr>
        <w:tc>
          <w:tcPr>
            <w:tcW w:w="197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2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Z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one</w:t>
            </w:r>
            <w:r>
              <w:rPr>
                <w:rFonts w:cs="Calibri" w:hAnsi="Calibri" w:eastAsia="Calibri" w:ascii="Calibri"/>
                <w:b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4</w:t>
            </w:r>
            <w:r>
              <w:rPr>
                <w:rFonts w:cs="Calibri" w:hAnsi="Calibri" w:eastAsia="Calibri" w:ascii="Calibri"/>
                <w:b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2</w:t>
            </w:r>
            <w:r>
              <w:rPr>
                <w:rFonts w:cs="Calibri" w:hAnsi="Calibri" w:eastAsia="Calibri" w:ascii="Calibri"/>
                <w:b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4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4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b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4"/>
                <w:sz w:val="18"/>
                <w:szCs w:val="18"/>
              </w:rPr>
              <w:t>ir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Ann</w:t>
            </w:r>
            <w:r>
              <w:rPr>
                <w:rFonts w:cs="Calibri" w:hAnsi="Calibri" w:eastAsia="Calibri" w:ascii="Calibri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W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ender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color w:val="0000FF"/>
                <w:w w:val="104"/>
                <w:sz w:val="18"/>
                <w:szCs w:val="18"/>
              </w:rPr>
            </w:r>
            <w:hyperlink r:id="rId27">
              <w:r>
                <w:rPr>
                  <w:rFonts w:cs="Calibri" w:hAnsi="Calibri" w:eastAsia="Calibri" w:ascii="Calibri"/>
                  <w:color w:val="0000FF"/>
                  <w:w w:val="104"/>
                  <w:sz w:val="18"/>
                  <w:szCs w:val="18"/>
                  <w:u w:val="single" w:color="0000FF"/>
                </w:rPr>
                <w:t>wa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render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@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w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ca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 </w:t>
              </w:r>
            </w:hyperlink>
            <w:r>
              <w:rPr>
                <w:rFonts w:cs="Calibri" w:hAnsi="Calibri" w:eastAsia="Calibri" w:ascii="Calibri"/>
                <w:color w:val="0000FF"/>
                <w:spacing w:val="1"/>
                <w:w w:val="104"/>
                <w:sz w:val="18"/>
                <w:szCs w:val="18"/>
              </w:rPr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before="19"/>
              <w:ind w:left="201"/>
            </w:pP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6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2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6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4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1"/>
                <w:sz w:val="17"/>
                <w:szCs w:val="17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1"/>
                <w:sz w:val="17"/>
                <w:szCs w:val="17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/>
        </w:tc>
      </w:tr>
      <w:tr>
        <w:trPr>
          <w:trHeight w:val="234" w:hRule="exact"/>
        </w:trPr>
        <w:tc>
          <w:tcPr>
            <w:tcW w:w="197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</w:tcPr>
          <w:p/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/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/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/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</w:tcPr>
          <w:p/>
        </w:tc>
      </w:tr>
      <w:tr>
        <w:trPr>
          <w:trHeight w:val="296" w:hRule="exact"/>
        </w:trPr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7E3BB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23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Team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Cap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ns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2048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/>
        </w:tc>
        <w:tc>
          <w:tcPr>
            <w:tcW w:w="267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/>
        </w:tc>
        <w:tc>
          <w:tcPr>
            <w:tcW w:w="138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/>
        </w:tc>
        <w:tc>
          <w:tcPr>
            <w:tcW w:w="137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/>
        </w:tc>
      </w:tr>
      <w:tr>
        <w:trPr>
          <w:trHeight w:val="226" w:hRule="exact"/>
        </w:trPr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lineRule="exact" w:line="200"/>
              <w:ind w:left="18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7"/>
                <w:szCs w:val="17"/>
              </w:rPr>
              <w:t>G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7"/>
                <w:szCs w:val="17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7"/>
                <w:szCs w:val="17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7"/>
                <w:szCs w:val="17"/>
              </w:rPr>
              <w:t>F</w:t>
            </w:r>
            <w:r>
              <w:rPr>
                <w:rFonts w:cs="Calibri" w:hAnsi="Calibri" w:eastAsia="Calibri" w:ascii="Calibri"/>
                <w:b/>
                <w:spacing w:val="4"/>
                <w:w w:val="100"/>
                <w:position w:val="1"/>
                <w:sz w:val="17"/>
                <w:szCs w:val="17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1"/>
                <w:position w:val="1"/>
                <w:sz w:val="17"/>
                <w:szCs w:val="17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1"/>
                <w:position w:val="1"/>
                <w:sz w:val="17"/>
                <w:szCs w:val="17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1"/>
                <w:position w:val="1"/>
                <w:sz w:val="17"/>
                <w:szCs w:val="17"/>
              </w:rPr>
              <w:t>UB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7"/>
                <w:szCs w:val="17"/>
              </w:rPr>
            </w:r>
          </w:p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before="7"/>
              <w:ind w:left="30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7"/>
                <w:szCs w:val="17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7"/>
                <w:szCs w:val="17"/>
              </w:rPr>
              <w:t>EAM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sz w:val="17"/>
                <w:szCs w:val="17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7"/>
                <w:szCs w:val="17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7"/>
                <w:szCs w:val="17"/>
              </w:rPr>
              <w:t>H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7"/>
                <w:szCs w:val="17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7"/>
                <w:szCs w:val="17"/>
              </w:rPr>
              <w:t>EE</w:t>
            </w:r>
            <w:r>
              <w:rPr>
                <w:rFonts w:cs="Calibri" w:hAnsi="Calibri" w:eastAsia="Calibri" w:ascii="Calibri"/>
                <w:b/>
                <w:spacing w:val="4"/>
                <w:w w:val="100"/>
                <w:sz w:val="17"/>
                <w:szCs w:val="17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1"/>
                <w:sz w:val="17"/>
                <w:szCs w:val="17"/>
              </w:rPr>
              <w:t>CO</w:t>
            </w:r>
            <w:r>
              <w:rPr>
                <w:rFonts w:cs="Calibri" w:hAnsi="Calibri" w:eastAsia="Calibri" w:ascii="Calibri"/>
                <w:b/>
                <w:spacing w:val="-1"/>
                <w:w w:val="101"/>
                <w:sz w:val="17"/>
                <w:szCs w:val="17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1"/>
                <w:sz w:val="17"/>
                <w:szCs w:val="17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1"/>
                <w:sz w:val="17"/>
                <w:szCs w:val="17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1"/>
                <w:sz w:val="17"/>
                <w:szCs w:val="17"/>
              </w:rPr>
              <w:t>CT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before="7"/>
              <w:ind w:left="30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7"/>
                <w:szCs w:val="17"/>
              </w:rPr>
              <w:t>EM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7"/>
                <w:szCs w:val="17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7"/>
                <w:szCs w:val="17"/>
              </w:rPr>
              <w:t>IL</w:t>
            </w:r>
            <w:r>
              <w:rPr>
                <w:rFonts w:cs="Calibri" w:hAnsi="Calibri" w:eastAsia="Calibri" w:ascii="Calibri"/>
                <w:b/>
                <w:spacing w:val="4"/>
                <w:w w:val="100"/>
                <w:sz w:val="17"/>
                <w:szCs w:val="17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1"/>
                <w:sz w:val="17"/>
                <w:szCs w:val="17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1"/>
                <w:sz w:val="17"/>
                <w:szCs w:val="17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1"/>
                <w:sz w:val="17"/>
                <w:szCs w:val="17"/>
              </w:rPr>
              <w:t>D</w:t>
            </w:r>
            <w:r>
              <w:rPr>
                <w:rFonts w:cs="Calibri" w:hAnsi="Calibri" w:eastAsia="Calibri" w:ascii="Calibri"/>
                <w:b/>
                <w:spacing w:val="1"/>
                <w:w w:val="101"/>
                <w:sz w:val="17"/>
                <w:szCs w:val="17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1"/>
                <w:sz w:val="17"/>
                <w:szCs w:val="17"/>
              </w:rPr>
              <w:t>ESS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before="7"/>
              <w:ind w:left="436"/>
            </w:pPr>
            <w:r>
              <w:rPr>
                <w:rFonts w:cs="Calibri" w:hAnsi="Calibri" w:eastAsia="Calibri" w:ascii="Calibri"/>
                <w:b/>
                <w:spacing w:val="-1"/>
                <w:w w:val="101"/>
                <w:sz w:val="17"/>
                <w:szCs w:val="17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1"/>
                <w:sz w:val="17"/>
                <w:szCs w:val="17"/>
              </w:rPr>
              <w:t>H</w:t>
            </w:r>
            <w:r>
              <w:rPr>
                <w:rFonts w:cs="Calibri" w:hAnsi="Calibri" w:eastAsia="Calibri" w:ascii="Calibri"/>
                <w:b/>
                <w:spacing w:val="1"/>
                <w:w w:val="101"/>
                <w:sz w:val="17"/>
                <w:szCs w:val="17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1"/>
                <w:sz w:val="17"/>
                <w:szCs w:val="17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1"/>
                <w:sz w:val="17"/>
                <w:szCs w:val="17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>
            <w:pPr>
              <w:rPr>
                <w:rFonts w:cs="Calibri" w:hAnsi="Calibri" w:eastAsia="Calibri" w:ascii="Calibri"/>
                <w:sz w:val="17"/>
                <w:szCs w:val="17"/>
              </w:rPr>
              <w:jc w:val="left"/>
              <w:spacing w:before="2"/>
              <w:ind w:left="474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7"/>
                <w:szCs w:val="17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7"/>
                <w:szCs w:val="17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7"/>
                <w:szCs w:val="17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7"/>
                <w:szCs w:val="17"/>
              </w:rPr>
              <w:t>L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7"/>
                <w:szCs w:val="17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1"/>
                <w:sz w:val="17"/>
                <w:szCs w:val="17"/>
              </w:rPr>
              <w:t>#</w:t>
            </w:r>
            <w:r>
              <w:rPr>
                <w:rFonts w:cs="Calibri" w:hAnsi="Calibri" w:eastAsia="Calibri" w:ascii="Calibri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42" w:hRule="exact"/>
        </w:trPr>
        <w:tc>
          <w:tcPr>
            <w:tcW w:w="197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18"/>
            </w:pP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ow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nd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Alice</w:t>
            </w:r>
            <w:r>
              <w:rPr>
                <w:rFonts w:cs="Calibri" w:hAnsi="Calibri" w:eastAsia="Calibri" w:ascii="Calibri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J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nnin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color w:val="0000FF"/>
                <w:w w:val="104"/>
                <w:sz w:val="18"/>
                <w:szCs w:val="18"/>
              </w:rPr>
            </w:r>
            <w:hyperlink r:id="rId28"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w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j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enn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in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@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w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ca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2"/>
                  <w:w w:val="104"/>
                  <w:sz w:val="18"/>
                  <w:szCs w:val="18"/>
                  <w:u w:val="single" w:color="0000FF"/>
                </w:rPr>
                <w:t> </w:t>
              </w:r>
            </w:hyperlink>
            <w:r>
              <w:rPr>
                <w:rFonts w:cs="Calibri" w:hAnsi="Calibri" w:eastAsia="Calibri" w:ascii="Calibri"/>
                <w:color w:val="0000FF"/>
                <w:spacing w:val="2"/>
                <w:w w:val="104"/>
                <w:sz w:val="18"/>
                <w:szCs w:val="18"/>
              </w:rPr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162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60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4</w:t>
            </w:r>
            <w:r>
              <w:rPr>
                <w:rFonts w:cs="Calibri" w:hAnsi="Calibri" w:eastAsia="Calibri" w:ascii="Calibri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947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9092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/>
        </w:tc>
      </w:tr>
      <w:tr>
        <w:trPr>
          <w:trHeight w:val="242" w:hRule="exact"/>
        </w:trPr>
        <w:tc>
          <w:tcPr>
            <w:tcW w:w="197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18"/>
            </w:pP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urn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by</w:t>
            </w:r>
            <w:r>
              <w:rPr>
                <w:rFonts w:cs="Calibri" w:hAnsi="Calibri" w:eastAsia="Calibri" w:ascii="Calibri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ount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in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rion</w:t>
            </w:r>
            <w:r>
              <w:rPr>
                <w:rFonts w:cs="Calibri" w:hAnsi="Calibri" w:eastAsia="Calibri" w:ascii="Calibri"/>
                <w:spacing w:val="2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Logan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color w:val="0000FF"/>
                <w:w w:val="104"/>
                <w:sz w:val="18"/>
                <w:szCs w:val="18"/>
              </w:rPr>
            </w:r>
            <w:hyperlink r:id="rId29"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m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cclogan@</w:t>
              </w:r>
              <w:r>
                <w:rPr>
                  <w:rFonts w:cs="Calibri" w:hAnsi="Calibri" w:eastAsia="Calibri" w:ascii="Calibri"/>
                  <w:color w:val="0000FF"/>
                  <w:spacing w:val="2"/>
                  <w:w w:val="104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cs="Calibri" w:hAnsi="Calibri" w:eastAsia="Calibri" w:ascii="Calibri"/>
                  <w:color w:val="0000FF"/>
                  <w:spacing w:val="2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w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ca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 </w:t>
              </w:r>
            </w:hyperlink>
            <w:r>
              <w:rPr>
                <w:rFonts w:cs="Calibri" w:hAnsi="Calibri" w:eastAsia="Calibri" w:ascii="Calibri"/>
                <w:color w:val="0000FF"/>
                <w:spacing w:val="1"/>
                <w:w w:val="104"/>
                <w:sz w:val="18"/>
                <w:szCs w:val="18"/>
              </w:rPr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162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60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4</w:t>
            </w:r>
            <w:r>
              <w:rPr>
                <w:rFonts w:cs="Calibri" w:hAnsi="Calibri" w:eastAsia="Calibri" w:ascii="Calibri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544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4231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/>
        </w:tc>
      </w:tr>
      <w:tr>
        <w:trPr>
          <w:trHeight w:val="242" w:hRule="exact"/>
        </w:trPr>
        <w:tc>
          <w:tcPr>
            <w:tcW w:w="197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18"/>
            </w:pP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urn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by</w:t>
            </w:r>
            <w:r>
              <w:rPr>
                <w:rFonts w:cs="Calibri" w:hAnsi="Calibri" w:eastAsia="Calibri" w:ascii="Calibri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ount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in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There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hoi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color w:val="0000FF"/>
                <w:w w:val="104"/>
                <w:sz w:val="18"/>
                <w:szCs w:val="18"/>
              </w:rPr>
            </w:r>
            <w:hyperlink r:id="rId30">
              <w:r>
                <w:rPr>
                  <w:rFonts w:cs="Calibri" w:hAnsi="Calibri" w:eastAsia="Calibri" w:ascii="Calibri"/>
                  <w:color w:val="0000FF"/>
                  <w:w w:val="104"/>
                  <w:sz w:val="18"/>
                  <w:szCs w:val="18"/>
                  <w:u w:val="single" w:color="0000FF"/>
                </w:rPr>
                <w:t>there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choi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@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w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ca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 </w:t>
              </w:r>
            </w:hyperlink>
            <w:r>
              <w:rPr>
                <w:rFonts w:cs="Calibri" w:hAnsi="Calibri" w:eastAsia="Calibri" w:ascii="Calibri"/>
                <w:color w:val="0000FF"/>
                <w:spacing w:val="1"/>
                <w:w w:val="104"/>
                <w:sz w:val="18"/>
                <w:szCs w:val="18"/>
              </w:rPr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162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60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4</w:t>
            </w:r>
            <w:r>
              <w:rPr>
                <w:rFonts w:cs="Calibri" w:hAnsi="Calibri" w:eastAsia="Calibri" w:ascii="Calibri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421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8082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/>
        </w:tc>
      </w:tr>
      <w:tr>
        <w:trPr>
          <w:trHeight w:val="242" w:hRule="exact"/>
        </w:trPr>
        <w:tc>
          <w:tcPr>
            <w:tcW w:w="197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18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ount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ead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ws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ncy</w:t>
            </w:r>
            <w:r>
              <w:rPr>
                <w:rFonts w:cs="Calibri" w:hAnsi="Calibri" w:eastAsia="Calibri" w:ascii="Calibri"/>
                <w:spacing w:val="2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rey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color w:val="0000FF"/>
                <w:w w:val="104"/>
                <w:sz w:val="18"/>
                <w:szCs w:val="18"/>
              </w:rPr>
            </w:r>
            <w:hyperlink r:id="rId31">
              <w:r>
                <w:rPr>
                  <w:rFonts w:cs="Calibri" w:hAnsi="Calibri" w:eastAsia="Calibri" w:ascii="Calibri"/>
                  <w:color w:val="0000FF"/>
                  <w:w w:val="104"/>
                  <w:sz w:val="18"/>
                  <w:szCs w:val="18"/>
                  <w:u w:val="single" w:color="0000FF"/>
                </w:rPr>
                <w:t>n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nc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re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y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@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w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ca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 </w:t>
              </w:r>
            </w:hyperlink>
            <w:r>
              <w:rPr>
                <w:rFonts w:cs="Calibri" w:hAnsi="Calibri" w:eastAsia="Calibri" w:ascii="Calibri"/>
                <w:color w:val="0000FF"/>
                <w:spacing w:val="3"/>
                <w:w w:val="100"/>
                <w:sz w:val="18"/>
                <w:szCs w:val="18"/>
                <w:u w:val="single" w:color="0000FF"/>
              </w:rPr>
              <w:t> </w:t>
            </w:r>
            <w:r>
              <w:rPr>
                <w:rFonts w:cs="Calibri" w:hAnsi="Calibri" w:eastAsia="Calibri" w:ascii="Calibri"/>
                <w:color w:val="0000FF"/>
                <w:spacing w:val="3"/>
                <w:w w:val="100"/>
                <w:sz w:val="18"/>
                <w:szCs w:val="18"/>
              </w:rPr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162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60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4</w:t>
            </w:r>
            <w:r>
              <w:rPr>
                <w:rFonts w:cs="Calibri" w:hAnsi="Calibri" w:eastAsia="Calibri" w:ascii="Calibri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275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7808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/>
        </w:tc>
      </w:tr>
      <w:tr>
        <w:trPr>
          <w:trHeight w:val="242" w:hRule="exact"/>
        </w:trPr>
        <w:tc>
          <w:tcPr>
            <w:tcW w:w="197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18"/>
            </w:pPr>
            <w:r>
              <w:rPr>
                <w:rFonts w:cs="Calibri" w:hAnsi="Calibri" w:eastAsia="Calibri" w:ascii="Calibri"/>
                <w:w w:val="104"/>
                <w:sz w:val="18"/>
                <w:szCs w:val="18"/>
              </w:rPr>
              <w:t>De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ta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ril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'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fe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color w:val="0000FF"/>
                <w:w w:val="104"/>
                <w:sz w:val="18"/>
                <w:szCs w:val="18"/>
              </w:rPr>
            </w:r>
            <w:hyperlink r:id="rId32"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m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ril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y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no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k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f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2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@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m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il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com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2"/>
                  <w:w w:val="104"/>
                  <w:sz w:val="18"/>
                  <w:szCs w:val="18"/>
                  <w:u w:val="single" w:color="0000FF"/>
                </w:rPr>
                <w:t> </w:t>
              </w:r>
            </w:hyperlink>
            <w:r>
              <w:rPr>
                <w:rFonts w:cs="Calibri" w:hAnsi="Calibri" w:eastAsia="Calibri" w:ascii="Calibri"/>
                <w:color w:val="0000FF"/>
                <w:spacing w:val="2"/>
                <w:w w:val="104"/>
                <w:sz w:val="18"/>
                <w:szCs w:val="18"/>
              </w:rPr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155"/>
            </w:pP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7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7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2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9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4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/>
        </w:tc>
      </w:tr>
      <w:tr>
        <w:trPr>
          <w:trHeight w:val="242" w:hRule="exact"/>
        </w:trPr>
        <w:tc>
          <w:tcPr>
            <w:tcW w:w="197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18"/>
            </w:pP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Fr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iew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Ji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1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rgu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color w:val="0000FF"/>
                <w:w w:val="104"/>
                <w:sz w:val="18"/>
                <w:szCs w:val="18"/>
              </w:rPr>
            </w:r>
            <w:hyperlink r:id="rId33">
              <w:r>
                <w:rPr>
                  <w:rFonts w:cs="Calibri" w:hAnsi="Calibri" w:eastAsia="Calibri" w:ascii="Calibri"/>
                  <w:color w:val="0000FF"/>
                  <w:w w:val="104"/>
                  <w:sz w:val="18"/>
                  <w:szCs w:val="18"/>
                  <w:u w:val="single" w:color="0000FF"/>
                </w:rPr>
                <w:t>Ji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l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lf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erg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u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on@te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lu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net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3"/>
                  <w:w w:val="104"/>
                  <w:sz w:val="18"/>
                  <w:szCs w:val="18"/>
                  <w:u w:val="single" w:color="0000FF"/>
                </w:rPr>
                <w:t> </w:t>
              </w:r>
            </w:hyperlink>
            <w:r>
              <w:rPr>
                <w:rFonts w:cs="Calibri" w:hAnsi="Calibri" w:eastAsia="Calibri" w:ascii="Calibri"/>
                <w:color w:val="0000FF"/>
                <w:spacing w:val="3"/>
                <w:w w:val="104"/>
                <w:sz w:val="18"/>
                <w:szCs w:val="18"/>
              </w:rPr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162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60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4</w:t>
            </w:r>
            <w:r>
              <w:rPr>
                <w:rFonts w:cs="Calibri" w:hAnsi="Calibri" w:eastAsia="Calibri" w:ascii="Calibri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926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4853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/>
        </w:tc>
      </w:tr>
      <w:tr>
        <w:trPr>
          <w:trHeight w:val="243" w:hRule="exact"/>
        </w:trPr>
        <w:tc>
          <w:tcPr>
            <w:tcW w:w="197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3"/>
              <w:ind w:left="18"/>
            </w:pP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cres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3"/>
              <w:ind w:left="30"/>
            </w:pP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innie</w:t>
            </w:r>
            <w:r>
              <w:rPr>
                <w:rFonts w:cs="Calibri" w:hAnsi="Calibri" w:eastAsia="Calibri" w:ascii="Calibri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Shii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3"/>
              <w:ind w:left="30"/>
            </w:pPr>
            <w:r>
              <w:rPr>
                <w:rFonts w:cs="Calibri" w:hAnsi="Calibri" w:eastAsia="Calibri" w:ascii="Calibri"/>
                <w:color w:val="0000FF"/>
                <w:w w:val="104"/>
                <w:sz w:val="18"/>
                <w:szCs w:val="18"/>
              </w:rPr>
            </w:r>
            <w:hyperlink r:id="rId34"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hii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w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inni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@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y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hoo.ca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 </w:t>
              </w:r>
            </w:hyperlink>
            <w:r>
              <w:rPr>
                <w:rFonts w:cs="Calibri" w:hAnsi="Calibri" w:eastAsia="Calibri" w:ascii="Calibri"/>
                <w:color w:val="0000FF"/>
                <w:spacing w:val="1"/>
                <w:w w:val="104"/>
                <w:sz w:val="18"/>
                <w:szCs w:val="18"/>
              </w:rPr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3"/>
              <w:ind w:left="162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60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4</w:t>
            </w:r>
            <w:r>
              <w:rPr>
                <w:rFonts w:cs="Calibri" w:hAnsi="Calibri" w:eastAsia="Calibri" w:ascii="Calibri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241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0919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/>
        </w:tc>
      </w:tr>
      <w:tr>
        <w:trPr>
          <w:trHeight w:val="242" w:hRule="exact"/>
        </w:trPr>
        <w:tc>
          <w:tcPr>
            <w:tcW w:w="197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18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Lin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dia</w:t>
            </w:r>
            <w:r>
              <w:rPr>
                <w:rFonts w:cs="Calibri" w:hAnsi="Calibri" w:eastAsia="Calibri" w:ascii="Calibri"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obbs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color w:val="0000FF"/>
                <w:w w:val="104"/>
                <w:sz w:val="18"/>
                <w:szCs w:val="18"/>
              </w:rPr>
            </w:r>
            <w:hyperlink r:id="rId35">
              <w:r>
                <w:rPr>
                  <w:rFonts w:cs="Calibri" w:hAnsi="Calibri" w:eastAsia="Calibri" w:ascii="Calibri"/>
                  <w:color w:val="0000FF"/>
                  <w:w w:val="104"/>
                  <w:sz w:val="18"/>
                  <w:szCs w:val="18"/>
                  <w:u w:val="single" w:color="0000FF"/>
                </w:rPr>
                <w:t>l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y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di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_hobb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@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telu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net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2"/>
                  <w:w w:val="104"/>
                  <w:sz w:val="18"/>
                  <w:szCs w:val="18"/>
                  <w:u w:val="single" w:color="0000FF"/>
                </w:rPr>
                <w:t> </w:t>
              </w:r>
            </w:hyperlink>
            <w:r>
              <w:rPr>
                <w:rFonts w:cs="Calibri" w:hAnsi="Calibri" w:eastAsia="Calibri" w:ascii="Calibri"/>
                <w:color w:val="0000FF"/>
                <w:spacing w:val="2"/>
                <w:w w:val="104"/>
                <w:sz w:val="18"/>
                <w:szCs w:val="18"/>
              </w:rPr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162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60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4</w:t>
            </w:r>
            <w:r>
              <w:rPr>
                <w:rFonts w:cs="Calibri" w:hAnsi="Calibri" w:eastAsia="Calibri" w:ascii="Calibri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948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9481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/>
        </w:tc>
      </w:tr>
      <w:tr>
        <w:trPr>
          <w:trHeight w:val="242" w:hRule="exact"/>
        </w:trPr>
        <w:tc>
          <w:tcPr>
            <w:tcW w:w="197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18"/>
            </w:pP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ra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Judy</w:t>
            </w:r>
            <w:r>
              <w:rPr>
                <w:rFonts w:cs="Calibri" w:hAnsi="Calibri" w:eastAsia="Calibri" w:ascii="Calibri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w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ll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color w:val="0000FF"/>
                <w:w w:val="104"/>
                <w:sz w:val="18"/>
                <w:szCs w:val="18"/>
              </w:rPr>
            </w:r>
            <w:hyperlink r:id="rId36"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j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ud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y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w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el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l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@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w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ca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2"/>
                  <w:w w:val="104"/>
                  <w:sz w:val="18"/>
                  <w:szCs w:val="18"/>
                  <w:u w:val="single" w:color="0000FF"/>
                </w:rPr>
                <w:t> </w:t>
              </w:r>
            </w:hyperlink>
            <w:r>
              <w:rPr>
                <w:rFonts w:cs="Calibri" w:hAnsi="Calibri" w:eastAsia="Calibri" w:ascii="Calibri"/>
                <w:color w:val="0000FF"/>
                <w:spacing w:val="2"/>
                <w:w w:val="104"/>
                <w:sz w:val="18"/>
                <w:szCs w:val="18"/>
              </w:rPr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162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60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4</w:t>
            </w:r>
            <w:r>
              <w:rPr>
                <w:rFonts w:cs="Calibri" w:hAnsi="Calibri" w:eastAsia="Calibri" w:ascii="Calibri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687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6274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/>
        </w:tc>
      </w:tr>
      <w:tr>
        <w:trPr>
          <w:trHeight w:val="242" w:hRule="exact"/>
        </w:trPr>
        <w:tc>
          <w:tcPr>
            <w:tcW w:w="197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18"/>
            </w:pP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le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ry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Sto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oz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color w:val="0000FF"/>
                <w:w w:val="104"/>
                <w:sz w:val="18"/>
                <w:szCs w:val="18"/>
              </w:rPr>
            </w:r>
            <w:hyperlink r:id="rId37">
              <w:r>
                <w:rPr>
                  <w:rFonts w:cs="Calibri" w:hAnsi="Calibri" w:eastAsia="Calibri" w:ascii="Calibri"/>
                  <w:color w:val="0000FF"/>
                  <w:w w:val="104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l_</w:t>
              </w:r>
              <w:r>
                <w:rPr>
                  <w:rFonts w:cs="Calibri" w:hAnsi="Calibri" w:eastAsia="Calibri" w:ascii="Calibri"/>
                  <w:color w:val="0000FF"/>
                  <w:spacing w:val="2"/>
                  <w:w w:val="104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cs="Calibri" w:hAnsi="Calibri" w:eastAsia="Calibri" w:ascii="Calibri"/>
                  <w:color w:val="0000FF"/>
                  <w:spacing w:val="2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t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z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@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telu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net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2"/>
                  <w:w w:val="104"/>
                  <w:sz w:val="18"/>
                  <w:szCs w:val="18"/>
                  <w:u w:val="single" w:color="0000FF"/>
                </w:rPr>
                <w:t> </w:t>
              </w:r>
            </w:hyperlink>
            <w:r>
              <w:rPr>
                <w:rFonts w:cs="Calibri" w:hAnsi="Calibri" w:eastAsia="Calibri" w:ascii="Calibri"/>
                <w:color w:val="0000FF"/>
                <w:spacing w:val="2"/>
                <w:w w:val="104"/>
                <w:sz w:val="18"/>
                <w:szCs w:val="18"/>
              </w:rPr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162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60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4</w:t>
            </w:r>
            <w:r>
              <w:rPr>
                <w:rFonts w:cs="Calibri" w:hAnsi="Calibri" w:eastAsia="Calibri" w:ascii="Calibri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739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3533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/>
        </w:tc>
      </w:tr>
      <w:tr>
        <w:trPr>
          <w:trHeight w:val="242" w:hRule="exact"/>
        </w:trPr>
        <w:tc>
          <w:tcPr>
            <w:tcW w:w="197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18"/>
            </w:pP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le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ry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cFa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den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color w:val="0000FF"/>
                <w:w w:val="104"/>
                <w:sz w:val="18"/>
                <w:szCs w:val="18"/>
              </w:rPr>
            </w:r>
            <w:hyperlink r:id="rId38"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j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nem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c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@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m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il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com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 </w:t>
              </w:r>
            </w:hyperlink>
            <w:r>
              <w:rPr>
                <w:rFonts w:cs="Calibri" w:hAnsi="Calibri" w:eastAsia="Calibri" w:ascii="Calibri"/>
                <w:color w:val="0000FF"/>
                <w:spacing w:val="1"/>
                <w:w w:val="104"/>
                <w:sz w:val="18"/>
                <w:szCs w:val="18"/>
              </w:rPr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162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60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4</w:t>
            </w:r>
            <w:r>
              <w:rPr>
                <w:rFonts w:cs="Calibri" w:hAnsi="Calibri" w:eastAsia="Calibri" w:ascii="Calibri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607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5405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/>
        </w:tc>
      </w:tr>
      <w:tr>
        <w:trPr>
          <w:trHeight w:val="242" w:hRule="exact"/>
        </w:trPr>
        <w:tc>
          <w:tcPr>
            <w:tcW w:w="197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18"/>
            </w:pP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que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Su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Dic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color w:val="0000FF"/>
                <w:w w:val="104"/>
                <w:sz w:val="18"/>
                <w:szCs w:val="18"/>
              </w:rPr>
            </w:r>
            <w:hyperlink r:id="rId39"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u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nbobdic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k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on@me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com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 </w:t>
              </w:r>
            </w:hyperlink>
            <w:r>
              <w:rPr>
                <w:rFonts w:cs="Calibri" w:hAnsi="Calibri" w:eastAsia="Calibri" w:ascii="Calibri"/>
                <w:color w:val="0000FF"/>
                <w:spacing w:val="1"/>
                <w:w w:val="104"/>
                <w:sz w:val="18"/>
                <w:szCs w:val="18"/>
              </w:rPr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162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60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4</w:t>
            </w:r>
            <w:r>
              <w:rPr>
                <w:rFonts w:cs="Calibri" w:hAnsi="Calibri" w:eastAsia="Calibri" w:ascii="Calibri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733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6474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/>
        </w:tc>
      </w:tr>
      <w:tr>
        <w:trPr>
          <w:trHeight w:val="242" w:hRule="exact"/>
        </w:trPr>
        <w:tc>
          <w:tcPr>
            <w:tcW w:w="197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18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lora</w:t>
            </w:r>
            <w:r>
              <w:rPr>
                <w:rFonts w:cs="Calibri" w:hAnsi="Calibri" w:eastAsia="Calibri" w:ascii="Calibri"/>
                <w:spacing w:val="2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Thur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nne</w:t>
            </w:r>
            <w:r>
              <w:rPr>
                <w:rFonts w:cs="Calibri" w:hAnsi="Calibri" w:eastAsia="Calibri" w:ascii="Calibri"/>
                <w:spacing w:val="2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erih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color w:val="0000FF"/>
                <w:w w:val="104"/>
                <w:sz w:val="18"/>
                <w:szCs w:val="18"/>
              </w:rPr>
            </w:r>
            <w:hyperlink r:id="rId40">
              <w:r>
                <w:rPr>
                  <w:rFonts w:cs="Calibri" w:hAnsi="Calibri" w:eastAsia="Calibri" w:ascii="Calibri"/>
                  <w:color w:val="0000FF"/>
                  <w:w w:val="104"/>
                  <w:sz w:val="18"/>
                  <w:szCs w:val="18"/>
                  <w:u w:val="single" w:color="0000FF"/>
                </w:rPr>
                <w:t>lpe</w:t>
              </w:r>
              <w:r>
                <w:rPr>
                  <w:rFonts w:cs="Calibri" w:hAnsi="Calibri" w:eastAsia="Calibri" w:ascii="Calibri"/>
                  <w:color w:val="0000FF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w w:val="104"/>
                  <w:sz w:val="18"/>
                  <w:szCs w:val="18"/>
                  <w:u w:val="single" w:color="0000FF"/>
                </w:rPr>
                <w:t>rih@hot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m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il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com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 </w:t>
              </w:r>
            </w:hyperlink>
            <w:r>
              <w:rPr>
                <w:rFonts w:cs="Calibri" w:hAnsi="Calibri" w:eastAsia="Calibri" w:ascii="Calibri"/>
                <w:color w:val="0000FF"/>
                <w:spacing w:val="0"/>
                <w:w w:val="104"/>
                <w:sz w:val="18"/>
                <w:szCs w:val="18"/>
              </w:rPr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162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60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4</w:t>
            </w:r>
            <w:r>
              <w:rPr>
                <w:rFonts w:cs="Calibri" w:hAnsi="Calibri" w:eastAsia="Calibri" w:ascii="Calibri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538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1876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/>
        </w:tc>
      </w:tr>
      <w:tr>
        <w:trPr>
          <w:trHeight w:val="242" w:hRule="exact"/>
        </w:trPr>
        <w:tc>
          <w:tcPr>
            <w:tcW w:w="197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18"/>
            </w:pP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Squ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Shel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ey</w:t>
            </w:r>
            <w:r>
              <w:rPr>
                <w:rFonts w:cs="Calibri" w:hAnsi="Calibri" w:eastAsia="Calibri" w:ascii="Calibri"/>
                <w:spacing w:val="2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thie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en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color w:val="0000FF"/>
                <w:w w:val="104"/>
                <w:sz w:val="18"/>
                <w:szCs w:val="18"/>
              </w:rPr>
            </w:r>
            <w:hyperlink r:id="rId41"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m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thie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en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@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w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ca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 </w:t>
              </w:r>
            </w:hyperlink>
            <w:r>
              <w:rPr>
                <w:rFonts w:cs="Calibri" w:hAnsi="Calibri" w:eastAsia="Calibri" w:ascii="Calibri"/>
                <w:color w:val="0000FF"/>
                <w:spacing w:val="4"/>
                <w:w w:val="100"/>
                <w:sz w:val="18"/>
                <w:szCs w:val="18"/>
                <w:u w:val="single" w:color="0000FF"/>
              </w:rPr>
              <w:t> </w:t>
            </w:r>
            <w:r>
              <w:rPr>
                <w:rFonts w:cs="Calibri" w:hAnsi="Calibri" w:eastAsia="Calibri" w:ascii="Calibri"/>
                <w:color w:val="0000FF"/>
                <w:spacing w:val="4"/>
                <w:w w:val="100"/>
                <w:sz w:val="18"/>
                <w:szCs w:val="18"/>
              </w:rPr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162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60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4</w:t>
            </w:r>
            <w:r>
              <w:rPr>
                <w:rFonts w:cs="Calibri" w:hAnsi="Calibri" w:eastAsia="Calibri" w:ascii="Calibri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926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9533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/>
        </w:tc>
      </w:tr>
      <w:tr>
        <w:trPr>
          <w:trHeight w:val="242" w:hRule="exact"/>
        </w:trPr>
        <w:tc>
          <w:tcPr>
            <w:tcW w:w="197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18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Sun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hine</w:t>
            </w:r>
            <w:r>
              <w:rPr>
                <w:rFonts w:cs="Calibri" w:hAnsi="Calibri" w:eastAsia="Calibri" w:ascii="Calibri"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Judy</w:t>
            </w:r>
            <w:r>
              <w:rPr>
                <w:rFonts w:cs="Calibri" w:hAnsi="Calibri" w:eastAsia="Calibri" w:ascii="Calibri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ilb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color w:val="0000FF"/>
                <w:w w:val="104"/>
                <w:sz w:val="18"/>
                <w:szCs w:val="18"/>
              </w:rPr>
            </w:r>
            <w:hyperlink r:id="rId42"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j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ud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y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w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i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lbe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e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@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g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m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il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com</w:t>
              </w:r>
            </w:hyperlink>
            <w:r>
              <w:rPr>
                <w:rFonts w:cs="Calibri" w:hAnsi="Calibri" w:eastAsia="Calibri" w:ascii="Calibri"/>
                <w:color w:val="0000FF"/>
                <w:spacing w:val="0"/>
                <w:w w:val="104"/>
                <w:sz w:val="18"/>
                <w:szCs w:val="18"/>
              </w:rPr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162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60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4</w:t>
            </w:r>
            <w:r>
              <w:rPr>
                <w:rFonts w:cs="Calibri" w:hAnsi="Calibri" w:eastAsia="Calibri" w:ascii="Calibri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740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9808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/>
        </w:tc>
      </w:tr>
      <w:tr>
        <w:trPr>
          <w:trHeight w:val="242" w:hRule="exact"/>
        </w:trPr>
        <w:tc>
          <w:tcPr>
            <w:tcW w:w="197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18"/>
            </w:pP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Univer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ity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ha</w:t>
            </w:r>
            <w:r>
              <w:rPr>
                <w:rFonts w:cs="Calibri" w:hAnsi="Calibri" w:eastAsia="Calibri" w:ascii="Calibri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lor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color w:val="0000FF"/>
                <w:w w:val="104"/>
                <w:sz w:val="18"/>
                <w:szCs w:val="18"/>
              </w:rPr>
            </w:r>
            <w:hyperlink r:id="rId43"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m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h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t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a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y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lor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@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telu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net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2"/>
                  <w:w w:val="104"/>
                  <w:sz w:val="18"/>
                  <w:szCs w:val="18"/>
                  <w:u w:val="single" w:color="0000FF"/>
                </w:rPr>
                <w:t> </w:t>
              </w:r>
            </w:hyperlink>
            <w:r>
              <w:rPr>
                <w:rFonts w:cs="Calibri" w:hAnsi="Calibri" w:eastAsia="Calibri" w:ascii="Calibri"/>
                <w:color w:val="0000FF"/>
                <w:spacing w:val="2"/>
                <w:w w:val="104"/>
                <w:sz w:val="18"/>
                <w:szCs w:val="18"/>
              </w:rPr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162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77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8</w:t>
            </w:r>
            <w:r>
              <w:rPr>
                <w:rFonts w:cs="Calibri" w:hAnsi="Calibri" w:eastAsia="Calibri" w:ascii="Calibri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772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7069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/>
        </w:tc>
      </w:tr>
      <w:tr>
        <w:trPr>
          <w:trHeight w:val="242" w:hRule="exact"/>
        </w:trPr>
        <w:tc>
          <w:tcPr>
            <w:tcW w:w="1970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2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Z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one</w:t>
            </w:r>
            <w:r>
              <w:rPr>
                <w:rFonts w:cs="Calibri" w:hAnsi="Calibri" w:eastAsia="Calibri" w:ascii="Calibri"/>
                <w:b/>
                <w:spacing w:val="1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4</w:t>
            </w:r>
            <w:r>
              <w:rPr>
                <w:rFonts w:cs="Calibri" w:hAnsi="Calibri" w:eastAsia="Calibri" w:ascii="Calibri"/>
                <w:b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3</w:t>
            </w:r>
            <w:r>
              <w:rPr>
                <w:rFonts w:cs="Calibri" w:hAnsi="Calibri" w:eastAsia="Calibri" w:ascii="Calibri"/>
                <w:b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4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4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b/>
                <w:spacing w:val="1"/>
                <w:w w:val="104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4"/>
                <w:sz w:val="18"/>
                <w:szCs w:val="18"/>
              </w:rPr>
              <w:t>ir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ich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lle</w:t>
            </w:r>
            <w:r>
              <w:rPr>
                <w:rFonts w:cs="Calibri" w:hAnsi="Calibri" w:eastAsia="Calibri" w:ascii="Calibri"/>
                <w:spacing w:val="2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4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oy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tabs>
                <w:tab w:pos="1580" w:val="left"/>
              </w:tabs>
              <w:jc w:val="left"/>
              <w:spacing w:before="12"/>
              <w:ind w:left="30"/>
            </w:pPr>
            <w:r>
              <w:rPr>
                <w:rFonts w:cs="Calibri" w:hAnsi="Calibri" w:eastAsia="Calibri" w:ascii="Calibri"/>
                <w:color w:val="0000FF"/>
                <w:w w:val="104"/>
                <w:sz w:val="18"/>
                <w:szCs w:val="18"/>
              </w:rPr>
            </w:r>
            <w:hyperlink r:id="rId44"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m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r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o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  <w:t>y</w:t>
              </w:r>
              <w:r>
                <w:rPr>
                  <w:rFonts w:cs="Calibri" w:hAnsi="Calibri" w:eastAsia="Calibri" w:ascii="Calibri"/>
                  <w:color w:val="0000FF"/>
                  <w:spacing w:val="-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8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8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@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telu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  <w:t>s</w:t>
              </w:r>
              <w:r>
                <w:rPr>
                  <w:rFonts w:cs="Calibri" w:hAnsi="Calibri" w:eastAsia="Calibri" w:ascii="Calibri"/>
                  <w:color w:val="0000FF"/>
                  <w:spacing w:val="1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.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net</w:t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</w:r>
              <w:r>
                <w:rPr>
                  <w:rFonts w:cs="Calibri" w:hAnsi="Calibri" w:eastAsia="Calibri" w:ascii="Calibri"/>
                  <w:color w:val="0000FF"/>
                  <w:spacing w:val="0"/>
                  <w:w w:val="104"/>
                  <w:sz w:val="18"/>
                  <w:szCs w:val="18"/>
                  <w:u w:val="single" w:color="0000FF"/>
                </w:rPr>
                <w:t> </w:t>
              </w:r>
            </w:hyperlink>
            <w:r>
              <w:rPr>
                <w:rFonts w:cs="Calibri" w:hAnsi="Calibri" w:eastAsia="Calibri" w:ascii="Calibri"/>
                <w:color w:val="0000FF"/>
                <w:spacing w:val="0"/>
                <w:w w:val="100"/>
                <w:sz w:val="18"/>
                <w:szCs w:val="18"/>
                <w:u w:val="single" w:color="0000FF"/>
              </w:rPr>
              <w:tab/>
            </w:r>
            <w:r>
              <w:rPr>
                <w:rFonts w:cs="Calibri" w:hAnsi="Calibri" w:eastAsia="Calibri" w:ascii="Calibri"/>
                <w:color w:val="0000FF"/>
                <w:spacing w:val="0"/>
                <w:w w:val="100"/>
                <w:sz w:val="18"/>
                <w:szCs w:val="18"/>
                <w:u w:val="single" w:color="0000FF"/>
              </w:rPr>
            </w:r>
            <w:r>
              <w:rPr>
                <w:rFonts w:cs="Calibri" w:hAnsi="Calibri" w:eastAsia="Calibri" w:ascii="Calibri"/>
                <w:color w:val="0000FF"/>
                <w:spacing w:val="0"/>
                <w:w w:val="100"/>
                <w:sz w:val="18"/>
                <w:szCs w:val="18"/>
              </w:rPr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2"/>
              <w:ind w:left="162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60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4</w:t>
            </w:r>
            <w:r>
              <w:rPr>
                <w:rFonts w:cs="Calibri" w:hAnsi="Calibri" w:eastAsia="Calibri" w:ascii="Calibri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943</w:t>
            </w:r>
            <w:r>
              <w:rPr>
                <w:rFonts w:cs="Calibri" w:hAnsi="Calibri" w:eastAsia="Calibri" w:ascii="Calibri"/>
                <w:spacing w:val="0"/>
                <w:w w:val="104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4"/>
                <w:sz w:val="18"/>
                <w:szCs w:val="18"/>
              </w:rPr>
              <w:t>7810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</w:tcPr>
          <w:p/>
        </w:tc>
      </w:tr>
      <w:tr>
        <w:trPr>
          <w:trHeight w:val="246" w:hRule="exact"/>
        </w:trPr>
        <w:tc>
          <w:tcPr>
            <w:tcW w:w="197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</w:tcPr>
          <w:p/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/>
        </w:tc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/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/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</w:tcPr>
          <w:p/>
        </w:tc>
      </w:tr>
    </w:tbl>
    <w:sectPr>
      <w:type w:val="continuous"/>
      <w:pgSz w:w="12240" w:h="15840"/>
      <w:pgMar w:top="980" w:bottom="280" w:left="920" w:right="16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Relationship Id="rId5" Type="http://schemas.openxmlformats.org/officeDocument/2006/relationships/hyperlink" Target="mailto:emilykim929@gmail.com" TargetMode="External"/><Relationship Id="rId6" Type="http://schemas.openxmlformats.org/officeDocument/2006/relationships/hyperlink" Target="mailto:ddweden@gmail.com" TargetMode="External"/><Relationship Id="rId7" Type="http://schemas.openxmlformats.org/officeDocument/2006/relationships/hyperlink" Target="mailto:dlarter@me.com" TargetMode="External"/><Relationship Id="rId8" Type="http://schemas.openxmlformats.org/officeDocument/2006/relationships/hyperlink" Target="mailto:helencho77@hotmail.com" TargetMode="External"/><Relationship Id="rId9" Type="http://schemas.openxmlformats.org/officeDocument/2006/relationships/hyperlink" Target="mailto:teetimeledge@gmail.com" TargetMode="External"/><Relationship Id="rId10" Type="http://schemas.openxmlformats.org/officeDocument/2006/relationships/hyperlink" Target="mailto:birdiemax@shaw.ca" TargetMode="External"/><Relationship Id="rId11" Type="http://schemas.openxmlformats.org/officeDocument/2006/relationships/hyperlink" Target="mailto:iaucoin@telus.net" TargetMode="External"/><Relationship Id="rId12" Type="http://schemas.openxmlformats.org/officeDocument/2006/relationships/hyperlink" Target="mailto:nanikim0811@gmail.com" TargetMode="External"/><Relationship Id="rId13" Type="http://schemas.openxmlformats.org/officeDocument/2006/relationships/hyperlink" Target="mailto:hbader@shaw.ca" TargetMode="External"/><Relationship Id="rId14" Type="http://schemas.openxmlformats.org/officeDocument/2006/relationships/hyperlink" Target="mailto:jessiejhorner@gmail.com" TargetMode="External"/><Relationship Id="rId15" Type="http://schemas.openxmlformats.org/officeDocument/2006/relationships/hyperlink" Target="mailto:vastell@shaw.ca" TargetMode="External"/><Relationship Id="rId16" Type="http://schemas.openxmlformats.org/officeDocument/2006/relationships/hyperlink" Target="mailto:stepfar@telus.net" TargetMode="External"/><Relationship Id="rId17" Type="http://schemas.openxmlformats.org/officeDocument/2006/relationships/hyperlink" Target="mailto:patwilsonbythebeach@gmail.com" TargetMode="External"/><Relationship Id="rId18" Type="http://schemas.openxmlformats.org/officeDocument/2006/relationships/hyperlink" Target="mailto:hwangkit@hotmail.com" TargetMode="External"/><Relationship Id="rId19" Type="http://schemas.openxmlformats.org/officeDocument/2006/relationships/hyperlink" Target="mailto:blakneys@gmail.com" TargetMode="External"/><Relationship Id="rId20" Type="http://schemas.openxmlformats.org/officeDocument/2006/relationships/hyperlink" Target="mailto:y2002dj@shaw.ca" TargetMode="External"/><Relationship Id="rId21" Type="http://schemas.openxmlformats.org/officeDocument/2006/relationships/hyperlink" Target="mailto:writeideas@shaw.ca" TargetMode="External"/><Relationship Id="rId22" Type="http://schemas.openxmlformats.org/officeDocument/2006/relationships/hyperlink" Target="mailto:studio@hallidaydesign.com" TargetMode="External"/><Relationship Id="rId23" Type="http://schemas.openxmlformats.org/officeDocument/2006/relationships/hyperlink" Target="mailto:ulmer09@telus.net" TargetMode="External"/><Relationship Id="rId24" Type="http://schemas.openxmlformats.org/officeDocument/2006/relationships/hyperlink" Target="mailto:bd2006@telus.net" TargetMode="External"/><Relationship Id="rId25" Type="http://schemas.openxmlformats.org/officeDocument/2006/relationships/hyperlink" Target="mailto:judydowler@telus.net" TargetMode="External"/><Relationship Id="rId26" Type="http://schemas.openxmlformats.org/officeDocument/2006/relationships/hyperlink" Target="mailto:happyisland2288@hotmail.com" TargetMode="External"/><Relationship Id="rId27" Type="http://schemas.openxmlformats.org/officeDocument/2006/relationships/hyperlink" Target="mailto:warrender@shaw.ca" TargetMode="External"/><Relationship Id="rId28" Type="http://schemas.openxmlformats.org/officeDocument/2006/relationships/hyperlink" Target="mailto:awjennings@shaw.ca" TargetMode="External"/><Relationship Id="rId29" Type="http://schemas.openxmlformats.org/officeDocument/2006/relationships/hyperlink" Target="mailto:macclogan@shaw.ca" TargetMode="External"/><Relationship Id="rId30" Type="http://schemas.openxmlformats.org/officeDocument/2006/relationships/hyperlink" Target="mailto:theresachoi@shaw.ca" TargetMode="External"/><Relationship Id="rId31" Type="http://schemas.openxmlformats.org/officeDocument/2006/relationships/hyperlink" Target="mailto:nancarey@shaw.ca" TargetMode="External"/><Relationship Id="rId32" Type="http://schemas.openxmlformats.org/officeDocument/2006/relationships/hyperlink" Target="mailto:marilynokeefe2@gmail.com" TargetMode="External"/><Relationship Id="rId33" Type="http://schemas.openxmlformats.org/officeDocument/2006/relationships/hyperlink" Target="mailto:Jillferguson@telus.net" TargetMode="External"/><Relationship Id="rId34" Type="http://schemas.openxmlformats.org/officeDocument/2006/relationships/hyperlink" Target="mailto:shiiwinnie@yahoo.ca" TargetMode="External"/><Relationship Id="rId35" Type="http://schemas.openxmlformats.org/officeDocument/2006/relationships/hyperlink" Target="mailto:lydia_hobbs@telus.net" TargetMode="External"/><Relationship Id="rId36" Type="http://schemas.openxmlformats.org/officeDocument/2006/relationships/hyperlink" Target="mailto:judysewell@shaw.ca" TargetMode="External"/><Relationship Id="rId37" Type="http://schemas.openxmlformats.org/officeDocument/2006/relationships/hyperlink" Target="mailto:carol_storoz@telus.net" TargetMode="External"/><Relationship Id="rId38" Type="http://schemas.openxmlformats.org/officeDocument/2006/relationships/hyperlink" Target="mailto:sarajanemac@gmail.com" TargetMode="External"/><Relationship Id="rId39" Type="http://schemas.openxmlformats.org/officeDocument/2006/relationships/hyperlink" Target="mailto:susanbobdickson@me.com" TargetMode="External"/><Relationship Id="rId40" Type="http://schemas.openxmlformats.org/officeDocument/2006/relationships/hyperlink" Target="mailto:lperih@hotmail.com" TargetMode="External"/><Relationship Id="rId41" Type="http://schemas.openxmlformats.org/officeDocument/2006/relationships/hyperlink" Target="mailto:smathiesen@shaw.ca" TargetMode="External"/><Relationship Id="rId42" Type="http://schemas.openxmlformats.org/officeDocument/2006/relationships/hyperlink" Target="mailto:judywilbee@gmail.com" TargetMode="External"/><Relationship Id="rId43" Type="http://schemas.openxmlformats.org/officeDocument/2006/relationships/hyperlink" Target="mailto:marshataylor@telus.net" TargetMode="External"/><Relationship Id="rId44" Type="http://schemas.openxmlformats.org/officeDocument/2006/relationships/hyperlink" Target="mailto:mroy88@telus.net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