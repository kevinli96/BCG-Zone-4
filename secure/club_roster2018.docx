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14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182"/>
        <w:gridCol w:w="3696"/>
        <w:gridCol w:w="2103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rove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ew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5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itchell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thitho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Lois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9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cGee</w:t>
            </w:r>
          </w:p>
        </w:tc>
        <w:tc>
          <w:tcPr>
            <w:tcW w:w="369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onthebe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055"/>
        <w:gridCol w:w="3557"/>
        <w:gridCol w:w="232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8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ling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5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ng@ho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its</w:t>
            </w:r>
            <w:proofErr w:type="spellEnd"/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tson@d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bookmarkStart w:id="0" w:name="_GoBack"/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7B0F62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fldChar w:fldCharType="begin"/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instrText xml:space="preserve"> HYPERLINK "mailto:cr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  <w:u w:val="single" w:color="000000"/>
              </w:rPr>
              <w:instrText>a</w:instrText>
            </w:r>
            <w:r w:rsidRPr="0079288E"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  <w:u w:val="single" w:color="000000"/>
              </w:rPr>
              <w:instrText>nnog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  <w:u w:val="single" w:color="000000"/>
              </w:rPr>
              <w:instrText>46</w:instrText>
            </w:r>
            <w:r w:rsidRPr="0079288E">
              <w:rPr>
                <w:rFonts w:ascii="Calibri" w:eastAsia="Calibri" w:hAnsi="Calibri" w:cs="Calibri"/>
                <w:b/>
                <w:bCs/>
                <w:w w:val="104"/>
                <w:sz w:val="18"/>
                <w:szCs w:val="18"/>
                <w:u w:val="single" w:color="000000"/>
              </w:rPr>
              <w:instrText>@g</w:instrText>
            </w:r>
            <w:r w:rsidRPr="0079288E">
              <w:rPr>
                <w:rFonts w:ascii="Calibri" w:eastAsia="Calibri" w:hAnsi="Calibri" w:cs="Calibri"/>
                <w:b/>
                <w:bCs/>
                <w:spacing w:val="-1"/>
                <w:w w:val="104"/>
                <w:sz w:val="18"/>
                <w:szCs w:val="18"/>
                <w:u w:val="single" w:color="000000"/>
              </w:rPr>
              <w:instrText>m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  <w:u w:val="single" w:color="000000"/>
              </w:rPr>
              <w:instrText>a</w:instrText>
            </w:r>
            <w:r w:rsidRPr="0079288E"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  <w:u w:val="single" w:color="000000"/>
              </w:rPr>
              <w:instrText>i</w:instrText>
            </w:r>
            <w:r w:rsidRPr="0079288E">
              <w:rPr>
                <w:rFonts w:ascii="Calibri" w:eastAsia="Calibri" w:hAnsi="Calibri" w:cs="Calibri"/>
                <w:b/>
                <w:bCs/>
                <w:spacing w:val="-1"/>
                <w:w w:val="103"/>
                <w:sz w:val="18"/>
                <w:szCs w:val="18"/>
                <w:u w:val="single" w:color="000000"/>
              </w:rPr>
              <w:instrText>l</w:instrText>
            </w:r>
            <w:r w:rsidRPr="0079288E">
              <w:rPr>
                <w:rFonts w:ascii="Calibri" w:eastAsia="Calibri" w:hAnsi="Calibri" w:cs="Calibri"/>
                <w:b/>
                <w:bCs/>
                <w:w w:val="104"/>
                <w:sz w:val="18"/>
                <w:szCs w:val="18"/>
                <w:u w:val="single" w:color="000000"/>
              </w:rPr>
              <w:instrText>.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instrText>c</w:instrText>
            </w:r>
            <w:r w:rsidRPr="0079288E">
              <w:rPr>
                <w:rFonts w:ascii="Calibri" w:eastAsia="Calibri" w:hAnsi="Calibri" w:cs="Calibri"/>
                <w:b/>
                <w:bCs/>
                <w:w w:val="104"/>
                <w:sz w:val="18"/>
                <w:szCs w:val="18"/>
                <w:u w:val="single" w:color="000000"/>
              </w:rPr>
              <w:instrText>om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instrText xml:space="preserve">" </w:instrTex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fldChar w:fldCharType="separate"/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1"/>
                <w:w w:val="104"/>
                <w:sz w:val="18"/>
                <w:szCs w:val="18"/>
                <w:u w:color="000000"/>
              </w:rPr>
              <w:t>cr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1"/>
                <w:w w:val="103"/>
                <w:sz w:val="18"/>
                <w:szCs w:val="18"/>
                <w:u w:color="000000"/>
              </w:rPr>
              <w:t>a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w w:val="103"/>
                <w:sz w:val="18"/>
                <w:szCs w:val="18"/>
                <w:u w:color="000000"/>
              </w:rPr>
              <w:t>nnog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1"/>
                <w:w w:val="103"/>
                <w:sz w:val="18"/>
                <w:szCs w:val="18"/>
                <w:u w:color="000000"/>
              </w:rPr>
              <w:t>46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w w:val="104"/>
                <w:sz w:val="18"/>
                <w:szCs w:val="18"/>
                <w:u w:color="000000"/>
              </w:rPr>
              <w:t>@g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-1"/>
                <w:w w:val="104"/>
                <w:sz w:val="18"/>
                <w:szCs w:val="18"/>
                <w:u w:color="000000"/>
              </w:rPr>
              <w:t>m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1"/>
                <w:w w:val="103"/>
                <w:sz w:val="18"/>
                <w:szCs w:val="18"/>
                <w:u w:color="000000"/>
              </w:rPr>
              <w:t>a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w w:val="103"/>
                <w:sz w:val="18"/>
                <w:szCs w:val="18"/>
                <w:u w:color="000000"/>
              </w:rPr>
              <w:t>i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-1"/>
                <w:w w:val="103"/>
                <w:sz w:val="18"/>
                <w:szCs w:val="18"/>
                <w:u w:color="000000"/>
              </w:rPr>
              <w:t>l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w w:val="104"/>
                <w:sz w:val="18"/>
                <w:szCs w:val="18"/>
                <w:u w:color="000000"/>
              </w:rPr>
              <w:t>.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spacing w:val="1"/>
                <w:w w:val="104"/>
                <w:sz w:val="18"/>
                <w:szCs w:val="18"/>
                <w:u w:color="000000"/>
              </w:rPr>
              <w:t>c</w:t>
            </w:r>
            <w:r w:rsidRPr="0079288E">
              <w:rPr>
                <w:rStyle w:val="Hyperlink"/>
                <w:rFonts w:ascii="Calibri" w:eastAsia="Calibri" w:hAnsi="Calibri" w:cs="Calibri"/>
                <w:b/>
                <w:bCs/>
                <w:color w:val="auto"/>
                <w:w w:val="104"/>
                <w:sz w:val="18"/>
                <w:szCs w:val="18"/>
                <w:u w:color="000000"/>
              </w:rPr>
              <w:t>om</w:t>
            </w:r>
            <w:r w:rsidRPr="0079288E">
              <w:rPr>
                <w:rFonts w:ascii="Calibri" w:eastAsia="Calibri" w:hAnsi="Calibri" w:cs="Calibri"/>
                <w:b/>
                <w:bCs/>
                <w:spacing w:val="1"/>
                <w:w w:val="104"/>
                <w:sz w:val="18"/>
                <w:szCs w:val="18"/>
                <w:u w:val="single" w:color="000000"/>
              </w:rPr>
              <w:fldChar w:fldCharType="end"/>
            </w:r>
            <w:bookmarkEnd w:id="0"/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0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duk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4"/>
        <w:gridCol w:w="3446"/>
        <w:gridCol w:w="2321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Is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d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ery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Rende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thur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95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  <w:proofErr w:type="spellEnd"/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Alice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nnings@sh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48"/>
        <w:gridCol w:w="3237"/>
        <w:gridCol w:w="2329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rna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ain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1688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49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  <w:p w:rsidR="005C4022" w:rsidRDefault="00150C1B">
            <w:pPr>
              <w:spacing w:before="27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iccoli</w:t>
            </w:r>
            <w:proofErr w:type="spellEnd"/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5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before="2"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shirl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yj@te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"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k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shwork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8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929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Templeton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rion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Logan</w:t>
            </w: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19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headerReference w:type="default" r:id="rId32"/>
          <w:type w:val="continuous"/>
          <w:pgSz w:w="12240" w:h="15840"/>
          <w:pgMar w:top="1860" w:right="1720" w:bottom="280" w:left="100" w:header="508" w:footer="720" w:gutter="0"/>
          <w:pgNumType w:start="1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1857"/>
        <w:gridCol w:w="3760"/>
        <w:gridCol w:w="2370"/>
      </w:tblGrid>
      <w:tr w:rsidR="005C4022">
        <w:trPr>
          <w:trHeight w:hRule="exact" w:val="290"/>
        </w:trPr>
        <w:tc>
          <w:tcPr>
            <w:tcW w:w="99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491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Debo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lcolord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Appleby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ppleby@sh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065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6</w:t>
            </w:r>
            <w:r>
              <w:rPr>
                <w:rFonts w:ascii="Calibri" w:eastAsia="Calibri" w:hAnsi="Calibri" w:cs="Calibri"/>
                <w:spacing w:val="3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text</w:t>
            </w:r>
          </w:p>
        </w:tc>
      </w:tr>
      <w:tr w:rsidR="005C4022">
        <w:trPr>
          <w:trHeight w:hRule="exact" w:val="494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rk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  <w:p w:rsidR="005C4022" w:rsidRDefault="00150C1B">
            <w:pPr>
              <w:spacing w:before="27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/T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495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old@hot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  <w:p w:rsidR="005C4022" w:rsidRDefault="00150C1B">
            <w:pPr>
              <w:spacing w:before="28"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z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rin</w:t>
            </w:r>
            <w:proofErr w:type="spellEnd"/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3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zz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2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im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40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0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4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66"/>
        <w:gridCol w:w="3627"/>
        <w:gridCol w:w="213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gner@sh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rner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gqu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46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Shel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y.tysoe@g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olden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holden@t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9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hy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or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8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2089"/>
        <w:gridCol w:w="3564"/>
        <w:gridCol w:w="2078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ren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8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dg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008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Dobie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4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sdobi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Lou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1" w:history="1"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pe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a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4"/>
                  <w:sz w:val="18"/>
                  <w:szCs w:val="18"/>
                  <w:u w:color="000000"/>
                </w:rPr>
                <w:t>rc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1"/>
                  <w:w w:val="103"/>
                  <w:sz w:val="18"/>
                  <w:szCs w:val="18"/>
                  <w:u w:color="000000"/>
                </w:rPr>
                <w:t>09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4"/>
                  <w:sz w:val="18"/>
                  <w:szCs w:val="18"/>
                  <w:u w:color="000000"/>
                </w:rPr>
                <w:t>@t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pacing w:val="-1"/>
                  <w:w w:val="104"/>
                  <w:sz w:val="18"/>
                  <w:szCs w:val="18"/>
                  <w:u w:color="000000"/>
                </w:rPr>
                <w:t>e</w:t>
              </w:r>
              <w:r w:rsidR="00693D5F" w:rsidRPr="00693D5F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w w:val="103"/>
                  <w:sz w:val="18"/>
                  <w:szCs w:val="18"/>
                  <w:u w:color="000000"/>
                </w:rPr>
                <w:t>lus.net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ernice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ozdrow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'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fe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6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75"/>
        <w:gridCol w:w="3765"/>
        <w:gridCol w:w="19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'</w:t>
            </w:r>
            <w:r>
              <w:rPr>
                <w:rFonts w:ascii="Calibri" w:eastAsia="Calibri" w:hAnsi="Calibri" w:cs="Calibri"/>
                <w:b/>
                <w:bCs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ma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oltho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Glenna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.se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erfoot</w:t>
            </w:r>
            <w:proofErr w:type="spellEnd"/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8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bella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5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golfto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loud.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eyer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yer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onbytheb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rgu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6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lfer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guson@te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2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68"/>
        <w:gridCol w:w="3686"/>
        <w:gridCol w:w="2028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Fraserview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ibiane</w:t>
            </w:r>
            <w:proofErr w:type="spellEnd"/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bibi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ne@ri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ong@te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ilma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illan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77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97"/>
        <w:gridCol w:w="3645"/>
        <w:gridCol w:w="209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Glen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99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cDon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ld.b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32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3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eth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phe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before="55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bethb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tophe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55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1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before="24"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t_t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ylor@sh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4"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unt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6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ylhunt@sh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796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eg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5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ye1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83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3"/>
        <w:gridCol w:w="3380"/>
        <w:gridCol w:w="2377"/>
      </w:tblGrid>
      <w:tr w:rsidR="005C4022">
        <w:trPr>
          <w:trHeight w:hRule="exact" w:val="290"/>
        </w:trPr>
        <w:tc>
          <w:tcPr>
            <w:tcW w:w="96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res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lle</w:t>
            </w:r>
            <w:r>
              <w:rPr>
                <w:rFonts w:ascii="Calibri" w:eastAsia="Calibri" w:hAnsi="Calibri" w:cs="Calibri"/>
                <w:spacing w:val="2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5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john@te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896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unz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unz@hot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Fyfe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wn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Lichty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.lic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+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ember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hip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one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Yu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oto@g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innie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Shii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4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7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nnie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091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44"/>
        <w:gridCol w:w="3531"/>
        <w:gridCol w:w="225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oe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oe4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onica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nch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vero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373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</w:p>
        </w:tc>
        <w:tc>
          <w:tcPr>
            <w:tcW w:w="353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33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24"/>
        <w:gridCol w:w="3485"/>
        <w:gridCol w:w="220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ks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ndy_h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l@yahoo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itchie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ney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neys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eab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dy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body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EC30DA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 w:rsidP="00155891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nice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ick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9E2659" w:rsidP="00155891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8">
              <w:r w:rsidR="00EC30DA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EC30DA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EC30DA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EC30DA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</w:t>
              </w:r>
              <w:r w:rsidR="00EC30DA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k</w:t>
              </w:r>
              <w:r w:rsidR="00EC30DA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@outloo</w:t>
              </w:r>
              <w:r w:rsidR="00EC30DA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EC30DA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EC30DA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EC30DA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EC30DA" w:rsidRDefault="00EC30DA" w:rsidP="00155891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obbs</w:t>
            </w: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1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8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lydia_hobb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5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before="5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81"/>
        <w:gridCol w:w="3344"/>
        <w:gridCol w:w="2308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Tee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0"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rg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uch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@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1"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llo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5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0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proofErr w:type="spellEnd"/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nus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2"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em</w:t>
              </w:r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6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3"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nd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lli</w:t>
              </w:r>
              <w:r w:rsidR="00150C1B">
                <w:rPr>
                  <w:rFonts w:ascii="Calibri" w:eastAsia="Calibri" w:hAnsi="Calibri" w:cs="Calibri"/>
                  <w:spacing w:val="2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on@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il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com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ir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ei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4"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th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le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g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h@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h</w:t>
              </w:r>
              <w:r w:rsidR="00150C1B">
                <w:rPr>
                  <w:rFonts w:ascii="Calibri" w:eastAsia="Calibri" w:hAnsi="Calibri" w:cs="Calibri"/>
                  <w:spacing w:val="-1"/>
                  <w:w w:val="104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w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ca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erneck</w:t>
            </w:r>
            <w:proofErr w:type="spellEnd"/>
          </w:p>
        </w:tc>
        <w:tc>
          <w:tcPr>
            <w:tcW w:w="334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27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5">
              <w:r w:rsidR="00150C1B">
                <w:rPr>
                  <w:rFonts w:ascii="Calibri" w:eastAsia="Calibri" w:hAnsi="Calibri" w:cs="Calibri"/>
                  <w:spacing w:val="1"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hernec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k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@telu</w:t>
              </w:r>
              <w:r w:rsidR="00150C1B">
                <w:rPr>
                  <w:rFonts w:ascii="Calibri" w:eastAsia="Calibri" w:hAnsi="Calibri" w:cs="Calibri"/>
                  <w:spacing w:val="1"/>
                  <w:w w:val="104"/>
                  <w:sz w:val="18"/>
                  <w:szCs w:val="18"/>
                </w:rPr>
                <w:t>s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w w:val="103"/>
                  <w:sz w:val="18"/>
                  <w:szCs w:val="18"/>
                </w:rPr>
                <w:t>net</w:t>
              </w:r>
            </w:hyperlink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5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111"/>
        <w:gridCol w:w="3499"/>
        <w:gridCol w:w="2104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ara</w:t>
            </w:r>
            <w:proofErr w:type="spellEnd"/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nd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6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pa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t@t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193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ter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rid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im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9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ingridn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5298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oughs</w:t>
            </w:r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Yo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2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Y2002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dj@sh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Anne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Findla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-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Shir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2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indl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yshir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5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2405"/>
        <w:gridCol w:w="3620"/>
        <w:gridCol w:w="192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o-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rj</w:t>
            </w:r>
            <w:proofErr w:type="spellEnd"/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Allen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67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lynnni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ret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Gills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.gil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lub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tch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6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77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6" w:lineRule="exact"/>
              <w:ind w:left="55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hi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nnon</w:t>
            </w:r>
            <w:r>
              <w:rPr>
                <w:rFonts w:ascii="Calibri" w:eastAsia="Calibri" w:hAnsi="Calibri" w:cs="Calibri"/>
                <w:spacing w:val="29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rles</w:t>
            </w:r>
          </w:p>
        </w:tc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1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iz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4"/>
        <w:gridCol w:w="2160"/>
        <w:gridCol w:w="3506"/>
        <w:gridCol w:w="244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ayfair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Lak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73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7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ng</w:t>
            </w:r>
          </w:p>
        </w:tc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57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8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jlou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ng@g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19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733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99"/>
        <w:gridCol w:w="3454"/>
        <w:gridCol w:w="226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0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nnelli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Sywulych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sywu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657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2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ca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6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Sto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oz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ol_storoz@te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Suzanne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Fong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writ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-J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2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6" w:lineRule="exact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neg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1"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154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cFa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den</w:t>
            </w:r>
            <w:proofErr w:type="spellEnd"/>
          </w:p>
        </w:tc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3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00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2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2115"/>
        <w:gridCol w:w="3284"/>
        <w:gridCol w:w="248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ery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Wome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n</w:t>
            </w:r>
          </w:p>
        </w:tc>
      </w:tr>
      <w:tr w:rsidR="005C4022">
        <w:trPr>
          <w:trHeight w:hRule="exact" w:val="24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nnen</w:t>
            </w:r>
            <w:proofErr w:type="spellEnd"/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8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nnebye@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1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0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l1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8"/>
        </w:trPr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4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Sand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ren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123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5C4022" w:rsidRDefault="005C4022">
      <w:pPr>
        <w:spacing w:before="9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36"/>
        <w:gridCol w:w="3559"/>
        <w:gridCol w:w="2236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qu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eam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4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ly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lerie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vjew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Yeoh</w:t>
            </w:r>
            <w:proofErr w:type="spellEnd"/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yeoh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osher@sh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eid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dssre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8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40" w:lineRule="auto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b_i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40" w:lineRule="auto"/>
              <w:ind w:left="98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2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6"/>
        <w:gridCol w:w="3453"/>
        <w:gridCol w:w="2353"/>
      </w:tblGrid>
      <w:tr w:rsidR="005C4022">
        <w:trPr>
          <w:trHeight w:hRule="exact" w:val="293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rday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6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La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ix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8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29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oix@hot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8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ddow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Lily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elo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ly@justfo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ungolf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rlene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Tri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nce</w:t>
            </w:r>
            <w:proofErr w:type="spellEnd"/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wtri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ey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30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vey@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0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8"/>
        <w:gridCol w:w="1981"/>
        <w:gridCol w:w="3318"/>
        <w:gridCol w:w="2432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Th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rsday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5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5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ooterl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dy@te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5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Spooner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ulove@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Liz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ldenbe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rg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zgj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8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H3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652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onnie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3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ves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uth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ha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1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spu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77"/>
        </w:trPr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erih</w:t>
            </w:r>
            <w:proofErr w:type="spellEnd"/>
          </w:p>
        </w:tc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4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perih@hot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179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28"/>
        <w:gridCol w:w="3467"/>
        <w:gridCol w:w="23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My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Tue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ay</w:t>
            </w:r>
            <w:r>
              <w:rPr>
                <w:rFonts w:ascii="Calibri" w:eastAsia="Calibri" w:hAnsi="Calibri" w:cs="Calibri"/>
                <w:b/>
                <w:bCs/>
                <w:spacing w:val="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Lad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es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ther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ldes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sth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149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joh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</w:t>
            </w:r>
            <w:proofErr w:type="spellEnd"/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tsu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Agn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Gibbons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ggi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gib@t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4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2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8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hutton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173"/>
        <w:gridCol w:w="3660"/>
        <w:gridCol w:w="2099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nd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er</w:t>
            </w:r>
            <w:r>
              <w:rPr>
                <w:rFonts w:ascii="Calibri" w:eastAsia="Calibri" w:hAnsi="Calibri" w:cs="Calibri"/>
                <w:b/>
                <w:bCs/>
                <w:spacing w:val="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Har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GC</w:t>
            </w:r>
          </w:p>
        </w:tc>
      </w:tr>
      <w:tr w:rsidR="005C4022">
        <w:trPr>
          <w:trHeight w:hRule="exact" w:val="243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ddock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49"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s@d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268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Anita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per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Steph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</w:t>
            </w:r>
            <w:r>
              <w:rPr>
                <w:rFonts w:ascii="Calibri" w:eastAsia="Calibri" w:hAnsi="Calibri" w:cs="Calibri"/>
                <w:spacing w:val="3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rnr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ner@h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8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1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eni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Ducich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8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oo@uni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4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9"/>
        <w:gridCol w:w="3503"/>
        <w:gridCol w:w="2162"/>
      </w:tblGrid>
      <w:tr w:rsidR="005C4022">
        <w:trPr>
          <w:trHeight w:hRule="exact" w:val="292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Poi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rey</w:t>
            </w:r>
          </w:p>
        </w:tc>
      </w:tr>
      <w:tr w:rsidR="005C4022">
        <w:trPr>
          <w:trHeight w:hRule="exact" w:val="24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udfoot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hur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7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Fawcus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8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ibbin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5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uong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ddyquong@y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Shelagh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herill</w:t>
            </w:r>
            <w:proofErr w:type="spellEnd"/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_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theri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tine</w:t>
            </w:r>
            <w:r>
              <w:rPr>
                <w:rFonts w:ascii="Calibri" w:eastAsia="Calibri" w:hAnsi="Calibri" w:cs="Calibri"/>
                <w:spacing w:val="2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x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ndix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1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7"/>
        <w:gridCol w:w="3641"/>
        <w:gridCol w:w="2146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Q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3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ndstephen@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loud.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874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cie</w:t>
            </w:r>
            <w:proofErr w:type="spellEnd"/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hon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wong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6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ell</w:t>
            </w:r>
          </w:p>
        </w:tc>
        <w:tc>
          <w:tcPr>
            <w:tcW w:w="364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1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93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427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42"/>
        <w:gridCol w:w="3342"/>
        <w:gridCol w:w="2330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2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sf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ncy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erg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jw@sh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877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ons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110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995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iro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ennevold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hiro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ve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ve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Fung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Smith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ubin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tein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-tips.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Tick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7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sus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973"/>
        <w:gridCol w:w="3722"/>
        <w:gridCol w:w="2071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Sey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m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Golf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&amp;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CC</w:t>
            </w:r>
          </w:p>
        </w:tc>
      </w:tr>
      <w:tr w:rsidR="005C4022">
        <w:trPr>
          <w:trHeight w:hRule="exact" w:val="243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Gu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hrie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0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yge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986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485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Dougl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nne_dougl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cy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em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ine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ha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ds@sh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ris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ce</w:t>
            </w:r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75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Edna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Dech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372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_d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21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1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210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50" w:lineRule="exact"/>
        <w:rPr>
          <w:sz w:val="15"/>
          <w:szCs w:val="15"/>
        </w:rPr>
      </w:pPr>
    </w:p>
    <w:tbl>
      <w:tblPr>
        <w:tblW w:w="0" w:type="auto"/>
        <w:tblInd w:w="2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961"/>
        <w:gridCol w:w="3430"/>
        <w:gridCol w:w="2183"/>
      </w:tblGrid>
      <w:tr w:rsidR="005C4022">
        <w:trPr>
          <w:trHeight w:hRule="exact" w:val="572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62" w:after="0" w:line="240" w:lineRule="auto"/>
              <w:ind w:left="4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Sha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2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hn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sy</w:t>
            </w:r>
          </w:p>
          <w:p w:rsidR="005C4022" w:rsidRDefault="00150C1B">
            <w:pPr>
              <w:spacing w:before="17" w:after="0" w:line="240" w:lineRule="auto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ina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enri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9E2659">
            <w:pPr>
              <w:spacing w:after="0" w:line="240" w:lineRule="auto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7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5C4022" w:rsidRDefault="005C4022">
            <w:pPr>
              <w:spacing w:after="0" w:line="200" w:lineRule="exact"/>
              <w:rPr>
                <w:sz w:val="20"/>
                <w:szCs w:val="20"/>
              </w:rPr>
            </w:pPr>
          </w:p>
          <w:p w:rsidR="005C4022" w:rsidRDefault="00150C1B">
            <w:pPr>
              <w:spacing w:after="0" w:line="240" w:lineRule="auto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niele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lit</w:t>
            </w:r>
            <w:proofErr w:type="spellEnd"/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8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Fulton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0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ulton@t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hinani</w:t>
            </w:r>
            <w:proofErr w:type="spellEnd"/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ncock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1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eter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owne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tina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ong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3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owong@t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uth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tello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heryllcost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100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en's</w:t>
            </w:r>
            <w:r>
              <w:rPr>
                <w:rFonts w:ascii="Calibri" w:eastAsia="Calibri" w:hAnsi="Calibri" w:cs="Calibri"/>
                <w:spacing w:val="2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317"/>
        </w:trPr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tabs>
                <w:tab w:val="left" w:pos="2060"/>
              </w:tabs>
              <w:spacing w:after="0" w:line="219" w:lineRule="exact"/>
              <w:ind w:left="4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Vi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ginia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m</w:t>
            </w:r>
          </w:p>
        </w:tc>
        <w:tc>
          <w:tcPr>
            <w:tcW w:w="343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77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8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7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32"/>
        <w:gridCol w:w="3445"/>
        <w:gridCol w:w="2237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Sq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amish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16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ir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8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a8873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505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124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19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lverley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enu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rega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den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pa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971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2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nzel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4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ngol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lliday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studio@h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ydes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7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Shel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ey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thie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05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6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son@sh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8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412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20"/>
        <w:gridCol w:w="3886"/>
        <w:gridCol w:w="1909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ast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position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Dr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bolis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7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2006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182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ode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ode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66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nette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0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tgo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don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318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il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Schultz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0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gs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hultz@t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330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enny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Ul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er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2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3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ljw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06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886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074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ilb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656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1863"/>
        <w:gridCol w:w="3404"/>
        <w:gridCol w:w="2265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Tsa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ww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ass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rin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oira</w:t>
            </w:r>
            <w:r>
              <w:rPr>
                <w:rFonts w:ascii="Calibri" w:eastAsia="Calibri" w:hAnsi="Calibri" w:cs="Calibri"/>
                <w:spacing w:val="17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n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5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oir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n@g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329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029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eldy</w:t>
            </w:r>
            <w:proofErr w:type="spellEnd"/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is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6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ldy.h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@sunl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270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7">
              <w:r w:rsidR="00150C1B">
                <w:rPr>
                  <w:rFonts w:ascii="Calibri" w:eastAsia="Calibri" w:hAnsi="Calibri" w:cs="Calibri"/>
                  <w:spacing w:val="1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sz w:val="18"/>
                  <w:szCs w:val="18"/>
                </w:rPr>
                <w:t>her</w:t>
              </w:r>
              <w:r w:rsidR="00150C1B">
                <w:rPr>
                  <w:rFonts w:ascii="Calibri" w:eastAsia="Calibri" w:hAnsi="Calibri" w:cs="Calibri"/>
                  <w:spacing w:val="-1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spacing w:val="18"/>
                  <w:sz w:val="18"/>
                  <w:szCs w:val="18"/>
                </w:rPr>
                <w:t xml:space="preserve"> </w:t>
              </w:r>
              <w:r w:rsidR="00150C1B">
                <w:rPr>
                  <w:rFonts w:ascii="Calibri" w:eastAsia="Calibri" w:hAnsi="Calibri" w:cs="Calibri"/>
                  <w:spacing w:val="-1"/>
                  <w:w w:val="103"/>
                  <w:sz w:val="18"/>
                  <w:szCs w:val="18"/>
                </w:rPr>
                <w:t>B</w:t>
              </w:r>
              <w:r w:rsidR="00150C1B">
                <w:rPr>
                  <w:rFonts w:ascii="Calibri" w:eastAsia="Calibri" w:hAnsi="Calibri" w:cs="Calibri"/>
                  <w:w w:val="104"/>
                  <w:sz w:val="18"/>
                  <w:szCs w:val="18"/>
                </w:rPr>
                <w:t>urns</w:t>
              </w:r>
            </w:hyperlink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866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ten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uchi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19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a9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net.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897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om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le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0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sjudy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ruly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619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Ann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ck</w:t>
            </w:r>
            <w:proofErr w:type="spellEnd"/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93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2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dyb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1989"/>
        <w:gridCol w:w="3532"/>
        <w:gridCol w:w="2261"/>
      </w:tblGrid>
      <w:tr w:rsidR="005C4022">
        <w:trPr>
          <w:trHeight w:hRule="exact" w:val="277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9" w:after="0" w:line="240" w:lineRule="auto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wwas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bCs/>
                <w:spacing w:val="3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ue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di</w:t>
            </w:r>
            <w:r>
              <w:rPr>
                <w:rFonts w:ascii="Calibri" w:eastAsia="Calibri" w:hAnsi="Calibri" w:cs="Calibri"/>
                <w:b/>
                <w:bCs/>
                <w:spacing w:val="-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3"/>
                <w:sz w:val="18"/>
                <w:szCs w:val="18"/>
              </w:rPr>
              <w:t>s</w:t>
            </w:r>
          </w:p>
        </w:tc>
      </w:tr>
      <w:tr w:rsidR="005C4022">
        <w:trPr>
          <w:trHeight w:hRule="exact" w:val="248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Su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undick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ick2@te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us.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t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ins</w:t>
            </w:r>
            <w:proofErr w:type="spellEnd"/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4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he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vins@g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ill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s@g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o-t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ldie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goldi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a0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968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77"/>
        </w:trPr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ules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&amp;</w:t>
            </w:r>
            <w:r>
              <w:rPr>
                <w:rFonts w:ascii="Calibri" w:eastAsia="Calibri" w:hAnsi="Calibri" w:cs="Calibri"/>
                <w:spacing w:val="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ndicp</w:t>
            </w:r>
            <w:proofErr w:type="spellEnd"/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9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ich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rds</w:t>
            </w: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41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22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</w:rPr>
                <w:t>@iclou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</w:rPr>
                <w:t>om</w:t>
              </w:r>
            </w:hyperlink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0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</w:tbl>
    <w:p w:rsidR="005C4022" w:rsidRDefault="005C4022">
      <w:pPr>
        <w:spacing w:after="0"/>
        <w:sectPr w:rsidR="005C4022">
          <w:pgSz w:w="12240" w:h="15840"/>
          <w:pgMar w:top="1860" w:right="1720" w:bottom="280" w:left="100" w:header="508" w:footer="0" w:gutter="0"/>
          <w:cols w:space="720"/>
        </w:sectPr>
      </w:pPr>
    </w:p>
    <w:p w:rsidR="005C4022" w:rsidRDefault="00150C1B">
      <w:pPr>
        <w:spacing w:after="0" w:line="207" w:lineRule="exact"/>
        <w:ind w:left="3785" w:right="3834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lastRenderedPageBreak/>
        <w:t>B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</w:t>
      </w:r>
      <w:r>
        <w:rPr>
          <w:rFonts w:ascii="Calibri" w:eastAsia="Calibri" w:hAnsi="Calibri" w:cs="Calibri"/>
          <w:b/>
          <w:bCs/>
          <w:spacing w:val="4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Wome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's</w:t>
      </w:r>
      <w:r>
        <w:rPr>
          <w:rFonts w:ascii="Calibri" w:eastAsia="Calibri" w:hAnsi="Calibri" w:cs="Calibri"/>
          <w:b/>
          <w:bCs/>
          <w:spacing w:val="17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Z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on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e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4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Cl</w:t>
      </w:r>
      <w:r>
        <w:rPr>
          <w:rFonts w:ascii="Calibri" w:eastAsia="Calibri" w:hAnsi="Calibri" w:cs="Calibri"/>
          <w:b/>
          <w:bCs/>
          <w:spacing w:val="1"/>
          <w:position w:val="1"/>
          <w:sz w:val="20"/>
          <w:szCs w:val="20"/>
        </w:rPr>
        <w:t>u</w:t>
      </w:r>
      <w:r>
        <w:rPr>
          <w:rFonts w:ascii="Calibri" w:eastAsia="Calibri" w:hAnsi="Calibri" w:cs="Calibri"/>
          <w:b/>
          <w:bCs/>
          <w:position w:val="1"/>
          <w:sz w:val="20"/>
          <w:szCs w:val="20"/>
        </w:rPr>
        <w:t>b</w:t>
      </w:r>
      <w:r>
        <w:rPr>
          <w:rFonts w:ascii="Calibri" w:eastAsia="Calibri" w:hAnsi="Calibri" w:cs="Calibri"/>
          <w:b/>
          <w:bCs/>
          <w:spacing w:val="6"/>
          <w:position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w w:val="101"/>
          <w:position w:val="1"/>
          <w:sz w:val="20"/>
          <w:szCs w:val="20"/>
        </w:rPr>
        <w:t>Ro</w:t>
      </w:r>
      <w:r>
        <w:rPr>
          <w:rFonts w:ascii="Calibri" w:eastAsia="Calibri" w:hAnsi="Calibri" w:cs="Calibri"/>
          <w:b/>
          <w:bCs/>
          <w:spacing w:val="1"/>
          <w:w w:val="101"/>
          <w:position w:val="1"/>
          <w:sz w:val="20"/>
          <w:szCs w:val="20"/>
        </w:rPr>
        <w:t>s</w:t>
      </w:r>
      <w:r>
        <w:rPr>
          <w:rFonts w:ascii="Calibri" w:eastAsia="Calibri" w:hAnsi="Calibri" w:cs="Calibri"/>
          <w:b/>
          <w:bCs/>
          <w:spacing w:val="-1"/>
          <w:w w:val="101"/>
          <w:position w:val="1"/>
          <w:sz w:val="20"/>
          <w:szCs w:val="20"/>
        </w:rPr>
        <w:t>t</w:t>
      </w:r>
      <w:r>
        <w:rPr>
          <w:rFonts w:ascii="Calibri" w:eastAsia="Calibri" w:hAnsi="Calibri" w:cs="Calibri"/>
          <w:b/>
          <w:bCs/>
          <w:w w:val="102"/>
          <w:position w:val="1"/>
          <w:sz w:val="20"/>
          <w:szCs w:val="20"/>
        </w:rPr>
        <w:t>er</w:t>
      </w:r>
    </w:p>
    <w:p w:rsidR="005C4022" w:rsidRDefault="005C4022">
      <w:pPr>
        <w:spacing w:before="7" w:after="0" w:line="240" w:lineRule="exact"/>
        <w:rPr>
          <w:sz w:val="24"/>
          <w:szCs w:val="2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969"/>
        <w:gridCol w:w="3555"/>
        <w:gridCol w:w="2190"/>
      </w:tblGrid>
      <w:tr w:rsidR="005C4022">
        <w:trPr>
          <w:trHeight w:hRule="exact" w:val="289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rwin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8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Lind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221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990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John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29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690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en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nsw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226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joy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041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ley</w:t>
            </w:r>
            <w:r>
              <w:rPr>
                <w:rFonts w:ascii="Calibri" w:eastAsia="Calibri" w:hAnsi="Calibri" w:cs="Calibri"/>
                <w:spacing w:val="1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2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gspi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f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ire@g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Link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13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987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351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gy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hite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y</w:t>
            </w:r>
            <w:proofErr w:type="spellEnd"/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peggywhi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y@icloud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8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Jun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Gi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ls</w:t>
            </w:r>
          </w:p>
        </w:tc>
      </w:tr>
      <w:tr w:rsidR="005C4022">
        <w:trPr>
          <w:trHeight w:hRule="exact" w:val="248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ess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ner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5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je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jho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ner@g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Judy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Dowl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ju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d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ydowl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ev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lor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69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ouv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bev@g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19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37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</w:tbl>
    <w:p w:rsidR="005C4022" w:rsidRDefault="005C4022">
      <w:pPr>
        <w:spacing w:before="7" w:after="0" w:line="180" w:lineRule="exact"/>
        <w:rPr>
          <w:sz w:val="18"/>
          <w:szCs w:val="1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34"/>
        <w:gridCol w:w="3478"/>
        <w:gridCol w:w="2316"/>
      </w:tblGrid>
      <w:tr w:rsidR="005C4022">
        <w:trPr>
          <w:trHeight w:hRule="exact" w:val="292"/>
        </w:trPr>
        <w:tc>
          <w:tcPr>
            <w:tcW w:w="9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iversi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y</w:t>
            </w:r>
            <w:r>
              <w:rPr>
                <w:rFonts w:ascii="Calibri" w:eastAsia="Calibri" w:hAnsi="Calibri" w:cs="Calibri"/>
                <w:b/>
                <w:bCs/>
                <w:spacing w:val="8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olf</w:t>
            </w:r>
            <w:r>
              <w:rPr>
                <w:rFonts w:ascii="Calibri" w:eastAsia="Calibri" w:hAnsi="Calibri" w:cs="Calibri"/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</w:t>
            </w:r>
            <w:r>
              <w:rPr>
                <w:rFonts w:ascii="Calibri" w:eastAsia="Calibri" w:hAnsi="Calibri" w:cs="Calibri"/>
                <w:b/>
                <w:bCs/>
                <w:spacing w:val="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BW</w:t>
            </w:r>
          </w:p>
        </w:tc>
      </w:tr>
      <w:tr w:rsidR="005C4022">
        <w:trPr>
          <w:trHeight w:hRule="exact" w:val="245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utchin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on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7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lhut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hinson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7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625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6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Linda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evett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3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lpr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vet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thy.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5C4022"/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nna</w:t>
            </w:r>
            <w:r>
              <w:rPr>
                <w:rFonts w:ascii="Calibri" w:eastAsia="Calibri" w:hAnsi="Calibri" w:cs="Calibri"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ge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ybe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hili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p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enna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2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phil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@rb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449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3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77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542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Loui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2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K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waler</w:t>
            </w:r>
            <w:proofErr w:type="spellEnd"/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322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4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k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4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968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2622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</w:tbl>
    <w:p w:rsidR="005C4022" w:rsidRDefault="005C4022">
      <w:pPr>
        <w:spacing w:before="1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1762"/>
        <w:gridCol w:w="3878"/>
        <w:gridCol w:w="2074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h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La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w w:val="102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2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s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indy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5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indyhehh@hot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223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758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Ying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6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herying@y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233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ne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Q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7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neqi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o@y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778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855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950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49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Shirley</w:t>
            </w:r>
            <w:r>
              <w:rPr>
                <w:rFonts w:ascii="Calibri" w:eastAsia="Calibri" w:hAnsi="Calibri" w:cs="Calibri"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0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ppyi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2288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@hot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328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682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Pa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uline</w:t>
            </w:r>
            <w:r>
              <w:rPr>
                <w:rFonts w:ascii="Calibri" w:eastAsia="Calibri" w:hAnsi="Calibri" w:cs="Calibri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ui</w:t>
            </w:r>
          </w:p>
        </w:tc>
        <w:tc>
          <w:tcPr>
            <w:tcW w:w="3878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576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1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ul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nehui@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sn.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821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721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648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9</w:t>
            </w:r>
          </w:p>
        </w:tc>
      </w:tr>
    </w:tbl>
    <w:p w:rsidR="005C4022" w:rsidRDefault="005C4022">
      <w:pPr>
        <w:spacing w:before="2" w:after="0" w:line="190" w:lineRule="exact"/>
        <w:rPr>
          <w:sz w:val="19"/>
          <w:szCs w:val="19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050"/>
        <w:gridCol w:w="3397"/>
        <w:gridCol w:w="2267"/>
      </w:tblGrid>
      <w:tr w:rsidR="005C4022">
        <w:trPr>
          <w:trHeight w:hRule="exact" w:val="290"/>
        </w:trPr>
        <w:tc>
          <w:tcPr>
            <w:tcW w:w="95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before="22" w:after="0" w:line="240" w:lineRule="auto"/>
              <w:ind w:left="182" w:right="-2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Van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ver</w:t>
            </w:r>
            <w:r>
              <w:rPr>
                <w:rFonts w:ascii="Calibri" w:eastAsia="Calibri" w:hAnsi="Calibri" w:cs="Calibri"/>
                <w:b/>
                <w:bCs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Cl</w:t>
            </w:r>
            <w:r>
              <w:rPr>
                <w:rFonts w:ascii="Calibri" w:eastAsia="Calibri" w:hAnsi="Calibri" w:cs="Calibri"/>
                <w:b/>
                <w:bCs/>
                <w:spacing w:val="1"/>
                <w:w w:val="101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w w:val="101"/>
                <w:sz w:val="20"/>
                <w:szCs w:val="20"/>
              </w:rPr>
              <w:t>b</w:t>
            </w:r>
          </w:p>
        </w:tc>
      </w:tr>
      <w:tr w:rsidR="005C4022">
        <w:trPr>
          <w:trHeight w:hRule="exact" w:val="243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position w:val="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8"/>
                <w:position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w w:val="104"/>
                <w:position w:val="1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104"/>
                <w:position w:val="1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4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2"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rr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em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os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position w:val="1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position w:val="1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position w:val="1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position w:val="1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position w:val="1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position w:val="1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4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294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position w:val="1"/>
                <w:sz w:val="18"/>
                <w:szCs w:val="18"/>
              </w:rPr>
              <w:t>444</w:t>
            </w:r>
            <w:r>
              <w:rPr>
                <w:rFonts w:ascii="Calibri" w:eastAsia="Calibri" w:hAnsi="Calibri" w:cs="Calibri"/>
                <w:w w:val="103"/>
                <w:position w:val="1"/>
                <w:sz w:val="18"/>
                <w:szCs w:val="18"/>
              </w:rPr>
              <w:t>8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Vice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ry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ooney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3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y_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ooney@sh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929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746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cret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Jo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nold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4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Jo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155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189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4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Tre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urer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rb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ode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g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om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5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bv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nbo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dego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939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303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5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ules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Tricia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chf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ll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6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007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trtr@g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475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083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ndicap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ona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ss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7"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on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@b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ttp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565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807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7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1s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Sa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Lee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  <w:r>
              <w:rPr>
                <w:rFonts w:ascii="Calibri" w:eastAsia="Calibri" w:hAnsi="Calibri" w:cs="Calibri"/>
                <w:spacing w:val="2"/>
                <w:w w:val="104"/>
                <w:sz w:val="18"/>
                <w:szCs w:val="18"/>
              </w:rPr>
              <w:t>s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her</w:t>
            </w:r>
            <w:proofErr w:type="spellEnd"/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8"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rc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520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160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1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nd</w:t>
            </w:r>
            <w:r>
              <w:rPr>
                <w:rFonts w:ascii="Calibri" w:eastAsia="Calibri" w:hAnsi="Calibri" w:cs="Calibri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Team</w:t>
            </w:r>
            <w:r>
              <w:rPr>
                <w:rFonts w:ascii="Calibri" w:eastAsia="Calibri" w:hAnsi="Calibri" w:cs="Calibri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ie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evitt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59"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8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lus.net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734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0</w:t>
            </w:r>
          </w:p>
        </w:tc>
      </w:tr>
      <w:tr w:rsidR="005C4022">
        <w:trPr>
          <w:trHeight w:hRule="exact" w:val="24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3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rd</w:t>
            </w:r>
            <w:r>
              <w:rPr>
                <w:rFonts w:ascii="Calibri" w:eastAsia="Calibri" w:hAnsi="Calibri" w:cs="Calibri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endy</w:t>
            </w:r>
            <w:r>
              <w:rPr>
                <w:rFonts w:ascii="Calibri" w:eastAsia="Calibri" w:hAnsi="Calibri" w:cs="Calibri"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loom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0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ndyloo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@sh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w.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a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281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116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3</w:t>
            </w:r>
          </w:p>
        </w:tc>
      </w:tr>
      <w:tr w:rsidR="005C4022">
        <w:trPr>
          <w:trHeight w:hRule="exact" w:val="277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80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B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</w:t>
            </w:r>
            <w:r>
              <w:rPr>
                <w:rFonts w:ascii="Calibri" w:eastAsia="Calibri" w:hAnsi="Calibri" w:cs="Calibr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4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pt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in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32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Sher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</w:t>
            </w:r>
            <w:r>
              <w:rPr>
                <w:rFonts w:ascii="Calibri" w:eastAsia="Calibri" w:hAnsi="Calibri" w:cs="Calibri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M</w:t>
            </w:r>
            <w:r>
              <w:rPr>
                <w:rFonts w:ascii="Calibri" w:eastAsia="Calibri" w:hAnsi="Calibri" w:cs="Calibri"/>
                <w:spacing w:val="-1"/>
                <w:w w:val="104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spacing w:val="-1"/>
                <w:w w:val="103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w w:val="104"/>
                <w:sz w:val="18"/>
                <w:szCs w:val="18"/>
              </w:rPr>
              <w:t>el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9E2659">
            <w:pPr>
              <w:spacing w:after="0" w:line="219" w:lineRule="exact"/>
              <w:ind w:left="288" w:right="-20"/>
              <w:rPr>
                <w:rFonts w:ascii="Calibri" w:eastAsia="Calibri" w:hAnsi="Calibri" w:cs="Calibri"/>
                <w:sz w:val="18"/>
                <w:szCs w:val="18"/>
              </w:rPr>
            </w:pPr>
            <w:hyperlink r:id="rId261"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s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r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t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e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l2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1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@g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4"/>
                  <w:sz w:val="18"/>
                  <w:szCs w:val="18"/>
                  <w:u w:val="single" w:color="000000"/>
                </w:rPr>
                <w:t>m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3"/>
                  <w:sz w:val="18"/>
                  <w:szCs w:val="18"/>
                  <w:u w:val="single" w:color="000000"/>
                </w:rPr>
                <w:t>a</w:t>
              </w:r>
              <w:r w:rsidR="00150C1B">
                <w:rPr>
                  <w:rFonts w:ascii="Calibri" w:eastAsia="Calibri" w:hAnsi="Calibri" w:cs="Calibri"/>
                  <w:b/>
                  <w:bCs/>
                  <w:w w:val="103"/>
                  <w:sz w:val="18"/>
                  <w:szCs w:val="18"/>
                  <w:u w:val="single" w:color="000000"/>
                </w:rPr>
                <w:t>i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-1"/>
                  <w:w w:val="103"/>
                  <w:sz w:val="18"/>
                  <w:szCs w:val="18"/>
                  <w:u w:val="single" w:color="000000"/>
                </w:rPr>
                <w:t>l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.</w:t>
              </w:r>
              <w:r w:rsidR="00150C1B">
                <w:rPr>
                  <w:rFonts w:ascii="Calibri" w:eastAsia="Calibri" w:hAnsi="Calibri" w:cs="Calibri"/>
                  <w:b/>
                  <w:bCs/>
                  <w:spacing w:val="1"/>
                  <w:w w:val="104"/>
                  <w:sz w:val="18"/>
                  <w:szCs w:val="18"/>
                  <w:u w:val="single" w:color="000000"/>
                </w:rPr>
                <w:t>c</w:t>
              </w:r>
              <w:r w:rsidR="00150C1B">
                <w:rPr>
                  <w:rFonts w:ascii="Calibri" w:eastAsia="Calibri" w:hAnsi="Calibri" w:cs="Calibri"/>
                  <w:b/>
                  <w:bCs/>
                  <w:w w:val="104"/>
                  <w:sz w:val="18"/>
                  <w:szCs w:val="18"/>
                  <w:u w:val="single" w:color="000000"/>
                </w:rPr>
                <w:t>om</w:t>
              </w:r>
            </w:hyperlink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5C4022" w:rsidRDefault="00150C1B">
            <w:pPr>
              <w:spacing w:after="0" w:line="219" w:lineRule="exact"/>
              <w:ind w:left="1014" w:right="-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604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540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-</w:t>
            </w:r>
            <w:r>
              <w:rPr>
                <w:rFonts w:ascii="Calibri" w:eastAsia="Calibri" w:hAnsi="Calibri" w:cs="Calibri"/>
                <w:spacing w:val="1"/>
                <w:w w:val="103"/>
                <w:sz w:val="18"/>
                <w:szCs w:val="18"/>
              </w:rPr>
              <w:t>838</w:t>
            </w:r>
            <w:r>
              <w:rPr>
                <w:rFonts w:ascii="Calibri" w:eastAsia="Calibri" w:hAnsi="Calibri" w:cs="Calibri"/>
                <w:w w:val="103"/>
                <w:sz w:val="18"/>
                <w:szCs w:val="18"/>
              </w:rPr>
              <w:t>2</w:t>
            </w:r>
          </w:p>
        </w:tc>
      </w:tr>
    </w:tbl>
    <w:p w:rsidR="009148DA" w:rsidRDefault="009148DA"/>
    <w:sectPr w:rsidR="009148DA">
      <w:pgSz w:w="12240" w:h="15840"/>
      <w:pgMar w:top="1860" w:right="1720" w:bottom="280" w:left="100" w:header="5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659" w:rsidRDefault="009E2659">
      <w:pPr>
        <w:spacing w:after="0" w:line="240" w:lineRule="auto"/>
      </w:pPr>
      <w:r>
        <w:separator/>
      </w:r>
    </w:p>
  </w:endnote>
  <w:endnote w:type="continuationSeparator" w:id="0">
    <w:p w:rsidR="009E2659" w:rsidRDefault="009E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659" w:rsidRDefault="009E2659">
      <w:pPr>
        <w:spacing w:after="0" w:line="240" w:lineRule="auto"/>
      </w:pPr>
      <w:r>
        <w:separator/>
      </w:r>
    </w:p>
  </w:footnote>
  <w:footnote w:type="continuationSeparator" w:id="0">
    <w:p w:rsidR="009E2659" w:rsidRDefault="009E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022" w:rsidRDefault="00150C1B">
    <w:pPr>
      <w:spacing w:after="0"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910" behindDoc="1" locked="0" layoutInCell="1" allowOverlap="1">
          <wp:simplePos x="0" y="0"/>
          <wp:positionH relativeFrom="page">
            <wp:posOffset>641350</wp:posOffset>
          </wp:positionH>
          <wp:positionV relativeFrom="page">
            <wp:posOffset>682625</wp:posOffset>
          </wp:positionV>
          <wp:extent cx="721360" cy="603885"/>
          <wp:effectExtent l="0" t="0" r="254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503312911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824230</wp:posOffset>
          </wp:positionV>
          <wp:extent cx="974090" cy="454660"/>
          <wp:effectExtent l="0" t="0" r="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54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912" behindDoc="1" locked="0" layoutInCell="1" allowOverlap="1">
              <wp:simplePos x="0" y="0"/>
              <wp:positionH relativeFrom="page">
                <wp:posOffset>3824605</wp:posOffset>
              </wp:positionH>
              <wp:positionV relativeFrom="page">
                <wp:posOffset>309880</wp:posOffset>
              </wp:positionV>
              <wp:extent cx="111125" cy="144145"/>
              <wp:effectExtent l="0" t="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12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4022" w:rsidRDefault="00150C1B">
                          <w:pPr>
                            <w:spacing w:after="0" w:line="209" w:lineRule="exact"/>
                            <w:ind w:left="40" w:right="-20"/>
                            <w:rPr>
                              <w:rFonts w:ascii="Calibri" w:eastAsia="Calibri" w:hAnsi="Calibri" w:cs="Calibri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w w:val="103"/>
                              <w:position w:val="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9288E">
                            <w:rPr>
                              <w:rFonts w:ascii="Calibri" w:eastAsia="Calibri" w:hAnsi="Calibri" w:cs="Calibri"/>
                              <w:noProof/>
                              <w:w w:val="103"/>
                              <w:position w:val="1"/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15pt;margin-top:24.4pt;width:8.75pt;height:11.35pt;z-index:-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" filled="f" stroked="f">
              <v:textbox inset="0,0,0,0">
                <w:txbxContent>
                  <w:p w:rsidR="005C4022" w:rsidRDefault="00150C1B">
                    <w:pPr>
                      <w:spacing w:after="0" w:line="209" w:lineRule="exact"/>
                      <w:ind w:left="40" w:right="-20"/>
                      <w:rPr>
                        <w:rFonts w:ascii="Calibri" w:eastAsia="Calibri" w:hAnsi="Calibri" w:cs="Calibri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w w:val="103"/>
                        <w:position w:val="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9288E">
                      <w:rPr>
                        <w:rFonts w:ascii="Calibri" w:eastAsia="Calibri" w:hAnsi="Calibri" w:cs="Calibri"/>
                        <w:noProof/>
                        <w:w w:val="103"/>
                        <w:position w:val="1"/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22"/>
    <w:rsid w:val="00150C1B"/>
    <w:rsid w:val="0026029B"/>
    <w:rsid w:val="00532726"/>
    <w:rsid w:val="005C4022"/>
    <w:rsid w:val="005D7103"/>
    <w:rsid w:val="00693D5F"/>
    <w:rsid w:val="00782071"/>
    <w:rsid w:val="0079288E"/>
    <w:rsid w:val="007B0F62"/>
    <w:rsid w:val="00807CA8"/>
    <w:rsid w:val="009148DA"/>
    <w:rsid w:val="009E2659"/>
    <w:rsid w:val="00A84E1B"/>
    <w:rsid w:val="00EC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0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arajanemac@gmail.com" TargetMode="External"/><Relationship Id="rId21" Type="http://schemas.openxmlformats.org/officeDocument/2006/relationships/hyperlink" Target="mailto:jkellett@shaw.ca" TargetMode="External"/><Relationship Id="rId63" Type="http://schemas.openxmlformats.org/officeDocument/2006/relationships/hyperlink" Target="mailto:bibiane@richmondautomall.com" TargetMode="External"/><Relationship Id="rId159" Type="http://schemas.openxmlformats.org/officeDocument/2006/relationships/hyperlink" Target="mailto:noramck@shaw.ca" TargetMode="External"/><Relationship Id="rId170" Type="http://schemas.openxmlformats.org/officeDocument/2006/relationships/hyperlink" Target="mailto:bellhbc@icloud.com" TargetMode="External"/><Relationship Id="rId191" Type="http://schemas.openxmlformats.org/officeDocument/2006/relationships/hyperlink" Target="mailto:r.mhancock@telus.net" TargetMode="External"/><Relationship Id="rId205" Type="http://schemas.openxmlformats.org/officeDocument/2006/relationships/hyperlink" Target="mailto:studio@hallidaydesign.com" TargetMode="External"/><Relationship Id="rId226" Type="http://schemas.openxmlformats.org/officeDocument/2006/relationships/hyperlink" Target="mailto:goldie.norma0@gmail.com" TargetMode="External"/><Relationship Id="rId247" Type="http://schemas.openxmlformats.org/officeDocument/2006/relationships/hyperlink" Target="mailto:Janeqiao@yahoo.com" TargetMode="External"/><Relationship Id="rId107" Type="http://schemas.openxmlformats.org/officeDocument/2006/relationships/hyperlink" Target="mailto:marinedrive.bizwomen@gmail.com" TargetMode="External"/><Relationship Id="rId11" Type="http://schemas.openxmlformats.org/officeDocument/2006/relationships/hyperlink" Target="mailto:finelson@dccnet.com" TargetMode="External"/><Relationship Id="rId32" Type="http://schemas.openxmlformats.org/officeDocument/2006/relationships/header" Target="header1.xml"/><Relationship Id="rId53" Type="http://schemas.openxmlformats.org/officeDocument/2006/relationships/hyperlink" Target="mailto:sharon.a.marshall4@gmail.com" TargetMode="External"/><Relationship Id="rId74" Type="http://schemas.openxmlformats.org/officeDocument/2006/relationships/hyperlink" Target="mailto:brownfamily@telus.net" TargetMode="External"/><Relationship Id="rId128" Type="http://schemas.openxmlformats.org/officeDocument/2006/relationships/hyperlink" Target="mailto:b_iwata@hotmail.com" TargetMode="External"/><Relationship Id="rId149" Type="http://schemas.openxmlformats.org/officeDocument/2006/relationships/hyperlink" Target="mailto:glenbrookhomes@dccnet.com" TargetMode="External"/><Relationship Id="rId5" Type="http://schemas.openxmlformats.org/officeDocument/2006/relationships/footnotes" Target="footnotes.xml"/><Relationship Id="rId95" Type="http://schemas.openxmlformats.org/officeDocument/2006/relationships/hyperlink" Target="mailto:Imsherneck@telus.net" TargetMode="External"/><Relationship Id="rId160" Type="http://schemas.openxmlformats.org/officeDocument/2006/relationships/hyperlink" Target="mailto:caddyquong@yahoo.com" TargetMode="External"/><Relationship Id="rId181" Type="http://schemas.openxmlformats.org/officeDocument/2006/relationships/hyperlink" Target="mailto:jeanne_douglas@telus.net" TargetMode="External"/><Relationship Id="rId216" Type="http://schemas.openxmlformats.org/officeDocument/2006/relationships/hyperlink" Target="mailto:meldy.harris@sunlife.com" TargetMode="External"/><Relationship Id="rId237" Type="http://schemas.openxmlformats.org/officeDocument/2006/relationships/hyperlink" Target="mailto:vancouverbev@gmail.com" TargetMode="External"/><Relationship Id="rId258" Type="http://schemas.openxmlformats.org/officeDocument/2006/relationships/hyperlink" Target="mailto:sarcam@shaw.ca" TargetMode="External"/><Relationship Id="rId22" Type="http://schemas.openxmlformats.org/officeDocument/2006/relationships/hyperlink" Target="mailto:awjennings@shaw.ca" TargetMode="External"/><Relationship Id="rId43" Type="http://schemas.openxmlformats.org/officeDocument/2006/relationships/hyperlink" Target="mailto:Lindabradley13@hotmail.com" TargetMode="External"/><Relationship Id="rId64" Type="http://schemas.openxmlformats.org/officeDocument/2006/relationships/hyperlink" Target="mailto:rfong@telus.net" TargetMode="External"/><Relationship Id="rId118" Type="http://schemas.openxmlformats.org/officeDocument/2006/relationships/hyperlink" Target="mailto:jeannebye@shaw.ca" TargetMode="External"/><Relationship Id="rId139" Type="http://schemas.openxmlformats.org/officeDocument/2006/relationships/hyperlink" Target="mailto:bon7ami@shaw.ca" TargetMode="External"/><Relationship Id="rId85" Type="http://schemas.openxmlformats.org/officeDocument/2006/relationships/hyperlink" Target="mailto:blakneys@gmail.com" TargetMode="External"/><Relationship Id="rId150" Type="http://schemas.openxmlformats.org/officeDocument/2006/relationships/hyperlink" Target="mailto:anita_sakinaw@shaw.ca" TargetMode="External"/><Relationship Id="rId171" Type="http://schemas.openxmlformats.org/officeDocument/2006/relationships/hyperlink" Target="mailto:bellhbc@icloud.com" TargetMode="External"/><Relationship Id="rId192" Type="http://schemas.openxmlformats.org/officeDocument/2006/relationships/hyperlink" Target="mailto:pbrowne@telus.net" TargetMode="External"/><Relationship Id="rId206" Type="http://schemas.openxmlformats.org/officeDocument/2006/relationships/hyperlink" Target="mailto:smathieson@shaw.ca" TargetMode="External"/><Relationship Id="rId227" Type="http://schemas.openxmlformats.org/officeDocument/2006/relationships/hyperlink" Target="mailto:sherry22r@icloud.com" TargetMode="External"/><Relationship Id="rId248" Type="http://schemas.openxmlformats.org/officeDocument/2006/relationships/hyperlink" Target="mailto:happyisland2288@hotmail.com" TargetMode="External"/><Relationship Id="rId12" Type="http://schemas.openxmlformats.org/officeDocument/2006/relationships/hyperlink" Target="mailto:mageeonthebeach@gmail.com" TargetMode="External"/><Relationship Id="rId33" Type="http://schemas.openxmlformats.org/officeDocument/2006/relationships/hyperlink" Target="mailto:seasonalcolordesign@shaw.ca" TargetMode="External"/><Relationship Id="rId108" Type="http://schemas.openxmlformats.org/officeDocument/2006/relationships/hyperlink" Target="mailto:jlouchang@gmail.com" TargetMode="External"/><Relationship Id="rId129" Type="http://schemas.openxmlformats.org/officeDocument/2006/relationships/hyperlink" Target="mailto:carollacroix@hotmail.ca" TargetMode="External"/><Relationship Id="rId54" Type="http://schemas.openxmlformats.org/officeDocument/2006/relationships/hyperlink" Target="mailto:marilynokeefe2@gmail.com" TargetMode="External"/><Relationship Id="rId75" Type="http://schemas.openxmlformats.org/officeDocument/2006/relationships/hyperlink" Target="mailto:gail.lichty@telus.net" TargetMode="External"/><Relationship Id="rId96" Type="http://schemas.openxmlformats.org/officeDocument/2006/relationships/hyperlink" Target="mailto:brandpat@telus.net" TargetMode="External"/><Relationship Id="rId140" Type="http://schemas.openxmlformats.org/officeDocument/2006/relationships/hyperlink" Target="mailto:ruthreeves@telus.net" TargetMode="External"/><Relationship Id="rId161" Type="http://schemas.openxmlformats.org/officeDocument/2006/relationships/hyperlink" Target="mailto:shelagh_weatherill@live.com" TargetMode="External"/><Relationship Id="rId182" Type="http://schemas.openxmlformats.org/officeDocument/2006/relationships/hyperlink" Target="mailto:tlemoine@mail.com" TargetMode="External"/><Relationship Id="rId217" Type="http://schemas.openxmlformats.org/officeDocument/2006/relationships/hyperlink" Target="mailto:urns7@dccnet.com" TargetMode="External"/><Relationship Id="rId6" Type="http://schemas.openxmlformats.org/officeDocument/2006/relationships/endnotes" Target="endnotes.xml"/><Relationship Id="rId238" Type="http://schemas.openxmlformats.org/officeDocument/2006/relationships/hyperlink" Target="mailto:lhutchinson11@gmail.com" TargetMode="External"/><Relationship Id="rId259" Type="http://schemas.openxmlformats.org/officeDocument/2006/relationships/hyperlink" Target="mailto:rialto8@telus.net" TargetMode="External"/><Relationship Id="rId23" Type="http://schemas.openxmlformats.org/officeDocument/2006/relationships/hyperlink" Target="mailto:lfan1688@gmail.com" TargetMode="External"/><Relationship Id="rId119" Type="http://schemas.openxmlformats.org/officeDocument/2006/relationships/hyperlink" Target="mailto:j.dorman@shaw.ca" TargetMode="External"/><Relationship Id="rId44" Type="http://schemas.openxmlformats.org/officeDocument/2006/relationships/hyperlink" Target="mailto:Shelley.tysoe@gmail.com" TargetMode="External"/><Relationship Id="rId65" Type="http://schemas.openxmlformats.org/officeDocument/2006/relationships/hyperlink" Target="mailto:wilma.macmillan@gmail.com" TargetMode="External"/><Relationship Id="rId86" Type="http://schemas.openxmlformats.org/officeDocument/2006/relationships/hyperlink" Target="mailto:apeabodya@gmail.com" TargetMode="External"/><Relationship Id="rId130" Type="http://schemas.openxmlformats.org/officeDocument/2006/relationships/hyperlink" Target="mailto:lindahaddow@shaw.ca" TargetMode="External"/><Relationship Id="rId151" Type="http://schemas.openxmlformats.org/officeDocument/2006/relationships/hyperlink" Target="mailto:njbrooks@hotmail.com" TargetMode="External"/><Relationship Id="rId172" Type="http://schemas.openxmlformats.org/officeDocument/2006/relationships/hyperlink" Target="mailto:sfugman@telus.net" TargetMode="External"/><Relationship Id="rId193" Type="http://schemas.openxmlformats.org/officeDocument/2006/relationships/hyperlink" Target="mailto:chriskowong@telus.net" TargetMode="External"/><Relationship Id="rId207" Type="http://schemas.openxmlformats.org/officeDocument/2006/relationships/hyperlink" Target="mailto:bd2006@telus.net" TargetMode="External"/><Relationship Id="rId228" Type="http://schemas.openxmlformats.org/officeDocument/2006/relationships/hyperlink" Target="mailto:Lindai@shaw.ca" TargetMode="External"/><Relationship Id="rId249" Type="http://schemas.openxmlformats.org/officeDocument/2006/relationships/hyperlink" Target="mailto:happyisland2288@hotmail.com" TargetMode="External"/><Relationship Id="rId13" Type="http://schemas.openxmlformats.org/officeDocument/2006/relationships/hyperlink" Target="mailto:msarling@hotmail.com" TargetMode="External"/><Relationship Id="rId109" Type="http://schemas.openxmlformats.org/officeDocument/2006/relationships/hyperlink" Target="mailto:dchoag@shaw.ca" TargetMode="External"/><Relationship Id="rId260" Type="http://schemas.openxmlformats.org/officeDocument/2006/relationships/hyperlink" Target="mailto:wendyloom@shaw.ca" TargetMode="External"/><Relationship Id="rId34" Type="http://schemas.openxmlformats.org/officeDocument/2006/relationships/hyperlink" Target="mailto:keappleby@shaw.ca" TargetMode="External"/><Relationship Id="rId55" Type="http://schemas.openxmlformats.org/officeDocument/2006/relationships/hyperlink" Target="mailto:carolthomas@telus.net" TargetMode="External"/><Relationship Id="rId76" Type="http://schemas.openxmlformats.org/officeDocument/2006/relationships/hyperlink" Target="mailto:romon1@hotmail.com" TargetMode="External"/><Relationship Id="rId97" Type="http://schemas.openxmlformats.org/officeDocument/2006/relationships/hyperlink" Target="mailto:judy.richardson@shae.ca" TargetMode="External"/><Relationship Id="rId120" Type="http://schemas.openxmlformats.org/officeDocument/2006/relationships/hyperlink" Target="mailto:kokopell12@shaw.ca" TargetMode="External"/><Relationship Id="rId141" Type="http://schemas.openxmlformats.org/officeDocument/2006/relationships/hyperlink" Target="mailto:misspuff@telus.net" TargetMode="External"/><Relationship Id="rId7" Type="http://schemas.openxmlformats.org/officeDocument/2006/relationships/hyperlink" Target="mailto:anneandrew@telus.net" TargetMode="External"/><Relationship Id="rId162" Type="http://schemas.openxmlformats.org/officeDocument/2006/relationships/hyperlink" Target="mailto:tindixon@gmail.com" TargetMode="External"/><Relationship Id="rId183" Type="http://schemas.openxmlformats.org/officeDocument/2006/relationships/hyperlink" Target="mailto:paulandcathyrichards@shaw.ca" TargetMode="External"/><Relationship Id="rId218" Type="http://schemas.openxmlformats.org/officeDocument/2006/relationships/hyperlink" Target="mailto:burns7@dccnet.com" TargetMode="External"/><Relationship Id="rId239" Type="http://schemas.openxmlformats.org/officeDocument/2006/relationships/hyperlink" Target="mailto:lprevett@mccarthy.ca" TargetMode="External"/><Relationship Id="rId250" Type="http://schemas.openxmlformats.org/officeDocument/2006/relationships/hyperlink" Target="mailto:happyisland2288@hotmail.com" TargetMode="External"/><Relationship Id="rId24" Type="http://schemas.openxmlformats.org/officeDocument/2006/relationships/hyperlink" Target="mailto:shwork@telus.net" TargetMode="External"/><Relationship Id="rId45" Type="http://schemas.openxmlformats.org/officeDocument/2006/relationships/hyperlink" Target="mailto:amor@telus.net" TargetMode="External"/><Relationship Id="rId66" Type="http://schemas.openxmlformats.org/officeDocument/2006/relationships/hyperlink" Target="mailto:Linda.mcdonald.bc@gmail.com" TargetMode="External"/><Relationship Id="rId87" Type="http://schemas.openxmlformats.org/officeDocument/2006/relationships/hyperlink" Target="mailto:j.ellen@telus.net" TargetMode="External"/><Relationship Id="rId110" Type="http://schemas.openxmlformats.org/officeDocument/2006/relationships/hyperlink" Target="mailto:jgiannelli@shaw.ca" TargetMode="External"/><Relationship Id="rId131" Type="http://schemas.openxmlformats.org/officeDocument/2006/relationships/hyperlink" Target="mailto:lily@justforfungolf.com" TargetMode="External"/><Relationship Id="rId152" Type="http://schemas.openxmlformats.org/officeDocument/2006/relationships/hyperlink" Target="mailto:stephaniegarner@hotmail.com" TargetMode="External"/><Relationship Id="rId173" Type="http://schemas.openxmlformats.org/officeDocument/2006/relationships/hyperlink" Target="mailto:ncjw@shaw.ca" TargetMode="External"/><Relationship Id="rId194" Type="http://schemas.openxmlformats.org/officeDocument/2006/relationships/hyperlink" Target="mailto:reharris@telus.net" TargetMode="External"/><Relationship Id="rId208" Type="http://schemas.openxmlformats.org/officeDocument/2006/relationships/hyperlink" Target="mailto:Lindacode66@gmail.com" TargetMode="External"/><Relationship Id="rId229" Type="http://schemas.openxmlformats.org/officeDocument/2006/relationships/hyperlink" Target="mailto:brendajay@shaw.ca" TargetMode="External"/><Relationship Id="rId240" Type="http://schemas.openxmlformats.org/officeDocument/2006/relationships/hyperlink" Target="mailto:blackbearybears@shaw.ca" TargetMode="External"/><Relationship Id="rId261" Type="http://schemas.openxmlformats.org/officeDocument/2006/relationships/hyperlink" Target="mailto:smartel21@gmail.com" TargetMode="External"/><Relationship Id="rId14" Type="http://schemas.openxmlformats.org/officeDocument/2006/relationships/hyperlink" Target="mailto:ctwaits55@gmail.com" TargetMode="External"/><Relationship Id="rId35" Type="http://schemas.openxmlformats.org/officeDocument/2006/relationships/hyperlink" Target="mailto:lweymark@gmail.com" TargetMode="External"/><Relationship Id="rId56" Type="http://schemas.openxmlformats.org/officeDocument/2006/relationships/hyperlink" Target="mailto:gurbshadt@shaw.ca" TargetMode="External"/><Relationship Id="rId77" Type="http://schemas.openxmlformats.org/officeDocument/2006/relationships/hyperlink" Target="mailto:borb@shaw.ca" TargetMode="External"/><Relationship Id="rId100" Type="http://schemas.openxmlformats.org/officeDocument/2006/relationships/hyperlink" Target="mailto:chalmers5298@shaw.ca" TargetMode="External"/><Relationship Id="rId8" Type="http://schemas.openxmlformats.org/officeDocument/2006/relationships/hyperlink" Target="mailto:hancarmit@gmail.com" TargetMode="External"/><Relationship Id="rId98" Type="http://schemas.openxmlformats.org/officeDocument/2006/relationships/hyperlink" Target="mailto:porterhouse@telus.net" TargetMode="External"/><Relationship Id="rId121" Type="http://schemas.openxmlformats.org/officeDocument/2006/relationships/hyperlink" Target="mailto:sandramcl@telus.net" TargetMode="External"/><Relationship Id="rId142" Type="http://schemas.openxmlformats.org/officeDocument/2006/relationships/hyperlink" Target="mailto:perih@hotmail.com" TargetMode="External"/><Relationship Id="rId163" Type="http://schemas.openxmlformats.org/officeDocument/2006/relationships/hyperlink" Target="mailto:lomaandstephen@icloud.com" TargetMode="External"/><Relationship Id="rId184" Type="http://schemas.openxmlformats.org/officeDocument/2006/relationships/hyperlink" Target="mailto:bkpearce@shaw.ca" TargetMode="External"/><Relationship Id="rId219" Type="http://schemas.openxmlformats.org/officeDocument/2006/relationships/hyperlink" Target="mailto:krhema9@dccnet.com" TargetMode="External"/><Relationship Id="rId230" Type="http://schemas.openxmlformats.org/officeDocument/2006/relationships/hyperlink" Target="mailto:jeanswen@shaw.ca" TargetMode="External"/><Relationship Id="rId251" Type="http://schemas.openxmlformats.org/officeDocument/2006/relationships/hyperlink" Target="mailto:paulinehui@msn.com" TargetMode="External"/><Relationship Id="rId25" Type="http://schemas.openxmlformats.org/officeDocument/2006/relationships/hyperlink" Target="mailto:carylnelson@shaw.ca" TargetMode="External"/><Relationship Id="rId46" Type="http://schemas.openxmlformats.org/officeDocument/2006/relationships/hyperlink" Target="mailto:kholden@telus.net" TargetMode="External"/><Relationship Id="rId67" Type="http://schemas.openxmlformats.org/officeDocument/2006/relationships/hyperlink" Target="mailto:bethbchristopher@gmail.com" TargetMode="External"/><Relationship Id="rId88" Type="http://schemas.openxmlformats.org/officeDocument/2006/relationships/hyperlink" Target="mailto:janikirk@outlook.com" TargetMode="External"/><Relationship Id="rId111" Type="http://schemas.openxmlformats.org/officeDocument/2006/relationships/hyperlink" Target="mailto:p.sywulych@shaw.ca" TargetMode="External"/><Relationship Id="rId132" Type="http://schemas.openxmlformats.org/officeDocument/2006/relationships/hyperlink" Target="mailto:darjohn@shaw.ca" TargetMode="External"/><Relationship Id="rId153" Type="http://schemas.openxmlformats.org/officeDocument/2006/relationships/hyperlink" Target="mailto:renboroo@uniserve.com" TargetMode="External"/><Relationship Id="rId174" Type="http://schemas.openxmlformats.org/officeDocument/2006/relationships/hyperlink" Target="mailto:suepar110@hotmail.com" TargetMode="External"/><Relationship Id="rId195" Type="http://schemas.openxmlformats.org/officeDocument/2006/relationships/hyperlink" Target="mailto:cheryllcostello@me.com" TargetMode="External"/><Relationship Id="rId209" Type="http://schemas.openxmlformats.org/officeDocument/2006/relationships/hyperlink" Target="mailto:janettemargaretgordon@gmail.com" TargetMode="External"/><Relationship Id="rId220" Type="http://schemas.openxmlformats.org/officeDocument/2006/relationships/hyperlink" Target="mailto:missjudy@telus.net" TargetMode="External"/><Relationship Id="rId241" Type="http://schemas.openxmlformats.org/officeDocument/2006/relationships/hyperlink" Target="mailto:philippa.mckenna@rbc.com" TargetMode="External"/><Relationship Id="rId15" Type="http://schemas.openxmlformats.org/officeDocument/2006/relationships/hyperlink" Target="mailto:annwatson@dcc.net.com" TargetMode="External"/><Relationship Id="rId36" Type="http://schemas.openxmlformats.org/officeDocument/2006/relationships/hyperlink" Target="mailto:joycerussell@shaw.ca" TargetMode="External"/><Relationship Id="rId57" Type="http://schemas.openxmlformats.org/officeDocument/2006/relationships/hyperlink" Target="mailto:olga.selley@telus.net" TargetMode="External"/><Relationship Id="rId262" Type="http://schemas.openxmlformats.org/officeDocument/2006/relationships/fontTable" Target="fontTable.xml"/><Relationship Id="rId78" Type="http://schemas.openxmlformats.org/officeDocument/2006/relationships/hyperlink" Target="mailto:ydmorimoto@gmail.com" TargetMode="External"/><Relationship Id="rId99" Type="http://schemas.openxmlformats.org/officeDocument/2006/relationships/hyperlink" Target="mailto:ingridnaa@hotmail.com" TargetMode="External"/><Relationship Id="rId101" Type="http://schemas.openxmlformats.org/officeDocument/2006/relationships/hyperlink" Target="mailto:bcalburroughs@gmail.com" TargetMode="External"/><Relationship Id="rId122" Type="http://schemas.openxmlformats.org/officeDocument/2006/relationships/hyperlink" Target="mailto:dianemcneely8@gmail.com" TargetMode="External"/><Relationship Id="rId143" Type="http://schemas.openxmlformats.org/officeDocument/2006/relationships/hyperlink" Target="mailto:esthercaldes@gmail.com" TargetMode="External"/><Relationship Id="rId164" Type="http://schemas.openxmlformats.org/officeDocument/2006/relationships/hyperlink" Target="mailto:mcmahon4@telus.net" TargetMode="External"/><Relationship Id="rId185" Type="http://schemas.openxmlformats.org/officeDocument/2006/relationships/hyperlink" Target="mailto:bkpearce@shaw.ca" TargetMode="External"/><Relationship Id="rId9" Type="http://schemas.openxmlformats.org/officeDocument/2006/relationships/hyperlink" Target="mailto:norathithomas@gmail.com" TargetMode="External"/><Relationship Id="rId210" Type="http://schemas.openxmlformats.org/officeDocument/2006/relationships/hyperlink" Target="mailto:kgschultz@telus.net" TargetMode="External"/><Relationship Id="rId26" Type="http://schemas.openxmlformats.org/officeDocument/2006/relationships/hyperlink" Target="mailto:shirleyj@telus.net" TargetMode="External"/><Relationship Id="rId231" Type="http://schemas.openxmlformats.org/officeDocument/2006/relationships/hyperlink" Target="mailto:joycebaart@gmail.com" TargetMode="External"/><Relationship Id="rId252" Type="http://schemas.openxmlformats.org/officeDocument/2006/relationships/hyperlink" Target="mailto:barriemose@gmail.com" TargetMode="External"/><Relationship Id="rId47" Type="http://schemas.openxmlformats.org/officeDocument/2006/relationships/hyperlink" Target="mailto:amor@telus.net" TargetMode="External"/><Relationship Id="rId68" Type="http://schemas.openxmlformats.org/officeDocument/2006/relationships/hyperlink" Target="mailto:pat_taylor@shaw.ca" TargetMode="External"/><Relationship Id="rId89" Type="http://schemas.openxmlformats.org/officeDocument/2006/relationships/hyperlink" Target="mailto:lydia_hobbs@telus.net" TargetMode="External"/><Relationship Id="rId112" Type="http://schemas.openxmlformats.org/officeDocument/2006/relationships/hyperlink" Target="mailto:harkie@telus.net" TargetMode="External"/><Relationship Id="rId133" Type="http://schemas.openxmlformats.org/officeDocument/2006/relationships/hyperlink" Target="mailto:wtriance@shaw.ca" TargetMode="External"/><Relationship Id="rId154" Type="http://schemas.openxmlformats.org/officeDocument/2006/relationships/hyperlink" Target="mailto:renboroo@uniserve.com" TargetMode="External"/><Relationship Id="rId175" Type="http://schemas.openxmlformats.org/officeDocument/2006/relationships/hyperlink" Target="mailto:hirokow10@gmail.com" TargetMode="External"/><Relationship Id="rId196" Type="http://schemas.openxmlformats.org/officeDocument/2006/relationships/hyperlink" Target="mailto:lamsteiner@hotmail.com" TargetMode="External"/><Relationship Id="rId200" Type="http://schemas.openxmlformats.org/officeDocument/2006/relationships/hyperlink" Target="mailto:jcalverley@telus.net" TargetMode="External"/><Relationship Id="rId16" Type="http://schemas.openxmlformats.org/officeDocument/2006/relationships/hyperlink" Target="mailto:diway@yahoo.com" TargetMode="External"/><Relationship Id="rId221" Type="http://schemas.openxmlformats.org/officeDocument/2006/relationships/hyperlink" Target="mailto:terriec@telus.net" TargetMode="External"/><Relationship Id="rId242" Type="http://schemas.openxmlformats.org/officeDocument/2006/relationships/hyperlink" Target="mailto:philippa.mckenna@rbc.com" TargetMode="External"/><Relationship Id="rId263" Type="http://schemas.openxmlformats.org/officeDocument/2006/relationships/theme" Target="theme/theme1.xml"/><Relationship Id="rId37" Type="http://schemas.openxmlformats.org/officeDocument/2006/relationships/hyperlink" Target="mailto:nickymajor@me.com" TargetMode="External"/><Relationship Id="rId58" Type="http://schemas.openxmlformats.org/officeDocument/2006/relationships/hyperlink" Target="mailto:mrkerfoot518@gmail.com" TargetMode="External"/><Relationship Id="rId79" Type="http://schemas.openxmlformats.org/officeDocument/2006/relationships/hyperlink" Target="mailto:shiiwinnie@yahoo.com" TargetMode="External"/><Relationship Id="rId102" Type="http://schemas.openxmlformats.org/officeDocument/2006/relationships/hyperlink" Target="mailto:Y2002dj@shaw.ca" TargetMode="External"/><Relationship Id="rId123" Type="http://schemas.openxmlformats.org/officeDocument/2006/relationships/hyperlink" Target="mailto:vjewison@icloud.com" TargetMode="External"/><Relationship Id="rId144" Type="http://schemas.openxmlformats.org/officeDocument/2006/relationships/hyperlink" Target="mailto:khsmith149@gmail.com" TargetMode="External"/><Relationship Id="rId90" Type="http://schemas.openxmlformats.org/officeDocument/2006/relationships/hyperlink" Target="mailto:margmacsuch@gmail.com" TargetMode="External"/><Relationship Id="rId165" Type="http://schemas.openxmlformats.org/officeDocument/2006/relationships/hyperlink" Target="mailto:wongalison55@gmail.com" TargetMode="External"/><Relationship Id="rId186" Type="http://schemas.openxmlformats.org/officeDocument/2006/relationships/hyperlink" Target="mailto:edna_d21@shaw.ca" TargetMode="External"/><Relationship Id="rId211" Type="http://schemas.openxmlformats.org/officeDocument/2006/relationships/hyperlink" Target="mailto:Ulmer09@telus.net" TargetMode="External"/><Relationship Id="rId232" Type="http://schemas.openxmlformats.org/officeDocument/2006/relationships/hyperlink" Target="mailto:brgspitfire@gmail.com" TargetMode="External"/><Relationship Id="rId253" Type="http://schemas.openxmlformats.org/officeDocument/2006/relationships/hyperlink" Target="mailto:mary_rooney@shaw.ca" TargetMode="External"/><Relationship Id="rId27" Type="http://schemas.openxmlformats.org/officeDocument/2006/relationships/hyperlink" Target="mailto:shwork@telus.net" TargetMode="External"/><Relationship Id="rId48" Type="http://schemas.openxmlformats.org/officeDocument/2006/relationships/hyperlink" Target="mailto:brenda.nordgren@gmail.com" TargetMode="External"/><Relationship Id="rId69" Type="http://schemas.openxmlformats.org/officeDocument/2006/relationships/hyperlink" Target="mailto:sherylhunt@shaw.ca" TargetMode="External"/><Relationship Id="rId113" Type="http://schemas.openxmlformats.org/officeDocument/2006/relationships/hyperlink" Target="mailto:jwarnyca@shaw.ca" TargetMode="External"/><Relationship Id="rId134" Type="http://schemas.openxmlformats.org/officeDocument/2006/relationships/hyperlink" Target="mailto:bonnie.harvey@shaw.ca" TargetMode="External"/><Relationship Id="rId80" Type="http://schemas.openxmlformats.org/officeDocument/2006/relationships/hyperlink" Target="mailto:lillymoe48@gmail.com" TargetMode="External"/><Relationship Id="rId155" Type="http://schemas.openxmlformats.org/officeDocument/2006/relationships/hyperlink" Target="mailto:joanproudfoot@gmail.com" TargetMode="External"/><Relationship Id="rId176" Type="http://schemas.openxmlformats.org/officeDocument/2006/relationships/hyperlink" Target="mailto:gravestock@telus.net" TargetMode="External"/><Relationship Id="rId197" Type="http://schemas.openxmlformats.org/officeDocument/2006/relationships/hyperlink" Target="mailto:lamsteiner@hotmail.com" TargetMode="External"/><Relationship Id="rId201" Type="http://schemas.openxmlformats.org/officeDocument/2006/relationships/hyperlink" Target="mailto:denandpat@telis.net" TargetMode="External"/><Relationship Id="rId222" Type="http://schemas.openxmlformats.org/officeDocument/2006/relationships/hyperlink" Target="mailto:akordyback@gmail.com" TargetMode="External"/><Relationship Id="rId243" Type="http://schemas.openxmlformats.org/officeDocument/2006/relationships/hyperlink" Target="mailto:lmk4@mac.com" TargetMode="External"/><Relationship Id="rId17" Type="http://schemas.openxmlformats.org/officeDocument/2006/relationships/hyperlink" Target="mailto:dukettebulk@yahoo.com" TargetMode="External"/><Relationship Id="rId38" Type="http://schemas.openxmlformats.org/officeDocument/2006/relationships/hyperlink" Target="mailto:sandra_m_armold@hotmail.com" TargetMode="External"/><Relationship Id="rId59" Type="http://schemas.openxmlformats.org/officeDocument/2006/relationships/hyperlink" Target="mailto:golftoad@icloud.com" TargetMode="External"/><Relationship Id="rId103" Type="http://schemas.openxmlformats.org/officeDocument/2006/relationships/hyperlink" Target="mailto:annefindlayshirras@gmail.com" TargetMode="External"/><Relationship Id="rId124" Type="http://schemas.openxmlformats.org/officeDocument/2006/relationships/hyperlink" Target="mailto:eyeoh09@gmail.com" TargetMode="External"/><Relationship Id="rId70" Type="http://schemas.openxmlformats.org/officeDocument/2006/relationships/hyperlink" Target="mailto:calkin@telus.net" TargetMode="External"/><Relationship Id="rId91" Type="http://schemas.openxmlformats.org/officeDocument/2006/relationships/hyperlink" Target="mailto:eslloyd50@gmail.com" TargetMode="External"/><Relationship Id="rId145" Type="http://schemas.openxmlformats.org/officeDocument/2006/relationships/hyperlink" Target="mailto:chrisjoh@telus.net" TargetMode="External"/><Relationship Id="rId166" Type="http://schemas.openxmlformats.org/officeDocument/2006/relationships/hyperlink" Target="mailto:wongalison55@gmail.com" TargetMode="External"/><Relationship Id="rId187" Type="http://schemas.openxmlformats.org/officeDocument/2006/relationships/hyperlink" Target="mailto:henriksen7@gmail.com" TargetMode="External"/><Relationship Id="rId1" Type="http://schemas.openxmlformats.org/officeDocument/2006/relationships/styles" Target="styles.xml"/><Relationship Id="rId212" Type="http://schemas.openxmlformats.org/officeDocument/2006/relationships/hyperlink" Target="mailto:mbpuchalski@dccnet.com" TargetMode="External"/><Relationship Id="rId233" Type="http://schemas.openxmlformats.org/officeDocument/2006/relationships/hyperlink" Target="mailto:wendylink13@gmail.com" TargetMode="External"/><Relationship Id="rId254" Type="http://schemas.openxmlformats.org/officeDocument/2006/relationships/hyperlink" Target="mailto:Joanie155@gmail.com" TargetMode="External"/><Relationship Id="rId28" Type="http://schemas.openxmlformats.org/officeDocument/2006/relationships/hyperlink" Target="mailto:Smithlm1@telus.net" TargetMode="External"/><Relationship Id="rId49" Type="http://schemas.openxmlformats.org/officeDocument/2006/relationships/hyperlink" Target="mailto:lesdobie@telus.net" TargetMode="External"/><Relationship Id="rId114" Type="http://schemas.openxmlformats.org/officeDocument/2006/relationships/hyperlink" Target="mailto:carol_storoz@telus.net" TargetMode="External"/><Relationship Id="rId60" Type="http://schemas.openxmlformats.org/officeDocument/2006/relationships/hyperlink" Target="mailto:pmeyer2@telus.net" TargetMode="External"/><Relationship Id="rId81" Type="http://schemas.openxmlformats.org/officeDocument/2006/relationships/hyperlink" Target="mailto:veronicalynch@telus.net" TargetMode="External"/><Relationship Id="rId135" Type="http://schemas.openxmlformats.org/officeDocument/2006/relationships/hyperlink" Target="mailto:scooterlady@telus.net" TargetMode="External"/><Relationship Id="rId156" Type="http://schemas.openxmlformats.org/officeDocument/2006/relationships/hyperlink" Target="mailto:abarthur@shaw.ca" TargetMode="External"/><Relationship Id="rId177" Type="http://schemas.openxmlformats.org/officeDocument/2006/relationships/hyperlink" Target="mailto:malee@r-tips.com" TargetMode="External"/><Relationship Id="rId198" Type="http://schemas.openxmlformats.org/officeDocument/2006/relationships/hyperlink" Target="mailto:bla8873@telus.net" TargetMode="External"/><Relationship Id="rId202" Type="http://schemas.openxmlformats.org/officeDocument/2006/relationships/hyperlink" Target="mailto:kvangolf@telus.net" TargetMode="External"/><Relationship Id="rId223" Type="http://schemas.openxmlformats.org/officeDocument/2006/relationships/hyperlink" Target="mailto:mundick2@telus.net" TargetMode="External"/><Relationship Id="rId244" Type="http://schemas.openxmlformats.org/officeDocument/2006/relationships/hyperlink" Target="mailto:lmk4@mac.com" TargetMode="External"/><Relationship Id="rId18" Type="http://schemas.openxmlformats.org/officeDocument/2006/relationships/hyperlink" Target="mailto:lisa.avery.slp@gmail.com" TargetMode="External"/><Relationship Id="rId39" Type="http://schemas.openxmlformats.org/officeDocument/2006/relationships/hyperlink" Target="mailto:Lazzarin@shaw.ca" TargetMode="External"/><Relationship Id="rId50" Type="http://schemas.openxmlformats.org/officeDocument/2006/relationships/hyperlink" Target="mailto:dmpennal@telus.net" TargetMode="External"/><Relationship Id="rId104" Type="http://schemas.openxmlformats.org/officeDocument/2006/relationships/hyperlink" Target="mailto:marjallen@me.com" TargetMode="External"/><Relationship Id="rId125" Type="http://schemas.openxmlformats.org/officeDocument/2006/relationships/hyperlink" Target="mailto:cksmorgan@gmail.com" TargetMode="External"/><Relationship Id="rId146" Type="http://schemas.openxmlformats.org/officeDocument/2006/relationships/hyperlink" Target="mailto:nakatsuer@telus.net" TargetMode="External"/><Relationship Id="rId167" Type="http://schemas.openxmlformats.org/officeDocument/2006/relationships/hyperlink" Target="mailto:Baker70@telus.net" TargetMode="External"/><Relationship Id="rId188" Type="http://schemas.openxmlformats.org/officeDocument/2006/relationships/hyperlink" Target="mailto:lthorstad@gmail.com" TargetMode="External"/><Relationship Id="rId71" Type="http://schemas.openxmlformats.org/officeDocument/2006/relationships/hyperlink" Target="mailto:bkaye15@shaw.ca" TargetMode="External"/><Relationship Id="rId92" Type="http://schemas.openxmlformats.org/officeDocument/2006/relationships/hyperlink" Target="mailto:sem6@telus.net" TargetMode="External"/><Relationship Id="rId213" Type="http://schemas.openxmlformats.org/officeDocument/2006/relationships/hyperlink" Target="mailto:ljwall06@yahoo.ca" TargetMode="External"/><Relationship Id="rId234" Type="http://schemas.openxmlformats.org/officeDocument/2006/relationships/hyperlink" Target="mailto:peggywhiteway@icloud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Emilykim929@gmail.com" TargetMode="External"/><Relationship Id="rId255" Type="http://schemas.openxmlformats.org/officeDocument/2006/relationships/hyperlink" Target="mailto:bvanbodegom@gmail.com" TargetMode="External"/><Relationship Id="rId40" Type="http://schemas.openxmlformats.org/officeDocument/2006/relationships/hyperlink" Target="mailto:kimreeves61@gmail.com" TargetMode="External"/><Relationship Id="rId115" Type="http://schemas.openxmlformats.org/officeDocument/2006/relationships/hyperlink" Target="mailto:writeideas@shaw.ca" TargetMode="External"/><Relationship Id="rId136" Type="http://schemas.openxmlformats.org/officeDocument/2006/relationships/hyperlink" Target="mailto:forulove@telus.net" TargetMode="External"/><Relationship Id="rId157" Type="http://schemas.openxmlformats.org/officeDocument/2006/relationships/hyperlink" Target="mailto:fawcus@live.com" TargetMode="External"/><Relationship Id="rId178" Type="http://schemas.openxmlformats.org/officeDocument/2006/relationships/hyperlink" Target="mailto:sfugman@telus.net" TargetMode="External"/><Relationship Id="rId61" Type="http://schemas.openxmlformats.org/officeDocument/2006/relationships/hyperlink" Target="mailto:paywilsonbythebeach@gmail.com" TargetMode="External"/><Relationship Id="rId82" Type="http://schemas.openxmlformats.org/officeDocument/2006/relationships/hyperlink" Target="mailto:marymccauley33@aol.com" TargetMode="External"/><Relationship Id="rId199" Type="http://schemas.openxmlformats.org/officeDocument/2006/relationships/hyperlink" Target="mailto:jcalverley@telus.net" TargetMode="External"/><Relationship Id="rId203" Type="http://schemas.openxmlformats.org/officeDocument/2006/relationships/hyperlink" Target="mailto:kvangolf@telus.net" TargetMode="External"/><Relationship Id="rId19" Type="http://schemas.openxmlformats.org/officeDocument/2006/relationships/hyperlink" Target="mailto:rgmiller38@icloud.com" TargetMode="External"/><Relationship Id="rId224" Type="http://schemas.openxmlformats.org/officeDocument/2006/relationships/hyperlink" Target="mailto:cheavins@gmail.com" TargetMode="External"/><Relationship Id="rId245" Type="http://schemas.openxmlformats.org/officeDocument/2006/relationships/hyperlink" Target="mailto:cindyhehh@hotmail.com" TargetMode="External"/><Relationship Id="rId30" Type="http://schemas.openxmlformats.org/officeDocument/2006/relationships/hyperlink" Target="mailto:stepfar@telus.net" TargetMode="External"/><Relationship Id="rId105" Type="http://schemas.openxmlformats.org/officeDocument/2006/relationships/hyperlink" Target="mailto:lynnnielsen@shaw.ca" TargetMode="External"/><Relationship Id="rId126" Type="http://schemas.openxmlformats.org/officeDocument/2006/relationships/hyperlink" Target="mailto:mjmosher@shaw.ca" TargetMode="External"/><Relationship Id="rId147" Type="http://schemas.openxmlformats.org/officeDocument/2006/relationships/hyperlink" Target="mailto:aggiegib@telus.net" TargetMode="External"/><Relationship Id="rId168" Type="http://schemas.openxmlformats.org/officeDocument/2006/relationships/hyperlink" Target="mailto:Baker70@telus.net" TargetMode="External"/><Relationship Id="rId51" Type="http://schemas.openxmlformats.org/officeDocument/2006/relationships/hyperlink" Target="mailto:pearce09@telus.net" TargetMode="External"/><Relationship Id="rId72" Type="http://schemas.openxmlformats.org/officeDocument/2006/relationships/hyperlink" Target="mailto:michjohn@telus.net" TargetMode="External"/><Relationship Id="rId93" Type="http://schemas.openxmlformats.org/officeDocument/2006/relationships/hyperlink" Target="mailto:shandallison@gmail.com" TargetMode="External"/><Relationship Id="rId189" Type="http://schemas.openxmlformats.org/officeDocument/2006/relationships/hyperlink" Target="mailto:danielebalit@gmail.com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judywilbee@gmail.com" TargetMode="External"/><Relationship Id="rId235" Type="http://schemas.openxmlformats.org/officeDocument/2006/relationships/hyperlink" Target="mailto:jessiejhorner@gmail.com" TargetMode="External"/><Relationship Id="rId256" Type="http://schemas.openxmlformats.org/officeDocument/2006/relationships/hyperlink" Target="mailto:007trtr@gmail.com" TargetMode="External"/><Relationship Id="rId116" Type="http://schemas.openxmlformats.org/officeDocument/2006/relationships/hyperlink" Target="mailto:maryjanegarin@gmail.com" TargetMode="External"/><Relationship Id="rId137" Type="http://schemas.openxmlformats.org/officeDocument/2006/relationships/hyperlink" Target="mailto:lizgj7@gmail.com" TargetMode="External"/><Relationship Id="rId158" Type="http://schemas.openxmlformats.org/officeDocument/2006/relationships/hyperlink" Target="mailto:fawcus@live.com" TargetMode="External"/><Relationship Id="rId20" Type="http://schemas.openxmlformats.org/officeDocument/2006/relationships/hyperlink" Target="mailto:shemac95@shaw.ca" TargetMode="External"/><Relationship Id="rId41" Type="http://schemas.openxmlformats.org/officeDocument/2006/relationships/hyperlink" Target="mailto:bawagner@shaw.ca" TargetMode="External"/><Relationship Id="rId62" Type="http://schemas.openxmlformats.org/officeDocument/2006/relationships/hyperlink" Target="mailto:jillferguson@telus.net" TargetMode="External"/><Relationship Id="rId83" Type="http://schemas.openxmlformats.org/officeDocument/2006/relationships/hyperlink" Target="mailto:sandy_harvell@yahoo.com" TargetMode="External"/><Relationship Id="rId179" Type="http://schemas.openxmlformats.org/officeDocument/2006/relationships/hyperlink" Target="mailto:susanrt@shaw.ca" TargetMode="External"/><Relationship Id="rId190" Type="http://schemas.openxmlformats.org/officeDocument/2006/relationships/hyperlink" Target="mailto:fulton@telus.net" TargetMode="External"/><Relationship Id="rId204" Type="http://schemas.openxmlformats.org/officeDocument/2006/relationships/hyperlink" Target="mailto:kvangolf@telus.net" TargetMode="External"/><Relationship Id="rId225" Type="http://schemas.openxmlformats.org/officeDocument/2006/relationships/hyperlink" Target="mailto:patewilliams@gmail.com" TargetMode="External"/><Relationship Id="rId246" Type="http://schemas.openxmlformats.org/officeDocument/2006/relationships/hyperlink" Target="mailto:herying@yahoo.com" TargetMode="External"/><Relationship Id="rId106" Type="http://schemas.openxmlformats.org/officeDocument/2006/relationships/hyperlink" Target="mailto:maggie.gills@gmail.com" TargetMode="External"/><Relationship Id="rId127" Type="http://schemas.openxmlformats.org/officeDocument/2006/relationships/hyperlink" Target="mailto:dssreid@telus.net" TargetMode="External"/><Relationship Id="rId10" Type="http://schemas.openxmlformats.org/officeDocument/2006/relationships/hyperlink" Target="mailto:finelson@dccnet.com" TargetMode="External"/><Relationship Id="rId31" Type="http://schemas.openxmlformats.org/officeDocument/2006/relationships/hyperlink" Target="mailto:maclogan@shaw.ca" TargetMode="External"/><Relationship Id="rId52" Type="http://schemas.openxmlformats.org/officeDocument/2006/relationships/hyperlink" Target="mailto:bvp1@shaw.ca" TargetMode="External"/><Relationship Id="rId73" Type="http://schemas.openxmlformats.org/officeDocument/2006/relationships/hyperlink" Target="mailto:limunz@hotmail.com" TargetMode="External"/><Relationship Id="rId94" Type="http://schemas.openxmlformats.org/officeDocument/2006/relationships/hyperlink" Target="mailto:kathyleigh@shaw.ca" TargetMode="External"/><Relationship Id="rId148" Type="http://schemas.openxmlformats.org/officeDocument/2006/relationships/hyperlink" Target="mailto:kehutton51@gmail.com" TargetMode="External"/><Relationship Id="rId169" Type="http://schemas.openxmlformats.org/officeDocument/2006/relationships/hyperlink" Target="mailto:bellhbc@icloud.co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mailto:Jo4ygea@gmail.com" TargetMode="External"/><Relationship Id="rId215" Type="http://schemas.openxmlformats.org/officeDocument/2006/relationships/hyperlink" Target="mailto:moira.milligan@gmail.com" TargetMode="External"/><Relationship Id="rId236" Type="http://schemas.openxmlformats.org/officeDocument/2006/relationships/hyperlink" Target="mailto:judydowler@telus.net" TargetMode="External"/><Relationship Id="rId257" Type="http://schemas.openxmlformats.org/officeDocument/2006/relationships/hyperlink" Target="mailto:mona@bassettpm.com" TargetMode="External"/><Relationship Id="rId42" Type="http://schemas.openxmlformats.org/officeDocument/2006/relationships/hyperlink" Target="mailto:nagqueen46@yahoo.ca" TargetMode="External"/><Relationship Id="rId84" Type="http://schemas.openxmlformats.org/officeDocument/2006/relationships/hyperlink" Target="mailto:brendaritchie22@gmail.com" TargetMode="External"/><Relationship Id="rId138" Type="http://schemas.openxmlformats.org/officeDocument/2006/relationships/hyperlink" Target="mailto:GH3652@telus.n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4193</Words>
  <Characters>23905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Goldenberg</dc:creator>
  <cp:lastModifiedBy>Sherry Work</cp:lastModifiedBy>
  <cp:revision>13</cp:revision>
  <cp:lastPrinted>2018-04-19T00:41:00Z</cp:lastPrinted>
  <dcterms:created xsi:type="dcterms:W3CDTF">2018-04-18T16:56:00Z</dcterms:created>
  <dcterms:modified xsi:type="dcterms:W3CDTF">2018-04-26T16:00:00Z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2018-04-18T00:00:00Z</vt:filetime>
  </property>
  <property fmtid="{D5CDD505-2E9C-101B-9397-08002B2CF9AE}" pid="3" name="LastSaved">
    <vt:filetime>2018-04-18T00:00:00Z</vt:filetime>
  </property>
</Properties>
</file>